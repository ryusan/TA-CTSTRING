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184DAB9" w:rsidR="000D256C" w:rsidRPr="00962831" w:rsidRDefault="000D256C" w:rsidP="000D256C">
      <w:r w:rsidRPr="00962831">
        <w:rPr>
          <w:noProof/>
          <w:lang w:eastAsia="id-ID"/>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001F6C5D">
        <w:rPr>
          <w:lang w:val="en-US"/>
        </w:rPr>
        <w:t>ta</w:t>
      </w:r>
      <w:r w:rsidRPr="00962831">
        <w:t>W</w:t>
      </w:r>
    </w:p>
    <w:p w14:paraId="64136AAD" w14:textId="77777777" w:rsidR="000D256C" w:rsidRPr="00962831" w:rsidRDefault="000D256C" w:rsidP="000D256C">
      <w:r w:rsidRPr="00962831">
        <w:t>;/--n</w:t>
      </w:r>
    </w:p>
    <w:p w14:paraId="57F05DE4" w14:textId="77777777" w:rsidR="000D256C" w:rsidRPr="00962831" w:rsidRDefault="000D256C" w:rsidP="000D256C"/>
    <w:p w14:paraId="3B4ED503" w14:textId="77777777" w:rsidR="000D256C" w:rsidRPr="00962831" w:rsidRDefault="000D256C" w:rsidP="000D256C"/>
    <w:p w14:paraId="5A4E9E1E" w14:textId="77777777" w:rsidR="000D256C" w:rsidRPr="00962831" w:rsidRDefault="000D256C" w:rsidP="000D256C"/>
    <w:p w14:paraId="1514D06C" w14:textId="77777777" w:rsidR="000D256C" w:rsidRPr="00962831" w:rsidRDefault="000D256C" w:rsidP="000D256C"/>
    <w:p w14:paraId="5A8C8BCF" w14:textId="77777777" w:rsidR="000D256C" w:rsidRPr="00962831" w:rsidRDefault="000D256C" w:rsidP="000D256C"/>
    <w:p w14:paraId="5CDC7677" w14:textId="3DB350B7" w:rsidR="000D256C" w:rsidRPr="00962831" w:rsidRDefault="000D1DDA" w:rsidP="000D256C">
      <w:r w:rsidRPr="00962831">
        <w:rPr>
          <w:noProof/>
          <w:lang w:eastAsia="id-ID"/>
        </w:rPr>
        <mc:AlternateContent>
          <mc:Choice Requires="wps">
            <w:drawing>
              <wp:anchor distT="0" distB="0" distL="114300" distR="114300" simplePos="0" relativeHeight="251648512" behindDoc="1" locked="0" layoutInCell="1" allowOverlap="1" wp14:anchorId="33269C20" wp14:editId="2CF7E906">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5B74"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10B98D26" w14:textId="77777777" w:rsidR="000D256C" w:rsidRPr="00962831" w:rsidRDefault="000D256C" w:rsidP="000D256C"/>
    <w:p w14:paraId="39689D15" w14:textId="77777777" w:rsidR="000D256C" w:rsidRPr="00962831" w:rsidRDefault="000D256C" w:rsidP="000D256C"/>
    <w:p w14:paraId="7D5F03E5" w14:textId="77777777" w:rsidR="000D256C" w:rsidRPr="00962831" w:rsidRDefault="000D256C" w:rsidP="000D256C"/>
    <w:p w14:paraId="41255D28" w14:textId="77777777" w:rsidR="000D256C" w:rsidRPr="00962831" w:rsidRDefault="000D256C" w:rsidP="000D256C"/>
    <w:p w14:paraId="51738FD6" w14:textId="77777777" w:rsidR="000D256C" w:rsidRPr="00962831" w:rsidRDefault="000D256C" w:rsidP="000D256C"/>
    <w:p w14:paraId="5961E972" w14:textId="77777777" w:rsidR="000D256C" w:rsidRPr="00962831" w:rsidRDefault="000D256C" w:rsidP="000D256C"/>
    <w:p w14:paraId="1C45990D" w14:textId="77777777" w:rsidR="000D256C" w:rsidRPr="00962831" w:rsidRDefault="000D256C" w:rsidP="000D256C"/>
    <w:p w14:paraId="350D4B02" w14:textId="47A08FE7" w:rsidR="000D256C" w:rsidRPr="00962831" w:rsidRDefault="000D1DDA" w:rsidP="000D256C">
      <w:r w:rsidRPr="00962831">
        <w:rPr>
          <w:noProof/>
          <w:lang w:eastAsia="id-ID"/>
        </w:rPr>
        <mc:AlternateContent>
          <mc:Choice Requires="wps">
            <w:drawing>
              <wp:anchor distT="0" distB="0" distL="114300" distR="114300" simplePos="0" relativeHeight="251649536" behindDoc="0" locked="0" layoutInCell="1" allowOverlap="1" wp14:anchorId="6B405176" wp14:editId="38BD0CCB">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7034" w14:textId="070955EF" w:rsidR="00451C3A" w:rsidRPr="003B19CA" w:rsidRDefault="00451C3A"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451C3A" w:rsidRPr="0064297E" w:rsidRDefault="00451C3A" w:rsidP="000D256C">
                            <w:pPr>
                              <w:rPr>
                                <w:rFonts w:ascii="Trebuchet MS" w:hAnsi="Trebuchet MS"/>
                                <w:b/>
                                <w:color w:val="FFFFFF"/>
                                <w:sz w:val="20"/>
                                <w:szCs w:val="20"/>
                              </w:rPr>
                            </w:pPr>
                          </w:p>
                          <w:p w14:paraId="383A48D0" w14:textId="4C9176D4" w:rsidR="00451C3A" w:rsidRPr="0093515C" w:rsidRDefault="00451C3A" w:rsidP="00D453C2">
                            <w:pPr>
                              <w:contextualSpacing/>
                              <w:rPr>
                                <w:rFonts w:ascii="Trebuchet MS" w:hAnsi="Trebuchet MS"/>
                                <w:b/>
                                <w:color w:val="FFFFFF"/>
                                <w:sz w:val="26"/>
                                <w:szCs w:val="26"/>
                              </w:rPr>
                            </w:pPr>
                            <w:r w:rsidRPr="0093515C">
                              <w:rPr>
                                <w:rFonts w:ascii="Trebuchet MS" w:hAnsi="Trebuchet MS"/>
                                <w:b/>
                                <w:color w:val="FFFFFF"/>
                                <w:sz w:val="26"/>
                                <w:szCs w:val="26"/>
                              </w:rPr>
                              <w:t>IMPLEMENTASI MODEL DETERMINISTIC FINITE AUTOMATON UNTUK INTERPRETASI REGULAR EXPRESSION PADA STUDI KASUS PERMASALAHAN SPOJ KLASIK 10354</w:t>
                            </w:r>
                          </w:p>
                          <w:p w14:paraId="2F0831F9" w14:textId="77777777" w:rsidR="00451C3A" w:rsidRPr="00BF47E6" w:rsidRDefault="00451C3A" w:rsidP="00D453C2">
                            <w:pPr>
                              <w:contextualSpacing/>
                              <w:rPr>
                                <w:rFonts w:ascii="Trebuchet MS" w:hAnsi="Trebuchet MS"/>
                                <w:b/>
                                <w:color w:val="FFFFFF"/>
                                <w:sz w:val="32"/>
                                <w:szCs w:val="28"/>
                              </w:rPr>
                            </w:pPr>
                          </w:p>
                          <w:p w14:paraId="6871F233" w14:textId="77777777" w:rsidR="00451C3A" w:rsidRPr="0020126B" w:rsidRDefault="00451C3A"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451C3A" w:rsidRDefault="00451C3A"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451C3A" w:rsidRPr="000545FF" w:rsidRDefault="00451C3A" w:rsidP="00D453C2">
                            <w:pPr>
                              <w:contextualSpacing/>
                              <w:rPr>
                                <w:rFonts w:ascii="Trebuchet MS" w:hAnsi="Trebuchet MS"/>
                                <w:b/>
                                <w:color w:val="FFFFFF"/>
                                <w:sz w:val="20"/>
                                <w:szCs w:val="20"/>
                              </w:rPr>
                            </w:pPr>
                          </w:p>
                          <w:p w14:paraId="6CF922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451C3A" w:rsidRPr="00737F7B" w:rsidRDefault="00451C3A"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451C3A" w:rsidRPr="000545FF" w:rsidRDefault="00451C3A" w:rsidP="00D453C2">
                            <w:pPr>
                              <w:contextualSpacing/>
                              <w:rPr>
                                <w:rFonts w:ascii="Trebuchet MS" w:hAnsi="Trebuchet MS"/>
                                <w:b/>
                                <w:color w:val="FFFFFF"/>
                                <w:sz w:val="20"/>
                                <w:szCs w:val="20"/>
                              </w:rPr>
                            </w:pPr>
                          </w:p>
                          <w:p w14:paraId="542734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451C3A" w:rsidRPr="0020126B" w:rsidRDefault="00451C3A"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451C3A" w:rsidRPr="000545FF" w:rsidRDefault="00451C3A" w:rsidP="00D453C2">
                            <w:pPr>
                              <w:contextualSpacing/>
                              <w:rPr>
                                <w:rFonts w:ascii="Trebuchet MS" w:hAnsi="Trebuchet MS"/>
                                <w:b/>
                                <w:color w:val="FFFFFF"/>
                                <w:sz w:val="20"/>
                                <w:szCs w:val="20"/>
                                <w:lang w:val="sv-SE"/>
                              </w:rPr>
                            </w:pPr>
                          </w:p>
                          <w:p w14:paraId="528FA49C"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451C3A" w:rsidRPr="00572FA3" w:rsidRDefault="00451C3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451C3A" w:rsidRPr="00C824D2" w:rsidRDefault="00451C3A" w:rsidP="00D453C2">
                            <w:pPr>
                              <w:ind w:left="-567"/>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5176"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14:paraId="05B67034" w14:textId="070955EF" w:rsidR="00451C3A" w:rsidRPr="003B19CA" w:rsidRDefault="00451C3A"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451C3A" w:rsidRPr="0064297E" w:rsidRDefault="00451C3A" w:rsidP="000D256C">
                      <w:pPr>
                        <w:rPr>
                          <w:rFonts w:ascii="Trebuchet MS" w:hAnsi="Trebuchet MS"/>
                          <w:b/>
                          <w:color w:val="FFFFFF"/>
                          <w:sz w:val="20"/>
                          <w:szCs w:val="20"/>
                        </w:rPr>
                      </w:pPr>
                    </w:p>
                    <w:p w14:paraId="383A48D0" w14:textId="4C9176D4" w:rsidR="00451C3A" w:rsidRPr="0093515C" w:rsidRDefault="00451C3A" w:rsidP="00D453C2">
                      <w:pPr>
                        <w:contextualSpacing/>
                        <w:rPr>
                          <w:rFonts w:ascii="Trebuchet MS" w:hAnsi="Trebuchet MS"/>
                          <w:b/>
                          <w:color w:val="FFFFFF"/>
                          <w:sz w:val="26"/>
                          <w:szCs w:val="26"/>
                        </w:rPr>
                      </w:pPr>
                      <w:r w:rsidRPr="0093515C">
                        <w:rPr>
                          <w:rFonts w:ascii="Trebuchet MS" w:hAnsi="Trebuchet MS"/>
                          <w:b/>
                          <w:color w:val="FFFFFF"/>
                          <w:sz w:val="26"/>
                          <w:szCs w:val="26"/>
                        </w:rPr>
                        <w:t>IMPLEMENTASI MODEL DETERMINISTIC FINITE AUTOMATON UNTUK INTERPRETASI REGULAR EXPRESSION PADA STUDI KASUS PERMASALAHAN SPOJ KLASIK 10354</w:t>
                      </w:r>
                    </w:p>
                    <w:p w14:paraId="2F0831F9" w14:textId="77777777" w:rsidR="00451C3A" w:rsidRPr="00BF47E6" w:rsidRDefault="00451C3A" w:rsidP="00D453C2">
                      <w:pPr>
                        <w:contextualSpacing/>
                        <w:rPr>
                          <w:rFonts w:ascii="Trebuchet MS" w:hAnsi="Trebuchet MS"/>
                          <w:b/>
                          <w:color w:val="FFFFFF"/>
                          <w:sz w:val="32"/>
                          <w:szCs w:val="28"/>
                        </w:rPr>
                      </w:pPr>
                    </w:p>
                    <w:p w14:paraId="6871F233" w14:textId="77777777" w:rsidR="00451C3A" w:rsidRPr="0020126B" w:rsidRDefault="00451C3A"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451C3A" w:rsidRDefault="00451C3A"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451C3A" w:rsidRPr="000545FF" w:rsidRDefault="00451C3A" w:rsidP="00D453C2">
                      <w:pPr>
                        <w:contextualSpacing/>
                        <w:rPr>
                          <w:rFonts w:ascii="Trebuchet MS" w:hAnsi="Trebuchet MS"/>
                          <w:b/>
                          <w:color w:val="FFFFFF"/>
                          <w:sz w:val="20"/>
                          <w:szCs w:val="20"/>
                        </w:rPr>
                      </w:pPr>
                    </w:p>
                    <w:p w14:paraId="6CF922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451C3A" w:rsidRPr="00737F7B" w:rsidRDefault="00451C3A"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451C3A" w:rsidRPr="000545FF" w:rsidRDefault="00451C3A" w:rsidP="00D453C2">
                      <w:pPr>
                        <w:contextualSpacing/>
                        <w:rPr>
                          <w:rFonts w:ascii="Trebuchet MS" w:hAnsi="Trebuchet MS"/>
                          <w:b/>
                          <w:color w:val="FFFFFF"/>
                          <w:sz w:val="20"/>
                          <w:szCs w:val="20"/>
                        </w:rPr>
                      </w:pPr>
                    </w:p>
                    <w:p w14:paraId="542734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451C3A" w:rsidRPr="0020126B" w:rsidRDefault="00451C3A"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451C3A" w:rsidRPr="000545FF" w:rsidRDefault="00451C3A" w:rsidP="00D453C2">
                      <w:pPr>
                        <w:contextualSpacing/>
                        <w:rPr>
                          <w:rFonts w:ascii="Trebuchet MS" w:hAnsi="Trebuchet MS"/>
                          <w:b/>
                          <w:color w:val="FFFFFF"/>
                          <w:sz w:val="20"/>
                          <w:szCs w:val="20"/>
                          <w:lang w:val="sv-SE"/>
                        </w:rPr>
                      </w:pPr>
                    </w:p>
                    <w:p w14:paraId="528FA49C"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451C3A" w:rsidRPr="00572FA3" w:rsidRDefault="00451C3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451C3A" w:rsidRPr="00C824D2" w:rsidRDefault="00451C3A" w:rsidP="00D453C2">
                      <w:pPr>
                        <w:ind w:left="-567"/>
                        <w:rPr>
                          <w:rFonts w:ascii="Trebuchet MS" w:hAnsi="Trebuchet MS"/>
                          <w:color w:val="FFFFFF"/>
                          <w:sz w:val="20"/>
                        </w:rPr>
                      </w:pPr>
                    </w:p>
                  </w:txbxContent>
                </v:textbox>
              </v:shape>
            </w:pict>
          </mc:Fallback>
        </mc:AlternateContent>
      </w:r>
    </w:p>
    <w:p w14:paraId="5A0369E9" w14:textId="77777777" w:rsidR="000D256C" w:rsidRPr="00962831" w:rsidRDefault="000D256C" w:rsidP="000D256C"/>
    <w:p w14:paraId="5002F5D9" w14:textId="77777777" w:rsidR="000D256C" w:rsidRPr="00962831" w:rsidRDefault="000D256C" w:rsidP="000D256C"/>
    <w:p w14:paraId="1C9E5662" w14:textId="77777777" w:rsidR="000D256C" w:rsidRPr="00962831" w:rsidRDefault="000D256C" w:rsidP="000D256C"/>
    <w:p w14:paraId="0164AB32" w14:textId="77777777" w:rsidR="000D256C" w:rsidRPr="00962831" w:rsidRDefault="000D256C" w:rsidP="000D256C"/>
    <w:p w14:paraId="0E085C7B" w14:textId="77777777" w:rsidR="000D256C" w:rsidRPr="00962831" w:rsidRDefault="000D256C" w:rsidP="000D256C"/>
    <w:p w14:paraId="71D0A0D1" w14:textId="77777777" w:rsidR="000D256C" w:rsidRPr="00962831" w:rsidRDefault="000D256C" w:rsidP="000D256C"/>
    <w:p w14:paraId="6BB657DD" w14:textId="77777777" w:rsidR="000D256C" w:rsidRPr="00962831" w:rsidRDefault="000D256C" w:rsidP="000D256C"/>
    <w:p w14:paraId="4D55AB1A" w14:textId="77777777" w:rsidR="000D256C" w:rsidRPr="00962831" w:rsidRDefault="000D256C" w:rsidP="000D256C"/>
    <w:p w14:paraId="6A91DAFC" w14:textId="77777777" w:rsidR="000D256C" w:rsidRPr="00962831" w:rsidRDefault="000D256C" w:rsidP="000D256C"/>
    <w:p w14:paraId="788AEDE1" w14:textId="77777777" w:rsidR="000D256C" w:rsidRPr="00962831" w:rsidRDefault="000D256C" w:rsidP="000D256C"/>
    <w:p w14:paraId="04D4C601" w14:textId="77777777" w:rsidR="000D256C" w:rsidRPr="00962831" w:rsidRDefault="000D256C" w:rsidP="000D256C"/>
    <w:p w14:paraId="71BCD22D" w14:textId="77777777" w:rsidR="000D256C" w:rsidRPr="00962831" w:rsidRDefault="000D256C" w:rsidP="000D256C"/>
    <w:p w14:paraId="73D802ED" w14:textId="77777777" w:rsidR="000D256C" w:rsidRPr="00962831" w:rsidRDefault="000D256C" w:rsidP="000D256C"/>
    <w:p w14:paraId="40F54498" w14:textId="77777777" w:rsidR="000D256C" w:rsidRPr="00962831" w:rsidRDefault="000D256C" w:rsidP="000D256C"/>
    <w:p w14:paraId="1C5556DC" w14:textId="77777777" w:rsidR="000D256C" w:rsidRPr="00962831" w:rsidRDefault="000D256C" w:rsidP="000D256C">
      <w:pPr>
        <w:rPr>
          <w:b/>
        </w:rPr>
        <w:sectPr w:rsidR="000D256C" w:rsidRPr="00962831"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bookmarkStart w:id="0" w:name="_Toc159061081"/>
    <w:bookmarkStart w:id="1" w:name="_Toc159110301"/>
    <w:bookmarkStart w:id="2" w:name="_Toc159110386"/>
    <w:bookmarkStart w:id="3" w:name="_Toc159111127"/>
    <w:p w14:paraId="10F1EF05" w14:textId="04E02602" w:rsidR="000D256C" w:rsidRPr="00962831" w:rsidRDefault="000D1DDA" w:rsidP="00C66584">
      <w:pPr>
        <w:jc w:val="center"/>
        <w:rPr>
          <w:b/>
          <w:i/>
        </w:rPr>
      </w:pPr>
      <w:r w:rsidRPr="00962831">
        <w:rPr>
          <w:noProof/>
          <w:lang w:eastAsia="id-ID"/>
        </w:rPr>
        <w:lastRenderedPageBreak/>
        <mc:AlternateContent>
          <mc:Choice Requires="wps">
            <w:drawing>
              <wp:anchor distT="0" distB="0" distL="114300" distR="114300" simplePos="0" relativeHeight="251650560" behindDoc="0" locked="0" layoutInCell="1" allowOverlap="1" wp14:anchorId="1D8213E8" wp14:editId="49D17E1E">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E4C2" w14:textId="1B68DC14" w:rsidR="00451C3A" w:rsidRPr="008C0618" w:rsidRDefault="00451C3A"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451C3A" w:rsidRPr="008C0618" w:rsidRDefault="00451C3A" w:rsidP="008C0618">
                            <w:pPr>
                              <w:rPr>
                                <w:rFonts w:ascii="Trebuchet MS" w:hAnsi="Trebuchet MS"/>
                                <w:b/>
                                <w:sz w:val="20"/>
                                <w:szCs w:val="20"/>
                              </w:rPr>
                            </w:pPr>
                          </w:p>
                          <w:p w14:paraId="6D65ED44" w14:textId="320AC58A" w:rsidR="00451C3A" w:rsidRPr="005E6342" w:rsidRDefault="00451C3A" w:rsidP="008C0618">
                            <w:pPr>
                              <w:rPr>
                                <w:rFonts w:ascii="Trebuchet MS" w:hAnsi="Trebuchet MS"/>
                                <w:b/>
                                <w:sz w:val="20"/>
                                <w:szCs w:val="20"/>
                              </w:rPr>
                            </w:pPr>
                            <w:r w:rsidRPr="005E6342">
                              <w:rPr>
                                <w:rFonts w:ascii="Trebuchet MS" w:hAnsi="Trebuchet MS"/>
                                <w:b/>
                                <w:sz w:val="20"/>
                                <w:szCs w:val="20"/>
                              </w:rPr>
                              <w:t>IMPLEMENTASI MODEL DETERMINISTIC FINITE AUTOMATON UNTUK INTERPRETASI REGULAR EXPRESSION PADA STUDI KASUS PERMASALAHAN SPOJ KLASIK 10354</w:t>
                            </w:r>
                          </w:p>
                          <w:p w14:paraId="7A4C348C" w14:textId="77777777" w:rsidR="00451C3A" w:rsidRPr="008C0618" w:rsidRDefault="00451C3A" w:rsidP="008C0618">
                            <w:pPr>
                              <w:rPr>
                                <w:rFonts w:ascii="Trebuchet MS" w:hAnsi="Trebuchet MS"/>
                                <w:b/>
                                <w:sz w:val="20"/>
                                <w:szCs w:val="20"/>
                              </w:rPr>
                            </w:pPr>
                          </w:p>
                          <w:p w14:paraId="5888DFF6"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451C3A" w:rsidRPr="008C0618" w:rsidRDefault="00451C3A"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451C3A" w:rsidRPr="008C0618" w:rsidRDefault="00451C3A" w:rsidP="008C0618">
                            <w:pPr>
                              <w:rPr>
                                <w:rFonts w:ascii="Trebuchet MS" w:hAnsi="Trebuchet MS"/>
                                <w:b/>
                                <w:sz w:val="20"/>
                                <w:szCs w:val="20"/>
                              </w:rPr>
                            </w:pPr>
                          </w:p>
                          <w:p w14:paraId="2F28433D"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451C3A" w:rsidRPr="008C0618" w:rsidRDefault="00451C3A" w:rsidP="008C0618">
                            <w:pPr>
                              <w:rPr>
                                <w:rFonts w:ascii="Trebuchet MS" w:hAnsi="Trebuchet MS"/>
                                <w:b/>
                                <w:sz w:val="20"/>
                                <w:szCs w:val="20"/>
                              </w:rPr>
                            </w:pPr>
                          </w:p>
                          <w:p w14:paraId="371D1592"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451C3A" w:rsidRPr="008C0618" w:rsidRDefault="00451C3A" w:rsidP="008C0618">
                            <w:pPr>
                              <w:rPr>
                                <w:rFonts w:ascii="Trebuchet MS" w:hAnsi="Trebuchet MS"/>
                                <w:b/>
                                <w:sz w:val="20"/>
                                <w:szCs w:val="20"/>
                                <w:lang w:val="sv-SE"/>
                              </w:rPr>
                            </w:pPr>
                          </w:p>
                          <w:p w14:paraId="424C0EEC"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451C3A" w:rsidRPr="008C0618" w:rsidRDefault="00451C3A" w:rsidP="008C0618">
                            <w:pPr>
                              <w:rPr>
                                <w:rFonts w:ascii="Trebuchet MS" w:hAnsi="Trebuchet MS"/>
                                <w:b/>
                                <w:sz w:val="20"/>
                                <w:szCs w:val="20"/>
                              </w:rPr>
                            </w:pPr>
                          </w:p>
                          <w:p w14:paraId="216CBCF2" w14:textId="77777777" w:rsidR="00451C3A" w:rsidRPr="0020126B" w:rsidRDefault="00451C3A"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213E8"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14:paraId="701DE4C2" w14:textId="1B68DC14" w:rsidR="00451C3A" w:rsidRPr="008C0618" w:rsidRDefault="00451C3A"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451C3A" w:rsidRPr="008C0618" w:rsidRDefault="00451C3A" w:rsidP="008C0618">
                      <w:pPr>
                        <w:rPr>
                          <w:rFonts w:ascii="Trebuchet MS" w:hAnsi="Trebuchet MS"/>
                          <w:b/>
                          <w:sz w:val="20"/>
                          <w:szCs w:val="20"/>
                        </w:rPr>
                      </w:pPr>
                    </w:p>
                    <w:p w14:paraId="6D65ED44" w14:textId="320AC58A" w:rsidR="00451C3A" w:rsidRPr="005E6342" w:rsidRDefault="00451C3A" w:rsidP="008C0618">
                      <w:pPr>
                        <w:rPr>
                          <w:rFonts w:ascii="Trebuchet MS" w:hAnsi="Trebuchet MS"/>
                          <w:b/>
                          <w:sz w:val="20"/>
                          <w:szCs w:val="20"/>
                        </w:rPr>
                      </w:pPr>
                      <w:r w:rsidRPr="005E6342">
                        <w:rPr>
                          <w:rFonts w:ascii="Trebuchet MS" w:hAnsi="Trebuchet MS"/>
                          <w:b/>
                          <w:sz w:val="20"/>
                          <w:szCs w:val="20"/>
                        </w:rPr>
                        <w:t>IMPLEMENTASI MODEL DETERMINISTIC FINITE AUTOMATON UNTUK INTERPRETASI REGULAR EXPRESSION PADA STUDI KASUS PERMASALAHAN SPOJ KLASIK 10354</w:t>
                      </w:r>
                    </w:p>
                    <w:p w14:paraId="7A4C348C" w14:textId="77777777" w:rsidR="00451C3A" w:rsidRPr="008C0618" w:rsidRDefault="00451C3A" w:rsidP="008C0618">
                      <w:pPr>
                        <w:rPr>
                          <w:rFonts w:ascii="Trebuchet MS" w:hAnsi="Trebuchet MS"/>
                          <w:b/>
                          <w:sz w:val="20"/>
                          <w:szCs w:val="20"/>
                        </w:rPr>
                      </w:pPr>
                    </w:p>
                    <w:p w14:paraId="5888DFF6"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451C3A" w:rsidRPr="008C0618" w:rsidRDefault="00451C3A"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451C3A" w:rsidRPr="008C0618" w:rsidRDefault="00451C3A" w:rsidP="008C0618">
                      <w:pPr>
                        <w:rPr>
                          <w:rFonts w:ascii="Trebuchet MS" w:hAnsi="Trebuchet MS"/>
                          <w:b/>
                          <w:sz w:val="20"/>
                          <w:szCs w:val="20"/>
                        </w:rPr>
                      </w:pPr>
                    </w:p>
                    <w:p w14:paraId="2F28433D"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451C3A" w:rsidRPr="008C0618" w:rsidRDefault="00451C3A" w:rsidP="008C0618">
                      <w:pPr>
                        <w:rPr>
                          <w:rFonts w:ascii="Trebuchet MS" w:hAnsi="Trebuchet MS"/>
                          <w:b/>
                          <w:sz w:val="20"/>
                          <w:szCs w:val="20"/>
                        </w:rPr>
                      </w:pPr>
                    </w:p>
                    <w:p w14:paraId="371D1592"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451C3A" w:rsidRPr="008C0618" w:rsidRDefault="00451C3A" w:rsidP="008C0618">
                      <w:pPr>
                        <w:rPr>
                          <w:rFonts w:ascii="Trebuchet MS" w:hAnsi="Trebuchet MS"/>
                          <w:b/>
                          <w:sz w:val="20"/>
                          <w:szCs w:val="20"/>
                          <w:lang w:val="sv-SE"/>
                        </w:rPr>
                      </w:pPr>
                    </w:p>
                    <w:p w14:paraId="424C0EEC"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451C3A" w:rsidRPr="008C0618" w:rsidRDefault="00451C3A" w:rsidP="008C0618">
                      <w:pPr>
                        <w:rPr>
                          <w:rFonts w:ascii="Trebuchet MS" w:hAnsi="Trebuchet MS"/>
                          <w:b/>
                          <w:sz w:val="20"/>
                          <w:szCs w:val="20"/>
                        </w:rPr>
                      </w:pPr>
                    </w:p>
                    <w:p w14:paraId="216CBCF2" w14:textId="77777777" w:rsidR="00451C3A" w:rsidRPr="0020126B" w:rsidRDefault="00451C3A" w:rsidP="0020126B"/>
                  </w:txbxContent>
                </v:textbox>
              </v:shape>
            </w:pict>
          </mc:Fallback>
        </mc:AlternateContent>
      </w:r>
      <w:r w:rsidR="000D256C" w:rsidRPr="00962831">
        <w:rPr>
          <w:noProof/>
          <w:lang w:eastAsia="id-ID"/>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962831">
        <w:br w:type="page"/>
      </w:r>
      <w:r w:rsidR="000D256C" w:rsidRPr="00962831">
        <w:rPr>
          <w:b/>
          <w:i/>
        </w:rPr>
        <w:lastRenderedPageBreak/>
        <w:t>[Halaman ini sengaja dikosongkan]</w:t>
      </w:r>
    </w:p>
    <w:p w14:paraId="2C6B5607" w14:textId="77777777" w:rsidR="000D256C" w:rsidRPr="00962831" w:rsidRDefault="000D256C" w:rsidP="000D256C">
      <w:pPr>
        <w:spacing w:after="200" w:line="276" w:lineRule="auto"/>
        <w:jc w:val="center"/>
      </w:pPr>
    </w:p>
    <w:p w14:paraId="2CD021C3" w14:textId="77777777" w:rsidR="000D256C" w:rsidRPr="00962831" w:rsidRDefault="000D256C" w:rsidP="000D256C">
      <w:pPr>
        <w:jc w:val="center"/>
        <w:sectPr w:rsidR="000D256C" w:rsidRPr="00962831"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962831" w:rsidRDefault="000D256C" w:rsidP="000D256C">
      <w:pPr>
        <w:tabs>
          <w:tab w:val="center" w:pos="4860"/>
        </w:tabs>
        <w:rPr>
          <w:b/>
        </w:rPr>
      </w:pPr>
      <w:r w:rsidRPr="00962831">
        <w:rPr>
          <w:b/>
          <w:noProof/>
          <w:lang w:eastAsia="id-ID"/>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0BC6C234" w:rsidR="000D256C" w:rsidRPr="00962831" w:rsidRDefault="000D1DDA" w:rsidP="003A79CC">
      <w:pPr>
        <w:jc w:val="center"/>
        <w:rPr>
          <w:b/>
          <w:i/>
        </w:rPr>
      </w:pPr>
      <w:r w:rsidRPr="00962831">
        <w:rPr>
          <w:b/>
          <w:noProof/>
          <w:lang w:eastAsia="id-ID"/>
        </w:rPr>
        <mc:AlternateContent>
          <mc:Choice Requires="wps">
            <w:drawing>
              <wp:anchor distT="0" distB="0" distL="114300" distR="114300" simplePos="0" relativeHeight="251651584" behindDoc="0" locked="0" layoutInCell="1" allowOverlap="1" wp14:anchorId="1B605B9B" wp14:editId="19632673">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2A3C" w14:textId="78FFA91D" w:rsidR="00451C3A" w:rsidRPr="003B19CA" w:rsidRDefault="00451C3A"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451C3A" w:rsidRPr="00291B21" w:rsidRDefault="00451C3A" w:rsidP="008A394D">
                            <w:pPr>
                              <w:rPr>
                                <w:rFonts w:ascii="Trebuchet MS" w:hAnsi="Trebuchet MS"/>
                                <w:b/>
                                <w:sz w:val="20"/>
                                <w:szCs w:val="20"/>
                              </w:rPr>
                            </w:pPr>
                          </w:p>
                          <w:p w14:paraId="6AF28686" w14:textId="77777777" w:rsidR="00451C3A" w:rsidRPr="00291B21" w:rsidRDefault="00451C3A" w:rsidP="008A394D">
                            <w:pPr>
                              <w:rPr>
                                <w:rFonts w:ascii="Trebuchet MS" w:hAnsi="Trebuchet MS"/>
                                <w:b/>
                                <w:sz w:val="20"/>
                                <w:szCs w:val="20"/>
                              </w:rPr>
                            </w:pPr>
                          </w:p>
                          <w:p w14:paraId="751FB4B8" w14:textId="77777777" w:rsidR="00451C3A" w:rsidRPr="00070A69" w:rsidRDefault="00451C3A"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451C3A" w:rsidRPr="00291B21" w:rsidRDefault="00451C3A" w:rsidP="00D453C2">
                            <w:pPr>
                              <w:contextualSpacing/>
                              <w:rPr>
                                <w:rFonts w:ascii="Trebuchet MS" w:hAnsi="Trebuchet MS"/>
                                <w:b/>
                                <w:sz w:val="26"/>
                                <w:szCs w:val="26"/>
                              </w:rPr>
                            </w:pPr>
                          </w:p>
                          <w:p w14:paraId="254CFCCD" w14:textId="77777777" w:rsidR="00451C3A" w:rsidRPr="00291B21" w:rsidRDefault="00451C3A" w:rsidP="00291B21">
                            <w:pPr>
                              <w:rPr>
                                <w:rFonts w:ascii="Trebuchet MS" w:hAnsi="Trebuchet MS"/>
                                <w:b/>
                                <w:sz w:val="20"/>
                                <w:szCs w:val="20"/>
                              </w:rPr>
                            </w:pPr>
                            <w:r>
                              <w:rPr>
                                <w:rFonts w:ascii="Trebuchet MS" w:hAnsi="Trebuchet MS"/>
                                <w:b/>
                                <w:sz w:val="20"/>
                                <w:szCs w:val="20"/>
                              </w:rPr>
                              <w:t>MUHAMMAD YUNUS BAHARI</w:t>
                            </w:r>
                          </w:p>
                          <w:p w14:paraId="158B1759" w14:textId="77777777" w:rsidR="00451C3A" w:rsidRPr="00291B21" w:rsidRDefault="00451C3A" w:rsidP="00291B21">
                            <w:pPr>
                              <w:rPr>
                                <w:i/>
                              </w:rPr>
                            </w:pPr>
                            <w:r>
                              <w:rPr>
                                <w:rFonts w:ascii="Trebuchet MS" w:hAnsi="Trebuchet MS"/>
                                <w:b/>
                                <w:sz w:val="20"/>
                                <w:szCs w:val="20"/>
                              </w:rPr>
                              <w:t>NRP 5111100079</w:t>
                            </w:r>
                          </w:p>
                          <w:p w14:paraId="140B60C4" w14:textId="77777777" w:rsidR="00451C3A" w:rsidRPr="00291B21" w:rsidRDefault="00451C3A" w:rsidP="00291B21">
                            <w:pPr>
                              <w:contextualSpacing/>
                              <w:rPr>
                                <w:rFonts w:ascii="Trebuchet MS" w:hAnsi="Trebuchet MS"/>
                                <w:b/>
                                <w:sz w:val="20"/>
                                <w:szCs w:val="20"/>
                              </w:rPr>
                            </w:pPr>
                          </w:p>
                          <w:p w14:paraId="138BF1DC" w14:textId="77777777" w:rsidR="00451C3A" w:rsidRPr="00291B21" w:rsidRDefault="00451C3A"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451C3A" w:rsidRPr="00291B21" w:rsidRDefault="00451C3A" w:rsidP="00291B21">
                            <w:pPr>
                              <w:contextualSpacing/>
                              <w:rPr>
                                <w:rFonts w:ascii="Trebuchet MS" w:hAnsi="Trebuchet MS"/>
                                <w:b/>
                                <w:sz w:val="20"/>
                                <w:szCs w:val="20"/>
                              </w:rPr>
                            </w:pPr>
                          </w:p>
                          <w:p w14:paraId="16A376EC" w14:textId="77777777" w:rsidR="00451C3A" w:rsidRPr="008C0618" w:rsidRDefault="00451C3A"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451C3A" w:rsidRPr="00291B21" w:rsidRDefault="00451C3A" w:rsidP="0098117F">
                            <w:pPr>
                              <w:contextualSpacing/>
                              <w:rPr>
                                <w:rFonts w:ascii="Trebuchet MS" w:hAnsi="Trebuchet MS"/>
                                <w:b/>
                                <w:sz w:val="20"/>
                                <w:szCs w:val="20"/>
                                <w:lang w:val="sv-SE"/>
                              </w:rPr>
                            </w:pPr>
                          </w:p>
                          <w:p w14:paraId="42C579F2"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451C3A" w:rsidRPr="00E10B39" w:rsidRDefault="00451C3A" w:rsidP="008A394D">
                            <w:pPr>
                              <w:rPr>
                                <w:rFonts w:ascii="Trebuchet MS" w:hAnsi="Trebuchet MS"/>
                                <w:color w:val="000000" w:themeColor="text1"/>
                                <w:sz w:val="20"/>
                              </w:rPr>
                            </w:pPr>
                          </w:p>
                          <w:p w14:paraId="3ABD7D9B" w14:textId="77777777" w:rsidR="00451C3A" w:rsidRPr="00E10B39" w:rsidRDefault="00451C3A" w:rsidP="000D256C">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5B9B"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14:paraId="0C0E2A3C" w14:textId="78FFA91D" w:rsidR="00451C3A" w:rsidRPr="003B19CA" w:rsidRDefault="00451C3A"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451C3A" w:rsidRPr="00291B21" w:rsidRDefault="00451C3A" w:rsidP="008A394D">
                      <w:pPr>
                        <w:rPr>
                          <w:rFonts w:ascii="Trebuchet MS" w:hAnsi="Trebuchet MS"/>
                          <w:b/>
                          <w:sz w:val="20"/>
                          <w:szCs w:val="20"/>
                        </w:rPr>
                      </w:pPr>
                    </w:p>
                    <w:p w14:paraId="6AF28686" w14:textId="77777777" w:rsidR="00451C3A" w:rsidRPr="00291B21" w:rsidRDefault="00451C3A" w:rsidP="008A394D">
                      <w:pPr>
                        <w:rPr>
                          <w:rFonts w:ascii="Trebuchet MS" w:hAnsi="Trebuchet MS"/>
                          <w:b/>
                          <w:sz w:val="20"/>
                          <w:szCs w:val="20"/>
                        </w:rPr>
                      </w:pPr>
                    </w:p>
                    <w:p w14:paraId="751FB4B8" w14:textId="77777777" w:rsidR="00451C3A" w:rsidRPr="00070A69" w:rsidRDefault="00451C3A"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451C3A" w:rsidRPr="00291B21" w:rsidRDefault="00451C3A" w:rsidP="00D453C2">
                      <w:pPr>
                        <w:contextualSpacing/>
                        <w:rPr>
                          <w:rFonts w:ascii="Trebuchet MS" w:hAnsi="Trebuchet MS"/>
                          <w:b/>
                          <w:sz w:val="26"/>
                          <w:szCs w:val="26"/>
                        </w:rPr>
                      </w:pPr>
                    </w:p>
                    <w:p w14:paraId="254CFCCD" w14:textId="77777777" w:rsidR="00451C3A" w:rsidRPr="00291B21" w:rsidRDefault="00451C3A" w:rsidP="00291B21">
                      <w:pPr>
                        <w:rPr>
                          <w:rFonts w:ascii="Trebuchet MS" w:hAnsi="Trebuchet MS"/>
                          <w:b/>
                          <w:sz w:val="20"/>
                          <w:szCs w:val="20"/>
                        </w:rPr>
                      </w:pPr>
                      <w:r>
                        <w:rPr>
                          <w:rFonts w:ascii="Trebuchet MS" w:hAnsi="Trebuchet MS"/>
                          <w:b/>
                          <w:sz w:val="20"/>
                          <w:szCs w:val="20"/>
                        </w:rPr>
                        <w:t>MUHAMMAD YUNUS BAHARI</w:t>
                      </w:r>
                    </w:p>
                    <w:p w14:paraId="158B1759" w14:textId="77777777" w:rsidR="00451C3A" w:rsidRPr="00291B21" w:rsidRDefault="00451C3A" w:rsidP="00291B21">
                      <w:pPr>
                        <w:rPr>
                          <w:i/>
                        </w:rPr>
                      </w:pPr>
                      <w:r>
                        <w:rPr>
                          <w:rFonts w:ascii="Trebuchet MS" w:hAnsi="Trebuchet MS"/>
                          <w:b/>
                          <w:sz w:val="20"/>
                          <w:szCs w:val="20"/>
                        </w:rPr>
                        <w:t>NRP 5111100079</w:t>
                      </w:r>
                    </w:p>
                    <w:p w14:paraId="140B60C4" w14:textId="77777777" w:rsidR="00451C3A" w:rsidRPr="00291B21" w:rsidRDefault="00451C3A" w:rsidP="00291B21">
                      <w:pPr>
                        <w:contextualSpacing/>
                        <w:rPr>
                          <w:rFonts w:ascii="Trebuchet MS" w:hAnsi="Trebuchet MS"/>
                          <w:b/>
                          <w:sz w:val="20"/>
                          <w:szCs w:val="20"/>
                        </w:rPr>
                      </w:pPr>
                    </w:p>
                    <w:p w14:paraId="138BF1DC" w14:textId="77777777" w:rsidR="00451C3A" w:rsidRPr="00291B21" w:rsidRDefault="00451C3A"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451C3A" w:rsidRPr="00291B21" w:rsidRDefault="00451C3A" w:rsidP="00291B21">
                      <w:pPr>
                        <w:contextualSpacing/>
                        <w:rPr>
                          <w:rFonts w:ascii="Trebuchet MS" w:hAnsi="Trebuchet MS"/>
                          <w:b/>
                          <w:sz w:val="20"/>
                          <w:szCs w:val="20"/>
                        </w:rPr>
                      </w:pPr>
                    </w:p>
                    <w:p w14:paraId="16A376EC" w14:textId="77777777" w:rsidR="00451C3A" w:rsidRPr="008C0618" w:rsidRDefault="00451C3A"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451C3A" w:rsidRPr="00291B21" w:rsidRDefault="00451C3A" w:rsidP="0098117F">
                      <w:pPr>
                        <w:contextualSpacing/>
                        <w:rPr>
                          <w:rFonts w:ascii="Trebuchet MS" w:hAnsi="Trebuchet MS"/>
                          <w:b/>
                          <w:sz w:val="20"/>
                          <w:szCs w:val="20"/>
                          <w:lang w:val="sv-SE"/>
                        </w:rPr>
                      </w:pPr>
                    </w:p>
                    <w:p w14:paraId="42C579F2"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451C3A" w:rsidRPr="00E10B39" w:rsidRDefault="00451C3A" w:rsidP="008A394D">
                      <w:pPr>
                        <w:rPr>
                          <w:rFonts w:ascii="Trebuchet MS" w:hAnsi="Trebuchet MS"/>
                          <w:color w:val="000000" w:themeColor="text1"/>
                          <w:sz w:val="20"/>
                        </w:rPr>
                      </w:pPr>
                    </w:p>
                    <w:p w14:paraId="3ABD7D9B" w14:textId="77777777" w:rsidR="00451C3A" w:rsidRPr="00E10B39" w:rsidRDefault="00451C3A" w:rsidP="000D256C">
                      <w:pPr>
                        <w:rPr>
                          <w:rFonts w:ascii="Trebuchet MS" w:hAnsi="Trebuchet MS"/>
                          <w:color w:val="000000" w:themeColor="text1"/>
                          <w:sz w:val="20"/>
                        </w:rPr>
                      </w:pPr>
                    </w:p>
                  </w:txbxContent>
                </v:textbox>
              </v:shape>
            </w:pict>
          </mc:Fallback>
        </mc:AlternateContent>
      </w:r>
      <w:r w:rsidR="000D256C" w:rsidRPr="00962831">
        <w:br w:type="page"/>
      </w:r>
      <w:r w:rsidR="000D256C" w:rsidRPr="00962831">
        <w:rPr>
          <w:b/>
          <w:i/>
        </w:rPr>
        <w:lastRenderedPageBreak/>
        <w:t>[Halaman ini sengaja dikosongkan]</w:t>
      </w:r>
    </w:p>
    <w:p w14:paraId="34EE46FC" w14:textId="77777777" w:rsidR="00923A67" w:rsidRPr="00962831" w:rsidRDefault="00923A67" w:rsidP="00923A67"/>
    <w:p w14:paraId="5D018426" w14:textId="77777777" w:rsidR="00923A67" w:rsidRPr="00962831" w:rsidRDefault="00923A67" w:rsidP="00923A67">
      <w:pPr>
        <w:sectPr w:rsidR="00923A67" w:rsidRPr="00962831"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962831" w:rsidRDefault="000D256C" w:rsidP="00D37FEE">
      <w:pPr>
        <w:pStyle w:val="Heading1"/>
        <w:numPr>
          <w:ilvl w:val="0"/>
          <w:numId w:val="0"/>
        </w:numPr>
        <w:rPr>
          <w:rFonts w:cs="Times New Roman"/>
        </w:rPr>
      </w:pPr>
      <w:bookmarkStart w:id="4" w:name="_Toc425380718"/>
      <w:bookmarkEnd w:id="0"/>
      <w:bookmarkEnd w:id="1"/>
      <w:bookmarkEnd w:id="2"/>
      <w:bookmarkEnd w:id="3"/>
      <w:r w:rsidRPr="00962831">
        <w:rPr>
          <w:rFonts w:cs="Times New Roman"/>
        </w:rPr>
        <w:lastRenderedPageBreak/>
        <w:t>LEMBAR PENGESAHAN</w:t>
      </w:r>
      <w:bookmarkEnd w:id="4"/>
    </w:p>
    <w:p w14:paraId="6B667601" w14:textId="77777777" w:rsidR="000D256C" w:rsidRPr="00962831" w:rsidRDefault="000D256C" w:rsidP="000D256C">
      <w:pPr>
        <w:jc w:val="center"/>
        <w:rPr>
          <w:b/>
        </w:rPr>
      </w:pPr>
    </w:p>
    <w:p w14:paraId="54C9F07C" w14:textId="77777777" w:rsidR="00EE59C2" w:rsidRPr="00962831" w:rsidRDefault="00EE59C2" w:rsidP="00EE59C2">
      <w:pPr>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621BA315" w14:textId="77777777" w:rsidR="00D453C2" w:rsidRPr="00962831" w:rsidRDefault="00D453C2" w:rsidP="00D453C2">
      <w:pPr>
        <w:jc w:val="center"/>
        <w:rPr>
          <w:b/>
        </w:rPr>
      </w:pPr>
    </w:p>
    <w:p w14:paraId="594C34E5" w14:textId="77777777" w:rsidR="00D453C2" w:rsidRPr="00962831" w:rsidRDefault="00D453C2" w:rsidP="00D453C2">
      <w:pPr>
        <w:jc w:val="center"/>
        <w:rPr>
          <w:b/>
        </w:rPr>
      </w:pPr>
      <w:r w:rsidRPr="00962831">
        <w:rPr>
          <w:b/>
        </w:rPr>
        <w:t>TUGAS AKHIR</w:t>
      </w:r>
    </w:p>
    <w:p w14:paraId="5B960DFB" w14:textId="77777777" w:rsidR="00D453C2" w:rsidRPr="00962831" w:rsidRDefault="00D453C2" w:rsidP="00D453C2">
      <w:pPr>
        <w:jc w:val="center"/>
        <w:rPr>
          <w:b/>
        </w:rPr>
      </w:pPr>
    </w:p>
    <w:p w14:paraId="26A33964" w14:textId="77777777" w:rsidR="00D453C2" w:rsidRPr="00962831" w:rsidRDefault="00D453C2" w:rsidP="00D453C2">
      <w:pPr>
        <w:jc w:val="center"/>
      </w:pPr>
      <w:r w:rsidRPr="00962831">
        <w:t xml:space="preserve">Diajukan Untuk Memenuhi Salah Satu Syarat </w:t>
      </w:r>
    </w:p>
    <w:p w14:paraId="5EDD77AF" w14:textId="77777777" w:rsidR="00D453C2" w:rsidRPr="00962831" w:rsidRDefault="00D453C2" w:rsidP="00D453C2">
      <w:pPr>
        <w:jc w:val="center"/>
      </w:pPr>
      <w:r w:rsidRPr="00962831">
        <w:t>Memperoleh Gelar Sarjana Komputer</w:t>
      </w:r>
    </w:p>
    <w:p w14:paraId="714563EA" w14:textId="77777777" w:rsidR="00D453C2" w:rsidRPr="00962831" w:rsidRDefault="00D453C2" w:rsidP="00D453C2">
      <w:pPr>
        <w:jc w:val="center"/>
      </w:pPr>
      <w:r w:rsidRPr="00962831">
        <w:t xml:space="preserve">pada  </w:t>
      </w:r>
    </w:p>
    <w:p w14:paraId="0E170511" w14:textId="77777777" w:rsidR="00D453C2" w:rsidRPr="00962831" w:rsidRDefault="00D453C2" w:rsidP="00D453C2">
      <w:pPr>
        <w:jc w:val="center"/>
      </w:pPr>
      <w:r w:rsidRPr="00962831">
        <w:t xml:space="preserve">Bidang Studi </w:t>
      </w:r>
      <w:r w:rsidR="00EB435A" w:rsidRPr="00962831">
        <w:t>Desain dan Terapan Komputasi</w:t>
      </w:r>
    </w:p>
    <w:p w14:paraId="242A16CC" w14:textId="77777777" w:rsidR="00D453C2" w:rsidRPr="00962831" w:rsidRDefault="00D453C2" w:rsidP="00D453C2">
      <w:pPr>
        <w:jc w:val="center"/>
      </w:pPr>
      <w:r w:rsidRPr="00962831">
        <w:t xml:space="preserve">Program Studi S-1 Jurusan Teknik Informatika </w:t>
      </w:r>
    </w:p>
    <w:p w14:paraId="7DB95DBB" w14:textId="77777777" w:rsidR="00D453C2" w:rsidRPr="00962831" w:rsidRDefault="00D453C2" w:rsidP="00D453C2">
      <w:pPr>
        <w:jc w:val="center"/>
      </w:pPr>
      <w:r w:rsidRPr="00962831">
        <w:t xml:space="preserve">Fakultas Teknologi Informasi </w:t>
      </w:r>
    </w:p>
    <w:p w14:paraId="4B4DD607" w14:textId="77777777" w:rsidR="00D453C2" w:rsidRPr="00962831" w:rsidRDefault="00D453C2" w:rsidP="00D453C2">
      <w:pPr>
        <w:jc w:val="center"/>
      </w:pPr>
      <w:r w:rsidRPr="00962831">
        <w:t xml:space="preserve">Institut Teknologi Sepuluh Nopember </w:t>
      </w:r>
    </w:p>
    <w:p w14:paraId="0418B791" w14:textId="77777777" w:rsidR="00D453C2" w:rsidRPr="00962831" w:rsidRDefault="00D453C2" w:rsidP="00D453C2">
      <w:pPr>
        <w:jc w:val="center"/>
      </w:pPr>
    </w:p>
    <w:p w14:paraId="4346F42B" w14:textId="77777777" w:rsidR="00D453C2" w:rsidRPr="00962831" w:rsidRDefault="00D453C2" w:rsidP="00D453C2">
      <w:pPr>
        <w:jc w:val="center"/>
      </w:pPr>
      <w:r w:rsidRPr="00962831">
        <w:t>Oleh</w:t>
      </w:r>
    </w:p>
    <w:p w14:paraId="1411DBD5" w14:textId="77777777" w:rsidR="00D453C2" w:rsidRPr="00962831" w:rsidRDefault="006648F3" w:rsidP="00D453C2">
      <w:pPr>
        <w:jc w:val="center"/>
        <w:rPr>
          <w:b/>
        </w:rPr>
      </w:pPr>
      <w:r w:rsidRPr="00962831">
        <w:rPr>
          <w:b/>
        </w:rPr>
        <w:t>MUHAMMAD YUNUS BAHARI</w:t>
      </w:r>
    </w:p>
    <w:p w14:paraId="0C2B356D" w14:textId="77777777" w:rsidR="00D453C2" w:rsidRPr="00962831" w:rsidRDefault="006648F3" w:rsidP="00D453C2">
      <w:pPr>
        <w:jc w:val="center"/>
        <w:rPr>
          <w:b/>
        </w:rPr>
      </w:pPr>
      <w:r w:rsidRPr="00962831">
        <w:rPr>
          <w:b/>
        </w:rPr>
        <w:t>NRP : 5111 100 079</w:t>
      </w:r>
    </w:p>
    <w:p w14:paraId="70AD4F2A" w14:textId="77777777" w:rsidR="00D453C2" w:rsidRPr="00962831" w:rsidRDefault="00D453C2" w:rsidP="00D453C2">
      <w:pPr>
        <w:jc w:val="center"/>
      </w:pPr>
    </w:p>
    <w:p w14:paraId="43C303C8" w14:textId="77777777" w:rsidR="00D453C2" w:rsidRPr="00962831" w:rsidRDefault="00D453C2" w:rsidP="00D453C2">
      <w:pPr>
        <w:jc w:val="center"/>
      </w:pPr>
    </w:p>
    <w:p w14:paraId="2B74DD82" w14:textId="77777777" w:rsidR="00D453C2" w:rsidRPr="00962831" w:rsidRDefault="00D453C2" w:rsidP="00D453C2">
      <w:r w:rsidRPr="00962831">
        <w:t>Disetujui oleh Dosen Pembimbing Tugas Akhir:</w:t>
      </w:r>
    </w:p>
    <w:p w14:paraId="3D629380" w14:textId="77777777" w:rsidR="00D453C2" w:rsidRPr="00962831" w:rsidRDefault="00D453C2" w:rsidP="00D453C2"/>
    <w:p w14:paraId="09C17616" w14:textId="77777777" w:rsidR="00D453C2" w:rsidRPr="00962831" w:rsidRDefault="0043231B" w:rsidP="00AC0C8B">
      <w:pPr>
        <w:pStyle w:val="NoSpacing"/>
        <w:numPr>
          <w:ilvl w:val="0"/>
          <w:numId w:val="2"/>
        </w:numPr>
        <w:ind w:left="270" w:hanging="270"/>
        <w:rPr>
          <w:sz w:val="20"/>
          <w:szCs w:val="20"/>
          <w:lang w:val="id-ID"/>
        </w:rPr>
      </w:pPr>
      <w:r w:rsidRPr="00962831">
        <w:rPr>
          <w:rFonts w:ascii="Times New Roman" w:eastAsia="Times New Roman" w:hAnsi="Times New Roman"/>
          <w:szCs w:val="27"/>
          <w:lang w:val="id-ID"/>
        </w:rPr>
        <w:t>Arya Yudhi Wijaya, S.Kom., M.Kom.</w:t>
      </w:r>
      <w:r w:rsidR="00CE73D0" w:rsidRPr="00962831">
        <w:rPr>
          <w:lang w:val="id-ID"/>
        </w:rPr>
        <w:tab/>
      </w:r>
      <w:r w:rsidR="00D453C2" w:rsidRPr="00962831">
        <w:rPr>
          <w:lang w:val="id-ID"/>
        </w:rPr>
        <w:t>.....................</w:t>
      </w:r>
    </w:p>
    <w:p w14:paraId="5DDBE2A3"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198409042010121002</w:t>
      </w:r>
      <w:r w:rsidRPr="00962831">
        <w:tab/>
        <w:t xml:space="preserve"> (Pembimbing 1)</w:t>
      </w:r>
    </w:p>
    <w:p w14:paraId="57926D57" w14:textId="77777777" w:rsidR="00D453C2" w:rsidRPr="00962831" w:rsidRDefault="00D453C2" w:rsidP="00D453C2">
      <w:pPr>
        <w:tabs>
          <w:tab w:val="right" w:pos="5907"/>
        </w:tabs>
      </w:pPr>
    </w:p>
    <w:p w14:paraId="2779928D" w14:textId="77777777" w:rsidR="00D453C2" w:rsidRPr="00962831" w:rsidRDefault="0043231B" w:rsidP="00AC0C8B">
      <w:pPr>
        <w:pStyle w:val="Title"/>
        <w:numPr>
          <w:ilvl w:val="0"/>
          <w:numId w:val="2"/>
        </w:numPr>
        <w:spacing w:line="100" w:lineRule="atLeast"/>
        <w:ind w:left="270" w:right="12" w:hanging="270"/>
        <w:jc w:val="both"/>
        <w:rPr>
          <w:rFonts w:eastAsia="Calibri"/>
          <w:b w:val="0"/>
          <w:sz w:val="18"/>
        </w:rPr>
      </w:pPr>
      <w:r w:rsidRPr="00962831">
        <w:rPr>
          <w:rFonts w:eastAsia="Calibri"/>
          <w:b w:val="0"/>
          <w:sz w:val="22"/>
          <w:szCs w:val="22"/>
        </w:rPr>
        <w:t>Rully Soelaiman, S.Kom., M.Kom.</w:t>
      </w:r>
      <w:r w:rsidRPr="00962831">
        <w:rPr>
          <w:rFonts w:eastAsia="Calibri"/>
          <w:b w:val="0"/>
          <w:sz w:val="22"/>
          <w:szCs w:val="22"/>
        </w:rPr>
        <w:tab/>
      </w:r>
      <w:r w:rsidR="00D453C2" w:rsidRPr="00962831">
        <w:rPr>
          <w:rFonts w:eastAsia="Calibri"/>
          <w:b w:val="0"/>
          <w:sz w:val="22"/>
          <w:szCs w:val="22"/>
        </w:rPr>
        <w:tab/>
      </w:r>
      <w:r w:rsidR="00D453C2" w:rsidRPr="00962831">
        <w:rPr>
          <w:b w:val="0"/>
          <w:sz w:val="22"/>
        </w:rPr>
        <w:t>.....................</w:t>
      </w:r>
    </w:p>
    <w:p w14:paraId="7DF7ECEE"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197002131994021001</w:t>
      </w:r>
      <w:r w:rsidRPr="00962831">
        <w:tab/>
        <w:t xml:space="preserve"> (Pembimbing 2)</w:t>
      </w:r>
    </w:p>
    <w:p w14:paraId="2B497221" w14:textId="77777777" w:rsidR="00D453C2" w:rsidRPr="00962831" w:rsidRDefault="00D453C2" w:rsidP="00D453C2"/>
    <w:p w14:paraId="3BAC25A5" w14:textId="77777777" w:rsidR="00D453C2" w:rsidRPr="00962831" w:rsidRDefault="00D453C2" w:rsidP="00D453C2">
      <w:pPr>
        <w:jc w:val="center"/>
        <w:rPr>
          <w:b/>
        </w:rPr>
      </w:pPr>
      <w:r w:rsidRPr="00962831">
        <w:rPr>
          <w:b/>
        </w:rPr>
        <w:t>SURABAYA</w:t>
      </w:r>
    </w:p>
    <w:p w14:paraId="562CF39F" w14:textId="77777777" w:rsidR="000D256C" w:rsidRPr="00962831" w:rsidRDefault="00395F5F" w:rsidP="00D453C2">
      <w:pPr>
        <w:jc w:val="center"/>
        <w:rPr>
          <w:b/>
        </w:rPr>
      </w:pPr>
      <w:r w:rsidRPr="00962831">
        <w:rPr>
          <w:b/>
        </w:rPr>
        <w:t>MEI</w:t>
      </w:r>
      <w:r w:rsidR="006E0875" w:rsidRPr="00962831">
        <w:rPr>
          <w:b/>
        </w:rPr>
        <w:t>, 2015</w:t>
      </w:r>
    </w:p>
    <w:p w14:paraId="158AFBF2" w14:textId="77777777" w:rsidR="000D256C" w:rsidRPr="00962831" w:rsidRDefault="000D256C" w:rsidP="000D256C">
      <w:pPr>
        <w:jc w:val="center"/>
        <w:rPr>
          <w:b/>
          <w:i/>
        </w:rPr>
      </w:pPr>
      <w:r w:rsidRPr="00962831">
        <w:rPr>
          <w:b/>
          <w:i/>
        </w:rPr>
        <w:br w:type="page"/>
      </w:r>
      <w:r w:rsidRPr="00962831">
        <w:rPr>
          <w:b/>
          <w:i/>
        </w:rPr>
        <w:lastRenderedPageBreak/>
        <w:t>[Halaman ini sengaja dikosongkan]</w:t>
      </w:r>
    </w:p>
    <w:p w14:paraId="097E9384" w14:textId="77777777" w:rsidR="00895518" w:rsidRPr="00962831" w:rsidRDefault="00895518" w:rsidP="00895518">
      <w:pPr>
        <w:rPr>
          <w:b/>
          <w:i/>
        </w:rPr>
      </w:pPr>
    </w:p>
    <w:p w14:paraId="4E080DA0" w14:textId="77777777" w:rsidR="00895518" w:rsidRPr="00962831" w:rsidRDefault="00895518" w:rsidP="00895518">
      <w:pPr>
        <w:rPr>
          <w:b/>
          <w:i/>
        </w:rPr>
        <w:sectPr w:rsidR="00895518" w:rsidRPr="00962831"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Pr="00962831" w:rsidRDefault="00982561" w:rsidP="00C45B8C">
      <w:pPr>
        <w:suppressAutoHyphens/>
        <w:jc w:val="center"/>
        <w:rPr>
          <w:b/>
          <w:color w:val="000000"/>
        </w:rPr>
      </w:pPr>
      <w:r w:rsidRPr="00962831">
        <w:rPr>
          <w:b/>
          <w:color w:val="000000"/>
        </w:rPr>
        <w:lastRenderedPageBreak/>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0E5ED514" w14:textId="77777777" w:rsidR="00D453C2" w:rsidRPr="00962831" w:rsidRDefault="00D453C2" w:rsidP="00C45B8C">
      <w:pPr>
        <w:suppressAutoHyphens/>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05"/>
        <w:gridCol w:w="142"/>
        <w:gridCol w:w="3309"/>
      </w:tblGrid>
      <w:tr w:rsidR="00230EBC" w:rsidRPr="00962831" w14:paraId="17159A6D" w14:textId="77777777" w:rsidTr="00176A53">
        <w:tc>
          <w:tcPr>
            <w:tcW w:w="2207" w:type="dxa"/>
          </w:tcPr>
          <w:p w14:paraId="6721067A" w14:textId="77777777" w:rsidR="00230EBC" w:rsidRPr="00962831" w:rsidRDefault="00230EBC" w:rsidP="00230EBC">
            <w:pPr>
              <w:jc w:val="left"/>
              <w:rPr>
                <w:b/>
                <w:bCs/>
                <w:iCs/>
              </w:rPr>
            </w:pPr>
            <w:r w:rsidRPr="00962831">
              <w:rPr>
                <w:b/>
              </w:rPr>
              <w:t>Nama Mahasiswa</w:t>
            </w:r>
          </w:p>
        </w:tc>
        <w:tc>
          <w:tcPr>
            <w:tcW w:w="147" w:type="dxa"/>
          </w:tcPr>
          <w:p w14:paraId="79026895" w14:textId="77777777" w:rsidR="00230EBC" w:rsidRPr="00962831" w:rsidRDefault="00230EBC" w:rsidP="00230EBC">
            <w:pPr>
              <w:jc w:val="left"/>
              <w:rPr>
                <w:b/>
                <w:bCs/>
                <w:iCs/>
              </w:rPr>
            </w:pPr>
            <w:r w:rsidRPr="00962831">
              <w:rPr>
                <w:b/>
                <w:bCs/>
                <w:iCs/>
              </w:rPr>
              <w:t>:</w:t>
            </w:r>
          </w:p>
        </w:tc>
        <w:tc>
          <w:tcPr>
            <w:tcW w:w="3514" w:type="dxa"/>
          </w:tcPr>
          <w:p w14:paraId="6C731C67" w14:textId="77777777" w:rsidR="00230EBC" w:rsidRPr="00962831" w:rsidRDefault="00070713" w:rsidP="00230EBC">
            <w:pPr>
              <w:jc w:val="left"/>
              <w:rPr>
                <w:b/>
                <w:bCs/>
                <w:iCs/>
              </w:rPr>
            </w:pPr>
            <w:r w:rsidRPr="00962831">
              <w:rPr>
                <w:b/>
              </w:rPr>
              <w:t>MUHAMMAD YUNUS BAHARI</w:t>
            </w:r>
          </w:p>
        </w:tc>
      </w:tr>
      <w:tr w:rsidR="00230EBC" w:rsidRPr="00962831" w14:paraId="6F342ECD" w14:textId="77777777" w:rsidTr="00176A53">
        <w:tc>
          <w:tcPr>
            <w:tcW w:w="2207" w:type="dxa"/>
          </w:tcPr>
          <w:p w14:paraId="32D1F694" w14:textId="77777777" w:rsidR="00230EBC" w:rsidRPr="00962831" w:rsidRDefault="00230EBC" w:rsidP="00230EBC">
            <w:pPr>
              <w:jc w:val="left"/>
              <w:rPr>
                <w:b/>
                <w:bCs/>
                <w:iCs/>
              </w:rPr>
            </w:pPr>
            <w:r w:rsidRPr="00962831">
              <w:rPr>
                <w:b/>
              </w:rPr>
              <w:t>NRP</w:t>
            </w:r>
          </w:p>
        </w:tc>
        <w:tc>
          <w:tcPr>
            <w:tcW w:w="147" w:type="dxa"/>
          </w:tcPr>
          <w:p w14:paraId="3BED6156" w14:textId="77777777" w:rsidR="00230EBC" w:rsidRPr="00962831" w:rsidRDefault="00230EBC" w:rsidP="00230EBC">
            <w:pPr>
              <w:jc w:val="left"/>
              <w:rPr>
                <w:b/>
                <w:bCs/>
                <w:iCs/>
              </w:rPr>
            </w:pPr>
            <w:r w:rsidRPr="00962831">
              <w:rPr>
                <w:b/>
                <w:bCs/>
                <w:iCs/>
              </w:rPr>
              <w:t>:</w:t>
            </w:r>
          </w:p>
        </w:tc>
        <w:tc>
          <w:tcPr>
            <w:tcW w:w="3514" w:type="dxa"/>
          </w:tcPr>
          <w:p w14:paraId="1CBBE45B" w14:textId="77777777" w:rsidR="00230EBC" w:rsidRPr="00962831" w:rsidRDefault="00230EBC" w:rsidP="00230EBC">
            <w:pPr>
              <w:jc w:val="left"/>
              <w:rPr>
                <w:b/>
                <w:bCs/>
                <w:iCs/>
              </w:rPr>
            </w:pPr>
            <w:r w:rsidRPr="00962831">
              <w:rPr>
                <w:b/>
              </w:rPr>
              <w:t>51</w:t>
            </w:r>
            <w:r w:rsidR="003451B1" w:rsidRPr="00962831">
              <w:rPr>
                <w:b/>
              </w:rPr>
              <w:t>11</w:t>
            </w:r>
            <w:r w:rsidR="00D453C2" w:rsidRPr="00962831">
              <w:rPr>
                <w:b/>
              </w:rPr>
              <w:t>1000</w:t>
            </w:r>
            <w:r w:rsidR="00070713" w:rsidRPr="00962831">
              <w:rPr>
                <w:b/>
              </w:rPr>
              <w:t>79</w:t>
            </w:r>
          </w:p>
        </w:tc>
      </w:tr>
      <w:tr w:rsidR="00230EBC" w:rsidRPr="00962831" w14:paraId="3CBE8578" w14:textId="77777777" w:rsidTr="00176A53">
        <w:tc>
          <w:tcPr>
            <w:tcW w:w="2207" w:type="dxa"/>
          </w:tcPr>
          <w:p w14:paraId="3FF47412" w14:textId="77777777" w:rsidR="00230EBC" w:rsidRPr="00962831" w:rsidRDefault="00230EBC" w:rsidP="00230EBC">
            <w:pPr>
              <w:jc w:val="left"/>
              <w:rPr>
                <w:b/>
                <w:bCs/>
                <w:iCs/>
              </w:rPr>
            </w:pPr>
            <w:r w:rsidRPr="00962831">
              <w:rPr>
                <w:b/>
              </w:rPr>
              <w:t>Jurusan</w:t>
            </w:r>
          </w:p>
        </w:tc>
        <w:tc>
          <w:tcPr>
            <w:tcW w:w="147" w:type="dxa"/>
          </w:tcPr>
          <w:p w14:paraId="2015AB49" w14:textId="77777777" w:rsidR="00230EBC" w:rsidRPr="00962831" w:rsidRDefault="00230EBC" w:rsidP="00230EBC">
            <w:pPr>
              <w:jc w:val="left"/>
              <w:rPr>
                <w:b/>
                <w:bCs/>
                <w:iCs/>
              </w:rPr>
            </w:pPr>
            <w:r w:rsidRPr="00962831">
              <w:rPr>
                <w:b/>
                <w:bCs/>
                <w:iCs/>
              </w:rPr>
              <w:t>:</w:t>
            </w:r>
          </w:p>
        </w:tc>
        <w:tc>
          <w:tcPr>
            <w:tcW w:w="3514" w:type="dxa"/>
          </w:tcPr>
          <w:p w14:paraId="7A58D3B3" w14:textId="77777777" w:rsidR="00230EBC" w:rsidRPr="00962831" w:rsidRDefault="00230EBC" w:rsidP="00230EBC">
            <w:pPr>
              <w:jc w:val="left"/>
              <w:rPr>
                <w:b/>
                <w:bCs/>
                <w:iCs/>
              </w:rPr>
            </w:pPr>
            <w:r w:rsidRPr="00962831">
              <w:rPr>
                <w:b/>
              </w:rPr>
              <w:t>Teknik Informatika FTIF-ITS</w:t>
            </w:r>
          </w:p>
        </w:tc>
      </w:tr>
      <w:tr w:rsidR="00230EBC" w:rsidRPr="00962831" w14:paraId="2D6E576B" w14:textId="77777777" w:rsidTr="00176A53">
        <w:tc>
          <w:tcPr>
            <w:tcW w:w="2207" w:type="dxa"/>
          </w:tcPr>
          <w:p w14:paraId="741327C7" w14:textId="77777777" w:rsidR="00230EBC" w:rsidRPr="00962831" w:rsidRDefault="00230EBC" w:rsidP="00230EBC">
            <w:pPr>
              <w:jc w:val="left"/>
              <w:rPr>
                <w:b/>
                <w:bCs/>
                <w:iCs/>
              </w:rPr>
            </w:pPr>
            <w:r w:rsidRPr="00962831">
              <w:rPr>
                <w:b/>
              </w:rPr>
              <w:t>Dosen Pembimbing 1</w:t>
            </w:r>
          </w:p>
        </w:tc>
        <w:tc>
          <w:tcPr>
            <w:tcW w:w="147" w:type="dxa"/>
          </w:tcPr>
          <w:p w14:paraId="1DE9FFAC" w14:textId="77777777" w:rsidR="00230EBC" w:rsidRPr="00962831" w:rsidRDefault="00230EBC" w:rsidP="00230EBC">
            <w:pPr>
              <w:jc w:val="left"/>
              <w:rPr>
                <w:b/>
                <w:bCs/>
                <w:iCs/>
              </w:rPr>
            </w:pPr>
            <w:r w:rsidRPr="00962831">
              <w:rPr>
                <w:b/>
                <w:bCs/>
                <w:iCs/>
              </w:rPr>
              <w:t>:</w:t>
            </w:r>
          </w:p>
        </w:tc>
        <w:tc>
          <w:tcPr>
            <w:tcW w:w="3514" w:type="dxa"/>
          </w:tcPr>
          <w:p w14:paraId="35021F0F" w14:textId="77777777" w:rsidR="00230EBC" w:rsidRPr="00962831" w:rsidRDefault="00070713" w:rsidP="00230EBC">
            <w:pPr>
              <w:jc w:val="left"/>
              <w:rPr>
                <w:b/>
                <w:bCs/>
                <w:iCs/>
              </w:rPr>
            </w:pPr>
            <w:r w:rsidRPr="00962831">
              <w:rPr>
                <w:b/>
              </w:rPr>
              <w:t>Arya Yudhi Wijaya, S.Kom., M.Kom.</w:t>
            </w:r>
          </w:p>
        </w:tc>
      </w:tr>
      <w:tr w:rsidR="00230EBC" w:rsidRPr="00962831" w14:paraId="1AA2C099" w14:textId="77777777" w:rsidTr="00176A53">
        <w:trPr>
          <w:trHeight w:val="557"/>
        </w:trPr>
        <w:tc>
          <w:tcPr>
            <w:tcW w:w="2207" w:type="dxa"/>
          </w:tcPr>
          <w:p w14:paraId="7D1C7CF5" w14:textId="77777777" w:rsidR="00230EBC" w:rsidRPr="00962831" w:rsidRDefault="00230EBC" w:rsidP="00230EBC">
            <w:pPr>
              <w:jc w:val="left"/>
              <w:rPr>
                <w:b/>
                <w:bCs/>
                <w:iCs/>
              </w:rPr>
            </w:pPr>
            <w:r w:rsidRPr="00962831">
              <w:rPr>
                <w:b/>
              </w:rPr>
              <w:t>Dosen Pembimbing 2</w:t>
            </w:r>
          </w:p>
        </w:tc>
        <w:tc>
          <w:tcPr>
            <w:tcW w:w="147" w:type="dxa"/>
          </w:tcPr>
          <w:p w14:paraId="48F2C215" w14:textId="77777777" w:rsidR="00230EBC" w:rsidRPr="00962831" w:rsidRDefault="00230EBC" w:rsidP="00230EBC">
            <w:pPr>
              <w:jc w:val="left"/>
              <w:rPr>
                <w:b/>
                <w:bCs/>
                <w:iCs/>
              </w:rPr>
            </w:pPr>
            <w:r w:rsidRPr="00962831">
              <w:rPr>
                <w:b/>
                <w:bCs/>
                <w:iCs/>
              </w:rPr>
              <w:t>:</w:t>
            </w:r>
          </w:p>
        </w:tc>
        <w:tc>
          <w:tcPr>
            <w:tcW w:w="3514" w:type="dxa"/>
          </w:tcPr>
          <w:p w14:paraId="240C7BDE" w14:textId="77777777" w:rsidR="00070713" w:rsidRPr="00962831" w:rsidRDefault="00070713" w:rsidP="00070713">
            <w:pPr>
              <w:jc w:val="left"/>
              <w:rPr>
                <w:b/>
              </w:rPr>
            </w:pPr>
            <w:r w:rsidRPr="00962831">
              <w:rPr>
                <w:b/>
              </w:rPr>
              <w:t>Rully Soelaiman, S.Kom., M.Kom.</w:t>
            </w:r>
          </w:p>
          <w:p w14:paraId="0DF8BE21" w14:textId="77777777" w:rsidR="00230EBC" w:rsidRPr="00962831" w:rsidRDefault="00230EBC" w:rsidP="00CA634C">
            <w:pPr>
              <w:jc w:val="center"/>
              <w:rPr>
                <w:b/>
                <w:bCs/>
                <w:iCs/>
              </w:rPr>
            </w:pPr>
          </w:p>
        </w:tc>
      </w:tr>
    </w:tbl>
    <w:p w14:paraId="70C3616E" w14:textId="77777777" w:rsidR="00751C27" w:rsidRPr="00962831" w:rsidRDefault="00751C27" w:rsidP="00751C27">
      <w:pPr>
        <w:jc w:val="center"/>
        <w:rPr>
          <w:b/>
          <w:bCs/>
          <w:iCs/>
          <w:szCs w:val="28"/>
        </w:rPr>
      </w:pPr>
    </w:p>
    <w:p w14:paraId="127DAD7A" w14:textId="77777777" w:rsidR="00D453C2" w:rsidRPr="00962831" w:rsidRDefault="00D453C2" w:rsidP="00751C27">
      <w:pPr>
        <w:jc w:val="center"/>
        <w:rPr>
          <w:b/>
          <w:bCs/>
          <w:iCs/>
          <w:szCs w:val="28"/>
        </w:rPr>
      </w:pPr>
    </w:p>
    <w:p w14:paraId="7A74E62D" w14:textId="77777777" w:rsidR="000D256C" w:rsidRPr="00962831" w:rsidRDefault="000D256C" w:rsidP="000D256C">
      <w:pPr>
        <w:pStyle w:val="Heading1"/>
        <w:numPr>
          <w:ilvl w:val="0"/>
          <w:numId w:val="0"/>
        </w:numPr>
        <w:spacing w:before="0" w:after="0"/>
        <w:rPr>
          <w:rFonts w:cs="Times New Roman"/>
          <w:i/>
          <w:sz w:val="22"/>
          <w:szCs w:val="22"/>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5380719"/>
      <w:r w:rsidRPr="00962831">
        <w:rPr>
          <w:rFonts w:cs="Times New Roman"/>
          <w:i/>
          <w:sz w:val="22"/>
          <w:szCs w:val="22"/>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962831" w:rsidRDefault="00D453C2" w:rsidP="00D453C2">
      <w:pPr>
        <w:rPr>
          <w:lang w:eastAsia="en-US"/>
        </w:rPr>
      </w:pPr>
    </w:p>
    <w:p w14:paraId="6CAE33D4" w14:textId="64F6B9CD" w:rsidR="000D6185" w:rsidRPr="00962831" w:rsidRDefault="0018480C" w:rsidP="000D6185">
      <w:pPr>
        <w:ind w:firstLine="720"/>
        <w:rPr>
          <w:i/>
        </w:rPr>
      </w:pPr>
      <w:r w:rsidRPr="00962831">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1ADBBE4E" w:rsidR="0018480C" w:rsidRPr="00962831" w:rsidRDefault="0018480C" w:rsidP="000D6185">
      <w:pPr>
        <w:ind w:firstLine="720"/>
        <w:rPr>
          <w:i/>
        </w:rPr>
      </w:pPr>
      <w:r w:rsidRPr="00962831">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sidRPr="00962831">
        <w:rPr>
          <w:i/>
        </w:rPr>
        <w:t xml:space="preserve"> dan bagaimana implemen</w:t>
      </w:r>
      <w:r w:rsidR="005F1AAF">
        <w:rPr>
          <w:i/>
          <w:lang w:val="en-US"/>
        </w:rPr>
        <w:t>t</w:t>
      </w:r>
      <w:r w:rsidR="0008055D" w:rsidRPr="00962831">
        <w:rPr>
          <w:i/>
        </w:rPr>
        <w:t>asi tersebut dalam program</w:t>
      </w:r>
      <w:r w:rsidRPr="00962831">
        <w:rPr>
          <w:i/>
        </w:rPr>
        <w:t>.</w:t>
      </w:r>
    </w:p>
    <w:p w14:paraId="72073271" w14:textId="77777777" w:rsidR="009E130C" w:rsidRPr="00962831" w:rsidRDefault="009E130C" w:rsidP="009E130C">
      <w:pPr>
        <w:ind w:firstLine="720"/>
        <w:rPr>
          <w:i/>
        </w:rPr>
      </w:pPr>
    </w:p>
    <w:p w14:paraId="1926FE95" w14:textId="77777777" w:rsidR="00D453C2" w:rsidRPr="00962831" w:rsidRDefault="00D453C2" w:rsidP="00D453C2"/>
    <w:p w14:paraId="08015267" w14:textId="79625C3F" w:rsidR="00EE398B" w:rsidRPr="00962831" w:rsidRDefault="00D453C2" w:rsidP="009C406E">
      <w:r w:rsidRPr="00962831">
        <w:rPr>
          <w:b/>
          <w:i/>
        </w:rPr>
        <w:t>Kata kunci:</w:t>
      </w:r>
      <w:r w:rsidR="00194E96" w:rsidRPr="00962831">
        <w:rPr>
          <w:b/>
          <w:i/>
        </w:rPr>
        <w:t xml:space="preserve"> </w:t>
      </w:r>
      <w:r w:rsidR="00AA54C2" w:rsidRPr="00962831">
        <w:rPr>
          <w:b/>
          <w:i/>
        </w:rPr>
        <w:t xml:space="preserve">Deterministic Finite Automaton, Nondeterministic Finite Atomaton, </w:t>
      </w:r>
      <w:r w:rsidR="00194E96" w:rsidRPr="00962831">
        <w:rPr>
          <w:b/>
          <w:i/>
        </w:rPr>
        <w:t xml:space="preserve">Regular expression, </w:t>
      </w:r>
      <w:r w:rsidR="00590531" w:rsidRPr="00962831">
        <w:rPr>
          <w:b/>
          <w:i/>
        </w:rPr>
        <w:t>SPOJ.</w:t>
      </w:r>
    </w:p>
    <w:p w14:paraId="065896DE" w14:textId="08FA751D" w:rsidR="004F22AA" w:rsidRPr="00962831" w:rsidRDefault="004F22AA">
      <w:pPr>
        <w:spacing w:after="200" w:line="276" w:lineRule="auto"/>
        <w:jc w:val="left"/>
        <w:rPr>
          <w:b/>
        </w:rPr>
      </w:pPr>
      <w:r w:rsidRPr="00962831">
        <w:rPr>
          <w:b/>
        </w:rPr>
        <w:br w:type="page"/>
      </w:r>
    </w:p>
    <w:p w14:paraId="63B99996" w14:textId="585E117F" w:rsidR="000D256C" w:rsidRPr="00962831" w:rsidRDefault="004F22AA" w:rsidP="00C66584">
      <w:pPr>
        <w:jc w:val="center"/>
        <w:rPr>
          <w:b/>
          <w:i/>
        </w:rPr>
      </w:pPr>
      <w:r w:rsidRPr="00962831">
        <w:rPr>
          <w:b/>
          <w:i/>
        </w:rPr>
        <w:lastRenderedPageBreak/>
        <w:t>[Halaman ini sengaja dikosongkan]</w:t>
      </w:r>
    </w:p>
    <w:p w14:paraId="3B1C23B2" w14:textId="77777777" w:rsidR="004B4DB8" w:rsidRPr="00962831" w:rsidRDefault="004B4DB8" w:rsidP="004B4DB8">
      <w:pPr>
        <w:spacing w:after="200" w:line="276" w:lineRule="auto"/>
        <w:rPr>
          <w:b/>
        </w:rPr>
      </w:pPr>
    </w:p>
    <w:p w14:paraId="0F6C9EF5" w14:textId="77777777" w:rsidR="003C4F68" w:rsidRPr="00962831" w:rsidRDefault="003C4F68" w:rsidP="004B4DB8">
      <w:pPr>
        <w:spacing w:after="200" w:line="276" w:lineRule="auto"/>
        <w:rPr>
          <w:b/>
        </w:rPr>
        <w:sectPr w:rsidR="003C4F68" w:rsidRPr="00962831"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962831" w:rsidRDefault="009C1621" w:rsidP="000D256C">
      <w:pPr>
        <w:jc w:val="center"/>
        <w:rPr>
          <w:b/>
        </w:rPr>
      </w:pPr>
      <w:r w:rsidRPr="00962831">
        <w:rPr>
          <w:b/>
        </w:rPr>
        <w:lastRenderedPageBreak/>
        <w:t>IMPLEMENTATION OF DETERMINISTIC FINITE AUTOMATON MODEL FOR REGULAR EXPRESSION INTERPRETATION A CASE STUDY AT SPOJ CLASSIC PROBLEM 10354</w:t>
      </w:r>
    </w:p>
    <w:p w14:paraId="10A9E49C" w14:textId="77777777" w:rsidR="000D256C" w:rsidRPr="00962831" w:rsidRDefault="000D256C" w:rsidP="000D256C">
      <w:pPr>
        <w:jc w:val="center"/>
        <w:rPr>
          <w:b/>
        </w:rPr>
      </w:pPr>
    </w:p>
    <w:p w14:paraId="60B3DEDB" w14:textId="77777777" w:rsidR="007B3C39" w:rsidRPr="00962831"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962831" w14:paraId="6776ADD6" w14:textId="77777777" w:rsidTr="00D453C2">
        <w:tc>
          <w:tcPr>
            <w:tcW w:w="2094" w:type="dxa"/>
          </w:tcPr>
          <w:p w14:paraId="6F795B83" w14:textId="77777777" w:rsidR="00D453C2" w:rsidRPr="00962831" w:rsidRDefault="00D453C2" w:rsidP="00D453C2">
            <w:pPr>
              <w:jc w:val="left"/>
              <w:rPr>
                <w:b/>
                <w:bCs/>
                <w:iCs/>
              </w:rPr>
            </w:pPr>
            <w:r w:rsidRPr="00962831">
              <w:rPr>
                <w:b/>
              </w:rPr>
              <w:t>Student’s Name</w:t>
            </w:r>
          </w:p>
        </w:tc>
        <w:tc>
          <w:tcPr>
            <w:tcW w:w="142" w:type="dxa"/>
          </w:tcPr>
          <w:p w14:paraId="1DB89645" w14:textId="77777777" w:rsidR="00D453C2" w:rsidRPr="00962831" w:rsidRDefault="00D453C2" w:rsidP="00D453C2">
            <w:pPr>
              <w:jc w:val="left"/>
              <w:rPr>
                <w:b/>
                <w:bCs/>
                <w:iCs/>
              </w:rPr>
            </w:pPr>
            <w:r w:rsidRPr="00962831">
              <w:rPr>
                <w:b/>
                <w:bCs/>
                <w:iCs/>
              </w:rPr>
              <w:t>:</w:t>
            </w:r>
          </w:p>
        </w:tc>
        <w:tc>
          <w:tcPr>
            <w:tcW w:w="3320" w:type="dxa"/>
          </w:tcPr>
          <w:p w14:paraId="4D699B46" w14:textId="77777777" w:rsidR="00D453C2" w:rsidRPr="00962831" w:rsidRDefault="00CA634C" w:rsidP="00D453C2">
            <w:pPr>
              <w:jc w:val="left"/>
              <w:rPr>
                <w:b/>
                <w:bCs/>
                <w:iCs/>
              </w:rPr>
            </w:pPr>
            <w:r w:rsidRPr="00962831">
              <w:rPr>
                <w:b/>
              </w:rPr>
              <w:t>MUHAMMAD YUNUS BAHARI</w:t>
            </w:r>
          </w:p>
        </w:tc>
      </w:tr>
      <w:tr w:rsidR="00D453C2" w:rsidRPr="00962831" w14:paraId="55ACC84C" w14:textId="77777777" w:rsidTr="00D453C2">
        <w:tc>
          <w:tcPr>
            <w:tcW w:w="2094" w:type="dxa"/>
          </w:tcPr>
          <w:p w14:paraId="4EF7C9AD" w14:textId="77777777" w:rsidR="00D453C2" w:rsidRPr="00962831" w:rsidRDefault="00D453C2" w:rsidP="00D453C2">
            <w:pPr>
              <w:jc w:val="left"/>
              <w:rPr>
                <w:b/>
                <w:bCs/>
                <w:iCs/>
              </w:rPr>
            </w:pPr>
            <w:r w:rsidRPr="00962831">
              <w:rPr>
                <w:b/>
              </w:rPr>
              <w:t>Student’s ID</w:t>
            </w:r>
          </w:p>
        </w:tc>
        <w:tc>
          <w:tcPr>
            <w:tcW w:w="142" w:type="dxa"/>
          </w:tcPr>
          <w:p w14:paraId="1300D102" w14:textId="77777777" w:rsidR="00D453C2" w:rsidRPr="00962831" w:rsidRDefault="00D453C2" w:rsidP="00D453C2">
            <w:pPr>
              <w:jc w:val="left"/>
              <w:rPr>
                <w:b/>
                <w:bCs/>
                <w:iCs/>
              </w:rPr>
            </w:pPr>
            <w:r w:rsidRPr="00962831">
              <w:rPr>
                <w:b/>
                <w:bCs/>
                <w:iCs/>
              </w:rPr>
              <w:t>:</w:t>
            </w:r>
          </w:p>
        </w:tc>
        <w:tc>
          <w:tcPr>
            <w:tcW w:w="3320" w:type="dxa"/>
          </w:tcPr>
          <w:p w14:paraId="215F076E" w14:textId="77777777" w:rsidR="00D453C2" w:rsidRPr="00962831" w:rsidRDefault="00CA634C" w:rsidP="00D453C2">
            <w:pPr>
              <w:jc w:val="left"/>
              <w:rPr>
                <w:b/>
                <w:bCs/>
                <w:iCs/>
              </w:rPr>
            </w:pPr>
            <w:r w:rsidRPr="00962831">
              <w:rPr>
                <w:b/>
              </w:rPr>
              <w:t>5111100079</w:t>
            </w:r>
          </w:p>
        </w:tc>
      </w:tr>
      <w:tr w:rsidR="00D453C2" w:rsidRPr="00962831" w14:paraId="61973766" w14:textId="77777777" w:rsidTr="00D453C2">
        <w:tc>
          <w:tcPr>
            <w:tcW w:w="2094" w:type="dxa"/>
          </w:tcPr>
          <w:p w14:paraId="608CF46F" w14:textId="77777777" w:rsidR="00D453C2" w:rsidRPr="00962831" w:rsidRDefault="00D453C2" w:rsidP="00D453C2">
            <w:pPr>
              <w:jc w:val="left"/>
              <w:rPr>
                <w:b/>
                <w:bCs/>
                <w:iCs/>
              </w:rPr>
            </w:pPr>
            <w:r w:rsidRPr="00962831">
              <w:rPr>
                <w:b/>
              </w:rPr>
              <w:t>Department</w:t>
            </w:r>
          </w:p>
        </w:tc>
        <w:tc>
          <w:tcPr>
            <w:tcW w:w="142" w:type="dxa"/>
          </w:tcPr>
          <w:p w14:paraId="1A8A2496" w14:textId="77777777" w:rsidR="00D453C2" w:rsidRPr="00962831" w:rsidRDefault="00D453C2" w:rsidP="00D453C2">
            <w:pPr>
              <w:jc w:val="left"/>
              <w:rPr>
                <w:b/>
                <w:bCs/>
                <w:iCs/>
              </w:rPr>
            </w:pPr>
            <w:r w:rsidRPr="00962831">
              <w:rPr>
                <w:b/>
                <w:bCs/>
                <w:iCs/>
              </w:rPr>
              <w:t>:</w:t>
            </w:r>
          </w:p>
        </w:tc>
        <w:tc>
          <w:tcPr>
            <w:tcW w:w="3320" w:type="dxa"/>
          </w:tcPr>
          <w:p w14:paraId="40AA554D" w14:textId="77777777" w:rsidR="00D453C2" w:rsidRPr="00962831" w:rsidRDefault="00D453C2" w:rsidP="00D453C2">
            <w:pPr>
              <w:jc w:val="left"/>
              <w:rPr>
                <w:b/>
                <w:bCs/>
                <w:iCs/>
              </w:rPr>
            </w:pPr>
            <w:r w:rsidRPr="00962831">
              <w:rPr>
                <w:b/>
              </w:rPr>
              <w:t>Teknik Informatika FTIF-ITS</w:t>
            </w:r>
          </w:p>
        </w:tc>
      </w:tr>
      <w:tr w:rsidR="00D453C2" w:rsidRPr="00962831" w14:paraId="090CA114" w14:textId="77777777" w:rsidTr="00D453C2">
        <w:tc>
          <w:tcPr>
            <w:tcW w:w="2094" w:type="dxa"/>
          </w:tcPr>
          <w:p w14:paraId="01352863" w14:textId="77777777" w:rsidR="00D453C2" w:rsidRPr="00962831" w:rsidRDefault="00D453C2" w:rsidP="00D453C2">
            <w:pPr>
              <w:jc w:val="left"/>
              <w:rPr>
                <w:b/>
                <w:bCs/>
                <w:iCs/>
              </w:rPr>
            </w:pPr>
            <w:r w:rsidRPr="00962831">
              <w:rPr>
                <w:b/>
              </w:rPr>
              <w:t>First Advisor</w:t>
            </w:r>
          </w:p>
        </w:tc>
        <w:tc>
          <w:tcPr>
            <w:tcW w:w="142" w:type="dxa"/>
          </w:tcPr>
          <w:p w14:paraId="6F5B19C1" w14:textId="77777777" w:rsidR="00D453C2" w:rsidRPr="00962831" w:rsidRDefault="00D453C2" w:rsidP="00D453C2">
            <w:pPr>
              <w:jc w:val="left"/>
              <w:rPr>
                <w:b/>
                <w:bCs/>
                <w:iCs/>
              </w:rPr>
            </w:pPr>
            <w:r w:rsidRPr="00962831">
              <w:rPr>
                <w:b/>
                <w:bCs/>
                <w:iCs/>
              </w:rPr>
              <w:t>:</w:t>
            </w:r>
          </w:p>
        </w:tc>
        <w:tc>
          <w:tcPr>
            <w:tcW w:w="3320" w:type="dxa"/>
          </w:tcPr>
          <w:p w14:paraId="14F7FF5F" w14:textId="77777777" w:rsidR="00D453C2" w:rsidRPr="00962831" w:rsidRDefault="00CA634C" w:rsidP="00D453C2">
            <w:pPr>
              <w:jc w:val="left"/>
              <w:rPr>
                <w:b/>
                <w:bCs/>
                <w:iCs/>
              </w:rPr>
            </w:pPr>
            <w:r w:rsidRPr="00962831">
              <w:rPr>
                <w:b/>
              </w:rPr>
              <w:t>Arya Yudhi Wijaya, S.Kom., M.Kom.</w:t>
            </w:r>
          </w:p>
        </w:tc>
      </w:tr>
      <w:tr w:rsidR="00D453C2" w:rsidRPr="00962831" w14:paraId="4A00F7A3" w14:textId="77777777" w:rsidTr="00D453C2">
        <w:trPr>
          <w:trHeight w:val="557"/>
        </w:trPr>
        <w:tc>
          <w:tcPr>
            <w:tcW w:w="2094" w:type="dxa"/>
          </w:tcPr>
          <w:p w14:paraId="448C2D45" w14:textId="77777777" w:rsidR="00D453C2" w:rsidRPr="00962831" w:rsidRDefault="00D453C2" w:rsidP="00D453C2">
            <w:pPr>
              <w:jc w:val="left"/>
              <w:rPr>
                <w:b/>
                <w:bCs/>
                <w:iCs/>
              </w:rPr>
            </w:pPr>
            <w:r w:rsidRPr="00962831">
              <w:rPr>
                <w:b/>
              </w:rPr>
              <w:t>Second Advisor</w:t>
            </w:r>
          </w:p>
        </w:tc>
        <w:tc>
          <w:tcPr>
            <w:tcW w:w="142" w:type="dxa"/>
          </w:tcPr>
          <w:p w14:paraId="50B181F6" w14:textId="77777777" w:rsidR="00D453C2" w:rsidRPr="00962831" w:rsidRDefault="00D453C2" w:rsidP="00D453C2">
            <w:pPr>
              <w:jc w:val="left"/>
              <w:rPr>
                <w:b/>
                <w:bCs/>
                <w:iCs/>
              </w:rPr>
            </w:pPr>
            <w:r w:rsidRPr="00962831">
              <w:rPr>
                <w:b/>
                <w:bCs/>
                <w:iCs/>
              </w:rPr>
              <w:t>:</w:t>
            </w:r>
          </w:p>
        </w:tc>
        <w:tc>
          <w:tcPr>
            <w:tcW w:w="3320" w:type="dxa"/>
          </w:tcPr>
          <w:p w14:paraId="44D3A8A9" w14:textId="77777777" w:rsidR="00CA634C" w:rsidRPr="00962831" w:rsidRDefault="00CA634C" w:rsidP="00CA634C">
            <w:pPr>
              <w:jc w:val="left"/>
              <w:rPr>
                <w:b/>
              </w:rPr>
            </w:pPr>
            <w:r w:rsidRPr="00962831">
              <w:rPr>
                <w:b/>
              </w:rPr>
              <w:t>Rully Soelaiman, S.Kom., M.Kom.</w:t>
            </w:r>
          </w:p>
          <w:p w14:paraId="06FA43A0" w14:textId="77777777" w:rsidR="00D453C2" w:rsidRPr="00962831" w:rsidRDefault="00D453C2" w:rsidP="00D453C2">
            <w:pPr>
              <w:jc w:val="left"/>
              <w:rPr>
                <w:b/>
                <w:bCs/>
                <w:iCs/>
              </w:rPr>
            </w:pPr>
          </w:p>
        </w:tc>
      </w:tr>
    </w:tbl>
    <w:p w14:paraId="1C574CB5" w14:textId="77777777" w:rsidR="00D453C2" w:rsidRPr="00962831" w:rsidRDefault="00D453C2" w:rsidP="00D453C2">
      <w:pPr>
        <w:rPr>
          <w:i/>
        </w:rPr>
      </w:pPr>
      <w:bookmarkStart w:id="17" w:name="_Toc263602510"/>
      <w:bookmarkStart w:id="18" w:name="_Toc297322774"/>
    </w:p>
    <w:p w14:paraId="49917B96" w14:textId="375380F7" w:rsidR="00521F7A" w:rsidRPr="00962831" w:rsidRDefault="00521F7A" w:rsidP="00A33A6A">
      <w:pPr>
        <w:pStyle w:val="Heading1"/>
        <w:numPr>
          <w:ilvl w:val="0"/>
          <w:numId w:val="0"/>
        </w:numPr>
        <w:spacing w:before="0" w:after="0"/>
        <w:rPr>
          <w:rFonts w:cs="Times New Roman"/>
          <w:i/>
          <w:sz w:val="22"/>
          <w:szCs w:val="22"/>
        </w:rPr>
      </w:pPr>
      <w:bookmarkStart w:id="19" w:name="_Toc425380720"/>
      <w:r w:rsidRPr="00962831">
        <w:rPr>
          <w:rFonts w:cs="Times New Roman"/>
          <w:i/>
          <w:sz w:val="22"/>
          <w:szCs w:val="22"/>
        </w:rPr>
        <w:t>Abstract</w:t>
      </w:r>
      <w:bookmarkEnd w:id="17"/>
      <w:bookmarkEnd w:id="18"/>
      <w:bookmarkEnd w:id="19"/>
    </w:p>
    <w:p w14:paraId="32E2F1C2" w14:textId="77777777" w:rsidR="00A33A6A" w:rsidRPr="00962831" w:rsidRDefault="00A33A6A" w:rsidP="00A33A6A">
      <w:pPr>
        <w:rPr>
          <w:lang w:eastAsia="en-US"/>
        </w:rPr>
      </w:pPr>
    </w:p>
    <w:p w14:paraId="3EA81508" w14:textId="37A29C39" w:rsidR="007F210A" w:rsidRPr="00962831"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sidRPr="00962831">
        <w:rPr>
          <w:i/>
        </w:rPr>
        <w:t>Regular exp</w:t>
      </w:r>
      <w:r w:rsidR="00FA47E4">
        <w:rPr>
          <w:i/>
        </w:rPr>
        <w:t>ression is a pattern that often</w:t>
      </w:r>
      <w:r w:rsidRPr="00962831">
        <w:rPr>
          <w:i/>
        </w:rPr>
        <w:t xml:space="preserve"> used for </w:t>
      </w:r>
      <w:r w:rsidR="006B45D5" w:rsidRPr="00962831">
        <w:rPr>
          <w:i/>
        </w:rPr>
        <w:t xml:space="preserve">searching and validate a string. </w:t>
      </w:r>
      <w:r w:rsidR="005221A8" w:rsidRPr="00962831">
        <w:rPr>
          <w:i/>
        </w:rPr>
        <w:t>But</w:t>
      </w:r>
      <w:r w:rsidR="00F57AAD" w:rsidRPr="00962831">
        <w:rPr>
          <w:i/>
        </w:rPr>
        <w:t xml:space="preserve"> </w:t>
      </w:r>
      <w:r w:rsidR="005221A8" w:rsidRPr="00962831">
        <w:rPr>
          <w:i/>
        </w:rPr>
        <w:t>the impleme</w:t>
      </w:r>
      <w:r w:rsidR="00F57AAD" w:rsidRPr="00962831">
        <w:rPr>
          <w:i/>
        </w:rPr>
        <w:t>ntation of regular expression often</w:t>
      </w:r>
      <w:r w:rsidR="005221A8" w:rsidRPr="00962831">
        <w:rPr>
          <w:i/>
        </w:rPr>
        <w:t xml:space="preserve"> </w:t>
      </w:r>
      <w:r w:rsidR="00631110" w:rsidRPr="00962831">
        <w:rPr>
          <w:i/>
        </w:rPr>
        <w:t>just</w:t>
      </w:r>
      <w:r w:rsidR="003130C6" w:rsidRPr="00962831">
        <w:rPr>
          <w:i/>
        </w:rPr>
        <w:t xml:space="preserve"> transformed into Nondeterministic Finite Automaton (NFA) that still has flaws</w:t>
      </w:r>
      <w:r w:rsidR="003130C6" w:rsidRPr="00962831">
        <w:t xml:space="preserve">. </w:t>
      </w:r>
      <w:r w:rsidR="003130C6" w:rsidRPr="00962831">
        <w:rPr>
          <w:i/>
        </w:rPr>
        <w:t>One main flaw is NFA took a long time to do a validation and string matching.</w:t>
      </w:r>
    </w:p>
    <w:p w14:paraId="4D0AEFBA" w14:textId="120C0E88" w:rsidR="00AE4983" w:rsidRPr="00962831" w:rsidRDefault="003130C6" w:rsidP="005B56D8">
      <w:pPr>
        <w:ind w:firstLine="720"/>
        <w:rPr>
          <w:i/>
        </w:rPr>
      </w:pPr>
      <w:r w:rsidRPr="00962831">
        <w:rPr>
          <w:i/>
        </w:rPr>
        <w:t xml:space="preserve">The development of validation and string matching is continuously expanding and some of discoveries are made to </w:t>
      </w:r>
      <w:r w:rsidR="00794EFC" w:rsidRPr="00962831">
        <w:rPr>
          <w:i/>
        </w:rPr>
        <w:t>improve</w:t>
      </w:r>
      <w:r w:rsidRPr="00962831">
        <w:rPr>
          <w:i/>
        </w:rPr>
        <w:t xml:space="preserve"> validation and string matching performance. One of them is converting NFA into Deterministic Finite Automaton (DFA) to reduce active states </w:t>
      </w:r>
      <w:r w:rsidR="00771400" w:rsidRPr="00962831">
        <w:rPr>
          <w:i/>
        </w:rPr>
        <w:t>in NFA.</w:t>
      </w:r>
      <w:r w:rsidR="005B56D8" w:rsidRPr="00962831">
        <w:rPr>
          <w:i/>
        </w:rPr>
        <w:t xml:space="preserve"> In this final project conversion technique from NFA to DFA and how to implement that technique into a program</w:t>
      </w:r>
      <w:r w:rsidR="00794EFC" w:rsidRPr="00962831">
        <w:rPr>
          <w:i/>
        </w:rPr>
        <w:t xml:space="preserve"> will be explained</w:t>
      </w:r>
      <w:r w:rsidR="005B56D8" w:rsidRPr="00962831">
        <w:rPr>
          <w:i/>
        </w:rPr>
        <w:t>.</w:t>
      </w:r>
    </w:p>
    <w:p w14:paraId="322DD617" w14:textId="77777777" w:rsidR="009B5BE2" w:rsidRPr="00962831" w:rsidRDefault="009B5BE2" w:rsidP="00AE4983">
      <w:pPr>
        <w:rPr>
          <w:b/>
          <w:i/>
        </w:rPr>
      </w:pPr>
    </w:p>
    <w:p w14:paraId="67F00C96" w14:textId="7FA4EF8A" w:rsidR="00AE4983" w:rsidRPr="00962831" w:rsidRDefault="009B5BE2" w:rsidP="00AE4983">
      <w:r w:rsidRPr="00962831">
        <w:rPr>
          <w:b/>
          <w:i/>
        </w:rPr>
        <w:t>Keywords</w:t>
      </w:r>
      <w:r w:rsidR="00AE4983" w:rsidRPr="00962831">
        <w:rPr>
          <w:b/>
          <w:i/>
        </w:rPr>
        <w:t xml:space="preserve">: Regular expression, Nondeterministic Finite </w:t>
      </w:r>
      <w:r w:rsidR="00F57AAD" w:rsidRPr="00962831">
        <w:rPr>
          <w:b/>
          <w:i/>
        </w:rPr>
        <w:t>Automaton</w:t>
      </w:r>
      <w:r w:rsidR="00AE4983" w:rsidRPr="00962831">
        <w:rPr>
          <w:b/>
          <w:i/>
        </w:rPr>
        <w:t>, Deterministic Finite Automaton, SPOJ.</w:t>
      </w:r>
    </w:p>
    <w:p w14:paraId="0D5AB587" w14:textId="77777777" w:rsidR="00DA7103" w:rsidRPr="00962831" w:rsidRDefault="00DA7103" w:rsidP="00DA7103">
      <w:pPr>
        <w:rPr>
          <w:b/>
          <w:i/>
        </w:rPr>
      </w:pPr>
    </w:p>
    <w:p w14:paraId="0C5B8FC3" w14:textId="6BF2C552" w:rsidR="004F22AA" w:rsidRPr="00962831" w:rsidRDefault="004F22AA" w:rsidP="00C66584">
      <w:pPr>
        <w:jc w:val="center"/>
        <w:rPr>
          <w:b/>
          <w:i/>
        </w:rPr>
      </w:pPr>
      <w:r w:rsidRPr="00962831">
        <w:rPr>
          <w:b/>
          <w:i/>
          <w:color w:val="FF0000"/>
          <w:lang w:eastAsia="en-US"/>
        </w:rPr>
        <w:br w:type="page"/>
      </w:r>
      <w:r w:rsidRPr="00962831">
        <w:rPr>
          <w:b/>
          <w:i/>
        </w:rPr>
        <w:lastRenderedPageBreak/>
        <w:t>[Halaman ini sengaja dikosongkan]</w:t>
      </w:r>
    </w:p>
    <w:p w14:paraId="099632C1" w14:textId="77777777" w:rsidR="002F126F" w:rsidRPr="00962831" w:rsidRDefault="002F126F" w:rsidP="00C66584">
      <w:pPr>
        <w:jc w:val="center"/>
        <w:rPr>
          <w:b/>
          <w:i/>
        </w:rPr>
        <w:sectPr w:rsidR="002F126F" w:rsidRPr="00962831"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62831" w:rsidRDefault="000D256C" w:rsidP="000D256C">
      <w:pPr>
        <w:pStyle w:val="Heading1"/>
        <w:numPr>
          <w:ilvl w:val="0"/>
          <w:numId w:val="0"/>
        </w:numPr>
        <w:spacing w:before="0" w:after="0" w:line="360" w:lineRule="auto"/>
        <w:rPr>
          <w:rFonts w:cs="Times New Roman"/>
          <w:szCs w:val="24"/>
        </w:rPr>
      </w:pPr>
      <w:bookmarkStart w:id="27" w:name="_Toc263602511"/>
      <w:bookmarkStart w:id="28" w:name="_Toc297322775"/>
      <w:bookmarkStart w:id="29" w:name="_Toc425380721"/>
      <w:bookmarkEnd w:id="20"/>
      <w:bookmarkEnd w:id="21"/>
      <w:bookmarkEnd w:id="22"/>
      <w:bookmarkEnd w:id="23"/>
      <w:bookmarkEnd w:id="24"/>
      <w:bookmarkEnd w:id="25"/>
      <w:bookmarkEnd w:id="26"/>
      <w:r w:rsidRPr="00962831">
        <w:rPr>
          <w:rFonts w:cs="Times New Roman"/>
          <w:szCs w:val="24"/>
        </w:rPr>
        <w:lastRenderedPageBreak/>
        <w:t>KATA PENGANTAR</w:t>
      </w:r>
      <w:bookmarkEnd w:id="27"/>
      <w:bookmarkEnd w:id="28"/>
      <w:bookmarkEnd w:id="29"/>
    </w:p>
    <w:p w14:paraId="061314CE" w14:textId="1B322755" w:rsidR="00D453C2" w:rsidRPr="00962831" w:rsidRDefault="000D256C" w:rsidP="003452D3">
      <w:pPr>
        <w:jc w:val="center"/>
      </w:pPr>
      <w:r w:rsidRPr="00962831">
        <w:rPr>
          <w:noProof/>
          <w:color w:val="FF0000"/>
          <w:lang w:eastAsia="id-ID"/>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962831" w:rsidRDefault="000F4886" w:rsidP="00C36799">
      <w:pPr>
        <w:spacing w:after="240"/>
        <w:ind w:firstLine="720"/>
      </w:pPr>
      <w:r w:rsidRPr="00962831">
        <w:t>Puji syukur penulis</w:t>
      </w:r>
      <w:r w:rsidR="00152D1F" w:rsidRPr="00962831">
        <w:t xml:space="preserve"> kehadirat Tuhan YME karena berkat rahmat dan karunia-NYA penulis dapat menyelesaikan Tugas Akhir </w:t>
      </w:r>
      <w:r w:rsidR="00F508BC" w:rsidRPr="00962831">
        <w:t>yang berjudul</w:t>
      </w:r>
    </w:p>
    <w:p w14:paraId="013599F3" w14:textId="10A54587" w:rsidR="00F508BC" w:rsidRPr="00962831" w:rsidRDefault="004D3C19" w:rsidP="00F508BC">
      <w:pPr>
        <w:suppressAutoHyphens/>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56FFAAF4" w14:textId="7C018800" w:rsidR="00937E64" w:rsidRPr="00962831" w:rsidRDefault="00937E64" w:rsidP="0031449B">
      <w:pPr>
        <w:spacing w:before="240"/>
      </w:pPr>
      <w:r w:rsidRPr="00962831">
        <w:tab/>
        <w:t xml:space="preserve">Tugas Akhir ini merupakan salah satu syarat untuk memperoleh gelar Sarjana Komputer di Jurusan Teknik Informatika, Fakultas Teknologi Informasi, Institut </w:t>
      </w:r>
      <w:r w:rsidR="006934EB" w:rsidRPr="00962831">
        <w:t>Teknologi</w:t>
      </w:r>
      <w:r w:rsidRPr="00962831">
        <w:t xml:space="preserve"> Sepuluh Nopember Surabaya.</w:t>
      </w:r>
    </w:p>
    <w:p w14:paraId="515813FA" w14:textId="54CDD49A" w:rsidR="00937E64" w:rsidRPr="00962831" w:rsidRDefault="00937E64" w:rsidP="00937E64">
      <w:r w:rsidRPr="00962831">
        <w:tab/>
        <w:t xml:space="preserve">Penulis ingin </w:t>
      </w:r>
      <w:r w:rsidR="00AF4985" w:rsidRPr="00962831">
        <w:t>menyampaikan</w:t>
      </w:r>
      <w:r w:rsidRPr="00962831">
        <w:t xml:space="preserve"> terima</w:t>
      </w:r>
      <w:r w:rsidR="006934EB" w:rsidRPr="00962831">
        <w:t xml:space="preserve"> </w:t>
      </w:r>
      <w:r w:rsidRPr="00962831">
        <w:t xml:space="preserve">kasih yang sebesar-besarnya atas dukungan dan semangat yang diberikan dan membantu penulis baik secara langsung ataupun tidak dalam menyelesaikan Tugas Akhir ini. </w:t>
      </w:r>
      <w:r w:rsidR="00F35B51" w:rsidRPr="00962831">
        <w:t>Penulis ingin mengucapkan terima</w:t>
      </w:r>
      <w:r w:rsidR="006934EB" w:rsidRPr="00962831">
        <w:t xml:space="preserve"> </w:t>
      </w:r>
      <w:r w:rsidR="00F35B51" w:rsidRPr="00962831">
        <w:t>kasih kepada</w:t>
      </w:r>
    </w:p>
    <w:p w14:paraId="381F048D" w14:textId="79A1ABC9" w:rsidR="00F35B51" w:rsidRPr="00962831" w:rsidRDefault="00FB2DBB" w:rsidP="004F4E58">
      <w:pPr>
        <w:pStyle w:val="ListParagraph"/>
        <w:numPr>
          <w:ilvl w:val="0"/>
          <w:numId w:val="24"/>
        </w:numPr>
      </w:pPr>
      <w:r w:rsidRPr="00962831">
        <w:t>Tuhan YME karena berkat rahmat dan karunianya penulis berhasil menyelesaikan Tugas Akhir dengan baik.</w:t>
      </w:r>
    </w:p>
    <w:p w14:paraId="3ACD8630" w14:textId="5EB76B04" w:rsidR="00FB2DBB" w:rsidRPr="00962831" w:rsidRDefault="00FB2DBB" w:rsidP="004F4E58">
      <w:pPr>
        <w:pStyle w:val="ListParagraph"/>
        <w:numPr>
          <w:ilvl w:val="0"/>
          <w:numId w:val="24"/>
        </w:numPr>
      </w:pPr>
      <w:r w:rsidRPr="00962831">
        <w:t>Kedua orang tua, dan keluarga penulis, terima</w:t>
      </w:r>
      <w:r w:rsidR="001C29B2" w:rsidRPr="00962831">
        <w:t xml:space="preserve"> </w:t>
      </w:r>
      <w:r w:rsidRPr="00962831">
        <w:t>kasih atas doa dan bantuan moral dan material selama penulis belajar di Teknik Informatika ITS.</w:t>
      </w:r>
    </w:p>
    <w:p w14:paraId="2A847298" w14:textId="14BC98C6" w:rsidR="00FB2DBB" w:rsidRPr="00962831" w:rsidRDefault="00641327" w:rsidP="004F4E58">
      <w:pPr>
        <w:pStyle w:val="ListParagraph"/>
        <w:numPr>
          <w:ilvl w:val="0"/>
          <w:numId w:val="24"/>
        </w:numPr>
      </w:pPr>
      <w:r w:rsidRPr="00962831">
        <w:t>Ibu Dr. Eng. Nanik Suciati, S.Kom., M.Kom., selaku ketua jurusan Teknik Informatika ITS</w:t>
      </w:r>
    </w:p>
    <w:p w14:paraId="223DB1B5" w14:textId="5BCAE563" w:rsidR="00641327" w:rsidRPr="00962831" w:rsidRDefault="00641327" w:rsidP="004F4E58">
      <w:pPr>
        <w:pStyle w:val="ListParagraph"/>
        <w:numPr>
          <w:ilvl w:val="0"/>
          <w:numId w:val="24"/>
        </w:numPr>
      </w:pPr>
      <w:r w:rsidRPr="00962831">
        <w:t>Bapak Radityo Anggoro, S.Kom., M.Sc. selaku Koordinator Tugas Akhir di Teknik Informatika ITS.</w:t>
      </w:r>
    </w:p>
    <w:p w14:paraId="7134C8F2" w14:textId="0CA1C94C" w:rsidR="00641327" w:rsidRPr="00962831" w:rsidRDefault="00641327" w:rsidP="004F4E58">
      <w:pPr>
        <w:pStyle w:val="ListParagraph"/>
        <w:numPr>
          <w:ilvl w:val="0"/>
          <w:numId w:val="24"/>
        </w:numPr>
      </w:pPr>
      <w:r w:rsidRPr="00962831">
        <w:t>Bapak Arya Yudhi</w:t>
      </w:r>
      <w:r w:rsidR="00830AD5" w:rsidRPr="00962831">
        <w:t xml:space="preserve"> W., S.Kom., M.Kom. selaku Dosen Pembimbing I Tugas Akhir yang telah memberikan bimbingan dan dukungan selama penulis menyelesaikan Tugas Akhir.</w:t>
      </w:r>
    </w:p>
    <w:p w14:paraId="2090FAFC" w14:textId="77777777" w:rsidR="00830AD5" w:rsidRPr="00962831" w:rsidRDefault="00830AD5" w:rsidP="004F4E58">
      <w:pPr>
        <w:pStyle w:val="ListParagraph"/>
        <w:numPr>
          <w:ilvl w:val="0"/>
          <w:numId w:val="24"/>
        </w:numPr>
      </w:pPr>
      <w:r w:rsidRPr="00962831">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Pr="00962831" w:rsidRDefault="00830AD5" w:rsidP="004F4E58">
      <w:pPr>
        <w:pStyle w:val="ListParagraph"/>
        <w:numPr>
          <w:ilvl w:val="0"/>
          <w:numId w:val="24"/>
        </w:numPr>
      </w:pPr>
      <w:r w:rsidRPr="00962831">
        <w:t>Bapak dan Ibu Dosen di Jurusan Teknik Informatika yang telah memberikan ilmu selama penulis kuliah di Teknik Informatika</w:t>
      </w:r>
    </w:p>
    <w:p w14:paraId="09929682" w14:textId="0E1F959E" w:rsidR="00830AD5" w:rsidRPr="00962831" w:rsidRDefault="00830AD5" w:rsidP="004F4E58">
      <w:pPr>
        <w:pStyle w:val="ListParagraph"/>
        <w:numPr>
          <w:ilvl w:val="0"/>
          <w:numId w:val="24"/>
        </w:numPr>
      </w:pPr>
      <w:r w:rsidRPr="00962831">
        <w:t xml:space="preserve">Seluruh </w:t>
      </w:r>
      <w:r w:rsidR="001C29B2" w:rsidRPr="00962831">
        <w:t>Staf</w:t>
      </w:r>
      <w:r w:rsidRPr="00962831">
        <w:t xml:space="preserve"> dan karyawan Teknik Informatika yang telah memberikan bantuan selama penulis kuliah di Teknik Informatika.</w:t>
      </w:r>
    </w:p>
    <w:p w14:paraId="6584CFE9" w14:textId="57DD6480" w:rsidR="00830AD5" w:rsidRPr="00962831" w:rsidRDefault="00D3504C" w:rsidP="004F4E58">
      <w:pPr>
        <w:pStyle w:val="ListParagraph"/>
        <w:numPr>
          <w:ilvl w:val="0"/>
          <w:numId w:val="24"/>
        </w:numPr>
      </w:pPr>
      <w:r w:rsidRPr="00962831">
        <w:t>Rekan</w:t>
      </w:r>
      <w:r w:rsidR="00E10BA1" w:rsidRPr="00962831">
        <w:t>-</w:t>
      </w:r>
      <w:r w:rsidRPr="00962831">
        <w:t>rekan kader terbaik bangsa, Duddin, Indra, Ivan dan Sindu yang telah bersedia memberikan ilmu yang bermanfaat dan bantuan selama penulis belajar di Teknik Informatika ITS.</w:t>
      </w:r>
    </w:p>
    <w:p w14:paraId="7C7A6A58" w14:textId="1AD2ED32" w:rsidR="00D3504C" w:rsidRPr="00962831" w:rsidRDefault="00D3504C" w:rsidP="004F4E58">
      <w:pPr>
        <w:pStyle w:val="ListParagraph"/>
        <w:numPr>
          <w:ilvl w:val="0"/>
          <w:numId w:val="24"/>
        </w:numPr>
      </w:pPr>
      <w:r w:rsidRPr="00962831">
        <w:t>Rekan-rekan TC Hura-hura yang telah setia menjadi teman traveling penulis dan telah memberikan dukungan pada penulis.</w:t>
      </w:r>
    </w:p>
    <w:p w14:paraId="48E88213" w14:textId="34BB5423" w:rsidR="00D3504C" w:rsidRPr="00962831" w:rsidRDefault="00E10BA1" w:rsidP="004F4E58">
      <w:pPr>
        <w:pStyle w:val="ListParagraph"/>
        <w:numPr>
          <w:ilvl w:val="0"/>
          <w:numId w:val="24"/>
        </w:numPr>
      </w:pPr>
      <w:r w:rsidRPr="00962831">
        <w:t>Rekan-rekan di laboratorium Algoritma dan Pemrograman yang telah bersedia dan betah dengan adanya penulis di lab selama pengerjaan Tugas Akhir.</w:t>
      </w:r>
    </w:p>
    <w:p w14:paraId="0E06C4DF" w14:textId="647A56BD" w:rsidR="00E10BA1" w:rsidRPr="00962831" w:rsidRDefault="00E10BA1" w:rsidP="004F4E58">
      <w:pPr>
        <w:pStyle w:val="ListParagraph"/>
        <w:numPr>
          <w:ilvl w:val="0"/>
          <w:numId w:val="24"/>
        </w:numPr>
      </w:pPr>
      <w:r w:rsidRPr="00962831">
        <w:t xml:space="preserve">Rekan-rekan </w:t>
      </w:r>
      <w:r w:rsidR="001C01C8" w:rsidRPr="00962831">
        <w:t xml:space="preserve">lain yang tidak bisa disebutkan satu-persatu </w:t>
      </w:r>
      <w:r w:rsidR="001C29B2" w:rsidRPr="00962831">
        <w:t>di sini</w:t>
      </w:r>
      <w:r w:rsidR="001C01C8" w:rsidRPr="00962831">
        <w:t xml:space="preserve">, TC2011, theContracant, </w:t>
      </w:r>
      <w:r w:rsidR="00DB1905" w:rsidRPr="00962831">
        <w:t>rekan pemain DOTA</w:t>
      </w:r>
      <w:r w:rsidR="00F97A04" w:rsidRPr="00962831">
        <w:t xml:space="preserve"> TC</w:t>
      </w:r>
      <w:r w:rsidR="00172DEC" w:rsidRPr="00962831">
        <w:t xml:space="preserve"> </w:t>
      </w:r>
      <w:r w:rsidR="001C01C8" w:rsidRPr="00962831">
        <w:t>dan seluruh pihak yang telah bersedia memberikan hiburan, semangat dan motivasi ke penulis.</w:t>
      </w:r>
    </w:p>
    <w:p w14:paraId="55DDABD7" w14:textId="4AE015D3" w:rsidR="000C38A2" w:rsidRPr="00962831" w:rsidRDefault="000C38A2" w:rsidP="000C38A2">
      <w:pPr>
        <w:ind w:firstLine="720"/>
      </w:pPr>
      <w:r w:rsidRPr="00962831">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Pr="00962831" w:rsidRDefault="00D453C2" w:rsidP="00D453C2">
      <w:pPr>
        <w:ind w:firstLine="720"/>
        <w:jc w:val="right"/>
      </w:pPr>
      <w:r w:rsidRPr="00962831">
        <w:t xml:space="preserve">Surabaya, </w:t>
      </w:r>
      <w:r w:rsidR="0012409E" w:rsidRPr="00962831">
        <w:t>Mei</w:t>
      </w:r>
      <w:r w:rsidR="00F401AD" w:rsidRPr="00962831">
        <w:t xml:space="preserve"> 2015</w:t>
      </w:r>
    </w:p>
    <w:p w14:paraId="391B03F1" w14:textId="77777777" w:rsidR="00D453C2" w:rsidRPr="00962831" w:rsidRDefault="00D453C2" w:rsidP="00D453C2">
      <w:pPr>
        <w:ind w:firstLine="720"/>
        <w:jc w:val="right"/>
      </w:pPr>
    </w:p>
    <w:p w14:paraId="11B221D0" w14:textId="3FF13045" w:rsidR="000C38A2" w:rsidRPr="00962831" w:rsidRDefault="000C38A2" w:rsidP="000C38A2">
      <w:pPr>
        <w:ind w:left="4320"/>
        <w:jc w:val="right"/>
      </w:pPr>
      <w:r w:rsidRPr="00962831">
        <w:t>Penulis</w:t>
      </w:r>
    </w:p>
    <w:p w14:paraId="45D7AB1A" w14:textId="77777777" w:rsidR="006361D4" w:rsidRPr="00962831" w:rsidRDefault="006361D4">
      <w:pPr>
        <w:spacing w:after="200" w:line="276" w:lineRule="auto"/>
        <w:jc w:val="left"/>
      </w:pPr>
      <w:r w:rsidRPr="00962831">
        <w:br w:type="page"/>
      </w:r>
    </w:p>
    <w:p w14:paraId="7DCBE2B4" w14:textId="55C31C47" w:rsidR="000D256C" w:rsidRPr="00962831" w:rsidRDefault="008124ED" w:rsidP="00AA5F7C">
      <w:pPr>
        <w:pStyle w:val="Heading1"/>
        <w:numPr>
          <w:ilvl w:val="0"/>
          <w:numId w:val="0"/>
        </w:numPr>
        <w:spacing w:before="0" w:after="0"/>
        <w:rPr>
          <w:rFonts w:cs="Times New Roman"/>
          <w:szCs w:val="24"/>
        </w:rPr>
      </w:pPr>
      <w:bookmarkStart w:id="32" w:name="_Toc425380722"/>
      <w:r w:rsidRPr="00962831">
        <w:rPr>
          <w:rFonts w:cs="Times New Roman"/>
          <w:szCs w:val="24"/>
        </w:rPr>
        <w:lastRenderedPageBreak/>
        <w:t>D</w:t>
      </w:r>
      <w:r w:rsidR="000D256C" w:rsidRPr="00962831">
        <w:rPr>
          <w:rFonts w:cs="Times New Roman"/>
          <w:szCs w:val="24"/>
        </w:rPr>
        <w:t>AFTAR ISI</w:t>
      </w:r>
      <w:bookmarkEnd w:id="30"/>
      <w:bookmarkEnd w:id="31"/>
      <w:bookmarkEnd w:id="32"/>
    </w:p>
    <w:sdt>
      <w:sdtPr>
        <w:rPr>
          <w:b/>
          <w:bCs/>
        </w:rPr>
        <w:id w:val="-608348254"/>
        <w:docPartObj>
          <w:docPartGallery w:val="Table of Contents"/>
          <w:docPartUnique/>
        </w:docPartObj>
      </w:sdtPr>
      <w:sdtEndPr>
        <w:rPr>
          <w:b w:val="0"/>
          <w:bCs w:val="0"/>
        </w:rPr>
      </w:sdtEndPr>
      <w:sdtContent>
        <w:p w14:paraId="7889E12E" w14:textId="77777777" w:rsidR="00B329D9" w:rsidRDefault="00884E43">
          <w:pPr>
            <w:pStyle w:val="TOC1"/>
            <w:rPr>
              <w:rFonts w:asciiTheme="minorHAnsi" w:eastAsiaTheme="minorEastAsia" w:hAnsiTheme="minorHAnsi" w:cstheme="minorBidi"/>
              <w:noProof/>
              <w:lang w:eastAsia="id-ID"/>
            </w:rPr>
          </w:pPr>
          <w:r w:rsidRPr="00962831">
            <w:fldChar w:fldCharType="begin"/>
          </w:r>
          <w:r w:rsidRPr="00962831">
            <w:instrText xml:space="preserve"> TOC \o "1-3" \h \z \u </w:instrText>
          </w:r>
          <w:r w:rsidRPr="00962831">
            <w:fldChar w:fldCharType="separate"/>
          </w:r>
          <w:hyperlink w:anchor="_Toc425380718" w:history="1">
            <w:r w:rsidR="00B329D9" w:rsidRPr="002A6341">
              <w:rPr>
                <w:rStyle w:val="Hyperlink"/>
                <w:noProof/>
              </w:rPr>
              <w:t>LEMBAR PENGESAHAN</w:t>
            </w:r>
            <w:r w:rsidR="00B329D9">
              <w:rPr>
                <w:noProof/>
                <w:webHidden/>
              </w:rPr>
              <w:tab/>
            </w:r>
            <w:r w:rsidR="00B329D9">
              <w:rPr>
                <w:noProof/>
                <w:webHidden/>
              </w:rPr>
              <w:fldChar w:fldCharType="begin"/>
            </w:r>
            <w:r w:rsidR="00B329D9">
              <w:rPr>
                <w:noProof/>
                <w:webHidden/>
              </w:rPr>
              <w:instrText xml:space="preserve"> PAGEREF _Toc425380718 \h </w:instrText>
            </w:r>
            <w:r w:rsidR="00B329D9">
              <w:rPr>
                <w:noProof/>
                <w:webHidden/>
              </w:rPr>
            </w:r>
            <w:r w:rsidR="00B329D9">
              <w:rPr>
                <w:noProof/>
                <w:webHidden/>
              </w:rPr>
              <w:fldChar w:fldCharType="separate"/>
            </w:r>
            <w:r w:rsidR="00F773EC">
              <w:rPr>
                <w:noProof/>
                <w:webHidden/>
              </w:rPr>
              <w:t>v</w:t>
            </w:r>
            <w:r w:rsidR="00B329D9">
              <w:rPr>
                <w:noProof/>
                <w:webHidden/>
              </w:rPr>
              <w:fldChar w:fldCharType="end"/>
            </w:r>
          </w:hyperlink>
        </w:p>
        <w:p w14:paraId="5C908EF4" w14:textId="77777777" w:rsidR="00B329D9" w:rsidRDefault="00034098">
          <w:pPr>
            <w:pStyle w:val="TOC1"/>
            <w:rPr>
              <w:rFonts w:asciiTheme="minorHAnsi" w:eastAsiaTheme="minorEastAsia" w:hAnsiTheme="minorHAnsi" w:cstheme="minorBidi"/>
              <w:noProof/>
              <w:lang w:eastAsia="id-ID"/>
            </w:rPr>
          </w:pPr>
          <w:hyperlink w:anchor="_Toc425380719" w:history="1">
            <w:r w:rsidR="00B329D9" w:rsidRPr="002A6341">
              <w:rPr>
                <w:rStyle w:val="Hyperlink"/>
                <w:i/>
                <w:noProof/>
              </w:rPr>
              <w:t>Abstrak</w:t>
            </w:r>
            <w:r w:rsidR="00B329D9">
              <w:rPr>
                <w:noProof/>
                <w:webHidden/>
              </w:rPr>
              <w:tab/>
            </w:r>
            <w:r w:rsidR="00B329D9">
              <w:rPr>
                <w:noProof/>
                <w:webHidden/>
              </w:rPr>
              <w:fldChar w:fldCharType="begin"/>
            </w:r>
            <w:r w:rsidR="00B329D9">
              <w:rPr>
                <w:noProof/>
                <w:webHidden/>
              </w:rPr>
              <w:instrText xml:space="preserve"> PAGEREF _Toc425380719 \h </w:instrText>
            </w:r>
            <w:r w:rsidR="00B329D9">
              <w:rPr>
                <w:noProof/>
                <w:webHidden/>
              </w:rPr>
            </w:r>
            <w:r w:rsidR="00B329D9">
              <w:rPr>
                <w:noProof/>
                <w:webHidden/>
              </w:rPr>
              <w:fldChar w:fldCharType="separate"/>
            </w:r>
            <w:r w:rsidR="00F773EC">
              <w:rPr>
                <w:noProof/>
                <w:webHidden/>
              </w:rPr>
              <w:t>vii</w:t>
            </w:r>
            <w:r w:rsidR="00B329D9">
              <w:rPr>
                <w:noProof/>
                <w:webHidden/>
              </w:rPr>
              <w:fldChar w:fldCharType="end"/>
            </w:r>
          </w:hyperlink>
        </w:p>
        <w:p w14:paraId="30C9208D" w14:textId="77777777" w:rsidR="00B329D9" w:rsidRDefault="00034098">
          <w:pPr>
            <w:pStyle w:val="TOC1"/>
            <w:rPr>
              <w:rFonts w:asciiTheme="minorHAnsi" w:eastAsiaTheme="minorEastAsia" w:hAnsiTheme="minorHAnsi" w:cstheme="minorBidi"/>
              <w:noProof/>
              <w:lang w:eastAsia="id-ID"/>
            </w:rPr>
          </w:pPr>
          <w:hyperlink w:anchor="_Toc425380720" w:history="1">
            <w:r w:rsidR="00B329D9" w:rsidRPr="002A6341">
              <w:rPr>
                <w:rStyle w:val="Hyperlink"/>
                <w:i/>
                <w:noProof/>
              </w:rPr>
              <w:t>Abstract</w:t>
            </w:r>
            <w:r w:rsidR="00B329D9">
              <w:rPr>
                <w:noProof/>
                <w:webHidden/>
              </w:rPr>
              <w:tab/>
            </w:r>
            <w:r w:rsidR="00B329D9">
              <w:rPr>
                <w:noProof/>
                <w:webHidden/>
              </w:rPr>
              <w:fldChar w:fldCharType="begin"/>
            </w:r>
            <w:r w:rsidR="00B329D9">
              <w:rPr>
                <w:noProof/>
                <w:webHidden/>
              </w:rPr>
              <w:instrText xml:space="preserve"> PAGEREF _Toc425380720 \h </w:instrText>
            </w:r>
            <w:r w:rsidR="00B329D9">
              <w:rPr>
                <w:noProof/>
                <w:webHidden/>
              </w:rPr>
            </w:r>
            <w:r w:rsidR="00B329D9">
              <w:rPr>
                <w:noProof/>
                <w:webHidden/>
              </w:rPr>
              <w:fldChar w:fldCharType="separate"/>
            </w:r>
            <w:r w:rsidR="00F773EC">
              <w:rPr>
                <w:noProof/>
                <w:webHidden/>
              </w:rPr>
              <w:t>ix</w:t>
            </w:r>
            <w:r w:rsidR="00B329D9">
              <w:rPr>
                <w:noProof/>
                <w:webHidden/>
              </w:rPr>
              <w:fldChar w:fldCharType="end"/>
            </w:r>
          </w:hyperlink>
        </w:p>
        <w:p w14:paraId="2EF28901" w14:textId="77777777" w:rsidR="00B329D9" w:rsidRDefault="00034098">
          <w:pPr>
            <w:pStyle w:val="TOC1"/>
            <w:rPr>
              <w:rFonts w:asciiTheme="minorHAnsi" w:eastAsiaTheme="minorEastAsia" w:hAnsiTheme="minorHAnsi" w:cstheme="minorBidi"/>
              <w:noProof/>
              <w:lang w:eastAsia="id-ID"/>
            </w:rPr>
          </w:pPr>
          <w:hyperlink w:anchor="_Toc425380721" w:history="1">
            <w:r w:rsidR="00B329D9" w:rsidRPr="002A6341">
              <w:rPr>
                <w:rStyle w:val="Hyperlink"/>
                <w:noProof/>
              </w:rPr>
              <w:t>KATA PENGANTAR</w:t>
            </w:r>
            <w:r w:rsidR="00B329D9">
              <w:rPr>
                <w:noProof/>
                <w:webHidden/>
              </w:rPr>
              <w:tab/>
            </w:r>
            <w:r w:rsidR="00B329D9">
              <w:rPr>
                <w:noProof/>
                <w:webHidden/>
              </w:rPr>
              <w:fldChar w:fldCharType="begin"/>
            </w:r>
            <w:r w:rsidR="00B329D9">
              <w:rPr>
                <w:noProof/>
                <w:webHidden/>
              </w:rPr>
              <w:instrText xml:space="preserve"> PAGEREF _Toc425380721 \h </w:instrText>
            </w:r>
            <w:r w:rsidR="00B329D9">
              <w:rPr>
                <w:noProof/>
                <w:webHidden/>
              </w:rPr>
            </w:r>
            <w:r w:rsidR="00B329D9">
              <w:rPr>
                <w:noProof/>
                <w:webHidden/>
              </w:rPr>
              <w:fldChar w:fldCharType="separate"/>
            </w:r>
            <w:r w:rsidR="00F773EC">
              <w:rPr>
                <w:noProof/>
                <w:webHidden/>
              </w:rPr>
              <w:t>xi</w:t>
            </w:r>
            <w:r w:rsidR="00B329D9">
              <w:rPr>
                <w:noProof/>
                <w:webHidden/>
              </w:rPr>
              <w:fldChar w:fldCharType="end"/>
            </w:r>
          </w:hyperlink>
        </w:p>
        <w:p w14:paraId="297EC5A7" w14:textId="77777777" w:rsidR="00B329D9" w:rsidRDefault="00034098">
          <w:pPr>
            <w:pStyle w:val="TOC1"/>
            <w:rPr>
              <w:rFonts w:asciiTheme="minorHAnsi" w:eastAsiaTheme="minorEastAsia" w:hAnsiTheme="minorHAnsi" w:cstheme="minorBidi"/>
              <w:noProof/>
              <w:lang w:eastAsia="id-ID"/>
            </w:rPr>
          </w:pPr>
          <w:hyperlink w:anchor="_Toc425380722" w:history="1">
            <w:r w:rsidR="00B329D9" w:rsidRPr="002A6341">
              <w:rPr>
                <w:rStyle w:val="Hyperlink"/>
                <w:noProof/>
              </w:rPr>
              <w:t>DAFTAR ISI</w:t>
            </w:r>
            <w:r w:rsidR="00B329D9">
              <w:rPr>
                <w:noProof/>
                <w:webHidden/>
              </w:rPr>
              <w:tab/>
            </w:r>
            <w:r w:rsidR="00B329D9">
              <w:rPr>
                <w:noProof/>
                <w:webHidden/>
              </w:rPr>
              <w:fldChar w:fldCharType="begin"/>
            </w:r>
            <w:r w:rsidR="00B329D9">
              <w:rPr>
                <w:noProof/>
                <w:webHidden/>
              </w:rPr>
              <w:instrText xml:space="preserve"> PAGEREF _Toc425380722 \h </w:instrText>
            </w:r>
            <w:r w:rsidR="00B329D9">
              <w:rPr>
                <w:noProof/>
                <w:webHidden/>
              </w:rPr>
            </w:r>
            <w:r w:rsidR="00B329D9">
              <w:rPr>
                <w:noProof/>
                <w:webHidden/>
              </w:rPr>
              <w:fldChar w:fldCharType="separate"/>
            </w:r>
            <w:r w:rsidR="00F773EC">
              <w:rPr>
                <w:noProof/>
                <w:webHidden/>
              </w:rPr>
              <w:t>xiii</w:t>
            </w:r>
            <w:r w:rsidR="00B329D9">
              <w:rPr>
                <w:noProof/>
                <w:webHidden/>
              </w:rPr>
              <w:fldChar w:fldCharType="end"/>
            </w:r>
          </w:hyperlink>
        </w:p>
        <w:p w14:paraId="7F716CC8" w14:textId="77777777" w:rsidR="00B329D9" w:rsidRDefault="00034098">
          <w:pPr>
            <w:pStyle w:val="TOC1"/>
            <w:rPr>
              <w:rFonts w:asciiTheme="minorHAnsi" w:eastAsiaTheme="minorEastAsia" w:hAnsiTheme="minorHAnsi" w:cstheme="minorBidi"/>
              <w:noProof/>
              <w:lang w:eastAsia="id-ID"/>
            </w:rPr>
          </w:pPr>
          <w:hyperlink w:anchor="_Toc425380723" w:history="1">
            <w:r w:rsidR="00B329D9" w:rsidRPr="002A6341">
              <w:rPr>
                <w:rStyle w:val="Hyperlink"/>
                <w:noProof/>
              </w:rPr>
              <w:t>DAFTAR GAMBAR</w:t>
            </w:r>
            <w:r w:rsidR="00B329D9">
              <w:rPr>
                <w:noProof/>
                <w:webHidden/>
              </w:rPr>
              <w:tab/>
            </w:r>
            <w:r w:rsidR="00B329D9">
              <w:rPr>
                <w:noProof/>
                <w:webHidden/>
              </w:rPr>
              <w:fldChar w:fldCharType="begin"/>
            </w:r>
            <w:r w:rsidR="00B329D9">
              <w:rPr>
                <w:noProof/>
                <w:webHidden/>
              </w:rPr>
              <w:instrText xml:space="preserve"> PAGEREF _Toc425380723 \h </w:instrText>
            </w:r>
            <w:r w:rsidR="00B329D9">
              <w:rPr>
                <w:noProof/>
                <w:webHidden/>
              </w:rPr>
            </w:r>
            <w:r w:rsidR="00B329D9">
              <w:rPr>
                <w:noProof/>
                <w:webHidden/>
              </w:rPr>
              <w:fldChar w:fldCharType="separate"/>
            </w:r>
            <w:r w:rsidR="00F773EC">
              <w:rPr>
                <w:noProof/>
                <w:webHidden/>
              </w:rPr>
              <w:t>xv</w:t>
            </w:r>
            <w:r w:rsidR="00B329D9">
              <w:rPr>
                <w:noProof/>
                <w:webHidden/>
              </w:rPr>
              <w:fldChar w:fldCharType="end"/>
            </w:r>
          </w:hyperlink>
        </w:p>
        <w:p w14:paraId="3D67420C" w14:textId="77777777" w:rsidR="00B329D9" w:rsidRDefault="00034098">
          <w:pPr>
            <w:pStyle w:val="TOC1"/>
            <w:rPr>
              <w:rFonts w:asciiTheme="minorHAnsi" w:eastAsiaTheme="minorEastAsia" w:hAnsiTheme="minorHAnsi" w:cstheme="minorBidi"/>
              <w:noProof/>
              <w:lang w:eastAsia="id-ID"/>
            </w:rPr>
          </w:pPr>
          <w:hyperlink w:anchor="_Toc425380724" w:history="1">
            <w:r w:rsidR="00B329D9" w:rsidRPr="002A6341">
              <w:rPr>
                <w:rStyle w:val="Hyperlink"/>
                <w:noProof/>
              </w:rPr>
              <w:t>DAFTAR TABEL</w:t>
            </w:r>
            <w:r w:rsidR="00B329D9">
              <w:rPr>
                <w:noProof/>
                <w:webHidden/>
              </w:rPr>
              <w:tab/>
            </w:r>
            <w:r w:rsidR="00B329D9">
              <w:rPr>
                <w:noProof/>
                <w:webHidden/>
              </w:rPr>
              <w:fldChar w:fldCharType="begin"/>
            </w:r>
            <w:r w:rsidR="00B329D9">
              <w:rPr>
                <w:noProof/>
                <w:webHidden/>
              </w:rPr>
              <w:instrText xml:space="preserve"> PAGEREF _Toc425380724 \h </w:instrText>
            </w:r>
            <w:r w:rsidR="00B329D9">
              <w:rPr>
                <w:noProof/>
                <w:webHidden/>
              </w:rPr>
            </w:r>
            <w:r w:rsidR="00B329D9">
              <w:rPr>
                <w:noProof/>
                <w:webHidden/>
              </w:rPr>
              <w:fldChar w:fldCharType="separate"/>
            </w:r>
            <w:r w:rsidR="00F773EC">
              <w:rPr>
                <w:noProof/>
                <w:webHidden/>
              </w:rPr>
              <w:t>xvii</w:t>
            </w:r>
            <w:r w:rsidR="00B329D9">
              <w:rPr>
                <w:noProof/>
                <w:webHidden/>
              </w:rPr>
              <w:fldChar w:fldCharType="end"/>
            </w:r>
          </w:hyperlink>
        </w:p>
        <w:p w14:paraId="3D5D96E8" w14:textId="77777777" w:rsidR="00B329D9" w:rsidRDefault="00034098">
          <w:pPr>
            <w:pStyle w:val="TOC1"/>
            <w:rPr>
              <w:rFonts w:asciiTheme="minorHAnsi" w:eastAsiaTheme="minorEastAsia" w:hAnsiTheme="minorHAnsi" w:cstheme="minorBidi"/>
              <w:noProof/>
              <w:lang w:eastAsia="id-ID"/>
            </w:rPr>
          </w:pPr>
          <w:hyperlink w:anchor="_Toc425380725" w:history="1">
            <w:r w:rsidR="00B329D9" w:rsidRPr="002A6341">
              <w:rPr>
                <w:rStyle w:val="Hyperlink"/>
                <w:noProof/>
              </w:rPr>
              <w:t>DAFTAR KODE SUMBER</w:t>
            </w:r>
            <w:r w:rsidR="00B329D9">
              <w:rPr>
                <w:noProof/>
                <w:webHidden/>
              </w:rPr>
              <w:tab/>
            </w:r>
            <w:r w:rsidR="00B329D9">
              <w:rPr>
                <w:noProof/>
                <w:webHidden/>
              </w:rPr>
              <w:fldChar w:fldCharType="begin"/>
            </w:r>
            <w:r w:rsidR="00B329D9">
              <w:rPr>
                <w:noProof/>
                <w:webHidden/>
              </w:rPr>
              <w:instrText xml:space="preserve"> PAGEREF _Toc425380725 \h </w:instrText>
            </w:r>
            <w:r w:rsidR="00B329D9">
              <w:rPr>
                <w:noProof/>
                <w:webHidden/>
              </w:rPr>
            </w:r>
            <w:r w:rsidR="00B329D9">
              <w:rPr>
                <w:noProof/>
                <w:webHidden/>
              </w:rPr>
              <w:fldChar w:fldCharType="separate"/>
            </w:r>
            <w:r w:rsidR="00F773EC">
              <w:rPr>
                <w:noProof/>
                <w:webHidden/>
              </w:rPr>
              <w:t>xix</w:t>
            </w:r>
            <w:r w:rsidR="00B329D9">
              <w:rPr>
                <w:noProof/>
                <w:webHidden/>
              </w:rPr>
              <w:fldChar w:fldCharType="end"/>
            </w:r>
          </w:hyperlink>
        </w:p>
        <w:p w14:paraId="4A73263C" w14:textId="77777777" w:rsidR="00B329D9" w:rsidRDefault="00034098">
          <w:pPr>
            <w:pStyle w:val="TOC1"/>
            <w:rPr>
              <w:rFonts w:asciiTheme="minorHAnsi" w:eastAsiaTheme="minorEastAsia" w:hAnsiTheme="minorHAnsi" w:cstheme="minorBidi"/>
              <w:noProof/>
              <w:lang w:eastAsia="id-ID"/>
            </w:rPr>
          </w:pPr>
          <w:hyperlink w:anchor="_Toc425380726" w:history="1">
            <w:r w:rsidR="00B329D9" w:rsidRPr="002A6341">
              <w:rPr>
                <w:rStyle w:val="Hyperlink"/>
                <w:noProof/>
              </w:rPr>
              <w:t>BAB I PENDAHULUAN</w:t>
            </w:r>
            <w:r w:rsidR="00B329D9">
              <w:rPr>
                <w:noProof/>
                <w:webHidden/>
              </w:rPr>
              <w:tab/>
            </w:r>
            <w:r w:rsidR="00B329D9">
              <w:rPr>
                <w:noProof/>
                <w:webHidden/>
              </w:rPr>
              <w:fldChar w:fldCharType="begin"/>
            </w:r>
            <w:r w:rsidR="00B329D9">
              <w:rPr>
                <w:noProof/>
                <w:webHidden/>
              </w:rPr>
              <w:instrText xml:space="preserve"> PAGEREF _Toc425380726 \h </w:instrText>
            </w:r>
            <w:r w:rsidR="00B329D9">
              <w:rPr>
                <w:noProof/>
                <w:webHidden/>
              </w:rPr>
            </w:r>
            <w:r w:rsidR="00B329D9">
              <w:rPr>
                <w:noProof/>
                <w:webHidden/>
              </w:rPr>
              <w:fldChar w:fldCharType="separate"/>
            </w:r>
            <w:r w:rsidR="00F773EC">
              <w:rPr>
                <w:noProof/>
                <w:webHidden/>
              </w:rPr>
              <w:t>1</w:t>
            </w:r>
            <w:r w:rsidR="00B329D9">
              <w:rPr>
                <w:noProof/>
                <w:webHidden/>
              </w:rPr>
              <w:fldChar w:fldCharType="end"/>
            </w:r>
          </w:hyperlink>
        </w:p>
        <w:p w14:paraId="3E8EB17A" w14:textId="77777777" w:rsidR="00B329D9" w:rsidRDefault="00034098">
          <w:pPr>
            <w:pStyle w:val="TOC2"/>
            <w:rPr>
              <w:rFonts w:asciiTheme="minorHAnsi" w:eastAsiaTheme="minorEastAsia" w:hAnsiTheme="minorHAnsi" w:cstheme="minorBidi"/>
              <w:noProof/>
              <w:lang w:eastAsia="id-ID"/>
            </w:rPr>
          </w:pPr>
          <w:hyperlink w:anchor="_Toc425380727" w:history="1">
            <w:r w:rsidR="00B329D9" w:rsidRPr="002A6341">
              <w:rPr>
                <w:rStyle w:val="Hyperlink"/>
                <w:noProof/>
              </w:rPr>
              <w:t>1.1 Latar Belakang</w:t>
            </w:r>
            <w:r w:rsidR="00B329D9">
              <w:rPr>
                <w:noProof/>
                <w:webHidden/>
              </w:rPr>
              <w:tab/>
            </w:r>
            <w:r w:rsidR="00B329D9">
              <w:rPr>
                <w:noProof/>
                <w:webHidden/>
              </w:rPr>
              <w:fldChar w:fldCharType="begin"/>
            </w:r>
            <w:r w:rsidR="00B329D9">
              <w:rPr>
                <w:noProof/>
                <w:webHidden/>
              </w:rPr>
              <w:instrText xml:space="preserve"> PAGEREF _Toc425380727 \h </w:instrText>
            </w:r>
            <w:r w:rsidR="00B329D9">
              <w:rPr>
                <w:noProof/>
                <w:webHidden/>
              </w:rPr>
            </w:r>
            <w:r w:rsidR="00B329D9">
              <w:rPr>
                <w:noProof/>
                <w:webHidden/>
              </w:rPr>
              <w:fldChar w:fldCharType="separate"/>
            </w:r>
            <w:r w:rsidR="00F773EC">
              <w:rPr>
                <w:noProof/>
                <w:webHidden/>
              </w:rPr>
              <w:t>1</w:t>
            </w:r>
            <w:r w:rsidR="00B329D9">
              <w:rPr>
                <w:noProof/>
                <w:webHidden/>
              </w:rPr>
              <w:fldChar w:fldCharType="end"/>
            </w:r>
          </w:hyperlink>
        </w:p>
        <w:p w14:paraId="033B5B75" w14:textId="77777777" w:rsidR="00B329D9" w:rsidRDefault="00034098">
          <w:pPr>
            <w:pStyle w:val="TOC2"/>
            <w:rPr>
              <w:rFonts w:asciiTheme="minorHAnsi" w:eastAsiaTheme="minorEastAsia" w:hAnsiTheme="minorHAnsi" w:cstheme="minorBidi"/>
              <w:noProof/>
              <w:lang w:eastAsia="id-ID"/>
            </w:rPr>
          </w:pPr>
          <w:hyperlink w:anchor="_Toc425380728" w:history="1">
            <w:r w:rsidR="00B329D9" w:rsidRPr="002A6341">
              <w:rPr>
                <w:rStyle w:val="Hyperlink"/>
                <w:noProof/>
              </w:rPr>
              <w:t>1.2 Rumusan Masalah</w:t>
            </w:r>
            <w:r w:rsidR="00B329D9">
              <w:rPr>
                <w:noProof/>
                <w:webHidden/>
              </w:rPr>
              <w:tab/>
            </w:r>
            <w:r w:rsidR="00B329D9">
              <w:rPr>
                <w:noProof/>
                <w:webHidden/>
              </w:rPr>
              <w:fldChar w:fldCharType="begin"/>
            </w:r>
            <w:r w:rsidR="00B329D9">
              <w:rPr>
                <w:noProof/>
                <w:webHidden/>
              </w:rPr>
              <w:instrText xml:space="preserve"> PAGEREF _Toc425380728 \h </w:instrText>
            </w:r>
            <w:r w:rsidR="00B329D9">
              <w:rPr>
                <w:noProof/>
                <w:webHidden/>
              </w:rPr>
            </w:r>
            <w:r w:rsidR="00B329D9">
              <w:rPr>
                <w:noProof/>
                <w:webHidden/>
              </w:rPr>
              <w:fldChar w:fldCharType="separate"/>
            </w:r>
            <w:r w:rsidR="00F773EC">
              <w:rPr>
                <w:noProof/>
                <w:webHidden/>
              </w:rPr>
              <w:t>1</w:t>
            </w:r>
            <w:r w:rsidR="00B329D9">
              <w:rPr>
                <w:noProof/>
                <w:webHidden/>
              </w:rPr>
              <w:fldChar w:fldCharType="end"/>
            </w:r>
          </w:hyperlink>
        </w:p>
        <w:p w14:paraId="17304B95" w14:textId="77777777" w:rsidR="00B329D9" w:rsidRDefault="00034098">
          <w:pPr>
            <w:pStyle w:val="TOC2"/>
            <w:rPr>
              <w:rFonts w:asciiTheme="minorHAnsi" w:eastAsiaTheme="minorEastAsia" w:hAnsiTheme="minorHAnsi" w:cstheme="minorBidi"/>
              <w:noProof/>
              <w:lang w:eastAsia="id-ID"/>
            </w:rPr>
          </w:pPr>
          <w:hyperlink w:anchor="_Toc425380729" w:history="1">
            <w:r w:rsidR="00B329D9" w:rsidRPr="002A6341">
              <w:rPr>
                <w:rStyle w:val="Hyperlink"/>
                <w:noProof/>
              </w:rPr>
              <w:t>1.3 Batasan Masalah</w:t>
            </w:r>
            <w:r w:rsidR="00B329D9">
              <w:rPr>
                <w:noProof/>
                <w:webHidden/>
              </w:rPr>
              <w:tab/>
            </w:r>
            <w:r w:rsidR="00B329D9">
              <w:rPr>
                <w:noProof/>
                <w:webHidden/>
              </w:rPr>
              <w:fldChar w:fldCharType="begin"/>
            </w:r>
            <w:r w:rsidR="00B329D9">
              <w:rPr>
                <w:noProof/>
                <w:webHidden/>
              </w:rPr>
              <w:instrText xml:space="preserve"> PAGEREF _Toc425380729 \h </w:instrText>
            </w:r>
            <w:r w:rsidR="00B329D9">
              <w:rPr>
                <w:noProof/>
                <w:webHidden/>
              </w:rPr>
            </w:r>
            <w:r w:rsidR="00B329D9">
              <w:rPr>
                <w:noProof/>
                <w:webHidden/>
              </w:rPr>
              <w:fldChar w:fldCharType="separate"/>
            </w:r>
            <w:r w:rsidR="00F773EC">
              <w:rPr>
                <w:noProof/>
                <w:webHidden/>
              </w:rPr>
              <w:t>2</w:t>
            </w:r>
            <w:r w:rsidR="00B329D9">
              <w:rPr>
                <w:noProof/>
                <w:webHidden/>
              </w:rPr>
              <w:fldChar w:fldCharType="end"/>
            </w:r>
          </w:hyperlink>
        </w:p>
        <w:p w14:paraId="32D04FD3" w14:textId="77777777" w:rsidR="00B329D9" w:rsidRDefault="00034098">
          <w:pPr>
            <w:pStyle w:val="TOC2"/>
            <w:rPr>
              <w:rFonts w:asciiTheme="minorHAnsi" w:eastAsiaTheme="minorEastAsia" w:hAnsiTheme="minorHAnsi" w:cstheme="minorBidi"/>
              <w:noProof/>
              <w:lang w:eastAsia="id-ID"/>
            </w:rPr>
          </w:pPr>
          <w:hyperlink w:anchor="_Toc425380730" w:history="1">
            <w:r w:rsidR="00B329D9" w:rsidRPr="002A6341">
              <w:rPr>
                <w:rStyle w:val="Hyperlink"/>
                <w:noProof/>
              </w:rPr>
              <w:t>1.4 Tujuan</w:t>
            </w:r>
            <w:r w:rsidR="00B329D9">
              <w:rPr>
                <w:noProof/>
                <w:webHidden/>
              </w:rPr>
              <w:tab/>
            </w:r>
            <w:r w:rsidR="00B329D9">
              <w:rPr>
                <w:noProof/>
                <w:webHidden/>
              </w:rPr>
              <w:fldChar w:fldCharType="begin"/>
            </w:r>
            <w:r w:rsidR="00B329D9">
              <w:rPr>
                <w:noProof/>
                <w:webHidden/>
              </w:rPr>
              <w:instrText xml:space="preserve"> PAGEREF _Toc425380730 \h </w:instrText>
            </w:r>
            <w:r w:rsidR="00B329D9">
              <w:rPr>
                <w:noProof/>
                <w:webHidden/>
              </w:rPr>
            </w:r>
            <w:r w:rsidR="00B329D9">
              <w:rPr>
                <w:noProof/>
                <w:webHidden/>
              </w:rPr>
              <w:fldChar w:fldCharType="separate"/>
            </w:r>
            <w:r w:rsidR="00F773EC">
              <w:rPr>
                <w:noProof/>
                <w:webHidden/>
              </w:rPr>
              <w:t>2</w:t>
            </w:r>
            <w:r w:rsidR="00B329D9">
              <w:rPr>
                <w:noProof/>
                <w:webHidden/>
              </w:rPr>
              <w:fldChar w:fldCharType="end"/>
            </w:r>
          </w:hyperlink>
        </w:p>
        <w:p w14:paraId="7C932113" w14:textId="77777777" w:rsidR="00B329D9" w:rsidRDefault="00034098">
          <w:pPr>
            <w:pStyle w:val="TOC2"/>
            <w:rPr>
              <w:rFonts w:asciiTheme="minorHAnsi" w:eastAsiaTheme="minorEastAsia" w:hAnsiTheme="minorHAnsi" w:cstheme="minorBidi"/>
              <w:noProof/>
              <w:lang w:eastAsia="id-ID"/>
            </w:rPr>
          </w:pPr>
          <w:hyperlink w:anchor="_Toc425380731" w:history="1">
            <w:r w:rsidR="00B329D9" w:rsidRPr="002A6341">
              <w:rPr>
                <w:rStyle w:val="Hyperlink"/>
                <w:noProof/>
              </w:rPr>
              <w:t>1.5 Manfaat</w:t>
            </w:r>
            <w:r w:rsidR="00B329D9">
              <w:rPr>
                <w:noProof/>
                <w:webHidden/>
              </w:rPr>
              <w:tab/>
            </w:r>
            <w:r w:rsidR="00B329D9">
              <w:rPr>
                <w:noProof/>
                <w:webHidden/>
              </w:rPr>
              <w:fldChar w:fldCharType="begin"/>
            </w:r>
            <w:r w:rsidR="00B329D9">
              <w:rPr>
                <w:noProof/>
                <w:webHidden/>
              </w:rPr>
              <w:instrText xml:space="preserve"> PAGEREF _Toc425380731 \h </w:instrText>
            </w:r>
            <w:r w:rsidR="00B329D9">
              <w:rPr>
                <w:noProof/>
                <w:webHidden/>
              </w:rPr>
            </w:r>
            <w:r w:rsidR="00B329D9">
              <w:rPr>
                <w:noProof/>
                <w:webHidden/>
              </w:rPr>
              <w:fldChar w:fldCharType="separate"/>
            </w:r>
            <w:r w:rsidR="00F773EC">
              <w:rPr>
                <w:noProof/>
                <w:webHidden/>
              </w:rPr>
              <w:t>2</w:t>
            </w:r>
            <w:r w:rsidR="00B329D9">
              <w:rPr>
                <w:noProof/>
                <w:webHidden/>
              </w:rPr>
              <w:fldChar w:fldCharType="end"/>
            </w:r>
          </w:hyperlink>
        </w:p>
        <w:p w14:paraId="3368C46C" w14:textId="77777777" w:rsidR="00B329D9" w:rsidRDefault="00034098">
          <w:pPr>
            <w:pStyle w:val="TOC2"/>
            <w:rPr>
              <w:rFonts w:asciiTheme="minorHAnsi" w:eastAsiaTheme="minorEastAsia" w:hAnsiTheme="minorHAnsi" w:cstheme="minorBidi"/>
              <w:noProof/>
              <w:lang w:eastAsia="id-ID"/>
            </w:rPr>
          </w:pPr>
          <w:hyperlink w:anchor="_Toc425380732" w:history="1">
            <w:r w:rsidR="00B329D9" w:rsidRPr="002A6341">
              <w:rPr>
                <w:rStyle w:val="Hyperlink"/>
                <w:noProof/>
              </w:rPr>
              <w:t>1.6 Metodologi</w:t>
            </w:r>
            <w:r w:rsidR="00B329D9">
              <w:rPr>
                <w:noProof/>
                <w:webHidden/>
              </w:rPr>
              <w:tab/>
            </w:r>
            <w:r w:rsidR="00B329D9">
              <w:rPr>
                <w:noProof/>
                <w:webHidden/>
              </w:rPr>
              <w:fldChar w:fldCharType="begin"/>
            </w:r>
            <w:r w:rsidR="00B329D9">
              <w:rPr>
                <w:noProof/>
                <w:webHidden/>
              </w:rPr>
              <w:instrText xml:space="preserve"> PAGEREF _Toc425380732 \h </w:instrText>
            </w:r>
            <w:r w:rsidR="00B329D9">
              <w:rPr>
                <w:noProof/>
                <w:webHidden/>
              </w:rPr>
            </w:r>
            <w:r w:rsidR="00B329D9">
              <w:rPr>
                <w:noProof/>
                <w:webHidden/>
              </w:rPr>
              <w:fldChar w:fldCharType="separate"/>
            </w:r>
            <w:r w:rsidR="00F773EC">
              <w:rPr>
                <w:noProof/>
                <w:webHidden/>
              </w:rPr>
              <w:t>3</w:t>
            </w:r>
            <w:r w:rsidR="00B329D9">
              <w:rPr>
                <w:noProof/>
                <w:webHidden/>
              </w:rPr>
              <w:fldChar w:fldCharType="end"/>
            </w:r>
          </w:hyperlink>
        </w:p>
        <w:p w14:paraId="55443A13" w14:textId="77777777" w:rsidR="00B329D9" w:rsidRDefault="00034098">
          <w:pPr>
            <w:pStyle w:val="TOC1"/>
            <w:rPr>
              <w:rFonts w:asciiTheme="minorHAnsi" w:eastAsiaTheme="minorEastAsia" w:hAnsiTheme="minorHAnsi" w:cstheme="minorBidi"/>
              <w:noProof/>
              <w:lang w:eastAsia="id-ID"/>
            </w:rPr>
          </w:pPr>
          <w:hyperlink w:anchor="_Toc425380733" w:history="1">
            <w:r w:rsidR="00B329D9" w:rsidRPr="002A6341">
              <w:rPr>
                <w:rStyle w:val="Hyperlink"/>
                <w:noProof/>
              </w:rPr>
              <w:t>BAB II TINJAUAN PUSTAKA</w:t>
            </w:r>
            <w:r w:rsidR="00B329D9">
              <w:rPr>
                <w:noProof/>
                <w:webHidden/>
              </w:rPr>
              <w:tab/>
            </w:r>
            <w:r w:rsidR="00B329D9">
              <w:rPr>
                <w:noProof/>
                <w:webHidden/>
              </w:rPr>
              <w:fldChar w:fldCharType="begin"/>
            </w:r>
            <w:r w:rsidR="00B329D9">
              <w:rPr>
                <w:noProof/>
                <w:webHidden/>
              </w:rPr>
              <w:instrText xml:space="preserve"> PAGEREF _Toc425380733 \h </w:instrText>
            </w:r>
            <w:r w:rsidR="00B329D9">
              <w:rPr>
                <w:noProof/>
                <w:webHidden/>
              </w:rPr>
            </w:r>
            <w:r w:rsidR="00B329D9">
              <w:rPr>
                <w:noProof/>
                <w:webHidden/>
              </w:rPr>
              <w:fldChar w:fldCharType="separate"/>
            </w:r>
            <w:r w:rsidR="00F773EC">
              <w:rPr>
                <w:noProof/>
                <w:webHidden/>
              </w:rPr>
              <w:t>5</w:t>
            </w:r>
            <w:r w:rsidR="00B329D9">
              <w:rPr>
                <w:noProof/>
                <w:webHidden/>
              </w:rPr>
              <w:fldChar w:fldCharType="end"/>
            </w:r>
          </w:hyperlink>
        </w:p>
        <w:p w14:paraId="3574D8C0" w14:textId="77777777" w:rsidR="00B329D9" w:rsidRDefault="00034098">
          <w:pPr>
            <w:pStyle w:val="TOC2"/>
            <w:rPr>
              <w:rFonts w:asciiTheme="minorHAnsi" w:eastAsiaTheme="minorEastAsia" w:hAnsiTheme="minorHAnsi" w:cstheme="minorBidi"/>
              <w:noProof/>
              <w:lang w:eastAsia="id-ID"/>
            </w:rPr>
          </w:pPr>
          <w:hyperlink w:anchor="_Toc425380734" w:history="1">
            <w:r w:rsidR="00B329D9" w:rsidRPr="002A6341">
              <w:rPr>
                <w:rStyle w:val="Hyperlink"/>
                <w:noProof/>
              </w:rPr>
              <w:t>2.1 Regular Expression</w:t>
            </w:r>
            <w:r w:rsidR="00B329D9">
              <w:rPr>
                <w:noProof/>
                <w:webHidden/>
              </w:rPr>
              <w:tab/>
            </w:r>
            <w:r w:rsidR="00B329D9">
              <w:rPr>
                <w:noProof/>
                <w:webHidden/>
              </w:rPr>
              <w:fldChar w:fldCharType="begin"/>
            </w:r>
            <w:r w:rsidR="00B329D9">
              <w:rPr>
                <w:noProof/>
                <w:webHidden/>
              </w:rPr>
              <w:instrText xml:space="preserve"> PAGEREF _Toc425380734 \h </w:instrText>
            </w:r>
            <w:r w:rsidR="00B329D9">
              <w:rPr>
                <w:noProof/>
                <w:webHidden/>
              </w:rPr>
            </w:r>
            <w:r w:rsidR="00B329D9">
              <w:rPr>
                <w:noProof/>
                <w:webHidden/>
              </w:rPr>
              <w:fldChar w:fldCharType="separate"/>
            </w:r>
            <w:r w:rsidR="00F773EC">
              <w:rPr>
                <w:noProof/>
                <w:webHidden/>
              </w:rPr>
              <w:t>5</w:t>
            </w:r>
            <w:r w:rsidR="00B329D9">
              <w:rPr>
                <w:noProof/>
                <w:webHidden/>
              </w:rPr>
              <w:fldChar w:fldCharType="end"/>
            </w:r>
          </w:hyperlink>
        </w:p>
        <w:p w14:paraId="5EABFC2A" w14:textId="77777777" w:rsidR="00B329D9" w:rsidRDefault="00034098">
          <w:pPr>
            <w:pStyle w:val="TOC2"/>
            <w:rPr>
              <w:rFonts w:asciiTheme="minorHAnsi" w:eastAsiaTheme="minorEastAsia" w:hAnsiTheme="minorHAnsi" w:cstheme="minorBidi"/>
              <w:noProof/>
              <w:lang w:eastAsia="id-ID"/>
            </w:rPr>
          </w:pPr>
          <w:hyperlink w:anchor="_Toc425380735" w:history="1">
            <w:r w:rsidR="00B329D9" w:rsidRPr="002A6341">
              <w:rPr>
                <w:rStyle w:val="Hyperlink"/>
                <w:noProof/>
              </w:rPr>
              <w:t>2.2 String Matching Menggunakan Regular Expression</w:t>
            </w:r>
            <w:r w:rsidR="00B329D9">
              <w:rPr>
                <w:noProof/>
                <w:webHidden/>
              </w:rPr>
              <w:tab/>
            </w:r>
            <w:r w:rsidR="00B329D9">
              <w:rPr>
                <w:noProof/>
                <w:webHidden/>
              </w:rPr>
              <w:fldChar w:fldCharType="begin"/>
            </w:r>
            <w:r w:rsidR="00B329D9">
              <w:rPr>
                <w:noProof/>
                <w:webHidden/>
              </w:rPr>
              <w:instrText xml:space="preserve"> PAGEREF _Toc425380735 \h </w:instrText>
            </w:r>
            <w:r w:rsidR="00B329D9">
              <w:rPr>
                <w:noProof/>
                <w:webHidden/>
              </w:rPr>
            </w:r>
            <w:r w:rsidR="00B329D9">
              <w:rPr>
                <w:noProof/>
                <w:webHidden/>
              </w:rPr>
              <w:fldChar w:fldCharType="separate"/>
            </w:r>
            <w:r w:rsidR="00F773EC">
              <w:rPr>
                <w:noProof/>
                <w:webHidden/>
              </w:rPr>
              <w:t>6</w:t>
            </w:r>
            <w:r w:rsidR="00B329D9">
              <w:rPr>
                <w:noProof/>
                <w:webHidden/>
              </w:rPr>
              <w:fldChar w:fldCharType="end"/>
            </w:r>
          </w:hyperlink>
        </w:p>
        <w:p w14:paraId="06F5BCDD" w14:textId="77777777" w:rsidR="00B329D9" w:rsidRDefault="00034098">
          <w:pPr>
            <w:pStyle w:val="TOC2"/>
            <w:rPr>
              <w:rFonts w:asciiTheme="minorHAnsi" w:eastAsiaTheme="minorEastAsia" w:hAnsiTheme="minorHAnsi" w:cstheme="minorBidi"/>
              <w:noProof/>
              <w:lang w:eastAsia="id-ID"/>
            </w:rPr>
          </w:pPr>
          <w:hyperlink w:anchor="_Toc425380736" w:history="1">
            <w:r w:rsidR="00B329D9" w:rsidRPr="002A6341">
              <w:rPr>
                <w:rStyle w:val="Hyperlink"/>
                <w:noProof/>
              </w:rPr>
              <w:t>2.3 Nondeterministic Finite Automaton</w:t>
            </w:r>
            <w:r w:rsidR="00B329D9">
              <w:rPr>
                <w:noProof/>
                <w:webHidden/>
              </w:rPr>
              <w:tab/>
            </w:r>
            <w:r w:rsidR="00B329D9">
              <w:rPr>
                <w:noProof/>
                <w:webHidden/>
              </w:rPr>
              <w:fldChar w:fldCharType="begin"/>
            </w:r>
            <w:r w:rsidR="00B329D9">
              <w:rPr>
                <w:noProof/>
                <w:webHidden/>
              </w:rPr>
              <w:instrText xml:space="preserve"> PAGEREF _Toc425380736 \h </w:instrText>
            </w:r>
            <w:r w:rsidR="00B329D9">
              <w:rPr>
                <w:noProof/>
                <w:webHidden/>
              </w:rPr>
            </w:r>
            <w:r w:rsidR="00B329D9">
              <w:rPr>
                <w:noProof/>
                <w:webHidden/>
              </w:rPr>
              <w:fldChar w:fldCharType="separate"/>
            </w:r>
            <w:r w:rsidR="00F773EC">
              <w:rPr>
                <w:noProof/>
                <w:webHidden/>
              </w:rPr>
              <w:t>7</w:t>
            </w:r>
            <w:r w:rsidR="00B329D9">
              <w:rPr>
                <w:noProof/>
                <w:webHidden/>
              </w:rPr>
              <w:fldChar w:fldCharType="end"/>
            </w:r>
          </w:hyperlink>
        </w:p>
        <w:p w14:paraId="1C5B2974" w14:textId="77777777" w:rsidR="00B329D9" w:rsidRDefault="00034098">
          <w:pPr>
            <w:pStyle w:val="TOC2"/>
            <w:rPr>
              <w:rFonts w:asciiTheme="minorHAnsi" w:eastAsiaTheme="minorEastAsia" w:hAnsiTheme="minorHAnsi" w:cstheme="minorBidi"/>
              <w:noProof/>
              <w:lang w:eastAsia="id-ID"/>
            </w:rPr>
          </w:pPr>
          <w:hyperlink w:anchor="_Toc425380737" w:history="1">
            <w:r w:rsidR="00B329D9" w:rsidRPr="002A6341">
              <w:rPr>
                <w:rStyle w:val="Hyperlink"/>
                <w:noProof/>
              </w:rPr>
              <w:t>2.4 Metode Thompson</w:t>
            </w:r>
            <w:r w:rsidR="00B329D9">
              <w:rPr>
                <w:noProof/>
                <w:webHidden/>
              </w:rPr>
              <w:tab/>
            </w:r>
            <w:r w:rsidR="00B329D9">
              <w:rPr>
                <w:noProof/>
                <w:webHidden/>
              </w:rPr>
              <w:fldChar w:fldCharType="begin"/>
            </w:r>
            <w:r w:rsidR="00B329D9">
              <w:rPr>
                <w:noProof/>
                <w:webHidden/>
              </w:rPr>
              <w:instrText xml:space="preserve"> PAGEREF _Toc425380737 \h </w:instrText>
            </w:r>
            <w:r w:rsidR="00B329D9">
              <w:rPr>
                <w:noProof/>
                <w:webHidden/>
              </w:rPr>
            </w:r>
            <w:r w:rsidR="00B329D9">
              <w:rPr>
                <w:noProof/>
                <w:webHidden/>
              </w:rPr>
              <w:fldChar w:fldCharType="separate"/>
            </w:r>
            <w:r w:rsidR="00F773EC">
              <w:rPr>
                <w:noProof/>
                <w:webHidden/>
              </w:rPr>
              <w:t>9</w:t>
            </w:r>
            <w:r w:rsidR="00B329D9">
              <w:rPr>
                <w:noProof/>
                <w:webHidden/>
              </w:rPr>
              <w:fldChar w:fldCharType="end"/>
            </w:r>
          </w:hyperlink>
        </w:p>
        <w:p w14:paraId="7051FF56" w14:textId="77777777" w:rsidR="00B329D9" w:rsidRDefault="00034098">
          <w:pPr>
            <w:pStyle w:val="TOC2"/>
            <w:rPr>
              <w:rFonts w:asciiTheme="minorHAnsi" w:eastAsiaTheme="minorEastAsia" w:hAnsiTheme="minorHAnsi" w:cstheme="minorBidi"/>
              <w:noProof/>
              <w:lang w:eastAsia="id-ID"/>
            </w:rPr>
          </w:pPr>
          <w:hyperlink w:anchor="_Toc425380738" w:history="1">
            <w:r w:rsidR="00B329D9" w:rsidRPr="002A6341">
              <w:rPr>
                <w:rStyle w:val="Hyperlink"/>
                <w:noProof/>
              </w:rPr>
              <w:t>2.5 Deterministic Finite Automaton</w:t>
            </w:r>
            <w:r w:rsidR="00B329D9">
              <w:rPr>
                <w:noProof/>
                <w:webHidden/>
              </w:rPr>
              <w:tab/>
            </w:r>
            <w:r w:rsidR="00B329D9">
              <w:rPr>
                <w:noProof/>
                <w:webHidden/>
              </w:rPr>
              <w:fldChar w:fldCharType="begin"/>
            </w:r>
            <w:r w:rsidR="00B329D9">
              <w:rPr>
                <w:noProof/>
                <w:webHidden/>
              </w:rPr>
              <w:instrText xml:space="preserve"> PAGEREF _Toc425380738 \h </w:instrText>
            </w:r>
            <w:r w:rsidR="00B329D9">
              <w:rPr>
                <w:noProof/>
                <w:webHidden/>
              </w:rPr>
            </w:r>
            <w:r w:rsidR="00B329D9">
              <w:rPr>
                <w:noProof/>
                <w:webHidden/>
              </w:rPr>
              <w:fldChar w:fldCharType="separate"/>
            </w:r>
            <w:r w:rsidR="00F773EC">
              <w:rPr>
                <w:noProof/>
                <w:webHidden/>
              </w:rPr>
              <w:t>11</w:t>
            </w:r>
            <w:r w:rsidR="00B329D9">
              <w:rPr>
                <w:noProof/>
                <w:webHidden/>
              </w:rPr>
              <w:fldChar w:fldCharType="end"/>
            </w:r>
          </w:hyperlink>
        </w:p>
        <w:p w14:paraId="14BD68ED" w14:textId="77777777" w:rsidR="00B329D9" w:rsidRDefault="00034098">
          <w:pPr>
            <w:pStyle w:val="TOC2"/>
            <w:rPr>
              <w:rFonts w:asciiTheme="minorHAnsi" w:eastAsiaTheme="minorEastAsia" w:hAnsiTheme="minorHAnsi" w:cstheme="minorBidi"/>
              <w:noProof/>
              <w:lang w:eastAsia="id-ID"/>
            </w:rPr>
          </w:pPr>
          <w:hyperlink w:anchor="_Toc425380739" w:history="1">
            <w:r w:rsidR="00B329D9" w:rsidRPr="002A6341">
              <w:rPr>
                <w:rStyle w:val="Hyperlink"/>
                <w:noProof/>
              </w:rPr>
              <w:t>2.6 Metode Subset Construction</w:t>
            </w:r>
            <w:r w:rsidR="00B329D9">
              <w:rPr>
                <w:noProof/>
                <w:webHidden/>
              </w:rPr>
              <w:tab/>
            </w:r>
            <w:r w:rsidR="00B329D9">
              <w:rPr>
                <w:noProof/>
                <w:webHidden/>
              </w:rPr>
              <w:fldChar w:fldCharType="begin"/>
            </w:r>
            <w:r w:rsidR="00B329D9">
              <w:rPr>
                <w:noProof/>
                <w:webHidden/>
              </w:rPr>
              <w:instrText xml:space="preserve"> PAGEREF _Toc425380739 \h </w:instrText>
            </w:r>
            <w:r w:rsidR="00B329D9">
              <w:rPr>
                <w:noProof/>
                <w:webHidden/>
              </w:rPr>
            </w:r>
            <w:r w:rsidR="00B329D9">
              <w:rPr>
                <w:noProof/>
                <w:webHidden/>
              </w:rPr>
              <w:fldChar w:fldCharType="separate"/>
            </w:r>
            <w:r w:rsidR="00F773EC">
              <w:rPr>
                <w:noProof/>
                <w:webHidden/>
              </w:rPr>
              <w:t>11</w:t>
            </w:r>
            <w:r w:rsidR="00B329D9">
              <w:rPr>
                <w:noProof/>
                <w:webHidden/>
              </w:rPr>
              <w:fldChar w:fldCharType="end"/>
            </w:r>
          </w:hyperlink>
        </w:p>
        <w:p w14:paraId="416F081E" w14:textId="77777777" w:rsidR="00B329D9" w:rsidRDefault="00034098">
          <w:pPr>
            <w:pStyle w:val="TOC2"/>
            <w:rPr>
              <w:rFonts w:asciiTheme="minorHAnsi" w:eastAsiaTheme="minorEastAsia" w:hAnsiTheme="minorHAnsi" w:cstheme="minorBidi"/>
              <w:noProof/>
              <w:lang w:eastAsia="id-ID"/>
            </w:rPr>
          </w:pPr>
          <w:hyperlink w:anchor="_Toc425380740" w:history="1">
            <w:r w:rsidR="00B329D9" w:rsidRPr="002A6341">
              <w:rPr>
                <w:rStyle w:val="Hyperlink"/>
                <w:noProof/>
              </w:rPr>
              <w:t>2.7 Perpangkatan Matriks</w:t>
            </w:r>
            <w:r w:rsidR="00B329D9">
              <w:rPr>
                <w:noProof/>
                <w:webHidden/>
              </w:rPr>
              <w:tab/>
            </w:r>
            <w:r w:rsidR="00B329D9">
              <w:rPr>
                <w:noProof/>
                <w:webHidden/>
              </w:rPr>
              <w:fldChar w:fldCharType="begin"/>
            </w:r>
            <w:r w:rsidR="00B329D9">
              <w:rPr>
                <w:noProof/>
                <w:webHidden/>
              </w:rPr>
              <w:instrText xml:space="preserve"> PAGEREF _Toc425380740 \h </w:instrText>
            </w:r>
            <w:r w:rsidR="00B329D9">
              <w:rPr>
                <w:noProof/>
                <w:webHidden/>
              </w:rPr>
            </w:r>
            <w:r w:rsidR="00B329D9">
              <w:rPr>
                <w:noProof/>
                <w:webHidden/>
              </w:rPr>
              <w:fldChar w:fldCharType="separate"/>
            </w:r>
            <w:r w:rsidR="00F773EC">
              <w:rPr>
                <w:noProof/>
                <w:webHidden/>
              </w:rPr>
              <w:t>13</w:t>
            </w:r>
            <w:r w:rsidR="00B329D9">
              <w:rPr>
                <w:noProof/>
                <w:webHidden/>
              </w:rPr>
              <w:fldChar w:fldCharType="end"/>
            </w:r>
          </w:hyperlink>
        </w:p>
        <w:p w14:paraId="5B972D54" w14:textId="77777777" w:rsidR="00B329D9" w:rsidRDefault="00034098">
          <w:pPr>
            <w:pStyle w:val="TOC2"/>
            <w:rPr>
              <w:rFonts w:asciiTheme="minorHAnsi" w:eastAsiaTheme="minorEastAsia" w:hAnsiTheme="minorHAnsi" w:cstheme="minorBidi"/>
              <w:noProof/>
              <w:lang w:eastAsia="id-ID"/>
            </w:rPr>
          </w:pPr>
          <w:hyperlink w:anchor="_Toc425380741" w:history="1">
            <w:r w:rsidR="00B329D9" w:rsidRPr="002A6341">
              <w:rPr>
                <w:rStyle w:val="Hyperlink"/>
                <w:noProof/>
              </w:rPr>
              <w:t>2.8 Permasalahan CTSTRING di SPOJ</w:t>
            </w:r>
            <w:r w:rsidR="00B329D9">
              <w:rPr>
                <w:noProof/>
                <w:webHidden/>
              </w:rPr>
              <w:tab/>
            </w:r>
            <w:r w:rsidR="00B329D9">
              <w:rPr>
                <w:noProof/>
                <w:webHidden/>
              </w:rPr>
              <w:fldChar w:fldCharType="begin"/>
            </w:r>
            <w:r w:rsidR="00B329D9">
              <w:rPr>
                <w:noProof/>
                <w:webHidden/>
              </w:rPr>
              <w:instrText xml:space="preserve"> PAGEREF _Toc425380741 \h </w:instrText>
            </w:r>
            <w:r w:rsidR="00B329D9">
              <w:rPr>
                <w:noProof/>
                <w:webHidden/>
              </w:rPr>
            </w:r>
            <w:r w:rsidR="00B329D9">
              <w:rPr>
                <w:noProof/>
                <w:webHidden/>
              </w:rPr>
              <w:fldChar w:fldCharType="separate"/>
            </w:r>
            <w:r w:rsidR="00F773EC">
              <w:rPr>
                <w:noProof/>
                <w:webHidden/>
              </w:rPr>
              <w:t>14</w:t>
            </w:r>
            <w:r w:rsidR="00B329D9">
              <w:rPr>
                <w:noProof/>
                <w:webHidden/>
              </w:rPr>
              <w:fldChar w:fldCharType="end"/>
            </w:r>
          </w:hyperlink>
        </w:p>
        <w:p w14:paraId="51B2E5D4" w14:textId="77777777" w:rsidR="00B329D9" w:rsidRDefault="00034098">
          <w:pPr>
            <w:pStyle w:val="TOC2"/>
            <w:rPr>
              <w:rFonts w:asciiTheme="minorHAnsi" w:eastAsiaTheme="minorEastAsia" w:hAnsiTheme="minorHAnsi" w:cstheme="minorBidi"/>
              <w:noProof/>
              <w:lang w:eastAsia="id-ID"/>
            </w:rPr>
          </w:pPr>
          <w:hyperlink w:anchor="_Toc425380742" w:history="1">
            <w:r w:rsidR="00B329D9" w:rsidRPr="002A6341">
              <w:rPr>
                <w:rStyle w:val="Hyperlink"/>
                <w:noProof/>
                <w:lang w:val="en-US"/>
              </w:rPr>
              <w:t>2.9 Desain Umum Penyelesaian Permasalahan CTSTRING</w:t>
            </w:r>
            <w:r w:rsidR="00B329D9">
              <w:rPr>
                <w:noProof/>
                <w:webHidden/>
              </w:rPr>
              <w:tab/>
            </w:r>
            <w:r w:rsidR="00B329D9">
              <w:rPr>
                <w:noProof/>
                <w:webHidden/>
              </w:rPr>
              <w:fldChar w:fldCharType="begin"/>
            </w:r>
            <w:r w:rsidR="00B329D9">
              <w:rPr>
                <w:noProof/>
                <w:webHidden/>
              </w:rPr>
              <w:instrText xml:space="preserve"> PAGEREF _Toc425380742 \h </w:instrText>
            </w:r>
            <w:r w:rsidR="00B329D9">
              <w:rPr>
                <w:noProof/>
                <w:webHidden/>
              </w:rPr>
            </w:r>
            <w:r w:rsidR="00B329D9">
              <w:rPr>
                <w:noProof/>
                <w:webHidden/>
              </w:rPr>
              <w:fldChar w:fldCharType="separate"/>
            </w:r>
            <w:r w:rsidR="00F773EC">
              <w:rPr>
                <w:noProof/>
                <w:webHidden/>
              </w:rPr>
              <w:t>16</w:t>
            </w:r>
            <w:r w:rsidR="00B329D9">
              <w:rPr>
                <w:noProof/>
                <w:webHidden/>
              </w:rPr>
              <w:fldChar w:fldCharType="end"/>
            </w:r>
          </w:hyperlink>
        </w:p>
        <w:p w14:paraId="5727C896" w14:textId="77777777" w:rsidR="00B329D9" w:rsidRDefault="00034098">
          <w:pPr>
            <w:pStyle w:val="TOC2"/>
            <w:rPr>
              <w:rFonts w:asciiTheme="minorHAnsi" w:eastAsiaTheme="minorEastAsia" w:hAnsiTheme="minorHAnsi" w:cstheme="minorBidi"/>
              <w:noProof/>
              <w:lang w:eastAsia="id-ID"/>
            </w:rPr>
          </w:pPr>
          <w:hyperlink w:anchor="_Toc425380743" w:history="1">
            <w:r w:rsidR="00B329D9" w:rsidRPr="002A6341">
              <w:rPr>
                <w:rStyle w:val="Hyperlink"/>
                <w:noProof/>
              </w:rPr>
              <w:t>2.10 Ilustrasi Penyelesaian permasalahan CTSTRING</w:t>
            </w:r>
            <w:r w:rsidR="00B329D9">
              <w:rPr>
                <w:noProof/>
                <w:webHidden/>
              </w:rPr>
              <w:tab/>
            </w:r>
            <w:r w:rsidR="00B329D9">
              <w:rPr>
                <w:noProof/>
                <w:webHidden/>
              </w:rPr>
              <w:fldChar w:fldCharType="begin"/>
            </w:r>
            <w:r w:rsidR="00B329D9">
              <w:rPr>
                <w:noProof/>
                <w:webHidden/>
              </w:rPr>
              <w:instrText xml:space="preserve"> PAGEREF _Toc425380743 \h </w:instrText>
            </w:r>
            <w:r w:rsidR="00B329D9">
              <w:rPr>
                <w:noProof/>
                <w:webHidden/>
              </w:rPr>
            </w:r>
            <w:r w:rsidR="00B329D9">
              <w:rPr>
                <w:noProof/>
                <w:webHidden/>
              </w:rPr>
              <w:fldChar w:fldCharType="separate"/>
            </w:r>
            <w:r w:rsidR="00F773EC">
              <w:rPr>
                <w:noProof/>
                <w:webHidden/>
              </w:rPr>
              <w:t>17</w:t>
            </w:r>
            <w:r w:rsidR="00B329D9">
              <w:rPr>
                <w:noProof/>
                <w:webHidden/>
              </w:rPr>
              <w:fldChar w:fldCharType="end"/>
            </w:r>
          </w:hyperlink>
        </w:p>
        <w:p w14:paraId="2C4702C7" w14:textId="77777777" w:rsidR="00B329D9" w:rsidRDefault="00034098">
          <w:pPr>
            <w:pStyle w:val="TOC1"/>
            <w:rPr>
              <w:rFonts w:asciiTheme="minorHAnsi" w:eastAsiaTheme="minorEastAsia" w:hAnsiTheme="minorHAnsi" w:cstheme="minorBidi"/>
              <w:noProof/>
              <w:lang w:eastAsia="id-ID"/>
            </w:rPr>
          </w:pPr>
          <w:hyperlink w:anchor="_Toc425380744" w:history="1">
            <w:r w:rsidR="00B329D9" w:rsidRPr="002A6341">
              <w:rPr>
                <w:rStyle w:val="Hyperlink"/>
                <w:noProof/>
              </w:rPr>
              <w:t>BAB III DESAIN PERANGKAT LUNAK</w:t>
            </w:r>
            <w:r w:rsidR="00B329D9">
              <w:rPr>
                <w:noProof/>
                <w:webHidden/>
              </w:rPr>
              <w:tab/>
            </w:r>
            <w:r w:rsidR="00B329D9">
              <w:rPr>
                <w:noProof/>
                <w:webHidden/>
              </w:rPr>
              <w:fldChar w:fldCharType="begin"/>
            </w:r>
            <w:r w:rsidR="00B329D9">
              <w:rPr>
                <w:noProof/>
                <w:webHidden/>
              </w:rPr>
              <w:instrText xml:space="preserve"> PAGEREF _Toc425380744 \h </w:instrText>
            </w:r>
            <w:r w:rsidR="00B329D9">
              <w:rPr>
                <w:noProof/>
                <w:webHidden/>
              </w:rPr>
            </w:r>
            <w:r w:rsidR="00B329D9">
              <w:rPr>
                <w:noProof/>
                <w:webHidden/>
              </w:rPr>
              <w:fldChar w:fldCharType="separate"/>
            </w:r>
            <w:r w:rsidR="00F773EC">
              <w:rPr>
                <w:noProof/>
                <w:webHidden/>
              </w:rPr>
              <w:t>23</w:t>
            </w:r>
            <w:r w:rsidR="00B329D9">
              <w:rPr>
                <w:noProof/>
                <w:webHidden/>
              </w:rPr>
              <w:fldChar w:fldCharType="end"/>
            </w:r>
          </w:hyperlink>
        </w:p>
        <w:p w14:paraId="3B424F6E" w14:textId="77777777" w:rsidR="00B329D9" w:rsidRDefault="00034098">
          <w:pPr>
            <w:pStyle w:val="TOC2"/>
            <w:rPr>
              <w:rFonts w:asciiTheme="minorHAnsi" w:eastAsiaTheme="minorEastAsia" w:hAnsiTheme="minorHAnsi" w:cstheme="minorBidi"/>
              <w:noProof/>
              <w:lang w:eastAsia="id-ID"/>
            </w:rPr>
          </w:pPr>
          <w:hyperlink w:anchor="_Toc425380745" w:history="1">
            <w:r w:rsidR="00B329D9" w:rsidRPr="002A6341">
              <w:rPr>
                <w:rStyle w:val="Hyperlink"/>
                <w:noProof/>
              </w:rPr>
              <w:t>3.1 Desain Sistem Secara Umum</w:t>
            </w:r>
            <w:r w:rsidR="00B329D9">
              <w:rPr>
                <w:noProof/>
                <w:webHidden/>
              </w:rPr>
              <w:tab/>
            </w:r>
            <w:r w:rsidR="00B329D9">
              <w:rPr>
                <w:noProof/>
                <w:webHidden/>
              </w:rPr>
              <w:fldChar w:fldCharType="begin"/>
            </w:r>
            <w:r w:rsidR="00B329D9">
              <w:rPr>
                <w:noProof/>
                <w:webHidden/>
              </w:rPr>
              <w:instrText xml:space="preserve"> PAGEREF _Toc425380745 \h </w:instrText>
            </w:r>
            <w:r w:rsidR="00B329D9">
              <w:rPr>
                <w:noProof/>
                <w:webHidden/>
              </w:rPr>
            </w:r>
            <w:r w:rsidR="00B329D9">
              <w:rPr>
                <w:noProof/>
                <w:webHidden/>
              </w:rPr>
              <w:fldChar w:fldCharType="separate"/>
            </w:r>
            <w:r w:rsidR="00F773EC">
              <w:rPr>
                <w:noProof/>
                <w:webHidden/>
              </w:rPr>
              <w:t>23</w:t>
            </w:r>
            <w:r w:rsidR="00B329D9">
              <w:rPr>
                <w:noProof/>
                <w:webHidden/>
              </w:rPr>
              <w:fldChar w:fldCharType="end"/>
            </w:r>
          </w:hyperlink>
        </w:p>
        <w:p w14:paraId="79EDFF35" w14:textId="77777777" w:rsidR="00B329D9" w:rsidRDefault="00034098">
          <w:pPr>
            <w:pStyle w:val="TOC2"/>
            <w:rPr>
              <w:rFonts w:asciiTheme="minorHAnsi" w:eastAsiaTheme="minorEastAsia" w:hAnsiTheme="minorHAnsi" w:cstheme="minorBidi"/>
              <w:noProof/>
              <w:lang w:eastAsia="id-ID"/>
            </w:rPr>
          </w:pPr>
          <w:hyperlink w:anchor="_Toc425380746" w:history="1">
            <w:r w:rsidR="00B329D9" w:rsidRPr="002A6341">
              <w:rPr>
                <w:rStyle w:val="Hyperlink"/>
                <w:noProof/>
              </w:rPr>
              <w:t>3.2 Desain Algoritma</w:t>
            </w:r>
            <w:r w:rsidR="00B329D9">
              <w:rPr>
                <w:noProof/>
                <w:webHidden/>
              </w:rPr>
              <w:tab/>
            </w:r>
            <w:r w:rsidR="00B329D9">
              <w:rPr>
                <w:noProof/>
                <w:webHidden/>
              </w:rPr>
              <w:fldChar w:fldCharType="begin"/>
            </w:r>
            <w:r w:rsidR="00B329D9">
              <w:rPr>
                <w:noProof/>
                <w:webHidden/>
              </w:rPr>
              <w:instrText xml:space="preserve"> PAGEREF _Toc425380746 \h </w:instrText>
            </w:r>
            <w:r w:rsidR="00B329D9">
              <w:rPr>
                <w:noProof/>
                <w:webHidden/>
              </w:rPr>
            </w:r>
            <w:r w:rsidR="00B329D9">
              <w:rPr>
                <w:noProof/>
                <w:webHidden/>
              </w:rPr>
              <w:fldChar w:fldCharType="separate"/>
            </w:r>
            <w:r w:rsidR="00F773EC">
              <w:rPr>
                <w:noProof/>
                <w:webHidden/>
              </w:rPr>
              <w:t>24</w:t>
            </w:r>
            <w:r w:rsidR="00B329D9">
              <w:rPr>
                <w:noProof/>
                <w:webHidden/>
              </w:rPr>
              <w:fldChar w:fldCharType="end"/>
            </w:r>
          </w:hyperlink>
        </w:p>
        <w:p w14:paraId="3A6482B3" w14:textId="77777777" w:rsidR="00B329D9" w:rsidRDefault="00034098">
          <w:pPr>
            <w:pStyle w:val="TOC3"/>
            <w:rPr>
              <w:rFonts w:asciiTheme="minorHAnsi" w:eastAsiaTheme="minorEastAsia" w:hAnsiTheme="minorHAnsi" w:cstheme="minorBidi"/>
              <w:noProof/>
              <w:lang w:eastAsia="id-ID"/>
            </w:rPr>
          </w:pPr>
          <w:hyperlink w:anchor="_Toc425380747" w:history="1">
            <w:r w:rsidR="00B329D9" w:rsidRPr="002A6341">
              <w:rPr>
                <w:rStyle w:val="Hyperlink"/>
                <w:noProof/>
              </w:rPr>
              <w:t>3.2.1 Desain fungsi Preprocess</w:t>
            </w:r>
            <w:r w:rsidR="00B329D9">
              <w:rPr>
                <w:noProof/>
                <w:webHidden/>
              </w:rPr>
              <w:tab/>
            </w:r>
            <w:r w:rsidR="00B329D9">
              <w:rPr>
                <w:noProof/>
                <w:webHidden/>
              </w:rPr>
              <w:fldChar w:fldCharType="begin"/>
            </w:r>
            <w:r w:rsidR="00B329D9">
              <w:rPr>
                <w:noProof/>
                <w:webHidden/>
              </w:rPr>
              <w:instrText xml:space="preserve"> PAGEREF _Toc425380747 \h </w:instrText>
            </w:r>
            <w:r w:rsidR="00B329D9">
              <w:rPr>
                <w:noProof/>
                <w:webHidden/>
              </w:rPr>
            </w:r>
            <w:r w:rsidR="00B329D9">
              <w:rPr>
                <w:noProof/>
                <w:webHidden/>
              </w:rPr>
              <w:fldChar w:fldCharType="separate"/>
            </w:r>
            <w:r w:rsidR="00F773EC">
              <w:rPr>
                <w:noProof/>
                <w:webHidden/>
              </w:rPr>
              <w:t>24</w:t>
            </w:r>
            <w:r w:rsidR="00B329D9">
              <w:rPr>
                <w:noProof/>
                <w:webHidden/>
              </w:rPr>
              <w:fldChar w:fldCharType="end"/>
            </w:r>
          </w:hyperlink>
        </w:p>
        <w:p w14:paraId="3CF6DCFA" w14:textId="77777777" w:rsidR="00B329D9" w:rsidRDefault="00034098">
          <w:pPr>
            <w:pStyle w:val="TOC3"/>
            <w:rPr>
              <w:rFonts w:asciiTheme="minorHAnsi" w:eastAsiaTheme="minorEastAsia" w:hAnsiTheme="minorHAnsi" w:cstheme="minorBidi"/>
              <w:noProof/>
              <w:lang w:eastAsia="id-ID"/>
            </w:rPr>
          </w:pPr>
          <w:hyperlink w:anchor="_Toc425380748" w:history="1">
            <w:r w:rsidR="00B329D9" w:rsidRPr="002A6341">
              <w:rPr>
                <w:rStyle w:val="Hyperlink"/>
                <w:noProof/>
              </w:rPr>
              <w:t>3.2.2 Desain fungsi ConvertREtoNFA</w:t>
            </w:r>
            <w:r w:rsidR="00B329D9">
              <w:rPr>
                <w:noProof/>
                <w:webHidden/>
              </w:rPr>
              <w:tab/>
            </w:r>
            <w:r w:rsidR="00B329D9">
              <w:rPr>
                <w:noProof/>
                <w:webHidden/>
              </w:rPr>
              <w:fldChar w:fldCharType="begin"/>
            </w:r>
            <w:r w:rsidR="00B329D9">
              <w:rPr>
                <w:noProof/>
                <w:webHidden/>
              </w:rPr>
              <w:instrText xml:space="preserve"> PAGEREF _Toc425380748 \h </w:instrText>
            </w:r>
            <w:r w:rsidR="00B329D9">
              <w:rPr>
                <w:noProof/>
                <w:webHidden/>
              </w:rPr>
            </w:r>
            <w:r w:rsidR="00B329D9">
              <w:rPr>
                <w:noProof/>
                <w:webHidden/>
              </w:rPr>
              <w:fldChar w:fldCharType="separate"/>
            </w:r>
            <w:r w:rsidR="00F773EC">
              <w:rPr>
                <w:noProof/>
                <w:webHidden/>
              </w:rPr>
              <w:t>25</w:t>
            </w:r>
            <w:r w:rsidR="00B329D9">
              <w:rPr>
                <w:noProof/>
                <w:webHidden/>
              </w:rPr>
              <w:fldChar w:fldCharType="end"/>
            </w:r>
          </w:hyperlink>
        </w:p>
        <w:p w14:paraId="65883564" w14:textId="77777777" w:rsidR="00B329D9" w:rsidRDefault="00034098">
          <w:pPr>
            <w:pStyle w:val="TOC3"/>
            <w:rPr>
              <w:rFonts w:asciiTheme="minorHAnsi" w:eastAsiaTheme="minorEastAsia" w:hAnsiTheme="minorHAnsi" w:cstheme="minorBidi"/>
              <w:noProof/>
              <w:lang w:eastAsia="id-ID"/>
            </w:rPr>
          </w:pPr>
          <w:hyperlink w:anchor="_Toc425380749" w:history="1">
            <w:r w:rsidR="00B329D9" w:rsidRPr="002A6341">
              <w:rPr>
                <w:rStyle w:val="Hyperlink"/>
                <w:noProof/>
              </w:rPr>
              <w:t>3.2.3 Desain fungsi ConvertNFAtoDFA</w:t>
            </w:r>
            <w:r w:rsidR="00B329D9">
              <w:rPr>
                <w:noProof/>
                <w:webHidden/>
              </w:rPr>
              <w:tab/>
            </w:r>
            <w:r w:rsidR="00B329D9">
              <w:rPr>
                <w:noProof/>
                <w:webHidden/>
              </w:rPr>
              <w:fldChar w:fldCharType="begin"/>
            </w:r>
            <w:r w:rsidR="00B329D9">
              <w:rPr>
                <w:noProof/>
                <w:webHidden/>
              </w:rPr>
              <w:instrText xml:space="preserve"> PAGEREF _Toc425380749 \h </w:instrText>
            </w:r>
            <w:r w:rsidR="00B329D9">
              <w:rPr>
                <w:noProof/>
                <w:webHidden/>
              </w:rPr>
            </w:r>
            <w:r w:rsidR="00B329D9">
              <w:rPr>
                <w:noProof/>
                <w:webHidden/>
              </w:rPr>
              <w:fldChar w:fldCharType="separate"/>
            </w:r>
            <w:r w:rsidR="00F773EC">
              <w:rPr>
                <w:noProof/>
                <w:webHidden/>
              </w:rPr>
              <w:t>27</w:t>
            </w:r>
            <w:r w:rsidR="00B329D9">
              <w:rPr>
                <w:noProof/>
                <w:webHidden/>
              </w:rPr>
              <w:fldChar w:fldCharType="end"/>
            </w:r>
          </w:hyperlink>
        </w:p>
        <w:p w14:paraId="35751D9D" w14:textId="77777777" w:rsidR="00B329D9" w:rsidRDefault="00034098">
          <w:pPr>
            <w:pStyle w:val="TOC3"/>
            <w:rPr>
              <w:rFonts w:asciiTheme="minorHAnsi" w:eastAsiaTheme="minorEastAsia" w:hAnsiTheme="minorHAnsi" w:cstheme="minorBidi"/>
              <w:noProof/>
              <w:lang w:eastAsia="id-ID"/>
            </w:rPr>
          </w:pPr>
          <w:hyperlink w:anchor="_Toc425380750" w:history="1">
            <w:r w:rsidR="00B329D9" w:rsidRPr="002A6341">
              <w:rPr>
                <w:rStyle w:val="Hyperlink"/>
                <w:noProof/>
              </w:rPr>
              <w:t>3.2.4 Desain fungsi MatrixPower</w:t>
            </w:r>
            <w:r w:rsidR="00B329D9">
              <w:rPr>
                <w:noProof/>
                <w:webHidden/>
              </w:rPr>
              <w:tab/>
            </w:r>
            <w:r w:rsidR="00B329D9">
              <w:rPr>
                <w:noProof/>
                <w:webHidden/>
              </w:rPr>
              <w:fldChar w:fldCharType="begin"/>
            </w:r>
            <w:r w:rsidR="00B329D9">
              <w:rPr>
                <w:noProof/>
                <w:webHidden/>
              </w:rPr>
              <w:instrText xml:space="preserve"> PAGEREF _Toc425380750 \h </w:instrText>
            </w:r>
            <w:r w:rsidR="00B329D9">
              <w:rPr>
                <w:noProof/>
                <w:webHidden/>
              </w:rPr>
            </w:r>
            <w:r w:rsidR="00B329D9">
              <w:rPr>
                <w:noProof/>
                <w:webHidden/>
              </w:rPr>
              <w:fldChar w:fldCharType="separate"/>
            </w:r>
            <w:r w:rsidR="00F773EC">
              <w:rPr>
                <w:noProof/>
                <w:webHidden/>
              </w:rPr>
              <w:t>30</w:t>
            </w:r>
            <w:r w:rsidR="00B329D9">
              <w:rPr>
                <w:noProof/>
                <w:webHidden/>
              </w:rPr>
              <w:fldChar w:fldCharType="end"/>
            </w:r>
          </w:hyperlink>
        </w:p>
        <w:p w14:paraId="68FDD32B" w14:textId="77777777" w:rsidR="00B329D9" w:rsidRDefault="00034098">
          <w:pPr>
            <w:pStyle w:val="TOC2"/>
            <w:rPr>
              <w:rFonts w:asciiTheme="minorHAnsi" w:eastAsiaTheme="minorEastAsia" w:hAnsiTheme="minorHAnsi" w:cstheme="minorBidi"/>
              <w:noProof/>
              <w:lang w:eastAsia="id-ID"/>
            </w:rPr>
          </w:pPr>
          <w:hyperlink w:anchor="_Toc425380751" w:history="1">
            <w:r w:rsidR="00B329D9" w:rsidRPr="002A6341">
              <w:rPr>
                <w:rStyle w:val="Hyperlink"/>
                <w:noProof/>
              </w:rPr>
              <w:t>3.3 Desain Struktur Data</w:t>
            </w:r>
            <w:r w:rsidR="00B329D9">
              <w:rPr>
                <w:noProof/>
                <w:webHidden/>
              </w:rPr>
              <w:tab/>
            </w:r>
            <w:r w:rsidR="00B329D9">
              <w:rPr>
                <w:noProof/>
                <w:webHidden/>
              </w:rPr>
              <w:fldChar w:fldCharType="begin"/>
            </w:r>
            <w:r w:rsidR="00B329D9">
              <w:rPr>
                <w:noProof/>
                <w:webHidden/>
              </w:rPr>
              <w:instrText xml:space="preserve"> PAGEREF _Toc425380751 \h </w:instrText>
            </w:r>
            <w:r w:rsidR="00B329D9">
              <w:rPr>
                <w:noProof/>
                <w:webHidden/>
              </w:rPr>
            </w:r>
            <w:r w:rsidR="00B329D9">
              <w:rPr>
                <w:noProof/>
                <w:webHidden/>
              </w:rPr>
              <w:fldChar w:fldCharType="separate"/>
            </w:r>
            <w:r w:rsidR="00F773EC">
              <w:rPr>
                <w:noProof/>
                <w:webHidden/>
              </w:rPr>
              <w:t>31</w:t>
            </w:r>
            <w:r w:rsidR="00B329D9">
              <w:rPr>
                <w:noProof/>
                <w:webHidden/>
              </w:rPr>
              <w:fldChar w:fldCharType="end"/>
            </w:r>
          </w:hyperlink>
        </w:p>
        <w:p w14:paraId="6C9B0F3B" w14:textId="77777777" w:rsidR="00B329D9" w:rsidRDefault="00034098">
          <w:pPr>
            <w:pStyle w:val="TOC2"/>
            <w:rPr>
              <w:rFonts w:asciiTheme="minorHAnsi" w:eastAsiaTheme="minorEastAsia" w:hAnsiTheme="minorHAnsi" w:cstheme="minorBidi"/>
              <w:noProof/>
              <w:lang w:eastAsia="id-ID"/>
            </w:rPr>
          </w:pPr>
          <w:hyperlink w:anchor="_Toc425380752" w:history="1">
            <w:r w:rsidR="00B329D9" w:rsidRPr="002A6341">
              <w:rPr>
                <w:rStyle w:val="Hyperlink"/>
                <w:noProof/>
              </w:rPr>
              <w:t>3.4 Desain Pembangkit Kasus untuk Uji Kinerja.</w:t>
            </w:r>
            <w:r w:rsidR="00B329D9">
              <w:rPr>
                <w:noProof/>
                <w:webHidden/>
              </w:rPr>
              <w:tab/>
            </w:r>
            <w:r w:rsidR="00B329D9">
              <w:rPr>
                <w:noProof/>
                <w:webHidden/>
              </w:rPr>
              <w:fldChar w:fldCharType="begin"/>
            </w:r>
            <w:r w:rsidR="00B329D9">
              <w:rPr>
                <w:noProof/>
                <w:webHidden/>
              </w:rPr>
              <w:instrText xml:space="preserve"> PAGEREF _Toc425380752 \h </w:instrText>
            </w:r>
            <w:r w:rsidR="00B329D9">
              <w:rPr>
                <w:noProof/>
                <w:webHidden/>
              </w:rPr>
            </w:r>
            <w:r w:rsidR="00B329D9">
              <w:rPr>
                <w:noProof/>
                <w:webHidden/>
              </w:rPr>
              <w:fldChar w:fldCharType="separate"/>
            </w:r>
            <w:r w:rsidR="00F773EC">
              <w:rPr>
                <w:noProof/>
                <w:webHidden/>
              </w:rPr>
              <w:t>32</w:t>
            </w:r>
            <w:r w:rsidR="00B329D9">
              <w:rPr>
                <w:noProof/>
                <w:webHidden/>
              </w:rPr>
              <w:fldChar w:fldCharType="end"/>
            </w:r>
          </w:hyperlink>
        </w:p>
        <w:p w14:paraId="13A438E2" w14:textId="77777777" w:rsidR="00B329D9" w:rsidRDefault="00034098">
          <w:pPr>
            <w:pStyle w:val="TOC1"/>
            <w:rPr>
              <w:rFonts w:asciiTheme="minorHAnsi" w:eastAsiaTheme="minorEastAsia" w:hAnsiTheme="minorHAnsi" w:cstheme="minorBidi"/>
              <w:noProof/>
              <w:lang w:eastAsia="id-ID"/>
            </w:rPr>
          </w:pPr>
          <w:hyperlink w:anchor="_Toc425380753" w:history="1">
            <w:r w:rsidR="00B329D9" w:rsidRPr="002A6341">
              <w:rPr>
                <w:rStyle w:val="Hyperlink"/>
                <w:noProof/>
              </w:rPr>
              <w:t>BAB IV IMPLEMENTASI</w:t>
            </w:r>
            <w:r w:rsidR="00B329D9">
              <w:rPr>
                <w:noProof/>
                <w:webHidden/>
              </w:rPr>
              <w:tab/>
            </w:r>
            <w:r w:rsidR="00B329D9">
              <w:rPr>
                <w:noProof/>
                <w:webHidden/>
              </w:rPr>
              <w:fldChar w:fldCharType="begin"/>
            </w:r>
            <w:r w:rsidR="00B329D9">
              <w:rPr>
                <w:noProof/>
                <w:webHidden/>
              </w:rPr>
              <w:instrText xml:space="preserve"> PAGEREF _Toc425380753 \h </w:instrText>
            </w:r>
            <w:r w:rsidR="00B329D9">
              <w:rPr>
                <w:noProof/>
                <w:webHidden/>
              </w:rPr>
            </w:r>
            <w:r w:rsidR="00B329D9">
              <w:rPr>
                <w:noProof/>
                <w:webHidden/>
              </w:rPr>
              <w:fldChar w:fldCharType="separate"/>
            </w:r>
            <w:r w:rsidR="00F773EC">
              <w:rPr>
                <w:noProof/>
                <w:webHidden/>
              </w:rPr>
              <w:t>35</w:t>
            </w:r>
            <w:r w:rsidR="00B329D9">
              <w:rPr>
                <w:noProof/>
                <w:webHidden/>
              </w:rPr>
              <w:fldChar w:fldCharType="end"/>
            </w:r>
          </w:hyperlink>
        </w:p>
        <w:p w14:paraId="1E26DFB0" w14:textId="77777777" w:rsidR="00B329D9" w:rsidRDefault="00034098">
          <w:pPr>
            <w:pStyle w:val="TOC2"/>
            <w:rPr>
              <w:rFonts w:asciiTheme="minorHAnsi" w:eastAsiaTheme="minorEastAsia" w:hAnsiTheme="minorHAnsi" w:cstheme="minorBidi"/>
              <w:noProof/>
              <w:lang w:eastAsia="id-ID"/>
            </w:rPr>
          </w:pPr>
          <w:hyperlink w:anchor="_Toc425380754" w:history="1">
            <w:r w:rsidR="00B329D9" w:rsidRPr="002A6341">
              <w:rPr>
                <w:rStyle w:val="Hyperlink"/>
                <w:noProof/>
              </w:rPr>
              <w:t>4.1 Lingkungan Implementasi</w:t>
            </w:r>
            <w:r w:rsidR="00B329D9">
              <w:rPr>
                <w:noProof/>
                <w:webHidden/>
              </w:rPr>
              <w:tab/>
            </w:r>
            <w:r w:rsidR="00B329D9">
              <w:rPr>
                <w:noProof/>
                <w:webHidden/>
              </w:rPr>
              <w:fldChar w:fldCharType="begin"/>
            </w:r>
            <w:r w:rsidR="00B329D9">
              <w:rPr>
                <w:noProof/>
                <w:webHidden/>
              </w:rPr>
              <w:instrText xml:space="preserve"> PAGEREF _Toc425380754 \h </w:instrText>
            </w:r>
            <w:r w:rsidR="00B329D9">
              <w:rPr>
                <w:noProof/>
                <w:webHidden/>
              </w:rPr>
            </w:r>
            <w:r w:rsidR="00B329D9">
              <w:rPr>
                <w:noProof/>
                <w:webHidden/>
              </w:rPr>
              <w:fldChar w:fldCharType="separate"/>
            </w:r>
            <w:r w:rsidR="00F773EC">
              <w:rPr>
                <w:noProof/>
                <w:webHidden/>
              </w:rPr>
              <w:t>35</w:t>
            </w:r>
            <w:r w:rsidR="00B329D9">
              <w:rPr>
                <w:noProof/>
                <w:webHidden/>
              </w:rPr>
              <w:fldChar w:fldCharType="end"/>
            </w:r>
          </w:hyperlink>
        </w:p>
        <w:p w14:paraId="54603582" w14:textId="77777777" w:rsidR="00B329D9" w:rsidRDefault="00034098">
          <w:pPr>
            <w:pStyle w:val="TOC2"/>
            <w:rPr>
              <w:rFonts w:asciiTheme="minorHAnsi" w:eastAsiaTheme="minorEastAsia" w:hAnsiTheme="minorHAnsi" w:cstheme="minorBidi"/>
              <w:noProof/>
              <w:lang w:eastAsia="id-ID"/>
            </w:rPr>
          </w:pPr>
          <w:hyperlink w:anchor="_Toc425380755" w:history="1">
            <w:r w:rsidR="00B329D9" w:rsidRPr="002A6341">
              <w:rPr>
                <w:rStyle w:val="Hyperlink"/>
                <w:noProof/>
              </w:rPr>
              <w:t>4.2 Konstanta dan Variabel Global</w:t>
            </w:r>
            <w:r w:rsidR="00B329D9">
              <w:rPr>
                <w:noProof/>
                <w:webHidden/>
              </w:rPr>
              <w:tab/>
            </w:r>
            <w:r w:rsidR="00B329D9">
              <w:rPr>
                <w:noProof/>
                <w:webHidden/>
              </w:rPr>
              <w:fldChar w:fldCharType="begin"/>
            </w:r>
            <w:r w:rsidR="00B329D9">
              <w:rPr>
                <w:noProof/>
                <w:webHidden/>
              </w:rPr>
              <w:instrText xml:space="preserve"> PAGEREF _Toc425380755 \h </w:instrText>
            </w:r>
            <w:r w:rsidR="00B329D9">
              <w:rPr>
                <w:noProof/>
                <w:webHidden/>
              </w:rPr>
            </w:r>
            <w:r w:rsidR="00B329D9">
              <w:rPr>
                <w:noProof/>
                <w:webHidden/>
              </w:rPr>
              <w:fldChar w:fldCharType="separate"/>
            </w:r>
            <w:r w:rsidR="00F773EC">
              <w:rPr>
                <w:noProof/>
                <w:webHidden/>
              </w:rPr>
              <w:t>35</w:t>
            </w:r>
            <w:r w:rsidR="00B329D9">
              <w:rPr>
                <w:noProof/>
                <w:webHidden/>
              </w:rPr>
              <w:fldChar w:fldCharType="end"/>
            </w:r>
          </w:hyperlink>
        </w:p>
        <w:p w14:paraId="09F19C83" w14:textId="77777777" w:rsidR="00B329D9" w:rsidRDefault="00034098">
          <w:pPr>
            <w:pStyle w:val="TOC2"/>
            <w:rPr>
              <w:rFonts w:asciiTheme="minorHAnsi" w:eastAsiaTheme="minorEastAsia" w:hAnsiTheme="minorHAnsi" w:cstheme="minorBidi"/>
              <w:noProof/>
              <w:lang w:eastAsia="id-ID"/>
            </w:rPr>
          </w:pPr>
          <w:hyperlink w:anchor="_Toc425380756" w:history="1">
            <w:r w:rsidR="00B329D9" w:rsidRPr="002A6341">
              <w:rPr>
                <w:rStyle w:val="Hyperlink"/>
                <w:noProof/>
              </w:rPr>
              <w:t>4.3 Implementasi Fungsi Main</w:t>
            </w:r>
            <w:r w:rsidR="00B329D9">
              <w:rPr>
                <w:noProof/>
                <w:webHidden/>
              </w:rPr>
              <w:tab/>
            </w:r>
            <w:r w:rsidR="00B329D9">
              <w:rPr>
                <w:noProof/>
                <w:webHidden/>
              </w:rPr>
              <w:fldChar w:fldCharType="begin"/>
            </w:r>
            <w:r w:rsidR="00B329D9">
              <w:rPr>
                <w:noProof/>
                <w:webHidden/>
              </w:rPr>
              <w:instrText xml:space="preserve"> PAGEREF _Toc425380756 \h </w:instrText>
            </w:r>
            <w:r w:rsidR="00B329D9">
              <w:rPr>
                <w:noProof/>
                <w:webHidden/>
              </w:rPr>
            </w:r>
            <w:r w:rsidR="00B329D9">
              <w:rPr>
                <w:noProof/>
                <w:webHidden/>
              </w:rPr>
              <w:fldChar w:fldCharType="separate"/>
            </w:r>
            <w:r w:rsidR="00F773EC">
              <w:rPr>
                <w:noProof/>
                <w:webHidden/>
              </w:rPr>
              <w:t>36</w:t>
            </w:r>
            <w:r w:rsidR="00B329D9">
              <w:rPr>
                <w:noProof/>
                <w:webHidden/>
              </w:rPr>
              <w:fldChar w:fldCharType="end"/>
            </w:r>
          </w:hyperlink>
        </w:p>
        <w:p w14:paraId="150E10BB" w14:textId="77777777" w:rsidR="00B329D9" w:rsidRDefault="00034098">
          <w:pPr>
            <w:pStyle w:val="TOC2"/>
            <w:rPr>
              <w:rFonts w:asciiTheme="minorHAnsi" w:eastAsiaTheme="minorEastAsia" w:hAnsiTheme="minorHAnsi" w:cstheme="minorBidi"/>
              <w:noProof/>
              <w:lang w:eastAsia="id-ID"/>
            </w:rPr>
          </w:pPr>
          <w:hyperlink w:anchor="_Toc425380757" w:history="1">
            <w:r w:rsidR="00B329D9" w:rsidRPr="002A6341">
              <w:rPr>
                <w:rStyle w:val="Hyperlink"/>
                <w:noProof/>
              </w:rPr>
              <w:t>4.4 Implementasi Fungsi Preprocess</w:t>
            </w:r>
            <w:r w:rsidR="00B329D9">
              <w:rPr>
                <w:noProof/>
                <w:webHidden/>
              </w:rPr>
              <w:tab/>
            </w:r>
            <w:r w:rsidR="00B329D9">
              <w:rPr>
                <w:noProof/>
                <w:webHidden/>
              </w:rPr>
              <w:fldChar w:fldCharType="begin"/>
            </w:r>
            <w:r w:rsidR="00B329D9">
              <w:rPr>
                <w:noProof/>
                <w:webHidden/>
              </w:rPr>
              <w:instrText xml:space="preserve"> PAGEREF _Toc425380757 \h </w:instrText>
            </w:r>
            <w:r w:rsidR="00B329D9">
              <w:rPr>
                <w:noProof/>
                <w:webHidden/>
              </w:rPr>
            </w:r>
            <w:r w:rsidR="00B329D9">
              <w:rPr>
                <w:noProof/>
                <w:webHidden/>
              </w:rPr>
              <w:fldChar w:fldCharType="separate"/>
            </w:r>
            <w:r w:rsidR="00F773EC">
              <w:rPr>
                <w:noProof/>
                <w:webHidden/>
              </w:rPr>
              <w:t>39</w:t>
            </w:r>
            <w:r w:rsidR="00B329D9">
              <w:rPr>
                <w:noProof/>
                <w:webHidden/>
              </w:rPr>
              <w:fldChar w:fldCharType="end"/>
            </w:r>
          </w:hyperlink>
        </w:p>
        <w:p w14:paraId="57A47FD1" w14:textId="77777777" w:rsidR="00B329D9" w:rsidRDefault="00034098">
          <w:pPr>
            <w:pStyle w:val="TOC2"/>
            <w:rPr>
              <w:rFonts w:asciiTheme="minorHAnsi" w:eastAsiaTheme="minorEastAsia" w:hAnsiTheme="minorHAnsi" w:cstheme="minorBidi"/>
              <w:noProof/>
              <w:lang w:eastAsia="id-ID"/>
            </w:rPr>
          </w:pPr>
          <w:hyperlink w:anchor="_Toc425380758" w:history="1">
            <w:r w:rsidR="00B329D9" w:rsidRPr="002A6341">
              <w:rPr>
                <w:rStyle w:val="Hyperlink"/>
                <w:noProof/>
              </w:rPr>
              <w:t>4.5 Implementasi Fungsi ConvertREtoNFA</w:t>
            </w:r>
            <w:r w:rsidR="00B329D9">
              <w:rPr>
                <w:noProof/>
                <w:webHidden/>
              </w:rPr>
              <w:tab/>
            </w:r>
            <w:r w:rsidR="00B329D9">
              <w:rPr>
                <w:noProof/>
                <w:webHidden/>
              </w:rPr>
              <w:fldChar w:fldCharType="begin"/>
            </w:r>
            <w:r w:rsidR="00B329D9">
              <w:rPr>
                <w:noProof/>
                <w:webHidden/>
              </w:rPr>
              <w:instrText xml:space="preserve"> PAGEREF _Toc425380758 \h </w:instrText>
            </w:r>
            <w:r w:rsidR="00B329D9">
              <w:rPr>
                <w:noProof/>
                <w:webHidden/>
              </w:rPr>
            </w:r>
            <w:r w:rsidR="00B329D9">
              <w:rPr>
                <w:noProof/>
                <w:webHidden/>
              </w:rPr>
              <w:fldChar w:fldCharType="separate"/>
            </w:r>
            <w:r w:rsidR="00F773EC">
              <w:rPr>
                <w:noProof/>
                <w:webHidden/>
              </w:rPr>
              <w:t>39</w:t>
            </w:r>
            <w:r w:rsidR="00B329D9">
              <w:rPr>
                <w:noProof/>
                <w:webHidden/>
              </w:rPr>
              <w:fldChar w:fldCharType="end"/>
            </w:r>
          </w:hyperlink>
        </w:p>
        <w:p w14:paraId="5CC8635E" w14:textId="77777777" w:rsidR="00B329D9" w:rsidRDefault="00034098">
          <w:pPr>
            <w:pStyle w:val="TOC2"/>
            <w:rPr>
              <w:rFonts w:asciiTheme="minorHAnsi" w:eastAsiaTheme="minorEastAsia" w:hAnsiTheme="minorHAnsi" w:cstheme="minorBidi"/>
              <w:noProof/>
              <w:lang w:eastAsia="id-ID"/>
            </w:rPr>
          </w:pPr>
          <w:hyperlink w:anchor="_Toc425380759" w:history="1">
            <w:r w:rsidR="00B329D9" w:rsidRPr="002A6341">
              <w:rPr>
                <w:rStyle w:val="Hyperlink"/>
                <w:noProof/>
              </w:rPr>
              <w:t>4.6 Implementasi Fungsi ConvertNFAtoDFA</w:t>
            </w:r>
            <w:r w:rsidR="00B329D9">
              <w:rPr>
                <w:noProof/>
                <w:webHidden/>
              </w:rPr>
              <w:tab/>
            </w:r>
            <w:r w:rsidR="00B329D9">
              <w:rPr>
                <w:noProof/>
                <w:webHidden/>
              </w:rPr>
              <w:fldChar w:fldCharType="begin"/>
            </w:r>
            <w:r w:rsidR="00B329D9">
              <w:rPr>
                <w:noProof/>
                <w:webHidden/>
              </w:rPr>
              <w:instrText xml:space="preserve"> PAGEREF _Toc425380759 \h </w:instrText>
            </w:r>
            <w:r w:rsidR="00B329D9">
              <w:rPr>
                <w:noProof/>
                <w:webHidden/>
              </w:rPr>
            </w:r>
            <w:r w:rsidR="00B329D9">
              <w:rPr>
                <w:noProof/>
                <w:webHidden/>
              </w:rPr>
              <w:fldChar w:fldCharType="separate"/>
            </w:r>
            <w:r w:rsidR="00F773EC">
              <w:rPr>
                <w:noProof/>
                <w:webHidden/>
              </w:rPr>
              <w:t>41</w:t>
            </w:r>
            <w:r w:rsidR="00B329D9">
              <w:rPr>
                <w:noProof/>
                <w:webHidden/>
              </w:rPr>
              <w:fldChar w:fldCharType="end"/>
            </w:r>
          </w:hyperlink>
        </w:p>
        <w:p w14:paraId="0E990350" w14:textId="77777777" w:rsidR="00B329D9" w:rsidRDefault="00034098">
          <w:pPr>
            <w:pStyle w:val="TOC2"/>
            <w:rPr>
              <w:rFonts w:asciiTheme="minorHAnsi" w:eastAsiaTheme="minorEastAsia" w:hAnsiTheme="minorHAnsi" w:cstheme="minorBidi"/>
              <w:noProof/>
              <w:lang w:eastAsia="id-ID"/>
            </w:rPr>
          </w:pPr>
          <w:hyperlink w:anchor="_Toc425380760" w:history="1">
            <w:r w:rsidR="00B329D9" w:rsidRPr="002A6341">
              <w:rPr>
                <w:rStyle w:val="Hyperlink"/>
                <w:noProof/>
              </w:rPr>
              <w:t>4.7 Implementasi Fungsi MatrixPower</w:t>
            </w:r>
            <w:r w:rsidR="00B329D9">
              <w:rPr>
                <w:noProof/>
                <w:webHidden/>
              </w:rPr>
              <w:tab/>
            </w:r>
            <w:r w:rsidR="00B329D9">
              <w:rPr>
                <w:noProof/>
                <w:webHidden/>
              </w:rPr>
              <w:fldChar w:fldCharType="begin"/>
            </w:r>
            <w:r w:rsidR="00B329D9">
              <w:rPr>
                <w:noProof/>
                <w:webHidden/>
              </w:rPr>
              <w:instrText xml:space="preserve"> PAGEREF _Toc425380760 \h </w:instrText>
            </w:r>
            <w:r w:rsidR="00B329D9">
              <w:rPr>
                <w:noProof/>
                <w:webHidden/>
              </w:rPr>
            </w:r>
            <w:r w:rsidR="00B329D9">
              <w:rPr>
                <w:noProof/>
                <w:webHidden/>
              </w:rPr>
              <w:fldChar w:fldCharType="separate"/>
            </w:r>
            <w:r w:rsidR="00F773EC">
              <w:rPr>
                <w:noProof/>
                <w:webHidden/>
              </w:rPr>
              <w:t>44</w:t>
            </w:r>
            <w:r w:rsidR="00B329D9">
              <w:rPr>
                <w:noProof/>
                <w:webHidden/>
              </w:rPr>
              <w:fldChar w:fldCharType="end"/>
            </w:r>
          </w:hyperlink>
        </w:p>
        <w:p w14:paraId="1F20D8B3" w14:textId="77777777" w:rsidR="00B329D9" w:rsidRDefault="00034098">
          <w:pPr>
            <w:pStyle w:val="TOC2"/>
            <w:rPr>
              <w:rFonts w:asciiTheme="minorHAnsi" w:eastAsiaTheme="minorEastAsia" w:hAnsiTheme="minorHAnsi" w:cstheme="minorBidi"/>
              <w:noProof/>
              <w:lang w:eastAsia="id-ID"/>
            </w:rPr>
          </w:pPr>
          <w:hyperlink w:anchor="_Toc425380761" w:history="1">
            <w:r w:rsidR="00B329D9" w:rsidRPr="002A6341">
              <w:rPr>
                <w:rStyle w:val="Hyperlink"/>
                <w:noProof/>
              </w:rPr>
              <w:t>4.8 Implementasi Struktur Data Penunjang</w:t>
            </w:r>
            <w:r w:rsidR="00B329D9">
              <w:rPr>
                <w:noProof/>
                <w:webHidden/>
              </w:rPr>
              <w:tab/>
            </w:r>
            <w:r w:rsidR="00B329D9">
              <w:rPr>
                <w:noProof/>
                <w:webHidden/>
              </w:rPr>
              <w:fldChar w:fldCharType="begin"/>
            </w:r>
            <w:r w:rsidR="00B329D9">
              <w:rPr>
                <w:noProof/>
                <w:webHidden/>
              </w:rPr>
              <w:instrText xml:space="preserve"> PAGEREF _Toc425380761 \h </w:instrText>
            </w:r>
            <w:r w:rsidR="00B329D9">
              <w:rPr>
                <w:noProof/>
                <w:webHidden/>
              </w:rPr>
            </w:r>
            <w:r w:rsidR="00B329D9">
              <w:rPr>
                <w:noProof/>
                <w:webHidden/>
              </w:rPr>
              <w:fldChar w:fldCharType="separate"/>
            </w:r>
            <w:r w:rsidR="00F773EC">
              <w:rPr>
                <w:noProof/>
                <w:webHidden/>
              </w:rPr>
              <w:t>46</w:t>
            </w:r>
            <w:r w:rsidR="00B329D9">
              <w:rPr>
                <w:noProof/>
                <w:webHidden/>
              </w:rPr>
              <w:fldChar w:fldCharType="end"/>
            </w:r>
          </w:hyperlink>
        </w:p>
        <w:p w14:paraId="4A260D30" w14:textId="77777777" w:rsidR="00B329D9" w:rsidRDefault="00034098">
          <w:pPr>
            <w:pStyle w:val="TOC1"/>
            <w:rPr>
              <w:rFonts w:asciiTheme="minorHAnsi" w:eastAsiaTheme="minorEastAsia" w:hAnsiTheme="minorHAnsi" w:cstheme="minorBidi"/>
              <w:noProof/>
              <w:lang w:eastAsia="id-ID"/>
            </w:rPr>
          </w:pPr>
          <w:hyperlink w:anchor="_Toc425380762" w:history="1">
            <w:r w:rsidR="00B329D9" w:rsidRPr="002A6341">
              <w:rPr>
                <w:rStyle w:val="Hyperlink"/>
                <w:noProof/>
              </w:rPr>
              <w:t>BAB V UJI COBA DAN EVALUASI</w:t>
            </w:r>
            <w:r w:rsidR="00B329D9">
              <w:rPr>
                <w:noProof/>
                <w:webHidden/>
              </w:rPr>
              <w:tab/>
            </w:r>
            <w:r w:rsidR="00B329D9">
              <w:rPr>
                <w:noProof/>
                <w:webHidden/>
              </w:rPr>
              <w:fldChar w:fldCharType="begin"/>
            </w:r>
            <w:r w:rsidR="00B329D9">
              <w:rPr>
                <w:noProof/>
                <w:webHidden/>
              </w:rPr>
              <w:instrText xml:space="preserve"> PAGEREF _Toc425380762 \h </w:instrText>
            </w:r>
            <w:r w:rsidR="00B329D9">
              <w:rPr>
                <w:noProof/>
                <w:webHidden/>
              </w:rPr>
            </w:r>
            <w:r w:rsidR="00B329D9">
              <w:rPr>
                <w:noProof/>
                <w:webHidden/>
              </w:rPr>
              <w:fldChar w:fldCharType="separate"/>
            </w:r>
            <w:r w:rsidR="00F773EC">
              <w:rPr>
                <w:noProof/>
                <w:webHidden/>
              </w:rPr>
              <w:t>51</w:t>
            </w:r>
            <w:r w:rsidR="00B329D9">
              <w:rPr>
                <w:noProof/>
                <w:webHidden/>
              </w:rPr>
              <w:fldChar w:fldCharType="end"/>
            </w:r>
          </w:hyperlink>
        </w:p>
        <w:p w14:paraId="30D4D330" w14:textId="77777777" w:rsidR="00B329D9" w:rsidRDefault="00034098">
          <w:pPr>
            <w:pStyle w:val="TOC2"/>
            <w:rPr>
              <w:rFonts w:asciiTheme="minorHAnsi" w:eastAsiaTheme="minorEastAsia" w:hAnsiTheme="minorHAnsi" w:cstheme="minorBidi"/>
              <w:noProof/>
              <w:lang w:eastAsia="id-ID"/>
            </w:rPr>
          </w:pPr>
          <w:hyperlink w:anchor="_Toc425380763" w:history="1">
            <w:r w:rsidR="00B329D9" w:rsidRPr="002A6341">
              <w:rPr>
                <w:rStyle w:val="Hyperlink"/>
                <w:noProof/>
              </w:rPr>
              <w:t>5.1 Lingkungan Uji Coba</w:t>
            </w:r>
            <w:r w:rsidR="00B329D9">
              <w:rPr>
                <w:noProof/>
                <w:webHidden/>
              </w:rPr>
              <w:tab/>
            </w:r>
            <w:r w:rsidR="00B329D9">
              <w:rPr>
                <w:noProof/>
                <w:webHidden/>
              </w:rPr>
              <w:fldChar w:fldCharType="begin"/>
            </w:r>
            <w:r w:rsidR="00B329D9">
              <w:rPr>
                <w:noProof/>
                <w:webHidden/>
              </w:rPr>
              <w:instrText xml:space="preserve"> PAGEREF _Toc425380763 \h </w:instrText>
            </w:r>
            <w:r w:rsidR="00B329D9">
              <w:rPr>
                <w:noProof/>
                <w:webHidden/>
              </w:rPr>
            </w:r>
            <w:r w:rsidR="00B329D9">
              <w:rPr>
                <w:noProof/>
                <w:webHidden/>
              </w:rPr>
              <w:fldChar w:fldCharType="separate"/>
            </w:r>
            <w:r w:rsidR="00F773EC">
              <w:rPr>
                <w:noProof/>
                <w:webHidden/>
              </w:rPr>
              <w:t>51</w:t>
            </w:r>
            <w:r w:rsidR="00B329D9">
              <w:rPr>
                <w:noProof/>
                <w:webHidden/>
              </w:rPr>
              <w:fldChar w:fldCharType="end"/>
            </w:r>
          </w:hyperlink>
        </w:p>
        <w:p w14:paraId="6FB6AFBA" w14:textId="77777777" w:rsidR="00B329D9" w:rsidRDefault="00034098">
          <w:pPr>
            <w:pStyle w:val="TOC2"/>
            <w:rPr>
              <w:rFonts w:asciiTheme="minorHAnsi" w:eastAsiaTheme="minorEastAsia" w:hAnsiTheme="minorHAnsi" w:cstheme="minorBidi"/>
              <w:noProof/>
              <w:lang w:eastAsia="id-ID"/>
            </w:rPr>
          </w:pPr>
          <w:hyperlink w:anchor="_Toc425380764" w:history="1">
            <w:r w:rsidR="00B329D9" w:rsidRPr="002A6341">
              <w:rPr>
                <w:rStyle w:val="Hyperlink"/>
                <w:noProof/>
              </w:rPr>
              <w:t>5.2 Skenario Uji Coba</w:t>
            </w:r>
            <w:r w:rsidR="00B329D9">
              <w:rPr>
                <w:noProof/>
                <w:webHidden/>
              </w:rPr>
              <w:tab/>
            </w:r>
            <w:r w:rsidR="00B329D9">
              <w:rPr>
                <w:noProof/>
                <w:webHidden/>
              </w:rPr>
              <w:fldChar w:fldCharType="begin"/>
            </w:r>
            <w:r w:rsidR="00B329D9">
              <w:rPr>
                <w:noProof/>
                <w:webHidden/>
              </w:rPr>
              <w:instrText xml:space="preserve"> PAGEREF _Toc425380764 \h </w:instrText>
            </w:r>
            <w:r w:rsidR="00B329D9">
              <w:rPr>
                <w:noProof/>
                <w:webHidden/>
              </w:rPr>
            </w:r>
            <w:r w:rsidR="00B329D9">
              <w:rPr>
                <w:noProof/>
                <w:webHidden/>
              </w:rPr>
              <w:fldChar w:fldCharType="separate"/>
            </w:r>
            <w:r w:rsidR="00F773EC">
              <w:rPr>
                <w:noProof/>
                <w:webHidden/>
              </w:rPr>
              <w:t>51</w:t>
            </w:r>
            <w:r w:rsidR="00B329D9">
              <w:rPr>
                <w:noProof/>
                <w:webHidden/>
              </w:rPr>
              <w:fldChar w:fldCharType="end"/>
            </w:r>
          </w:hyperlink>
        </w:p>
        <w:p w14:paraId="4E8063DC" w14:textId="77777777" w:rsidR="00B329D9" w:rsidRDefault="00034098">
          <w:pPr>
            <w:pStyle w:val="TOC3"/>
            <w:rPr>
              <w:rFonts w:asciiTheme="minorHAnsi" w:eastAsiaTheme="minorEastAsia" w:hAnsiTheme="minorHAnsi" w:cstheme="minorBidi"/>
              <w:noProof/>
              <w:lang w:eastAsia="id-ID"/>
            </w:rPr>
          </w:pPr>
          <w:hyperlink w:anchor="_Toc425380765" w:history="1">
            <w:r w:rsidR="00B329D9" w:rsidRPr="002A6341">
              <w:rPr>
                <w:rStyle w:val="Hyperlink"/>
                <w:noProof/>
              </w:rPr>
              <w:t>5.2.1 Uji Coba Kebenaran</w:t>
            </w:r>
            <w:r w:rsidR="00B329D9">
              <w:rPr>
                <w:noProof/>
                <w:webHidden/>
              </w:rPr>
              <w:tab/>
            </w:r>
            <w:r w:rsidR="00B329D9">
              <w:rPr>
                <w:noProof/>
                <w:webHidden/>
              </w:rPr>
              <w:fldChar w:fldCharType="begin"/>
            </w:r>
            <w:r w:rsidR="00B329D9">
              <w:rPr>
                <w:noProof/>
                <w:webHidden/>
              </w:rPr>
              <w:instrText xml:space="preserve"> PAGEREF _Toc425380765 \h </w:instrText>
            </w:r>
            <w:r w:rsidR="00B329D9">
              <w:rPr>
                <w:noProof/>
                <w:webHidden/>
              </w:rPr>
            </w:r>
            <w:r w:rsidR="00B329D9">
              <w:rPr>
                <w:noProof/>
                <w:webHidden/>
              </w:rPr>
              <w:fldChar w:fldCharType="separate"/>
            </w:r>
            <w:r w:rsidR="00F773EC">
              <w:rPr>
                <w:noProof/>
                <w:webHidden/>
              </w:rPr>
              <w:t>51</w:t>
            </w:r>
            <w:r w:rsidR="00B329D9">
              <w:rPr>
                <w:noProof/>
                <w:webHidden/>
              </w:rPr>
              <w:fldChar w:fldCharType="end"/>
            </w:r>
          </w:hyperlink>
        </w:p>
        <w:p w14:paraId="2E83E157" w14:textId="77777777" w:rsidR="00B329D9" w:rsidRDefault="00034098">
          <w:pPr>
            <w:pStyle w:val="TOC3"/>
            <w:rPr>
              <w:rFonts w:asciiTheme="minorHAnsi" w:eastAsiaTheme="minorEastAsia" w:hAnsiTheme="minorHAnsi" w:cstheme="minorBidi"/>
              <w:noProof/>
              <w:lang w:eastAsia="id-ID"/>
            </w:rPr>
          </w:pPr>
          <w:hyperlink w:anchor="_Toc425380766" w:history="1">
            <w:r w:rsidR="00B329D9" w:rsidRPr="002A6341">
              <w:rPr>
                <w:rStyle w:val="Hyperlink"/>
                <w:noProof/>
              </w:rPr>
              <w:t>5.2.2 Uji Coba Kinerja</w:t>
            </w:r>
            <w:r w:rsidR="00B329D9">
              <w:rPr>
                <w:noProof/>
                <w:webHidden/>
              </w:rPr>
              <w:tab/>
            </w:r>
            <w:r w:rsidR="00B329D9">
              <w:rPr>
                <w:noProof/>
                <w:webHidden/>
              </w:rPr>
              <w:fldChar w:fldCharType="begin"/>
            </w:r>
            <w:r w:rsidR="00B329D9">
              <w:rPr>
                <w:noProof/>
                <w:webHidden/>
              </w:rPr>
              <w:instrText xml:space="preserve"> PAGEREF _Toc425380766 \h </w:instrText>
            </w:r>
            <w:r w:rsidR="00B329D9">
              <w:rPr>
                <w:noProof/>
                <w:webHidden/>
              </w:rPr>
            </w:r>
            <w:r w:rsidR="00B329D9">
              <w:rPr>
                <w:noProof/>
                <w:webHidden/>
              </w:rPr>
              <w:fldChar w:fldCharType="separate"/>
            </w:r>
            <w:r w:rsidR="00F773EC">
              <w:rPr>
                <w:noProof/>
                <w:webHidden/>
              </w:rPr>
              <w:t>52</w:t>
            </w:r>
            <w:r w:rsidR="00B329D9">
              <w:rPr>
                <w:noProof/>
                <w:webHidden/>
              </w:rPr>
              <w:fldChar w:fldCharType="end"/>
            </w:r>
          </w:hyperlink>
        </w:p>
        <w:p w14:paraId="14688819" w14:textId="77777777" w:rsidR="00B329D9" w:rsidRDefault="00034098">
          <w:pPr>
            <w:pStyle w:val="TOC1"/>
            <w:rPr>
              <w:rFonts w:asciiTheme="minorHAnsi" w:eastAsiaTheme="minorEastAsia" w:hAnsiTheme="minorHAnsi" w:cstheme="minorBidi"/>
              <w:noProof/>
              <w:lang w:eastAsia="id-ID"/>
            </w:rPr>
          </w:pPr>
          <w:hyperlink w:anchor="_Toc425380767" w:history="1">
            <w:r w:rsidR="00B329D9" w:rsidRPr="002A6341">
              <w:rPr>
                <w:rStyle w:val="Hyperlink"/>
                <w:noProof/>
              </w:rPr>
              <w:t>BAB VI KESIMPULAN DAN SARAN</w:t>
            </w:r>
            <w:r w:rsidR="00B329D9">
              <w:rPr>
                <w:noProof/>
                <w:webHidden/>
              </w:rPr>
              <w:tab/>
            </w:r>
            <w:r w:rsidR="00B329D9">
              <w:rPr>
                <w:noProof/>
                <w:webHidden/>
              </w:rPr>
              <w:fldChar w:fldCharType="begin"/>
            </w:r>
            <w:r w:rsidR="00B329D9">
              <w:rPr>
                <w:noProof/>
                <w:webHidden/>
              </w:rPr>
              <w:instrText xml:space="preserve"> PAGEREF _Toc425380767 \h </w:instrText>
            </w:r>
            <w:r w:rsidR="00B329D9">
              <w:rPr>
                <w:noProof/>
                <w:webHidden/>
              </w:rPr>
            </w:r>
            <w:r w:rsidR="00B329D9">
              <w:rPr>
                <w:noProof/>
                <w:webHidden/>
              </w:rPr>
              <w:fldChar w:fldCharType="separate"/>
            </w:r>
            <w:r w:rsidR="00F773EC">
              <w:rPr>
                <w:noProof/>
                <w:webHidden/>
              </w:rPr>
              <w:t>57</w:t>
            </w:r>
            <w:r w:rsidR="00B329D9">
              <w:rPr>
                <w:noProof/>
                <w:webHidden/>
              </w:rPr>
              <w:fldChar w:fldCharType="end"/>
            </w:r>
          </w:hyperlink>
        </w:p>
        <w:p w14:paraId="0939D11F" w14:textId="77777777" w:rsidR="00B329D9" w:rsidRDefault="00034098">
          <w:pPr>
            <w:pStyle w:val="TOC2"/>
            <w:rPr>
              <w:rFonts w:asciiTheme="minorHAnsi" w:eastAsiaTheme="minorEastAsia" w:hAnsiTheme="minorHAnsi" w:cstheme="minorBidi"/>
              <w:noProof/>
              <w:lang w:eastAsia="id-ID"/>
            </w:rPr>
          </w:pPr>
          <w:hyperlink w:anchor="_Toc425380768" w:history="1">
            <w:r w:rsidR="00B329D9" w:rsidRPr="002A6341">
              <w:rPr>
                <w:rStyle w:val="Hyperlink"/>
                <w:noProof/>
              </w:rPr>
              <w:t>6.1 Kesimpulan</w:t>
            </w:r>
            <w:r w:rsidR="00B329D9">
              <w:rPr>
                <w:noProof/>
                <w:webHidden/>
              </w:rPr>
              <w:tab/>
            </w:r>
            <w:r w:rsidR="00B329D9">
              <w:rPr>
                <w:noProof/>
                <w:webHidden/>
              </w:rPr>
              <w:fldChar w:fldCharType="begin"/>
            </w:r>
            <w:r w:rsidR="00B329D9">
              <w:rPr>
                <w:noProof/>
                <w:webHidden/>
              </w:rPr>
              <w:instrText xml:space="preserve"> PAGEREF _Toc425380768 \h </w:instrText>
            </w:r>
            <w:r w:rsidR="00B329D9">
              <w:rPr>
                <w:noProof/>
                <w:webHidden/>
              </w:rPr>
            </w:r>
            <w:r w:rsidR="00B329D9">
              <w:rPr>
                <w:noProof/>
                <w:webHidden/>
              </w:rPr>
              <w:fldChar w:fldCharType="separate"/>
            </w:r>
            <w:r w:rsidR="00F773EC">
              <w:rPr>
                <w:noProof/>
                <w:webHidden/>
              </w:rPr>
              <w:t>57</w:t>
            </w:r>
            <w:r w:rsidR="00B329D9">
              <w:rPr>
                <w:noProof/>
                <w:webHidden/>
              </w:rPr>
              <w:fldChar w:fldCharType="end"/>
            </w:r>
          </w:hyperlink>
        </w:p>
        <w:p w14:paraId="0A1841EB" w14:textId="77777777" w:rsidR="00B329D9" w:rsidRDefault="00034098">
          <w:pPr>
            <w:pStyle w:val="TOC2"/>
            <w:rPr>
              <w:rFonts w:asciiTheme="minorHAnsi" w:eastAsiaTheme="minorEastAsia" w:hAnsiTheme="minorHAnsi" w:cstheme="minorBidi"/>
              <w:noProof/>
              <w:lang w:eastAsia="id-ID"/>
            </w:rPr>
          </w:pPr>
          <w:hyperlink w:anchor="_Toc425380769" w:history="1">
            <w:r w:rsidR="00B329D9" w:rsidRPr="002A6341">
              <w:rPr>
                <w:rStyle w:val="Hyperlink"/>
                <w:noProof/>
              </w:rPr>
              <w:t>6.2 Saran</w:t>
            </w:r>
            <w:r w:rsidR="00B329D9">
              <w:rPr>
                <w:noProof/>
                <w:webHidden/>
              </w:rPr>
              <w:tab/>
            </w:r>
            <w:r w:rsidR="00B329D9">
              <w:rPr>
                <w:noProof/>
                <w:webHidden/>
              </w:rPr>
              <w:fldChar w:fldCharType="begin"/>
            </w:r>
            <w:r w:rsidR="00B329D9">
              <w:rPr>
                <w:noProof/>
                <w:webHidden/>
              </w:rPr>
              <w:instrText xml:space="preserve"> PAGEREF _Toc425380769 \h </w:instrText>
            </w:r>
            <w:r w:rsidR="00B329D9">
              <w:rPr>
                <w:noProof/>
                <w:webHidden/>
              </w:rPr>
            </w:r>
            <w:r w:rsidR="00B329D9">
              <w:rPr>
                <w:noProof/>
                <w:webHidden/>
              </w:rPr>
              <w:fldChar w:fldCharType="separate"/>
            </w:r>
            <w:r w:rsidR="00F773EC">
              <w:rPr>
                <w:noProof/>
                <w:webHidden/>
              </w:rPr>
              <w:t>57</w:t>
            </w:r>
            <w:r w:rsidR="00B329D9">
              <w:rPr>
                <w:noProof/>
                <w:webHidden/>
              </w:rPr>
              <w:fldChar w:fldCharType="end"/>
            </w:r>
          </w:hyperlink>
        </w:p>
        <w:p w14:paraId="5FA59BED" w14:textId="77777777" w:rsidR="00B329D9" w:rsidRDefault="00034098">
          <w:pPr>
            <w:pStyle w:val="TOC1"/>
            <w:rPr>
              <w:rFonts w:asciiTheme="minorHAnsi" w:eastAsiaTheme="minorEastAsia" w:hAnsiTheme="minorHAnsi" w:cstheme="minorBidi"/>
              <w:noProof/>
              <w:lang w:eastAsia="id-ID"/>
            </w:rPr>
          </w:pPr>
          <w:hyperlink w:anchor="_Toc425380770" w:history="1">
            <w:r w:rsidR="00B329D9" w:rsidRPr="002A6341">
              <w:rPr>
                <w:rStyle w:val="Hyperlink"/>
                <w:noProof/>
              </w:rPr>
              <w:t>DAFTAR ACUAN</w:t>
            </w:r>
            <w:r w:rsidR="00B329D9">
              <w:rPr>
                <w:noProof/>
                <w:webHidden/>
              </w:rPr>
              <w:tab/>
            </w:r>
            <w:r w:rsidR="00B329D9">
              <w:rPr>
                <w:noProof/>
                <w:webHidden/>
              </w:rPr>
              <w:fldChar w:fldCharType="begin"/>
            </w:r>
            <w:r w:rsidR="00B329D9">
              <w:rPr>
                <w:noProof/>
                <w:webHidden/>
              </w:rPr>
              <w:instrText xml:space="preserve"> PAGEREF _Toc425380770 \h </w:instrText>
            </w:r>
            <w:r w:rsidR="00B329D9">
              <w:rPr>
                <w:noProof/>
                <w:webHidden/>
              </w:rPr>
            </w:r>
            <w:r w:rsidR="00B329D9">
              <w:rPr>
                <w:noProof/>
                <w:webHidden/>
              </w:rPr>
              <w:fldChar w:fldCharType="separate"/>
            </w:r>
            <w:r w:rsidR="00F773EC">
              <w:rPr>
                <w:noProof/>
                <w:webHidden/>
              </w:rPr>
              <w:t>59</w:t>
            </w:r>
            <w:r w:rsidR="00B329D9">
              <w:rPr>
                <w:noProof/>
                <w:webHidden/>
              </w:rPr>
              <w:fldChar w:fldCharType="end"/>
            </w:r>
          </w:hyperlink>
        </w:p>
        <w:p w14:paraId="6F5BBED8" w14:textId="77777777" w:rsidR="00B329D9" w:rsidRDefault="00034098">
          <w:pPr>
            <w:pStyle w:val="TOC1"/>
            <w:rPr>
              <w:rFonts w:asciiTheme="minorHAnsi" w:eastAsiaTheme="minorEastAsia" w:hAnsiTheme="minorHAnsi" w:cstheme="minorBidi"/>
              <w:noProof/>
              <w:lang w:eastAsia="id-ID"/>
            </w:rPr>
          </w:pPr>
          <w:hyperlink w:anchor="_Toc425380771" w:history="1">
            <w:r w:rsidR="00B329D9" w:rsidRPr="002A6341">
              <w:rPr>
                <w:rStyle w:val="Hyperlink"/>
                <w:noProof/>
              </w:rPr>
              <w:t>LAMPIRAN A</w:t>
            </w:r>
            <w:r w:rsidR="00B329D9">
              <w:rPr>
                <w:noProof/>
                <w:webHidden/>
              </w:rPr>
              <w:tab/>
            </w:r>
            <w:r w:rsidR="00B329D9">
              <w:rPr>
                <w:noProof/>
                <w:webHidden/>
              </w:rPr>
              <w:fldChar w:fldCharType="begin"/>
            </w:r>
            <w:r w:rsidR="00B329D9">
              <w:rPr>
                <w:noProof/>
                <w:webHidden/>
              </w:rPr>
              <w:instrText xml:space="preserve"> PAGEREF _Toc425380771 \h </w:instrText>
            </w:r>
            <w:r w:rsidR="00B329D9">
              <w:rPr>
                <w:noProof/>
                <w:webHidden/>
              </w:rPr>
            </w:r>
            <w:r w:rsidR="00B329D9">
              <w:rPr>
                <w:noProof/>
                <w:webHidden/>
              </w:rPr>
              <w:fldChar w:fldCharType="separate"/>
            </w:r>
            <w:r w:rsidR="00F773EC">
              <w:rPr>
                <w:noProof/>
                <w:webHidden/>
              </w:rPr>
              <w:t>61</w:t>
            </w:r>
            <w:r w:rsidR="00B329D9">
              <w:rPr>
                <w:noProof/>
                <w:webHidden/>
              </w:rPr>
              <w:fldChar w:fldCharType="end"/>
            </w:r>
          </w:hyperlink>
        </w:p>
        <w:p w14:paraId="2DB545F4" w14:textId="77777777" w:rsidR="00B329D9" w:rsidRDefault="00034098">
          <w:pPr>
            <w:pStyle w:val="TOC1"/>
            <w:rPr>
              <w:rFonts w:asciiTheme="minorHAnsi" w:eastAsiaTheme="minorEastAsia" w:hAnsiTheme="minorHAnsi" w:cstheme="minorBidi"/>
              <w:noProof/>
              <w:lang w:eastAsia="id-ID"/>
            </w:rPr>
          </w:pPr>
          <w:hyperlink w:anchor="_Toc425380772" w:history="1">
            <w:r w:rsidR="00B329D9" w:rsidRPr="002A6341">
              <w:rPr>
                <w:rStyle w:val="Hyperlink"/>
                <w:noProof/>
              </w:rPr>
              <w:t>BIODATA PENULIS</w:t>
            </w:r>
            <w:r w:rsidR="00B329D9">
              <w:rPr>
                <w:noProof/>
                <w:webHidden/>
              </w:rPr>
              <w:tab/>
            </w:r>
            <w:r w:rsidR="00B329D9">
              <w:rPr>
                <w:noProof/>
                <w:webHidden/>
              </w:rPr>
              <w:fldChar w:fldCharType="begin"/>
            </w:r>
            <w:r w:rsidR="00B329D9">
              <w:rPr>
                <w:noProof/>
                <w:webHidden/>
              </w:rPr>
              <w:instrText xml:space="preserve"> PAGEREF _Toc425380772 \h </w:instrText>
            </w:r>
            <w:r w:rsidR="00B329D9">
              <w:rPr>
                <w:noProof/>
                <w:webHidden/>
              </w:rPr>
            </w:r>
            <w:r w:rsidR="00B329D9">
              <w:rPr>
                <w:noProof/>
                <w:webHidden/>
              </w:rPr>
              <w:fldChar w:fldCharType="separate"/>
            </w:r>
            <w:r w:rsidR="00F773EC">
              <w:rPr>
                <w:noProof/>
                <w:webHidden/>
              </w:rPr>
              <w:t>63</w:t>
            </w:r>
            <w:r w:rsidR="00B329D9">
              <w:rPr>
                <w:noProof/>
                <w:webHidden/>
              </w:rPr>
              <w:fldChar w:fldCharType="end"/>
            </w:r>
          </w:hyperlink>
        </w:p>
        <w:p w14:paraId="107B6D14" w14:textId="6A5E1667" w:rsidR="00E668E6" w:rsidRPr="00962831" w:rsidRDefault="00884E43" w:rsidP="009B6386">
          <w:r w:rsidRPr="00962831">
            <w:rPr>
              <w:b/>
              <w:bCs/>
            </w:rPr>
            <w:fldChar w:fldCharType="end"/>
          </w:r>
        </w:p>
      </w:sdtContent>
    </w:sdt>
    <w:p w14:paraId="6F0F9C24" w14:textId="77777777" w:rsidR="00637111" w:rsidRPr="00962831" w:rsidRDefault="00637111" w:rsidP="009B6386"/>
    <w:p w14:paraId="0D77ECEA" w14:textId="77777777" w:rsidR="001B7934" w:rsidRPr="00962831" w:rsidRDefault="001B7934" w:rsidP="009B6386">
      <w:pPr>
        <w:sectPr w:rsidR="001B7934" w:rsidRPr="00962831"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4CDEEE9D" w14:textId="77777777" w:rsidR="00B329D9" w:rsidRDefault="000D256C" w:rsidP="00837B2C">
      <w:pPr>
        <w:pStyle w:val="Heading1"/>
        <w:numPr>
          <w:ilvl w:val="0"/>
          <w:numId w:val="0"/>
        </w:numPr>
        <w:rPr>
          <w:noProof/>
        </w:rPr>
      </w:pPr>
      <w:bookmarkStart w:id="33" w:name="_Toc263602513"/>
      <w:bookmarkStart w:id="34" w:name="_Toc297322777"/>
      <w:bookmarkStart w:id="35" w:name="_Toc425380723"/>
      <w:r w:rsidRPr="00962831">
        <w:rPr>
          <w:rFonts w:cs="Times New Roman"/>
          <w:szCs w:val="24"/>
        </w:rPr>
        <w:lastRenderedPageBreak/>
        <w:t>DAFTAR GAMBAR</w:t>
      </w:r>
      <w:bookmarkEnd w:id="33"/>
      <w:bookmarkEnd w:id="34"/>
      <w:bookmarkEnd w:id="35"/>
      <w:r w:rsidR="00837B2C" w:rsidRPr="00962831">
        <w:fldChar w:fldCharType="begin"/>
      </w:r>
      <w:r w:rsidR="00837B2C" w:rsidRPr="00962831">
        <w:instrText xml:space="preserve"> TOC \h \z \c "Gambar" </w:instrText>
      </w:r>
      <w:r w:rsidR="00837B2C" w:rsidRPr="00962831">
        <w:fldChar w:fldCharType="separate"/>
      </w:r>
    </w:p>
    <w:p w14:paraId="1F74E796"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73" w:history="1">
        <w:r w:rsidR="00B329D9" w:rsidRPr="00305E1F">
          <w:rPr>
            <w:rStyle w:val="Hyperlink"/>
            <w:noProof/>
          </w:rPr>
          <w:t xml:space="preserve">Gambar 2.3.1 Representasi NFA dalam </w:t>
        </w:r>
        <w:r w:rsidR="00B329D9" w:rsidRPr="00305E1F">
          <w:rPr>
            <w:rStyle w:val="Hyperlink"/>
            <w:i/>
            <w:noProof/>
          </w:rPr>
          <w:t>directed</w:t>
        </w:r>
        <w:r w:rsidR="00B329D9" w:rsidRPr="00305E1F">
          <w:rPr>
            <w:rStyle w:val="Hyperlink"/>
            <w:noProof/>
          </w:rPr>
          <w:t xml:space="preserve"> </w:t>
        </w:r>
        <w:r w:rsidR="00B329D9" w:rsidRPr="00305E1F">
          <w:rPr>
            <w:rStyle w:val="Hyperlink"/>
            <w:i/>
            <w:noProof/>
          </w:rPr>
          <w:t>graph</w:t>
        </w:r>
        <w:r w:rsidR="00B329D9">
          <w:rPr>
            <w:noProof/>
            <w:webHidden/>
          </w:rPr>
          <w:tab/>
        </w:r>
        <w:r w:rsidR="00B329D9">
          <w:rPr>
            <w:noProof/>
            <w:webHidden/>
          </w:rPr>
          <w:fldChar w:fldCharType="begin"/>
        </w:r>
        <w:r w:rsidR="00B329D9">
          <w:rPr>
            <w:noProof/>
            <w:webHidden/>
          </w:rPr>
          <w:instrText xml:space="preserve"> PAGEREF _Toc425380773 \h </w:instrText>
        </w:r>
        <w:r w:rsidR="00B329D9">
          <w:rPr>
            <w:noProof/>
            <w:webHidden/>
          </w:rPr>
        </w:r>
        <w:r w:rsidR="00B329D9">
          <w:rPr>
            <w:noProof/>
            <w:webHidden/>
          </w:rPr>
          <w:fldChar w:fldCharType="separate"/>
        </w:r>
        <w:r w:rsidR="00F773EC">
          <w:rPr>
            <w:noProof/>
            <w:webHidden/>
          </w:rPr>
          <w:t>8</w:t>
        </w:r>
        <w:r w:rsidR="00B329D9">
          <w:rPr>
            <w:noProof/>
            <w:webHidden/>
          </w:rPr>
          <w:fldChar w:fldCharType="end"/>
        </w:r>
      </w:hyperlink>
    </w:p>
    <w:p w14:paraId="62E52435"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74" w:history="1">
        <w:r w:rsidR="00B329D9" w:rsidRPr="00305E1F">
          <w:rPr>
            <w:rStyle w:val="Hyperlink"/>
            <w:noProof/>
          </w:rPr>
          <w:t xml:space="preserve">Gambar 2.4.1 </w:t>
        </w:r>
        <w:r w:rsidR="00B329D9" w:rsidRPr="00305E1F">
          <w:rPr>
            <w:rStyle w:val="Hyperlink"/>
            <w:i/>
            <w:noProof/>
          </w:rPr>
          <w:t>Automaton</w:t>
        </w:r>
        <w:r w:rsidR="00B329D9" w:rsidRPr="00305E1F">
          <w:rPr>
            <w:rStyle w:val="Hyperlink"/>
            <w:noProof/>
          </w:rPr>
          <w:t xml:space="preserve"> transisi epsilon</w:t>
        </w:r>
        <w:r w:rsidR="00B329D9">
          <w:rPr>
            <w:noProof/>
            <w:webHidden/>
          </w:rPr>
          <w:tab/>
        </w:r>
        <w:r w:rsidR="00B329D9">
          <w:rPr>
            <w:noProof/>
            <w:webHidden/>
          </w:rPr>
          <w:fldChar w:fldCharType="begin"/>
        </w:r>
        <w:r w:rsidR="00B329D9">
          <w:rPr>
            <w:noProof/>
            <w:webHidden/>
          </w:rPr>
          <w:instrText xml:space="preserve"> PAGEREF _Toc425380774 \h </w:instrText>
        </w:r>
        <w:r w:rsidR="00B329D9">
          <w:rPr>
            <w:noProof/>
            <w:webHidden/>
          </w:rPr>
        </w:r>
        <w:r w:rsidR="00B329D9">
          <w:rPr>
            <w:noProof/>
            <w:webHidden/>
          </w:rPr>
          <w:fldChar w:fldCharType="separate"/>
        </w:r>
        <w:r w:rsidR="00F773EC">
          <w:rPr>
            <w:noProof/>
            <w:webHidden/>
          </w:rPr>
          <w:t>9</w:t>
        </w:r>
        <w:r w:rsidR="00B329D9">
          <w:rPr>
            <w:noProof/>
            <w:webHidden/>
          </w:rPr>
          <w:fldChar w:fldCharType="end"/>
        </w:r>
      </w:hyperlink>
    </w:p>
    <w:p w14:paraId="0BAAE05F"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75" w:history="1">
        <w:r w:rsidR="00B329D9" w:rsidRPr="00305E1F">
          <w:rPr>
            <w:rStyle w:val="Hyperlink"/>
            <w:noProof/>
          </w:rPr>
          <w:t xml:space="preserve">Gambar 2.4.2 </w:t>
        </w:r>
        <w:r w:rsidR="00B329D9" w:rsidRPr="00305E1F">
          <w:rPr>
            <w:rStyle w:val="Hyperlink"/>
            <w:i/>
            <w:noProof/>
          </w:rPr>
          <w:t>Automaton</w:t>
        </w:r>
        <w:r w:rsidR="00B329D9" w:rsidRPr="00305E1F">
          <w:rPr>
            <w:rStyle w:val="Hyperlink"/>
            <w:noProof/>
          </w:rPr>
          <w:t xml:space="preserve"> dengan sebuah </w:t>
        </w:r>
        <w:r w:rsidR="00B329D9" w:rsidRPr="00305E1F">
          <w:rPr>
            <w:rStyle w:val="Hyperlink"/>
            <w:noProof/>
            <w:lang w:val="en-US"/>
          </w:rPr>
          <w:t>masukan</w:t>
        </w:r>
        <w:r w:rsidR="00B329D9" w:rsidRPr="00305E1F">
          <w:rPr>
            <w:rStyle w:val="Hyperlink"/>
            <w:noProof/>
          </w:rPr>
          <w:t xml:space="preserve"> karakter</w:t>
        </w:r>
        <w:r w:rsidR="00B329D9">
          <w:rPr>
            <w:noProof/>
            <w:webHidden/>
          </w:rPr>
          <w:tab/>
        </w:r>
        <w:r w:rsidR="00B329D9">
          <w:rPr>
            <w:noProof/>
            <w:webHidden/>
          </w:rPr>
          <w:fldChar w:fldCharType="begin"/>
        </w:r>
        <w:r w:rsidR="00B329D9">
          <w:rPr>
            <w:noProof/>
            <w:webHidden/>
          </w:rPr>
          <w:instrText xml:space="preserve"> PAGEREF _Toc425380775 \h </w:instrText>
        </w:r>
        <w:r w:rsidR="00B329D9">
          <w:rPr>
            <w:noProof/>
            <w:webHidden/>
          </w:rPr>
        </w:r>
        <w:r w:rsidR="00B329D9">
          <w:rPr>
            <w:noProof/>
            <w:webHidden/>
          </w:rPr>
          <w:fldChar w:fldCharType="separate"/>
        </w:r>
        <w:r w:rsidR="00F773EC">
          <w:rPr>
            <w:noProof/>
            <w:webHidden/>
          </w:rPr>
          <w:t>9</w:t>
        </w:r>
        <w:r w:rsidR="00B329D9">
          <w:rPr>
            <w:noProof/>
            <w:webHidden/>
          </w:rPr>
          <w:fldChar w:fldCharType="end"/>
        </w:r>
      </w:hyperlink>
    </w:p>
    <w:p w14:paraId="356E4B31"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76" w:history="1">
        <w:r w:rsidR="00B329D9" w:rsidRPr="00305E1F">
          <w:rPr>
            <w:rStyle w:val="Hyperlink"/>
            <w:noProof/>
          </w:rPr>
          <w:t xml:space="preserve">Gambar 2.4.3 </w:t>
        </w:r>
        <w:r w:rsidR="00B329D9" w:rsidRPr="00305E1F">
          <w:rPr>
            <w:rStyle w:val="Hyperlink"/>
            <w:i/>
            <w:noProof/>
          </w:rPr>
          <w:t>Automaton</w:t>
        </w:r>
        <w:r w:rsidR="00B329D9" w:rsidRPr="00305E1F">
          <w:rPr>
            <w:rStyle w:val="Hyperlink"/>
            <w:noProof/>
          </w:rPr>
          <w:t xml:space="preserve"> operator </w:t>
        </w:r>
        <w:r w:rsidR="00B329D9" w:rsidRPr="00305E1F">
          <w:rPr>
            <w:rStyle w:val="Hyperlink"/>
            <w:i/>
            <w:noProof/>
          </w:rPr>
          <w:t>concatenate</w:t>
        </w:r>
        <w:r w:rsidR="00B329D9">
          <w:rPr>
            <w:noProof/>
            <w:webHidden/>
          </w:rPr>
          <w:tab/>
        </w:r>
        <w:r w:rsidR="00B329D9">
          <w:rPr>
            <w:noProof/>
            <w:webHidden/>
          </w:rPr>
          <w:fldChar w:fldCharType="begin"/>
        </w:r>
        <w:r w:rsidR="00B329D9">
          <w:rPr>
            <w:noProof/>
            <w:webHidden/>
          </w:rPr>
          <w:instrText xml:space="preserve"> PAGEREF _Toc425380776 \h </w:instrText>
        </w:r>
        <w:r w:rsidR="00B329D9">
          <w:rPr>
            <w:noProof/>
            <w:webHidden/>
          </w:rPr>
        </w:r>
        <w:r w:rsidR="00B329D9">
          <w:rPr>
            <w:noProof/>
            <w:webHidden/>
          </w:rPr>
          <w:fldChar w:fldCharType="separate"/>
        </w:r>
        <w:r w:rsidR="00F773EC">
          <w:rPr>
            <w:noProof/>
            <w:webHidden/>
          </w:rPr>
          <w:t>10</w:t>
        </w:r>
        <w:r w:rsidR="00B329D9">
          <w:rPr>
            <w:noProof/>
            <w:webHidden/>
          </w:rPr>
          <w:fldChar w:fldCharType="end"/>
        </w:r>
      </w:hyperlink>
    </w:p>
    <w:p w14:paraId="634776DB"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77" w:history="1">
        <w:r w:rsidR="00B329D9" w:rsidRPr="00305E1F">
          <w:rPr>
            <w:rStyle w:val="Hyperlink"/>
            <w:noProof/>
          </w:rPr>
          <w:t xml:space="preserve">Gambar 2.4.4 </w:t>
        </w:r>
        <w:r w:rsidR="00B329D9" w:rsidRPr="00305E1F">
          <w:rPr>
            <w:rStyle w:val="Hyperlink"/>
            <w:i/>
            <w:noProof/>
          </w:rPr>
          <w:t>Automaton</w:t>
        </w:r>
        <w:r w:rsidR="00B329D9" w:rsidRPr="00305E1F">
          <w:rPr>
            <w:rStyle w:val="Hyperlink"/>
            <w:noProof/>
          </w:rPr>
          <w:t xml:space="preserve"> operator Union</w:t>
        </w:r>
        <w:r w:rsidR="00B329D9">
          <w:rPr>
            <w:noProof/>
            <w:webHidden/>
          </w:rPr>
          <w:tab/>
        </w:r>
        <w:r w:rsidR="00B329D9">
          <w:rPr>
            <w:noProof/>
            <w:webHidden/>
          </w:rPr>
          <w:fldChar w:fldCharType="begin"/>
        </w:r>
        <w:r w:rsidR="00B329D9">
          <w:rPr>
            <w:noProof/>
            <w:webHidden/>
          </w:rPr>
          <w:instrText xml:space="preserve"> PAGEREF _Toc425380777 \h </w:instrText>
        </w:r>
        <w:r w:rsidR="00B329D9">
          <w:rPr>
            <w:noProof/>
            <w:webHidden/>
          </w:rPr>
        </w:r>
        <w:r w:rsidR="00B329D9">
          <w:rPr>
            <w:noProof/>
            <w:webHidden/>
          </w:rPr>
          <w:fldChar w:fldCharType="separate"/>
        </w:r>
        <w:r w:rsidR="00F773EC">
          <w:rPr>
            <w:noProof/>
            <w:webHidden/>
          </w:rPr>
          <w:t>10</w:t>
        </w:r>
        <w:r w:rsidR="00B329D9">
          <w:rPr>
            <w:noProof/>
            <w:webHidden/>
          </w:rPr>
          <w:fldChar w:fldCharType="end"/>
        </w:r>
      </w:hyperlink>
    </w:p>
    <w:p w14:paraId="47A7AA84"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78" w:history="1">
        <w:r w:rsidR="00B329D9" w:rsidRPr="00305E1F">
          <w:rPr>
            <w:rStyle w:val="Hyperlink"/>
            <w:noProof/>
          </w:rPr>
          <w:t xml:space="preserve">Gambar 2.4.5 </w:t>
        </w:r>
        <w:r w:rsidR="00B329D9" w:rsidRPr="00305E1F">
          <w:rPr>
            <w:rStyle w:val="Hyperlink"/>
            <w:i/>
            <w:noProof/>
          </w:rPr>
          <w:t>Automaton</w:t>
        </w:r>
        <w:r w:rsidR="00B329D9" w:rsidRPr="00305E1F">
          <w:rPr>
            <w:rStyle w:val="Hyperlink"/>
            <w:noProof/>
          </w:rPr>
          <w:t xml:space="preserve"> operator Klenee star</w:t>
        </w:r>
        <w:r w:rsidR="00B329D9">
          <w:rPr>
            <w:noProof/>
            <w:webHidden/>
          </w:rPr>
          <w:tab/>
        </w:r>
        <w:r w:rsidR="00B329D9">
          <w:rPr>
            <w:noProof/>
            <w:webHidden/>
          </w:rPr>
          <w:fldChar w:fldCharType="begin"/>
        </w:r>
        <w:r w:rsidR="00B329D9">
          <w:rPr>
            <w:noProof/>
            <w:webHidden/>
          </w:rPr>
          <w:instrText xml:space="preserve"> PAGEREF _Toc425380778 \h </w:instrText>
        </w:r>
        <w:r w:rsidR="00B329D9">
          <w:rPr>
            <w:noProof/>
            <w:webHidden/>
          </w:rPr>
        </w:r>
        <w:r w:rsidR="00B329D9">
          <w:rPr>
            <w:noProof/>
            <w:webHidden/>
          </w:rPr>
          <w:fldChar w:fldCharType="separate"/>
        </w:r>
        <w:r w:rsidR="00F773EC">
          <w:rPr>
            <w:noProof/>
            <w:webHidden/>
          </w:rPr>
          <w:t>10</w:t>
        </w:r>
        <w:r w:rsidR="00B329D9">
          <w:rPr>
            <w:noProof/>
            <w:webHidden/>
          </w:rPr>
          <w:fldChar w:fldCharType="end"/>
        </w:r>
      </w:hyperlink>
    </w:p>
    <w:p w14:paraId="06456691"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79" w:history="1">
        <w:r w:rsidR="00B329D9" w:rsidRPr="00305E1F">
          <w:rPr>
            <w:rStyle w:val="Hyperlink"/>
            <w:noProof/>
          </w:rPr>
          <w:t xml:space="preserve">Gambar 2.4.6 </w:t>
        </w:r>
        <w:r w:rsidR="00B329D9" w:rsidRPr="00305E1F">
          <w:rPr>
            <w:rStyle w:val="Hyperlink"/>
            <w:i/>
            <w:noProof/>
          </w:rPr>
          <w:t>Automaton</w:t>
        </w:r>
        <w:r w:rsidR="00B329D9" w:rsidRPr="00305E1F">
          <w:rPr>
            <w:rStyle w:val="Hyperlink"/>
            <w:noProof/>
          </w:rPr>
          <w:t xml:space="preserve"> awal yang terbentuk</w:t>
        </w:r>
        <w:r w:rsidR="00B329D9">
          <w:rPr>
            <w:noProof/>
            <w:webHidden/>
          </w:rPr>
          <w:tab/>
        </w:r>
        <w:r w:rsidR="00B329D9">
          <w:rPr>
            <w:noProof/>
            <w:webHidden/>
          </w:rPr>
          <w:fldChar w:fldCharType="begin"/>
        </w:r>
        <w:r w:rsidR="00B329D9">
          <w:rPr>
            <w:noProof/>
            <w:webHidden/>
          </w:rPr>
          <w:instrText xml:space="preserve"> PAGEREF _Toc425380779 \h </w:instrText>
        </w:r>
        <w:r w:rsidR="00B329D9">
          <w:rPr>
            <w:noProof/>
            <w:webHidden/>
          </w:rPr>
        </w:r>
        <w:r w:rsidR="00B329D9">
          <w:rPr>
            <w:noProof/>
            <w:webHidden/>
          </w:rPr>
          <w:fldChar w:fldCharType="separate"/>
        </w:r>
        <w:r w:rsidR="00F773EC">
          <w:rPr>
            <w:noProof/>
            <w:webHidden/>
          </w:rPr>
          <w:t>11</w:t>
        </w:r>
        <w:r w:rsidR="00B329D9">
          <w:rPr>
            <w:noProof/>
            <w:webHidden/>
          </w:rPr>
          <w:fldChar w:fldCharType="end"/>
        </w:r>
      </w:hyperlink>
    </w:p>
    <w:p w14:paraId="2F7C8FA2"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0" w:history="1">
        <w:r w:rsidR="00B329D9" w:rsidRPr="00305E1F">
          <w:rPr>
            <w:rStyle w:val="Hyperlink"/>
            <w:noProof/>
          </w:rPr>
          <w:t xml:space="preserve">Gambar 2.4.7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Klenee star</w:t>
        </w:r>
        <w:r w:rsidR="00B329D9">
          <w:rPr>
            <w:noProof/>
            <w:webHidden/>
          </w:rPr>
          <w:tab/>
        </w:r>
        <w:r w:rsidR="00B329D9">
          <w:rPr>
            <w:noProof/>
            <w:webHidden/>
          </w:rPr>
          <w:fldChar w:fldCharType="begin"/>
        </w:r>
        <w:r w:rsidR="00B329D9">
          <w:rPr>
            <w:noProof/>
            <w:webHidden/>
          </w:rPr>
          <w:instrText xml:space="preserve"> PAGEREF _Toc425380780 \h </w:instrText>
        </w:r>
        <w:r w:rsidR="00B329D9">
          <w:rPr>
            <w:noProof/>
            <w:webHidden/>
          </w:rPr>
        </w:r>
        <w:r w:rsidR="00B329D9">
          <w:rPr>
            <w:noProof/>
            <w:webHidden/>
          </w:rPr>
          <w:fldChar w:fldCharType="separate"/>
        </w:r>
        <w:r w:rsidR="00F773EC">
          <w:rPr>
            <w:noProof/>
            <w:webHidden/>
          </w:rPr>
          <w:t>11</w:t>
        </w:r>
        <w:r w:rsidR="00B329D9">
          <w:rPr>
            <w:noProof/>
            <w:webHidden/>
          </w:rPr>
          <w:fldChar w:fldCharType="end"/>
        </w:r>
      </w:hyperlink>
    </w:p>
    <w:p w14:paraId="589F1437"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1" w:history="1">
        <w:r w:rsidR="00B329D9" w:rsidRPr="00305E1F">
          <w:rPr>
            <w:rStyle w:val="Hyperlink"/>
            <w:noProof/>
          </w:rPr>
          <w:t xml:space="preserve">Gambar 2.4.8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Union</w:t>
        </w:r>
        <w:r w:rsidR="00B329D9">
          <w:rPr>
            <w:noProof/>
            <w:webHidden/>
          </w:rPr>
          <w:tab/>
        </w:r>
        <w:r w:rsidR="00B329D9">
          <w:rPr>
            <w:noProof/>
            <w:webHidden/>
          </w:rPr>
          <w:fldChar w:fldCharType="begin"/>
        </w:r>
        <w:r w:rsidR="00B329D9">
          <w:rPr>
            <w:noProof/>
            <w:webHidden/>
          </w:rPr>
          <w:instrText xml:space="preserve"> PAGEREF _Toc425380781 \h </w:instrText>
        </w:r>
        <w:r w:rsidR="00B329D9">
          <w:rPr>
            <w:noProof/>
            <w:webHidden/>
          </w:rPr>
        </w:r>
        <w:r w:rsidR="00B329D9">
          <w:rPr>
            <w:noProof/>
            <w:webHidden/>
          </w:rPr>
          <w:fldChar w:fldCharType="separate"/>
        </w:r>
        <w:r w:rsidR="00F773EC">
          <w:rPr>
            <w:noProof/>
            <w:webHidden/>
          </w:rPr>
          <w:t>11</w:t>
        </w:r>
        <w:r w:rsidR="00B329D9">
          <w:rPr>
            <w:noProof/>
            <w:webHidden/>
          </w:rPr>
          <w:fldChar w:fldCharType="end"/>
        </w:r>
      </w:hyperlink>
    </w:p>
    <w:p w14:paraId="69D75E11"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2" w:history="1">
        <w:r w:rsidR="00B329D9" w:rsidRPr="00305E1F">
          <w:rPr>
            <w:rStyle w:val="Hyperlink"/>
            <w:noProof/>
          </w:rPr>
          <w:t xml:space="preserve">Gambar 2.4.9 NFA representasi dari </w:t>
        </w:r>
        <w:r w:rsidR="00B329D9" w:rsidRPr="00305E1F">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B329D9">
          <w:rPr>
            <w:noProof/>
            <w:webHidden/>
          </w:rPr>
          <w:tab/>
        </w:r>
        <w:r w:rsidR="00B329D9">
          <w:rPr>
            <w:noProof/>
            <w:webHidden/>
          </w:rPr>
          <w:fldChar w:fldCharType="begin"/>
        </w:r>
        <w:r w:rsidR="00B329D9">
          <w:rPr>
            <w:noProof/>
            <w:webHidden/>
          </w:rPr>
          <w:instrText xml:space="preserve"> PAGEREF _Toc425380782 \h </w:instrText>
        </w:r>
        <w:r w:rsidR="00B329D9">
          <w:rPr>
            <w:noProof/>
            <w:webHidden/>
          </w:rPr>
        </w:r>
        <w:r w:rsidR="00B329D9">
          <w:rPr>
            <w:noProof/>
            <w:webHidden/>
          </w:rPr>
          <w:fldChar w:fldCharType="separate"/>
        </w:r>
        <w:r w:rsidR="00F773EC">
          <w:rPr>
            <w:noProof/>
            <w:webHidden/>
          </w:rPr>
          <w:t>11</w:t>
        </w:r>
        <w:r w:rsidR="00B329D9">
          <w:rPr>
            <w:noProof/>
            <w:webHidden/>
          </w:rPr>
          <w:fldChar w:fldCharType="end"/>
        </w:r>
      </w:hyperlink>
    </w:p>
    <w:p w14:paraId="06409516"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3" w:history="1">
        <w:r w:rsidR="00B329D9" w:rsidRPr="00305E1F">
          <w:rPr>
            <w:rStyle w:val="Hyperlink"/>
            <w:noProof/>
          </w:rPr>
          <w:t>Gambar 2.8.1 Deskripsi permasalahan CTSTRING</w:t>
        </w:r>
        <w:r w:rsidR="00B329D9">
          <w:rPr>
            <w:noProof/>
            <w:webHidden/>
          </w:rPr>
          <w:tab/>
        </w:r>
        <w:r w:rsidR="00B329D9">
          <w:rPr>
            <w:noProof/>
            <w:webHidden/>
          </w:rPr>
          <w:fldChar w:fldCharType="begin"/>
        </w:r>
        <w:r w:rsidR="00B329D9">
          <w:rPr>
            <w:noProof/>
            <w:webHidden/>
          </w:rPr>
          <w:instrText xml:space="preserve"> PAGEREF _Toc425380783 \h </w:instrText>
        </w:r>
        <w:r w:rsidR="00B329D9">
          <w:rPr>
            <w:noProof/>
            <w:webHidden/>
          </w:rPr>
        </w:r>
        <w:r w:rsidR="00B329D9">
          <w:rPr>
            <w:noProof/>
            <w:webHidden/>
          </w:rPr>
          <w:fldChar w:fldCharType="separate"/>
        </w:r>
        <w:r w:rsidR="00F773EC">
          <w:rPr>
            <w:noProof/>
            <w:webHidden/>
          </w:rPr>
          <w:t>14</w:t>
        </w:r>
        <w:r w:rsidR="00B329D9">
          <w:rPr>
            <w:noProof/>
            <w:webHidden/>
          </w:rPr>
          <w:fldChar w:fldCharType="end"/>
        </w:r>
      </w:hyperlink>
    </w:p>
    <w:p w14:paraId="76A41779"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4" w:history="1">
        <w:r w:rsidR="00B329D9" w:rsidRPr="00305E1F">
          <w:rPr>
            <w:rStyle w:val="Hyperlink"/>
            <w:noProof/>
          </w:rPr>
          <w:t>Gambar 2.8.2 Contoh masukan dan keluaran permasalahan</w:t>
        </w:r>
        <w:r w:rsidR="00B329D9">
          <w:rPr>
            <w:noProof/>
            <w:webHidden/>
          </w:rPr>
          <w:tab/>
        </w:r>
        <w:r w:rsidR="00B329D9">
          <w:rPr>
            <w:noProof/>
            <w:webHidden/>
          </w:rPr>
          <w:fldChar w:fldCharType="begin"/>
        </w:r>
        <w:r w:rsidR="00B329D9">
          <w:rPr>
            <w:noProof/>
            <w:webHidden/>
          </w:rPr>
          <w:instrText xml:space="preserve"> PAGEREF _Toc425380784 \h </w:instrText>
        </w:r>
        <w:r w:rsidR="00B329D9">
          <w:rPr>
            <w:noProof/>
            <w:webHidden/>
          </w:rPr>
        </w:r>
        <w:r w:rsidR="00B329D9">
          <w:rPr>
            <w:noProof/>
            <w:webHidden/>
          </w:rPr>
          <w:fldChar w:fldCharType="separate"/>
        </w:r>
        <w:r w:rsidR="00F773EC">
          <w:rPr>
            <w:noProof/>
            <w:webHidden/>
          </w:rPr>
          <w:t>15</w:t>
        </w:r>
        <w:r w:rsidR="00B329D9">
          <w:rPr>
            <w:noProof/>
            <w:webHidden/>
          </w:rPr>
          <w:fldChar w:fldCharType="end"/>
        </w:r>
      </w:hyperlink>
    </w:p>
    <w:p w14:paraId="10257CCA"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5" w:history="1">
        <w:r w:rsidR="00B329D9" w:rsidRPr="00305E1F">
          <w:rPr>
            <w:rStyle w:val="Hyperlink"/>
            <w:noProof/>
          </w:rPr>
          <w:t>Gambar 2.9.1</w:t>
        </w:r>
        <w:r w:rsidR="00B329D9" w:rsidRPr="00305E1F">
          <w:rPr>
            <w:rStyle w:val="Hyperlink"/>
            <w:noProof/>
            <w:lang w:val="en-US"/>
          </w:rPr>
          <w:t xml:space="preserve"> Diagram Alur penyelesaian permasalahan</w:t>
        </w:r>
        <w:r w:rsidR="00B329D9">
          <w:rPr>
            <w:noProof/>
            <w:webHidden/>
          </w:rPr>
          <w:tab/>
        </w:r>
        <w:r w:rsidR="00B329D9">
          <w:rPr>
            <w:noProof/>
            <w:webHidden/>
          </w:rPr>
          <w:fldChar w:fldCharType="begin"/>
        </w:r>
        <w:r w:rsidR="00B329D9">
          <w:rPr>
            <w:noProof/>
            <w:webHidden/>
          </w:rPr>
          <w:instrText xml:space="preserve"> PAGEREF _Toc425380785 \h </w:instrText>
        </w:r>
        <w:r w:rsidR="00B329D9">
          <w:rPr>
            <w:noProof/>
            <w:webHidden/>
          </w:rPr>
        </w:r>
        <w:r w:rsidR="00B329D9">
          <w:rPr>
            <w:noProof/>
            <w:webHidden/>
          </w:rPr>
          <w:fldChar w:fldCharType="separate"/>
        </w:r>
        <w:r w:rsidR="00F773EC">
          <w:rPr>
            <w:noProof/>
            <w:webHidden/>
          </w:rPr>
          <w:t>16</w:t>
        </w:r>
        <w:r w:rsidR="00B329D9">
          <w:rPr>
            <w:noProof/>
            <w:webHidden/>
          </w:rPr>
          <w:fldChar w:fldCharType="end"/>
        </w:r>
      </w:hyperlink>
    </w:p>
    <w:p w14:paraId="0931005E"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6" w:history="1">
        <w:r w:rsidR="00B329D9" w:rsidRPr="00305E1F">
          <w:rPr>
            <w:rStyle w:val="Hyperlink"/>
            <w:noProof/>
          </w:rPr>
          <w:t>Gambar 2.10.1 Evaluasi operasi (a*) pertama dan kedua</w:t>
        </w:r>
        <w:r w:rsidR="00B329D9">
          <w:rPr>
            <w:noProof/>
            <w:webHidden/>
          </w:rPr>
          <w:tab/>
        </w:r>
        <w:r w:rsidR="00B329D9">
          <w:rPr>
            <w:noProof/>
            <w:webHidden/>
          </w:rPr>
          <w:fldChar w:fldCharType="begin"/>
        </w:r>
        <w:r w:rsidR="00B329D9">
          <w:rPr>
            <w:noProof/>
            <w:webHidden/>
          </w:rPr>
          <w:instrText xml:space="preserve"> PAGEREF _Toc425380786 \h </w:instrText>
        </w:r>
        <w:r w:rsidR="00B329D9">
          <w:rPr>
            <w:noProof/>
            <w:webHidden/>
          </w:rPr>
        </w:r>
        <w:r w:rsidR="00B329D9">
          <w:rPr>
            <w:noProof/>
            <w:webHidden/>
          </w:rPr>
          <w:fldChar w:fldCharType="separate"/>
        </w:r>
        <w:r w:rsidR="00F773EC">
          <w:rPr>
            <w:noProof/>
            <w:webHidden/>
          </w:rPr>
          <w:t>18</w:t>
        </w:r>
        <w:r w:rsidR="00B329D9">
          <w:rPr>
            <w:noProof/>
            <w:webHidden/>
          </w:rPr>
          <w:fldChar w:fldCharType="end"/>
        </w:r>
      </w:hyperlink>
    </w:p>
    <w:p w14:paraId="37E7C55B"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7" w:history="1">
        <w:r w:rsidR="00B329D9" w:rsidRPr="00305E1F">
          <w:rPr>
            <w:rStyle w:val="Hyperlink"/>
            <w:noProof/>
          </w:rPr>
          <w:t>Gambar 2.10.2 Evaluasi operasi (b+(a*))</w:t>
        </w:r>
        <w:r w:rsidR="00B329D9">
          <w:rPr>
            <w:noProof/>
            <w:webHidden/>
          </w:rPr>
          <w:tab/>
        </w:r>
        <w:r w:rsidR="00B329D9">
          <w:rPr>
            <w:noProof/>
            <w:webHidden/>
          </w:rPr>
          <w:fldChar w:fldCharType="begin"/>
        </w:r>
        <w:r w:rsidR="00B329D9">
          <w:rPr>
            <w:noProof/>
            <w:webHidden/>
          </w:rPr>
          <w:instrText xml:space="preserve"> PAGEREF _Toc425380787 \h </w:instrText>
        </w:r>
        <w:r w:rsidR="00B329D9">
          <w:rPr>
            <w:noProof/>
            <w:webHidden/>
          </w:rPr>
        </w:r>
        <w:r w:rsidR="00B329D9">
          <w:rPr>
            <w:noProof/>
            <w:webHidden/>
          </w:rPr>
          <w:fldChar w:fldCharType="separate"/>
        </w:r>
        <w:r w:rsidR="00F773EC">
          <w:rPr>
            <w:noProof/>
            <w:webHidden/>
          </w:rPr>
          <w:t>18</w:t>
        </w:r>
        <w:r w:rsidR="00B329D9">
          <w:rPr>
            <w:noProof/>
            <w:webHidden/>
          </w:rPr>
          <w:fldChar w:fldCharType="end"/>
        </w:r>
      </w:hyperlink>
    </w:p>
    <w:p w14:paraId="518AF82B"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8" w:history="1">
        <w:r w:rsidR="00B329D9" w:rsidRPr="00305E1F">
          <w:rPr>
            <w:rStyle w:val="Hyperlink"/>
            <w:noProof/>
          </w:rPr>
          <w:t>Gambar 2.10.3 Evaluasi operasi ((a*)+(b+(a*)))</w:t>
        </w:r>
        <w:r w:rsidR="00B329D9">
          <w:rPr>
            <w:noProof/>
            <w:webHidden/>
          </w:rPr>
          <w:tab/>
        </w:r>
        <w:r w:rsidR="00B329D9">
          <w:rPr>
            <w:noProof/>
            <w:webHidden/>
          </w:rPr>
          <w:fldChar w:fldCharType="begin"/>
        </w:r>
        <w:r w:rsidR="00B329D9">
          <w:rPr>
            <w:noProof/>
            <w:webHidden/>
          </w:rPr>
          <w:instrText xml:space="preserve"> PAGEREF _Toc425380788 \h </w:instrText>
        </w:r>
        <w:r w:rsidR="00B329D9">
          <w:rPr>
            <w:noProof/>
            <w:webHidden/>
          </w:rPr>
        </w:r>
        <w:r w:rsidR="00B329D9">
          <w:rPr>
            <w:noProof/>
            <w:webHidden/>
          </w:rPr>
          <w:fldChar w:fldCharType="separate"/>
        </w:r>
        <w:r w:rsidR="00F773EC">
          <w:rPr>
            <w:noProof/>
            <w:webHidden/>
          </w:rPr>
          <w:t>18</w:t>
        </w:r>
        <w:r w:rsidR="00B329D9">
          <w:rPr>
            <w:noProof/>
            <w:webHidden/>
          </w:rPr>
          <w:fldChar w:fldCharType="end"/>
        </w:r>
      </w:hyperlink>
    </w:p>
    <w:p w14:paraId="5B5F67BB"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89" w:history="1">
        <w:r w:rsidR="00B329D9" w:rsidRPr="00305E1F">
          <w:rPr>
            <w:rStyle w:val="Hyperlink"/>
            <w:noProof/>
          </w:rPr>
          <w:t>Gambar 2.10.4 hasil konversi NFA ke DFA</w:t>
        </w:r>
        <w:r w:rsidR="00B329D9">
          <w:rPr>
            <w:noProof/>
            <w:webHidden/>
          </w:rPr>
          <w:tab/>
        </w:r>
        <w:r w:rsidR="00B329D9">
          <w:rPr>
            <w:noProof/>
            <w:webHidden/>
          </w:rPr>
          <w:fldChar w:fldCharType="begin"/>
        </w:r>
        <w:r w:rsidR="00B329D9">
          <w:rPr>
            <w:noProof/>
            <w:webHidden/>
          </w:rPr>
          <w:instrText xml:space="preserve"> PAGEREF _Toc425380789 \h </w:instrText>
        </w:r>
        <w:r w:rsidR="00B329D9">
          <w:rPr>
            <w:noProof/>
            <w:webHidden/>
          </w:rPr>
        </w:r>
        <w:r w:rsidR="00B329D9">
          <w:rPr>
            <w:noProof/>
            <w:webHidden/>
          </w:rPr>
          <w:fldChar w:fldCharType="separate"/>
        </w:r>
        <w:r w:rsidR="00F773EC">
          <w:rPr>
            <w:noProof/>
            <w:webHidden/>
          </w:rPr>
          <w:t>19</w:t>
        </w:r>
        <w:r w:rsidR="00B329D9">
          <w:rPr>
            <w:noProof/>
            <w:webHidden/>
          </w:rPr>
          <w:fldChar w:fldCharType="end"/>
        </w:r>
      </w:hyperlink>
    </w:p>
    <w:p w14:paraId="761B502A"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0" w:history="1">
        <w:r w:rsidR="00B329D9" w:rsidRPr="00305E1F">
          <w:rPr>
            <w:rStyle w:val="Hyperlink"/>
            <w:noProof/>
          </w:rPr>
          <w:t>Gambar 2.10.5 DFA yang telah disederhanakan</w:t>
        </w:r>
        <w:r w:rsidR="00B329D9">
          <w:rPr>
            <w:noProof/>
            <w:webHidden/>
          </w:rPr>
          <w:tab/>
        </w:r>
        <w:r w:rsidR="00B329D9">
          <w:rPr>
            <w:noProof/>
            <w:webHidden/>
          </w:rPr>
          <w:fldChar w:fldCharType="begin"/>
        </w:r>
        <w:r w:rsidR="00B329D9">
          <w:rPr>
            <w:noProof/>
            <w:webHidden/>
          </w:rPr>
          <w:instrText xml:space="preserve"> PAGEREF _Toc425380790 \h </w:instrText>
        </w:r>
        <w:r w:rsidR="00B329D9">
          <w:rPr>
            <w:noProof/>
            <w:webHidden/>
          </w:rPr>
        </w:r>
        <w:r w:rsidR="00B329D9">
          <w:rPr>
            <w:noProof/>
            <w:webHidden/>
          </w:rPr>
          <w:fldChar w:fldCharType="separate"/>
        </w:r>
        <w:r w:rsidR="00F773EC">
          <w:rPr>
            <w:noProof/>
            <w:webHidden/>
          </w:rPr>
          <w:t>19</w:t>
        </w:r>
        <w:r w:rsidR="00B329D9">
          <w:rPr>
            <w:noProof/>
            <w:webHidden/>
          </w:rPr>
          <w:fldChar w:fldCharType="end"/>
        </w:r>
      </w:hyperlink>
    </w:p>
    <w:p w14:paraId="10DF564B"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1" w:history="1">
        <w:r w:rsidR="00B329D9" w:rsidRPr="00305E1F">
          <w:rPr>
            <w:rStyle w:val="Hyperlink"/>
            <w:noProof/>
          </w:rPr>
          <w:t xml:space="preserve">Gambar 2.10.6 </w:t>
        </w:r>
        <w:r w:rsidR="00B329D9" w:rsidRPr="00305E1F">
          <w:rPr>
            <w:rStyle w:val="Hyperlink"/>
            <w:i/>
            <w:noProof/>
          </w:rPr>
          <w:t>Adjacency matrix</w:t>
        </w:r>
        <w:r w:rsidR="00B329D9" w:rsidRPr="00305E1F">
          <w:rPr>
            <w:rStyle w:val="Hyperlink"/>
            <w:noProof/>
          </w:rPr>
          <w:t xml:space="preserve"> dari DFA yang dibuat</w:t>
        </w:r>
        <w:r w:rsidR="00B329D9">
          <w:rPr>
            <w:noProof/>
            <w:webHidden/>
          </w:rPr>
          <w:tab/>
        </w:r>
        <w:r w:rsidR="00B329D9">
          <w:rPr>
            <w:noProof/>
            <w:webHidden/>
          </w:rPr>
          <w:fldChar w:fldCharType="begin"/>
        </w:r>
        <w:r w:rsidR="00B329D9">
          <w:rPr>
            <w:noProof/>
            <w:webHidden/>
          </w:rPr>
          <w:instrText xml:space="preserve"> PAGEREF _Toc425380791 \h </w:instrText>
        </w:r>
        <w:r w:rsidR="00B329D9">
          <w:rPr>
            <w:noProof/>
            <w:webHidden/>
          </w:rPr>
        </w:r>
        <w:r w:rsidR="00B329D9">
          <w:rPr>
            <w:noProof/>
            <w:webHidden/>
          </w:rPr>
          <w:fldChar w:fldCharType="separate"/>
        </w:r>
        <w:r w:rsidR="00F773EC">
          <w:rPr>
            <w:noProof/>
            <w:webHidden/>
          </w:rPr>
          <w:t>20</w:t>
        </w:r>
        <w:r w:rsidR="00B329D9">
          <w:rPr>
            <w:noProof/>
            <w:webHidden/>
          </w:rPr>
          <w:fldChar w:fldCharType="end"/>
        </w:r>
      </w:hyperlink>
    </w:p>
    <w:p w14:paraId="62FE389C"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2" w:history="1">
        <w:r w:rsidR="00B329D9" w:rsidRPr="00305E1F">
          <w:rPr>
            <w:rStyle w:val="Hyperlink"/>
            <w:noProof/>
          </w:rPr>
          <w:t xml:space="preserve">Gambar 2.10.7 </w:t>
        </w:r>
        <w:r w:rsidR="00B329D9" w:rsidRPr="00305E1F">
          <w:rPr>
            <w:rStyle w:val="Hyperlink"/>
            <w:i/>
            <w:noProof/>
          </w:rPr>
          <w:t>Adjacency matrix</w:t>
        </w:r>
        <w:r w:rsidR="00B329D9" w:rsidRPr="00305E1F">
          <w:rPr>
            <w:rStyle w:val="Hyperlink"/>
            <w:noProof/>
          </w:rPr>
          <w:t xml:space="preserve"> untuk perpindahan sebanyak 2 langkah</w:t>
        </w:r>
        <w:r w:rsidR="00B329D9">
          <w:rPr>
            <w:noProof/>
            <w:webHidden/>
          </w:rPr>
          <w:tab/>
        </w:r>
        <w:r w:rsidR="00B329D9">
          <w:rPr>
            <w:noProof/>
            <w:webHidden/>
          </w:rPr>
          <w:fldChar w:fldCharType="begin"/>
        </w:r>
        <w:r w:rsidR="00B329D9">
          <w:rPr>
            <w:noProof/>
            <w:webHidden/>
          </w:rPr>
          <w:instrText xml:space="preserve"> PAGEREF _Toc425380792 \h </w:instrText>
        </w:r>
        <w:r w:rsidR="00B329D9">
          <w:rPr>
            <w:noProof/>
            <w:webHidden/>
          </w:rPr>
        </w:r>
        <w:r w:rsidR="00B329D9">
          <w:rPr>
            <w:noProof/>
            <w:webHidden/>
          </w:rPr>
          <w:fldChar w:fldCharType="separate"/>
        </w:r>
        <w:r w:rsidR="00F773EC">
          <w:rPr>
            <w:noProof/>
            <w:webHidden/>
          </w:rPr>
          <w:t>20</w:t>
        </w:r>
        <w:r w:rsidR="00B329D9">
          <w:rPr>
            <w:noProof/>
            <w:webHidden/>
          </w:rPr>
          <w:fldChar w:fldCharType="end"/>
        </w:r>
      </w:hyperlink>
    </w:p>
    <w:p w14:paraId="4DCEAFCF"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3" w:history="1">
        <w:r w:rsidR="00B329D9" w:rsidRPr="00305E1F">
          <w:rPr>
            <w:rStyle w:val="Hyperlink"/>
            <w:noProof/>
          </w:rPr>
          <w:t xml:space="preserve">Gambar 2.10.8 </w:t>
        </w:r>
        <w:r w:rsidR="00B329D9" w:rsidRPr="00305E1F">
          <w:rPr>
            <w:rStyle w:val="Hyperlink"/>
            <w:i/>
            <w:noProof/>
          </w:rPr>
          <w:t>Adjacency matrix</w:t>
        </w:r>
        <w:r w:rsidR="00B329D9" w:rsidRPr="00305E1F">
          <w:rPr>
            <w:rStyle w:val="Hyperlink"/>
            <w:noProof/>
          </w:rPr>
          <w:t xml:space="preserve"> setelah dipangkatkan 100</w:t>
        </w:r>
        <w:r w:rsidR="00B329D9">
          <w:rPr>
            <w:noProof/>
            <w:webHidden/>
          </w:rPr>
          <w:tab/>
        </w:r>
        <w:r w:rsidR="00B329D9">
          <w:rPr>
            <w:noProof/>
            <w:webHidden/>
          </w:rPr>
          <w:fldChar w:fldCharType="begin"/>
        </w:r>
        <w:r w:rsidR="00B329D9">
          <w:rPr>
            <w:noProof/>
            <w:webHidden/>
          </w:rPr>
          <w:instrText xml:space="preserve"> PAGEREF _Toc425380793 \h </w:instrText>
        </w:r>
        <w:r w:rsidR="00B329D9">
          <w:rPr>
            <w:noProof/>
            <w:webHidden/>
          </w:rPr>
        </w:r>
        <w:r w:rsidR="00B329D9">
          <w:rPr>
            <w:noProof/>
            <w:webHidden/>
          </w:rPr>
          <w:fldChar w:fldCharType="separate"/>
        </w:r>
        <w:r w:rsidR="00F773EC">
          <w:rPr>
            <w:noProof/>
            <w:webHidden/>
          </w:rPr>
          <w:t>21</w:t>
        </w:r>
        <w:r w:rsidR="00B329D9">
          <w:rPr>
            <w:noProof/>
            <w:webHidden/>
          </w:rPr>
          <w:fldChar w:fldCharType="end"/>
        </w:r>
      </w:hyperlink>
    </w:p>
    <w:p w14:paraId="0D3B6AB3"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4" w:history="1">
        <w:r w:rsidR="00B329D9" w:rsidRPr="00305E1F">
          <w:rPr>
            <w:rStyle w:val="Hyperlink"/>
            <w:noProof/>
          </w:rPr>
          <w:t xml:space="preserve">Gambar 3.1.1 </w:t>
        </w:r>
        <w:r w:rsidR="00B329D9" w:rsidRPr="00305E1F">
          <w:rPr>
            <w:rStyle w:val="Hyperlink"/>
            <w:i/>
            <w:noProof/>
          </w:rPr>
          <w:t>Pseudocode</w:t>
        </w:r>
        <w:r w:rsidR="00B329D9" w:rsidRPr="00305E1F">
          <w:rPr>
            <w:rStyle w:val="Hyperlink"/>
            <w:noProof/>
          </w:rPr>
          <w:t xml:space="preserve"> fungsi main</w:t>
        </w:r>
        <w:r w:rsidR="00B329D9">
          <w:rPr>
            <w:noProof/>
            <w:webHidden/>
          </w:rPr>
          <w:tab/>
        </w:r>
        <w:r w:rsidR="00B329D9">
          <w:rPr>
            <w:noProof/>
            <w:webHidden/>
          </w:rPr>
          <w:fldChar w:fldCharType="begin"/>
        </w:r>
        <w:r w:rsidR="00B329D9">
          <w:rPr>
            <w:noProof/>
            <w:webHidden/>
          </w:rPr>
          <w:instrText xml:space="preserve"> PAGEREF _Toc425380794 \h </w:instrText>
        </w:r>
        <w:r w:rsidR="00B329D9">
          <w:rPr>
            <w:noProof/>
            <w:webHidden/>
          </w:rPr>
        </w:r>
        <w:r w:rsidR="00B329D9">
          <w:rPr>
            <w:noProof/>
            <w:webHidden/>
          </w:rPr>
          <w:fldChar w:fldCharType="separate"/>
        </w:r>
        <w:r w:rsidR="00F773EC">
          <w:rPr>
            <w:noProof/>
            <w:webHidden/>
          </w:rPr>
          <w:t>23</w:t>
        </w:r>
        <w:r w:rsidR="00B329D9">
          <w:rPr>
            <w:noProof/>
            <w:webHidden/>
          </w:rPr>
          <w:fldChar w:fldCharType="end"/>
        </w:r>
      </w:hyperlink>
    </w:p>
    <w:p w14:paraId="3B7907FB"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5" w:history="1">
        <w:r w:rsidR="00B329D9" w:rsidRPr="00305E1F">
          <w:rPr>
            <w:rStyle w:val="Hyperlink"/>
            <w:noProof/>
          </w:rPr>
          <w:t xml:space="preserve">Gambar 3.2.1 </w:t>
        </w:r>
        <w:r w:rsidR="00B329D9" w:rsidRPr="00305E1F">
          <w:rPr>
            <w:rStyle w:val="Hyperlink"/>
            <w:i/>
            <w:noProof/>
          </w:rPr>
          <w:t xml:space="preserve">Pseudocode </w:t>
        </w:r>
        <w:r w:rsidR="00B329D9" w:rsidRPr="00305E1F">
          <w:rPr>
            <w:rStyle w:val="Hyperlink"/>
            <w:noProof/>
          </w:rPr>
          <w:t>fungsi preprocess</w:t>
        </w:r>
        <w:r w:rsidR="00B329D9">
          <w:rPr>
            <w:noProof/>
            <w:webHidden/>
          </w:rPr>
          <w:tab/>
        </w:r>
        <w:r w:rsidR="00B329D9">
          <w:rPr>
            <w:noProof/>
            <w:webHidden/>
          </w:rPr>
          <w:fldChar w:fldCharType="begin"/>
        </w:r>
        <w:r w:rsidR="00B329D9">
          <w:rPr>
            <w:noProof/>
            <w:webHidden/>
          </w:rPr>
          <w:instrText xml:space="preserve"> PAGEREF _Toc425380795 \h </w:instrText>
        </w:r>
        <w:r w:rsidR="00B329D9">
          <w:rPr>
            <w:noProof/>
            <w:webHidden/>
          </w:rPr>
        </w:r>
        <w:r w:rsidR="00B329D9">
          <w:rPr>
            <w:noProof/>
            <w:webHidden/>
          </w:rPr>
          <w:fldChar w:fldCharType="separate"/>
        </w:r>
        <w:r w:rsidR="00F773EC">
          <w:rPr>
            <w:noProof/>
            <w:webHidden/>
          </w:rPr>
          <w:t>24</w:t>
        </w:r>
        <w:r w:rsidR="00B329D9">
          <w:rPr>
            <w:noProof/>
            <w:webHidden/>
          </w:rPr>
          <w:fldChar w:fldCharType="end"/>
        </w:r>
      </w:hyperlink>
    </w:p>
    <w:p w14:paraId="2D33EF71"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6" w:history="1">
        <w:r w:rsidR="00B329D9" w:rsidRPr="00305E1F">
          <w:rPr>
            <w:rStyle w:val="Hyperlink"/>
            <w:noProof/>
          </w:rPr>
          <w:t xml:space="preserve">Gambar 3.2.2 </w:t>
        </w:r>
        <w:r w:rsidR="00B329D9" w:rsidRPr="00305E1F">
          <w:rPr>
            <w:rStyle w:val="Hyperlink"/>
            <w:i/>
            <w:noProof/>
          </w:rPr>
          <w:t xml:space="preserve">Pseudocode </w:t>
        </w:r>
        <w:r w:rsidR="00B329D9" w:rsidRPr="00305E1F">
          <w:rPr>
            <w:rStyle w:val="Hyperlink"/>
            <w:noProof/>
          </w:rPr>
          <w:t>fungsi ConvertREtoNFA</w:t>
        </w:r>
        <w:r w:rsidR="00B329D9">
          <w:rPr>
            <w:noProof/>
            <w:webHidden/>
          </w:rPr>
          <w:tab/>
        </w:r>
        <w:r w:rsidR="00B329D9">
          <w:rPr>
            <w:noProof/>
            <w:webHidden/>
          </w:rPr>
          <w:fldChar w:fldCharType="begin"/>
        </w:r>
        <w:r w:rsidR="00B329D9">
          <w:rPr>
            <w:noProof/>
            <w:webHidden/>
          </w:rPr>
          <w:instrText xml:space="preserve"> PAGEREF _Toc425380796 \h </w:instrText>
        </w:r>
        <w:r w:rsidR="00B329D9">
          <w:rPr>
            <w:noProof/>
            <w:webHidden/>
          </w:rPr>
        </w:r>
        <w:r w:rsidR="00B329D9">
          <w:rPr>
            <w:noProof/>
            <w:webHidden/>
          </w:rPr>
          <w:fldChar w:fldCharType="separate"/>
        </w:r>
        <w:r w:rsidR="00F773EC">
          <w:rPr>
            <w:noProof/>
            <w:webHidden/>
          </w:rPr>
          <w:t>26</w:t>
        </w:r>
        <w:r w:rsidR="00B329D9">
          <w:rPr>
            <w:noProof/>
            <w:webHidden/>
          </w:rPr>
          <w:fldChar w:fldCharType="end"/>
        </w:r>
      </w:hyperlink>
    </w:p>
    <w:p w14:paraId="3C7591ED"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7" w:history="1">
        <w:r w:rsidR="00B329D9" w:rsidRPr="00305E1F">
          <w:rPr>
            <w:rStyle w:val="Hyperlink"/>
            <w:noProof/>
          </w:rPr>
          <w:t xml:space="preserve">Gambar 3.2.3 </w:t>
        </w:r>
        <w:r w:rsidR="00B329D9" w:rsidRPr="00305E1F">
          <w:rPr>
            <w:rStyle w:val="Hyperlink"/>
            <w:i/>
            <w:noProof/>
          </w:rPr>
          <w:t xml:space="preserve">Pseudocode </w:t>
        </w:r>
        <w:r w:rsidR="00B329D9" w:rsidRPr="00305E1F">
          <w:rPr>
            <w:rStyle w:val="Hyperlink"/>
            <w:noProof/>
          </w:rPr>
          <w:t>fungsi ConvertNFAtoDFA</w:t>
        </w:r>
        <w:r w:rsidR="00B329D9">
          <w:rPr>
            <w:noProof/>
            <w:webHidden/>
          </w:rPr>
          <w:tab/>
        </w:r>
        <w:r w:rsidR="00B329D9">
          <w:rPr>
            <w:noProof/>
            <w:webHidden/>
          </w:rPr>
          <w:fldChar w:fldCharType="begin"/>
        </w:r>
        <w:r w:rsidR="00B329D9">
          <w:rPr>
            <w:noProof/>
            <w:webHidden/>
          </w:rPr>
          <w:instrText xml:space="preserve"> PAGEREF _Toc425380797 \h </w:instrText>
        </w:r>
        <w:r w:rsidR="00B329D9">
          <w:rPr>
            <w:noProof/>
            <w:webHidden/>
          </w:rPr>
        </w:r>
        <w:r w:rsidR="00B329D9">
          <w:rPr>
            <w:noProof/>
            <w:webHidden/>
          </w:rPr>
          <w:fldChar w:fldCharType="separate"/>
        </w:r>
        <w:r w:rsidR="00F773EC">
          <w:rPr>
            <w:noProof/>
            <w:webHidden/>
          </w:rPr>
          <w:t>27</w:t>
        </w:r>
        <w:r w:rsidR="00B329D9">
          <w:rPr>
            <w:noProof/>
            <w:webHidden/>
          </w:rPr>
          <w:fldChar w:fldCharType="end"/>
        </w:r>
      </w:hyperlink>
    </w:p>
    <w:p w14:paraId="056BFCB4"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8" w:history="1">
        <w:r w:rsidR="00B329D9" w:rsidRPr="00305E1F">
          <w:rPr>
            <w:rStyle w:val="Hyperlink"/>
            <w:noProof/>
          </w:rPr>
          <w:t xml:space="preserve">Gambar 3.2.4 </w:t>
        </w:r>
        <w:r w:rsidR="00B329D9" w:rsidRPr="00305E1F">
          <w:rPr>
            <w:rStyle w:val="Hyperlink"/>
            <w:i/>
            <w:noProof/>
          </w:rPr>
          <w:t xml:space="preserve">Pseudocode </w:t>
        </w:r>
        <w:r w:rsidR="00B329D9" w:rsidRPr="00305E1F">
          <w:rPr>
            <w:rStyle w:val="Hyperlink"/>
            <w:noProof/>
          </w:rPr>
          <w:t>fungsi EpsilonClosure</w:t>
        </w:r>
        <w:r w:rsidR="00B329D9">
          <w:rPr>
            <w:noProof/>
            <w:webHidden/>
          </w:rPr>
          <w:tab/>
        </w:r>
        <w:r w:rsidR="00B329D9">
          <w:rPr>
            <w:noProof/>
            <w:webHidden/>
          </w:rPr>
          <w:fldChar w:fldCharType="begin"/>
        </w:r>
        <w:r w:rsidR="00B329D9">
          <w:rPr>
            <w:noProof/>
            <w:webHidden/>
          </w:rPr>
          <w:instrText xml:space="preserve"> PAGEREF _Toc425380798 \h </w:instrText>
        </w:r>
        <w:r w:rsidR="00B329D9">
          <w:rPr>
            <w:noProof/>
            <w:webHidden/>
          </w:rPr>
        </w:r>
        <w:r w:rsidR="00B329D9">
          <w:rPr>
            <w:noProof/>
            <w:webHidden/>
          </w:rPr>
          <w:fldChar w:fldCharType="separate"/>
        </w:r>
        <w:r w:rsidR="00F773EC">
          <w:rPr>
            <w:noProof/>
            <w:webHidden/>
          </w:rPr>
          <w:t>29</w:t>
        </w:r>
        <w:r w:rsidR="00B329D9">
          <w:rPr>
            <w:noProof/>
            <w:webHidden/>
          </w:rPr>
          <w:fldChar w:fldCharType="end"/>
        </w:r>
      </w:hyperlink>
    </w:p>
    <w:p w14:paraId="1ACA436F"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799" w:history="1">
        <w:r w:rsidR="00B329D9" w:rsidRPr="00305E1F">
          <w:rPr>
            <w:rStyle w:val="Hyperlink"/>
            <w:noProof/>
          </w:rPr>
          <w:t>Gambar 3.2.5</w:t>
        </w:r>
        <w:r w:rsidR="00B329D9" w:rsidRPr="00305E1F">
          <w:rPr>
            <w:rStyle w:val="Hyperlink"/>
            <w:i/>
            <w:noProof/>
          </w:rPr>
          <w:t xml:space="preserve"> Pseudocode</w:t>
        </w:r>
        <w:r w:rsidR="00B329D9" w:rsidRPr="00305E1F">
          <w:rPr>
            <w:rStyle w:val="Hyperlink"/>
            <w:noProof/>
          </w:rPr>
          <w:t xml:space="preserve"> fungsi MoveClosure</w:t>
        </w:r>
        <w:r w:rsidR="00B329D9">
          <w:rPr>
            <w:noProof/>
            <w:webHidden/>
          </w:rPr>
          <w:tab/>
        </w:r>
        <w:r w:rsidR="00B329D9">
          <w:rPr>
            <w:noProof/>
            <w:webHidden/>
          </w:rPr>
          <w:fldChar w:fldCharType="begin"/>
        </w:r>
        <w:r w:rsidR="00B329D9">
          <w:rPr>
            <w:noProof/>
            <w:webHidden/>
          </w:rPr>
          <w:instrText xml:space="preserve"> PAGEREF _Toc425380799 \h </w:instrText>
        </w:r>
        <w:r w:rsidR="00B329D9">
          <w:rPr>
            <w:noProof/>
            <w:webHidden/>
          </w:rPr>
        </w:r>
        <w:r w:rsidR="00B329D9">
          <w:rPr>
            <w:noProof/>
            <w:webHidden/>
          </w:rPr>
          <w:fldChar w:fldCharType="separate"/>
        </w:r>
        <w:r w:rsidR="00F773EC">
          <w:rPr>
            <w:noProof/>
            <w:webHidden/>
          </w:rPr>
          <w:t>29</w:t>
        </w:r>
        <w:r w:rsidR="00B329D9">
          <w:rPr>
            <w:noProof/>
            <w:webHidden/>
          </w:rPr>
          <w:fldChar w:fldCharType="end"/>
        </w:r>
      </w:hyperlink>
    </w:p>
    <w:p w14:paraId="5C89BC15"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0" w:history="1">
        <w:r w:rsidR="00B329D9" w:rsidRPr="00305E1F">
          <w:rPr>
            <w:rStyle w:val="Hyperlink"/>
            <w:noProof/>
          </w:rPr>
          <w:t>Gambar 3.2.6</w:t>
        </w:r>
        <w:r w:rsidR="00B329D9" w:rsidRPr="00305E1F">
          <w:rPr>
            <w:rStyle w:val="Hyperlink"/>
            <w:i/>
            <w:noProof/>
          </w:rPr>
          <w:t xml:space="preserve"> Pseudocode </w:t>
        </w:r>
        <w:r w:rsidR="00B329D9" w:rsidRPr="00305E1F">
          <w:rPr>
            <w:rStyle w:val="Hyperlink"/>
            <w:noProof/>
          </w:rPr>
          <w:t>fungsi CreateDFAState</w:t>
        </w:r>
        <w:r w:rsidR="00B329D9">
          <w:rPr>
            <w:noProof/>
            <w:webHidden/>
          </w:rPr>
          <w:tab/>
        </w:r>
        <w:r w:rsidR="00B329D9">
          <w:rPr>
            <w:noProof/>
            <w:webHidden/>
          </w:rPr>
          <w:fldChar w:fldCharType="begin"/>
        </w:r>
        <w:r w:rsidR="00B329D9">
          <w:rPr>
            <w:noProof/>
            <w:webHidden/>
          </w:rPr>
          <w:instrText xml:space="preserve"> PAGEREF _Toc425380800 \h </w:instrText>
        </w:r>
        <w:r w:rsidR="00B329D9">
          <w:rPr>
            <w:noProof/>
            <w:webHidden/>
          </w:rPr>
        </w:r>
        <w:r w:rsidR="00B329D9">
          <w:rPr>
            <w:noProof/>
            <w:webHidden/>
          </w:rPr>
          <w:fldChar w:fldCharType="separate"/>
        </w:r>
        <w:r w:rsidR="00F773EC">
          <w:rPr>
            <w:noProof/>
            <w:webHidden/>
          </w:rPr>
          <w:t>30</w:t>
        </w:r>
        <w:r w:rsidR="00B329D9">
          <w:rPr>
            <w:noProof/>
            <w:webHidden/>
          </w:rPr>
          <w:fldChar w:fldCharType="end"/>
        </w:r>
      </w:hyperlink>
    </w:p>
    <w:p w14:paraId="2B016BC3"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1" w:history="1">
        <w:r w:rsidR="00B329D9" w:rsidRPr="00305E1F">
          <w:rPr>
            <w:rStyle w:val="Hyperlink"/>
            <w:noProof/>
          </w:rPr>
          <w:t xml:space="preserve">Gambar 3.2.7 </w:t>
        </w:r>
        <w:r w:rsidR="00B329D9" w:rsidRPr="00305E1F">
          <w:rPr>
            <w:rStyle w:val="Hyperlink"/>
            <w:i/>
            <w:noProof/>
          </w:rPr>
          <w:t xml:space="preserve">Pseudocode </w:t>
        </w:r>
        <w:r w:rsidR="00B329D9" w:rsidRPr="00305E1F">
          <w:rPr>
            <w:rStyle w:val="Hyperlink"/>
            <w:noProof/>
          </w:rPr>
          <w:t>fungsi MatrixPower</w:t>
        </w:r>
        <w:r w:rsidR="00B329D9">
          <w:rPr>
            <w:noProof/>
            <w:webHidden/>
          </w:rPr>
          <w:tab/>
        </w:r>
        <w:r w:rsidR="00B329D9">
          <w:rPr>
            <w:noProof/>
            <w:webHidden/>
          </w:rPr>
          <w:fldChar w:fldCharType="begin"/>
        </w:r>
        <w:r w:rsidR="00B329D9">
          <w:rPr>
            <w:noProof/>
            <w:webHidden/>
          </w:rPr>
          <w:instrText xml:space="preserve"> PAGEREF _Toc425380801 \h </w:instrText>
        </w:r>
        <w:r w:rsidR="00B329D9">
          <w:rPr>
            <w:noProof/>
            <w:webHidden/>
          </w:rPr>
        </w:r>
        <w:r w:rsidR="00B329D9">
          <w:rPr>
            <w:noProof/>
            <w:webHidden/>
          </w:rPr>
          <w:fldChar w:fldCharType="separate"/>
        </w:r>
        <w:r w:rsidR="00F773EC">
          <w:rPr>
            <w:noProof/>
            <w:webHidden/>
          </w:rPr>
          <w:t>30</w:t>
        </w:r>
        <w:r w:rsidR="00B329D9">
          <w:rPr>
            <w:noProof/>
            <w:webHidden/>
          </w:rPr>
          <w:fldChar w:fldCharType="end"/>
        </w:r>
      </w:hyperlink>
    </w:p>
    <w:p w14:paraId="708FF486"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2" w:history="1">
        <w:r w:rsidR="00B329D9" w:rsidRPr="00305E1F">
          <w:rPr>
            <w:rStyle w:val="Hyperlink"/>
            <w:noProof/>
          </w:rPr>
          <w:t xml:space="preserve">Gambar 3.4.1 </w:t>
        </w:r>
        <w:r w:rsidR="00B329D9" w:rsidRPr="00305E1F">
          <w:rPr>
            <w:rStyle w:val="Hyperlink"/>
            <w:i/>
            <w:noProof/>
          </w:rPr>
          <w:t>Pseudocode</w:t>
        </w:r>
        <w:r w:rsidR="00B329D9" w:rsidRPr="00305E1F">
          <w:rPr>
            <w:rStyle w:val="Hyperlink"/>
            <w:noProof/>
          </w:rPr>
          <w:t xml:space="preserve"> fungsi utama pembangkit kasus uji</w:t>
        </w:r>
        <w:r w:rsidR="00B329D9">
          <w:rPr>
            <w:noProof/>
            <w:webHidden/>
          </w:rPr>
          <w:tab/>
        </w:r>
        <w:r w:rsidR="00B329D9">
          <w:rPr>
            <w:noProof/>
            <w:webHidden/>
          </w:rPr>
          <w:fldChar w:fldCharType="begin"/>
        </w:r>
        <w:r w:rsidR="00B329D9">
          <w:rPr>
            <w:noProof/>
            <w:webHidden/>
          </w:rPr>
          <w:instrText xml:space="preserve"> PAGEREF _Toc425380802 \h </w:instrText>
        </w:r>
        <w:r w:rsidR="00B329D9">
          <w:rPr>
            <w:noProof/>
            <w:webHidden/>
          </w:rPr>
        </w:r>
        <w:r w:rsidR="00B329D9">
          <w:rPr>
            <w:noProof/>
            <w:webHidden/>
          </w:rPr>
          <w:fldChar w:fldCharType="separate"/>
        </w:r>
        <w:r w:rsidR="00F773EC">
          <w:rPr>
            <w:noProof/>
            <w:webHidden/>
          </w:rPr>
          <w:t>32</w:t>
        </w:r>
        <w:r w:rsidR="00B329D9">
          <w:rPr>
            <w:noProof/>
            <w:webHidden/>
          </w:rPr>
          <w:fldChar w:fldCharType="end"/>
        </w:r>
      </w:hyperlink>
    </w:p>
    <w:p w14:paraId="5DA4ACF8"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3" w:history="1">
        <w:r w:rsidR="00B329D9" w:rsidRPr="00305E1F">
          <w:rPr>
            <w:rStyle w:val="Hyperlink"/>
            <w:noProof/>
          </w:rPr>
          <w:t xml:space="preserve">Gambar 3.4.2 </w:t>
        </w:r>
        <w:r w:rsidR="00B329D9" w:rsidRPr="00305E1F">
          <w:rPr>
            <w:rStyle w:val="Hyperlink"/>
            <w:i/>
            <w:noProof/>
          </w:rPr>
          <w:t>Pseudocode</w:t>
        </w:r>
        <w:r w:rsidR="00B329D9" w:rsidRPr="00305E1F">
          <w:rPr>
            <w:rStyle w:val="Hyperlink"/>
            <w:noProof/>
          </w:rPr>
          <w:t xml:space="preserve"> fungsi Expand</w:t>
        </w:r>
        <w:r w:rsidR="00B329D9">
          <w:rPr>
            <w:noProof/>
            <w:webHidden/>
          </w:rPr>
          <w:tab/>
        </w:r>
        <w:r w:rsidR="00B329D9">
          <w:rPr>
            <w:noProof/>
            <w:webHidden/>
          </w:rPr>
          <w:fldChar w:fldCharType="begin"/>
        </w:r>
        <w:r w:rsidR="00B329D9">
          <w:rPr>
            <w:noProof/>
            <w:webHidden/>
          </w:rPr>
          <w:instrText xml:space="preserve"> PAGEREF _Toc425380803 \h </w:instrText>
        </w:r>
        <w:r w:rsidR="00B329D9">
          <w:rPr>
            <w:noProof/>
            <w:webHidden/>
          </w:rPr>
        </w:r>
        <w:r w:rsidR="00B329D9">
          <w:rPr>
            <w:noProof/>
            <w:webHidden/>
          </w:rPr>
          <w:fldChar w:fldCharType="separate"/>
        </w:r>
        <w:r w:rsidR="00F773EC">
          <w:rPr>
            <w:noProof/>
            <w:webHidden/>
          </w:rPr>
          <w:t>33</w:t>
        </w:r>
        <w:r w:rsidR="00B329D9">
          <w:rPr>
            <w:noProof/>
            <w:webHidden/>
          </w:rPr>
          <w:fldChar w:fldCharType="end"/>
        </w:r>
      </w:hyperlink>
    </w:p>
    <w:p w14:paraId="118C7C57"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4" w:history="1">
        <w:r w:rsidR="00B329D9" w:rsidRPr="00305E1F">
          <w:rPr>
            <w:rStyle w:val="Hyperlink"/>
            <w:noProof/>
          </w:rPr>
          <w:t>Gambar 5.2.1 Umpan balik dari situs SPOJ</w:t>
        </w:r>
        <w:r w:rsidR="00B329D9">
          <w:rPr>
            <w:noProof/>
            <w:webHidden/>
          </w:rPr>
          <w:tab/>
        </w:r>
        <w:r w:rsidR="00B329D9">
          <w:rPr>
            <w:noProof/>
            <w:webHidden/>
          </w:rPr>
          <w:fldChar w:fldCharType="begin"/>
        </w:r>
        <w:r w:rsidR="00B329D9">
          <w:rPr>
            <w:noProof/>
            <w:webHidden/>
          </w:rPr>
          <w:instrText xml:space="preserve"> PAGEREF _Toc425380804 \h </w:instrText>
        </w:r>
        <w:r w:rsidR="00B329D9">
          <w:rPr>
            <w:noProof/>
            <w:webHidden/>
          </w:rPr>
        </w:r>
        <w:r w:rsidR="00B329D9">
          <w:rPr>
            <w:noProof/>
            <w:webHidden/>
          </w:rPr>
          <w:fldChar w:fldCharType="separate"/>
        </w:r>
        <w:r w:rsidR="00F773EC">
          <w:rPr>
            <w:noProof/>
            <w:webHidden/>
          </w:rPr>
          <w:t>52</w:t>
        </w:r>
        <w:r w:rsidR="00B329D9">
          <w:rPr>
            <w:noProof/>
            <w:webHidden/>
          </w:rPr>
          <w:fldChar w:fldCharType="end"/>
        </w:r>
      </w:hyperlink>
    </w:p>
    <w:p w14:paraId="558ACBB4"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5" w:history="1">
        <w:r w:rsidR="00B329D9" w:rsidRPr="00305E1F">
          <w:rPr>
            <w:rStyle w:val="Hyperlink"/>
            <w:noProof/>
          </w:rPr>
          <w:t>Gambar 5.2.2 Grafik hasil uji coba pada SPOJ sebanyak 15 kali</w:t>
        </w:r>
        <w:r w:rsidR="00B329D9">
          <w:rPr>
            <w:noProof/>
            <w:webHidden/>
          </w:rPr>
          <w:tab/>
        </w:r>
        <w:r w:rsidR="00B329D9">
          <w:rPr>
            <w:noProof/>
            <w:webHidden/>
          </w:rPr>
          <w:fldChar w:fldCharType="begin"/>
        </w:r>
        <w:r w:rsidR="00B329D9">
          <w:rPr>
            <w:noProof/>
            <w:webHidden/>
          </w:rPr>
          <w:instrText xml:space="preserve"> PAGEREF _Toc425380805 \h </w:instrText>
        </w:r>
        <w:r w:rsidR="00B329D9">
          <w:rPr>
            <w:noProof/>
            <w:webHidden/>
          </w:rPr>
        </w:r>
        <w:r w:rsidR="00B329D9">
          <w:rPr>
            <w:noProof/>
            <w:webHidden/>
          </w:rPr>
          <w:fldChar w:fldCharType="separate"/>
        </w:r>
        <w:r w:rsidR="00F773EC">
          <w:rPr>
            <w:noProof/>
            <w:webHidden/>
          </w:rPr>
          <w:t>52</w:t>
        </w:r>
        <w:r w:rsidR="00B329D9">
          <w:rPr>
            <w:noProof/>
            <w:webHidden/>
          </w:rPr>
          <w:fldChar w:fldCharType="end"/>
        </w:r>
      </w:hyperlink>
    </w:p>
    <w:p w14:paraId="48B597C6"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6" w:history="1">
        <w:r w:rsidR="00B329D9" w:rsidRPr="00305E1F">
          <w:rPr>
            <w:rStyle w:val="Hyperlink"/>
            <w:noProof/>
          </w:rPr>
          <w:t>Gambar 5.2.3 Grafik rata-rata hasil uji coba untuk L yang berbeda</w:t>
        </w:r>
        <w:r w:rsidR="00B329D9">
          <w:rPr>
            <w:noProof/>
            <w:webHidden/>
          </w:rPr>
          <w:tab/>
        </w:r>
        <w:r w:rsidR="00B329D9">
          <w:rPr>
            <w:noProof/>
            <w:webHidden/>
          </w:rPr>
          <w:fldChar w:fldCharType="begin"/>
        </w:r>
        <w:r w:rsidR="00B329D9">
          <w:rPr>
            <w:noProof/>
            <w:webHidden/>
          </w:rPr>
          <w:instrText xml:space="preserve"> PAGEREF _Toc425380806 \h </w:instrText>
        </w:r>
        <w:r w:rsidR="00B329D9">
          <w:rPr>
            <w:noProof/>
            <w:webHidden/>
          </w:rPr>
        </w:r>
        <w:r w:rsidR="00B329D9">
          <w:rPr>
            <w:noProof/>
            <w:webHidden/>
          </w:rPr>
          <w:fldChar w:fldCharType="separate"/>
        </w:r>
        <w:r w:rsidR="00F773EC">
          <w:rPr>
            <w:noProof/>
            <w:webHidden/>
          </w:rPr>
          <w:t>53</w:t>
        </w:r>
        <w:r w:rsidR="00B329D9">
          <w:rPr>
            <w:noProof/>
            <w:webHidden/>
          </w:rPr>
          <w:fldChar w:fldCharType="end"/>
        </w:r>
      </w:hyperlink>
    </w:p>
    <w:p w14:paraId="798C6988"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7" w:history="1">
        <w:r w:rsidR="00B329D9" w:rsidRPr="00305E1F">
          <w:rPr>
            <w:rStyle w:val="Hyperlink"/>
            <w:noProof/>
          </w:rPr>
          <w:t>Gambar 5.2.4 Grafik uji coba dengan panjang RE yang berbeda</w:t>
        </w:r>
        <w:r w:rsidR="00B329D9">
          <w:rPr>
            <w:noProof/>
            <w:webHidden/>
          </w:rPr>
          <w:tab/>
        </w:r>
        <w:r w:rsidR="00B329D9">
          <w:rPr>
            <w:noProof/>
            <w:webHidden/>
          </w:rPr>
          <w:fldChar w:fldCharType="begin"/>
        </w:r>
        <w:r w:rsidR="00B329D9">
          <w:rPr>
            <w:noProof/>
            <w:webHidden/>
          </w:rPr>
          <w:instrText xml:space="preserve"> PAGEREF _Toc425380807 \h </w:instrText>
        </w:r>
        <w:r w:rsidR="00B329D9">
          <w:rPr>
            <w:noProof/>
            <w:webHidden/>
          </w:rPr>
        </w:r>
        <w:r w:rsidR="00B329D9">
          <w:rPr>
            <w:noProof/>
            <w:webHidden/>
          </w:rPr>
          <w:fldChar w:fldCharType="separate"/>
        </w:r>
        <w:r w:rsidR="00F773EC">
          <w:rPr>
            <w:noProof/>
            <w:webHidden/>
          </w:rPr>
          <w:t>55</w:t>
        </w:r>
        <w:r w:rsidR="00B329D9">
          <w:rPr>
            <w:noProof/>
            <w:webHidden/>
          </w:rPr>
          <w:fldChar w:fldCharType="end"/>
        </w:r>
      </w:hyperlink>
    </w:p>
    <w:p w14:paraId="1AB9881C"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08" w:history="1">
        <w:r w:rsidR="00B329D9" w:rsidRPr="00305E1F">
          <w:rPr>
            <w:rStyle w:val="Hyperlink"/>
            <w:noProof/>
          </w:rPr>
          <w:t>Gambar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_Toc425380808 \h </w:instrText>
        </w:r>
        <w:r w:rsidR="00B329D9">
          <w:rPr>
            <w:noProof/>
            <w:webHidden/>
          </w:rPr>
        </w:r>
        <w:r w:rsidR="00B329D9">
          <w:rPr>
            <w:noProof/>
            <w:webHidden/>
          </w:rPr>
          <w:fldChar w:fldCharType="separate"/>
        </w:r>
        <w:r w:rsidR="00F773EC">
          <w:rPr>
            <w:noProof/>
            <w:webHidden/>
          </w:rPr>
          <w:t>62</w:t>
        </w:r>
        <w:r w:rsidR="00B329D9">
          <w:rPr>
            <w:noProof/>
            <w:webHidden/>
          </w:rPr>
          <w:fldChar w:fldCharType="end"/>
        </w:r>
      </w:hyperlink>
    </w:p>
    <w:p w14:paraId="2C834746" w14:textId="77777777" w:rsidR="00D21F81" w:rsidRPr="00962831" w:rsidRDefault="00837B2C" w:rsidP="00FD1A2B">
      <w:pPr>
        <w:pStyle w:val="TableofFigures"/>
        <w:tabs>
          <w:tab w:val="right" w:leader="dot" w:pos="5546"/>
        </w:tabs>
        <w:sectPr w:rsidR="00D21F81" w:rsidRPr="0096283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962831">
        <w:fldChar w:fldCharType="end"/>
      </w:r>
    </w:p>
    <w:p w14:paraId="0D84A5AC" w14:textId="77777777" w:rsidR="003F2BBF" w:rsidRPr="00962831" w:rsidRDefault="000D256C" w:rsidP="000A1684">
      <w:pPr>
        <w:pStyle w:val="Heading1"/>
        <w:numPr>
          <w:ilvl w:val="0"/>
          <w:numId w:val="0"/>
        </w:numPr>
      </w:pPr>
      <w:bookmarkStart w:id="36" w:name="_Toc236585576"/>
      <w:bookmarkStart w:id="37" w:name="_Toc263602514"/>
      <w:bookmarkStart w:id="38" w:name="_Toc297322778"/>
      <w:bookmarkStart w:id="39" w:name="_Toc425380724"/>
      <w:r w:rsidRPr="00962831">
        <w:lastRenderedPageBreak/>
        <w:t>DAFTAR TABEL</w:t>
      </w:r>
      <w:bookmarkEnd w:id="36"/>
      <w:bookmarkEnd w:id="37"/>
      <w:bookmarkEnd w:id="38"/>
      <w:bookmarkEnd w:id="39"/>
    </w:p>
    <w:p w14:paraId="4C30D0AB"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fldChar w:fldCharType="begin"/>
      </w:r>
      <w:r w:rsidRPr="00962831">
        <w:instrText xml:space="preserve"> TOC \h \z \c "Tabel" </w:instrText>
      </w:r>
      <w:r w:rsidRPr="00962831">
        <w:fldChar w:fldCharType="separate"/>
      </w:r>
      <w:hyperlink w:anchor="_Toc425380809" w:history="1">
        <w:r w:rsidR="00B329D9" w:rsidRPr="00C66050">
          <w:rPr>
            <w:rStyle w:val="Hyperlink"/>
            <w:noProof/>
          </w:rPr>
          <w:t>Tabel 2.3.1 Representasi NFA dalam tabel</w:t>
        </w:r>
        <w:r w:rsidR="00B329D9">
          <w:rPr>
            <w:noProof/>
            <w:webHidden/>
          </w:rPr>
          <w:tab/>
        </w:r>
        <w:r w:rsidR="00B329D9">
          <w:rPr>
            <w:noProof/>
            <w:webHidden/>
          </w:rPr>
          <w:fldChar w:fldCharType="begin"/>
        </w:r>
        <w:r w:rsidR="00B329D9">
          <w:rPr>
            <w:noProof/>
            <w:webHidden/>
          </w:rPr>
          <w:instrText xml:space="preserve"> PAGEREF _Toc425380809 \h </w:instrText>
        </w:r>
        <w:r w:rsidR="00B329D9">
          <w:rPr>
            <w:noProof/>
            <w:webHidden/>
          </w:rPr>
        </w:r>
        <w:r w:rsidR="00B329D9">
          <w:rPr>
            <w:noProof/>
            <w:webHidden/>
          </w:rPr>
          <w:fldChar w:fldCharType="separate"/>
        </w:r>
        <w:r w:rsidR="00F773EC">
          <w:rPr>
            <w:noProof/>
            <w:webHidden/>
          </w:rPr>
          <w:t>8</w:t>
        </w:r>
        <w:r w:rsidR="00B329D9">
          <w:rPr>
            <w:noProof/>
            <w:webHidden/>
          </w:rPr>
          <w:fldChar w:fldCharType="end"/>
        </w:r>
      </w:hyperlink>
    </w:p>
    <w:p w14:paraId="07C20D8F"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0" w:history="1">
        <w:r w:rsidR="00B329D9" w:rsidRPr="00C66050">
          <w:rPr>
            <w:rStyle w:val="Hyperlink"/>
            <w:noProof/>
          </w:rPr>
          <w:t>Tabel 2.10.1 Iterasi dalam konversi NFA menjadi DFA</w:t>
        </w:r>
        <w:r w:rsidR="00B329D9">
          <w:rPr>
            <w:noProof/>
            <w:webHidden/>
          </w:rPr>
          <w:tab/>
        </w:r>
        <w:r w:rsidR="00B329D9">
          <w:rPr>
            <w:noProof/>
            <w:webHidden/>
          </w:rPr>
          <w:fldChar w:fldCharType="begin"/>
        </w:r>
        <w:r w:rsidR="00B329D9">
          <w:rPr>
            <w:noProof/>
            <w:webHidden/>
          </w:rPr>
          <w:instrText xml:space="preserve"> PAGEREF _Toc425380810 \h </w:instrText>
        </w:r>
        <w:r w:rsidR="00B329D9">
          <w:rPr>
            <w:noProof/>
            <w:webHidden/>
          </w:rPr>
        </w:r>
        <w:r w:rsidR="00B329D9">
          <w:rPr>
            <w:noProof/>
            <w:webHidden/>
          </w:rPr>
          <w:fldChar w:fldCharType="separate"/>
        </w:r>
        <w:r w:rsidR="00F773EC">
          <w:rPr>
            <w:noProof/>
            <w:webHidden/>
          </w:rPr>
          <w:t>18</w:t>
        </w:r>
        <w:r w:rsidR="00B329D9">
          <w:rPr>
            <w:noProof/>
            <w:webHidden/>
          </w:rPr>
          <w:fldChar w:fldCharType="end"/>
        </w:r>
      </w:hyperlink>
    </w:p>
    <w:p w14:paraId="3A8EEDD5"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1" w:history="1">
        <w:r w:rsidR="00B329D9" w:rsidRPr="00C66050">
          <w:rPr>
            <w:rStyle w:val="Hyperlink"/>
            <w:noProof/>
          </w:rPr>
          <w:t>Tabel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_Toc425380811 \h </w:instrText>
        </w:r>
        <w:r w:rsidR="00B329D9">
          <w:rPr>
            <w:noProof/>
            <w:webHidden/>
          </w:rPr>
        </w:r>
        <w:r w:rsidR="00B329D9">
          <w:rPr>
            <w:noProof/>
            <w:webHidden/>
          </w:rPr>
          <w:fldChar w:fldCharType="separate"/>
        </w:r>
        <w:r w:rsidR="00F773EC">
          <w:rPr>
            <w:noProof/>
            <w:webHidden/>
          </w:rPr>
          <w:t>61</w:t>
        </w:r>
        <w:r w:rsidR="00B329D9">
          <w:rPr>
            <w:noProof/>
            <w:webHidden/>
          </w:rPr>
          <w:fldChar w:fldCharType="end"/>
        </w:r>
      </w:hyperlink>
    </w:p>
    <w:p w14:paraId="55CFFD40" w14:textId="452D9236" w:rsidR="00DE2309" w:rsidRPr="00962831" w:rsidRDefault="009547E0" w:rsidP="0065548E">
      <w:r w:rsidRPr="00962831">
        <w:fldChar w:fldCharType="end"/>
      </w:r>
    </w:p>
    <w:p w14:paraId="27336F4C" w14:textId="77777777" w:rsidR="00F83CCB" w:rsidRPr="00962831" w:rsidRDefault="00F83CCB" w:rsidP="00C66584">
      <w:pPr>
        <w:jc w:val="center"/>
        <w:rPr>
          <w:b/>
          <w:i/>
        </w:rPr>
      </w:pPr>
      <w:r w:rsidRPr="00962831">
        <w:rPr>
          <w:i/>
        </w:rPr>
        <w:br w:type="page"/>
      </w:r>
      <w:r w:rsidR="00614434" w:rsidRPr="00962831">
        <w:rPr>
          <w:b/>
          <w:i/>
        </w:rPr>
        <w:lastRenderedPageBreak/>
        <w:t>[Halaman ini sengaja dikosongkan]</w:t>
      </w:r>
    </w:p>
    <w:p w14:paraId="7B41716D" w14:textId="77777777" w:rsidR="00F83CCB" w:rsidRPr="00962831" w:rsidRDefault="00F83CCB">
      <w:pPr>
        <w:spacing w:after="200" w:line="276" w:lineRule="auto"/>
        <w:jc w:val="left"/>
        <w:rPr>
          <w:b/>
          <w:i/>
          <w:sz w:val="24"/>
          <w:szCs w:val="24"/>
        </w:rPr>
      </w:pPr>
      <w:r w:rsidRPr="00962831">
        <w:rPr>
          <w:b/>
          <w:i/>
          <w:sz w:val="24"/>
          <w:szCs w:val="24"/>
        </w:rPr>
        <w:br w:type="page"/>
      </w:r>
    </w:p>
    <w:p w14:paraId="18A952FE" w14:textId="77777777" w:rsidR="00373CD8" w:rsidRPr="00962831" w:rsidRDefault="00373CD8" w:rsidP="00090B9C">
      <w:pPr>
        <w:pStyle w:val="Heading1"/>
        <w:numPr>
          <w:ilvl w:val="0"/>
          <w:numId w:val="0"/>
        </w:numPr>
      </w:pPr>
      <w:bookmarkStart w:id="40" w:name="_Toc425380725"/>
      <w:r w:rsidRPr="00962831">
        <w:lastRenderedPageBreak/>
        <w:t xml:space="preserve">DAFTAR </w:t>
      </w:r>
      <w:r w:rsidR="00482E6B" w:rsidRPr="00962831">
        <w:t>KODE SUMBER</w:t>
      </w:r>
      <w:bookmarkEnd w:id="40"/>
    </w:p>
    <w:p w14:paraId="2C997426"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rPr>
          <w:lang w:eastAsia="en-US"/>
        </w:rPr>
        <w:fldChar w:fldCharType="begin"/>
      </w:r>
      <w:r w:rsidRPr="00962831">
        <w:rPr>
          <w:lang w:eastAsia="en-US"/>
        </w:rPr>
        <w:instrText xml:space="preserve"> TOC \h \z \c "Kode Sumber" </w:instrText>
      </w:r>
      <w:r w:rsidRPr="00962831">
        <w:rPr>
          <w:lang w:eastAsia="en-US"/>
        </w:rPr>
        <w:fldChar w:fldCharType="separate"/>
      </w:r>
      <w:hyperlink w:anchor="_Toc425380812" w:history="1">
        <w:r w:rsidR="00B329D9" w:rsidRPr="00924024">
          <w:rPr>
            <w:rStyle w:val="Hyperlink"/>
            <w:noProof/>
          </w:rPr>
          <w:t>Kode Sumber 4.2.1 Konstanta dan variabel global</w:t>
        </w:r>
        <w:r w:rsidR="00B329D9">
          <w:rPr>
            <w:noProof/>
            <w:webHidden/>
          </w:rPr>
          <w:tab/>
        </w:r>
        <w:r w:rsidR="00B329D9">
          <w:rPr>
            <w:noProof/>
            <w:webHidden/>
          </w:rPr>
          <w:fldChar w:fldCharType="begin"/>
        </w:r>
        <w:r w:rsidR="00B329D9">
          <w:rPr>
            <w:noProof/>
            <w:webHidden/>
          </w:rPr>
          <w:instrText xml:space="preserve"> PAGEREF _Toc425380812 \h </w:instrText>
        </w:r>
        <w:r w:rsidR="00B329D9">
          <w:rPr>
            <w:noProof/>
            <w:webHidden/>
          </w:rPr>
        </w:r>
        <w:r w:rsidR="00B329D9">
          <w:rPr>
            <w:noProof/>
            <w:webHidden/>
          </w:rPr>
          <w:fldChar w:fldCharType="separate"/>
        </w:r>
        <w:r w:rsidR="00F773EC">
          <w:rPr>
            <w:noProof/>
            <w:webHidden/>
          </w:rPr>
          <w:t>36</w:t>
        </w:r>
        <w:r w:rsidR="00B329D9">
          <w:rPr>
            <w:noProof/>
            <w:webHidden/>
          </w:rPr>
          <w:fldChar w:fldCharType="end"/>
        </w:r>
      </w:hyperlink>
    </w:p>
    <w:p w14:paraId="16099738"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3" w:history="1">
        <w:r w:rsidR="00B329D9" w:rsidRPr="00924024">
          <w:rPr>
            <w:rStyle w:val="Hyperlink"/>
            <w:noProof/>
          </w:rPr>
          <w:t>Kode Sumber 4.3.1 Implementasi fungsi main(1)</w:t>
        </w:r>
        <w:r w:rsidR="00B329D9">
          <w:rPr>
            <w:noProof/>
            <w:webHidden/>
          </w:rPr>
          <w:tab/>
        </w:r>
        <w:r w:rsidR="00B329D9">
          <w:rPr>
            <w:noProof/>
            <w:webHidden/>
          </w:rPr>
          <w:fldChar w:fldCharType="begin"/>
        </w:r>
        <w:r w:rsidR="00B329D9">
          <w:rPr>
            <w:noProof/>
            <w:webHidden/>
          </w:rPr>
          <w:instrText xml:space="preserve"> PAGEREF _Toc425380813 \h </w:instrText>
        </w:r>
        <w:r w:rsidR="00B329D9">
          <w:rPr>
            <w:noProof/>
            <w:webHidden/>
          </w:rPr>
        </w:r>
        <w:r w:rsidR="00B329D9">
          <w:rPr>
            <w:noProof/>
            <w:webHidden/>
          </w:rPr>
          <w:fldChar w:fldCharType="separate"/>
        </w:r>
        <w:r w:rsidR="00F773EC">
          <w:rPr>
            <w:noProof/>
            <w:webHidden/>
          </w:rPr>
          <w:t>36</w:t>
        </w:r>
        <w:r w:rsidR="00B329D9">
          <w:rPr>
            <w:noProof/>
            <w:webHidden/>
          </w:rPr>
          <w:fldChar w:fldCharType="end"/>
        </w:r>
      </w:hyperlink>
    </w:p>
    <w:p w14:paraId="08FB08C7"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4" w:history="1">
        <w:r w:rsidR="00B329D9" w:rsidRPr="00924024">
          <w:rPr>
            <w:rStyle w:val="Hyperlink"/>
            <w:noProof/>
          </w:rPr>
          <w:t>Kode Sumber 4.3.2 Implementasi fungsi main(2)</w:t>
        </w:r>
        <w:r w:rsidR="00B329D9">
          <w:rPr>
            <w:noProof/>
            <w:webHidden/>
          </w:rPr>
          <w:tab/>
        </w:r>
        <w:r w:rsidR="00B329D9">
          <w:rPr>
            <w:noProof/>
            <w:webHidden/>
          </w:rPr>
          <w:fldChar w:fldCharType="begin"/>
        </w:r>
        <w:r w:rsidR="00B329D9">
          <w:rPr>
            <w:noProof/>
            <w:webHidden/>
          </w:rPr>
          <w:instrText xml:space="preserve"> PAGEREF _Toc425380814 \h </w:instrText>
        </w:r>
        <w:r w:rsidR="00B329D9">
          <w:rPr>
            <w:noProof/>
            <w:webHidden/>
          </w:rPr>
        </w:r>
        <w:r w:rsidR="00B329D9">
          <w:rPr>
            <w:noProof/>
            <w:webHidden/>
          </w:rPr>
          <w:fldChar w:fldCharType="separate"/>
        </w:r>
        <w:r w:rsidR="00F773EC">
          <w:rPr>
            <w:noProof/>
            <w:webHidden/>
          </w:rPr>
          <w:t>37</w:t>
        </w:r>
        <w:r w:rsidR="00B329D9">
          <w:rPr>
            <w:noProof/>
            <w:webHidden/>
          </w:rPr>
          <w:fldChar w:fldCharType="end"/>
        </w:r>
      </w:hyperlink>
    </w:p>
    <w:p w14:paraId="218C6E12"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5" w:history="1">
        <w:r w:rsidR="00B329D9" w:rsidRPr="00924024">
          <w:rPr>
            <w:rStyle w:val="Hyperlink"/>
            <w:noProof/>
          </w:rPr>
          <w:t>Kode Sumber 4.3.3 Implementasi fungsi main(3)</w:t>
        </w:r>
        <w:r w:rsidR="00B329D9">
          <w:rPr>
            <w:noProof/>
            <w:webHidden/>
          </w:rPr>
          <w:tab/>
        </w:r>
        <w:r w:rsidR="00B329D9">
          <w:rPr>
            <w:noProof/>
            <w:webHidden/>
          </w:rPr>
          <w:fldChar w:fldCharType="begin"/>
        </w:r>
        <w:r w:rsidR="00B329D9">
          <w:rPr>
            <w:noProof/>
            <w:webHidden/>
          </w:rPr>
          <w:instrText xml:space="preserve"> PAGEREF _Toc425380815 \h </w:instrText>
        </w:r>
        <w:r w:rsidR="00B329D9">
          <w:rPr>
            <w:noProof/>
            <w:webHidden/>
          </w:rPr>
        </w:r>
        <w:r w:rsidR="00B329D9">
          <w:rPr>
            <w:noProof/>
            <w:webHidden/>
          </w:rPr>
          <w:fldChar w:fldCharType="separate"/>
        </w:r>
        <w:r w:rsidR="00F773EC">
          <w:rPr>
            <w:noProof/>
            <w:webHidden/>
          </w:rPr>
          <w:t>38</w:t>
        </w:r>
        <w:r w:rsidR="00B329D9">
          <w:rPr>
            <w:noProof/>
            <w:webHidden/>
          </w:rPr>
          <w:fldChar w:fldCharType="end"/>
        </w:r>
      </w:hyperlink>
    </w:p>
    <w:p w14:paraId="23676FB9"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6" w:history="1">
        <w:r w:rsidR="00B329D9" w:rsidRPr="00924024">
          <w:rPr>
            <w:rStyle w:val="Hyperlink"/>
            <w:noProof/>
          </w:rPr>
          <w:t>Kode Sumber 4.3.4 Implementasi fungsi Initialize</w:t>
        </w:r>
        <w:r w:rsidR="00B329D9">
          <w:rPr>
            <w:noProof/>
            <w:webHidden/>
          </w:rPr>
          <w:tab/>
        </w:r>
        <w:r w:rsidR="00B329D9">
          <w:rPr>
            <w:noProof/>
            <w:webHidden/>
          </w:rPr>
          <w:fldChar w:fldCharType="begin"/>
        </w:r>
        <w:r w:rsidR="00B329D9">
          <w:rPr>
            <w:noProof/>
            <w:webHidden/>
          </w:rPr>
          <w:instrText xml:space="preserve"> PAGEREF _Toc425380816 \h </w:instrText>
        </w:r>
        <w:r w:rsidR="00B329D9">
          <w:rPr>
            <w:noProof/>
            <w:webHidden/>
          </w:rPr>
        </w:r>
        <w:r w:rsidR="00B329D9">
          <w:rPr>
            <w:noProof/>
            <w:webHidden/>
          </w:rPr>
          <w:fldChar w:fldCharType="separate"/>
        </w:r>
        <w:r w:rsidR="00F773EC">
          <w:rPr>
            <w:noProof/>
            <w:webHidden/>
          </w:rPr>
          <w:t>38</w:t>
        </w:r>
        <w:r w:rsidR="00B329D9">
          <w:rPr>
            <w:noProof/>
            <w:webHidden/>
          </w:rPr>
          <w:fldChar w:fldCharType="end"/>
        </w:r>
      </w:hyperlink>
    </w:p>
    <w:p w14:paraId="5235D51D"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7" w:history="1">
        <w:r w:rsidR="00B329D9" w:rsidRPr="00924024">
          <w:rPr>
            <w:rStyle w:val="Hyperlink"/>
            <w:noProof/>
          </w:rPr>
          <w:t>Kode Sumber 4.4.1 Implementasi fungsi Preprocess</w:t>
        </w:r>
        <w:r w:rsidR="00B329D9">
          <w:rPr>
            <w:noProof/>
            <w:webHidden/>
          </w:rPr>
          <w:tab/>
        </w:r>
        <w:r w:rsidR="00B329D9">
          <w:rPr>
            <w:noProof/>
            <w:webHidden/>
          </w:rPr>
          <w:fldChar w:fldCharType="begin"/>
        </w:r>
        <w:r w:rsidR="00B329D9">
          <w:rPr>
            <w:noProof/>
            <w:webHidden/>
          </w:rPr>
          <w:instrText xml:space="preserve"> PAGEREF _Toc425380817 \h </w:instrText>
        </w:r>
        <w:r w:rsidR="00B329D9">
          <w:rPr>
            <w:noProof/>
            <w:webHidden/>
          </w:rPr>
        </w:r>
        <w:r w:rsidR="00B329D9">
          <w:rPr>
            <w:noProof/>
            <w:webHidden/>
          </w:rPr>
          <w:fldChar w:fldCharType="separate"/>
        </w:r>
        <w:r w:rsidR="00F773EC">
          <w:rPr>
            <w:noProof/>
            <w:webHidden/>
          </w:rPr>
          <w:t>39</w:t>
        </w:r>
        <w:r w:rsidR="00B329D9">
          <w:rPr>
            <w:noProof/>
            <w:webHidden/>
          </w:rPr>
          <w:fldChar w:fldCharType="end"/>
        </w:r>
      </w:hyperlink>
    </w:p>
    <w:p w14:paraId="763D8942"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8" w:history="1">
        <w:r w:rsidR="00B329D9" w:rsidRPr="00924024">
          <w:rPr>
            <w:rStyle w:val="Hyperlink"/>
            <w:noProof/>
          </w:rPr>
          <w:t>Kode Sumber 4.5.1 Implementasi fungsi ConvertREtoNFA (1)</w:t>
        </w:r>
        <w:r w:rsidR="00B329D9">
          <w:rPr>
            <w:noProof/>
            <w:webHidden/>
          </w:rPr>
          <w:tab/>
        </w:r>
        <w:r w:rsidR="00B329D9">
          <w:rPr>
            <w:noProof/>
            <w:webHidden/>
          </w:rPr>
          <w:fldChar w:fldCharType="begin"/>
        </w:r>
        <w:r w:rsidR="00B329D9">
          <w:rPr>
            <w:noProof/>
            <w:webHidden/>
          </w:rPr>
          <w:instrText xml:space="preserve"> PAGEREF _Toc425380818 \h </w:instrText>
        </w:r>
        <w:r w:rsidR="00B329D9">
          <w:rPr>
            <w:noProof/>
            <w:webHidden/>
          </w:rPr>
        </w:r>
        <w:r w:rsidR="00B329D9">
          <w:rPr>
            <w:noProof/>
            <w:webHidden/>
          </w:rPr>
          <w:fldChar w:fldCharType="separate"/>
        </w:r>
        <w:r w:rsidR="00F773EC">
          <w:rPr>
            <w:noProof/>
            <w:webHidden/>
          </w:rPr>
          <w:t>39</w:t>
        </w:r>
        <w:r w:rsidR="00B329D9">
          <w:rPr>
            <w:noProof/>
            <w:webHidden/>
          </w:rPr>
          <w:fldChar w:fldCharType="end"/>
        </w:r>
      </w:hyperlink>
    </w:p>
    <w:p w14:paraId="31C78D02"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19" w:history="1">
        <w:r w:rsidR="00B329D9" w:rsidRPr="00924024">
          <w:rPr>
            <w:rStyle w:val="Hyperlink"/>
            <w:noProof/>
          </w:rPr>
          <w:t>Kode Sumber 4.5.2 Implementasi fungsi ConvertREtoNFA (2)</w:t>
        </w:r>
        <w:r w:rsidR="00B329D9">
          <w:rPr>
            <w:noProof/>
            <w:webHidden/>
          </w:rPr>
          <w:tab/>
        </w:r>
        <w:r w:rsidR="00B329D9">
          <w:rPr>
            <w:noProof/>
            <w:webHidden/>
          </w:rPr>
          <w:fldChar w:fldCharType="begin"/>
        </w:r>
        <w:r w:rsidR="00B329D9">
          <w:rPr>
            <w:noProof/>
            <w:webHidden/>
          </w:rPr>
          <w:instrText xml:space="preserve"> PAGEREF _Toc425380819 \h </w:instrText>
        </w:r>
        <w:r w:rsidR="00B329D9">
          <w:rPr>
            <w:noProof/>
            <w:webHidden/>
          </w:rPr>
        </w:r>
        <w:r w:rsidR="00B329D9">
          <w:rPr>
            <w:noProof/>
            <w:webHidden/>
          </w:rPr>
          <w:fldChar w:fldCharType="separate"/>
        </w:r>
        <w:r w:rsidR="00F773EC">
          <w:rPr>
            <w:noProof/>
            <w:webHidden/>
          </w:rPr>
          <w:t>40</w:t>
        </w:r>
        <w:r w:rsidR="00B329D9">
          <w:rPr>
            <w:noProof/>
            <w:webHidden/>
          </w:rPr>
          <w:fldChar w:fldCharType="end"/>
        </w:r>
      </w:hyperlink>
    </w:p>
    <w:p w14:paraId="4F794C15"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0" w:history="1">
        <w:r w:rsidR="00B329D9" w:rsidRPr="00924024">
          <w:rPr>
            <w:rStyle w:val="Hyperlink"/>
            <w:noProof/>
          </w:rPr>
          <w:t>Kode Sumber 4.5.3 Implementasi fungsi ConvertREtoNFA (3)</w:t>
        </w:r>
        <w:r w:rsidR="00B329D9">
          <w:rPr>
            <w:noProof/>
            <w:webHidden/>
          </w:rPr>
          <w:tab/>
        </w:r>
        <w:r w:rsidR="00B329D9">
          <w:rPr>
            <w:noProof/>
            <w:webHidden/>
          </w:rPr>
          <w:fldChar w:fldCharType="begin"/>
        </w:r>
        <w:r w:rsidR="00B329D9">
          <w:rPr>
            <w:noProof/>
            <w:webHidden/>
          </w:rPr>
          <w:instrText xml:space="preserve"> PAGEREF _Toc425380820 \h </w:instrText>
        </w:r>
        <w:r w:rsidR="00B329D9">
          <w:rPr>
            <w:noProof/>
            <w:webHidden/>
          </w:rPr>
        </w:r>
        <w:r w:rsidR="00B329D9">
          <w:rPr>
            <w:noProof/>
            <w:webHidden/>
          </w:rPr>
          <w:fldChar w:fldCharType="separate"/>
        </w:r>
        <w:r w:rsidR="00F773EC">
          <w:rPr>
            <w:noProof/>
            <w:webHidden/>
          </w:rPr>
          <w:t>41</w:t>
        </w:r>
        <w:r w:rsidR="00B329D9">
          <w:rPr>
            <w:noProof/>
            <w:webHidden/>
          </w:rPr>
          <w:fldChar w:fldCharType="end"/>
        </w:r>
      </w:hyperlink>
    </w:p>
    <w:p w14:paraId="7B68B0F8"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1" w:history="1">
        <w:r w:rsidR="00B329D9" w:rsidRPr="00924024">
          <w:rPr>
            <w:rStyle w:val="Hyperlink"/>
            <w:noProof/>
          </w:rPr>
          <w:t>Kode Sumber 4.6.1 Implementasi fungsi ConvertNFAtoDFA</w:t>
        </w:r>
        <w:r w:rsidR="00B329D9">
          <w:rPr>
            <w:noProof/>
            <w:webHidden/>
          </w:rPr>
          <w:tab/>
        </w:r>
        <w:r w:rsidR="00B329D9">
          <w:rPr>
            <w:noProof/>
            <w:webHidden/>
          </w:rPr>
          <w:fldChar w:fldCharType="begin"/>
        </w:r>
        <w:r w:rsidR="00B329D9">
          <w:rPr>
            <w:noProof/>
            <w:webHidden/>
          </w:rPr>
          <w:instrText xml:space="preserve"> PAGEREF _Toc425380821 \h </w:instrText>
        </w:r>
        <w:r w:rsidR="00B329D9">
          <w:rPr>
            <w:noProof/>
            <w:webHidden/>
          </w:rPr>
        </w:r>
        <w:r w:rsidR="00B329D9">
          <w:rPr>
            <w:noProof/>
            <w:webHidden/>
          </w:rPr>
          <w:fldChar w:fldCharType="separate"/>
        </w:r>
        <w:r w:rsidR="00F773EC">
          <w:rPr>
            <w:noProof/>
            <w:webHidden/>
          </w:rPr>
          <w:t>42</w:t>
        </w:r>
        <w:r w:rsidR="00B329D9">
          <w:rPr>
            <w:noProof/>
            <w:webHidden/>
          </w:rPr>
          <w:fldChar w:fldCharType="end"/>
        </w:r>
      </w:hyperlink>
    </w:p>
    <w:p w14:paraId="7A5A1725"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2" w:history="1">
        <w:r w:rsidR="00B329D9" w:rsidRPr="00924024">
          <w:rPr>
            <w:rStyle w:val="Hyperlink"/>
            <w:noProof/>
          </w:rPr>
          <w:t>Kode Sumber 4.6.2 Implementasi fungsi MoveClosure</w:t>
        </w:r>
        <w:r w:rsidR="00B329D9">
          <w:rPr>
            <w:noProof/>
            <w:webHidden/>
          </w:rPr>
          <w:tab/>
        </w:r>
        <w:r w:rsidR="00B329D9">
          <w:rPr>
            <w:noProof/>
            <w:webHidden/>
          </w:rPr>
          <w:fldChar w:fldCharType="begin"/>
        </w:r>
        <w:r w:rsidR="00B329D9">
          <w:rPr>
            <w:noProof/>
            <w:webHidden/>
          </w:rPr>
          <w:instrText xml:space="preserve"> PAGEREF _Toc425380822 \h </w:instrText>
        </w:r>
        <w:r w:rsidR="00B329D9">
          <w:rPr>
            <w:noProof/>
            <w:webHidden/>
          </w:rPr>
        </w:r>
        <w:r w:rsidR="00B329D9">
          <w:rPr>
            <w:noProof/>
            <w:webHidden/>
          </w:rPr>
          <w:fldChar w:fldCharType="separate"/>
        </w:r>
        <w:r w:rsidR="00F773EC">
          <w:rPr>
            <w:noProof/>
            <w:webHidden/>
          </w:rPr>
          <w:t>43</w:t>
        </w:r>
        <w:r w:rsidR="00B329D9">
          <w:rPr>
            <w:noProof/>
            <w:webHidden/>
          </w:rPr>
          <w:fldChar w:fldCharType="end"/>
        </w:r>
      </w:hyperlink>
    </w:p>
    <w:p w14:paraId="6D36ECC9"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3" w:history="1">
        <w:r w:rsidR="00B329D9" w:rsidRPr="00924024">
          <w:rPr>
            <w:rStyle w:val="Hyperlink"/>
            <w:noProof/>
          </w:rPr>
          <w:t>Kode Sumber 4.6.3 Implementasi fungsi EpsilonClosure</w:t>
        </w:r>
        <w:r w:rsidR="00B329D9">
          <w:rPr>
            <w:noProof/>
            <w:webHidden/>
          </w:rPr>
          <w:tab/>
        </w:r>
        <w:r w:rsidR="00B329D9">
          <w:rPr>
            <w:noProof/>
            <w:webHidden/>
          </w:rPr>
          <w:fldChar w:fldCharType="begin"/>
        </w:r>
        <w:r w:rsidR="00B329D9">
          <w:rPr>
            <w:noProof/>
            <w:webHidden/>
          </w:rPr>
          <w:instrText xml:space="preserve"> PAGEREF _Toc425380823 \h </w:instrText>
        </w:r>
        <w:r w:rsidR="00B329D9">
          <w:rPr>
            <w:noProof/>
            <w:webHidden/>
          </w:rPr>
        </w:r>
        <w:r w:rsidR="00B329D9">
          <w:rPr>
            <w:noProof/>
            <w:webHidden/>
          </w:rPr>
          <w:fldChar w:fldCharType="separate"/>
        </w:r>
        <w:r w:rsidR="00F773EC">
          <w:rPr>
            <w:noProof/>
            <w:webHidden/>
          </w:rPr>
          <w:t>43</w:t>
        </w:r>
        <w:r w:rsidR="00B329D9">
          <w:rPr>
            <w:noProof/>
            <w:webHidden/>
          </w:rPr>
          <w:fldChar w:fldCharType="end"/>
        </w:r>
      </w:hyperlink>
    </w:p>
    <w:p w14:paraId="6F26CF15"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4" w:history="1">
        <w:r w:rsidR="00B329D9" w:rsidRPr="00924024">
          <w:rPr>
            <w:rStyle w:val="Hyperlink"/>
            <w:noProof/>
          </w:rPr>
          <w:t>Kode Sumber 4.6.4 Implementasi fungsi CreateDFAState</w:t>
        </w:r>
        <w:r w:rsidR="00B329D9">
          <w:rPr>
            <w:noProof/>
            <w:webHidden/>
          </w:rPr>
          <w:tab/>
        </w:r>
        <w:r w:rsidR="00B329D9">
          <w:rPr>
            <w:noProof/>
            <w:webHidden/>
          </w:rPr>
          <w:fldChar w:fldCharType="begin"/>
        </w:r>
        <w:r w:rsidR="00B329D9">
          <w:rPr>
            <w:noProof/>
            <w:webHidden/>
          </w:rPr>
          <w:instrText xml:space="preserve"> PAGEREF _Toc425380824 \h </w:instrText>
        </w:r>
        <w:r w:rsidR="00B329D9">
          <w:rPr>
            <w:noProof/>
            <w:webHidden/>
          </w:rPr>
        </w:r>
        <w:r w:rsidR="00B329D9">
          <w:rPr>
            <w:noProof/>
            <w:webHidden/>
          </w:rPr>
          <w:fldChar w:fldCharType="separate"/>
        </w:r>
        <w:r w:rsidR="00F773EC">
          <w:rPr>
            <w:noProof/>
            <w:webHidden/>
          </w:rPr>
          <w:t>44</w:t>
        </w:r>
        <w:r w:rsidR="00B329D9">
          <w:rPr>
            <w:noProof/>
            <w:webHidden/>
          </w:rPr>
          <w:fldChar w:fldCharType="end"/>
        </w:r>
      </w:hyperlink>
    </w:p>
    <w:p w14:paraId="3EE34068"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5" w:history="1">
        <w:r w:rsidR="00B329D9" w:rsidRPr="00924024">
          <w:rPr>
            <w:rStyle w:val="Hyperlink"/>
            <w:noProof/>
          </w:rPr>
          <w:t>Kode Sumber 4.7.1 Implementasi fungsi MatrixPower</w:t>
        </w:r>
        <w:r w:rsidR="00B329D9">
          <w:rPr>
            <w:noProof/>
            <w:webHidden/>
          </w:rPr>
          <w:tab/>
        </w:r>
        <w:r w:rsidR="00B329D9">
          <w:rPr>
            <w:noProof/>
            <w:webHidden/>
          </w:rPr>
          <w:fldChar w:fldCharType="begin"/>
        </w:r>
        <w:r w:rsidR="00B329D9">
          <w:rPr>
            <w:noProof/>
            <w:webHidden/>
          </w:rPr>
          <w:instrText xml:space="preserve"> PAGEREF _Toc425380825 \h </w:instrText>
        </w:r>
        <w:r w:rsidR="00B329D9">
          <w:rPr>
            <w:noProof/>
            <w:webHidden/>
          </w:rPr>
        </w:r>
        <w:r w:rsidR="00B329D9">
          <w:rPr>
            <w:noProof/>
            <w:webHidden/>
          </w:rPr>
          <w:fldChar w:fldCharType="separate"/>
        </w:r>
        <w:r w:rsidR="00F773EC">
          <w:rPr>
            <w:noProof/>
            <w:webHidden/>
          </w:rPr>
          <w:t>45</w:t>
        </w:r>
        <w:r w:rsidR="00B329D9">
          <w:rPr>
            <w:noProof/>
            <w:webHidden/>
          </w:rPr>
          <w:fldChar w:fldCharType="end"/>
        </w:r>
      </w:hyperlink>
    </w:p>
    <w:p w14:paraId="2F2A9F4A"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6" w:history="1">
        <w:r w:rsidR="00B329D9" w:rsidRPr="00924024">
          <w:rPr>
            <w:rStyle w:val="Hyperlink"/>
            <w:noProof/>
          </w:rPr>
          <w:t>Kode Sumber 4.7.2 Implementasi fungsi MatrixMultiply (1)</w:t>
        </w:r>
        <w:r w:rsidR="00B329D9">
          <w:rPr>
            <w:noProof/>
            <w:webHidden/>
          </w:rPr>
          <w:tab/>
        </w:r>
        <w:r w:rsidR="00B329D9">
          <w:rPr>
            <w:noProof/>
            <w:webHidden/>
          </w:rPr>
          <w:fldChar w:fldCharType="begin"/>
        </w:r>
        <w:r w:rsidR="00B329D9">
          <w:rPr>
            <w:noProof/>
            <w:webHidden/>
          </w:rPr>
          <w:instrText xml:space="preserve"> PAGEREF _Toc425380826 \h </w:instrText>
        </w:r>
        <w:r w:rsidR="00B329D9">
          <w:rPr>
            <w:noProof/>
            <w:webHidden/>
          </w:rPr>
        </w:r>
        <w:r w:rsidR="00B329D9">
          <w:rPr>
            <w:noProof/>
            <w:webHidden/>
          </w:rPr>
          <w:fldChar w:fldCharType="separate"/>
        </w:r>
        <w:r w:rsidR="00F773EC">
          <w:rPr>
            <w:noProof/>
            <w:webHidden/>
          </w:rPr>
          <w:t>45</w:t>
        </w:r>
        <w:r w:rsidR="00B329D9">
          <w:rPr>
            <w:noProof/>
            <w:webHidden/>
          </w:rPr>
          <w:fldChar w:fldCharType="end"/>
        </w:r>
      </w:hyperlink>
    </w:p>
    <w:p w14:paraId="112D94A1"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7" w:history="1">
        <w:r w:rsidR="00B329D9" w:rsidRPr="00924024">
          <w:rPr>
            <w:rStyle w:val="Hyperlink"/>
            <w:noProof/>
          </w:rPr>
          <w:t>Kode Sumber 4.7.3 Implementasi fungsi MatrixMultiply (2)</w:t>
        </w:r>
        <w:r w:rsidR="00B329D9">
          <w:rPr>
            <w:noProof/>
            <w:webHidden/>
          </w:rPr>
          <w:tab/>
        </w:r>
        <w:r w:rsidR="00B329D9">
          <w:rPr>
            <w:noProof/>
            <w:webHidden/>
          </w:rPr>
          <w:fldChar w:fldCharType="begin"/>
        </w:r>
        <w:r w:rsidR="00B329D9">
          <w:rPr>
            <w:noProof/>
            <w:webHidden/>
          </w:rPr>
          <w:instrText xml:space="preserve"> PAGEREF _Toc425380827 \h </w:instrText>
        </w:r>
        <w:r w:rsidR="00B329D9">
          <w:rPr>
            <w:noProof/>
            <w:webHidden/>
          </w:rPr>
        </w:r>
        <w:r w:rsidR="00B329D9">
          <w:rPr>
            <w:noProof/>
            <w:webHidden/>
          </w:rPr>
          <w:fldChar w:fldCharType="separate"/>
        </w:r>
        <w:r w:rsidR="00F773EC">
          <w:rPr>
            <w:noProof/>
            <w:webHidden/>
          </w:rPr>
          <w:t>46</w:t>
        </w:r>
        <w:r w:rsidR="00B329D9">
          <w:rPr>
            <w:noProof/>
            <w:webHidden/>
          </w:rPr>
          <w:fldChar w:fldCharType="end"/>
        </w:r>
      </w:hyperlink>
    </w:p>
    <w:p w14:paraId="1CABA78D"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8" w:history="1">
        <w:r w:rsidR="00B329D9" w:rsidRPr="00924024">
          <w:rPr>
            <w:rStyle w:val="Hyperlink"/>
            <w:noProof/>
          </w:rPr>
          <w:t xml:space="preserve">Kode Sumber 4.8.1 Implementasi </w:t>
        </w:r>
        <w:r w:rsidR="00B329D9" w:rsidRPr="00924024">
          <w:rPr>
            <w:rStyle w:val="Hyperlink"/>
            <w:i/>
            <w:noProof/>
          </w:rPr>
          <w:t xml:space="preserve">struct </w:t>
        </w:r>
        <w:r w:rsidR="00B329D9" w:rsidRPr="00924024">
          <w:rPr>
            <w:rStyle w:val="Hyperlink"/>
            <w:noProof/>
          </w:rPr>
          <w:t>dfa_label (1)</w:t>
        </w:r>
        <w:r w:rsidR="00B329D9">
          <w:rPr>
            <w:noProof/>
            <w:webHidden/>
          </w:rPr>
          <w:tab/>
        </w:r>
        <w:r w:rsidR="00B329D9">
          <w:rPr>
            <w:noProof/>
            <w:webHidden/>
          </w:rPr>
          <w:fldChar w:fldCharType="begin"/>
        </w:r>
        <w:r w:rsidR="00B329D9">
          <w:rPr>
            <w:noProof/>
            <w:webHidden/>
          </w:rPr>
          <w:instrText xml:space="preserve"> PAGEREF _Toc425380828 \h </w:instrText>
        </w:r>
        <w:r w:rsidR="00B329D9">
          <w:rPr>
            <w:noProof/>
            <w:webHidden/>
          </w:rPr>
        </w:r>
        <w:r w:rsidR="00B329D9">
          <w:rPr>
            <w:noProof/>
            <w:webHidden/>
          </w:rPr>
          <w:fldChar w:fldCharType="separate"/>
        </w:r>
        <w:r w:rsidR="00F773EC">
          <w:rPr>
            <w:noProof/>
            <w:webHidden/>
          </w:rPr>
          <w:t>47</w:t>
        </w:r>
        <w:r w:rsidR="00B329D9">
          <w:rPr>
            <w:noProof/>
            <w:webHidden/>
          </w:rPr>
          <w:fldChar w:fldCharType="end"/>
        </w:r>
      </w:hyperlink>
    </w:p>
    <w:p w14:paraId="00479582"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29" w:history="1">
        <w:r w:rsidR="00B329D9" w:rsidRPr="00924024">
          <w:rPr>
            <w:rStyle w:val="Hyperlink"/>
            <w:noProof/>
          </w:rPr>
          <w:t xml:space="preserve">Kode Sumber 4.8.2 Implementasi </w:t>
        </w:r>
        <w:r w:rsidR="00B329D9" w:rsidRPr="00924024">
          <w:rPr>
            <w:rStyle w:val="Hyperlink"/>
            <w:i/>
            <w:noProof/>
          </w:rPr>
          <w:t xml:space="preserve">struct </w:t>
        </w:r>
        <w:r w:rsidR="00B329D9" w:rsidRPr="00924024">
          <w:rPr>
            <w:rStyle w:val="Hyperlink"/>
            <w:noProof/>
          </w:rPr>
          <w:t>dfa_label (2)</w:t>
        </w:r>
        <w:r w:rsidR="00B329D9">
          <w:rPr>
            <w:noProof/>
            <w:webHidden/>
          </w:rPr>
          <w:tab/>
        </w:r>
        <w:r w:rsidR="00B329D9">
          <w:rPr>
            <w:noProof/>
            <w:webHidden/>
          </w:rPr>
          <w:fldChar w:fldCharType="begin"/>
        </w:r>
        <w:r w:rsidR="00B329D9">
          <w:rPr>
            <w:noProof/>
            <w:webHidden/>
          </w:rPr>
          <w:instrText xml:space="preserve"> PAGEREF _Toc425380829 \h </w:instrText>
        </w:r>
        <w:r w:rsidR="00B329D9">
          <w:rPr>
            <w:noProof/>
            <w:webHidden/>
          </w:rPr>
        </w:r>
        <w:r w:rsidR="00B329D9">
          <w:rPr>
            <w:noProof/>
            <w:webHidden/>
          </w:rPr>
          <w:fldChar w:fldCharType="separate"/>
        </w:r>
        <w:r w:rsidR="00F773EC">
          <w:rPr>
            <w:noProof/>
            <w:webHidden/>
          </w:rPr>
          <w:t>48</w:t>
        </w:r>
        <w:r w:rsidR="00B329D9">
          <w:rPr>
            <w:noProof/>
            <w:webHidden/>
          </w:rPr>
          <w:fldChar w:fldCharType="end"/>
        </w:r>
      </w:hyperlink>
    </w:p>
    <w:p w14:paraId="553F4210"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30" w:history="1">
        <w:r w:rsidR="00B329D9" w:rsidRPr="00924024">
          <w:rPr>
            <w:rStyle w:val="Hyperlink"/>
            <w:noProof/>
          </w:rPr>
          <w:t xml:space="preserve">Kode Sumber 4.8.3 Implementasi </w:t>
        </w:r>
        <w:r w:rsidR="00B329D9" w:rsidRPr="00924024">
          <w:rPr>
            <w:rStyle w:val="Hyperlink"/>
            <w:i/>
            <w:noProof/>
          </w:rPr>
          <w:t xml:space="preserve">struct </w:t>
        </w:r>
        <w:r w:rsidR="00B329D9" w:rsidRPr="00924024">
          <w:rPr>
            <w:rStyle w:val="Hyperlink"/>
            <w:noProof/>
          </w:rPr>
          <w:t>dfa_label (3)</w:t>
        </w:r>
        <w:r w:rsidR="00B329D9">
          <w:rPr>
            <w:noProof/>
            <w:webHidden/>
          </w:rPr>
          <w:tab/>
        </w:r>
        <w:r w:rsidR="00B329D9">
          <w:rPr>
            <w:noProof/>
            <w:webHidden/>
          </w:rPr>
          <w:fldChar w:fldCharType="begin"/>
        </w:r>
        <w:r w:rsidR="00B329D9">
          <w:rPr>
            <w:noProof/>
            <w:webHidden/>
          </w:rPr>
          <w:instrText xml:space="preserve"> PAGEREF _Toc425380830 \h </w:instrText>
        </w:r>
        <w:r w:rsidR="00B329D9">
          <w:rPr>
            <w:noProof/>
            <w:webHidden/>
          </w:rPr>
        </w:r>
        <w:r w:rsidR="00B329D9">
          <w:rPr>
            <w:noProof/>
            <w:webHidden/>
          </w:rPr>
          <w:fldChar w:fldCharType="separate"/>
        </w:r>
        <w:r w:rsidR="00F773EC">
          <w:rPr>
            <w:noProof/>
            <w:webHidden/>
          </w:rPr>
          <w:t>49</w:t>
        </w:r>
        <w:r w:rsidR="00B329D9">
          <w:rPr>
            <w:noProof/>
            <w:webHidden/>
          </w:rPr>
          <w:fldChar w:fldCharType="end"/>
        </w:r>
      </w:hyperlink>
    </w:p>
    <w:p w14:paraId="76D65599" w14:textId="77777777" w:rsidR="00B329D9" w:rsidRDefault="00034098">
      <w:pPr>
        <w:pStyle w:val="TableofFigures"/>
        <w:tabs>
          <w:tab w:val="right" w:leader="dot" w:pos="5546"/>
        </w:tabs>
        <w:rPr>
          <w:rFonts w:asciiTheme="minorHAnsi" w:eastAsiaTheme="minorEastAsia" w:hAnsiTheme="minorHAnsi" w:cstheme="minorBidi"/>
          <w:noProof/>
          <w:lang w:eastAsia="id-ID"/>
        </w:rPr>
      </w:pPr>
      <w:hyperlink w:anchor="_Toc425380831" w:history="1">
        <w:r w:rsidR="00B329D9" w:rsidRPr="00924024">
          <w:rPr>
            <w:rStyle w:val="Hyperlink"/>
            <w:noProof/>
          </w:rPr>
          <w:t xml:space="preserve">Kode Sumber 4.8.4 Implementasi </w:t>
        </w:r>
        <w:r w:rsidR="00B329D9" w:rsidRPr="00924024">
          <w:rPr>
            <w:rStyle w:val="Hyperlink"/>
            <w:i/>
            <w:noProof/>
          </w:rPr>
          <w:t xml:space="preserve">struct </w:t>
        </w:r>
        <w:r w:rsidR="00B329D9" w:rsidRPr="00924024">
          <w:rPr>
            <w:rStyle w:val="Hyperlink"/>
            <w:noProof/>
          </w:rPr>
          <w:t>pair_int</w:t>
        </w:r>
        <w:r w:rsidR="00B329D9">
          <w:rPr>
            <w:noProof/>
            <w:webHidden/>
          </w:rPr>
          <w:tab/>
        </w:r>
        <w:r w:rsidR="00B329D9">
          <w:rPr>
            <w:noProof/>
            <w:webHidden/>
          </w:rPr>
          <w:fldChar w:fldCharType="begin"/>
        </w:r>
        <w:r w:rsidR="00B329D9">
          <w:rPr>
            <w:noProof/>
            <w:webHidden/>
          </w:rPr>
          <w:instrText xml:space="preserve"> PAGEREF _Toc425380831 \h </w:instrText>
        </w:r>
        <w:r w:rsidR="00B329D9">
          <w:rPr>
            <w:noProof/>
            <w:webHidden/>
          </w:rPr>
        </w:r>
        <w:r w:rsidR="00B329D9">
          <w:rPr>
            <w:noProof/>
            <w:webHidden/>
          </w:rPr>
          <w:fldChar w:fldCharType="separate"/>
        </w:r>
        <w:r w:rsidR="00F773EC">
          <w:rPr>
            <w:noProof/>
            <w:webHidden/>
          </w:rPr>
          <w:t>49</w:t>
        </w:r>
        <w:r w:rsidR="00B329D9">
          <w:rPr>
            <w:noProof/>
            <w:webHidden/>
          </w:rPr>
          <w:fldChar w:fldCharType="end"/>
        </w:r>
      </w:hyperlink>
    </w:p>
    <w:p w14:paraId="2A235EB8" w14:textId="6DBE8678" w:rsidR="00162289" w:rsidRPr="00962831" w:rsidRDefault="009547E0" w:rsidP="00162289">
      <w:pPr>
        <w:rPr>
          <w:lang w:eastAsia="en-US"/>
        </w:rPr>
      </w:pPr>
      <w:r w:rsidRPr="00962831">
        <w:rPr>
          <w:lang w:eastAsia="en-US"/>
        </w:rPr>
        <w:fldChar w:fldCharType="end"/>
      </w:r>
    </w:p>
    <w:p w14:paraId="32E19F6F" w14:textId="77777777" w:rsidR="00B427CB" w:rsidRPr="00962831" w:rsidRDefault="00B427CB" w:rsidP="00BA779F"/>
    <w:p w14:paraId="14AE31E7" w14:textId="77777777" w:rsidR="00B427CB" w:rsidRPr="00962831" w:rsidRDefault="00B427CB">
      <w:pPr>
        <w:spacing w:after="200" w:line="276" w:lineRule="auto"/>
        <w:jc w:val="left"/>
      </w:pPr>
      <w:r w:rsidRPr="00962831">
        <w:br w:type="page"/>
      </w:r>
    </w:p>
    <w:p w14:paraId="79BD36D1" w14:textId="77777777" w:rsidR="00F83CCB" w:rsidRPr="00962831" w:rsidRDefault="003075CB" w:rsidP="00F83CCB">
      <w:pPr>
        <w:jc w:val="center"/>
        <w:rPr>
          <w:b/>
          <w:i/>
        </w:rPr>
        <w:sectPr w:rsidR="00F83CCB" w:rsidRPr="00962831"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962831">
        <w:rPr>
          <w:b/>
          <w:i/>
        </w:rPr>
        <w:lastRenderedPageBreak/>
        <w:t>[</w:t>
      </w:r>
      <w:r w:rsidR="00F83CCB" w:rsidRPr="00962831">
        <w:rPr>
          <w:b/>
          <w:i/>
        </w:rPr>
        <w:t>Halaman ini sengaja dikosongkan</w:t>
      </w:r>
      <w:r w:rsidRPr="00962831">
        <w:rPr>
          <w:b/>
          <w:i/>
        </w:rPr>
        <w:t>]</w:t>
      </w:r>
    </w:p>
    <w:p w14:paraId="6AECF033" w14:textId="77777777" w:rsidR="000D256C" w:rsidRPr="00962831" w:rsidRDefault="000D256C" w:rsidP="002F27DE">
      <w:pPr>
        <w:pStyle w:val="Heading1"/>
      </w:pPr>
      <w:r w:rsidRPr="00962831">
        <w:lastRenderedPageBreak/>
        <w:br/>
      </w:r>
      <w:bookmarkStart w:id="41" w:name="_Toc263602515"/>
      <w:bookmarkStart w:id="42" w:name="_Toc297322779"/>
      <w:bookmarkStart w:id="43" w:name="_Toc425380726"/>
      <w:r w:rsidR="00760EB2" w:rsidRPr="00962831">
        <w:t>PENDAHULUAN</w:t>
      </w:r>
      <w:bookmarkEnd w:id="41"/>
      <w:bookmarkEnd w:id="42"/>
      <w:bookmarkEnd w:id="43"/>
    </w:p>
    <w:p w14:paraId="1EC7D388" w14:textId="77777777" w:rsidR="000D256C" w:rsidRPr="00EB0AE6" w:rsidRDefault="000D256C" w:rsidP="00EB0AE6">
      <w:pPr>
        <w:pStyle w:val="Heading2"/>
      </w:pPr>
      <w:bookmarkStart w:id="44" w:name="_Toc263602516"/>
      <w:bookmarkStart w:id="45" w:name="_Toc297322780"/>
      <w:bookmarkStart w:id="46" w:name="_Toc425380727"/>
      <w:r w:rsidRPr="00EB0AE6">
        <w:t>Latar Belakang</w:t>
      </w:r>
      <w:bookmarkEnd w:id="44"/>
      <w:bookmarkEnd w:id="45"/>
      <w:bookmarkEnd w:id="46"/>
    </w:p>
    <w:p w14:paraId="730ADDBF" w14:textId="6DC7BD75" w:rsidR="009958D7" w:rsidRPr="00962831" w:rsidRDefault="009958D7" w:rsidP="00AC5E77">
      <w:pPr>
        <w:ind w:firstLine="720"/>
      </w:pPr>
      <w:bookmarkStart w:id="47" w:name="_Toc263602517"/>
      <w:bookmarkStart w:id="48" w:name="_Toc297322781"/>
      <w:r w:rsidRPr="00962831">
        <w:t xml:space="preserve">Topik Tugas Akhir ini diangkat dari permasalahan yang terdapat pada </w:t>
      </w:r>
      <w:r w:rsidRPr="00962831">
        <w:rPr>
          <w:i/>
        </w:rPr>
        <w:t>Online Judge</w:t>
      </w:r>
      <w:r w:rsidRPr="00962831">
        <w:t xml:space="preserve"> SPOJ dengan nomor soal 10354 </w:t>
      </w:r>
      <w:r w:rsidR="008140CD">
        <w:rPr>
          <w:lang w:val="en-US"/>
        </w:rPr>
        <w:t>dan</w:t>
      </w:r>
      <w:r w:rsidRPr="00962831">
        <w:t xml:space="preserve"> kode CTSTRING. Pada permasalahan ini diberikan dua buah masukan yaitu sebuah </w:t>
      </w:r>
      <w:r w:rsidRPr="00962831">
        <w:rPr>
          <w:i/>
        </w:rPr>
        <w:t>string</w:t>
      </w:r>
      <w:r w:rsidRPr="00962831">
        <w:t xml:space="preserve"> yang merupakan </w:t>
      </w:r>
      <w:r w:rsidRPr="00962831">
        <w:rPr>
          <w:i/>
        </w:rPr>
        <w:t>Regular Expression</w:t>
      </w:r>
      <w:r w:rsidRPr="00962831">
        <w:t xml:space="preserve"> dan sebuah bilangan </w:t>
      </w:r>
      <w:r w:rsidR="007B01F2" w:rsidRPr="00962831">
        <w:t>L</w:t>
      </w:r>
      <w:r w:rsidRPr="00962831">
        <w:t xml:space="preserve">. Dari dua masukan tersebut kita diminta untuk menentukan berapa banyak </w:t>
      </w:r>
      <w:r w:rsidRPr="00962831">
        <w:rPr>
          <w:i/>
        </w:rPr>
        <w:t>string</w:t>
      </w:r>
      <w:r w:rsidR="007B01F2" w:rsidRPr="00962831">
        <w:t xml:space="preserve"> dengan panjang L</w:t>
      </w:r>
      <w:r w:rsidRPr="00962831">
        <w:t xml:space="preserve"> yang memenuhi </w:t>
      </w:r>
      <w:r w:rsidRPr="00962831">
        <w:rPr>
          <w:i/>
        </w:rPr>
        <w:t>Regular Expression</w:t>
      </w:r>
      <w:r w:rsidRPr="00962831">
        <w:t xml:space="preserve"> yang diberikan.</w:t>
      </w:r>
    </w:p>
    <w:p w14:paraId="02E9E452" w14:textId="46A7C24F" w:rsidR="009958D7" w:rsidRPr="00962831" w:rsidRDefault="009958D7" w:rsidP="00AC5E77">
      <w:pPr>
        <w:ind w:firstLine="720"/>
      </w:pPr>
      <w:r w:rsidRPr="00962831">
        <w:rPr>
          <w:i/>
        </w:rPr>
        <w:t>Regular Expression</w:t>
      </w:r>
      <w:r w:rsidRPr="00962831">
        <w:t xml:space="preserve"> merupakan metode yang umum digunakan dalam pemrosesan </w:t>
      </w:r>
      <w:r w:rsidRPr="00962831">
        <w:rPr>
          <w:i/>
        </w:rPr>
        <w:t>string</w:t>
      </w:r>
      <w:r w:rsidRPr="00962831">
        <w:t xml:space="preserve">. Sebagai contoh untuk pengecekan alamat </w:t>
      </w:r>
      <w:r w:rsidR="001C29B2" w:rsidRPr="00962831">
        <w:t>email</w:t>
      </w:r>
      <w:r w:rsidRPr="00962831">
        <w:t xml:space="preserve"> yang </w:t>
      </w:r>
      <w:r w:rsidR="00292E44">
        <w:rPr>
          <w:lang w:val="en-US"/>
        </w:rPr>
        <w:t>valid</w:t>
      </w:r>
      <w:r w:rsidRPr="00962831">
        <w:t xml:space="preserve"> dan pencarian kata dalam dokumen. Untuk menyelesaikan permasalahan tersebut diperlukan cara untuk menginterpretasikan </w:t>
      </w:r>
      <w:r w:rsidRPr="00962831">
        <w:rPr>
          <w:i/>
        </w:rPr>
        <w:t>Regular Expression</w:t>
      </w:r>
      <w:r w:rsidRPr="00962831">
        <w:t xml:space="preserve"> ke model yang dapat diterjemahkan ke</w:t>
      </w:r>
      <w:r w:rsidR="001C29B2" w:rsidRPr="00962831">
        <w:t xml:space="preserve"> </w:t>
      </w:r>
      <w:r w:rsidRPr="00962831">
        <w:t xml:space="preserve">dalam logika pemrograman. </w:t>
      </w:r>
      <w:r w:rsidRPr="00962831">
        <w:rPr>
          <w:i/>
        </w:rPr>
        <w:t>Deterministic Finite Automaton</w:t>
      </w:r>
      <w:r w:rsidRPr="00962831">
        <w:t xml:space="preserve"> merupakan model dengan keadaan tertentu yang dapat berubah menjadi keadaan yang lain mengikuti masukan tertentu yang dapat diterjemahkan </w:t>
      </w:r>
      <w:r w:rsidR="001C29B2" w:rsidRPr="00962831">
        <w:t>ke dalam</w:t>
      </w:r>
      <w:r w:rsidRPr="00962831">
        <w:t xml:space="preserve"> logika pemrograman. </w:t>
      </w:r>
    </w:p>
    <w:p w14:paraId="61E8E20C" w14:textId="77777777" w:rsidR="00E478A2" w:rsidRPr="00962831" w:rsidRDefault="009958D7" w:rsidP="00AC5E77">
      <w:pPr>
        <w:ind w:firstLine="720"/>
      </w:pPr>
      <w:r w:rsidRPr="00962831">
        <w:t xml:space="preserve">Oleh karena itu, dalam penyelesaian studi kasus SPOJ klasik 10354 teknik pemodelan yang digunakan untuk menginterpretasikan </w:t>
      </w:r>
      <w:r w:rsidRPr="00962831">
        <w:rPr>
          <w:i/>
        </w:rPr>
        <w:t>Regular Expression</w:t>
      </w:r>
      <w:r w:rsidRPr="00962831">
        <w:t xml:space="preserve"> adalah </w:t>
      </w:r>
      <w:r w:rsidRPr="00962831">
        <w:rPr>
          <w:i/>
        </w:rPr>
        <w:t>Deterministic Finite Automaton</w:t>
      </w:r>
      <w:r w:rsidRPr="00962831">
        <w:t>.</w:t>
      </w:r>
    </w:p>
    <w:p w14:paraId="3E34D269" w14:textId="77777777" w:rsidR="000D256C" w:rsidRPr="00962831" w:rsidRDefault="000D256C" w:rsidP="00EB78A2">
      <w:pPr>
        <w:pStyle w:val="Heading2"/>
      </w:pPr>
      <w:bookmarkStart w:id="49" w:name="_Toc425380728"/>
      <w:r w:rsidRPr="00962831">
        <w:t>Rumusan Masalah</w:t>
      </w:r>
      <w:bookmarkEnd w:id="47"/>
      <w:bookmarkEnd w:id="48"/>
      <w:bookmarkEnd w:id="49"/>
    </w:p>
    <w:p w14:paraId="537D5736" w14:textId="0A878AF6" w:rsidR="004355DE" w:rsidRPr="00962831" w:rsidRDefault="000176B0" w:rsidP="00E15C7E">
      <w:pPr>
        <w:ind w:firstLine="720"/>
      </w:pPr>
      <w:bookmarkStart w:id="50" w:name="_Toc263602518"/>
      <w:bookmarkStart w:id="51" w:name="_Toc297322782"/>
      <w:r w:rsidRPr="00962831">
        <w:t xml:space="preserve">Rumusan masalah yang diangkat dalam </w:t>
      </w:r>
      <w:r w:rsidR="004355DE" w:rsidRPr="00962831">
        <w:t>Tugas Akhir ini sebagai berikut,</w:t>
      </w:r>
    </w:p>
    <w:p w14:paraId="347B17A5" w14:textId="0486AAC4" w:rsidR="000176B0"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memodelkan </w:t>
      </w:r>
      <w:r w:rsidR="002E6013" w:rsidRPr="00962831">
        <w:rPr>
          <w:i/>
          <w:sz w:val="22"/>
          <w:lang w:val="id-ID"/>
        </w:rPr>
        <w:t>regular e</w:t>
      </w:r>
      <w:r w:rsidRPr="00962831">
        <w:rPr>
          <w:i/>
          <w:sz w:val="22"/>
          <w:lang w:val="id-ID"/>
        </w:rPr>
        <w:t xml:space="preserve">xpression </w:t>
      </w:r>
      <w:r w:rsidRPr="00962831">
        <w:rPr>
          <w:sz w:val="22"/>
          <w:lang w:val="id-ID"/>
        </w:rPr>
        <w:t xml:space="preserve">ke dalam bentuk </w:t>
      </w:r>
      <w:r w:rsidRPr="00962831">
        <w:rPr>
          <w:i/>
          <w:iCs/>
          <w:sz w:val="22"/>
          <w:lang w:val="id-ID"/>
        </w:rPr>
        <w:t xml:space="preserve">Deterministic Finite Automaton </w:t>
      </w:r>
      <w:r w:rsidRPr="00962831">
        <w:rPr>
          <w:iCs/>
          <w:sz w:val="22"/>
          <w:lang w:val="id-ID"/>
        </w:rPr>
        <w:t>?</w:t>
      </w:r>
    </w:p>
    <w:p w14:paraId="7146F24D" w14:textId="778A50A7" w:rsidR="003D6E49"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mengimplementasikan model </w:t>
      </w:r>
      <w:r w:rsidRPr="00962831">
        <w:rPr>
          <w:i/>
          <w:sz w:val="22"/>
          <w:lang w:val="id-ID"/>
        </w:rPr>
        <w:t>Deterministic Finite Automaton</w:t>
      </w:r>
      <w:r w:rsidRPr="00962831">
        <w:rPr>
          <w:sz w:val="22"/>
          <w:lang w:val="id-ID"/>
        </w:rPr>
        <w:t xml:space="preserve"> untuk menginterpretasikan </w:t>
      </w:r>
      <w:r w:rsidR="00CA74CF" w:rsidRPr="00962831">
        <w:rPr>
          <w:i/>
          <w:sz w:val="22"/>
          <w:lang w:val="id-ID"/>
        </w:rPr>
        <w:t>r</w:t>
      </w:r>
      <w:r w:rsidRPr="00962831">
        <w:rPr>
          <w:i/>
          <w:sz w:val="22"/>
          <w:lang w:val="id-ID"/>
        </w:rPr>
        <w:t xml:space="preserve">egular </w:t>
      </w:r>
      <w:r w:rsidR="00CA74CF" w:rsidRPr="00962831">
        <w:rPr>
          <w:i/>
          <w:sz w:val="22"/>
          <w:lang w:val="id-ID"/>
        </w:rPr>
        <w:t>e</w:t>
      </w:r>
      <w:r w:rsidRPr="00962831">
        <w:rPr>
          <w:i/>
          <w:sz w:val="22"/>
          <w:lang w:val="id-ID"/>
        </w:rPr>
        <w:t>xpression</w:t>
      </w:r>
      <w:r w:rsidRPr="00962831">
        <w:rPr>
          <w:sz w:val="22"/>
          <w:lang w:val="id-ID"/>
        </w:rPr>
        <w:t>?</w:t>
      </w:r>
    </w:p>
    <w:p w14:paraId="1264773D" w14:textId="24B7BF0D" w:rsidR="0094714B" w:rsidRPr="00962831" w:rsidRDefault="0094714B" w:rsidP="004F4E58">
      <w:pPr>
        <w:pStyle w:val="ListParagraph1"/>
        <w:numPr>
          <w:ilvl w:val="0"/>
          <w:numId w:val="9"/>
        </w:numPr>
        <w:tabs>
          <w:tab w:val="clear" w:pos="0"/>
        </w:tabs>
        <w:spacing w:before="240" w:after="240"/>
        <w:ind w:left="360"/>
        <w:jc w:val="both"/>
        <w:rPr>
          <w:sz w:val="22"/>
          <w:lang w:val="id-ID"/>
        </w:rPr>
      </w:pPr>
      <w:r w:rsidRPr="00962831">
        <w:rPr>
          <w:sz w:val="22"/>
          <w:lang w:val="id-ID"/>
        </w:rPr>
        <w:lastRenderedPageBreak/>
        <w:t xml:space="preserve">Bagaimana menguji kebenaran dan kinerja model yang telah </w:t>
      </w:r>
      <w:r w:rsidR="00FB0598" w:rsidRPr="00962831">
        <w:rPr>
          <w:sz w:val="22"/>
          <w:lang w:val="id-ID"/>
        </w:rPr>
        <w:t xml:space="preserve">diimplementasi </w:t>
      </w:r>
      <w:r w:rsidR="001C29B2" w:rsidRPr="00962831">
        <w:rPr>
          <w:sz w:val="22"/>
          <w:lang w:val="id-ID"/>
        </w:rPr>
        <w:t>ke dalam</w:t>
      </w:r>
      <w:r w:rsidR="00FB0598" w:rsidRPr="00962831">
        <w:rPr>
          <w:sz w:val="22"/>
          <w:lang w:val="id-ID"/>
        </w:rPr>
        <w:t xml:space="preserve"> program</w:t>
      </w:r>
      <w:r w:rsidRPr="00962831">
        <w:rPr>
          <w:sz w:val="22"/>
          <w:lang w:val="id-ID"/>
        </w:rPr>
        <w:t>?</w:t>
      </w:r>
    </w:p>
    <w:p w14:paraId="49CA5A40" w14:textId="77777777" w:rsidR="000D256C" w:rsidRPr="00962831" w:rsidRDefault="000D256C" w:rsidP="00EB78A2">
      <w:pPr>
        <w:pStyle w:val="Heading2"/>
      </w:pPr>
      <w:bookmarkStart w:id="52" w:name="_Toc425380729"/>
      <w:r w:rsidRPr="00962831">
        <w:t>Batasan Masalah</w:t>
      </w:r>
      <w:bookmarkEnd w:id="50"/>
      <w:bookmarkEnd w:id="51"/>
      <w:bookmarkEnd w:id="52"/>
    </w:p>
    <w:p w14:paraId="72F520D7" w14:textId="0BF511F7" w:rsidR="0093341A" w:rsidRPr="00962831" w:rsidRDefault="0093341A" w:rsidP="00EE7418">
      <w:pPr>
        <w:pStyle w:val="ListParagraph1"/>
        <w:spacing w:after="240"/>
        <w:ind w:left="0" w:firstLine="720"/>
        <w:jc w:val="both"/>
        <w:rPr>
          <w:rFonts w:eastAsia="Times New Roman"/>
          <w:kern w:val="0"/>
          <w:sz w:val="22"/>
          <w:szCs w:val="22"/>
          <w:lang w:val="id-ID" w:eastAsia="ja-JP"/>
        </w:rPr>
      </w:pPr>
      <w:bookmarkStart w:id="53" w:name="_Toc263602519"/>
      <w:bookmarkStart w:id="54" w:name="_Toc297322783"/>
      <w:r w:rsidRPr="00962831">
        <w:rPr>
          <w:rFonts w:eastAsia="Times New Roman"/>
          <w:kern w:val="0"/>
          <w:sz w:val="22"/>
          <w:szCs w:val="22"/>
          <w:lang w:val="id-ID" w:eastAsia="ja-JP"/>
        </w:rPr>
        <w:t>Permasalahan yang dibahas pada Tugas Akhir ini memiliki beberapa</w:t>
      </w:r>
      <w:r w:rsidR="00361811" w:rsidRPr="00962831">
        <w:rPr>
          <w:rFonts w:eastAsia="Times New Roman"/>
          <w:kern w:val="0"/>
          <w:sz w:val="22"/>
          <w:szCs w:val="22"/>
          <w:lang w:val="id-ID" w:eastAsia="ja-JP"/>
        </w:rPr>
        <w:t xml:space="preserve"> batasan, yaitu sebagai berikut,</w:t>
      </w:r>
    </w:p>
    <w:p w14:paraId="40F9BEE8" w14:textId="7777777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Implementasi dilakukan dengan bahasa pemrograman C++.</w:t>
      </w:r>
    </w:p>
    <w:p w14:paraId="481DAC36" w14:textId="559862B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Terdapat dua masukan program yakni </w:t>
      </w:r>
      <w:r w:rsidR="00D66B77" w:rsidRPr="00962831">
        <w:rPr>
          <w:i/>
          <w:sz w:val="22"/>
          <w:szCs w:val="22"/>
          <w:lang w:val="id-ID"/>
        </w:rPr>
        <w:t>regular e</w:t>
      </w:r>
      <w:r w:rsidRPr="00962831">
        <w:rPr>
          <w:i/>
          <w:sz w:val="22"/>
          <w:szCs w:val="22"/>
          <w:lang w:val="id-ID"/>
        </w:rPr>
        <w:t>xpression</w:t>
      </w:r>
      <w:r w:rsidRPr="00962831">
        <w:rPr>
          <w:sz w:val="22"/>
          <w:szCs w:val="22"/>
          <w:lang w:val="id-ID"/>
        </w:rPr>
        <w:t xml:space="preserve"> dan sebuah bilangan </w:t>
      </w:r>
      <w:r w:rsidR="00F326DF" w:rsidRPr="00962831">
        <w:rPr>
          <w:sz w:val="22"/>
          <w:szCs w:val="22"/>
          <w:lang w:val="id-ID"/>
        </w:rPr>
        <w:t>L</w:t>
      </w:r>
      <w:r w:rsidRPr="00962831">
        <w:rPr>
          <w:sz w:val="22"/>
          <w:szCs w:val="22"/>
          <w:lang w:val="id-ID"/>
        </w:rPr>
        <w:t>.</w:t>
      </w:r>
    </w:p>
    <w:p w14:paraId="35647CF8" w14:textId="0EBF089B"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Batas maksimum jumlah karakter </w:t>
      </w:r>
      <w:r w:rsidR="001A3D1D" w:rsidRPr="00962831">
        <w:rPr>
          <w:i/>
          <w:sz w:val="22"/>
          <w:szCs w:val="22"/>
          <w:lang w:val="id-ID"/>
        </w:rPr>
        <w:t>regular e</w:t>
      </w:r>
      <w:r w:rsidRPr="00962831">
        <w:rPr>
          <w:i/>
          <w:sz w:val="22"/>
          <w:szCs w:val="22"/>
          <w:lang w:val="id-ID"/>
        </w:rPr>
        <w:t xml:space="preserve">xpression </w:t>
      </w:r>
      <w:r w:rsidRPr="00962831">
        <w:rPr>
          <w:sz w:val="22"/>
          <w:szCs w:val="22"/>
          <w:lang w:val="id-ID"/>
        </w:rPr>
        <w:t>adalah 100 karakter.</w:t>
      </w:r>
    </w:p>
    <w:p w14:paraId="6B1AF867" w14:textId="393CF52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Alfabet yang digunakan dalam </w:t>
      </w:r>
      <w:r w:rsidR="00C2765C" w:rsidRPr="00962831">
        <w:rPr>
          <w:i/>
          <w:sz w:val="22"/>
          <w:szCs w:val="22"/>
          <w:lang w:val="id-ID"/>
        </w:rPr>
        <w:t>regular e</w:t>
      </w:r>
      <w:r w:rsidRPr="00962831">
        <w:rPr>
          <w:i/>
          <w:sz w:val="22"/>
          <w:szCs w:val="22"/>
          <w:lang w:val="id-ID"/>
        </w:rPr>
        <w:t>xpression</w:t>
      </w:r>
      <w:r w:rsidRPr="00962831">
        <w:rPr>
          <w:sz w:val="22"/>
          <w:szCs w:val="22"/>
          <w:lang w:val="id-ID"/>
        </w:rPr>
        <w:t xml:space="preserve"> ada dua yakni ‘a’ dan ‘b’.</w:t>
      </w:r>
    </w:p>
    <w:p w14:paraId="04B87E1C" w14:textId="13E7F91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Operasi yang dapat dilakukan dalam </w:t>
      </w:r>
      <w:r w:rsidR="007B7E53" w:rsidRPr="00962831">
        <w:rPr>
          <w:i/>
          <w:sz w:val="22"/>
          <w:szCs w:val="22"/>
          <w:lang w:val="id-ID"/>
        </w:rPr>
        <w:t>regular e</w:t>
      </w:r>
      <w:r w:rsidRPr="00962831">
        <w:rPr>
          <w:i/>
          <w:sz w:val="22"/>
          <w:szCs w:val="22"/>
          <w:lang w:val="id-ID"/>
        </w:rPr>
        <w:t>xpression</w:t>
      </w:r>
      <w:r w:rsidRPr="00962831">
        <w:rPr>
          <w:sz w:val="22"/>
          <w:szCs w:val="22"/>
          <w:lang w:val="id-ID"/>
        </w:rPr>
        <w:t xml:space="preserve"> ada tiga yakni </w:t>
      </w:r>
      <w:r w:rsidRPr="00962831">
        <w:rPr>
          <w:i/>
          <w:sz w:val="22"/>
          <w:szCs w:val="22"/>
          <w:lang w:val="id-ID"/>
        </w:rPr>
        <w:t xml:space="preserve">concatenation </w:t>
      </w:r>
      <w:r w:rsidR="00157DF3" w:rsidRPr="00962831">
        <w:rPr>
          <w:rFonts w:ascii="Courier New" w:hAnsi="Courier New" w:cs="Courier New"/>
          <w:sz w:val="22"/>
          <w:szCs w:val="22"/>
          <w:lang w:val="id-ID"/>
        </w:rPr>
        <w:t>(a</w:t>
      </w:r>
      <w:r w:rsidRPr="00962831">
        <w:rPr>
          <w:rFonts w:ascii="Courier New" w:hAnsi="Courier New" w:cs="Courier New"/>
          <w:sz w:val="22"/>
          <w:szCs w:val="22"/>
          <w:lang w:val="id-ID"/>
        </w:rPr>
        <w:t>b)</w:t>
      </w:r>
      <w:r w:rsidRPr="00962831">
        <w:rPr>
          <w:sz w:val="22"/>
          <w:szCs w:val="22"/>
          <w:lang w:val="id-ID"/>
        </w:rPr>
        <w:t xml:space="preserve">, </w:t>
      </w:r>
      <w:r w:rsidRPr="00962831">
        <w:rPr>
          <w:i/>
          <w:sz w:val="22"/>
          <w:szCs w:val="22"/>
          <w:lang w:val="id-ID"/>
        </w:rPr>
        <w:t>union</w:t>
      </w:r>
      <w:r w:rsidRPr="00962831">
        <w:rPr>
          <w:sz w:val="22"/>
          <w:szCs w:val="22"/>
          <w:lang w:val="id-ID"/>
        </w:rPr>
        <w:t xml:space="preserve"> </w:t>
      </w:r>
      <w:r w:rsidRPr="00962831">
        <w:rPr>
          <w:rFonts w:ascii="Courier New" w:hAnsi="Courier New" w:cs="Courier New"/>
          <w:sz w:val="22"/>
          <w:szCs w:val="22"/>
          <w:lang w:val="id-ID"/>
        </w:rPr>
        <w:t>(a</w:t>
      </w:r>
      <w:r w:rsidR="00157DF3" w:rsidRPr="00962831">
        <w:rPr>
          <w:rFonts w:ascii="Courier New" w:hAnsi="Courier New" w:cs="Courier New"/>
          <w:sz w:val="22"/>
          <w:szCs w:val="22"/>
          <w:lang w:val="id-ID"/>
        </w:rPr>
        <w:t>|</w:t>
      </w:r>
      <w:r w:rsidRPr="00962831">
        <w:rPr>
          <w:rFonts w:ascii="Courier New" w:hAnsi="Courier New" w:cs="Courier New"/>
          <w:sz w:val="22"/>
          <w:szCs w:val="22"/>
          <w:lang w:val="id-ID"/>
        </w:rPr>
        <w:t>b)</w:t>
      </w:r>
      <w:r w:rsidRPr="00962831">
        <w:rPr>
          <w:sz w:val="22"/>
          <w:szCs w:val="22"/>
          <w:lang w:val="id-ID"/>
        </w:rPr>
        <w:t xml:space="preserve"> dan </w:t>
      </w:r>
      <w:r w:rsidRPr="00962831">
        <w:rPr>
          <w:i/>
          <w:sz w:val="22"/>
          <w:szCs w:val="22"/>
          <w:lang w:val="id-ID"/>
        </w:rPr>
        <w:t xml:space="preserve">star quantifier/Klenee star </w:t>
      </w:r>
      <w:r w:rsidRPr="00962831">
        <w:rPr>
          <w:rFonts w:ascii="Courier New" w:hAnsi="Courier New" w:cs="Courier New"/>
          <w:sz w:val="22"/>
          <w:szCs w:val="22"/>
          <w:lang w:val="id-ID"/>
        </w:rPr>
        <w:t>(a*)</w:t>
      </w:r>
      <w:r w:rsidRPr="00962831">
        <w:rPr>
          <w:sz w:val="22"/>
          <w:szCs w:val="22"/>
          <w:lang w:val="id-ID"/>
        </w:rPr>
        <w:t>.</w:t>
      </w:r>
    </w:p>
    <w:p w14:paraId="34CAA0DC" w14:textId="77777777" w:rsidR="0093341A" w:rsidRPr="00962831" w:rsidRDefault="0093341A" w:rsidP="004F4E58">
      <w:pPr>
        <w:pStyle w:val="ListParagraph1"/>
        <w:numPr>
          <w:ilvl w:val="0"/>
          <w:numId w:val="10"/>
        </w:numPr>
        <w:ind w:left="360"/>
        <w:jc w:val="both"/>
        <w:rPr>
          <w:sz w:val="22"/>
          <w:szCs w:val="22"/>
          <w:lang w:val="id-ID"/>
        </w:rPr>
      </w:pPr>
      <w:r w:rsidRPr="00962831">
        <w:rPr>
          <w:sz w:val="22"/>
          <w:szCs w:val="22"/>
          <w:lang w:val="id-ID"/>
        </w:rPr>
        <w:t xml:space="preserve">Batas maksimum Nilai </w:t>
      </w:r>
      <w:r w:rsidR="006B6A91" w:rsidRPr="00962831">
        <w:rPr>
          <w:sz w:val="22"/>
          <w:szCs w:val="22"/>
          <w:lang w:val="id-ID"/>
        </w:rPr>
        <w:t>L</w:t>
      </w:r>
      <w:r w:rsidRPr="00962831">
        <w:rPr>
          <w:sz w:val="22"/>
          <w:szCs w:val="22"/>
          <w:lang w:val="id-ID"/>
        </w:rPr>
        <w:t xml:space="preserve"> adalah 10</w:t>
      </w:r>
      <w:r w:rsidRPr="00962831">
        <w:rPr>
          <w:sz w:val="22"/>
          <w:szCs w:val="22"/>
          <w:lang w:val="id-ID"/>
        </w:rPr>
        <w:softHyphen/>
      </w:r>
      <w:r w:rsidRPr="00962831">
        <w:rPr>
          <w:sz w:val="22"/>
          <w:szCs w:val="22"/>
          <w:vertAlign w:val="superscript"/>
          <w:lang w:val="id-ID"/>
        </w:rPr>
        <w:t>9</w:t>
      </w:r>
      <w:r w:rsidRPr="00962831">
        <w:rPr>
          <w:sz w:val="22"/>
          <w:szCs w:val="22"/>
          <w:lang w:val="id-ID"/>
        </w:rPr>
        <w:t>.</w:t>
      </w:r>
    </w:p>
    <w:p w14:paraId="5C89E399" w14:textId="77777777" w:rsidR="00734216" w:rsidRPr="00962831" w:rsidRDefault="000D256C" w:rsidP="00EB78A2">
      <w:pPr>
        <w:pStyle w:val="Heading2"/>
      </w:pPr>
      <w:bookmarkStart w:id="55" w:name="_Toc425380730"/>
      <w:r w:rsidRPr="00962831">
        <w:t>Tujuan</w:t>
      </w:r>
      <w:bookmarkEnd w:id="53"/>
      <w:bookmarkEnd w:id="54"/>
      <w:bookmarkEnd w:id="55"/>
    </w:p>
    <w:p w14:paraId="30ED4FF5" w14:textId="78DD2637" w:rsidR="00C051E1" w:rsidRPr="00962831" w:rsidRDefault="00C051E1" w:rsidP="00EE7418">
      <w:pPr>
        <w:ind w:firstLine="720"/>
        <w:rPr>
          <w:szCs w:val="24"/>
        </w:rPr>
      </w:pPr>
      <w:bookmarkStart w:id="56" w:name="_Toc263602520"/>
      <w:bookmarkStart w:id="57" w:name="_Toc297322784"/>
      <w:r w:rsidRPr="00962831">
        <w:rPr>
          <w:szCs w:val="24"/>
        </w:rPr>
        <w:t>Tujuan dari Tugas A</w:t>
      </w:r>
      <w:r w:rsidR="0065174E" w:rsidRPr="00962831">
        <w:rPr>
          <w:szCs w:val="24"/>
        </w:rPr>
        <w:t>khir ini adalah sebagai berikut,</w:t>
      </w:r>
      <w:r w:rsidRPr="00962831">
        <w:rPr>
          <w:szCs w:val="24"/>
        </w:rPr>
        <w:t xml:space="preserve"> </w:t>
      </w:r>
    </w:p>
    <w:p w14:paraId="1B2128A6" w14:textId="28E4FF3C" w:rsidR="00C051E1" w:rsidRPr="00962831" w:rsidRDefault="00C051E1" w:rsidP="004F4E58">
      <w:pPr>
        <w:numPr>
          <w:ilvl w:val="0"/>
          <w:numId w:val="11"/>
        </w:numPr>
        <w:tabs>
          <w:tab w:val="clear" w:pos="0"/>
        </w:tabs>
        <w:suppressAutoHyphens/>
        <w:ind w:left="360" w:hanging="315"/>
        <w:contextualSpacing/>
        <w:rPr>
          <w:sz w:val="20"/>
        </w:rPr>
      </w:pPr>
      <w:r w:rsidRPr="00962831">
        <w:rPr>
          <w:szCs w:val="24"/>
        </w:rPr>
        <w:t xml:space="preserve"> Mengetahui</w:t>
      </w:r>
      <w:r w:rsidR="001F6C5D">
        <w:rPr>
          <w:szCs w:val="24"/>
          <w:lang w:val="en-US"/>
        </w:rPr>
        <w:t>, memahami,</w:t>
      </w:r>
      <w:r w:rsidRPr="00962831">
        <w:rPr>
          <w:szCs w:val="24"/>
        </w:rPr>
        <w:t xml:space="preserve"> </w:t>
      </w:r>
      <w:r w:rsidR="001F6C5D">
        <w:rPr>
          <w:szCs w:val="24"/>
          <w:lang w:val="en-US"/>
        </w:rPr>
        <w:t>dan mengimplementasikan</w:t>
      </w:r>
      <w:r w:rsidRPr="00962831">
        <w:rPr>
          <w:szCs w:val="24"/>
        </w:rPr>
        <w:t xml:space="preserve"> </w:t>
      </w:r>
      <w:r w:rsidR="001F6C5D">
        <w:rPr>
          <w:szCs w:val="24"/>
          <w:lang w:val="en-US"/>
        </w:rPr>
        <w:t>interpretasi</w:t>
      </w:r>
      <w:r w:rsidRPr="00962831">
        <w:rPr>
          <w:szCs w:val="24"/>
        </w:rPr>
        <w:t xml:space="preserve"> </w:t>
      </w:r>
      <w:r w:rsidR="00A84D30" w:rsidRPr="00962831">
        <w:rPr>
          <w:i/>
          <w:szCs w:val="24"/>
        </w:rPr>
        <w:t>regular e</w:t>
      </w:r>
      <w:r w:rsidRPr="00962831">
        <w:rPr>
          <w:i/>
          <w:szCs w:val="24"/>
        </w:rPr>
        <w:t>xpression</w:t>
      </w:r>
      <w:r w:rsidRPr="00962831">
        <w:rPr>
          <w:szCs w:val="24"/>
        </w:rPr>
        <w:t xml:space="preserve"> kedalam bentuk </w:t>
      </w:r>
      <w:r w:rsidRPr="00962831">
        <w:rPr>
          <w:i/>
          <w:szCs w:val="24"/>
        </w:rPr>
        <w:t>Deterministic Finite Automaton</w:t>
      </w:r>
      <w:r w:rsidRPr="00962831">
        <w:rPr>
          <w:szCs w:val="24"/>
        </w:rPr>
        <w:t>.</w:t>
      </w:r>
    </w:p>
    <w:p w14:paraId="62211616" w14:textId="7420717E" w:rsidR="00C051E1" w:rsidRPr="00962831" w:rsidRDefault="00C051E1" w:rsidP="004F4E58">
      <w:pPr>
        <w:numPr>
          <w:ilvl w:val="0"/>
          <w:numId w:val="11"/>
        </w:numPr>
        <w:tabs>
          <w:tab w:val="clear" w:pos="0"/>
        </w:tabs>
        <w:suppressAutoHyphens/>
        <w:ind w:left="360" w:hanging="315"/>
        <w:contextualSpacing/>
        <w:rPr>
          <w:sz w:val="20"/>
        </w:rPr>
      </w:pPr>
      <w:r w:rsidRPr="00962831">
        <w:rPr>
          <w:sz w:val="20"/>
        </w:rPr>
        <w:t xml:space="preserve"> </w:t>
      </w:r>
      <w:r w:rsidR="001F6C5D">
        <w:rPr>
          <w:szCs w:val="24"/>
          <w:lang w:val="en-US"/>
        </w:rPr>
        <w:t>Mengetahui, dan memahami</w:t>
      </w:r>
      <w:r w:rsidRPr="00962831">
        <w:rPr>
          <w:szCs w:val="24"/>
        </w:rPr>
        <w:t xml:space="preserve"> pengaplikasian model </w:t>
      </w:r>
      <w:r w:rsidRPr="00962831">
        <w:rPr>
          <w:i/>
          <w:szCs w:val="24"/>
        </w:rPr>
        <w:t xml:space="preserve">Deterministic Finite Automaton </w:t>
      </w:r>
      <w:r w:rsidRPr="00962831">
        <w:rPr>
          <w:szCs w:val="24"/>
        </w:rPr>
        <w:t xml:space="preserve">untuk interpretasi </w:t>
      </w:r>
      <w:r w:rsidR="00A84D30" w:rsidRPr="00962831">
        <w:rPr>
          <w:i/>
          <w:szCs w:val="24"/>
        </w:rPr>
        <w:t>regular e</w:t>
      </w:r>
      <w:r w:rsidRPr="00962831">
        <w:rPr>
          <w:i/>
          <w:szCs w:val="24"/>
        </w:rPr>
        <w:t>xpression</w:t>
      </w:r>
      <w:r w:rsidRPr="00962831">
        <w:rPr>
          <w:szCs w:val="24"/>
        </w:rPr>
        <w:t>.</w:t>
      </w:r>
    </w:p>
    <w:p w14:paraId="44E479C1" w14:textId="28F3E2D3" w:rsidR="004E62A9" w:rsidRPr="00962831" w:rsidRDefault="004E62A9" w:rsidP="004F4E58">
      <w:pPr>
        <w:numPr>
          <w:ilvl w:val="0"/>
          <w:numId w:val="11"/>
        </w:numPr>
        <w:tabs>
          <w:tab w:val="clear" w:pos="0"/>
        </w:tabs>
        <w:suppressAutoHyphens/>
        <w:ind w:left="360" w:hanging="315"/>
        <w:contextualSpacing/>
        <w:rPr>
          <w:sz w:val="20"/>
        </w:rPr>
      </w:pPr>
      <w:r w:rsidRPr="00962831">
        <w:rPr>
          <w:szCs w:val="24"/>
        </w:rPr>
        <w:t>Mengetahui</w:t>
      </w:r>
      <w:r w:rsidR="00425713">
        <w:rPr>
          <w:szCs w:val="24"/>
          <w:lang w:val="en-US"/>
        </w:rPr>
        <w:t xml:space="preserve"> dan menguji</w:t>
      </w:r>
      <w:r w:rsidRPr="00962831">
        <w:rPr>
          <w:szCs w:val="24"/>
        </w:rPr>
        <w:t xml:space="preserve"> </w:t>
      </w:r>
      <w:r w:rsidR="00FB0598" w:rsidRPr="00962831">
        <w:rPr>
          <w:szCs w:val="24"/>
        </w:rPr>
        <w:t>kebenaran dan kinerja program yang diimplementasikan.</w:t>
      </w:r>
    </w:p>
    <w:p w14:paraId="2A592329" w14:textId="77777777" w:rsidR="00760EB2" w:rsidRPr="00962831" w:rsidRDefault="00760EB2" w:rsidP="00EB78A2">
      <w:pPr>
        <w:pStyle w:val="Heading2"/>
      </w:pPr>
      <w:bookmarkStart w:id="58" w:name="_Toc425380731"/>
      <w:r w:rsidRPr="00962831">
        <w:t>Manfaat</w:t>
      </w:r>
      <w:bookmarkEnd w:id="58"/>
    </w:p>
    <w:p w14:paraId="38A69537" w14:textId="53A319F0" w:rsidR="00BE6ED9" w:rsidRPr="00962831" w:rsidRDefault="00BE6ED9" w:rsidP="00EB78A2">
      <w:pPr>
        <w:spacing w:after="240"/>
        <w:ind w:firstLine="720"/>
        <w:rPr>
          <w:sz w:val="20"/>
          <w:highlight w:val="yellow"/>
        </w:rPr>
      </w:pPr>
      <w:r w:rsidRPr="00962831">
        <w:t xml:space="preserve">Tugas Akhir ini diharapkan dapat membantu memahami penggunaan </w:t>
      </w:r>
      <w:r w:rsidRPr="00962831">
        <w:rPr>
          <w:i/>
        </w:rPr>
        <w:t>Deterministic Finite Automaton</w:t>
      </w:r>
      <w:r w:rsidRPr="00962831">
        <w:rPr>
          <w:i/>
          <w:iCs/>
        </w:rPr>
        <w:t xml:space="preserve"> </w:t>
      </w:r>
      <w:r w:rsidRPr="00962831">
        <w:t xml:space="preserve">sebagai salah satu teknik pemodelan untuk menginterpretasikan </w:t>
      </w:r>
      <w:r w:rsidR="001241D2" w:rsidRPr="00962831">
        <w:rPr>
          <w:i/>
          <w:iCs/>
        </w:rPr>
        <w:t>regular e</w:t>
      </w:r>
      <w:r w:rsidRPr="00962831">
        <w:rPr>
          <w:i/>
          <w:iCs/>
        </w:rPr>
        <w:t>xpression</w:t>
      </w:r>
      <w:r w:rsidR="0029588E" w:rsidRPr="00962831">
        <w:rPr>
          <w:iCs/>
        </w:rPr>
        <w:t>.</w:t>
      </w:r>
    </w:p>
    <w:p w14:paraId="69B73718" w14:textId="77777777" w:rsidR="000D256C" w:rsidRPr="00962831" w:rsidRDefault="000D256C" w:rsidP="00EB78A2">
      <w:pPr>
        <w:pStyle w:val="Heading2"/>
      </w:pPr>
      <w:bookmarkStart w:id="59" w:name="_Toc425380732"/>
      <w:r w:rsidRPr="00962831">
        <w:lastRenderedPageBreak/>
        <w:t>Metodologi</w:t>
      </w:r>
      <w:bookmarkEnd w:id="56"/>
      <w:bookmarkEnd w:id="57"/>
      <w:bookmarkEnd w:id="59"/>
    </w:p>
    <w:p w14:paraId="31FDB046" w14:textId="2BC389EA" w:rsidR="00760EB2" w:rsidRPr="00962831" w:rsidRDefault="00760EB2" w:rsidP="00010EE4">
      <w:pPr>
        <w:pStyle w:val="ListParagraph"/>
        <w:ind w:left="0" w:firstLine="567"/>
      </w:pPr>
      <w:r w:rsidRPr="00962831">
        <w:t>Tahapan-tahapan yang dilakukan dalam pengerjaan Tugas A</w:t>
      </w:r>
      <w:r w:rsidR="00010EE4" w:rsidRPr="00962831">
        <w:t>khir ini adalah sebagai berikut,</w:t>
      </w:r>
    </w:p>
    <w:p w14:paraId="6C603309" w14:textId="77777777" w:rsidR="00760EB2" w:rsidRPr="00962831" w:rsidRDefault="00E32527" w:rsidP="00115EA4">
      <w:pPr>
        <w:pStyle w:val="ListParagraph"/>
        <w:numPr>
          <w:ilvl w:val="0"/>
          <w:numId w:val="8"/>
        </w:numPr>
        <w:ind w:left="540" w:hanging="540"/>
      </w:pPr>
      <w:r w:rsidRPr="00962831">
        <w:t>Penyusunan p</w:t>
      </w:r>
      <w:r w:rsidR="00760EB2" w:rsidRPr="00962831">
        <w:t>roposal Tugas Akhir.</w:t>
      </w:r>
    </w:p>
    <w:p w14:paraId="3941C492" w14:textId="1CF55A63" w:rsidR="00760EB2" w:rsidRPr="00962831" w:rsidRDefault="00742E73" w:rsidP="00010EE4">
      <w:pPr>
        <w:pStyle w:val="ListParagraph"/>
        <w:ind w:left="540" w:firstLine="540"/>
      </w:pPr>
      <w:r w:rsidRPr="00962831">
        <w:t xml:space="preserve">Tahap awal untuk memulai pengerjaan Tugas Akhir ada penyusunan proposal Tugas Akhir. Pada proposal ini, penulis mengajukan Implementasi Model </w:t>
      </w:r>
      <w:r w:rsidRPr="00962831">
        <w:rPr>
          <w:i/>
        </w:rPr>
        <w:t>Deterministic Finite Automaton</w:t>
      </w:r>
      <w:r w:rsidRPr="00962831">
        <w:t xml:space="preserve"> untuk Interpretasi </w:t>
      </w:r>
      <w:r w:rsidR="00AD4BD9" w:rsidRPr="00962831">
        <w:rPr>
          <w:i/>
        </w:rPr>
        <w:t>regular e</w:t>
      </w:r>
      <w:r w:rsidRPr="00962831">
        <w:rPr>
          <w:i/>
        </w:rPr>
        <w:t>xpression</w:t>
      </w:r>
      <w:r w:rsidRPr="00962831">
        <w:t xml:space="preserve"> pada Studi Kasus Permasalahan SPOJ Klasik 10354</w:t>
      </w:r>
      <w:r w:rsidR="001A05A2" w:rsidRPr="00962831">
        <w:t xml:space="preserve">. </w:t>
      </w:r>
      <w:r w:rsidR="00760EB2" w:rsidRPr="00962831">
        <w:t xml:space="preserve"> </w:t>
      </w:r>
    </w:p>
    <w:p w14:paraId="2B1EF134" w14:textId="77777777" w:rsidR="00760EB2" w:rsidRPr="00962831" w:rsidRDefault="00760EB2" w:rsidP="00115EA4">
      <w:pPr>
        <w:pStyle w:val="ListParagraph"/>
        <w:numPr>
          <w:ilvl w:val="0"/>
          <w:numId w:val="8"/>
        </w:numPr>
        <w:ind w:left="540" w:hanging="540"/>
      </w:pPr>
      <w:r w:rsidRPr="00962831">
        <w:t>Studi literatur</w:t>
      </w:r>
    </w:p>
    <w:p w14:paraId="00E00B26" w14:textId="2DEA0B34" w:rsidR="00760EB2" w:rsidRPr="00962831" w:rsidRDefault="00C55E6D" w:rsidP="00010EE4">
      <w:pPr>
        <w:pStyle w:val="ListParagraph"/>
        <w:ind w:left="540" w:firstLine="540"/>
      </w:pPr>
      <w:r w:rsidRPr="00962831">
        <w:t>Pada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rsidRPr="00962831">
        <w:t>.</w:t>
      </w:r>
    </w:p>
    <w:p w14:paraId="2E186448" w14:textId="77777777" w:rsidR="00760EB2" w:rsidRPr="00962831" w:rsidRDefault="00760EB2" w:rsidP="00115EA4">
      <w:pPr>
        <w:pStyle w:val="ListParagraph"/>
        <w:numPr>
          <w:ilvl w:val="0"/>
          <w:numId w:val="8"/>
        </w:numPr>
        <w:ind w:left="540" w:hanging="540"/>
      </w:pPr>
      <w:r w:rsidRPr="00962831">
        <w:t>Implementasi perangkat lunak</w:t>
      </w:r>
    </w:p>
    <w:p w14:paraId="42BC7CE8" w14:textId="1D82EAF7" w:rsidR="00DF6DC8" w:rsidRPr="00962831" w:rsidRDefault="00DF6DC8" w:rsidP="00010EE4">
      <w:pPr>
        <w:pStyle w:val="ListParagraph"/>
        <w:ind w:left="540" w:firstLine="540"/>
      </w:pPr>
      <w:r w:rsidRPr="00962831">
        <w:t xml:space="preserve">Tahap implementasi merupakan tahap untuk </w:t>
      </w:r>
      <w:r w:rsidR="001C29B2" w:rsidRPr="00962831">
        <w:t>mengubah</w:t>
      </w:r>
      <w:r w:rsidRPr="00962831">
        <w:t xml:space="preserve"> rancangan algoritma yang diperoleh dan disusun dari berbagai literatur yang kemudian disesuaikan dengan permasalahan terkait. Implementasi program ini ditulis dengan menggunakan bahasa pemrograman C++.</w:t>
      </w:r>
    </w:p>
    <w:p w14:paraId="5410AD44" w14:textId="77777777" w:rsidR="00760EB2" w:rsidRPr="00962831" w:rsidRDefault="00760EB2" w:rsidP="00115EA4">
      <w:pPr>
        <w:pStyle w:val="ListParagraph"/>
        <w:numPr>
          <w:ilvl w:val="0"/>
          <w:numId w:val="8"/>
        </w:numPr>
        <w:ind w:left="540" w:hanging="540"/>
      </w:pPr>
      <w:r w:rsidRPr="00962831">
        <w:t>Pengujian dan evaluasi</w:t>
      </w:r>
    </w:p>
    <w:p w14:paraId="7ACA7262" w14:textId="74A44462" w:rsidR="00EE7418" w:rsidRPr="00962831" w:rsidRDefault="00320B3A" w:rsidP="00EE7418">
      <w:pPr>
        <w:pStyle w:val="ListParagraph"/>
        <w:ind w:left="540" w:firstLine="540"/>
        <w:rPr>
          <w:sz w:val="20"/>
        </w:rPr>
      </w:pPr>
      <w:r w:rsidRPr="00962831">
        <w:t xml:space="preserve">Pada tahap ini penulis melakukan uji coba dengan melakukan pengiriman kode program pada </w:t>
      </w:r>
      <w:r w:rsidRPr="00962831">
        <w:rPr>
          <w:i/>
          <w:iCs/>
        </w:rPr>
        <w:t xml:space="preserve">Online Judge </w:t>
      </w:r>
      <w:r w:rsidRPr="00962831">
        <w:t>SPOJ</w:t>
      </w:r>
      <w:r w:rsidRPr="00962831">
        <w:rPr>
          <w:i/>
          <w:iCs/>
        </w:rPr>
        <w:t xml:space="preserve"> </w:t>
      </w:r>
      <w:r w:rsidRPr="00962831">
        <w:t>sesuai dengan permasalahan yang terkait apakah solusi yang diusulkan sudah sesuai dengan kriteria permasalahan yang ada</w:t>
      </w:r>
      <w:r w:rsidR="00851C48" w:rsidRPr="00962831">
        <w:rPr>
          <w:sz w:val="20"/>
        </w:rPr>
        <w:t>.</w:t>
      </w:r>
    </w:p>
    <w:p w14:paraId="357AEEB9" w14:textId="77777777" w:rsidR="00760EB2" w:rsidRPr="00962831" w:rsidRDefault="00760EB2" w:rsidP="00115EA4">
      <w:pPr>
        <w:pStyle w:val="ListParagraph"/>
        <w:numPr>
          <w:ilvl w:val="0"/>
          <w:numId w:val="8"/>
        </w:numPr>
        <w:ind w:left="540" w:hanging="540"/>
      </w:pPr>
      <w:r w:rsidRPr="00962831">
        <w:t>Penyusunan buku Tugas Akhir.</w:t>
      </w:r>
    </w:p>
    <w:p w14:paraId="48250081" w14:textId="77777777" w:rsidR="00760EB2" w:rsidRPr="00962831" w:rsidRDefault="009555F4" w:rsidP="00DF6DC8">
      <w:pPr>
        <w:pStyle w:val="ListParagraph"/>
        <w:ind w:left="540" w:firstLine="540"/>
      </w:pPr>
      <w:r w:rsidRPr="00962831">
        <w:t xml:space="preserve">Pada tahap ini dilakukan penyusunan laporan yang menjelaskan dasar teori dan metode yang digunakan dalam tugas akhir ini serta  hasil dari implementasi </w:t>
      </w:r>
      <w:r w:rsidR="0039163E" w:rsidRPr="00962831">
        <w:t>program</w:t>
      </w:r>
      <w:r w:rsidRPr="00962831">
        <w:t xml:space="preserve"> yang telah dibuat</w:t>
      </w:r>
      <w:r w:rsidR="00760EB2" w:rsidRPr="00962831">
        <w:t>.</w:t>
      </w:r>
    </w:p>
    <w:p w14:paraId="2AAF6C25" w14:textId="77777777" w:rsidR="00EB0AE6" w:rsidRPr="00962831" w:rsidRDefault="00EB0AE6" w:rsidP="00EB0AE6">
      <w:pPr>
        <w:jc w:val="center"/>
        <w:rPr>
          <w:b/>
          <w:i/>
        </w:rPr>
      </w:pPr>
      <w:r w:rsidRPr="00962831">
        <w:rPr>
          <w:b/>
          <w:i/>
        </w:rPr>
        <w:lastRenderedPageBreak/>
        <w:t>[Halaman ini sengaja dikosongkan]</w:t>
      </w:r>
    </w:p>
    <w:p w14:paraId="638FB2EF" w14:textId="77777777" w:rsidR="00BC149A" w:rsidRDefault="00BC149A" w:rsidP="00BC149A">
      <w:pPr>
        <w:pStyle w:val="ListParagraph"/>
        <w:spacing w:after="200"/>
        <w:ind w:left="425"/>
        <w:jc w:val="center"/>
        <w:rPr>
          <w:b/>
          <w:i/>
          <w:color w:val="000000"/>
        </w:rPr>
      </w:pPr>
    </w:p>
    <w:p w14:paraId="76EDC3E2" w14:textId="77777777" w:rsidR="00EB0AE6" w:rsidRPr="00962831" w:rsidRDefault="00EB0AE6" w:rsidP="00BC149A">
      <w:pPr>
        <w:pStyle w:val="ListParagraph"/>
        <w:spacing w:after="200"/>
        <w:ind w:left="425"/>
        <w:jc w:val="center"/>
        <w:rPr>
          <w:b/>
          <w:i/>
          <w:color w:val="000000"/>
        </w:rPr>
        <w:sectPr w:rsidR="00EB0AE6" w:rsidRPr="00962831"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962831" w:rsidRDefault="000D256C" w:rsidP="002F27DE">
      <w:pPr>
        <w:pStyle w:val="Heading1"/>
      </w:pPr>
      <w:r w:rsidRPr="00962831">
        <w:lastRenderedPageBreak/>
        <w:br/>
      </w:r>
      <w:bookmarkStart w:id="60" w:name="_Toc425380733"/>
      <w:r w:rsidR="00424C56" w:rsidRPr="00962831">
        <w:t>TINJAUAN PUSTAKA</w:t>
      </w:r>
      <w:bookmarkEnd w:id="60"/>
    </w:p>
    <w:p w14:paraId="5F43B6CD" w14:textId="3198042A" w:rsidR="000A266E" w:rsidRPr="00962831" w:rsidRDefault="00760EB2" w:rsidP="00FD7FB4">
      <w:pPr>
        <w:ind w:firstLine="851"/>
      </w:pPr>
      <w:r w:rsidRPr="00962831">
        <w:t>Bab ini berisi</w:t>
      </w:r>
      <w:r w:rsidR="00B1474C" w:rsidRPr="00962831">
        <w:t xml:space="preserve"> penjabaran teori</w:t>
      </w:r>
      <w:r w:rsidRPr="00962831">
        <w:t xml:space="preserve"> yang </w:t>
      </w:r>
      <w:r w:rsidR="00B1474C" w:rsidRPr="00962831">
        <w:t>berkaitan dengan algoritma yang digunakan dalam implementasi</w:t>
      </w:r>
      <w:r w:rsidRPr="00962831">
        <w:t xml:space="preserve"> program. </w:t>
      </w:r>
      <w:r w:rsidR="00B1474C" w:rsidRPr="00962831">
        <w:t>Penjelasan dalam</w:t>
      </w:r>
      <w:r w:rsidR="00A86BCA" w:rsidRPr="00962831">
        <w:t xml:space="preserve"> </w:t>
      </w:r>
      <w:r w:rsidR="0060348C" w:rsidRPr="00962831">
        <w:t>bab</w:t>
      </w:r>
      <w:r w:rsidR="00B1474C" w:rsidRPr="00962831">
        <w:t xml:space="preserve"> ini berguna </w:t>
      </w:r>
      <w:r w:rsidR="00580041" w:rsidRPr="00962831">
        <w:t>untuk</w:t>
      </w:r>
      <w:r w:rsidR="00B1474C" w:rsidRPr="00962831">
        <w:t xml:space="preserve"> memberikan gambaran bagaimana program yang dibuat bekerja dan diharapkan dengan adanya penjelasan berikut pengembangan metode yang diimplementasikan akan lebih mudah.</w:t>
      </w:r>
      <w:bookmarkStart w:id="61" w:name="_Toc379144517"/>
      <w:bookmarkStart w:id="62" w:name="_Toc407442669"/>
      <w:bookmarkStart w:id="63" w:name="_Toc408211569"/>
      <w:bookmarkStart w:id="64" w:name="_Toc408211634"/>
      <w:bookmarkStart w:id="65" w:name="_Toc408211699"/>
      <w:bookmarkStart w:id="66" w:name="_Toc408304510"/>
      <w:bookmarkStart w:id="67" w:name="_Toc409207768"/>
      <w:bookmarkStart w:id="68" w:name="_Toc409550525"/>
      <w:bookmarkStart w:id="69" w:name="_Toc409550599"/>
      <w:bookmarkStart w:id="70" w:name="_Toc416699973"/>
      <w:bookmarkStart w:id="71" w:name="_Toc417385672"/>
      <w:bookmarkStart w:id="72" w:name="_Toc417388413"/>
      <w:bookmarkStart w:id="73" w:name="_Toc417388455"/>
      <w:bookmarkStart w:id="74" w:name="_Toc417388499"/>
      <w:bookmarkStart w:id="75" w:name="_Toc417388543"/>
      <w:bookmarkStart w:id="76" w:name="_Toc417388585"/>
      <w:bookmarkStart w:id="77" w:name="_Toc417388676"/>
      <w:bookmarkStart w:id="78" w:name="_Toc417388723"/>
      <w:bookmarkStart w:id="79" w:name="_Toc417388767"/>
      <w:bookmarkStart w:id="80" w:name="_Toc417388817"/>
      <w:bookmarkStart w:id="81" w:name="_Toc417388861"/>
      <w:bookmarkStart w:id="82" w:name="_Toc420877510"/>
      <w:bookmarkStart w:id="83" w:name="_Toc420877553"/>
      <w:bookmarkStart w:id="84" w:name="_Toc420877597"/>
      <w:bookmarkStart w:id="85" w:name="_Toc420877642"/>
      <w:bookmarkStart w:id="86" w:name="_Toc420877685"/>
      <w:bookmarkStart w:id="87" w:name="_Toc420877923"/>
      <w:bookmarkStart w:id="88" w:name="_Toc420877966"/>
      <w:bookmarkStart w:id="89" w:name="_Toc420878796"/>
      <w:bookmarkStart w:id="90" w:name="_Toc420886626"/>
      <w:bookmarkStart w:id="91" w:name="_Toc420893583"/>
      <w:bookmarkStart w:id="92" w:name="_Toc420918004"/>
      <w:bookmarkStart w:id="93" w:name="_Toc420928076"/>
      <w:bookmarkStart w:id="94" w:name="_Toc421008990"/>
      <w:bookmarkStart w:id="95" w:name="_Toc421020268"/>
      <w:bookmarkStart w:id="96" w:name="_Toc421053044"/>
      <w:bookmarkStart w:id="97" w:name="_Toc421054223"/>
      <w:bookmarkStart w:id="98" w:name="_Toc421090952"/>
      <w:bookmarkStart w:id="99" w:name="_Toc42109334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43C8BFF9" w14:textId="77777777" w:rsidR="002464B8" w:rsidRPr="00962831" w:rsidRDefault="00D74FD0" w:rsidP="002B13B0">
      <w:pPr>
        <w:pStyle w:val="Heading2"/>
      </w:pPr>
      <w:bookmarkStart w:id="100" w:name="_Toc425380734"/>
      <w:r w:rsidRPr="00962831">
        <w:t>Regular Expression</w:t>
      </w:r>
      <w:bookmarkEnd w:id="100"/>
    </w:p>
    <w:p w14:paraId="077983B6" w14:textId="77777777" w:rsidR="00D74FD0" w:rsidRPr="00962831" w:rsidRDefault="00264B24" w:rsidP="009403DC">
      <w:pPr>
        <w:ind w:firstLine="576"/>
      </w:pPr>
      <w:r w:rsidRPr="00962831">
        <w:t xml:space="preserve">Sebuah </w:t>
      </w:r>
      <w:r w:rsidRPr="00962831">
        <w:rPr>
          <w:i/>
        </w:rPr>
        <w:t xml:space="preserve">string </w:t>
      </w:r>
      <w:r w:rsidRPr="00962831">
        <w:t xml:space="preserve">didefinisikan sebagai rangkaian karakter berhingga yang ada dalam semesta simbol </w:t>
      </w:r>
      <m:oMath>
        <m:r>
          <m:rPr>
            <m:sty m:val="p"/>
          </m:rPr>
          <w:rPr>
            <w:rFonts w:ascii="Cambria Math" w:hAnsi="Cambria Math"/>
          </w:rPr>
          <m:t>Σ</m:t>
        </m:r>
      </m:oMath>
      <w:r w:rsidRPr="00962831">
        <w:t>. Sebagai contoh FA</w:t>
      </w:r>
      <w:r w:rsidR="00172648" w:rsidRPr="00962831">
        <w:t>Z</w:t>
      </w:r>
      <w:r w:rsidRPr="00962831">
        <w:t>ZIBA</w:t>
      </w:r>
      <w:r w:rsidR="00172648" w:rsidRPr="00962831">
        <w:t>S</w:t>
      </w:r>
      <w:r w:rsidRPr="00962831">
        <w:t xml:space="preserve">HASOL adalah </w:t>
      </w:r>
      <w:r w:rsidRPr="00962831">
        <w:rPr>
          <w:i/>
        </w:rPr>
        <w:t xml:space="preserve">string </w:t>
      </w:r>
      <w:r w:rsidRPr="00962831">
        <w:t xml:space="preserve"> dalam semesta simbol </w:t>
      </w:r>
      <m:oMath>
        <m:r>
          <m:rPr>
            <m:sty m:val="p"/>
          </m:rPr>
          <w:rPr>
            <w:rFonts w:ascii="Cambria Math" w:hAnsi="Cambria Math"/>
          </w:rPr>
          <m:t>Σ={A,B,F,H,I,L,O,S,Z}</m:t>
        </m:r>
      </m:oMath>
      <w:sdt>
        <w:sdtPr>
          <w:id w:val="-1132631084"/>
          <w:citation/>
        </w:sdtPr>
        <w:sdtEndPr/>
        <w:sdtContent>
          <w:r w:rsidRPr="00962831">
            <w:fldChar w:fldCharType="begin"/>
          </w:r>
          <w:r w:rsidRPr="00962831">
            <w:instrText xml:space="preserve"> CITATION Nav02 \l 1033 </w:instrText>
          </w:r>
          <w:r w:rsidRPr="00962831">
            <w:fldChar w:fldCharType="separate"/>
          </w:r>
          <w:r w:rsidR="00E96667">
            <w:rPr>
              <w:noProof/>
            </w:rPr>
            <w:t xml:space="preserve"> [1]</w:t>
          </w:r>
          <w:r w:rsidRPr="00962831">
            <w:fldChar w:fldCharType="end"/>
          </w:r>
        </w:sdtContent>
      </w:sdt>
      <w:r w:rsidRPr="00962831">
        <w:t>.</w:t>
      </w:r>
      <w:r w:rsidR="00662A2C" w:rsidRPr="00962831">
        <w:t xml:space="preserve"> </w:t>
      </w:r>
      <w:r w:rsidR="00D74FD0" w:rsidRPr="00962831">
        <w:rPr>
          <w:i/>
        </w:rPr>
        <w:t xml:space="preserve">Regular </w:t>
      </w:r>
      <w:r w:rsidR="00903BF5" w:rsidRPr="00962831">
        <w:rPr>
          <w:i/>
        </w:rPr>
        <w:t>e</w:t>
      </w:r>
      <w:r w:rsidR="00D74FD0" w:rsidRPr="00962831">
        <w:rPr>
          <w:i/>
        </w:rPr>
        <w:t>xpression</w:t>
      </w:r>
      <w:r w:rsidR="00903BF5" w:rsidRPr="00962831">
        <w:t xml:space="preserve"> adalah salah satu cara yang sering digunakan untuk merepresentasikan pola pencarian yang lebih kompleks dibandingkan dengan </w:t>
      </w:r>
      <w:r w:rsidR="001645D8" w:rsidRPr="00962831">
        <w:t xml:space="preserve">sebuah </w:t>
      </w:r>
      <w:r w:rsidR="00903BF5" w:rsidRPr="00962831">
        <w:rPr>
          <w:i/>
        </w:rPr>
        <w:t>string</w:t>
      </w:r>
      <w:r w:rsidR="001645D8" w:rsidRPr="00962831">
        <w:rPr>
          <w:i/>
        </w:rPr>
        <w:t xml:space="preserve"> </w:t>
      </w:r>
      <w:r w:rsidR="001645D8" w:rsidRPr="00962831">
        <w:t xml:space="preserve">ataupun sekumpulan </w:t>
      </w:r>
      <w:r w:rsidR="001645D8" w:rsidRPr="00962831">
        <w:rPr>
          <w:i/>
        </w:rPr>
        <w:t>string</w:t>
      </w:r>
      <w:r w:rsidR="00F66D6A" w:rsidRPr="00962831">
        <w:t>.</w:t>
      </w:r>
      <w:r w:rsidR="00903BF5" w:rsidRPr="00962831">
        <w:rPr>
          <w:i/>
        </w:rPr>
        <w:t xml:space="preserve"> Regular expression</w:t>
      </w:r>
      <w:r w:rsidR="00D74FD0" w:rsidRPr="00962831">
        <w:t xml:space="preserve"> didefinisikan sebagai berikut</w:t>
      </w:r>
      <w:r w:rsidR="001645D8" w:rsidRPr="00962831">
        <w:t>.</w:t>
      </w:r>
    </w:p>
    <w:p w14:paraId="5BBE7ED5" w14:textId="478EE665" w:rsidR="00D74FD0" w:rsidRPr="00962831" w:rsidRDefault="00D74FD0" w:rsidP="00172648">
      <w:pPr>
        <w:spacing w:before="240" w:after="240"/>
      </w:pPr>
      <w:r w:rsidRPr="00962831">
        <w:rPr>
          <w:i/>
        </w:rPr>
        <w:t xml:space="preserve">regular expression </w:t>
      </w:r>
      <m:oMath>
        <m:r>
          <w:rPr>
            <w:rFonts w:ascii="Cambria Math" w:hAnsi="Cambria Math"/>
          </w:rPr>
          <m:t>RE</m:t>
        </m:r>
      </m:oMath>
      <w:r w:rsidRPr="00962831">
        <w:t xml:space="preserve"> adalah sebuah </w:t>
      </w:r>
      <w:r w:rsidRPr="00962831">
        <w:rPr>
          <w:i/>
        </w:rPr>
        <w:t>string</w:t>
      </w:r>
      <w:r w:rsidRPr="00962831">
        <w:t xml:space="preserve"> yang memiliki simbol dalam set</w:t>
      </w:r>
      <w:r w:rsidRPr="00962831">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962831">
        <w:t xml:space="preserve">, </w:t>
      </w:r>
      <w:r w:rsidR="00B37919" w:rsidRPr="00962831">
        <w:t>yang didefinisikan secara rekursif</w:t>
      </w:r>
      <w:r w:rsidRPr="00962831">
        <w:rPr>
          <w:i/>
        </w:rPr>
        <w:t xml:space="preserve"> </w:t>
      </w:r>
      <w:r w:rsidR="004A4977" w:rsidRPr="00962831">
        <w:t>sebagai</w:t>
      </w:r>
      <w:r w:rsidR="00B37919" w:rsidRPr="00962831">
        <w:t xml:space="preserve"> </w:t>
      </w:r>
      <w:r w:rsidRPr="00962831">
        <w:rPr>
          <w:i/>
        </w:rPr>
        <w:t xml:space="preserve">string </w:t>
      </w:r>
      <w:r w:rsidRPr="00962831">
        <w:t>kosong</w:t>
      </w:r>
      <w:r w:rsidR="00B37919" w:rsidRPr="00962831">
        <w:t xml:space="preserve"> </w:t>
      </w:r>
      <m:oMath>
        <m:r>
          <m:rPr>
            <m:sty m:val="p"/>
          </m:rPr>
          <w:rPr>
            <w:rFonts w:ascii="Cambria Math" w:hAnsi="Cambria Math"/>
          </w:rPr>
          <m:t>ε</m:t>
        </m:r>
      </m:oMath>
      <w:r w:rsidRPr="00962831">
        <w:rPr>
          <w:i/>
        </w:rPr>
        <w:t xml:space="preserve">, </w:t>
      </w:r>
      <w:r w:rsidRPr="00962831">
        <w:t>simbol</w:t>
      </w:r>
      <w:r w:rsidRPr="00962831">
        <w:rPr>
          <w:i/>
        </w:rPr>
        <w:t xml:space="preserve"> </w:t>
      </w:r>
      <m:oMath>
        <m:r>
          <w:rPr>
            <w:rFonts w:ascii="Cambria Math" w:hAnsi="Cambria Math"/>
          </w:rPr>
          <m:t>α</m:t>
        </m:r>
      </m:oMath>
      <w:r w:rsidRPr="00962831">
        <w:rPr>
          <w:i/>
        </w:rPr>
        <w:t xml:space="preserve"> </w:t>
      </w:r>
      <w:r w:rsidR="00B22650" w:rsidRPr="00962831">
        <w:t>di mana</w:t>
      </w:r>
      <w:r w:rsidRPr="00962831">
        <w:rPr>
          <w:i/>
        </w:rPr>
        <w:t xml:space="preserve"> </w:t>
      </w:r>
      <m:oMath>
        <m:r>
          <w:rPr>
            <w:rFonts w:ascii="Cambria Math" w:hAnsi="Cambria Math"/>
          </w:rPr>
          <m:t>α∈Σ</m:t>
        </m:r>
      </m:oMath>
      <w:r w:rsidRPr="00962831">
        <w:rPr>
          <w:i/>
        </w:rPr>
        <w:t xml:space="preserve">, </w:t>
      </w:r>
      <w:r w:rsidRPr="00962831">
        <w:t>dan</w:t>
      </w:r>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962831">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962831">
        <w:rPr>
          <w:i/>
        </w:rPr>
        <w:t xml:space="preserve">, </w:t>
      </w:r>
      <w:r w:rsidR="00B22650" w:rsidRPr="00962831">
        <w:t>di mana</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962831">
        <w:rPr>
          <w:i/>
          <w:vertAlign w:val="subscript"/>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962831">
        <w:rPr>
          <w:i/>
          <w:vertAlign w:val="subscript"/>
        </w:rPr>
        <w:t xml:space="preserve"> </w:t>
      </w:r>
      <w:r w:rsidR="00903BF5" w:rsidRPr="00962831">
        <w:t>adalah</w:t>
      </w:r>
      <w:r w:rsidR="00903BF5" w:rsidRPr="00962831">
        <w:rPr>
          <w:i/>
        </w:rPr>
        <w:t xml:space="preserve"> regular expression</w:t>
      </w:r>
      <w:sdt>
        <w:sdtPr>
          <w:rPr>
            <w:i/>
          </w:rPr>
          <w:id w:val="1669675564"/>
          <w:citation/>
        </w:sdtPr>
        <w:sdtEndPr/>
        <w:sdtContent>
          <w:r w:rsidR="00903BF5" w:rsidRPr="00962831">
            <w:rPr>
              <w:i/>
            </w:rPr>
            <w:fldChar w:fldCharType="begin"/>
          </w:r>
          <w:r w:rsidR="00903BF5" w:rsidRPr="00962831">
            <w:instrText xml:space="preserve"> CITATION Nav02 \l 1033 </w:instrText>
          </w:r>
          <w:r w:rsidR="00903BF5" w:rsidRPr="00962831">
            <w:rPr>
              <w:i/>
            </w:rPr>
            <w:fldChar w:fldCharType="separate"/>
          </w:r>
          <w:r w:rsidR="00E96667">
            <w:rPr>
              <w:noProof/>
            </w:rPr>
            <w:t xml:space="preserve"> [1]</w:t>
          </w:r>
          <w:r w:rsidR="00903BF5" w:rsidRPr="00962831">
            <w:rPr>
              <w:i/>
            </w:rPr>
            <w:fldChar w:fldCharType="end"/>
          </w:r>
        </w:sdtContent>
      </w:sdt>
      <w:r w:rsidR="00903BF5" w:rsidRPr="00962831">
        <w:t>.</w:t>
      </w:r>
    </w:p>
    <w:p w14:paraId="3614A78B" w14:textId="77777777" w:rsidR="000C0678" w:rsidRPr="00962831" w:rsidRDefault="009403DC" w:rsidP="000C0678">
      <w:pPr>
        <w:ind w:firstLine="576"/>
      </w:pPr>
      <w:r w:rsidRPr="00962831">
        <w:t>Salah satu contoh</w:t>
      </w:r>
      <w:r w:rsidR="001645D8" w:rsidRPr="00962831">
        <w:t xml:space="preserve"> </w:t>
      </w:r>
      <w:r w:rsidRPr="00962831">
        <w:rPr>
          <w:i/>
        </w:rPr>
        <w:t>regular expression</w:t>
      </w:r>
      <w:r w:rsidRPr="00962831">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rsidRPr="00962831">
        <w:t>. U</w:t>
      </w:r>
      <w:r w:rsidRPr="00962831">
        <w:t xml:space="preserve">ntuk kemudahan membaca </w:t>
      </w:r>
      <w:r w:rsidRPr="00962831">
        <w:rPr>
          <w:i/>
        </w:rPr>
        <w:t xml:space="preserve">regular expression </w:t>
      </w:r>
      <w:r w:rsidRPr="00962831">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Pr="00962831">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Sehingga contoh </w:t>
      </w:r>
      <w:r w:rsidRPr="00962831">
        <w:rPr>
          <w:i/>
        </w:rPr>
        <w:t>regular expression</w:t>
      </w:r>
      <w:r w:rsidRPr="00962831">
        <w:t xml:space="preserve"> tersebut dapat disederhanakan menjadi</w:t>
      </w:r>
      <w:r w:rsidR="00D56D0C" w:rsidRPr="00962831">
        <w:t xml:space="preserve"> </w:t>
      </w:r>
      <m:oMath>
        <m:r>
          <w:rPr>
            <w:rFonts w:ascii="Cambria Math" w:hAnsi="Cambria Math"/>
          </w:rPr>
          <m:t>(((AB)*)|(BB))</m:t>
        </m:r>
      </m:oMath>
      <w:r w:rsidR="00D56D0C" w:rsidRPr="00962831">
        <w:t xml:space="preserve">. Simbol </w:t>
      </w:r>
      <w:r w:rsidR="008100D8" w:rsidRPr="00962831">
        <w:t>“A”,”B” adalah alfabet</w:t>
      </w:r>
      <w:r w:rsidR="001512B9" w:rsidRPr="00962831">
        <w:t xml:space="preserve"> dari </w:t>
      </w:r>
      <w:r w:rsidR="001512B9" w:rsidRPr="00962831">
        <w:rPr>
          <w:i/>
        </w:rPr>
        <w:t>regular expression</w:t>
      </w:r>
      <w:r w:rsidR="008100D8" w:rsidRPr="00962831">
        <w:t xml:space="preserve"> sedangkan “*”, “|”, “</w:t>
      </w:r>
      <w:r w:rsidR="008100D8" w:rsidRPr="00962831">
        <w:rPr>
          <w:b/>
          <w:i/>
        </w:rPr>
        <w:t>∙</w:t>
      </w:r>
      <w:r w:rsidR="008100D8" w:rsidRPr="00962831">
        <w:t>” adalah operator</w:t>
      </w:r>
      <w:r w:rsidR="001512B9" w:rsidRPr="00962831">
        <w:t xml:space="preserve"> </w:t>
      </w:r>
      <w:r w:rsidR="001512B9" w:rsidRPr="00962831">
        <w:rPr>
          <w:i/>
        </w:rPr>
        <w:t>regular expression</w:t>
      </w:r>
      <w:r w:rsidR="008100D8" w:rsidRPr="00962831">
        <w:t>.</w:t>
      </w:r>
    </w:p>
    <w:p w14:paraId="516C4421" w14:textId="6099B0FE" w:rsidR="00F66D6A" w:rsidRPr="00962831" w:rsidRDefault="004F51DC" w:rsidP="000C0678">
      <w:pPr>
        <w:ind w:firstLine="576"/>
      </w:pPr>
      <w:r w:rsidRPr="00962831">
        <w:t>Sebuah bahasa (</w:t>
      </w:r>
      <w:r w:rsidR="00073512" w:rsidRPr="00962831">
        <w:t xml:space="preserve">Kumpulan dari </w:t>
      </w:r>
      <w:r w:rsidR="00073512" w:rsidRPr="00962831">
        <w:rPr>
          <w:i/>
        </w:rPr>
        <w:t>string</w:t>
      </w:r>
      <w:r w:rsidRPr="00962831">
        <w:rPr>
          <w:i/>
        </w:rPr>
        <w:t>) L</w:t>
      </w:r>
      <w:r w:rsidR="00073512" w:rsidRPr="00962831">
        <w:rPr>
          <w:i/>
        </w:rPr>
        <w:t xml:space="preserve"> </w:t>
      </w:r>
      <w:r w:rsidR="00073512" w:rsidRPr="00962831">
        <w:t xml:space="preserve">yang direpresentasikan oleh </w:t>
      </w:r>
      <w:r w:rsidR="00073512" w:rsidRPr="00962831">
        <w:rPr>
          <w:i/>
        </w:rPr>
        <w:t>regular expression RE</w:t>
      </w:r>
      <w:r w:rsidR="00073512" w:rsidRPr="00962831">
        <w:t xml:space="preserve"> adalah </w:t>
      </w:r>
      <w:r w:rsidRPr="00962831">
        <w:t>bahasa</w:t>
      </w:r>
      <w:r w:rsidR="00073512" w:rsidRPr="00962831">
        <w:t xml:space="preserve"> </w:t>
      </w:r>
      <w:r w:rsidR="00073512" w:rsidRPr="00962831">
        <w:lastRenderedPageBreak/>
        <w:t>dengan simbol</w:t>
      </w:r>
      <w:r w:rsidR="00387F25" w:rsidRPr="00962831">
        <w:t xml:space="preserve"> </w:t>
      </w:r>
      <m:oMath>
        <m:r>
          <w:rPr>
            <w:rFonts w:ascii="Cambria Math" w:hAnsi="Cambria Math"/>
          </w:rPr>
          <m:t>α</m:t>
        </m:r>
      </m:oMath>
      <w:r w:rsidR="00387F25" w:rsidRPr="00962831">
        <w:t xml:space="preserve"> dimana</w:t>
      </w:r>
      <w:r w:rsidR="00073512" w:rsidRPr="00962831">
        <w:t xml:space="preserve"> </w:t>
      </w:r>
      <m:oMath>
        <m:r>
          <w:rPr>
            <w:rFonts w:ascii="Cambria Math" w:hAnsi="Cambria Math"/>
          </w:rPr>
          <m:t>αϵ</m:t>
        </m:r>
        <m:r>
          <m:rPr>
            <m:sty m:val="p"/>
          </m:rPr>
          <w:rPr>
            <w:rFonts w:ascii="Cambria Math" w:hAnsi="Cambria Math"/>
          </w:rPr>
          <m:t>Σ</m:t>
        </m:r>
      </m:oMath>
      <w:r w:rsidR="00073512" w:rsidRPr="00962831">
        <w:t xml:space="preserve"> yang memiliki struktur </w:t>
      </w:r>
      <w:r w:rsidR="00073512" w:rsidRPr="00962831">
        <w:rPr>
          <w:i/>
        </w:rPr>
        <w:t>RE</w:t>
      </w:r>
      <w:r w:rsidR="00073512" w:rsidRPr="00962831">
        <w:t xml:space="preserve"> sebagai berikut</w:t>
      </w:r>
      <w:sdt>
        <w:sdtPr>
          <w:id w:val="-1921775120"/>
          <w:citation/>
        </w:sdtPr>
        <w:sdtEndPr/>
        <w:sdtContent>
          <w:r w:rsidR="001661D2" w:rsidRPr="00962831">
            <w:fldChar w:fldCharType="begin"/>
          </w:r>
          <w:r w:rsidR="001661D2" w:rsidRPr="00962831">
            <w:instrText xml:space="preserve"> CITATION Nav02 \l 1033 </w:instrText>
          </w:r>
          <w:r w:rsidR="001661D2" w:rsidRPr="00962831">
            <w:fldChar w:fldCharType="separate"/>
          </w:r>
          <w:r w:rsidR="00E96667">
            <w:rPr>
              <w:noProof/>
            </w:rPr>
            <w:t xml:space="preserve"> [1]</w:t>
          </w:r>
          <w:r w:rsidR="001661D2" w:rsidRPr="00962831">
            <w:fldChar w:fldCharType="end"/>
          </w:r>
        </w:sdtContent>
      </w:sdt>
      <w:r w:rsidR="004355DE" w:rsidRPr="00962831">
        <w:t>,</w:t>
      </w:r>
    </w:p>
    <w:p w14:paraId="417E8E83" w14:textId="77777777" w:rsidR="00073512"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m:rPr>
            <m:sty m:val="p"/>
          </m:rPr>
          <w:rPr>
            <w:rFonts w:ascii="Cambria Math" w:hAnsi="Cambria Math"/>
          </w:rPr>
          <m:t>ε</m:t>
        </m:r>
      </m:oMath>
      <w:r w:rsidRPr="00962831">
        <w:t xml:space="preserve">, maka </w:t>
      </w:r>
      <m:oMath>
        <m:r>
          <w:rPr>
            <w:rFonts w:ascii="Cambria Math" w:hAnsi="Cambria Math"/>
          </w:rPr>
          <m:t>L(RE)</m:t>
        </m:r>
      </m:oMath>
      <w:r w:rsidRPr="00962831">
        <w:t xml:space="preserve"> = {</w:t>
      </w:r>
      <m:oMath>
        <m:r>
          <m:rPr>
            <m:sty m:val="p"/>
          </m:rPr>
          <w:rPr>
            <w:rFonts w:ascii="Cambria Math" w:hAnsi="Cambria Math"/>
          </w:rPr>
          <m:t>ε</m:t>
        </m:r>
      </m:oMath>
      <w:r w:rsidRPr="00962831">
        <w:t xml:space="preserve">}, </w:t>
      </w:r>
      <w:r w:rsidRPr="00962831">
        <w:rPr>
          <w:i/>
        </w:rPr>
        <w:t>string</w:t>
      </w:r>
      <w:r w:rsidRPr="00962831">
        <w:t xml:space="preserve"> kosong</w:t>
      </w:r>
      <w:r w:rsidR="00E355AE" w:rsidRPr="00962831">
        <w:t>.</w:t>
      </w:r>
    </w:p>
    <w:p w14:paraId="2F2E2057" w14:textId="77777777" w:rsidR="001748C1"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w:rPr>
            <w:rFonts w:ascii="Cambria Math" w:hAnsi="Cambria Math"/>
          </w:rPr>
          <m:t>α∈</m:t>
        </m:r>
        <m:r>
          <m:rPr>
            <m:sty m:val="p"/>
          </m:rPr>
          <w:rPr>
            <w:rFonts w:ascii="Cambria Math" w:hAnsi="Cambria Math"/>
          </w:rPr>
          <m:t>Σ</m:t>
        </m:r>
      </m:oMath>
      <w:r w:rsidRPr="00962831">
        <w:t xml:space="preserve">, maka </w:t>
      </w:r>
      <m:oMath>
        <m:r>
          <w:rPr>
            <w:rFonts w:ascii="Cambria Math" w:hAnsi="Cambria Math"/>
          </w:rPr>
          <m:t>L(RE)</m:t>
        </m:r>
      </m:oMath>
      <w:r w:rsidRPr="00962831">
        <w:t xml:space="preserve"> = </w:t>
      </w:r>
      <m:oMath>
        <m:r>
          <w:rPr>
            <w:rFonts w:ascii="Cambria Math" w:hAnsi="Cambria Math"/>
          </w:rPr>
          <m:t>{α}</m:t>
        </m:r>
      </m:oMath>
      <w:r w:rsidRPr="00962831">
        <w:t xml:space="preserve">, </w:t>
      </w:r>
      <w:r w:rsidR="00E355AE" w:rsidRPr="00962831">
        <w:t xml:space="preserve">sebuah </w:t>
      </w:r>
      <w:r w:rsidR="00E355AE" w:rsidRPr="00962831">
        <w:rPr>
          <w:i/>
        </w:rPr>
        <w:t>string</w:t>
      </w:r>
      <w:r w:rsidR="00E355AE" w:rsidRPr="00962831">
        <w:t xml:space="preserve"> dengan panjang satu karakter.</w:t>
      </w:r>
    </w:p>
    <w:p w14:paraId="179B80E6" w14:textId="77777777" w:rsidR="00382CE0" w:rsidRPr="00962831" w:rsidRDefault="00382CE0"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rsidRPr="00962831">
        <w:t>.</w:t>
      </w:r>
    </w:p>
    <w:p w14:paraId="43ACC27C" w14:textId="0E85E006" w:rsidR="006076FE" w:rsidRPr="00962831" w:rsidRDefault="006076FE"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w:t>
      </w:r>
      <w:r w:rsidR="00172648" w:rsidRPr="00962831">
        <w:t xml:space="preserve"> </w:t>
      </w:r>
      <w:r w:rsidR="00B22650" w:rsidRPr="00962831">
        <w:t>di mana</w:t>
      </w:r>
      <w:r w:rsidR="00172648" w:rsidRPr="00962831">
        <w:t xml:space="preserve">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sidRPr="00962831">
        <w:rPr>
          <w:vertAlign w:val="subscript"/>
        </w:rPr>
        <w:t xml:space="preserve"> </w:t>
      </w:r>
      <w:r w:rsidR="00172648" w:rsidRPr="00962831">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rsidRPr="00962831">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rsidRPr="00962831">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rsidRPr="00962831">
        <w:t>. Operator “</w:t>
      </w:r>
      <m:oMath>
        <m:r>
          <m:rPr>
            <m:sty m:val="bi"/>
          </m:rPr>
          <w:rPr>
            <w:rFonts w:ascii="Cambria Math" w:hAnsi="Cambria Math"/>
          </w:rPr>
          <m:t>∙</m:t>
        </m:r>
      </m:oMath>
      <w:r w:rsidR="00157DF3" w:rsidRPr="00962831">
        <w:t xml:space="preserve">” adalah operator </w:t>
      </w:r>
      <w:r w:rsidR="00905B6F" w:rsidRPr="00962831">
        <w:rPr>
          <w:i/>
        </w:rPr>
        <w:t>concatenate</w:t>
      </w:r>
      <w:r w:rsidR="00157DF3" w:rsidRPr="00962831">
        <w:t>.</w:t>
      </w:r>
    </w:p>
    <w:p w14:paraId="55ADDB19" w14:textId="77777777" w:rsidR="00643117" w:rsidRPr="00962831" w:rsidRDefault="00643117"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Operator “</w:t>
      </w:r>
      <w:r w:rsidR="00E34C7F" w:rsidRPr="00962831">
        <w:t>|</w:t>
      </w:r>
      <w:r w:rsidRPr="00962831">
        <w:t xml:space="preserve">” adalah operator </w:t>
      </w:r>
      <w:r w:rsidR="00E34C7F" w:rsidRPr="00962831">
        <w:rPr>
          <w:i/>
        </w:rPr>
        <w:t>Union</w:t>
      </w:r>
      <w:r w:rsidRPr="00962831">
        <w:t>.</w:t>
      </w:r>
    </w:p>
    <w:p w14:paraId="09BB35F0" w14:textId="371C7488" w:rsidR="00C01889" w:rsidRPr="00962831" w:rsidRDefault="00C01889"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Pr="00962831">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rsidRPr="00962831">
        <w:t xml:space="preserve">. </w:t>
      </w:r>
      <w:r w:rsidR="00B22650" w:rsidRPr="00962831">
        <w:t>di mana</w:t>
      </w:r>
      <w:r w:rsidR="00117430" w:rsidRPr="00962831">
        <w:t xml:space="preserve">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rsidRPr="00962831">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rsidRPr="00962831">
        <w:t xml:space="preserve"> untuk semua </w:t>
      </w:r>
      <m:oMath>
        <m:r>
          <w:rPr>
            <w:rFonts w:ascii="Cambria Math" w:hAnsi="Cambria Math"/>
          </w:rPr>
          <m:t>L</m:t>
        </m:r>
      </m:oMath>
      <w:r w:rsidR="00117430" w:rsidRPr="00962831">
        <w:t xml:space="preserve">. </w:t>
      </w:r>
      <w:r w:rsidRPr="00962831">
        <w:t>Operator “</w:t>
      </w:r>
      <w:r w:rsidR="00125326" w:rsidRPr="00962831">
        <w:t>*</w:t>
      </w:r>
      <w:r w:rsidRPr="00962831">
        <w:t xml:space="preserve">” adalah operator </w:t>
      </w:r>
      <w:r w:rsidR="00125326" w:rsidRPr="00962831">
        <w:rPr>
          <w:i/>
        </w:rPr>
        <w:t>Klenee Star</w:t>
      </w:r>
      <w:r w:rsidRPr="00962831">
        <w:t>.</w:t>
      </w:r>
    </w:p>
    <w:p w14:paraId="6E10E238" w14:textId="77777777" w:rsidR="00FA7158" w:rsidRPr="00962831" w:rsidRDefault="003F625C" w:rsidP="00FA7158">
      <w:pPr>
        <w:ind w:left="360"/>
      </w:pPr>
      <w:r w:rsidRPr="00962831">
        <w:t xml:space="preserve">Sebagai </w:t>
      </w:r>
      <w:r w:rsidR="005015CF" w:rsidRPr="00962831">
        <w:t>contoh</w:t>
      </w:r>
      <w:r w:rsidR="006C4741" w:rsidRPr="00962831">
        <w:t xml:space="preserve"> </w:t>
      </w:r>
      <w:r w:rsidR="006C4741" w:rsidRPr="00962831">
        <w:rPr>
          <w:i/>
        </w:rPr>
        <w:t>regular expression</w:t>
      </w:r>
      <w:r w:rsidR="002B7CE9"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sidRPr="00962831">
        <w:rPr>
          <w:i/>
        </w:rPr>
        <w:t xml:space="preserve"> </w:t>
      </w:r>
      <w:r w:rsidR="002B7CE9" w:rsidRPr="00962831">
        <w:t>akan</w:t>
      </w:r>
      <w:r w:rsidR="00FA7158" w:rsidRPr="00962831">
        <w:t xml:space="preserve"> merepresentasikan b</w:t>
      </w:r>
      <w:r w:rsidR="00A83176" w:rsidRPr="00962831">
        <w:t>ahasa</w:t>
      </w:r>
      <w:r w:rsidR="00FA7158" w:rsidRPr="00962831">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962831" w:rsidRDefault="003F625C" w:rsidP="0071083B">
      <w:pPr>
        <w:ind w:left="360"/>
      </w:pPr>
      <m:oMath>
        <m:r>
          <w:rPr>
            <w:rFonts w:ascii="Cambria Math" w:hAnsi="Cambria Math"/>
          </w:rPr>
          <m:t>BB,ABAB,ABABAB,ABABAB, …}</m:t>
        </m:r>
      </m:oMath>
      <w:r w:rsidRPr="00962831">
        <w:t>.</w:t>
      </w:r>
    </w:p>
    <w:p w14:paraId="1E47F921" w14:textId="77777777" w:rsidR="002424B7" w:rsidRPr="00962831" w:rsidRDefault="002424B7" w:rsidP="00EB78A2">
      <w:pPr>
        <w:pStyle w:val="Heading2"/>
      </w:pPr>
      <w:bookmarkStart w:id="101" w:name="_Toc425380735"/>
      <w:r w:rsidRPr="00962831">
        <w:t>String Matching Menggunakan Regular Expression</w:t>
      </w:r>
      <w:bookmarkEnd w:id="101"/>
    </w:p>
    <w:p w14:paraId="4A2D2C5F" w14:textId="2646F111" w:rsidR="007F6537" w:rsidRPr="00962831" w:rsidRDefault="00905581" w:rsidP="00562F6B">
      <w:pPr>
        <w:ind w:firstLine="576"/>
      </w:pPr>
      <w:r w:rsidRPr="00962831">
        <w:t>M</w:t>
      </w:r>
      <w:r w:rsidR="0030460B" w:rsidRPr="00962831">
        <w:t xml:space="preserve">encari </w:t>
      </w:r>
      <w:r w:rsidR="004C1EEB" w:rsidRPr="00962831">
        <w:rPr>
          <w:i/>
        </w:rPr>
        <w:t>string</w:t>
      </w:r>
      <w:r w:rsidR="0030460B" w:rsidRPr="00962831">
        <w:rPr>
          <w:i/>
        </w:rPr>
        <w:t xml:space="preserve"> </w:t>
      </w:r>
      <w:r w:rsidR="0030460B" w:rsidRPr="00962831">
        <w:t xml:space="preserve">dalam </w:t>
      </w:r>
      <w:r w:rsidR="004C1EEB" w:rsidRPr="00962831">
        <w:t xml:space="preserve">sebuah kumpulan </w:t>
      </w:r>
      <w:r w:rsidR="004C1EEB" w:rsidRPr="00962831">
        <w:rPr>
          <w:i/>
        </w:rPr>
        <w:t>string</w:t>
      </w:r>
      <w:r w:rsidR="004C1EEB" w:rsidRPr="00962831">
        <w:t xml:space="preserve"> </w:t>
      </w:r>
      <w:r w:rsidR="004F51DC" w:rsidRPr="00962831">
        <w:t xml:space="preserve">dengan menggunakan </w:t>
      </w:r>
      <w:r w:rsidR="0030460B" w:rsidRPr="00962831">
        <w:rPr>
          <w:i/>
        </w:rPr>
        <w:t>r</w:t>
      </w:r>
      <w:r w:rsidR="004F51DC" w:rsidRPr="00962831">
        <w:rPr>
          <w:i/>
        </w:rPr>
        <w:t>egular expression</w:t>
      </w:r>
      <w:r w:rsidRPr="00962831">
        <w:t xml:space="preserve"> </w:t>
      </w:r>
      <w:r w:rsidR="00562F6B" w:rsidRPr="00962831">
        <w:t xml:space="preserve">diperlukan untuk </w:t>
      </w:r>
      <w:r w:rsidR="00B22650" w:rsidRPr="00962831">
        <w:t>mengubah</w:t>
      </w:r>
      <w:r w:rsidR="00562F6B" w:rsidRPr="00962831">
        <w:t xml:space="preserve"> bentuk </w:t>
      </w:r>
      <w:r w:rsidR="00500BDD" w:rsidRPr="00962831">
        <w:rPr>
          <w:i/>
        </w:rPr>
        <w:t xml:space="preserve">regular expression </w:t>
      </w:r>
      <w:r w:rsidR="00562F6B" w:rsidRPr="00962831">
        <w:t xml:space="preserve">menjadi sebuah </w:t>
      </w:r>
      <w:r w:rsidR="00562F6B" w:rsidRPr="00962831">
        <w:rPr>
          <w:i/>
        </w:rPr>
        <w:t>state</w:t>
      </w:r>
      <w:r w:rsidR="00562F6B" w:rsidRPr="00962831">
        <w:t xml:space="preserve"> </w:t>
      </w:r>
      <w:r w:rsidR="00562F6B" w:rsidRPr="00962831">
        <w:rPr>
          <w:i/>
        </w:rPr>
        <w:t xml:space="preserve">machine </w:t>
      </w:r>
      <w:r w:rsidR="00562F6B" w:rsidRPr="00962831">
        <w:t xml:space="preserve">yang disebut </w:t>
      </w:r>
      <w:r w:rsidR="00562F6B" w:rsidRPr="00962831">
        <w:rPr>
          <w:i/>
        </w:rPr>
        <w:t>Nondeterministic Finite</w:t>
      </w:r>
      <w:r w:rsidR="002011CC" w:rsidRPr="00962831">
        <w:rPr>
          <w:i/>
        </w:rPr>
        <w:t xml:space="preserve"> Automaton</w:t>
      </w:r>
      <w:r w:rsidR="00562F6B" w:rsidRPr="00962831">
        <w:rPr>
          <w:i/>
        </w:rPr>
        <w:t xml:space="preserve"> </w:t>
      </w:r>
      <w:r w:rsidR="00562F6B" w:rsidRPr="00962831">
        <w:t>(NFA).</w:t>
      </w:r>
      <w:r w:rsidR="00EB2B04" w:rsidRPr="00962831">
        <w:t xml:space="preserve"> </w:t>
      </w:r>
      <w:r w:rsidR="009A2596" w:rsidRPr="00962831">
        <w:t xml:space="preserve">Ada dua metode yang umum digunakan dalam melakukan konversi </w:t>
      </w:r>
      <w:r w:rsidR="00615446" w:rsidRPr="00962831">
        <w:rPr>
          <w:i/>
        </w:rPr>
        <w:t>regular expression</w:t>
      </w:r>
      <w:r w:rsidR="00D76EF7" w:rsidRPr="00962831">
        <w:rPr>
          <w:i/>
        </w:rPr>
        <w:t xml:space="preserve"> </w:t>
      </w:r>
      <w:r w:rsidR="00D76EF7" w:rsidRPr="00962831">
        <w:t xml:space="preserve">menjadi NFA, yakni dengan menggunakan metode Thompson dan menggunakan metode Glushkov. Di buku ini penulis akan menjelaskan metode Thompson pada </w:t>
      </w:r>
      <w:r w:rsidR="00B22650" w:rsidRPr="00962831">
        <w:t>subbab</w:t>
      </w:r>
      <w:r w:rsidR="00D76EF7" w:rsidRPr="00962831">
        <w:t xml:space="preserve"> 2.4.</w:t>
      </w:r>
    </w:p>
    <w:p w14:paraId="420C19FE" w14:textId="2D67761C" w:rsidR="00542D31" w:rsidRPr="00962831" w:rsidRDefault="00EB60EA" w:rsidP="00562F6B">
      <w:pPr>
        <w:ind w:firstLine="576"/>
      </w:pPr>
      <w:r w:rsidRPr="00962831">
        <w:lastRenderedPageBreak/>
        <w:t xml:space="preserve">Hasil konversi </w:t>
      </w:r>
      <w:r w:rsidR="00615446" w:rsidRPr="00962831">
        <w:rPr>
          <w:i/>
        </w:rPr>
        <w:t xml:space="preserve">regular expression </w:t>
      </w:r>
      <w:r w:rsidR="00615446" w:rsidRPr="00962831">
        <w:t xml:space="preserve">ke NFA akan menghasilkan sebuah </w:t>
      </w:r>
      <w:r w:rsidR="00615446" w:rsidRPr="00962831">
        <w:rPr>
          <w:i/>
        </w:rPr>
        <w:t xml:space="preserve">state machine </w:t>
      </w:r>
      <w:r w:rsidR="00615446" w:rsidRPr="00962831">
        <w:t xml:space="preserve">yang bisa digunakan untuk melakukan pencarian </w:t>
      </w:r>
      <w:r w:rsidR="00615446" w:rsidRPr="00962831">
        <w:rPr>
          <w:i/>
        </w:rPr>
        <w:t xml:space="preserve">string </w:t>
      </w:r>
      <w:r w:rsidR="00615446" w:rsidRPr="00962831">
        <w:t xml:space="preserve">dalam kumpulan </w:t>
      </w:r>
      <w:r w:rsidR="00615446" w:rsidRPr="00962831">
        <w:rPr>
          <w:i/>
        </w:rPr>
        <w:t>string</w:t>
      </w:r>
      <w:r w:rsidR="00615446" w:rsidRPr="00962831">
        <w:t xml:space="preserve">. </w:t>
      </w:r>
      <w:r w:rsidR="005C3600" w:rsidRPr="00962831">
        <w:t>Teknik menggunakan</w:t>
      </w:r>
      <w:r w:rsidR="00600D25" w:rsidRPr="00962831">
        <w:t xml:space="preserve"> NFA sebagai pencari </w:t>
      </w:r>
      <w:r w:rsidR="00600D25" w:rsidRPr="00962831">
        <w:rPr>
          <w:i/>
        </w:rPr>
        <w:t>string</w:t>
      </w:r>
      <w:r w:rsidR="00600D25" w:rsidRPr="00962831">
        <w:t xml:space="preserve"> yakni dengan memasukkan setiap simbol dalam </w:t>
      </w:r>
      <w:r w:rsidR="00600D25" w:rsidRPr="00962831">
        <w:rPr>
          <w:i/>
        </w:rPr>
        <w:t>string</w:t>
      </w:r>
      <w:r w:rsidR="00600D25" w:rsidRPr="00962831">
        <w:t xml:space="preserve"> dari awal </w:t>
      </w:r>
      <w:r w:rsidR="00600D25" w:rsidRPr="00962831">
        <w:rPr>
          <w:i/>
        </w:rPr>
        <w:t xml:space="preserve">string </w:t>
      </w:r>
      <w:r w:rsidR="00600D25" w:rsidRPr="00962831">
        <w:t xml:space="preserve">hingga akhir </w:t>
      </w:r>
      <w:r w:rsidR="00600D25" w:rsidRPr="00962831">
        <w:rPr>
          <w:i/>
        </w:rPr>
        <w:t>string</w:t>
      </w:r>
      <w:r w:rsidR="001159D0" w:rsidRPr="00962831">
        <w:t xml:space="preserve"> pada </w:t>
      </w:r>
      <w:r w:rsidR="001159D0" w:rsidRPr="00962831">
        <w:rPr>
          <w:i/>
        </w:rPr>
        <w:t xml:space="preserve">state </w:t>
      </w:r>
      <w:r w:rsidR="001159D0" w:rsidRPr="00962831">
        <w:t xml:space="preserve">awal sebuah NFA, </w:t>
      </w:r>
      <w:r w:rsidR="00600D25" w:rsidRPr="00962831">
        <w:t xml:space="preserve">atau hingga sebuah NFA tidak menemui masukan simbol yang </w:t>
      </w:r>
      <w:r w:rsidR="00292E44">
        <w:rPr>
          <w:lang w:val="en-US"/>
        </w:rPr>
        <w:t>valid</w:t>
      </w:r>
      <w:r w:rsidR="00600D25" w:rsidRPr="00962831">
        <w:t xml:space="preserve"> untuk menuju </w:t>
      </w:r>
      <w:r w:rsidR="00600D25" w:rsidRPr="00962831">
        <w:rPr>
          <w:i/>
        </w:rPr>
        <w:t xml:space="preserve">state </w:t>
      </w:r>
      <w:r w:rsidR="00600D25" w:rsidRPr="00962831">
        <w:t>berikutnya dari simbol yang diberikan</w:t>
      </w:r>
      <w:r w:rsidR="00600D25" w:rsidRPr="00962831">
        <w:rPr>
          <w:i/>
        </w:rPr>
        <w:t xml:space="preserve"> </w:t>
      </w:r>
      <w:r w:rsidR="001159D0" w:rsidRPr="00962831">
        <w:t xml:space="preserve">secara berurutan sehingga masukan simbol berikutnya akan </w:t>
      </w:r>
      <w:r w:rsidR="00BA6C60" w:rsidRPr="00962831">
        <w:t>kembali</w:t>
      </w:r>
      <w:r w:rsidR="00600D25" w:rsidRPr="00962831">
        <w:t xml:space="preserve"> </w:t>
      </w:r>
      <w:r w:rsidR="00BA6C60" w:rsidRPr="00962831">
        <w:t xml:space="preserve">dimulai </w:t>
      </w:r>
      <w:r w:rsidR="00600D25" w:rsidRPr="00962831">
        <w:t xml:space="preserve">dari </w:t>
      </w:r>
      <w:r w:rsidR="00600D25" w:rsidRPr="00962831">
        <w:rPr>
          <w:i/>
        </w:rPr>
        <w:t>state</w:t>
      </w:r>
      <w:r w:rsidR="00600D25" w:rsidRPr="00962831">
        <w:t xml:space="preserve"> </w:t>
      </w:r>
      <w:r w:rsidR="003674D4" w:rsidRPr="00962831">
        <w:t>awal</w:t>
      </w:r>
      <w:r w:rsidR="00600D25" w:rsidRPr="00962831">
        <w:t xml:space="preserve"> NFA</w:t>
      </w:r>
      <w:r w:rsidR="000D2438" w:rsidRPr="00962831">
        <w:t xml:space="preserve">. Apabila suatu simbol dari </w:t>
      </w:r>
      <w:r w:rsidR="000D2438" w:rsidRPr="00962831">
        <w:rPr>
          <w:i/>
        </w:rPr>
        <w:t xml:space="preserve">string </w:t>
      </w:r>
      <w:r w:rsidR="000D2438" w:rsidRPr="00962831">
        <w:t xml:space="preserve">mencapai </w:t>
      </w:r>
      <w:r w:rsidR="000D2438" w:rsidRPr="00962831">
        <w:rPr>
          <w:i/>
        </w:rPr>
        <w:t xml:space="preserve">state </w:t>
      </w:r>
      <w:r w:rsidR="000D2438" w:rsidRPr="00962831">
        <w:t xml:space="preserve">selesai dari NFA maka sebuah </w:t>
      </w:r>
      <w:r w:rsidR="000D2438" w:rsidRPr="00962831">
        <w:rPr>
          <w:i/>
        </w:rPr>
        <w:t xml:space="preserve">string </w:t>
      </w:r>
      <w:r w:rsidR="000D2438" w:rsidRPr="00962831">
        <w:t xml:space="preserve">dinyatakan cocok dengan pola </w:t>
      </w:r>
      <w:r w:rsidR="000D2438" w:rsidRPr="00962831">
        <w:rPr>
          <w:i/>
        </w:rPr>
        <w:t>regular expression</w:t>
      </w:r>
      <w:r w:rsidR="000D2438" w:rsidRPr="00962831">
        <w:t xml:space="preserve"> yang diberikan</w:t>
      </w:r>
      <w:r w:rsidR="00542D31" w:rsidRPr="00962831">
        <w:t>.</w:t>
      </w:r>
    </w:p>
    <w:p w14:paraId="7E0F9862" w14:textId="3C3ED472" w:rsidR="00F15A4A" w:rsidRPr="00962831" w:rsidRDefault="00BC4DAC" w:rsidP="00787B80">
      <w:pPr>
        <w:ind w:firstLine="576"/>
      </w:pPr>
      <w:r w:rsidRPr="00962831">
        <w:t xml:space="preserve">Dalam penggunaannya NFA memiliki kelemahan yakni waktu yang digunakan untuk melakukan pencarian lambat apabila terdapat banyak </w:t>
      </w:r>
      <w:r w:rsidRPr="00962831">
        <w:rPr>
          <w:i/>
        </w:rPr>
        <w:t xml:space="preserve">state </w:t>
      </w:r>
      <w:r w:rsidRPr="00962831">
        <w:t xml:space="preserve">dalam NFA. </w:t>
      </w:r>
      <w:r w:rsidR="00615446" w:rsidRPr="00962831">
        <w:t xml:space="preserve">Untuk meningkatkan performa pencarian </w:t>
      </w:r>
      <w:r w:rsidR="00542D31" w:rsidRPr="00962831">
        <w:rPr>
          <w:i/>
        </w:rPr>
        <w:t>string</w:t>
      </w:r>
      <w:r w:rsidR="00EF6DB4" w:rsidRPr="00962831">
        <w:t>,</w:t>
      </w:r>
      <w:r w:rsidR="00615446" w:rsidRPr="00962831">
        <w:t xml:space="preserve"> NFA dapat dikonversikan lagi menjadi </w:t>
      </w:r>
      <w:r w:rsidR="001B25EA" w:rsidRPr="00962831">
        <w:rPr>
          <w:i/>
        </w:rPr>
        <w:t>Deterministic Finite Automaton</w:t>
      </w:r>
      <w:r w:rsidR="00615446" w:rsidRPr="00962831">
        <w:t xml:space="preserve"> (DFA) dengan menghilangkan </w:t>
      </w:r>
      <w:r w:rsidR="00615446" w:rsidRPr="00962831">
        <w:rPr>
          <w:i/>
        </w:rPr>
        <w:t xml:space="preserve">state </w:t>
      </w:r>
      <w:r w:rsidR="00615446" w:rsidRPr="00962831">
        <w:t xml:space="preserve">transisi </w:t>
      </w:r>
      <w:r w:rsidR="005A0D0B" w:rsidRPr="00962831">
        <w:t>kosong</w:t>
      </w:r>
      <w:r w:rsidR="008559F3" w:rsidRPr="00962831">
        <w:t xml:space="preserve"> sehingga untuk setiap simbol yang dimasukkan hanya aka</w:t>
      </w:r>
      <w:r w:rsidR="00F4766A" w:rsidRPr="00962831">
        <w:t>n</w:t>
      </w:r>
      <w:r w:rsidR="008559F3" w:rsidRPr="00962831">
        <w:t xml:space="preserve"> nada satu </w:t>
      </w:r>
      <w:r w:rsidR="008559F3" w:rsidRPr="00962831">
        <w:rPr>
          <w:i/>
        </w:rPr>
        <w:t xml:space="preserve">state </w:t>
      </w:r>
      <w:r w:rsidR="008559F3" w:rsidRPr="00962831">
        <w:t xml:space="preserve">yang aktif, konversi dari NFA ke DFA </w:t>
      </w:r>
      <w:r w:rsidR="00615446" w:rsidRPr="00962831">
        <w:t xml:space="preserve">akan dibahas pada </w:t>
      </w:r>
      <w:r w:rsidR="00B22650" w:rsidRPr="00962831">
        <w:t>subbab</w:t>
      </w:r>
      <w:r w:rsidR="00615446" w:rsidRPr="00962831">
        <w:t xml:space="preserve"> 2.6.</w:t>
      </w:r>
    </w:p>
    <w:p w14:paraId="3755DC0A" w14:textId="77777777" w:rsidR="00B568E2" w:rsidRPr="00962831" w:rsidRDefault="00583FCE" w:rsidP="00787B80">
      <w:pPr>
        <w:pStyle w:val="Heading2"/>
      </w:pPr>
      <w:bookmarkStart w:id="102" w:name="_Toc425380736"/>
      <w:r w:rsidRPr="00962831">
        <w:t>Nondeterministic Finite Automaton</w:t>
      </w:r>
      <w:bookmarkEnd w:id="102"/>
    </w:p>
    <w:p w14:paraId="73E74FF5" w14:textId="77777777" w:rsidR="009A33D5" w:rsidRPr="00962831" w:rsidRDefault="002011CC" w:rsidP="0053346F">
      <w:pPr>
        <w:ind w:firstLine="576"/>
      </w:pPr>
      <w:r w:rsidRPr="00962831">
        <w:rPr>
          <w:i/>
        </w:rPr>
        <w:t xml:space="preserve">Nondeterministic Finite Automaton </w:t>
      </w:r>
      <w:r w:rsidRPr="00962831">
        <w:t>adalah</w:t>
      </w:r>
      <w:r w:rsidR="00D57415" w:rsidRPr="00962831">
        <w:t xml:space="preserve"> </w:t>
      </w:r>
      <w:r w:rsidR="0053346F" w:rsidRPr="00962831">
        <w:t xml:space="preserve">sebuah </w:t>
      </w:r>
      <w:r w:rsidR="0053346F" w:rsidRPr="00962831">
        <w:rPr>
          <w:i/>
        </w:rPr>
        <w:t xml:space="preserve">state machine </w:t>
      </w:r>
      <w:r w:rsidR="0053346F" w:rsidRPr="00962831">
        <w:t xml:space="preserve">yang memiliki sekumpulan </w:t>
      </w:r>
      <w:r w:rsidR="0053346F" w:rsidRPr="00962831">
        <w:rPr>
          <w:i/>
        </w:rPr>
        <w:t>state</w:t>
      </w:r>
      <w:r w:rsidR="0053346F" w:rsidRPr="00962831">
        <w:t xml:space="preserve"> berhingga </w:t>
      </w:r>
      <w:r w:rsidR="00E01F89" w:rsidRPr="00962831">
        <w:rPr>
          <w:i/>
        </w:rPr>
        <w:t>Q</w:t>
      </w:r>
      <w:r w:rsidR="0053346F" w:rsidRPr="00962831">
        <w:t xml:space="preserve">, sekumpulan simbol </w:t>
      </w:r>
      <m:oMath>
        <m:r>
          <m:rPr>
            <m:sty m:val="p"/>
          </m:rPr>
          <w:rPr>
            <w:rFonts w:ascii="Cambria Math" w:hAnsi="Cambria Math"/>
          </w:rPr>
          <m:t>Σ</m:t>
        </m:r>
      </m:oMath>
      <w:r w:rsidR="0053346F" w:rsidRPr="00962831">
        <w:t xml:space="preserve"> sebagai masukan transisi </w:t>
      </w:r>
      <w:r w:rsidR="0053346F" w:rsidRPr="00962831">
        <w:rPr>
          <w:i/>
        </w:rPr>
        <w:t>state</w:t>
      </w:r>
      <w:r w:rsidR="0053346F" w:rsidRPr="00962831">
        <w:t xml:space="preserve">, fungsi transisi </w:t>
      </w:r>
      <w:r w:rsidR="0053346F" w:rsidRPr="00962831">
        <w:rPr>
          <w:i/>
        </w:rPr>
        <w:t>F</w:t>
      </w:r>
      <w:r w:rsidR="00E01F89" w:rsidRPr="00962831">
        <w:rPr>
          <w:i/>
        </w:rPr>
        <w:t xml:space="preserve"> </w:t>
      </w:r>
      <w:r w:rsidR="00E01F89" w:rsidRPr="00962831">
        <w:t xml:space="preserve">dari </w:t>
      </w:r>
      <w:r w:rsidR="00AB15F6" w:rsidRPr="00962831">
        <w:rPr>
          <w:i/>
        </w:rPr>
        <w:t xml:space="preserve">state </w:t>
      </w:r>
      <m:oMath>
        <m:r>
          <w:rPr>
            <w:rFonts w:ascii="Cambria Math" w:hAnsi="Cambria Math"/>
          </w:rPr>
          <m:t>q∈Q</m:t>
        </m:r>
      </m:oMath>
      <w:r w:rsidR="00AB15F6" w:rsidRPr="00962831">
        <w:rPr>
          <w:i/>
        </w:rPr>
        <w:t xml:space="preserve"> </w:t>
      </w:r>
      <w:r w:rsidR="00AB15F6" w:rsidRPr="00962831">
        <w:t>dengan masukan</w:t>
      </w:r>
      <w:r w:rsidR="00B94EF5" w:rsidRPr="00962831">
        <w:t xml:space="preserve"> simbol</w:t>
      </w:r>
      <w:r w:rsidR="00AB15F6" w:rsidRPr="00962831">
        <w:t xml:space="preserve"> </w:t>
      </w:r>
      <m:oMath>
        <m:r>
          <w:rPr>
            <w:rFonts w:ascii="Cambria Math" w:hAnsi="Cambria Math"/>
          </w:rPr>
          <m:t>α∈</m:t>
        </m:r>
        <m:r>
          <m:rPr>
            <m:sty m:val="p"/>
          </m:rPr>
          <w:rPr>
            <w:rFonts w:ascii="Cambria Math" w:hAnsi="Cambria Math"/>
          </w:rPr>
          <m:t>Σ</m:t>
        </m:r>
      </m:oMath>
      <w:r w:rsidR="00AB15F6" w:rsidRPr="00962831">
        <w:t xml:space="preserve"> menuju </w:t>
      </w:r>
      <w:r w:rsidR="00AB15F6" w:rsidRPr="00962831">
        <w:rPr>
          <w:i/>
        </w:rPr>
        <w:t xml:space="preserve">state </w:t>
      </w:r>
      <m:oMath>
        <m:r>
          <w:rPr>
            <w:rFonts w:ascii="Cambria Math" w:hAnsi="Cambria Math"/>
          </w:rPr>
          <m:t>Q'⊆Q</m:t>
        </m:r>
      </m:oMath>
      <w:r w:rsidR="00CD4A19" w:rsidRPr="00962831">
        <w:t xml:space="preserve">, sekumpulan state </w:t>
      </w:r>
      <m:oMath>
        <m:r>
          <w:rPr>
            <w:rFonts w:ascii="Cambria Math" w:hAnsi="Cambria Math"/>
          </w:rPr>
          <m:t>A⊆Q</m:t>
        </m:r>
      </m:oMath>
      <w:r w:rsidR="00F86C01" w:rsidRPr="00962831">
        <w:t xml:space="preserve"> se</w:t>
      </w:r>
      <w:r w:rsidR="00F82EA6" w:rsidRPr="00962831">
        <w:t xml:space="preserve">bagai </w:t>
      </w:r>
      <w:r w:rsidR="00F82EA6" w:rsidRPr="00962831">
        <w:rPr>
          <w:i/>
        </w:rPr>
        <w:t xml:space="preserve">state </w:t>
      </w:r>
      <w:r w:rsidR="00F82EA6" w:rsidRPr="00962831">
        <w:t xml:space="preserve">NFA selesai, dan sebuah </w:t>
      </w:r>
      <w:r w:rsidR="00F82EA6"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sidRPr="00962831">
        <w:rPr>
          <w:i/>
        </w:rPr>
        <w:t xml:space="preserve"> </w:t>
      </w:r>
      <w:r w:rsidR="00F82EA6" w:rsidRPr="00962831">
        <w:t xml:space="preserve">sebagai </w:t>
      </w:r>
      <w:r w:rsidR="00F82EA6" w:rsidRPr="00962831">
        <w:rPr>
          <w:i/>
        </w:rPr>
        <w:t xml:space="preserve"> state </w:t>
      </w:r>
      <w:r w:rsidR="00F82EA6" w:rsidRPr="00962831">
        <w:t>NFA dimulai</w:t>
      </w:r>
      <w:sdt>
        <w:sdtPr>
          <w:id w:val="-60406542"/>
          <w:citation/>
        </w:sdtPr>
        <w:sdtEndPr/>
        <w:sdtContent>
          <w:r w:rsidR="00C55004" w:rsidRPr="00962831">
            <w:fldChar w:fldCharType="begin"/>
          </w:r>
          <w:r w:rsidR="00C55004" w:rsidRPr="00962831">
            <w:instrText xml:space="preserve"> CITATION Nav02 \l 1033 </w:instrText>
          </w:r>
          <w:r w:rsidR="00C55004" w:rsidRPr="00962831">
            <w:fldChar w:fldCharType="separate"/>
          </w:r>
          <w:r w:rsidR="00E96667">
            <w:rPr>
              <w:noProof/>
            </w:rPr>
            <w:t xml:space="preserve"> [1]</w:t>
          </w:r>
          <w:r w:rsidR="00C55004" w:rsidRPr="00962831">
            <w:fldChar w:fldCharType="end"/>
          </w:r>
        </w:sdtContent>
      </w:sdt>
      <w:r w:rsidR="00F82EA6" w:rsidRPr="00962831">
        <w:t>.</w:t>
      </w:r>
    </w:p>
    <w:p w14:paraId="0BF37287" w14:textId="2C50A05E" w:rsidR="00525ACE" w:rsidRPr="00962831" w:rsidRDefault="009A33D5" w:rsidP="0053346F">
      <w:pPr>
        <w:ind w:firstLine="576"/>
      </w:pPr>
      <w:r w:rsidRPr="00962831">
        <w:t xml:space="preserve">NFA dapat direpresentasikan dengan sebuah tabel atau sebuah </w:t>
      </w:r>
      <w:r w:rsidRPr="00962831">
        <w:rPr>
          <w:i/>
        </w:rPr>
        <w:t>graph</w:t>
      </w:r>
      <w:r w:rsidRPr="00962831">
        <w:t xml:space="preserve">. </w:t>
      </w:r>
      <w:r w:rsidR="004A4FC1" w:rsidRPr="00962831">
        <w:rPr>
          <w:b/>
          <w:sz w:val="18"/>
          <w:szCs w:val="18"/>
        </w:rPr>
        <w:fldChar w:fldCharType="begin"/>
      </w:r>
      <w:r w:rsidR="004A4FC1" w:rsidRPr="00962831">
        <w:rPr>
          <w:b/>
          <w:sz w:val="18"/>
          <w:szCs w:val="18"/>
        </w:rPr>
        <w:instrText xml:space="preserve"> REF _Ref420877817 \h  \* MERGEFORMAT </w:instrText>
      </w:r>
      <w:r w:rsidR="004A4FC1" w:rsidRPr="00962831">
        <w:rPr>
          <w:b/>
          <w:sz w:val="18"/>
          <w:szCs w:val="18"/>
        </w:rPr>
      </w:r>
      <w:r w:rsidR="004A4FC1" w:rsidRPr="00962831">
        <w:rPr>
          <w:b/>
          <w:sz w:val="18"/>
          <w:szCs w:val="18"/>
        </w:rPr>
        <w:fldChar w:fldCharType="separate"/>
      </w:r>
      <w:r w:rsidR="00F773EC" w:rsidRPr="00F773EC">
        <w:rPr>
          <w:b/>
          <w:sz w:val="18"/>
          <w:szCs w:val="18"/>
        </w:rPr>
        <w:t>Tabel 2.3.1</w:t>
      </w:r>
      <w:r w:rsidR="004A4FC1" w:rsidRPr="00962831">
        <w:rPr>
          <w:b/>
          <w:sz w:val="18"/>
          <w:szCs w:val="18"/>
        </w:rPr>
        <w:fldChar w:fldCharType="end"/>
      </w:r>
      <w:r w:rsidR="00B94EF5" w:rsidRPr="00962831">
        <w:rPr>
          <w:b/>
          <w:sz w:val="18"/>
          <w:szCs w:val="18"/>
        </w:rPr>
        <w:t xml:space="preserve"> </w:t>
      </w:r>
      <w:r w:rsidR="00B94EF5" w:rsidRPr="00962831">
        <w:rPr>
          <w:szCs w:val="18"/>
        </w:rPr>
        <w:t xml:space="preserve">merepresentasikan sebuah NFA dengan 5 </w:t>
      </w:r>
      <w:r w:rsidR="00B94EF5" w:rsidRPr="00962831">
        <w:rPr>
          <w:i/>
          <w:szCs w:val="18"/>
        </w:rPr>
        <w:t xml:space="preserve">state </w:t>
      </w:r>
      <w:r w:rsidR="00B94EF5" w:rsidRPr="00962831">
        <w:rPr>
          <w:szCs w:val="18"/>
        </w:rPr>
        <w:t>dengan</w:t>
      </w:r>
      <w:r w:rsidR="00586514" w:rsidRPr="00962831">
        <w:rPr>
          <w:szCs w:val="18"/>
        </w:rPr>
        <w:t xml:space="preserve"> kumpulan </w:t>
      </w:r>
      <w:r w:rsidR="00F4766A" w:rsidRPr="00962831">
        <w:rPr>
          <w:szCs w:val="18"/>
        </w:rPr>
        <w:t>simbol</w:t>
      </w:r>
      <w:r w:rsidR="00586514" w:rsidRPr="00962831">
        <w:rPr>
          <w:szCs w:val="18"/>
        </w:rPr>
        <w:t xml:space="preserve"> masukan</w:t>
      </w:r>
      <w:r w:rsidR="00B94EF5" w:rsidRPr="00962831">
        <w:rPr>
          <w:szCs w:val="18"/>
        </w:rPr>
        <w:t xml:space="preserve"> </w:t>
      </w:r>
      <m:oMath>
        <m:r>
          <m:rPr>
            <m:sty m:val="p"/>
          </m:rPr>
          <w:rPr>
            <w:rFonts w:ascii="Cambria Math" w:hAnsi="Cambria Math"/>
          </w:rPr>
          <m:t>Σ={a,b}</m:t>
        </m:r>
      </m:oMath>
      <w:r w:rsidR="00B94EF5" w:rsidRPr="00962831">
        <w:t>.</w:t>
      </w:r>
      <w:r w:rsidR="000E212D" w:rsidRPr="00962831">
        <w:t xml:space="preserve"> </w:t>
      </w:r>
      <w:r w:rsidR="000E212D" w:rsidRPr="00962831">
        <w:rPr>
          <w:i/>
        </w:rPr>
        <w:t xml:space="preserve">state </w:t>
      </w:r>
      <w:r w:rsidR="000E212D" w:rsidRPr="00962831">
        <w:t xml:space="preserve">awal NFA dimulai dari </w:t>
      </w:r>
      <w:r w:rsidR="000E212D"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rsidRPr="00962831">
        <w:t xml:space="preserve"> dan memiliki dua </w:t>
      </w:r>
      <w:r w:rsidR="000E212D" w:rsidRPr="00962831">
        <w:rPr>
          <w:i/>
        </w:rPr>
        <w:t>state</w:t>
      </w:r>
      <w:r w:rsidR="000E212D"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rsidRPr="00962831">
        <w:t>.</w:t>
      </w:r>
      <w:r w:rsidR="00B94EF5" w:rsidRPr="00962831">
        <w:t xml:space="preserve"> </w:t>
      </w:r>
      <w:r w:rsidR="00C5363D" w:rsidRPr="00962831">
        <w:t xml:space="preserve">NFA tersebut juga dapat direpresentasikan dalam bentuk </w:t>
      </w:r>
      <w:r w:rsidR="00C5363D" w:rsidRPr="00962831">
        <w:rPr>
          <w:i/>
        </w:rPr>
        <w:t>graph</w:t>
      </w:r>
      <w:r w:rsidR="00C5363D" w:rsidRPr="00962831">
        <w:t xml:space="preserve"> seperti pada </w:t>
      </w:r>
      <w:r w:rsidR="00C5363D" w:rsidRPr="00962831">
        <w:rPr>
          <w:b/>
          <w:sz w:val="18"/>
        </w:rPr>
        <w:fldChar w:fldCharType="begin"/>
      </w:r>
      <w:r w:rsidR="00C5363D" w:rsidRPr="00962831">
        <w:rPr>
          <w:b/>
          <w:sz w:val="18"/>
        </w:rPr>
        <w:instrText xml:space="preserve"> REF _Ref420884052 \h  \* MERGEFORMAT </w:instrText>
      </w:r>
      <w:r w:rsidR="00C5363D" w:rsidRPr="00962831">
        <w:rPr>
          <w:b/>
          <w:sz w:val="18"/>
        </w:rPr>
      </w:r>
      <w:r w:rsidR="00C5363D" w:rsidRPr="00962831">
        <w:rPr>
          <w:b/>
          <w:sz w:val="18"/>
        </w:rPr>
        <w:fldChar w:fldCharType="separate"/>
      </w:r>
      <w:r w:rsidR="00F773EC" w:rsidRPr="00F773EC">
        <w:rPr>
          <w:b/>
          <w:sz w:val="18"/>
        </w:rPr>
        <w:t>Gambar 2.3.1</w:t>
      </w:r>
      <w:r w:rsidR="00C5363D" w:rsidRPr="00962831">
        <w:rPr>
          <w:b/>
          <w:sz w:val="18"/>
        </w:rPr>
        <w:fldChar w:fldCharType="end"/>
      </w:r>
      <w:r w:rsidR="005F530D" w:rsidRPr="00962831">
        <w:t>.</w:t>
      </w:r>
      <w:r w:rsidR="00C5363D" w:rsidRPr="00962831">
        <w:t xml:space="preserve"> </w:t>
      </w:r>
      <w:r w:rsidR="00B94EF5" w:rsidRPr="00962831">
        <w:lastRenderedPageBreak/>
        <w:t xml:space="preserve">NFA memiliki karakteristik khusus yakni sebuah </w:t>
      </w:r>
      <w:r w:rsidR="00B94EF5" w:rsidRPr="00962831">
        <w:rPr>
          <w:i/>
        </w:rPr>
        <w:t xml:space="preserve">state </w:t>
      </w:r>
      <w:r w:rsidR="00B94EF5" w:rsidRPr="00962831">
        <w:t xml:space="preserve">dapat berpindah ke </w:t>
      </w:r>
      <w:r w:rsidR="00B94EF5" w:rsidRPr="00962831">
        <w:rPr>
          <w:i/>
        </w:rPr>
        <w:t xml:space="preserve">state </w:t>
      </w:r>
      <w:r w:rsidR="00B94EF5" w:rsidRPr="00962831">
        <w:t xml:space="preserve">lain tanpa masukan simbol apapun yang dinotasikan dengan </w:t>
      </w:r>
      <m:oMath>
        <m:r>
          <m:rPr>
            <m:sty m:val="p"/>
          </m:rPr>
          <w:rPr>
            <w:rFonts w:ascii="Cambria Math" w:hAnsi="Cambria Math"/>
          </w:rPr>
          <m:t>ε</m:t>
        </m:r>
      </m:oMath>
      <w:r w:rsidR="00B94EF5" w:rsidRPr="00962831">
        <w:t xml:space="preserve"> sebagai simbol masukan dalam </w:t>
      </w:r>
      <w:r w:rsidR="00B94EF5" w:rsidRPr="00962831">
        <w:rPr>
          <w:b/>
          <w:sz w:val="18"/>
        </w:rPr>
        <w:fldChar w:fldCharType="begin"/>
      </w:r>
      <w:r w:rsidR="00B94EF5" w:rsidRPr="00962831">
        <w:rPr>
          <w:b/>
          <w:sz w:val="18"/>
        </w:rPr>
        <w:instrText xml:space="preserve"> REF _Ref420877817 \h  \* MERGEFORMAT </w:instrText>
      </w:r>
      <w:r w:rsidR="00B94EF5" w:rsidRPr="00962831">
        <w:rPr>
          <w:b/>
          <w:sz w:val="18"/>
        </w:rPr>
      </w:r>
      <w:r w:rsidR="00B94EF5" w:rsidRPr="00962831">
        <w:rPr>
          <w:b/>
          <w:sz w:val="18"/>
        </w:rPr>
        <w:fldChar w:fldCharType="separate"/>
      </w:r>
      <w:r w:rsidR="00F773EC" w:rsidRPr="00F773EC">
        <w:rPr>
          <w:b/>
          <w:sz w:val="18"/>
        </w:rPr>
        <w:t>Tabel 2.3.1</w:t>
      </w:r>
      <w:r w:rsidR="00B94EF5" w:rsidRPr="00962831">
        <w:rPr>
          <w:b/>
          <w:sz w:val="18"/>
        </w:rPr>
        <w:fldChar w:fldCharType="end"/>
      </w:r>
      <w:r w:rsidR="00525ACE" w:rsidRPr="00962831">
        <w:t>.</w:t>
      </w:r>
    </w:p>
    <w:p w14:paraId="157D56B9" w14:textId="304BEEA9" w:rsidR="00525ACE" w:rsidRPr="00962831" w:rsidRDefault="00525ACE" w:rsidP="002622C7">
      <w:pPr>
        <w:pStyle w:val="Caption"/>
      </w:pPr>
      <w:bookmarkStart w:id="103" w:name="_Ref420877817"/>
      <w:bookmarkStart w:id="104" w:name="_Ref420877796"/>
      <w:bookmarkStart w:id="105" w:name="_Toc425380809"/>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F773EC">
        <w:rPr>
          <w:noProof/>
        </w:rPr>
        <w:t>2.3</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F773EC">
        <w:rPr>
          <w:noProof/>
        </w:rPr>
        <w:t>1</w:t>
      </w:r>
      <w:r w:rsidR="00B22650" w:rsidRPr="00962831">
        <w:fldChar w:fldCharType="end"/>
      </w:r>
      <w:bookmarkEnd w:id="103"/>
      <w:r w:rsidRPr="00962831">
        <w:t xml:space="preserve"> Representasi NFA dalam tabel</w:t>
      </w:r>
      <w:bookmarkEnd w:id="104"/>
      <w:bookmarkEnd w:id="105"/>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RPr="00962831"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Pr="00962831" w:rsidRDefault="00525ACE" w:rsidP="004972CC">
            <w:pPr>
              <w:jc w:val="center"/>
            </w:pPr>
          </w:p>
        </w:tc>
        <w:tc>
          <w:tcPr>
            <w:tcW w:w="567" w:type="dxa"/>
          </w:tcPr>
          <w:p w14:paraId="0D3A50E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a</w:t>
            </w:r>
          </w:p>
        </w:tc>
        <w:tc>
          <w:tcPr>
            <w:tcW w:w="567" w:type="dxa"/>
          </w:tcPr>
          <w:p w14:paraId="113F5956"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b</w:t>
            </w:r>
          </w:p>
        </w:tc>
        <w:tc>
          <w:tcPr>
            <w:tcW w:w="567" w:type="dxa"/>
          </w:tcPr>
          <w:p w14:paraId="4652E56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RPr="00962831"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Pr="00962831" w:rsidRDefault="00034098"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2</w:t>
            </w:r>
          </w:p>
        </w:tc>
        <w:tc>
          <w:tcPr>
            <w:tcW w:w="567" w:type="dxa"/>
          </w:tcPr>
          <w:p w14:paraId="4D19FCCB"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7903C41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Pr="00962831"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36FB29A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4</w:t>
            </w:r>
          </w:p>
        </w:tc>
        <w:tc>
          <w:tcPr>
            <w:tcW w:w="567" w:type="dxa"/>
          </w:tcPr>
          <w:p w14:paraId="5C7A79D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w:t>
            </w:r>
          </w:p>
        </w:tc>
      </w:tr>
      <w:tr w:rsidR="00525ACE" w:rsidRPr="00962831"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Pr="00962831"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1BED50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1</w:t>
            </w:r>
          </w:p>
        </w:tc>
        <w:tc>
          <w:tcPr>
            <w:tcW w:w="567" w:type="dxa"/>
          </w:tcPr>
          <w:p w14:paraId="60FE5A2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Pr="00962831"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5A8E8177"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1</w:t>
            </w:r>
          </w:p>
        </w:tc>
        <w:tc>
          <w:tcPr>
            <w:tcW w:w="567" w:type="dxa"/>
          </w:tcPr>
          <w:p w14:paraId="280990F1"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3,5</w:t>
            </w:r>
          </w:p>
        </w:tc>
      </w:tr>
      <w:tr w:rsidR="00525ACE" w:rsidRPr="00962831"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Pr="00962831"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3</w:t>
            </w:r>
          </w:p>
        </w:tc>
        <w:tc>
          <w:tcPr>
            <w:tcW w:w="567" w:type="dxa"/>
          </w:tcPr>
          <w:p w14:paraId="1191966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942D697" w14:textId="77777777" w:rsidR="00525ACE" w:rsidRPr="00962831"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rsidRPr="00962831">
              <w:t>-</w:t>
            </w:r>
          </w:p>
        </w:tc>
      </w:tr>
    </w:tbl>
    <w:p w14:paraId="0EED20E3" w14:textId="77777777" w:rsidR="00525ACE" w:rsidRPr="00962831" w:rsidRDefault="00525ACE" w:rsidP="0053346F">
      <w:pPr>
        <w:ind w:firstLine="576"/>
      </w:pPr>
    </w:p>
    <w:p w14:paraId="0E41126D" w14:textId="77777777" w:rsidR="007A7187" w:rsidRDefault="00B94EF5" w:rsidP="0053346F">
      <w:pPr>
        <w:ind w:firstLine="576"/>
      </w:pPr>
      <w:r w:rsidRPr="00962831">
        <w:t xml:space="preserve">Perpindahan dengan </w:t>
      </w:r>
      <w:r w:rsidR="00586514" w:rsidRPr="00962831">
        <w:t xml:space="preserve">tanpa </w:t>
      </w:r>
      <w:r w:rsidRPr="00962831">
        <w:t>masukan simbol</w:t>
      </w:r>
      <w:r w:rsidR="00586514" w:rsidRPr="00962831">
        <w:t xml:space="preserve"> </w:t>
      </w:r>
      <w:r w:rsidRPr="00962831">
        <w:t xml:space="preserve">disebut dengan </w:t>
      </w:r>
      <w:r w:rsidR="00586514" w:rsidRPr="00962831">
        <w:t>perpindahan/</w:t>
      </w:r>
      <w:r w:rsidRPr="00962831">
        <w:t>transisi epsilon.</w:t>
      </w:r>
      <w:r w:rsidR="00646E51" w:rsidRPr="00962831">
        <w:t xml:space="preserve"> Dengan adanya transisi epsilon dalam NFA, </w:t>
      </w:r>
      <w:r w:rsidR="00962831" w:rsidRPr="00962831">
        <w:t>satu</w:t>
      </w:r>
      <w:r w:rsidR="00646E51" w:rsidRPr="00962831">
        <w:t xml:space="preserve"> masukan simbol dapat mengaktifkan lebih dari satu </w:t>
      </w:r>
      <w:r w:rsidR="00646E51" w:rsidRPr="00962831">
        <w:rPr>
          <w:i/>
        </w:rPr>
        <w:t>state</w:t>
      </w:r>
      <w:r w:rsidR="00646E51" w:rsidRPr="00962831">
        <w:t xml:space="preserve">. Sebagai contoh, apabila </w:t>
      </w:r>
      <w:r w:rsidR="00646E51" w:rsidRPr="00962831">
        <w:rPr>
          <w:i/>
        </w:rPr>
        <w:t>state</w:t>
      </w:r>
      <w:r w:rsidR="00646E51" w:rsidRPr="00962831">
        <w:t xml:space="preserve"> aktif saat ini adalah state 2, dengan masukan simbol “b” maka beberapa </w:t>
      </w:r>
      <w:r w:rsidR="00646E51" w:rsidRPr="00962831">
        <w:rPr>
          <w:i/>
        </w:rPr>
        <w:t>state</w:t>
      </w:r>
      <w:r w:rsidR="00646E51" w:rsidRPr="0096283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rsidRPr="00962831">
        <w:t>.</w:t>
      </w:r>
    </w:p>
    <w:p w14:paraId="3A13649B" w14:textId="01C90A00" w:rsidR="00EB247A" w:rsidRPr="00962831" w:rsidRDefault="00EB247A" w:rsidP="009041A3">
      <w:pPr>
        <w:spacing w:before="240"/>
        <w:ind w:firstLine="576"/>
      </w:pPr>
      <w:r w:rsidRPr="00962831">
        <w:rPr>
          <w:noProof/>
          <w:lang w:eastAsia="id-ID"/>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5A25364D" w:rsidR="00EB247A" w:rsidRPr="00962831" w:rsidRDefault="00EB247A" w:rsidP="002622C7">
      <w:pPr>
        <w:pStyle w:val="Caption"/>
        <w:rPr>
          <w:sz w:val="22"/>
        </w:rPr>
      </w:pPr>
      <w:bookmarkStart w:id="106" w:name="_Ref420884052"/>
      <w:bookmarkStart w:id="107" w:name="_Toc425380773"/>
      <w:r w:rsidRPr="00962831">
        <w:t xml:space="preserve">Gambar </w:t>
      </w:r>
      <w:r w:rsidR="0047061B">
        <w:fldChar w:fldCharType="begin"/>
      </w:r>
      <w:r w:rsidR="0047061B">
        <w:instrText xml:space="preserve"> STYLEREF 2 \s </w:instrText>
      </w:r>
      <w:r w:rsidR="0047061B">
        <w:fldChar w:fldCharType="separate"/>
      </w:r>
      <w:r w:rsidR="00F773EC">
        <w:rPr>
          <w:noProof/>
        </w:rPr>
        <w:t>2.3</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106"/>
      <w:r w:rsidRPr="00962831">
        <w:t xml:space="preserve"> Representasi NFA dalam </w:t>
      </w:r>
      <w:r w:rsidRPr="00962831">
        <w:rPr>
          <w:i/>
        </w:rPr>
        <w:t>directed</w:t>
      </w:r>
      <w:r w:rsidRPr="00962831">
        <w:t xml:space="preserve"> </w:t>
      </w:r>
      <w:r w:rsidRPr="00962831">
        <w:rPr>
          <w:i/>
        </w:rPr>
        <w:t>graph</w:t>
      </w:r>
      <w:bookmarkEnd w:id="107"/>
    </w:p>
    <w:p w14:paraId="553C6D9E" w14:textId="77777777" w:rsidR="00257C09" w:rsidRPr="00962831" w:rsidRDefault="00646E51" w:rsidP="00A235FF">
      <w:pPr>
        <w:ind w:firstLine="576"/>
      </w:pPr>
      <w:r w:rsidRPr="00962831">
        <w:t>Hal ini membuat</w:t>
      </w:r>
      <w:r w:rsidR="00600D25" w:rsidRPr="00962831">
        <w:t xml:space="preserve"> </w:t>
      </w:r>
      <w:r w:rsidR="00525ACE" w:rsidRPr="00962831">
        <w:t xml:space="preserve">NFA menjadi sangat lambat </w:t>
      </w:r>
      <w:r w:rsidR="00EB247A" w:rsidRPr="00962831">
        <w:t xml:space="preserve">ketika digunakan untuk melakukan pencarian </w:t>
      </w:r>
      <w:r w:rsidR="00EB247A" w:rsidRPr="00962831">
        <w:rPr>
          <w:i/>
        </w:rPr>
        <w:t>string</w:t>
      </w:r>
      <w:r w:rsidR="000958CE" w:rsidRPr="00962831">
        <w:t>,</w:t>
      </w:r>
      <w:r w:rsidR="00EB247A" w:rsidRPr="00962831">
        <w:t xml:space="preserve"> terlebih</w:t>
      </w:r>
      <w:r w:rsidR="00EB247A" w:rsidRPr="00962831">
        <w:rPr>
          <w:i/>
        </w:rPr>
        <w:t xml:space="preserve"> </w:t>
      </w:r>
      <w:r w:rsidR="00EB247A" w:rsidRPr="00962831">
        <w:t xml:space="preserve">jika NFA </w:t>
      </w:r>
      <w:r w:rsidR="00525ACE" w:rsidRPr="00962831">
        <w:t xml:space="preserve">memiliki banyak </w:t>
      </w:r>
      <w:r w:rsidR="00EB247A" w:rsidRPr="00962831">
        <w:rPr>
          <w:i/>
        </w:rPr>
        <w:t>state</w:t>
      </w:r>
      <w:r w:rsidR="00EB247A" w:rsidRPr="00962831">
        <w:t>.</w:t>
      </w:r>
      <w:r w:rsidR="00187EE5" w:rsidRPr="00962831">
        <w:t xml:space="preserve"> Lambatnya NFA dalam melakukan pencarian </w:t>
      </w:r>
      <w:r w:rsidR="00187EE5" w:rsidRPr="00962831">
        <w:rPr>
          <w:i/>
        </w:rPr>
        <w:t>string</w:t>
      </w:r>
      <w:r w:rsidR="00187EE5" w:rsidRPr="00962831">
        <w:t xml:space="preserve"> ini </w:t>
      </w:r>
      <w:r w:rsidR="00525ACE" w:rsidRPr="00962831">
        <w:t xml:space="preserve">dikarenakan diperlukan penyimpanan setiap jalur </w:t>
      </w:r>
      <w:r w:rsidR="00525ACE" w:rsidRPr="00962831">
        <w:rPr>
          <w:i/>
        </w:rPr>
        <w:t xml:space="preserve">state </w:t>
      </w:r>
      <w:r w:rsidR="00525ACE" w:rsidRPr="00962831">
        <w:t>yang mungkin</w:t>
      </w:r>
      <w:r w:rsidR="00EB247A" w:rsidRPr="00962831">
        <w:t xml:space="preserve"> </w:t>
      </w:r>
      <w:r w:rsidR="00525ACE" w:rsidRPr="00962831">
        <w:t>dikunjungi untuk bisa m</w:t>
      </w:r>
      <w:r w:rsidR="00EB247A" w:rsidRPr="00962831">
        <w:t xml:space="preserve">enyatakan suatu rangkaian simbol masukan dapat mencapai </w:t>
      </w:r>
      <w:r w:rsidR="00EB247A" w:rsidRPr="00962831">
        <w:rPr>
          <w:i/>
        </w:rPr>
        <w:t xml:space="preserve">state </w:t>
      </w:r>
      <w:r w:rsidR="00EB247A" w:rsidRPr="00962831">
        <w:t>selesai atau tidak.</w:t>
      </w:r>
    </w:p>
    <w:p w14:paraId="0A462D94" w14:textId="77777777" w:rsidR="004305DD" w:rsidRPr="00962831" w:rsidRDefault="005536C7" w:rsidP="00EB78A2">
      <w:pPr>
        <w:pStyle w:val="Heading2"/>
      </w:pPr>
      <w:bookmarkStart w:id="108" w:name="_Ref422104613"/>
      <w:bookmarkStart w:id="109" w:name="_Toc425380737"/>
      <w:r w:rsidRPr="00962831">
        <w:lastRenderedPageBreak/>
        <w:t>Metode</w:t>
      </w:r>
      <w:r w:rsidR="00FF7176" w:rsidRPr="00962831">
        <w:t xml:space="preserve"> Thompson</w:t>
      </w:r>
      <w:bookmarkEnd w:id="108"/>
      <w:bookmarkEnd w:id="109"/>
    </w:p>
    <w:p w14:paraId="414F3ED0" w14:textId="364773E7" w:rsidR="00A5302C" w:rsidRPr="00962831" w:rsidRDefault="005536C7" w:rsidP="00A5302C">
      <w:pPr>
        <w:ind w:firstLine="720"/>
      </w:pPr>
      <w:r w:rsidRPr="00962831">
        <w:t>Metode Thompson adalah sebuah metode yang digunakan u</w:t>
      </w:r>
      <w:r w:rsidR="00A5302C" w:rsidRPr="00962831">
        <w:t xml:space="preserve">ntuk melakukan konversi dari </w:t>
      </w:r>
      <w:r w:rsidR="00A5302C" w:rsidRPr="00962831">
        <w:rPr>
          <w:i/>
        </w:rPr>
        <w:t xml:space="preserve">regular expression </w:t>
      </w:r>
      <w:r w:rsidR="00962831" w:rsidRPr="00962831">
        <w:t>ke dalam</w:t>
      </w:r>
      <w:r w:rsidR="00A5302C" w:rsidRPr="00962831">
        <w:t xml:space="preserve"> bentuk </w:t>
      </w:r>
      <w:r w:rsidR="00A5302C" w:rsidRPr="00962831">
        <w:rPr>
          <w:i/>
        </w:rPr>
        <w:t xml:space="preserve">Nondeterministic Finite Automaton </w:t>
      </w:r>
      <w:r w:rsidR="00A5302C" w:rsidRPr="00962831">
        <w:t>(NFA)</w:t>
      </w:r>
      <w:r w:rsidRPr="00962831">
        <w:t>.</w:t>
      </w:r>
      <w:r w:rsidR="0091332D" w:rsidRPr="00962831">
        <w:t xml:space="preserve"> Metode ini merupakan metode yang </w:t>
      </w:r>
      <w:r w:rsidR="00E35010" w:rsidRPr="00962831">
        <w:t>sederhana</w:t>
      </w:r>
      <w:r w:rsidR="0091332D" w:rsidRPr="00962831">
        <w:t xml:space="preserve"> dan akan menghasilkan maksimal </w:t>
      </w:r>
      <m:oMath>
        <m:r>
          <w:rPr>
            <w:rFonts w:ascii="Cambria Math" w:hAnsi="Cambria Math"/>
          </w:rPr>
          <m:t>2m</m:t>
        </m:r>
      </m:oMath>
      <w:r w:rsidR="0091332D" w:rsidRPr="00962831">
        <w:rPr>
          <w:i/>
        </w:rPr>
        <w:t xml:space="preserve"> states </w:t>
      </w:r>
      <w:r w:rsidR="0091332D" w:rsidRPr="00962831">
        <w:t xml:space="preserve">dan maksimal </w:t>
      </w:r>
      <m:oMath>
        <m:r>
          <w:rPr>
            <w:rFonts w:ascii="Cambria Math" w:hAnsi="Cambria Math"/>
          </w:rPr>
          <m:t>4m</m:t>
        </m:r>
      </m:oMath>
      <w:r w:rsidR="0091332D" w:rsidRPr="00962831">
        <w:t xml:space="preserve"> transisi dimana </w:t>
      </w:r>
      <m:oMath>
        <m:r>
          <w:rPr>
            <w:rFonts w:ascii="Cambria Math" w:hAnsi="Cambria Math"/>
          </w:rPr>
          <m:t>m</m:t>
        </m:r>
      </m:oMath>
      <w:r w:rsidR="0091332D" w:rsidRPr="00962831">
        <w:t xml:space="preserve"> adalah banyak karakter alfabet dalam </w:t>
      </w:r>
      <w:r w:rsidR="0091332D" w:rsidRPr="00962831">
        <w:rPr>
          <w:i/>
        </w:rPr>
        <w:t>regular expression</w:t>
      </w:r>
      <w:r w:rsidR="0091332D" w:rsidRPr="00962831">
        <w:t>.</w:t>
      </w:r>
    </w:p>
    <w:p w14:paraId="1829864F" w14:textId="77777777" w:rsidR="005452F1" w:rsidRPr="00962831" w:rsidRDefault="005452F1" w:rsidP="00A5302C">
      <w:pPr>
        <w:ind w:firstLine="720"/>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sdt>
        <w:sdtPr>
          <w:id w:val="174694016"/>
          <w:citation/>
        </w:sdtPr>
        <w:sdtEndPr/>
        <w:sdtContent>
          <w:r w:rsidR="00904EF0" w:rsidRPr="00962831">
            <w:fldChar w:fldCharType="begin"/>
          </w:r>
          <w:r w:rsidR="00904EF0" w:rsidRPr="00962831">
            <w:instrText xml:space="preserve"> CITATION Nav02 \l 1033 </w:instrText>
          </w:r>
          <w:r w:rsidR="00904EF0" w:rsidRPr="00962831">
            <w:fldChar w:fldCharType="separate"/>
          </w:r>
          <w:r w:rsidR="00E96667">
            <w:rPr>
              <w:noProof/>
            </w:rPr>
            <w:t xml:space="preserve"> [1]</w:t>
          </w:r>
          <w:r w:rsidR="00904EF0" w:rsidRPr="00962831">
            <w:fldChar w:fldCharType="end"/>
          </w:r>
        </w:sdtContent>
      </w:sdt>
    </w:p>
    <w:p w14:paraId="0C1248E3" w14:textId="77777777" w:rsidR="005452F1" w:rsidRPr="00962831" w:rsidRDefault="009C4DDB" w:rsidP="004F4E58">
      <w:pPr>
        <w:pStyle w:val="ListParagraph"/>
        <w:numPr>
          <w:ilvl w:val="0"/>
          <w:numId w:val="14"/>
        </w:numPr>
        <w:ind w:left="360"/>
      </w:pPr>
      <w:r w:rsidRPr="00962831">
        <w:rPr>
          <w:i/>
        </w:rPr>
        <w:t>Automaton</w:t>
      </w:r>
      <w:r w:rsidRPr="00962831">
        <w:t xml:space="preserve"> </w:t>
      </w:r>
      <w:r w:rsidR="001F03EC" w:rsidRPr="00962831">
        <w:t>untuk transisi epsilon</w:t>
      </w:r>
      <w:r w:rsidR="00B73263" w:rsidRPr="00962831">
        <w:t xml:space="preserve"> ditunjukkan pada </w:t>
      </w:r>
      <w:r w:rsidR="00B73263" w:rsidRPr="00962831">
        <w:rPr>
          <w:b/>
          <w:sz w:val="18"/>
        </w:rPr>
        <w:fldChar w:fldCharType="begin"/>
      </w:r>
      <w:r w:rsidR="00B73263" w:rsidRPr="00962831">
        <w:rPr>
          <w:b/>
          <w:sz w:val="18"/>
        </w:rPr>
        <w:instrText xml:space="preserve"> REF _Ref420886073 \h  \* MERGEFORMAT </w:instrText>
      </w:r>
      <w:r w:rsidR="00B73263" w:rsidRPr="00962831">
        <w:rPr>
          <w:b/>
          <w:sz w:val="18"/>
        </w:rPr>
      </w:r>
      <w:r w:rsidR="00B73263" w:rsidRPr="00962831">
        <w:rPr>
          <w:b/>
          <w:sz w:val="18"/>
        </w:rPr>
        <w:fldChar w:fldCharType="separate"/>
      </w:r>
      <w:r w:rsidR="00F773EC" w:rsidRPr="00F773EC">
        <w:rPr>
          <w:b/>
          <w:sz w:val="18"/>
        </w:rPr>
        <w:t>Gambar 2.4.1</w:t>
      </w:r>
      <w:r w:rsidR="00B73263" w:rsidRPr="00962831">
        <w:rPr>
          <w:b/>
          <w:sz w:val="18"/>
        </w:rPr>
        <w:fldChar w:fldCharType="end"/>
      </w:r>
      <w:r w:rsidR="001F03EC" w:rsidRPr="00962831">
        <w:rPr>
          <w:sz w:val="18"/>
        </w:rPr>
        <w:t>.</w:t>
      </w:r>
      <w:r w:rsidR="00574D1F" w:rsidRPr="00962831">
        <w:rPr>
          <w:sz w:val="18"/>
        </w:rPr>
        <w:t xml:space="preserve"> </w:t>
      </w:r>
      <w:r w:rsidR="00574D1F" w:rsidRPr="00962831">
        <w:rPr>
          <w:i/>
        </w:rPr>
        <w:t xml:space="preserve">Automaton </w:t>
      </w:r>
      <w:r w:rsidR="00574D1F" w:rsidRPr="00962831">
        <w:t xml:space="preserve">ini berarti perpindahan state dari </w:t>
      </w:r>
      <m:oMath>
        <m:r>
          <w:rPr>
            <w:rFonts w:ascii="Cambria Math" w:hAnsi="Cambria Math"/>
          </w:rPr>
          <m:t>q0</m:t>
        </m:r>
      </m:oMath>
      <w:r w:rsidR="004972CC" w:rsidRPr="00962831">
        <w:t xml:space="preserve"> ke </w:t>
      </w:r>
      <m:oMath>
        <m:r>
          <w:rPr>
            <w:rFonts w:ascii="Cambria Math" w:hAnsi="Cambria Math"/>
          </w:rPr>
          <m:t>F</m:t>
        </m:r>
      </m:oMath>
      <w:r w:rsidR="00574D1F" w:rsidRPr="00962831">
        <w:t xml:space="preserve"> bisa terjadi tanpa masukan simbol apapun.</w:t>
      </w:r>
    </w:p>
    <w:p w14:paraId="3482EB2E" w14:textId="77777777" w:rsidR="00B543D3" w:rsidRPr="00962831" w:rsidRDefault="00C06337" w:rsidP="009041A3">
      <w:pPr>
        <w:keepNext/>
        <w:spacing w:before="240"/>
        <w:ind w:left="273"/>
        <w:jc w:val="center"/>
        <w:rPr>
          <w:lang w:eastAsia="en-US"/>
        </w:rPr>
      </w:pPr>
      <w:r w:rsidRPr="00962831">
        <w:rPr>
          <w:noProof/>
          <w:lang w:eastAsia="id-ID"/>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1E58D3D5" w:rsidR="00C06337" w:rsidRPr="00962831" w:rsidRDefault="00B543D3" w:rsidP="002622C7">
      <w:pPr>
        <w:pStyle w:val="Caption"/>
      </w:pPr>
      <w:bookmarkStart w:id="110" w:name="_Ref420886073"/>
      <w:bookmarkStart w:id="111" w:name="_Toc425380774"/>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110"/>
      <w:r w:rsidR="003C260A" w:rsidRPr="00962831">
        <w:t xml:space="preserve"> </w:t>
      </w:r>
      <w:r w:rsidR="003C260A" w:rsidRPr="00962831">
        <w:rPr>
          <w:i/>
        </w:rPr>
        <w:t>Automaton</w:t>
      </w:r>
      <w:r w:rsidR="003C260A" w:rsidRPr="00962831">
        <w:t xml:space="preserve"> t</w:t>
      </w:r>
      <w:r w:rsidRPr="00962831">
        <w:t>ransisi epsilon</w:t>
      </w:r>
      <w:bookmarkEnd w:id="111"/>
    </w:p>
    <w:p w14:paraId="16FC59B3" w14:textId="313242A0" w:rsidR="009C4DDB" w:rsidRPr="00962831" w:rsidRDefault="009C4DDB" w:rsidP="004F4E58">
      <w:pPr>
        <w:pStyle w:val="ListParagraph"/>
        <w:numPr>
          <w:ilvl w:val="0"/>
          <w:numId w:val="14"/>
        </w:numPr>
        <w:ind w:left="360"/>
      </w:pPr>
      <w:r w:rsidRPr="00962831">
        <w:rPr>
          <w:i/>
        </w:rPr>
        <w:t>Automaton</w:t>
      </w:r>
      <w:r w:rsidRPr="00962831">
        <w:t xml:space="preserve"> untuk sebuah </w:t>
      </w:r>
      <w:r w:rsidR="00962831">
        <w:rPr>
          <w:lang w:val="en-US"/>
        </w:rPr>
        <w:t>masukan</w:t>
      </w:r>
      <w:r w:rsidRPr="00962831">
        <w:t xml:space="preserve"> karakter</w:t>
      </w:r>
      <w:r w:rsidR="001F03EC" w:rsidRPr="00962831">
        <w:t xml:space="preserve"> ditunjukkan pada </w:t>
      </w:r>
      <w:r w:rsidR="001F03EC" w:rsidRPr="00962831">
        <w:rPr>
          <w:b/>
          <w:sz w:val="18"/>
        </w:rPr>
        <w:fldChar w:fldCharType="begin"/>
      </w:r>
      <w:r w:rsidR="001F03EC" w:rsidRPr="00962831">
        <w:rPr>
          <w:b/>
          <w:sz w:val="18"/>
        </w:rPr>
        <w:instrText xml:space="preserve"> REF _Ref420886484 \h  \* MERGEFORMAT </w:instrText>
      </w:r>
      <w:r w:rsidR="001F03EC" w:rsidRPr="00962831">
        <w:rPr>
          <w:b/>
          <w:sz w:val="18"/>
        </w:rPr>
      </w:r>
      <w:r w:rsidR="001F03EC" w:rsidRPr="00962831">
        <w:rPr>
          <w:b/>
          <w:sz w:val="18"/>
        </w:rPr>
        <w:fldChar w:fldCharType="separate"/>
      </w:r>
      <w:r w:rsidR="00F773EC" w:rsidRPr="00F773EC">
        <w:rPr>
          <w:b/>
          <w:sz w:val="18"/>
        </w:rPr>
        <w:t>Gambar 2.4.2</w:t>
      </w:r>
      <w:r w:rsidR="001F03EC" w:rsidRPr="00962831">
        <w:rPr>
          <w:b/>
          <w:sz w:val="18"/>
        </w:rPr>
        <w:fldChar w:fldCharType="end"/>
      </w:r>
      <w:r w:rsidR="001F03EC" w:rsidRPr="00962831">
        <w:t xml:space="preserve">. </w:t>
      </w:r>
      <w:r w:rsidR="001F03EC" w:rsidRPr="00962831">
        <w:rPr>
          <w:i/>
        </w:rPr>
        <w:t xml:space="preserve">Automaton </w:t>
      </w:r>
      <w:r w:rsidR="001F03EC" w:rsidRPr="00962831">
        <w:t xml:space="preserve">ini berarti perpindahan 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w:t>
      </w:r>
      <w:r w:rsidR="001F03EC" w:rsidRPr="00962831">
        <w:t xml:space="preserve">terjadi apabila karakter </w:t>
      </w:r>
      <m:oMath>
        <m:r>
          <w:rPr>
            <w:rFonts w:ascii="Cambria Math" w:hAnsi="Cambria Math"/>
          </w:rPr>
          <m:t>α</m:t>
        </m:r>
      </m:oMath>
      <w:r w:rsidR="001F03EC" w:rsidRPr="00962831">
        <w:t xml:space="preserve"> dimasukkan sebagai simbol masukan ke NFA saat </w:t>
      </w:r>
      <m:oMath>
        <m:r>
          <w:rPr>
            <w:rFonts w:ascii="Cambria Math" w:hAnsi="Cambria Math"/>
          </w:rPr>
          <m:t>q0</m:t>
        </m:r>
      </m:oMath>
      <w:r w:rsidR="001F03EC" w:rsidRPr="00962831">
        <w:t xml:space="preserve"> sebagai </w:t>
      </w:r>
      <w:r w:rsidR="001F03EC" w:rsidRPr="00962831">
        <w:rPr>
          <w:i/>
        </w:rPr>
        <w:t xml:space="preserve">state </w:t>
      </w:r>
      <w:r w:rsidR="001F03EC" w:rsidRPr="00962831">
        <w:t xml:space="preserve">aktif. </w:t>
      </w:r>
    </w:p>
    <w:p w14:paraId="6A09E1B8" w14:textId="77777777" w:rsidR="003C260A" w:rsidRPr="00962831" w:rsidRDefault="00C06337" w:rsidP="009041A3">
      <w:pPr>
        <w:keepNext/>
        <w:spacing w:before="240"/>
        <w:ind w:left="273"/>
        <w:jc w:val="center"/>
        <w:rPr>
          <w:lang w:eastAsia="en-US"/>
        </w:rPr>
      </w:pPr>
      <w:r w:rsidRPr="00962831">
        <w:rPr>
          <w:noProof/>
          <w:lang w:eastAsia="id-ID"/>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15A3902E" w:rsidR="00C06337" w:rsidRPr="00962831" w:rsidRDefault="003C260A" w:rsidP="002622C7">
      <w:pPr>
        <w:pStyle w:val="Caption"/>
      </w:pPr>
      <w:bookmarkStart w:id="112" w:name="_Ref420886484"/>
      <w:bookmarkStart w:id="113" w:name="_Toc425380775"/>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2</w:t>
      </w:r>
      <w:r w:rsidR="0047061B">
        <w:fldChar w:fldCharType="end"/>
      </w:r>
      <w:bookmarkEnd w:id="112"/>
      <w:r w:rsidRPr="00962831">
        <w:t xml:space="preserve"> </w:t>
      </w:r>
      <w:r w:rsidRPr="00962831">
        <w:rPr>
          <w:i/>
        </w:rPr>
        <w:t>Automaton</w:t>
      </w:r>
      <w:r w:rsidRPr="00962831">
        <w:t xml:space="preserve"> dengan sebuah </w:t>
      </w:r>
      <w:r w:rsidR="00962831">
        <w:rPr>
          <w:lang w:val="en-US"/>
        </w:rPr>
        <w:t>masukan</w:t>
      </w:r>
      <w:r w:rsidRPr="00962831">
        <w:t xml:space="preserve"> karakter</w:t>
      </w:r>
      <w:bookmarkEnd w:id="113"/>
    </w:p>
    <w:p w14:paraId="69B37715" w14:textId="77777777" w:rsidR="004473DF" w:rsidRPr="00962831" w:rsidRDefault="009C4DDB" w:rsidP="004F4E58">
      <w:pPr>
        <w:pStyle w:val="ListParagraph"/>
        <w:numPr>
          <w:ilvl w:val="0"/>
          <w:numId w:val="14"/>
        </w:numPr>
        <w:ind w:left="360"/>
      </w:pPr>
      <w:r w:rsidRPr="00962831">
        <w:t>Automaton untuk operator “</w:t>
      </w:r>
      <m:oMath>
        <m:r>
          <w:rPr>
            <w:rFonts w:ascii="Cambria Math" w:hAnsi="Cambria Math"/>
          </w:rPr>
          <m:t>⋅</m:t>
        </m:r>
      </m:oMath>
      <w:r w:rsidRPr="00962831">
        <w:t>”</w:t>
      </w:r>
      <w:r w:rsidR="00B73263" w:rsidRPr="00962831">
        <w:t xml:space="preserve"> (</w:t>
      </w:r>
      <w:r w:rsidR="00B73263" w:rsidRPr="00962831">
        <w:rPr>
          <w:i/>
        </w:rPr>
        <w:t>Concatenate</w:t>
      </w:r>
      <w:r w:rsidR="00B73263" w:rsidRPr="00962831">
        <w:t>)</w:t>
      </w:r>
      <w:r w:rsidR="004972CC" w:rsidRPr="00962831">
        <w:t xml:space="preserve"> ditunjukkan pada </w:t>
      </w:r>
      <w:r w:rsidR="004972CC" w:rsidRPr="00962831">
        <w:rPr>
          <w:b/>
          <w:sz w:val="18"/>
        </w:rPr>
        <w:fldChar w:fldCharType="begin"/>
      </w:r>
      <w:r w:rsidR="004972CC" w:rsidRPr="00962831">
        <w:rPr>
          <w:b/>
          <w:sz w:val="18"/>
        </w:rPr>
        <w:instrText xml:space="preserve"> REF _Ref420886906 \h  \* MERGEFORMAT </w:instrText>
      </w:r>
      <w:r w:rsidR="004972CC" w:rsidRPr="00962831">
        <w:rPr>
          <w:b/>
          <w:sz w:val="18"/>
        </w:rPr>
      </w:r>
      <w:r w:rsidR="004972CC" w:rsidRPr="00962831">
        <w:rPr>
          <w:b/>
          <w:sz w:val="18"/>
        </w:rPr>
        <w:fldChar w:fldCharType="separate"/>
      </w:r>
      <w:r w:rsidR="00F773EC" w:rsidRPr="00F773EC">
        <w:rPr>
          <w:b/>
          <w:sz w:val="18"/>
        </w:rPr>
        <w:t>Gambar 2.4.3</w:t>
      </w:r>
      <w:r w:rsidR="004972CC" w:rsidRPr="00962831">
        <w:rPr>
          <w:b/>
          <w:sz w:val="18"/>
        </w:rPr>
        <w:fldChar w:fldCharType="end"/>
      </w:r>
      <w:r w:rsidR="004972CC" w:rsidRPr="00962831">
        <w:t xml:space="preserve">. </w:t>
      </w:r>
      <w:r w:rsidR="004972CC" w:rsidRPr="00962831">
        <w:rPr>
          <w:i/>
        </w:rPr>
        <w:t xml:space="preserve">Automaton </w:t>
      </w:r>
      <w:r w:rsidR="004972CC" w:rsidRPr="00962831">
        <w:t xml:space="preserve">ini berarti perpindahan </w:t>
      </w:r>
      <w:r w:rsidR="004972CC" w:rsidRPr="00962831">
        <w:rPr>
          <w:i/>
        </w:rPr>
        <w:t xml:space="preserve">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terjadi apabila </w:t>
      </w:r>
      <w:r w:rsidR="00DF21EE" w:rsidRPr="00962831">
        <w:t xml:space="preserve">NFA diberikan dua kali masukan simbol secara berurutan. untuk berpindah dari </w:t>
      </w:r>
      <w:r w:rsidR="00DF21EE" w:rsidRPr="00962831">
        <w:rPr>
          <w:i/>
        </w:rPr>
        <w:t>state</w:t>
      </w:r>
      <w:r w:rsidR="00DF21EE" w:rsidRPr="00962831">
        <w:t xml:space="preserve"> q0 ke </w:t>
      </w:r>
      <w:r w:rsidR="00DF21EE" w:rsidRPr="00962831">
        <w:rPr>
          <w:i/>
        </w:rPr>
        <w:t>state</w:t>
      </w:r>
      <w:r w:rsidR="00DF21EE" w:rsidRPr="00962831">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rsidRPr="00962831">
        <w:t xml:space="preserve">, dan dari </w:t>
      </w:r>
      <w:r w:rsidR="00DF21EE" w:rsidRPr="00962831">
        <w:rPr>
          <w:i/>
        </w:rPr>
        <w:t>state</w:t>
      </w:r>
      <w:r w:rsidR="00DF21EE" w:rsidRPr="00962831">
        <w:t xml:space="preserve"> 3 ke </w:t>
      </w:r>
      <w:r w:rsidR="004E22AC" w:rsidRPr="00962831">
        <w:rPr>
          <w:i/>
        </w:rPr>
        <w:t>state</w:t>
      </w:r>
      <w:r w:rsidR="004E22AC" w:rsidRPr="00962831">
        <w:t xml:space="preserve"> </w:t>
      </w:r>
      <w:r w:rsidR="00DF21EE" w:rsidRPr="00962831">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Pr="00962831" w:rsidRDefault="00C06337" w:rsidP="009041A3">
      <w:pPr>
        <w:keepNext/>
        <w:spacing w:before="240"/>
        <w:ind w:left="273"/>
        <w:jc w:val="center"/>
      </w:pPr>
      <w:r w:rsidRPr="00962831">
        <w:rPr>
          <w:noProof/>
          <w:lang w:eastAsia="id-ID"/>
        </w:rPr>
        <w:lastRenderedPageBreak/>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3405301E" w:rsidR="00C06337" w:rsidRPr="00962831" w:rsidRDefault="003C260A" w:rsidP="002622C7">
      <w:pPr>
        <w:pStyle w:val="Caption"/>
      </w:pPr>
      <w:bookmarkStart w:id="114" w:name="_Ref420886906"/>
      <w:bookmarkStart w:id="115" w:name="_Toc425380776"/>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3</w:t>
      </w:r>
      <w:r w:rsidR="0047061B">
        <w:fldChar w:fldCharType="end"/>
      </w:r>
      <w:bookmarkEnd w:id="114"/>
      <w:r w:rsidR="00B73263" w:rsidRPr="00962831">
        <w:t xml:space="preserve"> </w:t>
      </w:r>
      <w:r w:rsidR="00B73263" w:rsidRPr="00962831">
        <w:rPr>
          <w:i/>
        </w:rPr>
        <w:t>Automaton</w:t>
      </w:r>
      <w:r w:rsidR="00B73263" w:rsidRPr="00962831">
        <w:t xml:space="preserve"> operator </w:t>
      </w:r>
      <w:r w:rsidR="00B73263" w:rsidRPr="00962831">
        <w:rPr>
          <w:i/>
        </w:rPr>
        <w:t>concatenate</w:t>
      </w:r>
      <w:bookmarkEnd w:id="115"/>
    </w:p>
    <w:p w14:paraId="318498AB"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Union</w:t>
      </w:r>
      <w:r w:rsidR="00B73263" w:rsidRPr="00962831">
        <w:t>)</w:t>
      </w:r>
      <w:r w:rsidR="004E22AC" w:rsidRPr="00962831">
        <w:t xml:space="preserve"> ditunjukkan pada </w:t>
      </w:r>
      <w:r w:rsidR="004E22AC" w:rsidRPr="00962831">
        <w:rPr>
          <w:b/>
          <w:sz w:val="18"/>
        </w:rPr>
        <w:fldChar w:fldCharType="begin"/>
      </w:r>
      <w:r w:rsidR="004E22AC" w:rsidRPr="00962831">
        <w:rPr>
          <w:b/>
          <w:sz w:val="18"/>
        </w:rPr>
        <w:instrText xml:space="preserve"> REF _Ref420887774 \h  \* MERGEFORMAT </w:instrText>
      </w:r>
      <w:r w:rsidR="004E22AC" w:rsidRPr="00962831">
        <w:rPr>
          <w:b/>
          <w:sz w:val="18"/>
        </w:rPr>
      </w:r>
      <w:r w:rsidR="004E22AC" w:rsidRPr="00962831">
        <w:rPr>
          <w:b/>
          <w:sz w:val="18"/>
        </w:rPr>
        <w:fldChar w:fldCharType="separate"/>
      </w:r>
      <w:r w:rsidR="00F773EC" w:rsidRPr="00F773EC">
        <w:rPr>
          <w:b/>
          <w:sz w:val="18"/>
        </w:rPr>
        <w:t>Gambar 2.4.4</w:t>
      </w:r>
      <w:r w:rsidR="004E22AC" w:rsidRPr="00962831">
        <w:rPr>
          <w:b/>
          <w:sz w:val="18"/>
        </w:rPr>
        <w:fldChar w:fldCharType="end"/>
      </w:r>
      <w:r w:rsidR="004E22AC" w:rsidRPr="00962831">
        <w:t xml:space="preserve">. </w:t>
      </w:r>
      <w:r w:rsidR="004E22AC" w:rsidRPr="00962831">
        <w:rPr>
          <w:i/>
        </w:rPr>
        <w:t xml:space="preserve">Automaton </w:t>
      </w:r>
      <w:r w:rsidR="004E22AC" w:rsidRPr="00962831">
        <w:t xml:space="preserve">ini berarti perpindahan </w:t>
      </w:r>
      <w:r w:rsidR="004E22AC" w:rsidRPr="00962831">
        <w:rPr>
          <w:i/>
        </w:rPr>
        <w:t>state</w:t>
      </w:r>
      <w:r w:rsidR="004E22AC" w:rsidRPr="00962831">
        <w:t xml:space="preserve"> dari </w:t>
      </w:r>
      <m:oMath>
        <m:r>
          <w:rPr>
            <w:rFonts w:ascii="Cambria Math" w:hAnsi="Cambria Math"/>
          </w:rPr>
          <m:t>q0</m:t>
        </m:r>
      </m:oMath>
      <w:r w:rsidR="004E22AC" w:rsidRPr="00962831">
        <w:t xml:space="preserve"> ke </w:t>
      </w:r>
      <m:oMath>
        <m:r>
          <w:rPr>
            <w:rFonts w:ascii="Cambria Math" w:hAnsi="Cambria Math"/>
          </w:rPr>
          <m:t>F</m:t>
        </m:r>
      </m:oMath>
      <w:r w:rsidR="004E22AC" w:rsidRPr="00962831">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rsidRPr="00962831">
        <w:t xml:space="preserve"> </w:t>
      </w:r>
      <w:r w:rsidR="00DD35EA" w:rsidRPr="00962831">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rsidRPr="00962831">
        <w:t>.</w:t>
      </w:r>
    </w:p>
    <w:p w14:paraId="46E194AA" w14:textId="77777777" w:rsidR="00F53C3F" w:rsidRPr="00962831" w:rsidRDefault="00C06337" w:rsidP="009041A3">
      <w:pPr>
        <w:keepNext/>
        <w:spacing w:before="240"/>
        <w:ind w:left="273"/>
        <w:jc w:val="center"/>
        <w:rPr>
          <w:lang w:eastAsia="en-US"/>
        </w:rPr>
      </w:pPr>
      <w:r w:rsidRPr="00962831">
        <w:rPr>
          <w:noProof/>
          <w:lang w:eastAsia="id-ID"/>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0170DD02" w:rsidR="00C06337" w:rsidRPr="00962831" w:rsidRDefault="00F53C3F" w:rsidP="002622C7">
      <w:pPr>
        <w:pStyle w:val="Caption"/>
      </w:pPr>
      <w:bookmarkStart w:id="116" w:name="_Ref420887774"/>
      <w:bookmarkStart w:id="117" w:name="_Toc425380777"/>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4</w:t>
      </w:r>
      <w:r w:rsidR="0047061B">
        <w:fldChar w:fldCharType="end"/>
      </w:r>
      <w:bookmarkEnd w:id="116"/>
      <w:r w:rsidRPr="00962831">
        <w:t xml:space="preserve"> </w:t>
      </w:r>
      <w:r w:rsidRPr="00962831">
        <w:rPr>
          <w:i/>
        </w:rPr>
        <w:t>Automaton</w:t>
      </w:r>
      <w:r w:rsidRPr="00962831">
        <w:t xml:space="preserve"> operator Union</w:t>
      </w:r>
      <w:bookmarkEnd w:id="117"/>
    </w:p>
    <w:p w14:paraId="446A29C6"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Klenee</w:t>
      </w:r>
      <w:r w:rsidR="00B73263" w:rsidRPr="00962831">
        <w:t xml:space="preserve"> </w:t>
      </w:r>
      <w:r w:rsidR="00B73263" w:rsidRPr="00962831">
        <w:rPr>
          <w:i/>
        </w:rPr>
        <w:t>star</w:t>
      </w:r>
      <w:r w:rsidR="00B73263" w:rsidRPr="00962831">
        <w:t>)</w:t>
      </w:r>
      <w:r w:rsidR="00C07382" w:rsidRPr="00962831">
        <w:t xml:space="preserve"> ditunjukkan pada </w:t>
      </w:r>
      <w:r w:rsidR="00C07382" w:rsidRPr="00962831">
        <w:rPr>
          <w:b/>
          <w:sz w:val="18"/>
        </w:rPr>
        <w:fldChar w:fldCharType="begin"/>
      </w:r>
      <w:r w:rsidR="00C07382" w:rsidRPr="00962831">
        <w:rPr>
          <w:b/>
          <w:sz w:val="18"/>
        </w:rPr>
        <w:instrText xml:space="preserve"> REF _Ref420888013 \h  \* MERGEFORMAT </w:instrText>
      </w:r>
      <w:r w:rsidR="00C07382" w:rsidRPr="00962831">
        <w:rPr>
          <w:b/>
          <w:sz w:val="18"/>
        </w:rPr>
      </w:r>
      <w:r w:rsidR="00C07382" w:rsidRPr="00962831">
        <w:rPr>
          <w:b/>
          <w:sz w:val="18"/>
        </w:rPr>
        <w:fldChar w:fldCharType="separate"/>
      </w:r>
      <w:r w:rsidR="00F773EC" w:rsidRPr="00F773EC">
        <w:rPr>
          <w:b/>
          <w:sz w:val="18"/>
        </w:rPr>
        <w:t>Gambar 2.4.5</w:t>
      </w:r>
      <w:r w:rsidR="00C07382" w:rsidRPr="00962831">
        <w:rPr>
          <w:b/>
          <w:sz w:val="18"/>
        </w:rPr>
        <w:fldChar w:fldCharType="end"/>
      </w:r>
      <w:r w:rsidRPr="00962831">
        <w:t>.</w:t>
      </w:r>
      <w:r w:rsidR="00C07382" w:rsidRPr="00962831">
        <w:t xml:space="preserve"> </w:t>
      </w:r>
      <w:r w:rsidR="00C07382" w:rsidRPr="00962831">
        <w:rPr>
          <w:i/>
        </w:rPr>
        <w:t xml:space="preserve">Automaton </w:t>
      </w:r>
      <w:r w:rsidR="00C07382" w:rsidRPr="00962831">
        <w:t xml:space="preserve">berarti perpindahan </w:t>
      </w:r>
      <w:r w:rsidR="00A63A07" w:rsidRPr="00962831">
        <w:rPr>
          <w:i/>
        </w:rPr>
        <w:t xml:space="preserve">state </w:t>
      </w:r>
      <w:r w:rsidR="00A63A07" w:rsidRPr="00962831">
        <w:t>dari</w:t>
      </w:r>
      <w:r w:rsidR="00C07382" w:rsidRPr="00962831">
        <w:t xml:space="preserve"> </w:t>
      </w:r>
      <m:oMath>
        <m:r>
          <w:rPr>
            <w:rFonts w:ascii="Cambria Math" w:hAnsi="Cambria Math"/>
          </w:rPr>
          <m:t>q0</m:t>
        </m:r>
      </m:oMath>
      <w:r w:rsidR="00C07382" w:rsidRPr="00962831">
        <w:t xml:space="preserve"> ke </w:t>
      </w:r>
      <m:oMath>
        <m:r>
          <w:rPr>
            <w:rFonts w:ascii="Cambria Math" w:hAnsi="Cambria Math"/>
          </w:rPr>
          <m:t>F</m:t>
        </m:r>
      </m:oMath>
      <w:r w:rsidR="00C07382" w:rsidRPr="00962831">
        <w:t xml:space="preserve"> dapat terjadi dengan tanpa masukan karena </w:t>
      </w:r>
      <m:oMath>
        <m:r>
          <w:rPr>
            <w:rFonts w:ascii="Cambria Math" w:hAnsi="Cambria Math"/>
          </w:rPr>
          <m:t>q0</m:t>
        </m:r>
      </m:oMath>
      <w:r w:rsidR="00C07382" w:rsidRPr="00962831">
        <w:t xml:space="preserve"> adalah </w:t>
      </w:r>
      <w:r w:rsidR="00C07382" w:rsidRPr="00962831">
        <w:rPr>
          <w:i/>
        </w:rPr>
        <w:t xml:space="preserve">state </w:t>
      </w:r>
      <w:r w:rsidR="00C07382" w:rsidRPr="00962831">
        <w:t xml:space="preserve">yang sama dengan </w:t>
      </w:r>
      <m:oMath>
        <m:r>
          <w:rPr>
            <w:rFonts w:ascii="Cambria Math" w:hAnsi="Cambria Math"/>
          </w:rPr>
          <m:t>F</m:t>
        </m:r>
      </m:oMath>
      <w:r w:rsidR="00C07382" w:rsidRPr="00962831">
        <w:t xml:space="preserve"> atau dengan masukan simbol </w:t>
      </w:r>
      <m:oMath>
        <m:r>
          <w:rPr>
            <w:rFonts w:ascii="Cambria Math" w:hAnsi="Cambria Math"/>
          </w:rPr>
          <m:t>α</m:t>
        </m:r>
      </m:oMath>
      <w:r w:rsidR="003746B1" w:rsidRPr="00962831">
        <w:t>.</w:t>
      </w:r>
    </w:p>
    <w:p w14:paraId="37D16620" w14:textId="77777777" w:rsidR="005009F9" w:rsidRPr="00962831" w:rsidRDefault="00924A60" w:rsidP="009041A3">
      <w:pPr>
        <w:keepNext/>
        <w:spacing w:before="240"/>
        <w:ind w:left="273"/>
        <w:jc w:val="center"/>
        <w:rPr>
          <w:lang w:eastAsia="en-US"/>
        </w:rPr>
      </w:pPr>
      <w:r w:rsidRPr="00962831">
        <w:rPr>
          <w:noProof/>
          <w:lang w:eastAsia="id-ID"/>
        </w:rPr>
        <w:drawing>
          <wp:inline distT="0" distB="0" distL="0" distR="0" wp14:anchorId="7FF64186" wp14:editId="28BEA773">
            <wp:extent cx="1606720" cy="60767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54020" cy="625559"/>
                    </a:xfrm>
                    <a:prstGeom prst="rect">
                      <a:avLst/>
                    </a:prstGeom>
                  </pic:spPr>
                </pic:pic>
              </a:graphicData>
            </a:graphic>
          </wp:inline>
        </w:drawing>
      </w:r>
    </w:p>
    <w:p w14:paraId="7747A141" w14:textId="13512940" w:rsidR="00924A60" w:rsidRPr="00962831" w:rsidRDefault="005009F9" w:rsidP="002622C7">
      <w:pPr>
        <w:pStyle w:val="Caption"/>
      </w:pPr>
      <w:bookmarkStart w:id="118" w:name="_Ref420888013"/>
      <w:bookmarkStart w:id="119" w:name="_Toc425380778"/>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5</w:t>
      </w:r>
      <w:r w:rsidR="0047061B">
        <w:fldChar w:fldCharType="end"/>
      </w:r>
      <w:bookmarkEnd w:id="118"/>
      <w:r w:rsidRPr="00962831">
        <w:t xml:space="preserve"> </w:t>
      </w:r>
      <w:r w:rsidRPr="00962831">
        <w:rPr>
          <w:i/>
        </w:rPr>
        <w:t>Automaton</w:t>
      </w:r>
      <w:r w:rsidRPr="00962831">
        <w:t xml:space="preserve"> operator Klenee star</w:t>
      </w:r>
      <w:bookmarkEnd w:id="119"/>
    </w:p>
    <w:p w14:paraId="7891CCF3" w14:textId="4A3C85FD" w:rsidR="0052641A" w:rsidRPr="00962831" w:rsidRDefault="002C184B" w:rsidP="009041A3">
      <w:pPr>
        <w:ind w:firstLine="720"/>
      </w:pPr>
      <w:r w:rsidRPr="00962831">
        <w:t>Dengan metode di</w:t>
      </w:r>
      <w:r w:rsidR="00962831">
        <w:rPr>
          <w:lang w:val="en-US"/>
        </w:rPr>
        <w:t xml:space="preserve"> </w:t>
      </w:r>
      <w:r w:rsidRPr="00962831">
        <w:t>atas</w:t>
      </w:r>
      <w:r w:rsidR="005E4523" w:rsidRPr="00962831">
        <w:t xml:space="preserve"> contoh</w:t>
      </w:r>
      <w:r w:rsidRPr="00962831">
        <w:t xml:space="preserve"> </w:t>
      </w:r>
      <w:r w:rsidRPr="00962831">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rsidRPr="00962831">
        <w:t xml:space="preserve"> akan terbentuk </w:t>
      </w:r>
      <w:r w:rsidR="00793E85" w:rsidRPr="00962831">
        <w:t xml:space="preserve">NFA dengan melakukan operasi yang sudah didefinisikan oleh metode tersebut dengan proses yang ditunjukan secara berurutan pada </w:t>
      </w:r>
      <w:r w:rsidR="00793E85" w:rsidRPr="00962831">
        <w:rPr>
          <w:b/>
          <w:sz w:val="18"/>
        </w:rPr>
        <w:fldChar w:fldCharType="begin"/>
      </w:r>
      <w:r w:rsidR="00793E85" w:rsidRPr="00962831">
        <w:rPr>
          <w:b/>
          <w:sz w:val="18"/>
        </w:rPr>
        <w:instrText xml:space="preserve"> REF _Ref420891691 \h  \* MERGEFORMAT </w:instrText>
      </w:r>
      <w:r w:rsidR="00793E85" w:rsidRPr="00962831">
        <w:rPr>
          <w:b/>
          <w:sz w:val="18"/>
        </w:rPr>
      </w:r>
      <w:r w:rsidR="00793E85" w:rsidRPr="00962831">
        <w:rPr>
          <w:b/>
          <w:sz w:val="18"/>
        </w:rPr>
        <w:fldChar w:fldCharType="separate"/>
      </w:r>
      <w:r w:rsidR="00F773EC" w:rsidRPr="00F773EC">
        <w:rPr>
          <w:b/>
          <w:sz w:val="18"/>
        </w:rPr>
        <w:t>Gambar 2.4.6</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_Ref420891694 \h  \* MERGEFORMAT </w:instrText>
      </w:r>
      <w:r w:rsidR="00793E85" w:rsidRPr="00962831">
        <w:rPr>
          <w:b/>
          <w:sz w:val="18"/>
        </w:rPr>
      </w:r>
      <w:r w:rsidR="00793E85" w:rsidRPr="00962831">
        <w:rPr>
          <w:b/>
          <w:sz w:val="18"/>
        </w:rPr>
        <w:fldChar w:fldCharType="separate"/>
      </w:r>
      <w:r w:rsidR="00F773EC" w:rsidRPr="00F773EC">
        <w:rPr>
          <w:b/>
          <w:sz w:val="18"/>
        </w:rPr>
        <w:t>Gambar 2.4.7</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_Ref420891696 \h  \* MERGEFORMAT </w:instrText>
      </w:r>
      <w:r w:rsidR="00793E85" w:rsidRPr="00962831">
        <w:rPr>
          <w:b/>
          <w:sz w:val="18"/>
        </w:rPr>
      </w:r>
      <w:r w:rsidR="00793E85" w:rsidRPr="00962831">
        <w:rPr>
          <w:b/>
          <w:sz w:val="18"/>
        </w:rPr>
        <w:fldChar w:fldCharType="separate"/>
      </w:r>
      <w:r w:rsidR="00F773EC" w:rsidRPr="00F773EC">
        <w:rPr>
          <w:b/>
          <w:sz w:val="18"/>
        </w:rPr>
        <w:t>Gambar 2.4.8</w:t>
      </w:r>
      <w:r w:rsidR="00793E85" w:rsidRPr="00962831">
        <w:rPr>
          <w:b/>
          <w:sz w:val="18"/>
        </w:rPr>
        <w:fldChar w:fldCharType="end"/>
      </w:r>
      <w:r w:rsidR="00793E85" w:rsidRPr="00962831">
        <w:rPr>
          <w:b/>
          <w:sz w:val="18"/>
        </w:rPr>
        <w:t xml:space="preserve">, </w:t>
      </w:r>
      <w:r w:rsidR="00793E85" w:rsidRPr="00962831">
        <w:t xml:space="preserve">dan </w:t>
      </w:r>
      <w:r w:rsidR="00793E85" w:rsidRPr="00962831">
        <w:rPr>
          <w:b/>
          <w:sz w:val="18"/>
        </w:rPr>
        <w:fldChar w:fldCharType="begin"/>
      </w:r>
      <w:r w:rsidR="00793E85" w:rsidRPr="00962831">
        <w:rPr>
          <w:b/>
          <w:sz w:val="18"/>
        </w:rPr>
        <w:instrText xml:space="preserve"> REF _Ref420891698 \h  \* MERGEFORMAT </w:instrText>
      </w:r>
      <w:r w:rsidR="00793E85" w:rsidRPr="00962831">
        <w:rPr>
          <w:b/>
          <w:sz w:val="18"/>
        </w:rPr>
      </w:r>
      <w:r w:rsidR="00793E85" w:rsidRPr="00962831">
        <w:rPr>
          <w:b/>
          <w:sz w:val="18"/>
        </w:rPr>
        <w:fldChar w:fldCharType="separate"/>
      </w:r>
      <w:r w:rsidR="00F773EC" w:rsidRPr="00F773EC">
        <w:rPr>
          <w:b/>
          <w:sz w:val="18"/>
        </w:rPr>
        <w:t>Gambar 2.4.9</w:t>
      </w:r>
      <w:r w:rsidR="00793E85" w:rsidRPr="00962831">
        <w:rPr>
          <w:b/>
          <w:sz w:val="18"/>
        </w:rPr>
        <w:fldChar w:fldCharType="end"/>
      </w:r>
      <w:r w:rsidR="008E732D" w:rsidRPr="00962831">
        <w:t xml:space="preserve">. </w:t>
      </w:r>
    </w:p>
    <w:p w14:paraId="0C707387" w14:textId="77777777" w:rsidR="00B146FE" w:rsidRPr="00962831" w:rsidRDefault="0052641A" w:rsidP="009041A3">
      <w:pPr>
        <w:keepNext/>
        <w:spacing w:before="240"/>
        <w:jc w:val="center"/>
      </w:pPr>
      <w:r w:rsidRPr="00962831">
        <w:rPr>
          <w:noProof/>
          <w:lang w:eastAsia="id-ID"/>
        </w:rPr>
        <w:lastRenderedPageBreak/>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0072BE8F" w:rsidR="0052641A" w:rsidRPr="00962831" w:rsidRDefault="00B146FE" w:rsidP="002622C7">
      <w:pPr>
        <w:pStyle w:val="Caption"/>
        <w:rPr>
          <w:lang w:eastAsia="en-US"/>
        </w:rPr>
      </w:pPr>
      <w:bookmarkStart w:id="120" w:name="_Ref420891691"/>
      <w:bookmarkStart w:id="121" w:name="_Toc425380779"/>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6</w:t>
      </w:r>
      <w:r w:rsidR="0047061B">
        <w:fldChar w:fldCharType="end"/>
      </w:r>
      <w:bookmarkEnd w:id="120"/>
      <w:r w:rsidRPr="00962831">
        <w:t xml:space="preserve"> </w:t>
      </w:r>
      <w:r w:rsidR="00025D55" w:rsidRPr="00962831">
        <w:rPr>
          <w:i/>
        </w:rPr>
        <w:t>Automaton</w:t>
      </w:r>
      <w:r w:rsidR="00025D55" w:rsidRPr="00962831">
        <w:t xml:space="preserve"> awal yang terbentuk</w:t>
      </w:r>
      <w:bookmarkEnd w:id="121"/>
    </w:p>
    <w:p w14:paraId="6EAB0BD9" w14:textId="77777777" w:rsidR="00025D55" w:rsidRPr="00962831" w:rsidRDefault="0052641A" w:rsidP="009041A3">
      <w:pPr>
        <w:keepNext/>
        <w:spacing w:before="240"/>
        <w:jc w:val="center"/>
        <w:rPr>
          <w:lang w:eastAsia="en-US"/>
        </w:rPr>
      </w:pPr>
      <w:r w:rsidRPr="00962831">
        <w:rPr>
          <w:noProof/>
          <w:lang w:eastAsia="id-ID"/>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041A05AF" w:rsidR="0052641A" w:rsidRPr="00962831" w:rsidRDefault="00025D55" w:rsidP="002622C7">
      <w:pPr>
        <w:pStyle w:val="Caption"/>
        <w:rPr>
          <w:lang w:eastAsia="en-US"/>
        </w:rPr>
      </w:pPr>
      <w:bookmarkStart w:id="122" w:name="_Ref420891694"/>
      <w:bookmarkStart w:id="123" w:name="_Toc425380780"/>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7</w:t>
      </w:r>
      <w:r w:rsidR="0047061B">
        <w:fldChar w:fldCharType="end"/>
      </w:r>
      <w:bookmarkEnd w:id="122"/>
      <w:r w:rsidRPr="00962831">
        <w:t xml:space="preserve"> </w:t>
      </w:r>
      <w:r w:rsidRPr="00962831">
        <w:rPr>
          <w:i/>
        </w:rPr>
        <w:t>Automaton</w:t>
      </w:r>
      <w:r w:rsidRPr="00962831">
        <w:t xml:space="preserve"> setelah operator </w:t>
      </w:r>
      <w:r w:rsidRPr="00962831">
        <w:rPr>
          <w:i/>
        </w:rPr>
        <w:t>Klenee star</w:t>
      </w:r>
      <w:bookmarkEnd w:id="123"/>
    </w:p>
    <w:p w14:paraId="1CD15E3E" w14:textId="77777777" w:rsidR="00025D55" w:rsidRPr="00962831" w:rsidRDefault="005E4523" w:rsidP="00025D55">
      <w:pPr>
        <w:keepNext/>
        <w:jc w:val="center"/>
      </w:pPr>
      <w:r w:rsidRPr="00962831">
        <w:rPr>
          <w:noProof/>
          <w:lang w:eastAsia="id-ID"/>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50238F5D" w:rsidR="005E4523" w:rsidRPr="00962831" w:rsidRDefault="00025D55" w:rsidP="002622C7">
      <w:pPr>
        <w:pStyle w:val="Caption"/>
        <w:rPr>
          <w:lang w:eastAsia="en-US"/>
        </w:rPr>
      </w:pPr>
      <w:bookmarkStart w:id="124" w:name="_Ref420891696"/>
      <w:bookmarkStart w:id="125" w:name="_Toc425380781"/>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8</w:t>
      </w:r>
      <w:r w:rsidR="0047061B">
        <w:fldChar w:fldCharType="end"/>
      </w:r>
      <w:bookmarkEnd w:id="124"/>
      <w:r w:rsidRPr="00962831">
        <w:t xml:space="preserve"> </w:t>
      </w:r>
      <w:r w:rsidRPr="00962831">
        <w:rPr>
          <w:i/>
        </w:rPr>
        <w:t>Automaton</w:t>
      </w:r>
      <w:r w:rsidRPr="00962831">
        <w:t xml:space="preserve"> setelah operator </w:t>
      </w:r>
      <w:r w:rsidRPr="00962831">
        <w:rPr>
          <w:i/>
        </w:rPr>
        <w:t>Union</w:t>
      </w:r>
      <w:bookmarkEnd w:id="125"/>
    </w:p>
    <w:p w14:paraId="0D8C22E3" w14:textId="77777777" w:rsidR="00025D55" w:rsidRPr="00962831" w:rsidRDefault="005E4523" w:rsidP="00025D55">
      <w:pPr>
        <w:keepNext/>
        <w:jc w:val="center"/>
      </w:pPr>
      <w:r w:rsidRPr="00962831">
        <w:rPr>
          <w:noProof/>
          <w:lang w:eastAsia="id-ID"/>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7B281686" w:rsidR="0052641A" w:rsidRPr="00962831" w:rsidRDefault="00025D55" w:rsidP="002622C7">
      <w:pPr>
        <w:pStyle w:val="Caption"/>
        <w:rPr>
          <w:lang w:eastAsia="en-US"/>
        </w:rPr>
      </w:pPr>
      <w:bookmarkStart w:id="126" w:name="_Ref420891698"/>
      <w:bookmarkStart w:id="127" w:name="_Toc425380782"/>
      <w:r w:rsidRPr="00962831">
        <w:t xml:space="preserve">Gambar </w:t>
      </w:r>
      <w:r w:rsidR="0047061B">
        <w:fldChar w:fldCharType="begin"/>
      </w:r>
      <w:r w:rsidR="0047061B">
        <w:instrText xml:space="preserve"> STYLEREF 2 \s </w:instrText>
      </w:r>
      <w:r w:rsidR="0047061B">
        <w:fldChar w:fldCharType="separate"/>
      </w:r>
      <w:r w:rsidR="00F773EC">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9</w:t>
      </w:r>
      <w:r w:rsidR="0047061B">
        <w:fldChar w:fldCharType="end"/>
      </w:r>
      <w:bookmarkEnd w:id="126"/>
      <w:r w:rsidRPr="00962831">
        <w:t xml:space="preserve"> NFA representasi dari </w:t>
      </w:r>
      <w:r w:rsidRPr="00962831">
        <w:rPr>
          <w:i/>
        </w:rPr>
        <w:t>regular expression</w:t>
      </w:r>
      <w:r w:rsidR="00953980"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7"/>
    </w:p>
    <w:p w14:paraId="60FB3625" w14:textId="4BBE2C92" w:rsidR="00CD4827" w:rsidRPr="00962831" w:rsidRDefault="003E71A0" w:rsidP="00EB78A2">
      <w:pPr>
        <w:pStyle w:val="Heading2"/>
      </w:pPr>
      <w:bookmarkStart w:id="128" w:name="_Toc425380738"/>
      <w:r w:rsidRPr="00962831">
        <w:t>Deterministic Finite Automaton</w:t>
      </w:r>
      <w:bookmarkEnd w:id="128"/>
    </w:p>
    <w:p w14:paraId="205900F6" w14:textId="0C233F62" w:rsidR="007003E3" w:rsidRPr="00962831" w:rsidRDefault="00522C68" w:rsidP="007003E3">
      <w:pPr>
        <w:ind w:firstLine="720"/>
      </w:pPr>
      <w:r w:rsidRPr="00962831">
        <w:rPr>
          <w:i/>
        </w:rPr>
        <w:t xml:space="preserve">Deterministic Finite Automaton </w:t>
      </w:r>
      <w:r w:rsidRPr="00962831">
        <w:t xml:space="preserve">(DFA) adalah sebuah </w:t>
      </w:r>
      <w:r w:rsidRPr="00962831">
        <w:rPr>
          <w:i/>
        </w:rPr>
        <w:t>state machine</w:t>
      </w:r>
      <w:r w:rsidRPr="00962831">
        <w:t xml:space="preserve"> spesialisasi dari NFA </w:t>
      </w:r>
      <w:r w:rsidR="00962831" w:rsidRPr="00962831">
        <w:t>di mana</w:t>
      </w:r>
      <w:r w:rsidRPr="00962831">
        <w:t xml:space="preserve"> DFA </w:t>
      </w:r>
      <w:r w:rsidR="0008037C" w:rsidRPr="00962831">
        <w:t>memiliki properti khusus yang harus dipenuhi, yaitu</w:t>
      </w:r>
      <w:r w:rsidR="007003E3" w:rsidRPr="00962831">
        <w:t>,</w:t>
      </w:r>
    </w:p>
    <w:p w14:paraId="118696D7" w14:textId="77777777" w:rsidR="0008037C" w:rsidRPr="00962831" w:rsidRDefault="0008037C" w:rsidP="004F4E58">
      <w:pPr>
        <w:pStyle w:val="ListParagraph"/>
        <w:numPr>
          <w:ilvl w:val="0"/>
          <w:numId w:val="15"/>
        </w:numPr>
      </w:pPr>
      <w:r w:rsidRPr="00962831">
        <w:t xml:space="preserve">Tidak ada transisi epsilon pada </w:t>
      </w:r>
      <w:r w:rsidRPr="00962831">
        <w:rPr>
          <w:i/>
        </w:rPr>
        <w:t>state machine</w:t>
      </w:r>
      <w:r w:rsidR="001C2AE1" w:rsidRPr="00962831">
        <w:rPr>
          <w:i/>
        </w:rPr>
        <w:t>.</w:t>
      </w:r>
    </w:p>
    <w:p w14:paraId="735575CB" w14:textId="1334BB52" w:rsidR="0066763E" w:rsidRPr="00962831" w:rsidRDefault="0008037C" w:rsidP="004F4E58">
      <w:pPr>
        <w:pStyle w:val="ListParagraph"/>
        <w:numPr>
          <w:ilvl w:val="0"/>
          <w:numId w:val="15"/>
        </w:numPr>
      </w:pPr>
      <w:r w:rsidRPr="00962831">
        <w:t xml:space="preserve">Setiap masukan simbol pada suatu </w:t>
      </w:r>
      <w:r w:rsidRPr="00962831">
        <w:rPr>
          <w:i/>
        </w:rPr>
        <w:t>state</w:t>
      </w:r>
      <w:r w:rsidRPr="00962831">
        <w:t xml:space="preserve"> akan menghasilkan perpindahan ke </w:t>
      </w:r>
      <w:r w:rsidRPr="00962831">
        <w:rPr>
          <w:i/>
        </w:rPr>
        <w:t>state</w:t>
      </w:r>
      <w:r w:rsidRPr="00962831">
        <w:t xml:space="preserve"> unik</w:t>
      </w:r>
      <w:r w:rsidR="0066763E" w:rsidRPr="00962831">
        <w:t xml:space="preserve"> yang</w:t>
      </w:r>
      <w:r w:rsidRPr="00962831">
        <w:t xml:space="preserve"> lain</w:t>
      </w:r>
      <w:r w:rsidR="00962831">
        <w:t>, dengan arti</w:t>
      </w:r>
      <w:r w:rsidR="0066763E" w:rsidRPr="00962831">
        <w:t xml:space="preserve"> untuk masukan simbol yang berbeda maka </w:t>
      </w:r>
      <w:r w:rsidR="0066763E" w:rsidRPr="00962831">
        <w:rPr>
          <w:i/>
        </w:rPr>
        <w:t>state</w:t>
      </w:r>
      <w:r w:rsidR="0066763E" w:rsidRPr="00962831">
        <w:t xml:space="preserve"> selanjutnya akan berbeda pula.</w:t>
      </w:r>
    </w:p>
    <w:p w14:paraId="3094D5B9" w14:textId="77777777" w:rsidR="00CD4827" w:rsidRPr="00962831" w:rsidRDefault="004D5490" w:rsidP="0066763E">
      <w:pPr>
        <w:pStyle w:val="Heading2"/>
        <w:rPr>
          <w:b w:val="0"/>
          <w:bCs w:val="0"/>
          <w:szCs w:val="22"/>
        </w:rPr>
      </w:pPr>
      <w:bookmarkStart w:id="129" w:name="_Ref421013796"/>
      <w:bookmarkStart w:id="130" w:name="_Ref421013806"/>
      <w:bookmarkStart w:id="131" w:name="_Toc425380739"/>
      <w:r w:rsidRPr="00962831">
        <w:t>Metode</w:t>
      </w:r>
      <w:r w:rsidR="00CD4827" w:rsidRPr="00962831">
        <w:t xml:space="preserve"> Subset Construction</w:t>
      </w:r>
      <w:bookmarkEnd w:id="129"/>
      <w:bookmarkEnd w:id="130"/>
      <w:bookmarkEnd w:id="131"/>
    </w:p>
    <w:p w14:paraId="58D7E01D" w14:textId="77777777" w:rsidR="00150767" w:rsidRPr="00962831" w:rsidRDefault="0066763E" w:rsidP="00150767">
      <w:pPr>
        <w:ind w:firstLine="720"/>
      </w:pPr>
      <w:r w:rsidRPr="00962831">
        <w:t>Karena setiap DFA merupakan NFA, maka setiap NFA yang terbentuk dari has</w:t>
      </w:r>
      <w:r w:rsidR="003108DE" w:rsidRPr="00962831">
        <w:t>i</w:t>
      </w:r>
      <w:r w:rsidRPr="00962831">
        <w:t xml:space="preserve">l konversi </w:t>
      </w:r>
      <w:r w:rsidRPr="00962831">
        <w:rPr>
          <w:i/>
        </w:rPr>
        <w:t>regular expression</w:t>
      </w:r>
      <w:r w:rsidRPr="00962831">
        <w:t xml:space="preserve"> akan bisa </w:t>
      </w:r>
      <w:r w:rsidRPr="00962831">
        <w:lastRenderedPageBreak/>
        <w:t xml:space="preserve">dikonversi ke DFA yang </w:t>
      </w:r>
      <w:r w:rsidR="00671AD9" w:rsidRPr="00962831">
        <w:t>sepadan</w:t>
      </w:r>
      <w:r w:rsidRPr="00962831">
        <w:t>.</w:t>
      </w:r>
      <w:r w:rsidR="00150767" w:rsidRPr="00962831">
        <w:t xml:space="preserve"> Konversi NFA ke DFA dilakukan dengan menggabungkan beberapa </w:t>
      </w:r>
      <w:r w:rsidR="00150767" w:rsidRPr="00962831">
        <w:rPr>
          <w:i/>
        </w:rPr>
        <w:t xml:space="preserve">states </w:t>
      </w:r>
      <w:r w:rsidR="00150767" w:rsidRPr="00962831">
        <w:t xml:space="preserve">pada NFA menjadi sebuah </w:t>
      </w:r>
      <w:r w:rsidR="00150767" w:rsidRPr="00962831">
        <w:rPr>
          <w:i/>
        </w:rPr>
        <w:t xml:space="preserve">states </w:t>
      </w:r>
      <w:r w:rsidR="00150767" w:rsidRPr="00962831">
        <w:t>pada DFA. Penggabungan ini dapat dilakukan karena dua alasan</w:t>
      </w:r>
      <w:r w:rsidR="00293DBC" w:rsidRPr="00962831">
        <w:t xml:space="preserve"> yaitu</w:t>
      </w:r>
      <w:r w:rsidR="00C72822" w:rsidRPr="00962831">
        <w:t>,</w:t>
      </w:r>
    </w:p>
    <w:p w14:paraId="6CBDA46E" w14:textId="77777777" w:rsidR="00150767" w:rsidRPr="00962831" w:rsidRDefault="00150767" w:rsidP="004F4E58">
      <w:pPr>
        <w:pStyle w:val="ListParagraph"/>
        <w:numPr>
          <w:ilvl w:val="0"/>
          <w:numId w:val="15"/>
        </w:numPr>
      </w:pPr>
      <w:r w:rsidRPr="00962831">
        <w:t xml:space="preserve">Pada NFA apabila ada dua atau lebih </w:t>
      </w:r>
      <w:r w:rsidRPr="00962831">
        <w:rPr>
          <w:i/>
        </w:rPr>
        <w:t>state</w:t>
      </w:r>
      <w:r w:rsidRPr="00962831">
        <w:t xml:space="preserve"> yang terhubung dengan transisi epsilon, maka beberapa </w:t>
      </w:r>
      <w:r w:rsidRPr="00962831">
        <w:rPr>
          <w:i/>
        </w:rPr>
        <w:t>state</w:t>
      </w:r>
      <w:r w:rsidRPr="00962831">
        <w:t xml:space="preserve"> tersebut dapat dianggap satu </w:t>
      </w:r>
      <w:r w:rsidRPr="00962831">
        <w:rPr>
          <w:i/>
        </w:rPr>
        <w:t xml:space="preserve">state </w:t>
      </w:r>
      <w:r w:rsidRPr="00962831">
        <w:t xml:space="preserve">pada DFA karena untuk berpindah dari satu </w:t>
      </w:r>
      <w:r w:rsidRPr="00962831">
        <w:rPr>
          <w:i/>
        </w:rPr>
        <w:t>state</w:t>
      </w:r>
      <w:r w:rsidRPr="00962831">
        <w:t xml:space="preserve"> ke </w:t>
      </w:r>
      <w:r w:rsidRPr="00962831">
        <w:rPr>
          <w:i/>
        </w:rPr>
        <w:t>state</w:t>
      </w:r>
      <w:r w:rsidRPr="00962831">
        <w:t xml:space="preserve"> lain dengan transisi epsilon tidak diperlukan adanya masukan simbol.</w:t>
      </w:r>
    </w:p>
    <w:p w14:paraId="4259FF61" w14:textId="77777777" w:rsidR="00932978" w:rsidRPr="00962831" w:rsidRDefault="00932978" w:rsidP="004F4E58">
      <w:pPr>
        <w:pStyle w:val="ListParagraph"/>
        <w:numPr>
          <w:ilvl w:val="0"/>
          <w:numId w:val="15"/>
        </w:numPr>
      </w:pPr>
      <w:r w:rsidRPr="00962831">
        <w:t xml:space="preserve">Pada NFA apabila terdapat sebuah </w:t>
      </w:r>
      <w:r w:rsidRPr="00962831">
        <w:rPr>
          <w:i/>
        </w:rPr>
        <w:t xml:space="preserve">state </w:t>
      </w:r>
      <w:r w:rsidRPr="00962831">
        <w:t xml:space="preserve">yang apabila diberi sebuah masukan dapat berpindah ke beberapa </w:t>
      </w:r>
      <w:r w:rsidRPr="00962831">
        <w:rPr>
          <w:i/>
        </w:rPr>
        <w:t>state</w:t>
      </w:r>
      <w:r w:rsidRPr="00962831">
        <w:t xml:space="preserve"> yang lain maka kumpulan </w:t>
      </w:r>
      <w:r w:rsidRPr="00962831">
        <w:rPr>
          <w:i/>
        </w:rPr>
        <w:t xml:space="preserve">state </w:t>
      </w:r>
      <w:r w:rsidRPr="00962831">
        <w:t>tersebut dapat dianggap sebuah state pada DFA.</w:t>
      </w:r>
    </w:p>
    <w:p w14:paraId="11A709FA" w14:textId="77777777" w:rsidR="00C443F1" w:rsidRPr="00962831" w:rsidRDefault="00293DBC" w:rsidP="00B03F6D">
      <w:pPr>
        <w:ind w:firstLine="720"/>
      </w:pPr>
      <w:r w:rsidRPr="00962831">
        <w:t xml:space="preserve">Dari dua alasan tersebut maka didefinisikanlah dua fungsi yang akan digunakan </w:t>
      </w:r>
      <w:r w:rsidR="00796301" w:rsidRPr="00962831">
        <w:t xml:space="preserve">sebagai operasi penggabungan beberapa </w:t>
      </w:r>
      <w:r w:rsidR="00796301" w:rsidRPr="00962831">
        <w:rPr>
          <w:i/>
        </w:rPr>
        <w:t xml:space="preserve">state </w:t>
      </w:r>
      <w:r w:rsidR="00796301" w:rsidRPr="00962831">
        <w:t xml:space="preserve">NFA menjadi </w:t>
      </w:r>
      <w:r w:rsidR="00796301" w:rsidRPr="00962831">
        <w:rPr>
          <w:i/>
        </w:rPr>
        <w:t xml:space="preserve">sebuah state </w:t>
      </w:r>
      <w:r w:rsidR="00796301" w:rsidRPr="00962831">
        <w:t>DFA.</w:t>
      </w:r>
      <w:r w:rsidR="007003E3" w:rsidRPr="00962831">
        <w:t xml:space="preserve"> Dua fungsi tersebut adalah</w:t>
      </w:r>
      <w:r w:rsidR="00C72822" w:rsidRPr="00962831">
        <w:t>,</w:t>
      </w:r>
    </w:p>
    <w:p w14:paraId="50367836" w14:textId="77777777" w:rsidR="003278BB" w:rsidRPr="00962831" w:rsidRDefault="00B71896" w:rsidP="004F4E58">
      <w:pPr>
        <w:pStyle w:val="ListParagraph"/>
        <w:numPr>
          <w:ilvl w:val="0"/>
          <w:numId w:val="16"/>
        </w:numPr>
      </w:pPr>
      <w:r w:rsidRPr="00962831">
        <w:t>Move Closure</w:t>
      </w:r>
    </w:p>
    <w:p w14:paraId="54AE98E4" w14:textId="77777777" w:rsidR="00C443F1" w:rsidRPr="00962831" w:rsidRDefault="00FF1AE6" w:rsidP="007003E3">
      <w:pPr>
        <w:ind w:left="360"/>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14:paraId="492C4489" w14:textId="77777777" w:rsidR="007003E3" w:rsidRPr="00962831" w:rsidRDefault="00B71896" w:rsidP="004F4E58">
      <w:pPr>
        <w:pStyle w:val="ListParagraph"/>
        <w:numPr>
          <w:ilvl w:val="0"/>
          <w:numId w:val="16"/>
        </w:numPr>
      </w:pPr>
      <w:r w:rsidRPr="00962831">
        <w:t>Epsilon Closure</w:t>
      </w:r>
    </w:p>
    <w:p w14:paraId="424E1037" w14:textId="77777777" w:rsidR="009007FD" w:rsidRPr="00962831" w:rsidRDefault="008D569E" w:rsidP="00B03F6D">
      <w:pPr>
        <w:pStyle w:val="ListParagraph"/>
        <w:ind w:left="360"/>
      </w:pPr>
      <w:r w:rsidRPr="00962831">
        <w:rPr>
          <w:i/>
        </w:rPr>
        <w:t>Epsilon Closure</w:t>
      </w:r>
      <w:r w:rsidR="00C443F1" w:rsidRPr="00962831">
        <w:t xml:space="preserve"> adalah fungsi yang digunakan untuk menemukan sekumpulan </w:t>
      </w:r>
      <w:r w:rsidR="00C443F1" w:rsidRPr="00962831">
        <w:rPr>
          <w:i/>
        </w:rPr>
        <w:t xml:space="preserve">state </w:t>
      </w:r>
      <w:r w:rsidR="00C443F1" w:rsidRPr="00962831">
        <w:t>pada NFA yang bisa dikunjungi dari sebuah state NFA tanpa diperlukan adanya masukan simbol tertentu.</w:t>
      </w:r>
      <w:r w:rsidR="009007FD" w:rsidRPr="00962831">
        <w:t xml:space="preserve"> </w:t>
      </w:r>
    </w:p>
    <w:p w14:paraId="47D0DCA8" w14:textId="77777777" w:rsidR="00B03F6D" w:rsidRPr="00962831" w:rsidRDefault="00B03F6D" w:rsidP="00B03F6D">
      <w:pPr>
        <w:ind w:firstLine="720"/>
      </w:pPr>
      <w:r w:rsidRPr="00962831">
        <w:t xml:space="preserve">Untuk melakukan konversi DFA dari NFA ada beberapa langkah yang perlu dilakukan dengan menggunakan fungsi </w:t>
      </w:r>
      <w:r w:rsidRPr="00962831">
        <w:rPr>
          <w:i/>
        </w:rPr>
        <w:t>move closure</w:t>
      </w:r>
      <w:r w:rsidRPr="00962831">
        <w:t xml:space="preserve"> dan </w:t>
      </w:r>
      <w:r w:rsidRPr="00962831">
        <w:rPr>
          <w:i/>
        </w:rPr>
        <w:t>epsilon closure</w:t>
      </w:r>
      <w:r w:rsidRPr="00962831">
        <w:t xml:space="preserve"> yang telah didefinisikan.</w:t>
      </w:r>
      <w:r w:rsidR="00FF5BBD" w:rsidRPr="00962831">
        <w:t xml:space="preserve"> Langkah-langkah tersebut adalah,</w:t>
      </w:r>
    </w:p>
    <w:p w14:paraId="32ADE83B" w14:textId="77777777" w:rsidR="00B03F6D" w:rsidRPr="00962831" w:rsidRDefault="004F49A6" w:rsidP="004F4E58">
      <w:pPr>
        <w:pStyle w:val="ListParagraph"/>
        <w:numPr>
          <w:ilvl w:val="0"/>
          <w:numId w:val="17"/>
        </w:numPr>
        <w:ind w:left="360"/>
      </w:pPr>
      <w:r w:rsidRPr="00962831">
        <w:t xml:space="preserve">Membuat </w:t>
      </w:r>
      <w:r w:rsidR="007E76AE" w:rsidRPr="00962831">
        <w:rPr>
          <w:i/>
        </w:rPr>
        <w:t>state</w:t>
      </w:r>
      <w:r w:rsidR="00B03F6D" w:rsidRPr="00962831">
        <w:t xml:space="preserve"> awal DFA dengan melakukan </w:t>
      </w:r>
      <w:r w:rsidR="003674D4" w:rsidRPr="00962831">
        <w:rPr>
          <w:i/>
        </w:rPr>
        <w:t>epsilon closure</w:t>
      </w:r>
      <w:r w:rsidR="00B03F6D" w:rsidRPr="00962831">
        <w:t xml:space="preserve"> </w:t>
      </w:r>
      <w:r w:rsidR="0064229F" w:rsidRPr="00962831">
        <w:t xml:space="preserve">pada </w:t>
      </w:r>
      <w:r w:rsidR="007E76AE" w:rsidRPr="00962831">
        <w:rPr>
          <w:i/>
        </w:rPr>
        <w:t>state</w:t>
      </w:r>
      <w:r w:rsidR="0064229F" w:rsidRPr="00962831">
        <w:t xml:space="preserve"> awal NFA</w:t>
      </w:r>
      <w:r w:rsidR="00940E14" w:rsidRPr="00962831">
        <w:t xml:space="preserve">. </w:t>
      </w:r>
      <w:r w:rsidR="007E76AE" w:rsidRPr="00962831">
        <w:rPr>
          <w:i/>
        </w:rPr>
        <w:t>state</w:t>
      </w:r>
      <w:r w:rsidR="00B03F6D" w:rsidRPr="00962831">
        <w:t xml:space="preserve"> </w:t>
      </w:r>
      <w:r w:rsidR="00E85B3D" w:rsidRPr="00962831">
        <w:t xml:space="preserve">awal </w:t>
      </w:r>
      <w:r w:rsidR="00B03F6D" w:rsidRPr="00962831">
        <w:t xml:space="preserve">DFA merupakan </w:t>
      </w:r>
      <w:r w:rsidR="007E76AE" w:rsidRPr="00962831">
        <w:t xml:space="preserve">kumpulan </w:t>
      </w:r>
      <w:r w:rsidR="007E76AE" w:rsidRPr="00962831">
        <w:rPr>
          <w:i/>
        </w:rPr>
        <w:t>state</w:t>
      </w:r>
      <w:r w:rsidR="007E76AE" w:rsidRPr="00962831">
        <w:t xml:space="preserve"> </w:t>
      </w:r>
      <w:r w:rsidR="00B03F6D" w:rsidRPr="00962831">
        <w:t xml:space="preserve">NFA yang dapat dikunjungi dengan transisi epsilon dari </w:t>
      </w:r>
      <w:r w:rsidR="007E76AE" w:rsidRPr="00962831">
        <w:rPr>
          <w:i/>
        </w:rPr>
        <w:t>state</w:t>
      </w:r>
      <w:r w:rsidR="00B03F6D" w:rsidRPr="00962831">
        <w:t xml:space="preserve"> awal NFA</w:t>
      </w:r>
      <w:r w:rsidR="007E76AE" w:rsidRPr="00962831">
        <w:t>.</w:t>
      </w:r>
    </w:p>
    <w:p w14:paraId="54B2F90C" w14:textId="77777777" w:rsidR="00B03F6D" w:rsidRPr="00962831" w:rsidRDefault="00B03F6D" w:rsidP="004F4E58">
      <w:pPr>
        <w:pStyle w:val="ListParagraph"/>
        <w:numPr>
          <w:ilvl w:val="0"/>
          <w:numId w:val="17"/>
        </w:numPr>
        <w:ind w:left="360"/>
      </w:pPr>
      <w:r w:rsidRPr="00962831">
        <w:lastRenderedPageBreak/>
        <w:t xml:space="preserve">Untuk setiap </w:t>
      </w:r>
      <w:r w:rsidR="00DB6321" w:rsidRPr="00962831">
        <w:rPr>
          <w:i/>
        </w:rPr>
        <w:t>state</w:t>
      </w:r>
      <w:r w:rsidR="00DB6321" w:rsidRPr="00962831">
        <w:t xml:space="preserve"> DFA</w:t>
      </w:r>
      <w:r w:rsidRPr="00962831">
        <w:t xml:space="preserve"> yang </w:t>
      </w:r>
      <w:r w:rsidR="00E65C5E" w:rsidRPr="00962831">
        <w:t xml:space="preserve">baru </w:t>
      </w:r>
      <w:r w:rsidRPr="00962831">
        <w:t xml:space="preserve">terbentuk </w:t>
      </w:r>
      <w:r w:rsidR="00E65C5E" w:rsidRPr="00962831">
        <w:t>di</w:t>
      </w:r>
      <w:r w:rsidRPr="00962831">
        <w:t xml:space="preserve">lakukan </w:t>
      </w:r>
      <w:r w:rsidR="002E3874" w:rsidRPr="00962831">
        <w:t>langkah</w:t>
      </w:r>
      <w:r w:rsidR="00E65C5E" w:rsidRPr="00962831">
        <w:t>-langkah</w:t>
      </w:r>
      <w:r w:rsidRPr="00962831">
        <w:t xml:space="preserve"> berikut untuk semua </w:t>
      </w:r>
      <m:oMath>
        <m:r>
          <w:rPr>
            <w:rFonts w:ascii="Cambria Math" w:hAnsi="Cambria Math"/>
          </w:rPr>
          <m:t>α∈</m:t>
        </m:r>
        <m:r>
          <m:rPr>
            <m:sty m:val="p"/>
          </m:rPr>
          <w:rPr>
            <w:rFonts w:ascii="Cambria Math" w:hAnsi="Cambria Math"/>
          </w:rPr>
          <m:t>Σ</m:t>
        </m:r>
      </m:oMath>
      <w:r w:rsidR="00E65C5E" w:rsidRPr="00962831">
        <w:t>.</w:t>
      </w:r>
    </w:p>
    <w:p w14:paraId="7109247D" w14:textId="3011FFAB" w:rsidR="00B03F6D" w:rsidRPr="00962831" w:rsidRDefault="005B703D" w:rsidP="004F4E58">
      <w:pPr>
        <w:pStyle w:val="ListParagraph"/>
        <w:numPr>
          <w:ilvl w:val="1"/>
          <w:numId w:val="17"/>
        </w:numPr>
        <w:ind w:left="1080"/>
      </w:pPr>
      <w:r w:rsidRPr="00962831">
        <w:t xml:space="preserve">Melakukan </w:t>
      </w:r>
      <w:r w:rsidR="00B03F6D" w:rsidRPr="00962831">
        <w:rPr>
          <w:i/>
        </w:rPr>
        <w:t>move</w:t>
      </w:r>
      <w:r w:rsidRPr="00962831">
        <w:rPr>
          <w:i/>
        </w:rPr>
        <w:t xml:space="preserve"> closure</w:t>
      </w:r>
      <w:r w:rsidR="00B03F6D" w:rsidRPr="00962831">
        <w:t xml:space="preserve"> dengan parameter </w:t>
      </w:r>
      <w:r w:rsidRPr="00962831">
        <w:rPr>
          <w:i/>
        </w:rPr>
        <w:t>state</w:t>
      </w:r>
      <w:r w:rsidR="00B03F6D" w:rsidRPr="00962831">
        <w:t xml:space="preserve"> DFA</w:t>
      </w:r>
      <w:r w:rsidRPr="00962831">
        <w:t xml:space="preserve"> yang berupa kumpulan satu atau lebih </w:t>
      </w:r>
      <w:r w:rsidRPr="00962831">
        <w:rPr>
          <w:i/>
        </w:rPr>
        <w:t>state</w:t>
      </w:r>
      <w:r w:rsidRPr="00962831">
        <w:t xml:space="preserve"> NFA</w:t>
      </w:r>
      <w:r w:rsidR="00B03F6D" w:rsidRPr="00962831">
        <w:t xml:space="preserve"> dan </w:t>
      </w:r>
      <w:r w:rsidRPr="00962831">
        <w:t>masukan</w:t>
      </w:r>
      <w:r w:rsidR="00B03F6D" w:rsidRPr="00962831">
        <w:t xml:space="preserve"> </w:t>
      </w:r>
      <w:r w:rsidRPr="00962831">
        <w:t xml:space="preserve">simbol </w:t>
      </w:r>
      <w:r w:rsidR="00B03F6D" w:rsidRPr="00962831">
        <w:t xml:space="preserve">tertentu untuk mendapatkan </w:t>
      </w:r>
      <w:r w:rsidRPr="00962831">
        <w:t xml:space="preserve">kumpulan </w:t>
      </w:r>
      <w:r w:rsidR="00962831">
        <w:rPr>
          <w:i/>
        </w:rPr>
        <w:t>state</w:t>
      </w:r>
      <w:r w:rsidRPr="00962831">
        <w:t xml:space="preserve"> NFA yang dapat dikunjungi dari </w:t>
      </w:r>
      <w:r w:rsidRPr="00962831">
        <w:rPr>
          <w:i/>
        </w:rPr>
        <w:t xml:space="preserve">state </w:t>
      </w:r>
      <w:r w:rsidRPr="00962831">
        <w:t>DFA dengan masukan simbol tertentu.</w:t>
      </w:r>
      <w:r w:rsidR="00B03F6D" w:rsidRPr="00962831">
        <w:t xml:space="preserve"> </w:t>
      </w:r>
    </w:p>
    <w:p w14:paraId="06C9B52B" w14:textId="77777777" w:rsidR="00B03F6D" w:rsidRPr="00962831" w:rsidRDefault="00A94ABE" w:rsidP="004F4E58">
      <w:pPr>
        <w:pStyle w:val="ListParagraph"/>
        <w:numPr>
          <w:ilvl w:val="1"/>
          <w:numId w:val="17"/>
        </w:numPr>
        <w:ind w:left="1080"/>
      </w:pPr>
      <w:r w:rsidRPr="00962831">
        <w:t>Melakukan</w:t>
      </w:r>
      <w:r w:rsidR="00B03F6D" w:rsidRPr="00962831">
        <w:t xml:space="preserve"> </w:t>
      </w:r>
      <w:r w:rsidR="00B03F6D" w:rsidRPr="00962831">
        <w:rPr>
          <w:i/>
        </w:rPr>
        <w:t>eps</w:t>
      </w:r>
      <w:r w:rsidR="00C8302E" w:rsidRPr="00962831">
        <w:rPr>
          <w:i/>
        </w:rPr>
        <w:t>ilon closure</w:t>
      </w:r>
      <w:r w:rsidR="00B03F6D" w:rsidRPr="00962831">
        <w:t xml:space="preserve"> pada </w:t>
      </w:r>
      <w:r w:rsidR="00C8302E" w:rsidRPr="00962831">
        <w:t xml:space="preserve">kumpulan </w:t>
      </w:r>
      <w:r w:rsidR="00C8302E" w:rsidRPr="00962831">
        <w:rPr>
          <w:i/>
        </w:rPr>
        <w:t>state</w:t>
      </w:r>
      <w:r w:rsidR="00C8302E" w:rsidRPr="00962831">
        <w:t xml:space="preserve"> NFA yang didapatkan pada langkah 2a</w:t>
      </w:r>
      <w:r w:rsidR="00B03F6D" w:rsidRPr="00962831">
        <w:t xml:space="preserve"> untuk mendapatkan </w:t>
      </w:r>
      <w:r w:rsidR="001E3ED8" w:rsidRPr="00962831">
        <w:rPr>
          <w:i/>
        </w:rPr>
        <w:t>state</w:t>
      </w:r>
      <w:r w:rsidR="00B03F6D" w:rsidRPr="00962831">
        <w:t xml:space="preserve"> baru DFA (</w:t>
      </w:r>
      <w:r w:rsidR="001E3ED8" w:rsidRPr="00962831">
        <w:rPr>
          <w:i/>
        </w:rPr>
        <w:t>state</w:t>
      </w:r>
      <w:r w:rsidR="00B03F6D" w:rsidRPr="00962831">
        <w:t xml:space="preserve"> baru ini merupakan satu atau lebih </w:t>
      </w:r>
      <w:r w:rsidR="001E3ED8" w:rsidRPr="00962831">
        <w:rPr>
          <w:i/>
        </w:rPr>
        <w:t>state</w:t>
      </w:r>
      <w:r w:rsidR="00B03F6D" w:rsidRPr="00962831">
        <w:t xml:space="preserve"> NFA yang dikombinasikan menjadi satu </w:t>
      </w:r>
      <w:r w:rsidR="001E3ED8" w:rsidRPr="00962831">
        <w:rPr>
          <w:i/>
        </w:rPr>
        <w:t>state</w:t>
      </w:r>
      <w:r w:rsidR="00B03F6D" w:rsidRPr="00962831">
        <w:t xml:space="preserve"> DFA)</w:t>
      </w:r>
      <w:r w:rsidR="0069425C" w:rsidRPr="00962831">
        <w:t>.</w:t>
      </w:r>
      <w:r w:rsidR="00B03F6D" w:rsidRPr="00962831">
        <w:t xml:space="preserve"> </w:t>
      </w:r>
      <w:r w:rsidR="0069425C" w:rsidRPr="00962831">
        <w:t>A</w:t>
      </w:r>
      <w:r w:rsidR="00B03F6D" w:rsidRPr="00962831">
        <w:t>pabila</w:t>
      </w:r>
      <w:r w:rsidR="0069425C" w:rsidRPr="00962831">
        <w:t xml:space="preserve"> </w:t>
      </w:r>
      <w:r w:rsidR="00B03F6D" w:rsidRPr="00962831">
        <w:t xml:space="preserve"> </w:t>
      </w:r>
      <w:r w:rsidR="0069425C" w:rsidRPr="00962831">
        <w:t xml:space="preserve">pada langkah 2a tidak ada </w:t>
      </w:r>
      <w:r w:rsidR="0069425C" w:rsidRPr="00962831">
        <w:rPr>
          <w:i/>
        </w:rPr>
        <w:t xml:space="preserve">state </w:t>
      </w:r>
      <w:r w:rsidR="0069425C" w:rsidRPr="00962831">
        <w:t>NFA yang dihasilkan</w:t>
      </w:r>
      <w:r w:rsidR="00B03F6D" w:rsidRPr="00962831">
        <w:t xml:space="preserve"> tidak ada </w:t>
      </w:r>
      <w:r w:rsidR="0069425C" w:rsidRPr="00962831">
        <w:rPr>
          <w:i/>
        </w:rPr>
        <w:t>state</w:t>
      </w:r>
      <w:r w:rsidR="00B03F6D" w:rsidRPr="00962831">
        <w:t xml:space="preserve"> DFA baru yang dihasilkan</w:t>
      </w:r>
      <w:r w:rsidR="000E7E14" w:rsidRPr="00962831">
        <w:t>.</w:t>
      </w:r>
    </w:p>
    <w:p w14:paraId="0337D983" w14:textId="77777777" w:rsidR="00B03F6D" w:rsidRPr="00962831" w:rsidRDefault="00B03F6D" w:rsidP="004F4E58">
      <w:pPr>
        <w:pStyle w:val="ListParagraph"/>
        <w:numPr>
          <w:ilvl w:val="0"/>
          <w:numId w:val="17"/>
        </w:numPr>
        <w:ind w:left="360"/>
      </w:pPr>
      <w:r w:rsidRPr="00962831">
        <w:t xml:space="preserve">Apabila masih ada </w:t>
      </w:r>
      <w:r w:rsidR="00BD509C" w:rsidRPr="00962831">
        <w:t>state DFA</w:t>
      </w:r>
      <w:r w:rsidRPr="00962831">
        <w:t xml:space="preserve"> baru yang terbentuk pada </w:t>
      </w:r>
      <w:r w:rsidR="00BD509C" w:rsidRPr="00962831">
        <w:t xml:space="preserve">langkah </w:t>
      </w:r>
      <w:r w:rsidRPr="00962831">
        <w:t xml:space="preserve">2, </w:t>
      </w:r>
      <w:r w:rsidR="00176121" w:rsidRPr="00962831">
        <w:t xml:space="preserve">maka langkah </w:t>
      </w:r>
      <w:r w:rsidRPr="00962831">
        <w:t xml:space="preserve">2 </w:t>
      </w:r>
      <w:r w:rsidR="00176121" w:rsidRPr="00962831">
        <w:t>dilakukan hingga</w:t>
      </w:r>
      <w:r w:rsidRPr="00962831">
        <w:t xml:space="preserve"> tidak ada </w:t>
      </w:r>
      <w:r w:rsidR="00176121" w:rsidRPr="00962831">
        <w:rPr>
          <w:i/>
        </w:rPr>
        <w:t>state</w:t>
      </w:r>
      <w:r w:rsidRPr="00962831">
        <w:t xml:space="preserve"> baru yang terbentuk. Apabila </w:t>
      </w:r>
      <w:r w:rsidR="00176121" w:rsidRPr="00962831">
        <w:t xml:space="preserve">telah </w:t>
      </w:r>
      <w:r w:rsidRPr="00962831">
        <w:t>tidak ada</w:t>
      </w:r>
      <w:r w:rsidR="00176121" w:rsidRPr="00962831">
        <w:t xml:space="preserve"> </w:t>
      </w:r>
      <w:r w:rsidR="00176121" w:rsidRPr="00962831">
        <w:rPr>
          <w:i/>
        </w:rPr>
        <w:t>state</w:t>
      </w:r>
      <w:r w:rsidR="00176121" w:rsidRPr="00962831">
        <w:t xml:space="preserve"> baru yang terbentuk maka dilanjutkan ke langkah</w:t>
      </w:r>
      <w:r w:rsidRPr="00962831">
        <w:t xml:space="preserve"> 4.</w:t>
      </w:r>
    </w:p>
    <w:p w14:paraId="10A0347C" w14:textId="77777777" w:rsidR="00B03F6D" w:rsidRPr="00962831" w:rsidRDefault="00B03F6D" w:rsidP="004F4E58">
      <w:pPr>
        <w:pStyle w:val="ListParagraph"/>
        <w:numPr>
          <w:ilvl w:val="0"/>
          <w:numId w:val="17"/>
        </w:numPr>
        <w:ind w:left="360"/>
      </w:pPr>
      <w:r w:rsidRPr="00962831">
        <w:t xml:space="preserve">DFA selesai dibentuk, dan </w:t>
      </w:r>
      <w:r w:rsidR="00D14B2E" w:rsidRPr="00962831">
        <w:rPr>
          <w:i/>
        </w:rPr>
        <w:t>state</w:t>
      </w:r>
      <w:r w:rsidRPr="00962831">
        <w:t xml:space="preserve"> </w:t>
      </w:r>
      <w:r w:rsidR="00D14B2E" w:rsidRPr="00962831">
        <w:t>selesai</w:t>
      </w:r>
      <w:r w:rsidRPr="00962831">
        <w:t xml:space="preserve"> </w:t>
      </w:r>
      <w:r w:rsidR="00847735" w:rsidRPr="00962831">
        <w:t xml:space="preserve">DFA </w:t>
      </w:r>
      <w:r w:rsidRPr="00962831">
        <w:t xml:space="preserve">merupakan </w:t>
      </w:r>
      <w:r w:rsidR="00847735" w:rsidRPr="00962831">
        <w:rPr>
          <w:i/>
        </w:rPr>
        <w:t>state</w:t>
      </w:r>
      <w:r w:rsidRPr="00962831">
        <w:t xml:space="preserve"> DFA yang </w:t>
      </w:r>
      <w:r w:rsidR="00847735" w:rsidRPr="00962831">
        <w:t>terbentuk</w:t>
      </w:r>
      <w:r w:rsidR="0049150C" w:rsidRPr="00962831">
        <w:t xml:space="preserve"> dari</w:t>
      </w:r>
      <w:r w:rsidRPr="00962831">
        <w:t xml:space="preserve"> </w:t>
      </w:r>
      <w:r w:rsidR="00847735" w:rsidRPr="00962831">
        <w:rPr>
          <w:i/>
        </w:rPr>
        <w:t>state</w:t>
      </w:r>
      <w:r w:rsidRPr="00962831">
        <w:t xml:space="preserve"> </w:t>
      </w:r>
      <w:r w:rsidR="000C62ED" w:rsidRPr="00962831">
        <w:t>selesai</w:t>
      </w:r>
      <w:r w:rsidRPr="00962831">
        <w:t xml:space="preserve"> NFA</w:t>
      </w:r>
      <w:sdt>
        <w:sdtPr>
          <w:id w:val="-158621864"/>
          <w:citation/>
        </w:sdtPr>
        <w:sdtEndPr/>
        <w:sdtContent>
          <w:r w:rsidR="00693AD3" w:rsidRPr="00962831">
            <w:fldChar w:fldCharType="begin"/>
          </w:r>
          <w:r w:rsidR="00693AD3" w:rsidRPr="00962831">
            <w:instrText xml:space="preserve"> CITATION Pow02 \l 1033 </w:instrText>
          </w:r>
          <w:r w:rsidR="00693AD3" w:rsidRPr="00962831">
            <w:fldChar w:fldCharType="separate"/>
          </w:r>
          <w:r w:rsidR="00E96667">
            <w:rPr>
              <w:noProof/>
            </w:rPr>
            <w:t xml:space="preserve"> [2]</w:t>
          </w:r>
          <w:r w:rsidR="00693AD3" w:rsidRPr="00962831">
            <w:fldChar w:fldCharType="end"/>
          </w:r>
        </w:sdtContent>
      </w:sdt>
      <w:r w:rsidRPr="00962831">
        <w:t>.</w:t>
      </w:r>
    </w:p>
    <w:p w14:paraId="6D0A2DDF" w14:textId="77777777" w:rsidR="00BF0C68" w:rsidRPr="00962831" w:rsidRDefault="00BF0C68" w:rsidP="00D8567C">
      <w:pPr>
        <w:pStyle w:val="Heading2"/>
      </w:pPr>
      <w:bookmarkStart w:id="132" w:name="_Ref421023141"/>
      <w:bookmarkStart w:id="133" w:name="_Ref421023148"/>
      <w:bookmarkStart w:id="134" w:name="_Toc425380740"/>
      <w:r w:rsidRPr="00962831">
        <w:t xml:space="preserve">Perpangkatan </w:t>
      </w:r>
      <w:r w:rsidR="00446FA7" w:rsidRPr="00962831">
        <w:t>Matriks</w:t>
      </w:r>
      <w:bookmarkEnd w:id="132"/>
      <w:bookmarkEnd w:id="133"/>
      <w:bookmarkEnd w:id="134"/>
    </w:p>
    <w:p w14:paraId="5A1B64B8" w14:textId="153EC25E" w:rsidR="00771B51" w:rsidRPr="007817AD" w:rsidRDefault="00771B51" w:rsidP="00771B51">
      <w:pPr>
        <w:ind w:firstLine="204"/>
      </w:pPr>
      <w:r>
        <w:rPr>
          <w:lang w:val="en-US"/>
        </w:rPr>
        <w:t xml:space="preserve">Perpangkatan matriks atau </w:t>
      </w:r>
      <w:r w:rsidRPr="00771B51">
        <w:rPr>
          <w:i/>
        </w:rPr>
        <w:t>Matrix Exponentiation</w:t>
      </w:r>
      <w:r>
        <w:t xml:space="preserve"> digunakan untuk mencari jumlah kemungkinan </w:t>
      </w:r>
      <w:r>
        <w:rPr>
          <w:i/>
        </w:rPr>
        <w:t xml:space="preserve">string </w:t>
      </w:r>
      <w:r>
        <w:t xml:space="preserve">yang dapat diterima oleh </w:t>
      </w:r>
      <w:r>
        <w:rPr>
          <w:i/>
        </w:rPr>
        <w:t>regular expression</w:t>
      </w:r>
      <w:r>
        <w:t xml:space="preserve"> dengan memanfaatkan properti adjacency matriks yang memberikan jumlah </w:t>
      </w:r>
      <w:r w:rsidRPr="007817AD">
        <w:rPr>
          <w:i/>
        </w:rPr>
        <w:t>path</w:t>
      </w:r>
      <w:r>
        <w:rPr>
          <w:i/>
        </w:rPr>
        <w:t xml:space="preserve"> </w:t>
      </w:r>
      <w:r>
        <w:t xml:space="preserve">dari i ke j dengan tepat k langkah tertentu, dimana k adalah pangkat dari perpangkatan matriks. Adjacency matriks dibangun dari DFA yang dihasilkan pada proses </w:t>
      </w:r>
      <w:r w:rsidRPr="007817AD">
        <w:rPr>
          <w:i/>
        </w:rPr>
        <w:t>subset construction</w:t>
      </w:r>
      <w:r>
        <w:t>.</w:t>
      </w:r>
    </w:p>
    <w:p w14:paraId="3A8EB707" w14:textId="50FE2486" w:rsidR="00211CE7" w:rsidRPr="00962831" w:rsidRDefault="00446FA7" w:rsidP="00446FA7">
      <w:pPr>
        <w:ind w:firstLine="720"/>
      </w:pPr>
      <w:r w:rsidRPr="00962831">
        <w:t>Perpangkatan matriks</w:t>
      </w:r>
      <w:r w:rsidR="00603468" w:rsidRPr="00962831">
        <w:t xml:space="preserve"> dengan dimensi D dengan pangkat P</w:t>
      </w:r>
      <w:r w:rsidRPr="00962831">
        <w:t xml:space="preserve"> dapat di</w:t>
      </w:r>
      <w:r w:rsidR="00603468" w:rsidRPr="00962831">
        <w:t xml:space="preserve">lakukan dengan melakukan perkalian matriks sebanyak N kali. Pada proses perpangkatan tersebut akan terjadi </w:t>
      </w:r>
      <w:r w:rsidR="00603468" w:rsidRPr="00962831">
        <w:lastRenderedPageBreak/>
        <w:t xml:space="preserve">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rsidRPr="00962831">
        <w:t xml:space="preserve">. Kompleksitas </w:t>
      </w:r>
      <w:r w:rsidR="00AA7AC6" w:rsidRPr="00962831">
        <w:t xml:space="preserve">big O </w:t>
      </w:r>
      <w:r w:rsidR="00603468" w:rsidRPr="00962831">
        <w:t xml:space="preserve">dari </w:t>
      </w:r>
      <w:r w:rsidR="00962831" w:rsidRPr="00962831">
        <w:t>proses</w:t>
      </w:r>
      <w:r w:rsidR="00603468" w:rsidRPr="00962831">
        <w:t xml:space="preserve"> tersebut akan memiliki orde 3</w:t>
      </w:r>
      <w:r w:rsidR="00211CE7" w:rsidRPr="00962831">
        <w:t>.</w:t>
      </w:r>
    </w:p>
    <w:p w14:paraId="10105A7E" w14:textId="77777777" w:rsidR="00211CE7" w:rsidRPr="00962831" w:rsidRDefault="00211CE7" w:rsidP="00211CE7">
      <w:pPr>
        <w:ind w:firstLine="720"/>
      </w:pPr>
      <w:r w:rsidRPr="00962831">
        <w:t xml:space="preserve">Teknik mempercepat perpangkatan matriks diantaranya adalah melakukan </w:t>
      </w:r>
      <w:r w:rsidRPr="00962831">
        <w:rPr>
          <w:i/>
        </w:rPr>
        <w:t xml:space="preserve">Exponentiation by Squaring </w:t>
      </w:r>
      <w:r w:rsidRPr="00962831">
        <w:t xml:space="preserve">atau melakukan perpangkatan dengan mengkuadratkan. Teknik ini 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sdt>
        <w:sdtPr>
          <w:id w:val="1874657488"/>
          <w:citation/>
        </w:sdtPr>
        <w:sdtEndPr/>
        <w:sdtContent>
          <w:r w:rsidR="00AE257C" w:rsidRPr="00962831">
            <w:fldChar w:fldCharType="begin"/>
          </w:r>
          <w:r w:rsidR="00AE257C" w:rsidRPr="00962831">
            <w:instrText xml:space="preserve"> CITATION kur13 \l 1033 </w:instrText>
          </w:r>
          <w:r w:rsidR="00AE257C" w:rsidRPr="00962831">
            <w:fldChar w:fldCharType="separate"/>
          </w:r>
          <w:r w:rsidR="00E96667">
            <w:rPr>
              <w:noProof/>
            </w:rPr>
            <w:t xml:space="preserve"> [3]</w:t>
          </w:r>
          <w:r w:rsidR="00AE257C" w:rsidRPr="00962831">
            <w:fldChar w:fldCharType="end"/>
          </w:r>
        </w:sdtContent>
      </w:sdt>
      <w:r w:rsidRPr="00962831">
        <w:t>.</w:t>
      </w:r>
    </w:p>
    <w:p w14:paraId="5E6C4A2B" w14:textId="77777777" w:rsidR="00211CE7" w:rsidRPr="00962831" w:rsidRDefault="00034098"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0054D7C3" w14:textId="630E5FFD" w:rsidR="00007DDB" w:rsidRPr="00962831" w:rsidRDefault="00D8567C" w:rsidP="009041A3">
      <w:pPr>
        <w:pStyle w:val="Heading2"/>
      </w:pPr>
      <w:bookmarkStart w:id="135" w:name="_Toc425380741"/>
      <w:r w:rsidRPr="00962831">
        <w:t xml:space="preserve">Permasalahan </w:t>
      </w:r>
      <w:r w:rsidR="00812C46" w:rsidRPr="00962831">
        <w:t>CTSTRING di</w:t>
      </w:r>
      <w:r w:rsidRPr="00962831">
        <w:t xml:space="preserve"> SPOJ</w:t>
      </w:r>
      <w:bookmarkEnd w:id="135"/>
    </w:p>
    <w:p w14:paraId="51E60956" w14:textId="77777777" w:rsidR="00D8567C" w:rsidRPr="00962831" w:rsidRDefault="00D8567C" w:rsidP="00D8567C">
      <w:pPr>
        <w:keepNext/>
        <w:jc w:val="center"/>
      </w:pPr>
      <w:r w:rsidRPr="00962831">
        <w:rPr>
          <w:noProof/>
          <w:lang w:eastAsia="id-ID"/>
        </w:rPr>
        <w:drawing>
          <wp:inline distT="0" distB="0" distL="0" distR="0" wp14:anchorId="22F21FB2" wp14:editId="6C7CE4C3">
            <wp:extent cx="3481024" cy="212407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491282" cy="2130334"/>
                    </a:xfrm>
                    <a:prstGeom prst="rect">
                      <a:avLst/>
                    </a:prstGeom>
                    <a:ln>
                      <a:noFill/>
                    </a:ln>
                    <a:effectLst/>
                    <a:extLst>
                      <a:ext uri="{53640926-AAD7-44D8-BBD7-CCE9431645EC}">
                        <a14:shadowObscured xmlns:a14="http://schemas.microsoft.com/office/drawing/2010/main"/>
                      </a:ext>
                    </a:extLst>
                  </pic:spPr>
                </pic:pic>
              </a:graphicData>
            </a:graphic>
          </wp:inline>
        </w:drawing>
      </w:r>
    </w:p>
    <w:p w14:paraId="01011C9D" w14:textId="3A9A2999" w:rsidR="00D8567C" w:rsidRPr="00962831" w:rsidRDefault="00D8567C" w:rsidP="002622C7">
      <w:pPr>
        <w:pStyle w:val="Caption"/>
      </w:pPr>
      <w:bookmarkStart w:id="136" w:name="_Ref420915603"/>
      <w:bookmarkStart w:id="137" w:name="_Toc425380783"/>
      <w:r w:rsidRPr="00962831">
        <w:t xml:space="preserve">Gambar </w:t>
      </w:r>
      <w:r w:rsidR="0047061B">
        <w:fldChar w:fldCharType="begin"/>
      </w:r>
      <w:r w:rsidR="0047061B">
        <w:instrText xml:space="preserve"> STYLEREF 2 \s </w:instrText>
      </w:r>
      <w:r w:rsidR="0047061B">
        <w:fldChar w:fldCharType="separate"/>
      </w:r>
      <w:r w:rsidR="00F773EC">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136"/>
      <w:r w:rsidRPr="00962831">
        <w:t xml:space="preserve"> Deskripsi permasalahan CTSTRING</w:t>
      </w:r>
      <w:bookmarkEnd w:id="137"/>
    </w:p>
    <w:p w14:paraId="22B351E8" w14:textId="22F5A748" w:rsidR="00D8567C" w:rsidRPr="00962831" w:rsidRDefault="00771B51" w:rsidP="00771B51">
      <w:pPr>
        <w:ind w:firstLine="720"/>
      </w:pPr>
      <w:r w:rsidRPr="00962831">
        <w:t xml:space="preserve">Permasalahan representasi </w:t>
      </w:r>
      <w:r w:rsidRPr="00962831">
        <w:rPr>
          <w:i/>
        </w:rPr>
        <w:t>regular expression</w:t>
      </w:r>
      <w:r w:rsidRPr="00962831">
        <w:t xml:space="preserve"> menjadi ke NFA atau DFA juga terdapat pada situs </w:t>
      </w:r>
      <w:r w:rsidRPr="00962831">
        <w:rPr>
          <w:i/>
        </w:rPr>
        <w:t>Online Judge</w:t>
      </w:r>
      <w:r w:rsidRPr="00962831">
        <w:t xml:space="preserve"> SPOJ yang mempunyai kode permasalahan CTSTRING. Deskripsi dari permasalahan ditunjukkan pada </w:t>
      </w:r>
      <w:r w:rsidRPr="00962831">
        <w:rPr>
          <w:b/>
          <w:sz w:val="18"/>
        </w:rPr>
        <w:fldChar w:fldCharType="begin"/>
      </w:r>
      <w:r w:rsidRPr="00962831">
        <w:rPr>
          <w:b/>
          <w:sz w:val="18"/>
        </w:rPr>
        <w:instrText xml:space="preserve"> REF _Ref420915603 \h  \* MERGEFORMAT </w:instrText>
      </w:r>
      <w:r w:rsidRPr="00962831">
        <w:rPr>
          <w:b/>
          <w:sz w:val="18"/>
        </w:rPr>
      </w:r>
      <w:r w:rsidRPr="00962831">
        <w:rPr>
          <w:b/>
          <w:sz w:val="18"/>
        </w:rPr>
        <w:fldChar w:fldCharType="separate"/>
      </w:r>
      <w:r w:rsidR="00F773EC" w:rsidRPr="00F773EC">
        <w:rPr>
          <w:b/>
          <w:sz w:val="18"/>
        </w:rPr>
        <w:t>Gambar 2.8.1</w:t>
      </w:r>
      <w:r w:rsidRPr="00962831">
        <w:rPr>
          <w:b/>
          <w:sz w:val="18"/>
        </w:rPr>
        <w:fldChar w:fldCharType="end"/>
      </w:r>
      <w:sdt>
        <w:sdtPr>
          <w:rPr>
            <w:b/>
            <w:sz w:val="18"/>
          </w:rPr>
          <w:id w:val="570004991"/>
          <w:citation/>
        </w:sdtPr>
        <w:sdtEndPr/>
        <w:sdtContent>
          <w:r w:rsidRPr="00962831">
            <w:rPr>
              <w:b/>
              <w:sz w:val="18"/>
            </w:rPr>
            <w:fldChar w:fldCharType="begin"/>
          </w:r>
          <w:r w:rsidRPr="00962831">
            <w:rPr>
              <w:b/>
              <w:sz w:val="18"/>
            </w:rPr>
            <w:instrText xml:space="preserve"> CITATION Var12 \l 1033 </w:instrText>
          </w:r>
          <w:r w:rsidRPr="00962831">
            <w:rPr>
              <w:b/>
              <w:sz w:val="18"/>
            </w:rPr>
            <w:fldChar w:fldCharType="separate"/>
          </w:r>
          <w:r w:rsidR="00E96667">
            <w:rPr>
              <w:b/>
              <w:noProof/>
              <w:sz w:val="18"/>
            </w:rPr>
            <w:t xml:space="preserve"> </w:t>
          </w:r>
          <w:r w:rsidR="00E96667" w:rsidRPr="00E96667">
            <w:rPr>
              <w:noProof/>
              <w:sz w:val="18"/>
            </w:rPr>
            <w:t>[4]</w:t>
          </w:r>
          <w:r w:rsidRPr="00962831">
            <w:rPr>
              <w:b/>
              <w:sz w:val="18"/>
            </w:rPr>
            <w:fldChar w:fldCharType="end"/>
          </w:r>
        </w:sdtContent>
      </w:sdt>
      <w:r w:rsidRPr="00962831">
        <w:t>.</w:t>
      </w:r>
      <w:r>
        <w:rPr>
          <w:lang w:val="en-US"/>
        </w:rPr>
        <w:t xml:space="preserve"> </w:t>
      </w:r>
      <w:r w:rsidR="002F4B9C" w:rsidRPr="00962831">
        <w:t xml:space="preserve">Pada </w:t>
      </w:r>
      <w:r w:rsidR="002F4B9C" w:rsidRPr="00962831">
        <w:rPr>
          <w:b/>
          <w:sz w:val="18"/>
        </w:rPr>
        <w:fldChar w:fldCharType="begin"/>
      </w:r>
      <w:r w:rsidR="002F4B9C" w:rsidRPr="00962831">
        <w:rPr>
          <w:b/>
          <w:sz w:val="18"/>
        </w:rPr>
        <w:instrText xml:space="preserve"> REF _Ref420915603 \h  \* MERGEFORMAT </w:instrText>
      </w:r>
      <w:r w:rsidR="002F4B9C" w:rsidRPr="00962831">
        <w:rPr>
          <w:b/>
          <w:sz w:val="18"/>
        </w:rPr>
      </w:r>
      <w:r w:rsidR="002F4B9C" w:rsidRPr="00962831">
        <w:rPr>
          <w:b/>
          <w:sz w:val="18"/>
        </w:rPr>
        <w:fldChar w:fldCharType="separate"/>
      </w:r>
      <w:r w:rsidR="00F773EC" w:rsidRPr="00F773EC">
        <w:rPr>
          <w:b/>
          <w:sz w:val="18"/>
        </w:rPr>
        <w:t>Gambar 2.8.1</w:t>
      </w:r>
      <w:r w:rsidR="002F4B9C" w:rsidRPr="00962831">
        <w:rPr>
          <w:b/>
          <w:sz w:val="18"/>
        </w:rPr>
        <w:fldChar w:fldCharType="end"/>
      </w:r>
      <w:r w:rsidR="002F4B9C" w:rsidRPr="00962831">
        <w:rPr>
          <w:sz w:val="18"/>
        </w:rPr>
        <w:t xml:space="preserve"> </w:t>
      </w:r>
      <w:r w:rsidR="002F4B9C" w:rsidRPr="00962831">
        <w:t xml:space="preserve">dijelaskan bahwa diberikan sebuah </w:t>
      </w:r>
      <w:r w:rsidR="002F4B9C" w:rsidRPr="00962831">
        <w:rPr>
          <w:i/>
        </w:rPr>
        <w:t>regular expression</w:t>
      </w:r>
      <w:r w:rsidR="00E80221" w:rsidRPr="00962831">
        <w:t xml:space="preserve"> </w:t>
      </w:r>
      <w:r w:rsidR="004578BB" w:rsidRPr="00962831">
        <w:t>RE</w:t>
      </w:r>
      <w:r w:rsidR="004578BB" w:rsidRPr="00962831">
        <w:rPr>
          <w:i/>
        </w:rPr>
        <w:t xml:space="preserve"> </w:t>
      </w:r>
      <w:r w:rsidR="00E80221" w:rsidRPr="00962831">
        <w:t xml:space="preserve">dan sebuah bilangan bulat </w:t>
      </w:r>
      <w:r w:rsidR="00D10363" w:rsidRPr="00962831">
        <w:t>L</w:t>
      </w:r>
      <w:r w:rsidR="00E80221" w:rsidRPr="00962831">
        <w:t>,</w:t>
      </w:r>
      <w:r w:rsidR="002F4B9C" w:rsidRPr="00962831">
        <w:rPr>
          <w:i/>
        </w:rPr>
        <w:t xml:space="preserve"> </w:t>
      </w:r>
      <w:r w:rsidR="002F4B9C" w:rsidRPr="00962831">
        <w:t xml:space="preserve">dengan batasan </w:t>
      </w:r>
      <w:r w:rsidR="00E80221" w:rsidRPr="00962831">
        <w:rPr>
          <w:i/>
        </w:rPr>
        <w:t xml:space="preserve">regular expression </w:t>
      </w:r>
      <w:r w:rsidR="002F4B9C" w:rsidRPr="00962831">
        <w:t>memiliki tiga operator</w:t>
      </w:r>
      <w:r w:rsidR="00EA5D87" w:rsidRPr="00962831">
        <w:t xml:space="preserve"> </w:t>
      </w:r>
      <w:r w:rsidR="002F4B9C" w:rsidRPr="00962831">
        <w:t xml:space="preserve">yakni </w:t>
      </w:r>
      <w:r w:rsidR="002F4B9C" w:rsidRPr="00962831">
        <w:rPr>
          <w:i/>
        </w:rPr>
        <w:t>concatenate</w:t>
      </w:r>
      <w:r w:rsidR="002F4B9C" w:rsidRPr="00962831">
        <w:t xml:space="preserve">, </w:t>
      </w:r>
      <w:r w:rsidR="002F4B9C" w:rsidRPr="00962831">
        <w:rPr>
          <w:i/>
        </w:rPr>
        <w:t>union</w:t>
      </w:r>
      <w:r w:rsidR="00E80221" w:rsidRPr="00962831">
        <w:rPr>
          <w:i/>
        </w:rPr>
        <w:t>,</w:t>
      </w:r>
      <w:r w:rsidR="002F4B9C" w:rsidRPr="00962831">
        <w:t xml:space="preserve"> dan </w:t>
      </w:r>
      <w:r w:rsidR="002F4B9C" w:rsidRPr="00962831">
        <w:rPr>
          <w:i/>
        </w:rPr>
        <w:t>klenee star</w:t>
      </w:r>
      <w:r w:rsidR="002F4B9C" w:rsidRPr="00962831">
        <w:t xml:space="preserve"> dan simbol </w:t>
      </w:r>
      <m:oMath>
        <m:r>
          <m:rPr>
            <m:sty m:val="p"/>
          </m:rPr>
          <w:rPr>
            <w:rFonts w:ascii="Cambria Math" w:hAnsi="Cambria Math"/>
          </w:rPr>
          <m:t>Σ</m:t>
        </m:r>
        <m:r>
          <w:rPr>
            <w:rFonts w:ascii="Cambria Math" w:hAnsi="Cambria Math"/>
          </w:rPr>
          <m:t>={a,b}</m:t>
        </m:r>
      </m:oMath>
      <w:r w:rsidR="002F4B9C" w:rsidRPr="00962831">
        <w:t>.</w:t>
      </w:r>
      <w:r w:rsidR="00E80221" w:rsidRPr="00962831">
        <w:t xml:space="preserve"> </w:t>
      </w:r>
      <w:r w:rsidR="00D10363" w:rsidRPr="00962831">
        <w:t xml:space="preserve">Dari </w:t>
      </w:r>
      <w:r w:rsidR="003576B3" w:rsidRPr="00962831">
        <w:t xml:space="preserve">masukan </w:t>
      </w:r>
      <w:r w:rsidR="003576B3" w:rsidRPr="00962831">
        <w:lastRenderedPageBreak/>
        <w:t xml:space="preserve">yang diberikan, hitung banyaknya </w:t>
      </w:r>
      <w:r w:rsidR="003576B3" w:rsidRPr="00962831">
        <w:rPr>
          <w:i/>
        </w:rPr>
        <w:t xml:space="preserve">string </w:t>
      </w:r>
      <w:r w:rsidR="003576B3" w:rsidRPr="00962831">
        <w:t xml:space="preserve">dengan panjang L yang dapat di terima oleh </w:t>
      </w:r>
      <w:r w:rsidR="003576B3" w:rsidRPr="00962831">
        <w:rPr>
          <w:i/>
        </w:rPr>
        <w:t>regular expression</w:t>
      </w:r>
      <w:r w:rsidR="00780677" w:rsidRPr="00962831">
        <w:rPr>
          <w:i/>
        </w:rPr>
        <w:t xml:space="preserve"> </w:t>
      </w:r>
      <w:r w:rsidR="00780677" w:rsidRPr="00962831">
        <w:t>RE</w:t>
      </w:r>
      <w:r w:rsidR="003576B3" w:rsidRPr="00962831">
        <w:t>.</w:t>
      </w:r>
    </w:p>
    <w:p w14:paraId="545A04D4" w14:textId="77777777" w:rsidR="00991F5F" w:rsidRPr="00962831" w:rsidRDefault="00991F5F" w:rsidP="00EA5D87">
      <w:r w:rsidRPr="00962831">
        <w:tab/>
        <w:t>Berikut merupakan Format masukan pada permasalahan tersebut,</w:t>
      </w:r>
    </w:p>
    <w:p w14:paraId="1C780C4D" w14:textId="77777777" w:rsidR="00991F5F" w:rsidRPr="00962831" w:rsidRDefault="00991F5F" w:rsidP="004F4E58">
      <w:pPr>
        <w:pStyle w:val="ListParagraph"/>
        <w:numPr>
          <w:ilvl w:val="0"/>
          <w:numId w:val="18"/>
        </w:numPr>
      </w:pPr>
      <w:r w:rsidRPr="00962831">
        <w:t>Baris pertama dari masukan adalah sebuah bilangan bulat N yang menyatakan berapa banyak kasus uji yang diberikan.</w:t>
      </w:r>
    </w:p>
    <w:p w14:paraId="447CA882" w14:textId="77777777" w:rsidR="00991F5F" w:rsidRPr="00962831" w:rsidRDefault="00991F5F" w:rsidP="004F4E58">
      <w:pPr>
        <w:pStyle w:val="ListParagraph"/>
        <w:numPr>
          <w:ilvl w:val="0"/>
          <w:numId w:val="18"/>
        </w:numPr>
      </w:pPr>
      <w:r w:rsidRPr="00962831">
        <w:t xml:space="preserve">N Baris berikutnya merupakan masukan kasus uji dengan format </w:t>
      </w:r>
      <w:r w:rsidRPr="00962831">
        <w:rPr>
          <w:i/>
        </w:rPr>
        <w:t>string</w:t>
      </w:r>
      <w:r w:rsidRPr="00962831">
        <w:t xml:space="preserve"> RE dan bilangan bulat L.</w:t>
      </w:r>
    </w:p>
    <w:p w14:paraId="6A091330" w14:textId="39855297" w:rsidR="00ED04B4" w:rsidRPr="00962831" w:rsidRDefault="002507FB" w:rsidP="009041A3">
      <w:pPr>
        <w:ind w:firstLine="720"/>
        <w:rPr>
          <w:lang w:eastAsia="en-US"/>
        </w:rPr>
      </w:pPr>
      <w:r w:rsidRPr="00962831">
        <w:t>F</w:t>
      </w:r>
      <w:r w:rsidR="004E36E9" w:rsidRPr="00962831">
        <w:t>ormat keluaran pada permasalahan tersebut</w:t>
      </w:r>
      <w:r w:rsidRPr="00962831">
        <w:t xml:space="preserve"> adalah N buah bilangan T </w:t>
      </w:r>
      <w:r w:rsidR="00962831" w:rsidRPr="00962831">
        <w:t>di mana</w:t>
      </w:r>
      <w:r w:rsidRPr="00962831">
        <w:t xml:space="preserve"> T adalah banyaknya </w:t>
      </w:r>
      <w:r w:rsidRPr="00962831">
        <w:rPr>
          <w:i/>
        </w:rPr>
        <w:t xml:space="preserve">string </w:t>
      </w:r>
      <w:r w:rsidRPr="00962831">
        <w:t xml:space="preserve">dengan panjang L yang dapat diterima oleh </w:t>
      </w:r>
      <w:r w:rsidRPr="00962831">
        <w:rPr>
          <w:i/>
        </w:rPr>
        <w:t xml:space="preserve">regular expression </w:t>
      </w:r>
      <w:r w:rsidRPr="00962831">
        <w:t>RE</w:t>
      </w:r>
      <w:r w:rsidR="007A2E6C" w:rsidRPr="00962831">
        <w:t xml:space="preserve">. </w:t>
      </w:r>
      <w:r w:rsidR="0082300F" w:rsidRPr="00962831">
        <w:t>Karena bilangan T bisa sangat besar, maka T ditampilkan setelah dilakukan operasi modulus terhadap T yakni</w:t>
      </w:r>
      <w:r w:rsidR="00CB00FE" w:rsidRPr="00962831">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rsidRPr="00962831">
        <w:t>)</w:t>
      </w:r>
      <w:r w:rsidR="00987571" w:rsidRPr="00962831">
        <w:t xml:space="preserve">. </w:t>
      </w:r>
      <w:r w:rsidR="007A2E6C" w:rsidRPr="00962831">
        <w:t xml:space="preserve">Contoh masukan dan keluaran juga dapat dilihat pada </w:t>
      </w:r>
      <w:r w:rsidR="007A2E6C" w:rsidRPr="00962831">
        <w:rPr>
          <w:b/>
          <w:sz w:val="18"/>
        </w:rPr>
        <w:fldChar w:fldCharType="begin"/>
      </w:r>
      <w:r w:rsidR="007A2E6C" w:rsidRPr="00962831">
        <w:rPr>
          <w:b/>
          <w:sz w:val="18"/>
        </w:rPr>
        <w:instrText xml:space="preserve"> REF _Ref420917906 \h  \* MERGEFORMAT </w:instrText>
      </w:r>
      <w:r w:rsidR="007A2E6C" w:rsidRPr="00962831">
        <w:rPr>
          <w:b/>
          <w:sz w:val="18"/>
        </w:rPr>
      </w:r>
      <w:r w:rsidR="007A2E6C" w:rsidRPr="00962831">
        <w:rPr>
          <w:b/>
          <w:sz w:val="18"/>
        </w:rPr>
        <w:fldChar w:fldCharType="separate"/>
      </w:r>
      <w:r w:rsidR="00F773EC" w:rsidRPr="00F773EC">
        <w:rPr>
          <w:b/>
          <w:sz w:val="18"/>
        </w:rPr>
        <w:t>Gambar 2.8.2</w:t>
      </w:r>
      <w:r w:rsidR="007A2E6C" w:rsidRPr="00962831">
        <w:rPr>
          <w:b/>
          <w:sz w:val="18"/>
        </w:rPr>
        <w:fldChar w:fldCharType="end"/>
      </w:r>
      <w:r w:rsidR="003F60EE" w:rsidRPr="00962831">
        <w:t>.</w:t>
      </w:r>
    </w:p>
    <w:p w14:paraId="79320BC0" w14:textId="77777777" w:rsidR="006215CB" w:rsidRPr="00962831" w:rsidRDefault="006215CB" w:rsidP="009041A3">
      <w:pPr>
        <w:keepNext/>
        <w:spacing w:before="240"/>
        <w:jc w:val="center"/>
      </w:pPr>
      <w:r w:rsidRPr="00962831">
        <w:rPr>
          <w:noProof/>
          <w:lang w:eastAsia="id-ID"/>
        </w:rPr>
        <w:drawing>
          <wp:inline distT="0" distB="0" distL="0" distR="0" wp14:anchorId="264F2334" wp14:editId="364A3C9C">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58976109" w:rsidR="006215CB" w:rsidRPr="00962831" w:rsidRDefault="006215CB" w:rsidP="002622C7">
      <w:pPr>
        <w:pStyle w:val="Caption"/>
      </w:pPr>
      <w:bookmarkStart w:id="138" w:name="_Ref420917906"/>
      <w:bookmarkStart w:id="139" w:name="_Toc425380784"/>
      <w:r w:rsidRPr="00962831">
        <w:t xml:space="preserve">Gambar </w:t>
      </w:r>
      <w:r w:rsidR="0047061B">
        <w:fldChar w:fldCharType="begin"/>
      </w:r>
      <w:r w:rsidR="0047061B">
        <w:instrText xml:space="preserve"> STYLEREF 2 \s </w:instrText>
      </w:r>
      <w:r w:rsidR="0047061B">
        <w:fldChar w:fldCharType="separate"/>
      </w:r>
      <w:r w:rsidR="00F773EC">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2</w:t>
      </w:r>
      <w:r w:rsidR="0047061B">
        <w:fldChar w:fldCharType="end"/>
      </w:r>
      <w:bookmarkEnd w:id="138"/>
      <w:r w:rsidRPr="00962831">
        <w:t xml:space="preserve"> Contoh masukan dan keluaran permasalahan</w:t>
      </w:r>
      <w:bookmarkEnd w:id="139"/>
    </w:p>
    <w:p w14:paraId="7967D498" w14:textId="77777777" w:rsidR="00144D7F" w:rsidRPr="00962831" w:rsidRDefault="00144D7F" w:rsidP="002507FB">
      <w:pPr>
        <w:ind w:firstLine="720"/>
      </w:pPr>
      <w:r w:rsidRPr="00962831">
        <w:t>Adapun batasan dari permasalahan tersebut adalah,</w:t>
      </w:r>
    </w:p>
    <w:p w14:paraId="1F53B3AC" w14:textId="77777777" w:rsidR="00144D7F" w:rsidRPr="00962831" w:rsidRDefault="00144D7F" w:rsidP="004F4E58">
      <w:pPr>
        <w:pStyle w:val="ListParagraph"/>
        <w:numPr>
          <w:ilvl w:val="0"/>
          <w:numId w:val="19"/>
        </w:numPr>
      </w:pPr>
      <m:oMath>
        <m:r>
          <w:rPr>
            <w:rFonts w:ascii="Cambria Math" w:hAnsi="Cambria Math"/>
          </w:rPr>
          <m:t>1≤N≤50</m:t>
        </m:r>
      </m:oMath>
      <w:r w:rsidRPr="00962831">
        <w:t>.</w:t>
      </w:r>
    </w:p>
    <w:p w14:paraId="6920890D" w14:textId="77777777" w:rsidR="00144D7F" w:rsidRPr="00962831"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rsidRPr="00962831">
        <w:t>.</w:t>
      </w:r>
    </w:p>
    <w:p w14:paraId="2036A113" w14:textId="77777777" w:rsidR="00144D7F" w:rsidRPr="00962831"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14:paraId="6ACE1836" w14:textId="77777777" w:rsidR="00144D7F" w:rsidRPr="00962831" w:rsidRDefault="00144D7F" w:rsidP="004F4E58">
      <w:pPr>
        <w:pStyle w:val="ListParagraph"/>
        <w:numPr>
          <w:ilvl w:val="0"/>
          <w:numId w:val="19"/>
        </w:numPr>
      </w:pPr>
      <w:r w:rsidRPr="00962831">
        <w:t>Dinilai dalam lingkungan penilaian Intel G860 3Ghz</w:t>
      </w:r>
    </w:p>
    <w:p w14:paraId="7F83C64D" w14:textId="77777777" w:rsidR="00144D7F" w:rsidRPr="00962831" w:rsidRDefault="00144D7F" w:rsidP="004F4E58">
      <w:pPr>
        <w:pStyle w:val="ListParagraph"/>
        <w:numPr>
          <w:ilvl w:val="0"/>
          <w:numId w:val="19"/>
        </w:numPr>
      </w:pPr>
      <w:r w:rsidRPr="00962831">
        <w:t>Batasan waktu 0.1 detik – 0.150 detik.</w:t>
      </w:r>
    </w:p>
    <w:p w14:paraId="7D5B6D62" w14:textId="77777777" w:rsidR="006215CB" w:rsidRPr="00962831" w:rsidRDefault="00144D7F" w:rsidP="004F4E58">
      <w:pPr>
        <w:pStyle w:val="ListParagraph"/>
        <w:numPr>
          <w:ilvl w:val="0"/>
          <w:numId w:val="19"/>
        </w:numPr>
      </w:pPr>
      <w:r w:rsidRPr="00962831">
        <w:t xml:space="preserve">Batasan memori 1536 MB. </w:t>
      </w:r>
    </w:p>
    <w:p w14:paraId="61800F6F" w14:textId="1EF54E40" w:rsidR="0047061B" w:rsidRDefault="0047061B" w:rsidP="00366B2D">
      <w:pPr>
        <w:pStyle w:val="Heading2"/>
        <w:rPr>
          <w:lang w:val="en-US"/>
        </w:rPr>
      </w:pPr>
      <w:bookmarkStart w:id="140" w:name="_Toc425380742"/>
      <w:r>
        <w:rPr>
          <w:lang w:val="en-US"/>
        </w:rPr>
        <w:lastRenderedPageBreak/>
        <w:t>Desain Umum Penyelesaian Permasalahan CTSTRING</w:t>
      </w:r>
      <w:bookmarkEnd w:id="140"/>
    </w:p>
    <w:p w14:paraId="744C233A" w14:textId="77777777" w:rsidR="0047061B" w:rsidRDefault="0047061B" w:rsidP="0047061B">
      <w:pPr>
        <w:keepNext/>
        <w:jc w:val="center"/>
      </w:pPr>
      <w:r w:rsidRPr="0047061B">
        <w:rPr>
          <w:noProof/>
          <w:lang w:eastAsia="id-ID"/>
        </w:rPr>
        <w:drawing>
          <wp:inline distT="0" distB="0" distL="0" distR="0" wp14:anchorId="015865CA" wp14:editId="44E622C0">
            <wp:extent cx="2611106" cy="3262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ow.png"/>
                    <pic:cNvPicPr>
                      <a:picLocks noChangeAspect="1" noChangeArrowheads="1"/>
                    </pic:cNvPicPr>
                  </pic:nvPicPr>
                  <pic:blipFill>
                    <a:blip r:embed="rId78">
                      <a:extLst>
                        <a:ext uri="{28A0092B-C50C-407E-A947-70E740481C1C}">
                          <a14:useLocalDpi xmlns:a14="http://schemas.microsoft.com/office/drawing/2010/main" val="0"/>
                        </a:ext>
                      </a:extLst>
                    </a:blip>
                    <a:stretch>
                      <a:fillRect/>
                    </a:stretch>
                  </pic:blipFill>
                  <pic:spPr bwMode="auto">
                    <a:xfrm>
                      <a:off x="0" y="0"/>
                      <a:ext cx="2611106" cy="3262095"/>
                    </a:xfrm>
                    <a:prstGeom prst="rect">
                      <a:avLst/>
                    </a:prstGeom>
                    <a:noFill/>
                    <a:ln>
                      <a:noFill/>
                    </a:ln>
                  </pic:spPr>
                </pic:pic>
              </a:graphicData>
            </a:graphic>
          </wp:inline>
        </w:drawing>
      </w:r>
      <w:bookmarkStart w:id="141" w:name="_GoBack"/>
      <w:bookmarkEnd w:id="141"/>
    </w:p>
    <w:p w14:paraId="08DCF024" w14:textId="2CF8BC45" w:rsidR="0047061B" w:rsidRDefault="0047061B" w:rsidP="002622C7">
      <w:pPr>
        <w:pStyle w:val="Caption"/>
        <w:rPr>
          <w:lang w:val="en-US"/>
        </w:rPr>
      </w:pPr>
      <w:bookmarkStart w:id="142" w:name="_Ref425379305"/>
      <w:bookmarkStart w:id="143" w:name="_Toc425380785"/>
      <w:r>
        <w:t xml:space="preserve">Gambar </w:t>
      </w:r>
      <w:r>
        <w:fldChar w:fldCharType="begin"/>
      </w:r>
      <w:r>
        <w:instrText xml:space="preserve"> STYLEREF 2 \s </w:instrText>
      </w:r>
      <w:r>
        <w:fldChar w:fldCharType="separate"/>
      </w:r>
      <w:r w:rsidR="00F773EC">
        <w:rPr>
          <w:noProof/>
        </w:rPr>
        <w:t>2.9</w:t>
      </w:r>
      <w:r>
        <w:fldChar w:fldCharType="end"/>
      </w:r>
      <w:r>
        <w:t>.</w:t>
      </w:r>
      <w:r>
        <w:fldChar w:fldCharType="begin"/>
      </w:r>
      <w:r>
        <w:instrText xml:space="preserve"> SEQ Gambar \* ARABIC \s 2 </w:instrText>
      </w:r>
      <w:r>
        <w:fldChar w:fldCharType="separate"/>
      </w:r>
      <w:r w:rsidR="00F773EC">
        <w:rPr>
          <w:noProof/>
        </w:rPr>
        <w:t>1</w:t>
      </w:r>
      <w:r>
        <w:fldChar w:fldCharType="end"/>
      </w:r>
      <w:bookmarkEnd w:id="142"/>
      <w:r>
        <w:rPr>
          <w:lang w:val="en-US"/>
        </w:rPr>
        <w:t xml:space="preserve"> Diagram Alur penyelesaian permasalahan</w:t>
      </w:r>
      <w:bookmarkEnd w:id="143"/>
    </w:p>
    <w:p w14:paraId="5D5B68AC" w14:textId="437F9655" w:rsidR="0047061B" w:rsidRPr="00D53B99" w:rsidRDefault="0047061B" w:rsidP="0047061B">
      <w:pPr>
        <w:ind w:firstLine="720"/>
        <w:rPr>
          <w:lang w:val="en-US"/>
        </w:rPr>
      </w:pPr>
      <w:r>
        <w:rPr>
          <w:lang w:val="en-US"/>
        </w:rPr>
        <w:t xml:space="preserve">Untuk menyelesaikan permasalahan studi kasus, tahap-tahap yang ditempuh dapat dilihat pada </w:t>
      </w:r>
      <w:r w:rsidRPr="0047061B">
        <w:rPr>
          <w:b/>
          <w:sz w:val="18"/>
          <w:lang w:val="en-US"/>
        </w:rPr>
        <w:fldChar w:fldCharType="begin"/>
      </w:r>
      <w:r w:rsidRPr="0047061B">
        <w:rPr>
          <w:b/>
          <w:sz w:val="18"/>
          <w:lang w:val="en-US"/>
        </w:rPr>
        <w:instrText xml:space="preserve"> REF _Ref425379305 \h  \* MERGEFORMAT </w:instrText>
      </w:r>
      <w:r w:rsidRPr="0047061B">
        <w:rPr>
          <w:b/>
          <w:sz w:val="18"/>
          <w:lang w:val="en-US"/>
        </w:rPr>
      </w:r>
      <w:r w:rsidRPr="0047061B">
        <w:rPr>
          <w:b/>
          <w:sz w:val="18"/>
          <w:lang w:val="en-US"/>
        </w:rPr>
        <w:fldChar w:fldCharType="separate"/>
      </w:r>
      <w:r w:rsidR="00F773EC" w:rsidRPr="00F773EC">
        <w:rPr>
          <w:b/>
          <w:sz w:val="18"/>
        </w:rPr>
        <w:t xml:space="preserve">Gambar </w:t>
      </w:r>
      <w:r w:rsidR="00F773EC" w:rsidRPr="00F773EC">
        <w:rPr>
          <w:b/>
          <w:noProof/>
          <w:sz w:val="18"/>
        </w:rPr>
        <w:t>2.9.1</w:t>
      </w:r>
      <w:r w:rsidRPr="0047061B">
        <w:rPr>
          <w:b/>
          <w:sz w:val="18"/>
          <w:lang w:val="en-US"/>
        </w:rPr>
        <w:fldChar w:fldCharType="end"/>
      </w:r>
      <w:r>
        <w:rPr>
          <w:lang w:val="en-US"/>
        </w:rPr>
        <w:t xml:space="preserve">. Pada tahap awal setelah masukan diperoleh diperlukan preproses untuk memberikan operator concatenate yang tidak diberikan pada masukan studi kasus. Kemudian hasil preproses tersebut diproses untuk dikonversi menjadi NFA dengan model NFA Thompson. Usai </w:t>
      </w:r>
      <w:r w:rsidR="00D53B99">
        <w:rPr>
          <w:lang w:val="en-US"/>
        </w:rPr>
        <w:t xml:space="preserve">NFA terbentuk, dilakukan konversi NFA menjadi DFA dengan metode </w:t>
      </w:r>
      <w:r w:rsidR="00D53B99" w:rsidRPr="00D53B99">
        <w:rPr>
          <w:i/>
          <w:lang w:val="en-US"/>
        </w:rPr>
        <w:t>Subset Construction</w:t>
      </w:r>
      <w:r w:rsidR="00D53B99">
        <w:rPr>
          <w:lang w:val="en-US"/>
        </w:rPr>
        <w:t xml:space="preserve">, dan pada tahap akhir dibentuk sebuah </w:t>
      </w:r>
      <w:r w:rsidR="00D53B99" w:rsidRPr="00D53B99">
        <w:rPr>
          <w:i/>
          <w:lang w:val="en-US"/>
        </w:rPr>
        <w:t>Adjacency Matrix</w:t>
      </w:r>
      <w:r w:rsidR="00D53B99">
        <w:rPr>
          <w:i/>
          <w:lang w:val="en-US"/>
        </w:rPr>
        <w:t xml:space="preserve"> </w:t>
      </w:r>
      <w:r w:rsidR="00D53B99">
        <w:rPr>
          <w:lang w:val="en-US"/>
        </w:rPr>
        <w:t xml:space="preserve">dari DFA untuk kemudian digunakan sebagai sarana perhitungan jumlah </w:t>
      </w:r>
      <w:r w:rsidR="00D53B99">
        <w:rPr>
          <w:i/>
          <w:lang w:val="en-US"/>
        </w:rPr>
        <w:t xml:space="preserve">string </w:t>
      </w:r>
      <w:r w:rsidR="00D53B99">
        <w:rPr>
          <w:lang w:val="en-US"/>
        </w:rPr>
        <w:t xml:space="preserve">yang dapat diterima oleh </w:t>
      </w:r>
      <w:r w:rsidR="00D53B99">
        <w:rPr>
          <w:i/>
          <w:lang w:val="en-US"/>
        </w:rPr>
        <w:t xml:space="preserve">regular expression </w:t>
      </w:r>
      <w:r w:rsidR="00D53B99">
        <w:rPr>
          <w:lang w:val="en-US"/>
        </w:rPr>
        <w:t>yang diberikan.</w:t>
      </w:r>
    </w:p>
    <w:p w14:paraId="61DF11E2" w14:textId="587136B7" w:rsidR="00366B2D" w:rsidRPr="00962831" w:rsidRDefault="00366B2D" w:rsidP="00366B2D">
      <w:pPr>
        <w:pStyle w:val="Heading2"/>
      </w:pPr>
      <w:bookmarkStart w:id="144" w:name="_Toc425380743"/>
      <w:r w:rsidRPr="00962831">
        <w:lastRenderedPageBreak/>
        <w:t>Ilustrasi Penyelesaian permasalahan CTSTRING</w:t>
      </w:r>
      <w:bookmarkEnd w:id="144"/>
    </w:p>
    <w:p w14:paraId="27E4775D" w14:textId="4ECDCC5D" w:rsidR="00772409" w:rsidRPr="00962831" w:rsidRDefault="00366B2D" w:rsidP="00366B2D">
      <w:pPr>
        <w:ind w:firstLine="720"/>
      </w:pPr>
      <w:r w:rsidRPr="00962831">
        <w:t xml:space="preserve">Pada permasalahan CTSTRING diberikan dua </w:t>
      </w:r>
      <w:r w:rsidR="00962831">
        <w:rPr>
          <w:lang w:val="en-US"/>
        </w:rPr>
        <w:t>masukan</w:t>
      </w:r>
      <w:r w:rsidRPr="00962831">
        <w:t xml:space="preserve"> yaitu </w:t>
      </w:r>
      <w:r w:rsidRPr="00962831">
        <w:rPr>
          <w:i/>
        </w:rPr>
        <w:t>regular expression RE</w:t>
      </w:r>
      <w:r w:rsidRPr="00962831">
        <w:t xml:space="preserve"> dan bilangan </w:t>
      </w:r>
      <w:r w:rsidRPr="00962831">
        <w:rPr>
          <w:i/>
        </w:rPr>
        <w:t>L</w:t>
      </w:r>
      <w:r w:rsidRPr="00962831">
        <w:t xml:space="preserve">. Contoh yang akan dibahas diasumsikan dengan masukan sebagai berikut,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t xml:space="preserve"> dan </w:t>
      </w:r>
      <m:oMath>
        <m:r>
          <w:rPr>
            <w:rFonts w:ascii="Cambria Math" w:hAnsi="Cambria Math"/>
          </w:rPr>
          <m:t>L=100</m:t>
        </m:r>
      </m:oMath>
      <w:r w:rsidRPr="00962831">
        <w:t>.</w:t>
      </w:r>
    </w:p>
    <w:p w14:paraId="2E1B8767" w14:textId="264937D7" w:rsidR="00366B2D" w:rsidRPr="00962831" w:rsidRDefault="00366B2D" w:rsidP="00366B2D">
      <w:pPr>
        <w:ind w:firstLine="720"/>
      </w:pPr>
      <w:r w:rsidRPr="00962831">
        <w:t xml:space="preserve">Dari kedua </w:t>
      </w:r>
      <w:r w:rsidR="00962831">
        <w:rPr>
          <w:lang w:val="en-US"/>
        </w:rPr>
        <w:t>masukan</w:t>
      </w:r>
      <w:r w:rsidRPr="00962831">
        <w:t xml:space="preserve"> tersebut, hal yang pertama dilakukan adalah melakukan preproses terhadap </w:t>
      </w:r>
      <w:r w:rsidRPr="00962831">
        <w:rPr>
          <w:i/>
        </w:rPr>
        <w:t>RE</w:t>
      </w:r>
      <w:r w:rsidRPr="00962831">
        <w:t xml:space="preserve"> dikarenakan tidak terdapat operator </w:t>
      </w:r>
      <w:r w:rsidRPr="00962831">
        <w:rPr>
          <w:i/>
        </w:rPr>
        <w:t>concatenate</w:t>
      </w:r>
      <w:r w:rsidRPr="00962831">
        <w:t xml:space="preserve"> yang diberikan secara eksplisit dalam format masukan dari Sphere Online Judge.</w:t>
      </w:r>
      <w:r w:rsidR="00080B73" w:rsidRPr="00962831">
        <w:t xml:space="preserve"> Usai </w:t>
      </w:r>
      <w:r w:rsidR="00962831">
        <w:rPr>
          <w:lang w:val="en-US"/>
        </w:rPr>
        <w:t>preproses</w:t>
      </w:r>
      <w:r w:rsidR="00080B73" w:rsidRPr="00962831">
        <w:t xml:space="preserve"> dilakukan makan </w:t>
      </w:r>
      <w:r w:rsidR="00080B73" w:rsidRPr="00962831">
        <w:rPr>
          <w:i/>
        </w:rPr>
        <w:t>regular expression</w:t>
      </w:r>
      <w:r w:rsidR="00080B73" w:rsidRPr="00962831">
        <w:t xml:space="preserve"> yang terbentuk menjadi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r>
          <w:rPr>
            <w:rFonts w:ascii="Cambria Math" w:hAnsi="Cambria Math"/>
          </w:rPr>
          <m:t xml:space="preserve"> </m:t>
        </m:r>
      </m:oMath>
      <w:r w:rsidR="00080B73" w:rsidRPr="00962831">
        <w:t>.</w:t>
      </w:r>
    </w:p>
    <w:p w14:paraId="135F6F70" w14:textId="549C1C61" w:rsidR="00080B73" w:rsidRPr="00962831" w:rsidRDefault="00080B73" w:rsidP="00366B2D">
      <w:pPr>
        <w:ind w:firstLine="720"/>
      </w:pPr>
      <w:r w:rsidRPr="00962831">
        <w:t xml:space="preserve">Proses konversi </w:t>
      </w:r>
      <w:r w:rsidRPr="00962831">
        <w:rPr>
          <w:i/>
        </w:rPr>
        <w:t xml:space="preserve">regular expression </w:t>
      </w:r>
      <w:r w:rsidRPr="00962831">
        <w:t xml:space="preserve">ke NFA dilakukan setelah </w:t>
      </w:r>
      <w:r w:rsidR="00962831">
        <w:rPr>
          <w:lang w:val="en-US"/>
        </w:rPr>
        <w:t>preproses</w:t>
      </w:r>
      <w:r w:rsidRPr="00962831">
        <w:t xml:space="preserve">. Proses ini dilakukan dengan melakukan iterasi setiap karakter </w:t>
      </w:r>
      <w:r w:rsidRPr="00962831">
        <w:rPr>
          <w:i/>
        </w:rPr>
        <w:t xml:space="preserve">RE </w:t>
      </w:r>
      <w:r w:rsidRPr="00962831">
        <w:t xml:space="preserve">hasil preproses. Pada proses iterasi akan dibentuk kombinasi </w:t>
      </w:r>
      <w:r w:rsidRPr="00962831">
        <w:rPr>
          <w:i/>
        </w:rPr>
        <w:t xml:space="preserve">automaton </w:t>
      </w:r>
      <w:r w:rsidRPr="00962831">
        <w:t>untuk setiap evaluasi operator. Pada contoh di</w:t>
      </w:r>
      <w:r w:rsidR="00962831">
        <w:rPr>
          <w:lang w:val="en-US"/>
        </w:rPr>
        <w:t xml:space="preserve"> </w:t>
      </w:r>
      <w:r w:rsidRPr="00962831">
        <w:t xml:space="preserve">atas </w:t>
      </w:r>
      <w:r w:rsidR="0079727F" w:rsidRPr="00962831">
        <w:t>aka</w:t>
      </w:r>
      <w:r w:rsidRPr="00962831">
        <w:t>n</w:t>
      </w:r>
      <w:r w:rsidR="0079727F" w:rsidRPr="00962831">
        <w:t xml:space="preserve"> </w:t>
      </w:r>
      <w:r w:rsidRPr="00962831">
        <w:t xml:space="preserve">ada </w:t>
      </w:r>
      <w:r w:rsidR="0079727F" w:rsidRPr="00962831">
        <w:t>4</w:t>
      </w:r>
      <w:r w:rsidRPr="00962831">
        <w:t xml:space="preserve"> </w:t>
      </w:r>
      <w:r w:rsidR="009D5F7A" w:rsidRPr="00962831">
        <w:t>evaluasi</w:t>
      </w:r>
      <w:r w:rsidR="0079727F" w:rsidRPr="00962831">
        <w:t xml:space="preserve"> operator</w:t>
      </w:r>
      <w:r w:rsidRPr="00962831">
        <w:t xml:space="preserve"> yang </w:t>
      </w:r>
      <w:r w:rsidR="0079727F" w:rsidRPr="00962831">
        <w:t xml:space="preserve">akan dilakukan, yakni dua kali </w:t>
      </w:r>
      <w:r w:rsidRPr="00962831">
        <w:t>“</w:t>
      </w:r>
      <w:r w:rsidR="0079727F" w:rsidRPr="00962831">
        <w:t>*</w:t>
      </w:r>
      <w:r w:rsidRPr="00962831">
        <w:t xml:space="preserve">”, dan </w:t>
      </w:r>
      <w:r w:rsidR="0079727F" w:rsidRPr="00962831">
        <w:t xml:space="preserve">dua kali </w:t>
      </w:r>
      <w:r w:rsidRPr="00962831">
        <w:t>“</w:t>
      </w:r>
      <w:r w:rsidR="0079727F" w:rsidRPr="00962831">
        <w:t>+</w:t>
      </w:r>
      <w:r w:rsidRPr="00962831">
        <w:t>”.</w:t>
      </w:r>
    </w:p>
    <w:p w14:paraId="70074A86" w14:textId="448244F4" w:rsidR="00080B73" w:rsidRDefault="001F72FC" w:rsidP="00366B2D">
      <w:pPr>
        <w:ind w:firstLine="720"/>
      </w:pPr>
      <w:r w:rsidRPr="00962831">
        <w:t>Evaluasi pertama</w:t>
      </w:r>
      <w:r w:rsidR="00080B73" w:rsidRPr="00962831">
        <w:t xml:space="preserve"> pertama </w:t>
      </w:r>
      <w:r w:rsidRPr="00962831">
        <w:t xml:space="preserve">dan kedua </w:t>
      </w:r>
      <w:r w:rsidR="00080B73" w:rsidRPr="00962831">
        <w:t xml:space="preserve">adalah </w:t>
      </w:r>
      <m:oMath>
        <m:r>
          <w:rPr>
            <w:rFonts w:ascii="Cambria Math" w:hAnsi="Cambria Math"/>
          </w:rPr>
          <m:t>(a*)</m:t>
        </m:r>
      </m:oMath>
      <w:r w:rsidR="00080B73" w:rsidRPr="00962831">
        <w:t xml:space="preserve">, </w:t>
      </w:r>
      <w:r w:rsidRPr="00962831">
        <w:t xml:space="preserve">ketiga </w:t>
      </w:r>
      <w:r w:rsidR="00080B73" w:rsidRPr="00962831">
        <w:t xml:space="preserve">adalah </w:t>
      </w:r>
      <m:oMath>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oMath>
      <w:r w:rsidRPr="00962831">
        <w:t xml:space="preserve">, dan terakhir </w:t>
      </w:r>
      <m:oMath>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00080B73" w:rsidRPr="00962831">
        <w:t xml:space="preserve">. Ilustrasi </w:t>
      </w:r>
      <w:r w:rsidR="008350B5" w:rsidRPr="00962831">
        <w:rPr>
          <w:b/>
          <w:sz w:val="18"/>
        </w:rPr>
        <w:fldChar w:fldCharType="begin"/>
      </w:r>
      <w:r w:rsidR="008350B5" w:rsidRPr="00962831">
        <w:rPr>
          <w:b/>
          <w:sz w:val="18"/>
        </w:rPr>
        <w:instrText xml:space="preserve"> REF _Ref422104963 \h  \* MERGEFORMAT </w:instrText>
      </w:r>
      <w:r w:rsidR="008350B5" w:rsidRPr="00962831">
        <w:rPr>
          <w:b/>
          <w:sz w:val="18"/>
        </w:rPr>
      </w:r>
      <w:r w:rsidR="008350B5" w:rsidRPr="00962831">
        <w:rPr>
          <w:b/>
          <w:sz w:val="18"/>
        </w:rPr>
        <w:fldChar w:fldCharType="separate"/>
      </w:r>
      <w:r w:rsidR="00F773EC" w:rsidRPr="00F773EC">
        <w:rPr>
          <w:b/>
          <w:sz w:val="18"/>
        </w:rPr>
        <w:t>Gambar 2.10.1</w:t>
      </w:r>
      <w:r w:rsidR="008350B5" w:rsidRPr="00962831">
        <w:rPr>
          <w:b/>
          <w:sz w:val="18"/>
        </w:rPr>
        <w:fldChar w:fldCharType="end"/>
      </w:r>
      <w:r w:rsidR="008350B5" w:rsidRPr="00962831">
        <w:t xml:space="preserve">, </w:t>
      </w:r>
      <w:r w:rsidR="008350B5" w:rsidRPr="00962831">
        <w:rPr>
          <w:b/>
          <w:sz w:val="18"/>
        </w:rPr>
        <w:fldChar w:fldCharType="begin"/>
      </w:r>
      <w:r w:rsidR="008350B5" w:rsidRPr="00962831">
        <w:rPr>
          <w:b/>
          <w:sz w:val="18"/>
        </w:rPr>
        <w:instrText xml:space="preserve"> REF _Ref422104968 \h  \* MERGEFORMAT </w:instrText>
      </w:r>
      <w:r w:rsidR="008350B5" w:rsidRPr="00962831">
        <w:rPr>
          <w:b/>
          <w:sz w:val="18"/>
        </w:rPr>
      </w:r>
      <w:r w:rsidR="008350B5" w:rsidRPr="00962831">
        <w:rPr>
          <w:b/>
          <w:sz w:val="18"/>
        </w:rPr>
        <w:fldChar w:fldCharType="separate"/>
      </w:r>
      <w:r w:rsidR="00F773EC" w:rsidRPr="00F773EC">
        <w:rPr>
          <w:b/>
          <w:sz w:val="18"/>
        </w:rPr>
        <w:t>Gambar 2.10.2</w:t>
      </w:r>
      <w:r w:rsidR="008350B5" w:rsidRPr="00962831">
        <w:rPr>
          <w:b/>
          <w:sz w:val="18"/>
        </w:rPr>
        <w:fldChar w:fldCharType="end"/>
      </w:r>
      <w:r w:rsidR="008350B5" w:rsidRPr="00962831">
        <w:t xml:space="preserve">, dan </w:t>
      </w:r>
      <w:r w:rsidR="008350B5" w:rsidRPr="00962831">
        <w:rPr>
          <w:b/>
          <w:sz w:val="18"/>
        </w:rPr>
        <w:fldChar w:fldCharType="begin"/>
      </w:r>
      <w:r w:rsidR="008350B5" w:rsidRPr="00962831">
        <w:rPr>
          <w:b/>
          <w:sz w:val="18"/>
        </w:rPr>
        <w:instrText xml:space="preserve"> REF _Ref422104970 \h  \* MERGEFORMAT </w:instrText>
      </w:r>
      <w:r w:rsidR="008350B5" w:rsidRPr="00962831">
        <w:rPr>
          <w:b/>
          <w:sz w:val="18"/>
        </w:rPr>
      </w:r>
      <w:r w:rsidR="008350B5" w:rsidRPr="00962831">
        <w:rPr>
          <w:b/>
          <w:sz w:val="18"/>
        </w:rPr>
        <w:fldChar w:fldCharType="separate"/>
      </w:r>
      <w:r w:rsidR="00F773EC" w:rsidRPr="00F773EC">
        <w:rPr>
          <w:b/>
          <w:sz w:val="18"/>
        </w:rPr>
        <w:t>Gambar 2.10.3</w:t>
      </w:r>
      <w:r w:rsidR="008350B5" w:rsidRPr="00962831">
        <w:rPr>
          <w:b/>
          <w:sz w:val="18"/>
        </w:rPr>
        <w:fldChar w:fldCharType="end"/>
      </w:r>
      <w:r w:rsidR="008350B5" w:rsidRPr="00962831">
        <w:t xml:space="preserve"> </w:t>
      </w:r>
      <w:r w:rsidR="00080B73" w:rsidRPr="00962831">
        <w:t xml:space="preserve">adalah tahap-tahap pembentukan NFA untuk setiap operasi </w:t>
      </w:r>
      <w:r w:rsidR="009D5F7A" w:rsidRPr="00962831">
        <w:t>yang</w:t>
      </w:r>
      <w:r w:rsidR="00080B73" w:rsidRPr="00962831">
        <w:t xml:space="preserve"> dilakukan.</w:t>
      </w:r>
      <w:r w:rsidR="00C92F29" w:rsidRPr="00962831">
        <w:t xml:space="preserve"> Operasi</w:t>
      </w:r>
      <w:r w:rsidR="00A550D1" w:rsidRPr="00962831">
        <w:t xml:space="preserve"> tersebut</w:t>
      </w:r>
      <w:r w:rsidR="00C92F29" w:rsidRPr="00962831">
        <w:t xml:space="preserve"> dilakukan </w:t>
      </w:r>
      <w:r w:rsidR="00A550D1" w:rsidRPr="00962831">
        <w:t xml:space="preserve">dengan mengikuti metode Thompson </w:t>
      </w:r>
      <w:r w:rsidR="00C92F29" w:rsidRPr="00962831">
        <w:t xml:space="preserve">seperti dijelaskan pada </w:t>
      </w:r>
      <w:r w:rsidR="00962831" w:rsidRPr="00962831">
        <w:t>subbab</w:t>
      </w:r>
      <w:r w:rsidR="00C92F29" w:rsidRPr="00962831">
        <w:t xml:space="preserve"> </w:t>
      </w:r>
      <w:r w:rsidR="00C92F29" w:rsidRPr="00962831">
        <w:rPr>
          <w:b/>
          <w:sz w:val="18"/>
        </w:rPr>
        <w:fldChar w:fldCharType="begin"/>
      </w:r>
      <w:r w:rsidR="00C92F29" w:rsidRPr="00962831">
        <w:rPr>
          <w:b/>
          <w:sz w:val="18"/>
        </w:rPr>
        <w:instrText xml:space="preserve"> REF _Ref422104613 \r \h  \* MERGEFORMAT </w:instrText>
      </w:r>
      <w:r w:rsidR="00C92F29" w:rsidRPr="00962831">
        <w:rPr>
          <w:b/>
          <w:sz w:val="18"/>
        </w:rPr>
      </w:r>
      <w:r w:rsidR="00C92F29" w:rsidRPr="00962831">
        <w:rPr>
          <w:b/>
          <w:sz w:val="18"/>
        </w:rPr>
        <w:fldChar w:fldCharType="separate"/>
      </w:r>
      <w:r w:rsidR="00F773EC">
        <w:rPr>
          <w:b/>
          <w:sz w:val="18"/>
        </w:rPr>
        <w:t>2.4</w:t>
      </w:r>
      <w:r w:rsidR="00C92F29" w:rsidRPr="00962831">
        <w:rPr>
          <w:b/>
          <w:sz w:val="18"/>
        </w:rPr>
        <w:fldChar w:fldCharType="end"/>
      </w:r>
      <w:r w:rsidR="00C92F29" w:rsidRPr="00962831">
        <w:t>.</w:t>
      </w:r>
    </w:p>
    <w:p w14:paraId="3057586C" w14:textId="77777777" w:rsidR="002F1C68" w:rsidRDefault="002F1C68" w:rsidP="002A4B71">
      <w:pPr>
        <w:ind w:firstLine="720"/>
      </w:pPr>
      <w:r w:rsidRPr="00962831">
        <w:t>Hasil akhir dari tahap tersebut (</w:t>
      </w:r>
      <w:r w:rsidRPr="00962831">
        <w:rPr>
          <w:b/>
          <w:sz w:val="18"/>
        </w:rPr>
        <w:fldChar w:fldCharType="begin"/>
      </w:r>
      <w:r w:rsidRPr="00962831">
        <w:rPr>
          <w:b/>
          <w:sz w:val="18"/>
        </w:rPr>
        <w:instrText xml:space="preserve"> REF _Ref422104970 \h  \* MERGEFORMAT </w:instrText>
      </w:r>
      <w:r w:rsidRPr="00962831">
        <w:rPr>
          <w:b/>
          <w:sz w:val="18"/>
        </w:rPr>
      </w:r>
      <w:r w:rsidRPr="00962831">
        <w:rPr>
          <w:b/>
          <w:sz w:val="18"/>
        </w:rPr>
        <w:fldChar w:fldCharType="separate"/>
      </w:r>
      <w:r w:rsidR="00F773EC" w:rsidRPr="00F773EC">
        <w:rPr>
          <w:b/>
          <w:sz w:val="18"/>
        </w:rPr>
        <w:t>Gambar 2.10.3</w:t>
      </w:r>
      <w:r w:rsidRPr="00962831">
        <w:rPr>
          <w:b/>
          <w:sz w:val="18"/>
        </w:rPr>
        <w:fldChar w:fldCharType="end"/>
      </w:r>
      <w:r w:rsidRPr="00962831">
        <w:t xml:space="preserve">) merupakan NFA yang kemudian digunakan untuk konversi menjadi DFA. Proses konversi DFA dilakukan dengan proses yang telah dijelaskan pada subbab </w:t>
      </w:r>
      <w:r w:rsidRPr="00962831">
        <w:rPr>
          <w:b/>
          <w:sz w:val="18"/>
        </w:rPr>
        <w:fldChar w:fldCharType="begin"/>
      </w:r>
      <w:r w:rsidRPr="00962831">
        <w:rPr>
          <w:b/>
          <w:sz w:val="18"/>
        </w:rPr>
        <w:instrText xml:space="preserve"> REF _Ref421013796 \r \h  \* MERGEFORMAT </w:instrText>
      </w:r>
      <w:r w:rsidRPr="00962831">
        <w:rPr>
          <w:b/>
          <w:sz w:val="18"/>
        </w:rPr>
      </w:r>
      <w:r w:rsidRPr="00962831">
        <w:rPr>
          <w:b/>
          <w:sz w:val="18"/>
        </w:rPr>
        <w:fldChar w:fldCharType="separate"/>
      </w:r>
      <w:r w:rsidR="00F773EC">
        <w:rPr>
          <w:b/>
          <w:sz w:val="18"/>
        </w:rPr>
        <w:t>2.6</w:t>
      </w:r>
      <w:r w:rsidRPr="00962831">
        <w:rPr>
          <w:b/>
          <w:sz w:val="18"/>
        </w:rPr>
        <w:fldChar w:fldCharType="end"/>
      </w:r>
      <w:r w:rsidRPr="00962831">
        <w:t xml:space="preserve">. Inisialisasi awal DFA dengan melakukan </w:t>
      </w:r>
      <w:r w:rsidRPr="00962831">
        <w:rPr>
          <w:i/>
        </w:rPr>
        <w:t>EpsilonClosure</w:t>
      </w:r>
      <w:r w:rsidRPr="00962831">
        <w:t xml:space="preserve"> dari awal DFA yakni </w:t>
      </w:r>
      <w:r w:rsidRPr="00962831">
        <w:rPr>
          <w:i/>
        </w:rPr>
        <w:t>state</w:t>
      </w:r>
      <w:r w:rsidRPr="00962831">
        <w:t xml:space="preserve"> 9.</w:t>
      </w:r>
    </w:p>
    <w:p w14:paraId="21E7ECD8" w14:textId="77777777" w:rsidR="002F1C68" w:rsidRPr="00962831" w:rsidRDefault="002F1C68" w:rsidP="002F1C68"/>
    <w:p w14:paraId="2B676471" w14:textId="55F02C7D" w:rsidR="00B00E2C" w:rsidRPr="00962831" w:rsidRDefault="00B304F3" w:rsidP="00B304F3">
      <w:pPr>
        <w:keepNext/>
        <w:jc w:val="center"/>
      </w:pPr>
      <w:r w:rsidRPr="00962831">
        <w:rPr>
          <w:noProof/>
          <w:lang w:eastAsia="id-ID"/>
        </w:rPr>
        <w:lastRenderedPageBreak/>
        <w:drawing>
          <wp:inline distT="0" distB="0" distL="0" distR="0" wp14:anchorId="041BCEA6" wp14:editId="1F8CAF19">
            <wp:extent cx="1622854" cy="5785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30494" cy="581241"/>
                    </a:xfrm>
                    <a:prstGeom prst="rect">
                      <a:avLst/>
                    </a:prstGeom>
                  </pic:spPr>
                </pic:pic>
              </a:graphicData>
            </a:graphic>
          </wp:inline>
        </w:drawing>
      </w:r>
      <w:r w:rsidR="00784678" w:rsidRPr="00962831">
        <w:t xml:space="preserve"> </w:t>
      </w:r>
      <w:r w:rsidR="00784678" w:rsidRPr="00962831">
        <w:rPr>
          <w:noProof/>
          <w:lang w:eastAsia="id-ID"/>
        </w:rPr>
        <w:drawing>
          <wp:inline distT="0" distB="0" distL="0" distR="0" wp14:anchorId="79E79764" wp14:editId="5BEFFF76">
            <wp:extent cx="1746421" cy="5897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77338" cy="600140"/>
                    </a:xfrm>
                    <a:prstGeom prst="rect">
                      <a:avLst/>
                    </a:prstGeom>
                  </pic:spPr>
                </pic:pic>
              </a:graphicData>
            </a:graphic>
          </wp:inline>
        </w:drawing>
      </w:r>
    </w:p>
    <w:p w14:paraId="6985C087" w14:textId="68B06611" w:rsidR="00080B73" w:rsidRPr="00962831" w:rsidRDefault="00B00E2C" w:rsidP="002622C7">
      <w:pPr>
        <w:pStyle w:val="Caption"/>
      </w:pPr>
      <w:bookmarkStart w:id="145" w:name="_Ref422104963"/>
      <w:bookmarkStart w:id="146" w:name="_Toc425380786"/>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145"/>
      <w:r w:rsidRPr="00962831">
        <w:t xml:space="preserve"> Eva</w:t>
      </w:r>
      <w:r w:rsidR="008068CC" w:rsidRPr="00962831">
        <w:t>luasi operasi (a*</w:t>
      </w:r>
      <w:r w:rsidRPr="00962831">
        <w:t>)</w:t>
      </w:r>
      <w:r w:rsidR="00784678" w:rsidRPr="00962831">
        <w:t xml:space="preserve"> pertama dan kedua</w:t>
      </w:r>
      <w:bookmarkEnd w:id="146"/>
    </w:p>
    <w:p w14:paraId="583518B6" w14:textId="58585C08" w:rsidR="00B00E2C" w:rsidRPr="00962831" w:rsidRDefault="0041685B" w:rsidP="00B304F3">
      <w:pPr>
        <w:keepNext/>
        <w:jc w:val="center"/>
      </w:pPr>
      <w:r w:rsidRPr="00962831">
        <w:rPr>
          <w:noProof/>
          <w:lang w:eastAsia="id-ID"/>
        </w:rPr>
        <w:drawing>
          <wp:inline distT="0" distB="0" distL="0" distR="0" wp14:anchorId="50CF7BBE" wp14:editId="63773644">
            <wp:extent cx="3015049" cy="644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036425" cy="648880"/>
                    </a:xfrm>
                    <a:prstGeom prst="rect">
                      <a:avLst/>
                    </a:prstGeom>
                  </pic:spPr>
                </pic:pic>
              </a:graphicData>
            </a:graphic>
          </wp:inline>
        </w:drawing>
      </w:r>
    </w:p>
    <w:p w14:paraId="0FBB7574" w14:textId="433206DE" w:rsidR="00080B73" w:rsidRPr="00962831" w:rsidRDefault="00B00E2C" w:rsidP="002622C7">
      <w:pPr>
        <w:pStyle w:val="Caption"/>
      </w:pPr>
      <w:bookmarkStart w:id="147" w:name="_Ref422104968"/>
      <w:bookmarkStart w:id="148" w:name="_Toc425380787"/>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2</w:t>
      </w:r>
      <w:r w:rsidR="0047061B">
        <w:fldChar w:fldCharType="end"/>
      </w:r>
      <w:bookmarkEnd w:id="147"/>
      <w:r w:rsidRPr="00962831">
        <w:t xml:space="preserve"> Evaluasi operasi </w:t>
      </w:r>
      <w:r w:rsidR="0041685B" w:rsidRPr="00962831">
        <w:t>(b+(a*))</w:t>
      </w:r>
      <w:bookmarkEnd w:id="148"/>
    </w:p>
    <w:p w14:paraId="5A0D697D" w14:textId="5F6C0146" w:rsidR="00B00E2C" w:rsidRPr="00962831" w:rsidRDefault="001E713A" w:rsidP="00B304F3">
      <w:pPr>
        <w:keepNext/>
        <w:jc w:val="center"/>
      </w:pPr>
      <w:r w:rsidRPr="00962831">
        <w:rPr>
          <w:noProof/>
          <w:lang w:eastAsia="id-ID"/>
        </w:rPr>
        <w:drawing>
          <wp:inline distT="0" distB="0" distL="0" distR="0" wp14:anchorId="4D79B2EB" wp14:editId="04091964">
            <wp:extent cx="352806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528060" cy="669290"/>
                    </a:xfrm>
                    <a:prstGeom prst="rect">
                      <a:avLst/>
                    </a:prstGeom>
                  </pic:spPr>
                </pic:pic>
              </a:graphicData>
            </a:graphic>
          </wp:inline>
        </w:drawing>
      </w:r>
    </w:p>
    <w:p w14:paraId="2595A574" w14:textId="0A501FCC" w:rsidR="00080B73" w:rsidRPr="00962831" w:rsidRDefault="00B00E2C" w:rsidP="002622C7">
      <w:pPr>
        <w:pStyle w:val="Caption"/>
      </w:pPr>
      <w:bookmarkStart w:id="149" w:name="_Ref422104970"/>
      <w:bookmarkStart w:id="150" w:name="_Toc425380788"/>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3</w:t>
      </w:r>
      <w:r w:rsidR="0047061B">
        <w:fldChar w:fldCharType="end"/>
      </w:r>
      <w:bookmarkEnd w:id="149"/>
      <w:r w:rsidRPr="00962831">
        <w:t xml:space="preserve"> Evaluasi operasi </w:t>
      </w:r>
      <w:r w:rsidR="003934E5" w:rsidRPr="00962831">
        <w:t>((a*)+(b+(a*)))</w:t>
      </w:r>
      <w:bookmarkEnd w:id="150"/>
    </w:p>
    <w:p w14:paraId="625CD60B" w14:textId="2F264416" w:rsidR="00DE0FC5" w:rsidRDefault="004A63D5" w:rsidP="00511C56">
      <w:pPr>
        <w:ind w:firstLine="720"/>
      </w:pPr>
      <w:r w:rsidRPr="00962831">
        <w:t xml:space="preserve">State awal DFA merupakan kombinasi dari beberapa </w:t>
      </w:r>
      <w:r w:rsidRPr="00962831">
        <w:rPr>
          <w:i/>
        </w:rPr>
        <w:t xml:space="preserve">state </w:t>
      </w:r>
      <w:r w:rsidRPr="00962831">
        <w:t xml:space="preserve">NFA yang dapat dicapai dengan transisi epsilon, yakni </w:t>
      </w:r>
      <w:r w:rsidRPr="00962831">
        <w:rPr>
          <w:i/>
        </w:rPr>
        <w:t xml:space="preserve">state </w:t>
      </w:r>
      <w:r w:rsidR="006B3DD8" w:rsidRPr="00962831">
        <w:t xml:space="preserve">1,3, </w:t>
      </w:r>
      <w:r w:rsidRPr="00962831">
        <w:t xml:space="preserve">dan </w:t>
      </w:r>
      <w:r w:rsidR="006B3DD8" w:rsidRPr="00962831">
        <w:t>4</w:t>
      </w:r>
      <w:r w:rsidRPr="00962831">
        <w:t>.</w:t>
      </w:r>
      <w:r w:rsidR="00ED2DAE" w:rsidRPr="00962831">
        <w:t xml:space="preserve"> Dari </w:t>
      </w:r>
      <w:r w:rsidR="00ED2DAE" w:rsidRPr="00962831">
        <w:rPr>
          <w:i/>
        </w:rPr>
        <w:t xml:space="preserve">state </w:t>
      </w:r>
      <w:r w:rsidR="00ED2DAE" w:rsidRPr="00962831">
        <w:t>awal yang didapatkan, kemudian dilakukan iterasi untuk memperoleh DFA seutuhnya</w:t>
      </w:r>
      <w:r w:rsidR="00962831">
        <w:t>, iterasi yang dilakukan dapat</w:t>
      </w:r>
      <w:r w:rsidR="0018644A" w:rsidRPr="00962831">
        <w:t xml:space="preserve"> dilihat pada </w:t>
      </w:r>
      <w:r w:rsidR="0018644A" w:rsidRPr="00962831">
        <w:rPr>
          <w:b/>
          <w:sz w:val="18"/>
        </w:rPr>
        <w:fldChar w:fldCharType="begin"/>
      </w:r>
      <w:r w:rsidR="0018644A" w:rsidRPr="00962831">
        <w:rPr>
          <w:b/>
          <w:sz w:val="18"/>
        </w:rPr>
        <w:instrText xml:space="preserve"> REF _Ref422133062 \h  \* MERGEFORMAT </w:instrText>
      </w:r>
      <w:r w:rsidR="0018644A" w:rsidRPr="00962831">
        <w:rPr>
          <w:b/>
          <w:sz w:val="18"/>
        </w:rPr>
      </w:r>
      <w:r w:rsidR="0018644A" w:rsidRPr="00962831">
        <w:rPr>
          <w:b/>
          <w:sz w:val="18"/>
        </w:rPr>
        <w:fldChar w:fldCharType="separate"/>
      </w:r>
      <w:r w:rsidR="00F773EC" w:rsidRPr="00F773EC">
        <w:rPr>
          <w:b/>
          <w:sz w:val="18"/>
        </w:rPr>
        <w:t>Tabel 2.10.1</w:t>
      </w:r>
      <w:r w:rsidR="0018644A" w:rsidRPr="00962831">
        <w:rPr>
          <w:b/>
          <w:sz w:val="18"/>
        </w:rPr>
        <w:fldChar w:fldCharType="end"/>
      </w:r>
      <w:r w:rsidR="00ED2DAE" w:rsidRPr="00962831">
        <w:t>.</w:t>
      </w:r>
    </w:p>
    <w:p w14:paraId="2E8BA5EF" w14:textId="4AAB9F57" w:rsidR="003D3F6B" w:rsidRPr="00962831" w:rsidRDefault="003D3F6B" w:rsidP="002622C7">
      <w:pPr>
        <w:pStyle w:val="Caption"/>
      </w:pPr>
      <w:bookmarkStart w:id="151" w:name="_Ref422133062"/>
      <w:bookmarkStart w:id="152" w:name="_Toc425380810"/>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F773EC">
        <w:rPr>
          <w:noProof/>
        </w:rPr>
        <w:t>2.10</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F773EC">
        <w:rPr>
          <w:noProof/>
        </w:rPr>
        <w:t>1</w:t>
      </w:r>
      <w:r w:rsidR="00B22650" w:rsidRPr="00962831">
        <w:fldChar w:fldCharType="end"/>
      </w:r>
      <w:bookmarkEnd w:id="151"/>
      <w:r w:rsidRPr="00962831">
        <w:t xml:space="preserve"> Iterasi dalam konversi NFA menjadi DFA</w:t>
      </w:r>
      <w:bookmarkEnd w:id="152"/>
    </w:p>
    <w:tbl>
      <w:tblPr>
        <w:tblStyle w:val="TableGridLight"/>
        <w:tblW w:w="4536" w:type="dxa"/>
        <w:jc w:val="center"/>
        <w:tblLook w:val="0420" w:firstRow="1" w:lastRow="0" w:firstColumn="0" w:lastColumn="0" w:noHBand="0" w:noVBand="1"/>
      </w:tblPr>
      <w:tblGrid>
        <w:gridCol w:w="827"/>
        <w:gridCol w:w="1481"/>
        <w:gridCol w:w="1481"/>
        <w:gridCol w:w="747"/>
      </w:tblGrid>
      <w:tr w:rsidR="00DE0FC5" w:rsidRPr="00962831" w14:paraId="3A08DB66" w14:textId="77777777" w:rsidTr="0098486E">
        <w:trPr>
          <w:trHeight w:val="283"/>
          <w:jc w:val="center"/>
        </w:trPr>
        <w:tc>
          <w:tcPr>
            <w:tcW w:w="827" w:type="dxa"/>
            <w:vMerge w:val="restart"/>
          </w:tcPr>
          <w:p w14:paraId="22E6D000" w14:textId="4711E529" w:rsidR="00DE0FC5" w:rsidRPr="00962831" w:rsidRDefault="0098486E" w:rsidP="00DE0FC5">
            <w:pPr>
              <w:jc w:val="center"/>
            </w:pPr>
            <w:r w:rsidRPr="00962831">
              <w:t>I</w:t>
            </w:r>
            <w:r w:rsidR="00DE0FC5" w:rsidRPr="00962831">
              <w:t>terasi</w:t>
            </w:r>
          </w:p>
        </w:tc>
        <w:tc>
          <w:tcPr>
            <w:tcW w:w="1481" w:type="dxa"/>
            <w:vMerge w:val="restart"/>
          </w:tcPr>
          <w:p w14:paraId="0BC64EB8" w14:textId="24A6CEFA" w:rsidR="00DE0FC5" w:rsidRPr="00962831" w:rsidRDefault="00DE0FC5" w:rsidP="00DE0FC5">
            <w:pPr>
              <w:jc w:val="center"/>
            </w:pPr>
            <w:r w:rsidRPr="00962831">
              <w:t xml:space="preserve">DFA </w:t>
            </w:r>
            <w:r w:rsidRPr="00962831">
              <w:rPr>
                <w:i/>
              </w:rPr>
              <w:t>state</w:t>
            </w:r>
          </w:p>
        </w:tc>
        <w:tc>
          <w:tcPr>
            <w:tcW w:w="2228" w:type="dxa"/>
            <w:gridSpan w:val="2"/>
          </w:tcPr>
          <w:p w14:paraId="4B98A543" w14:textId="4050BC00" w:rsidR="00DE0FC5" w:rsidRPr="00962831" w:rsidRDefault="00B53EA9" w:rsidP="00DE0FC5">
            <w:pPr>
              <w:jc w:val="center"/>
              <w:rPr>
                <w:bCs/>
              </w:rPr>
            </w:pPr>
            <w:r>
              <w:rPr>
                <w:bCs/>
                <w:lang w:val="en-US"/>
              </w:rPr>
              <w:t>Masukan</w:t>
            </w:r>
            <w:r w:rsidR="00DE0FC5" w:rsidRPr="00962831">
              <w:rPr>
                <w:bCs/>
              </w:rPr>
              <w:t xml:space="preserve"> Alfabet</w:t>
            </w:r>
          </w:p>
        </w:tc>
      </w:tr>
      <w:tr w:rsidR="00DE0FC5" w:rsidRPr="00962831" w14:paraId="656F4E1D" w14:textId="77777777" w:rsidTr="0098486E">
        <w:trPr>
          <w:trHeight w:val="283"/>
          <w:jc w:val="center"/>
        </w:trPr>
        <w:tc>
          <w:tcPr>
            <w:tcW w:w="827" w:type="dxa"/>
            <w:vMerge/>
          </w:tcPr>
          <w:p w14:paraId="03377C63" w14:textId="441D16DE" w:rsidR="00DE0FC5" w:rsidRPr="00962831" w:rsidRDefault="00DE0FC5" w:rsidP="00DE0FC5"/>
        </w:tc>
        <w:tc>
          <w:tcPr>
            <w:tcW w:w="1481" w:type="dxa"/>
            <w:vMerge/>
            <w:hideMark/>
          </w:tcPr>
          <w:p w14:paraId="46957E33" w14:textId="73BC94D6" w:rsidR="00DE0FC5" w:rsidRPr="00962831" w:rsidRDefault="00DE0FC5" w:rsidP="00DE0FC5"/>
        </w:tc>
        <w:tc>
          <w:tcPr>
            <w:tcW w:w="1481" w:type="dxa"/>
            <w:hideMark/>
          </w:tcPr>
          <w:p w14:paraId="70174A48" w14:textId="77777777" w:rsidR="00DE0FC5" w:rsidRPr="00962831" w:rsidRDefault="00DE0FC5" w:rsidP="00DE0FC5">
            <w:r w:rsidRPr="00962831">
              <w:rPr>
                <w:b/>
                <w:bCs/>
              </w:rPr>
              <w:t>aε</w:t>
            </w:r>
          </w:p>
        </w:tc>
        <w:tc>
          <w:tcPr>
            <w:tcW w:w="747" w:type="dxa"/>
            <w:hideMark/>
          </w:tcPr>
          <w:p w14:paraId="4889B19A" w14:textId="77777777" w:rsidR="00DE0FC5" w:rsidRPr="00962831" w:rsidRDefault="00DE0FC5" w:rsidP="00DE0FC5">
            <w:r w:rsidRPr="00962831">
              <w:rPr>
                <w:b/>
                <w:bCs/>
              </w:rPr>
              <w:t>bε</w:t>
            </w:r>
          </w:p>
        </w:tc>
      </w:tr>
      <w:tr w:rsidR="0098486E" w:rsidRPr="00962831" w14:paraId="748618DD" w14:textId="77777777" w:rsidTr="0098486E">
        <w:trPr>
          <w:trHeight w:val="283"/>
          <w:jc w:val="center"/>
        </w:trPr>
        <w:tc>
          <w:tcPr>
            <w:tcW w:w="827" w:type="dxa"/>
          </w:tcPr>
          <w:p w14:paraId="0B12676B" w14:textId="5A6BEB22" w:rsidR="0098486E" w:rsidRPr="00962831" w:rsidRDefault="0098486E" w:rsidP="0098486E">
            <w:r w:rsidRPr="00962831">
              <w:t>1</w:t>
            </w:r>
          </w:p>
        </w:tc>
        <w:tc>
          <w:tcPr>
            <w:tcW w:w="1481" w:type="dxa"/>
            <w:hideMark/>
          </w:tcPr>
          <w:p w14:paraId="7A14A152" w14:textId="4F0672E3" w:rsidR="0098486E" w:rsidRPr="00962831" w:rsidRDefault="0098486E" w:rsidP="0098486E">
            <w:r w:rsidRPr="00962831">
              <w:rPr>
                <w:bCs/>
                <w:kern w:val="24"/>
                <w:szCs w:val="36"/>
              </w:rPr>
              <w:t>1,3,4</w:t>
            </w:r>
          </w:p>
        </w:tc>
        <w:tc>
          <w:tcPr>
            <w:tcW w:w="1481" w:type="dxa"/>
            <w:hideMark/>
          </w:tcPr>
          <w:p w14:paraId="047DD17C" w14:textId="4DA87A5C" w:rsidR="0098486E" w:rsidRPr="00962831" w:rsidRDefault="0098486E" w:rsidP="0098486E">
            <w:r w:rsidRPr="00962831">
              <w:rPr>
                <w:bCs/>
                <w:kern w:val="24"/>
                <w:szCs w:val="36"/>
              </w:rPr>
              <w:t>1,2,3,4</w:t>
            </w:r>
          </w:p>
        </w:tc>
        <w:tc>
          <w:tcPr>
            <w:tcW w:w="747" w:type="dxa"/>
            <w:hideMark/>
          </w:tcPr>
          <w:p w14:paraId="69DA3DEA" w14:textId="49417DA8" w:rsidR="0098486E" w:rsidRPr="00962831" w:rsidRDefault="0098486E" w:rsidP="0098486E">
            <w:r w:rsidRPr="00962831">
              <w:rPr>
                <w:bCs/>
                <w:kern w:val="24"/>
                <w:szCs w:val="36"/>
              </w:rPr>
              <w:t>5,6,8</w:t>
            </w:r>
          </w:p>
        </w:tc>
      </w:tr>
      <w:tr w:rsidR="0098486E" w:rsidRPr="00962831" w14:paraId="1DC59979" w14:textId="77777777" w:rsidTr="0098486E">
        <w:trPr>
          <w:trHeight w:val="283"/>
          <w:jc w:val="center"/>
        </w:trPr>
        <w:tc>
          <w:tcPr>
            <w:tcW w:w="827" w:type="dxa"/>
          </w:tcPr>
          <w:p w14:paraId="5ABEF032" w14:textId="79285FE0" w:rsidR="0098486E" w:rsidRPr="00962831" w:rsidRDefault="0098486E" w:rsidP="0098486E">
            <w:r w:rsidRPr="00962831">
              <w:t>2</w:t>
            </w:r>
          </w:p>
        </w:tc>
        <w:tc>
          <w:tcPr>
            <w:tcW w:w="1481" w:type="dxa"/>
            <w:hideMark/>
          </w:tcPr>
          <w:p w14:paraId="5774D4D7" w14:textId="409BCCE5" w:rsidR="0098486E" w:rsidRPr="00962831" w:rsidRDefault="0098486E" w:rsidP="0098486E">
            <w:r w:rsidRPr="00962831">
              <w:rPr>
                <w:kern w:val="24"/>
                <w:szCs w:val="36"/>
              </w:rPr>
              <w:t>1,2,3,4</w:t>
            </w:r>
          </w:p>
        </w:tc>
        <w:tc>
          <w:tcPr>
            <w:tcW w:w="1481" w:type="dxa"/>
            <w:hideMark/>
          </w:tcPr>
          <w:p w14:paraId="38160E01" w14:textId="34104AA1" w:rsidR="0098486E" w:rsidRPr="00962831" w:rsidRDefault="0098486E" w:rsidP="0098486E">
            <w:r w:rsidRPr="00962831">
              <w:rPr>
                <w:kern w:val="24"/>
                <w:szCs w:val="36"/>
              </w:rPr>
              <w:t>1,2,3,4</w:t>
            </w:r>
          </w:p>
        </w:tc>
        <w:tc>
          <w:tcPr>
            <w:tcW w:w="747" w:type="dxa"/>
            <w:hideMark/>
          </w:tcPr>
          <w:p w14:paraId="4124044B" w14:textId="0F3914E9" w:rsidR="0098486E" w:rsidRPr="00962831" w:rsidRDefault="0098486E" w:rsidP="0098486E">
            <w:r w:rsidRPr="00962831">
              <w:rPr>
                <w:kern w:val="24"/>
                <w:szCs w:val="36"/>
              </w:rPr>
              <w:t>5,6,8</w:t>
            </w:r>
          </w:p>
        </w:tc>
      </w:tr>
      <w:tr w:rsidR="0098486E" w:rsidRPr="00962831" w14:paraId="5FF23C81" w14:textId="77777777" w:rsidTr="0098486E">
        <w:trPr>
          <w:trHeight w:val="283"/>
          <w:jc w:val="center"/>
        </w:trPr>
        <w:tc>
          <w:tcPr>
            <w:tcW w:w="827" w:type="dxa"/>
          </w:tcPr>
          <w:p w14:paraId="3D61E29F" w14:textId="1CF2FD21" w:rsidR="0098486E" w:rsidRPr="00962831" w:rsidRDefault="0098486E" w:rsidP="0098486E">
            <w:r w:rsidRPr="00962831">
              <w:t>3</w:t>
            </w:r>
          </w:p>
        </w:tc>
        <w:tc>
          <w:tcPr>
            <w:tcW w:w="1481" w:type="dxa"/>
            <w:hideMark/>
          </w:tcPr>
          <w:p w14:paraId="409D83D5" w14:textId="115DC5D1" w:rsidR="0098486E" w:rsidRPr="00962831" w:rsidRDefault="0098486E" w:rsidP="0098486E">
            <w:r w:rsidRPr="00962831">
              <w:rPr>
                <w:kern w:val="24"/>
                <w:szCs w:val="36"/>
              </w:rPr>
              <w:t>5,6,8</w:t>
            </w:r>
          </w:p>
        </w:tc>
        <w:tc>
          <w:tcPr>
            <w:tcW w:w="1481" w:type="dxa"/>
            <w:hideMark/>
          </w:tcPr>
          <w:p w14:paraId="75D76A27" w14:textId="5978CFA4" w:rsidR="0098486E" w:rsidRPr="00962831" w:rsidRDefault="0098486E" w:rsidP="0098486E">
            <w:r w:rsidRPr="00962831">
              <w:rPr>
                <w:kern w:val="24"/>
                <w:szCs w:val="36"/>
              </w:rPr>
              <w:t>6,7,8</w:t>
            </w:r>
          </w:p>
        </w:tc>
        <w:tc>
          <w:tcPr>
            <w:tcW w:w="747" w:type="dxa"/>
            <w:hideMark/>
          </w:tcPr>
          <w:p w14:paraId="641049F6" w14:textId="6BCF89A8" w:rsidR="0098486E" w:rsidRPr="00962831" w:rsidRDefault="0098486E" w:rsidP="0098486E">
            <w:r w:rsidRPr="00962831">
              <w:rPr>
                <w:kern w:val="24"/>
                <w:szCs w:val="36"/>
              </w:rPr>
              <w:t>-</w:t>
            </w:r>
          </w:p>
        </w:tc>
      </w:tr>
      <w:tr w:rsidR="0098486E" w:rsidRPr="00962831" w14:paraId="1EF70651" w14:textId="77777777" w:rsidTr="0098486E">
        <w:trPr>
          <w:trHeight w:val="283"/>
          <w:jc w:val="center"/>
        </w:trPr>
        <w:tc>
          <w:tcPr>
            <w:tcW w:w="827" w:type="dxa"/>
          </w:tcPr>
          <w:p w14:paraId="7DA26790" w14:textId="30E58C11" w:rsidR="0098486E" w:rsidRPr="00962831" w:rsidRDefault="0098486E" w:rsidP="0098486E">
            <w:r w:rsidRPr="00962831">
              <w:t>4</w:t>
            </w:r>
          </w:p>
        </w:tc>
        <w:tc>
          <w:tcPr>
            <w:tcW w:w="1481" w:type="dxa"/>
            <w:hideMark/>
          </w:tcPr>
          <w:p w14:paraId="6B080E68" w14:textId="342D6269" w:rsidR="0098486E" w:rsidRPr="00962831" w:rsidRDefault="0098486E" w:rsidP="0098486E">
            <w:r w:rsidRPr="00962831">
              <w:rPr>
                <w:kern w:val="24"/>
                <w:szCs w:val="36"/>
              </w:rPr>
              <w:t>6,7,8</w:t>
            </w:r>
          </w:p>
        </w:tc>
        <w:tc>
          <w:tcPr>
            <w:tcW w:w="1481" w:type="dxa"/>
            <w:hideMark/>
          </w:tcPr>
          <w:p w14:paraId="2F1D9B0D" w14:textId="4A584097" w:rsidR="0098486E" w:rsidRPr="00962831" w:rsidRDefault="0098486E" w:rsidP="0098486E">
            <w:r w:rsidRPr="00962831">
              <w:rPr>
                <w:kern w:val="24"/>
                <w:szCs w:val="36"/>
              </w:rPr>
              <w:t>6,7,8</w:t>
            </w:r>
          </w:p>
        </w:tc>
        <w:tc>
          <w:tcPr>
            <w:tcW w:w="747" w:type="dxa"/>
            <w:hideMark/>
          </w:tcPr>
          <w:p w14:paraId="1DD21186" w14:textId="7FAE877B" w:rsidR="0098486E" w:rsidRPr="00962831" w:rsidRDefault="0098486E" w:rsidP="0098486E">
            <w:r w:rsidRPr="00962831">
              <w:rPr>
                <w:kern w:val="24"/>
                <w:szCs w:val="36"/>
              </w:rPr>
              <w:t>-</w:t>
            </w:r>
          </w:p>
        </w:tc>
      </w:tr>
    </w:tbl>
    <w:p w14:paraId="053CBCA7" w14:textId="77777777" w:rsidR="000D08D0" w:rsidRDefault="000D08D0" w:rsidP="000D08D0">
      <w:pPr>
        <w:ind w:firstLine="720"/>
      </w:pPr>
    </w:p>
    <w:p w14:paraId="148F808B" w14:textId="77777777" w:rsidR="000D08D0" w:rsidRPr="00962831" w:rsidRDefault="000D08D0" w:rsidP="000D08D0">
      <w:pPr>
        <w:ind w:firstLine="720"/>
      </w:pPr>
      <w:r w:rsidRPr="00962831">
        <w:t xml:space="preserve">Selesai iterasi untuk membangkitkan DFA dari NFA selesai maka DFA yang terbentuk dapat dilihat pada </w:t>
      </w:r>
      <w:r w:rsidRPr="00962831">
        <w:rPr>
          <w:b/>
          <w:sz w:val="18"/>
        </w:rPr>
        <w:fldChar w:fldCharType="begin"/>
      </w:r>
      <w:r w:rsidRPr="00962831">
        <w:rPr>
          <w:b/>
          <w:sz w:val="18"/>
        </w:rPr>
        <w:instrText xml:space="preserve"> REF _Ref422133755 \h  \* MERGEFORMAT </w:instrText>
      </w:r>
      <w:r w:rsidRPr="00962831">
        <w:rPr>
          <w:b/>
          <w:sz w:val="18"/>
        </w:rPr>
      </w:r>
      <w:r w:rsidRPr="00962831">
        <w:rPr>
          <w:b/>
          <w:sz w:val="18"/>
        </w:rPr>
        <w:fldChar w:fldCharType="separate"/>
      </w:r>
      <w:r w:rsidR="00F773EC" w:rsidRPr="00F773EC">
        <w:rPr>
          <w:b/>
          <w:sz w:val="18"/>
        </w:rPr>
        <w:t>Gambar 2.10.4</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F773EC" w:rsidRPr="00F773EC">
        <w:rPr>
          <w:b/>
          <w:sz w:val="18"/>
        </w:rPr>
        <w:t>Gambar 2.10.5</w:t>
      </w:r>
      <w:r w:rsidRPr="00962831">
        <w:rPr>
          <w:b/>
          <w:sz w:val="18"/>
        </w:rPr>
        <w:fldChar w:fldCharType="end"/>
      </w:r>
      <w:r w:rsidRPr="00962831">
        <w:t>.</w:t>
      </w:r>
    </w:p>
    <w:p w14:paraId="6042FEFB" w14:textId="77777777" w:rsidR="000D08D0" w:rsidRPr="00962831" w:rsidRDefault="000D08D0" w:rsidP="000D08D0">
      <w:pPr>
        <w:ind w:firstLine="720"/>
      </w:pPr>
      <w:r w:rsidRPr="00962831">
        <w:t xml:space="preserve">Apabila telah terbentuk DFA, maka tahap selanjutnya yang dilakukan adalah menghitung banyaknya </w:t>
      </w:r>
      <w:r w:rsidRPr="00962831">
        <w:rPr>
          <w:i/>
        </w:rPr>
        <w:t>string</w:t>
      </w:r>
      <w:r w:rsidRPr="00962831">
        <w:t xml:space="preserve"> dengan </w:t>
      </w:r>
      <w:r w:rsidRPr="00962831">
        <w:lastRenderedPageBreak/>
        <w:t xml:space="preserve">panjang </w:t>
      </w:r>
      <w:r w:rsidRPr="00962831">
        <w:rPr>
          <w:i/>
        </w:rPr>
        <w:t xml:space="preserve">L </w:t>
      </w:r>
      <w:r w:rsidRPr="00962831">
        <w:t xml:space="preserve">yang dapat diterima pada model tersebut. </w:t>
      </w:r>
      <w:r w:rsidRPr="00962831">
        <w:rPr>
          <w:i/>
        </w:rPr>
        <w:t>String</w:t>
      </w:r>
      <w:r w:rsidRPr="00962831">
        <w:t xml:space="preserve"> diterima jika dari state awal DFA diberikan masukan urutan karakter </w:t>
      </w:r>
      <w:r>
        <w:rPr>
          <w:lang w:val="en-US"/>
        </w:rPr>
        <w:t>alfabet</w:t>
      </w:r>
      <w:r w:rsidRPr="00962831">
        <w:t xml:space="preserve"> pada </w:t>
      </w:r>
      <w:r w:rsidRPr="00962831">
        <w:rPr>
          <w:i/>
        </w:rPr>
        <w:t>string</w:t>
      </w:r>
      <w:r w:rsidRPr="00962831">
        <w:t xml:space="preserve"> hingga seluruh karakter masukan telah berjumlah </w:t>
      </w:r>
      <w:r w:rsidRPr="00962831">
        <w:rPr>
          <w:i/>
        </w:rPr>
        <w:t>L</w:t>
      </w:r>
      <w:r w:rsidRPr="00962831">
        <w:t xml:space="preserve"> dan </w:t>
      </w:r>
      <w:r w:rsidRPr="00962831">
        <w:rPr>
          <w:i/>
        </w:rPr>
        <w:t>state</w:t>
      </w:r>
      <w:r w:rsidRPr="00962831">
        <w:t xml:space="preserve"> terakhir yang aktif adalah </w:t>
      </w:r>
      <w:r w:rsidRPr="00962831">
        <w:rPr>
          <w:i/>
        </w:rPr>
        <w:t xml:space="preserve">state </w:t>
      </w:r>
      <w:r w:rsidRPr="00962831">
        <w:t xml:space="preserve">akhir DFA yakni </w:t>
      </w:r>
      <w:r w:rsidRPr="00962831">
        <w:rPr>
          <w:i/>
        </w:rPr>
        <w:t>state</w:t>
      </w:r>
      <w:r w:rsidRPr="00962831">
        <w:t xml:space="preserve"> 3 dan 4.</w:t>
      </w:r>
    </w:p>
    <w:p w14:paraId="75B8BF4C" w14:textId="6240537D" w:rsidR="00340CC3" w:rsidRPr="00962831" w:rsidRDefault="006C4DB8" w:rsidP="006B256C">
      <w:pPr>
        <w:ind w:firstLine="720"/>
      </w:pPr>
      <w:r w:rsidRPr="00962831">
        <w:t xml:space="preserve">Sebagai contoh </w:t>
      </w:r>
      <w:r w:rsidRPr="00962831">
        <w:rPr>
          <w:i/>
        </w:rPr>
        <w:t xml:space="preserve">string </w:t>
      </w:r>
      <w:r w:rsidRPr="00962831">
        <w:t xml:space="preserve">s=”aaaa” akan melalui urutan </w:t>
      </w:r>
      <w:r w:rsidRPr="00962831">
        <w:rPr>
          <w:i/>
        </w:rPr>
        <w:t>state</w:t>
      </w:r>
      <w:r w:rsidRPr="00962831">
        <w:t xml:space="preserve"> </w:t>
      </w:r>
      <m:oMath>
        <m:r>
          <w:rPr>
            <w:rFonts w:ascii="Cambria Math" w:hAnsi="Cambria Math"/>
          </w:rPr>
          <m:t>1→2→2→2→2</m:t>
        </m:r>
      </m:oMath>
      <w:r w:rsidRPr="00962831">
        <w:t xml:space="preserve"> dan tidak berakhir pada </w:t>
      </w:r>
      <w:r w:rsidRPr="00962831">
        <w:rPr>
          <w:i/>
        </w:rPr>
        <w:t xml:space="preserve">state </w:t>
      </w:r>
      <w:r w:rsidRPr="00962831">
        <w:t xml:space="preserve">akhir DFA, sehingga </w:t>
      </w:r>
      <w:r w:rsidRPr="00962831">
        <w:rPr>
          <w:i/>
        </w:rPr>
        <w:t xml:space="preserve">string </w:t>
      </w:r>
      <w:r w:rsidRPr="00962831">
        <w:t>aaaa tidak diterima.</w:t>
      </w:r>
    </w:p>
    <w:p w14:paraId="740F5834" w14:textId="77777777" w:rsidR="000C7A75" w:rsidRPr="00962831" w:rsidRDefault="00340CC3" w:rsidP="006B256C">
      <w:pPr>
        <w:keepNext/>
        <w:spacing w:before="240"/>
        <w:jc w:val="center"/>
      </w:pPr>
      <w:r w:rsidRPr="00962831">
        <w:rPr>
          <w:noProof/>
          <w:lang w:eastAsia="id-ID"/>
        </w:rPr>
        <w:drawing>
          <wp:inline distT="0" distB="0" distL="0" distR="0" wp14:anchorId="626456EC" wp14:editId="3A0C7A22">
            <wp:extent cx="2990335" cy="11528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10874" cy="1160779"/>
                    </a:xfrm>
                    <a:prstGeom prst="rect">
                      <a:avLst/>
                    </a:prstGeom>
                  </pic:spPr>
                </pic:pic>
              </a:graphicData>
            </a:graphic>
          </wp:inline>
        </w:drawing>
      </w:r>
    </w:p>
    <w:p w14:paraId="4B8FC803" w14:textId="004035EF" w:rsidR="00340CC3" w:rsidRPr="00962831" w:rsidRDefault="000C7A75" w:rsidP="002622C7">
      <w:pPr>
        <w:pStyle w:val="Caption"/>
      </w:pPr>
      <w:bookmarkStart w:id="153" w:name="_Ref422133755"/>
      <w:bookmarkStart w:id="154" w:name="_Toc425380789"/>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4</w:t>
      </w:r>
      <w:r w:rsidR="0047061B">
        <w:fldChar w:fldCharType="end"/>
      </w:r>
      <w:bookmarkEnd w:id="153"/>
      <w:r w:rsidRPr="00962831">
        <w:t xml:space="preserve"> hasil konversi NFA ke DFA</w:t>
      </w:r>
      <w:bookmarkEnd w:id="154"/>
    </w:p>
    <w:p w14:paraId="5AC32DA1" w14:textId="77777777" w:rsidR="000C7A75" w:rsidRPr="00962831" w:rsidRDefault="000C7A75" w:rsidP="000C7A75">
      <w:pPr>
        <w:keepNext/>
        <w:jc w:val="center"/>
      </w:pPr>
      <w:r w:rsidRPr="00962831">
        <w:rPr>
          <w:noProof/>
          <w:lang w:eastAsia="id-ID"/>
        </w:rPr>
        <w:drawing>
          <wp:inline distT="0" distB="0" distL="0" distR="0" wp14:anchorId="3AE16F56" wp14:editId="7579025E">
            <wp:extent cx="280035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800350" cy="1123950"/>
                    </a:xfrm>
                    <a:prstGeom prst="rect">
                      <a:avLst/>
                    </a:prstGeom>
                  </pic:spPr>
                </pic:pic>
              </a:graphicData>
            </a:graphic>
          </wp:inline>
        </w:drawing>
      </w:r>
    </w:p>
    <w:p w14:paraId="392EE518" w14:textId="4F98A439" w:rsidR="000C7A75" w:rsidRPr="00962831" w:rsidRDefault="000C7A75" w:rsidP="002622C7">
      <w:pPr>
        <w:pStyle w:val="Caption"/>
      </w:pPr>
      <w:bookmarkStart w:id="155" w:name="_Ref422133757"/>
      <w:bookmarkStart w:id="156" w:name="_Toc425380790"/>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5</w:t>
      </w:r>
      <w:r w:rsidR="0047061B">
        <w:fldChar w:fldCharType="end"/>
      </w:r>
      <w:bookmarkEnd w:id="155"/>
      <w:r w:rsidRPr="00962831">
        <w:t xml:space="preserve"> DFA yang telah disederhanakan</w:t>
      </w:r>
      <w:bookmarkEnd w:id="156"/>
    </w:p>
    <w:p w14:paraId="78AF06CC" w14:textId="4C0D9831" w:rsidR="00F47CB8" w:rsidRPr="00962831" w:rsidRDefault="007D316B" w:rsidP="00166F4A">
      <w:pPr>
        <w:ind w:firstLine="720"/>
      </w:pPr>
      <w:r w:rsidRPr="00962831">
        <w:t xml:space="preserve">Pada contoh sebelumnya </w:t>
      </w:r>
      <w:r w:rsidRPr="00962831">
        <w:rPr>
          <w:i/>
        </w:rPr>
        <w:t xml:space="preserve">string </w:t>
      </w:r>
      <w:r w:rsidRPr="00962831">
        <w:t xml:space="preserve">s memiliki panjang 4 karakter, tentu saja sangat mudah untuk mencoba seluruh kemungkinan, dengan alfabet={“a”,”b”} dan panjang 4 hanya diperlukan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sidRPr="00962831">
        <w:t xml:space="preserve">percobaan untuk menguji semua </w:t>
      </w:r>
      <w:r w:rsidRPr="00962831">
        <w:rPr>
          <w:i/>
        </w:rPr>
        <w:t>string</w:t>
      </w:r>
      <w:r w:rsidRPr="00962831">
        <w:t xml:space="preserve"> dengan panjang 4. Namun pada permasalahan studi kasus yang digunakan, batas atas </w:t>
      </w:r>
      <w:r w:rsidRPr="00962831">
        <w:rPr>
          <w:i/>
        </w:rPr>
        <w:t>L</w:t>
      </w:r>
      <w:r w:rsidRPr="00962831">
        <w:t xml:space="preserve">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dan tentu saja untuk mencoba seluruh kemungkinan </w:t>
      </w:r>
      <w:r w:rsidRPr="00962831">
        <w:rPr>
          <w:i/>
        </w:rPr>
        <w:t xml:space="preserve">string </w:t>
      </w:r>
      <w:r w:rsidRPr="00962831">
        <w:t xml:space="preserve">dengan panjang tersebut sangat tidak mungkin karena akan diperlukan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9</m:t>
                </m:r>
              </m:sup>
            </m:sSup>
          </m:sup>
        </m:sSup>
      </m:oMath>
      <w:r w:rsidRPr="00962831">
        <w:t>operasi.</w:t>
      </w:r>
    </w:p>
    <w:p w14:paraId="6292E413" w14:textId="3A9ADA14" w:rsidR="0065285F" w:rsidRPr="00962831" w:rsidRDefault="007D316B" w:rsidP="007D316B">
      <w:pPr>
        <w:ind w:firstLine="720"/>
      </w:pPr>
      <w:r w:rsidRPr="00962831">
        <w:lastRenderedPageBreak/>
        <w:t xml:space="preserve">Untuk itu perlu dibuat </w:t>
      </w:r>
      <w:r w:rsidRPr="00962831">
        <w:rPr>
          <w:i/>
        </w:rPr>
        <w:t>adjacency matrix</w:t>
      </w:r>
      <w:r w:rsidRPr="00962831">
        <w:t xml:space="preserve"> untuk DFA yang notabene juga merupakan </w:t>
      </w:r>
      <w:r w:rsidRPr="00962831">
        <w:rPr>
          <w:i/>
        </w:rPr>
        <w:t>directed graph</w:t>
      </w:r>
      <w:r w:rsidRPr="00962831">
        <w:t xml:space="preserve">. </w:t>
      </w:r>
      <w:r w:rsidRPr="00962831">
        <w:rPr>
          <w:i/>
        </w:rPr>
        <w:t>Adjacency matrix</w:t>
      </w:r>
      <w:r w:rsidRPr="00962831">
        <w:t xml:space="preserve"> untuk sebuah </w:t>
      </w:r>
      <w:r w:rsidRPr="00962831">
        <w:rPr>
          <w:i/>
        </w:rPr>
        <w:t>graph</w:t>
      </w:r>
      <w:r w:rsidRPr="00962831">
        <w:t xml:space="preserve"> merepresentasikan relasi tiap </w:t>
      </w:r>
      <w:r w:rsidRPr="00962831">
        <w:rPr>
          <w:i/>
        </w:rPr>
        <w:t>vertex/states</w:t>
      </w:r>
      <w:r w:rsidRPr="00962831">
        <w:t xml:space="preserve">. Dari DFA pada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F773EC" w:rsidRPr="00F773EC">
        <w:rPr>
          <w:b/>
          <w:sz w:val="18"/>
        </w:rPr>
        <w:t>Gambar 2.10.5</w:t>
      </w:r>
      <w:r w:rsidRPr="00962831">
        <w:rPr>
          <w:b/>
          <w:sz w:val="18"/>
        </w:rPr>
        <w:fldChar w:fldCharType="end"/>
      </w:r>
      <w:r w:rsidR="0065285F" w:rsidRPr="00962831">
        <w:t xml:space="preserve"> </w:t>
      </w:r>
      <w:r w:rsidR="0065285F" w:rsidRPr="00962831">
        <w:rPr>
          <w:i/>
        </w:rPr>
        <w:t xml:space="preserve">adjacency matrix </w:t>
      </w:r>
      <w:r w:rsidR="0065285F" w:rsidRPr="00962831">
        <w:t xml:space="preserve">yang dihasilkan dapat dilihat pada </w:t>
      </w:r>
      <w:r w:rsidR="0065285F" w:rsidRPr="00962831">
        <w:rPr>
          <w:b/>
          <w:sz w:val="18"/>
        </w:rPr>
        <w:fldChar w:fldCharType="begin"/>
      </w:r>
      <w:r w:rsidR="0065285F" w:rsidRPr="00962831">
        <w:rPr>
          <w:b/>
          <w:sz w:val="18"/>
        </w:rPr>
        <w:instrText xml:space="preserve"> REF _Ref422135196 \h  \* MERGEFORMAT </w:instrText>
      </w:r>
      <w:r w:rsidR="0065285F" w:rsidRPr="00962831">
        <w:rPr>
          <w:b/>
          <w:sz w:val="18"/>
        </w:rPr>
      </w:r>
      <w:r w:rsidR="0065285F" w:rsidRPr="00962831">
        <w:rPr>
          <w:b/>
          <w:sz w:val="18"/>
        </w:rPr>
        <w:fldChar w:fldCharType="separate"/>
      </w:r>
      <w:r w:rsidR="00F773EC" w:rsidRPr="00F773EC">
        <w:rPr>
          <w:b/>
          <w:sz w:val="18"/>
        </w:rPr>
        <w:t>Gambar 2.10.6</w:t>
      </w:r>
      <w:r w:rsidR="0065285F" w:rsidRPr="00962831">
        <w:rPr>
          <w:b/>
          <w:sz w:val="18"/>
        </w:rPr>
        <w:fldChar w:fldCharType="end"/>
      </w:r>
      <w:r w:rsidR="0065285F" w:rsidRPr="00962831">
        <w:t>.</w:t>
      </w:r>
    </w:p>
    <w:p w14:paraId="4DA5F18D" w14:textId="77777777" w:rsidR="0065285F" w:rsidRPr="00962831" w:rsidRDefault="0065285F" w:rsidP="006B256C">
      <w:pPr>
        <w:keepNext/>
        <w:spacing w:before="240"/>
        <w:jc w:val="center"/>
      </w:pPr>
      <w:r w:rsidRPr="00962831">
        <w:rPr>
          <w:noProof/>
          <w:lang w:eastAsia="id-ID"/>
        </w:rPr>
        <w:drawing>
          <wp:inline distT="0" distB="0" distL="0" distR="0" wp14:anchorId="244A8A67" wp14:editId="3B312EF1">
            <wp:extent cx="815546" cy="6273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19446" cy="630343"/>
                    </a:xfrm>
                    <a:prstGeom prst="rect">
                      <a:avLst/>
                    </a:prstGeom>
                  </pic:spPr>
                </pic:pic>
              </a:graphicData>
            </a:graphic>
          </wp:inline>
        </w:drawing>
      </w:r>
    </w:p>
    <w:p w14:paraId="06D171AD" w14:textId="3AA42124" w:rsidR="0065285F" w:rsidRPr="00962831" w:rsidRDefault="0065285F" w:rsidP="002622C7">
      <w:pPr>
        <w:pStyle w:val="Caption"/>
      </w:pPr>
      <w:bookmarkStart w:id="157" w:name="_Ref422135196"/>
      <w:bookmarkStart w:id="158" w:name="_Toc425380791"/>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6</w:t>
      </w:r>
      <w:r w:rsidR="0047061B">
        <w:fldChar w:fldCharType="end"/>
      </w:r>
      <w:bookmarkEnd w:id="157"/>
      <w:r w:rsidRPr="00962831">
        <w:t xml:space="preserve"> </w:t>
      </w:r>
      <w:r w:rsidR="00AD6980" w:rsidRPr="00962831">
        <w:rPr>
          <w:i/>
        </w:rPr>
        <w:t>A</w:t>
      </w:r>
      <w:r w:rsidRPr="00962831">
        <w:rPr>
          <w:i/>
        </w:rPr>
        <w:t>djacency matrix</w:t>
      </w:r>
      <w:r w:rsidRPr="00962831">
        <w:t xml:space="preserve"> dari DFA yang dibuat</w:t>
      </w:r>
      <w:bookmarkEnd w:id="158"/>
    </w:p>
    <w:p w14:paraId="4536EC00" w14:textId="0E651877" w:rsidR="0065285F" w:rsidRPr="00962831" w:rsidRDefault="0065285F" w:rsidP="0065285F">
      <w:pPr>
        <w:ind w:firstLine="720"/>
      </w:pPr>
      <w:r w:rsidRPr="00962831">
        <w:t xml:space="preserve">Dari matriks tersebut dapat dilihat relasi antar </w:t>
      </w:r>
      <w:r w:rsidRPr="00962831">
        <w:rPr>
          <w:i/>
        </w:rPr>
        <w:t>state</w:t>
      </w:r>
      <w:r w:rsidRPr="00962831">
        <w:t xml:space="preserve"> sebagai contoh pada baris pertama {0,1,1,0} yang memiliki arti </w:t>
      </w:r>
      <w:r w:rsidRPr="00962831">
        <w:rPr>
          <w:i/>
        </w:rPr>
        <w:t>state</w:t>
      </w:r>
      <w:r w:rsidRPr="00962831">
        <w:t xml:space="preserve"> 1 memiliki hubungan ke </w:t>
      </w:r>
      <w:r w:rsidRPr="00962831">
        <w:rPr>
          <w:i/>
        </w:rPr>
        <w:t xml:space="preserve">state </w:t>
      </w:r>
      <w:r w:rsidRPr="00962831">
        <w:t xml:space="preserve">2, dan 3 dengan </w:t>
      </w:r>
      <w:r w:rsidR="00BF1F90" w:rsidRPr="00962831">
        <w:t xml:space="preserve">satu langkah perpindahan, untuk dua langkah perpindahan maka </w:t>
      </w:r>
      <w:r w:rsidR="00BF1F90" w:rsidRPr="00962831">
        <w:rPr>
          <w:i/>
        </w:rPr>
        <w:t>adjacency matrix</w:t>
      </w:r>
      <w:r w:rsidR="00BF1F90" w:rsidRPr="00962831">
        <w:t xml:space="preserve"> yang dihasilkan dapat dilihat pada </w:t>
      </w:r>
      <w:r w:rsidR="00BF1F90" w:rsidRPr="00962831">
        <w:rPr>
          <w:b/>
          <w:sz w:val="18"/>
        </w:rPr>
        <w:fldChar w:fldCharType="begin"/>
      </w:r>
      <w:r w:rsidR="00BF1F90" w:rsidRPr="00962831">
        <w:rPr>
          <w:b/>
          <w:sz w:val="18"/>
        </w:rPr>
        <w:instrText xml:space="preserve"> REF _Ref422135865 \h  \* MERGEFORMAT </w:instrText>
      </w:r>
      <w:r w:rsidR="00BF1F90" w:rsidRPr="00962831">
        <w:rPr>
          <w:b/>
          <w:sz w:val="18"/>
        </w:rPr>
      </w:r>
      <w:r w:rsidR="00BF1F90" w:rsidRPr="00962831">
        <w:rPr>
          <w:b/>
          <w:sz w:val="18"/>
        </w:rPr>
        <w:fldChar w:fldCharType="separate"/>
      </w:r>
      <w:r w:rsidR="00F773EC" w:rsidRPr="00F773EC">
        <w:rPr>
          <w:b/>
          <w:sz w:val="18"/>
        </w:rPr>
        <w:t>Gambar 2.10.7</w:t>
      </w:r>
      <w:r w:rsidR="00BF1F90" w:rsidRPr="00962831">
        <w:rPr>
          <w:b/>
          <w:sz w:val="18"/>
        </w:rPr>
        <w:fldChar w:fldCharType="end"/>
      </w:r>
      <w:r w:rsidRPr="00962831">
        <w:t>.</w:t>
      </w:r>
    </w:p>
    <w:p w14:paraId="6414CBF3" w14:textId="77777777" w:rsidR="00BF1F90" w:rsidRPr="00962831" w:rsidRDefault="00BF1F90" w:rsidP="006B256C">
      <w:pPr>
        <w:keepNext/>
        <w:spacing w:before="240"/>
        <w:jc w:val="center"/>
      </w:pPr>
      <w:r w:rsidRPr="00962831">
        <w:rPr>
          <w:noProof/>
          <w:lang w:eastAsia="id-ID"/>
        </w:rPr>
        <w:drawing>
          <wp:inline distT="0" distB="0" distL="0" distR="0" wp14:anchorId="69CB30FC" wp14:editId="04361414">
            <wp:extent cx="862084" cy="650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69968" cy="656741"/>
                    </a:xfrm>
                    <a:prstGeom prst="rect">
                      <a:avLst/>
                    </a:prstGeom>
                  </pic:spPr>
                </pic:pic>
              </a:graphicData>
            </a:graphic>
          </wp:inline>
        </w:drawing>
      </w:r>
    </w:p>
    <w:p w14:paraId="29ACEDAD" w14:textId="3EB96B69" w:rsidR="00BF1F90" w:rsidRPr="00962831" w:rsidRDefault="00BF1F90" w:rsidP="002622C7">
      <w:pPr>
        <w:pStyle w:val="Caption"/>
      </w:pPr>
      <w:bookmarkStart w:id="159" w:name="_Ref422135865"/>
      <w:bookmarkStart w:id="160" w:name="_Toc425380792"/>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7</w:t>
      </w:r>
      <w:r w:rsidR="0047061B">
        <w:fldChar w:fldCharType="end"/>
      </w:r>
      <w:bookmarkEnd w:id="159"/>
      <w:r w:rsidR="0089202F" w:rsidRPr="00962831">
        <w:t xml:space="preserve"> </w:t>
      </w:r>
      <w:r w:rsidR="0089202F" w:rsidRPr="00962831">
        <w:rPr>
          <w:i/>
        </w:rPr>
        <w:t>Adjacency matrix</w:t>
      </w:r>
      <w:r w:rsidRPr="00962831">
        <w:t xml:space="preserve"> untuk perpindahan sebanyak 2 langkah</w:t>
      </w:r>
      <w:bookmarkEnd w:id="160"/>
    </w:p>
    <w:p w14:paraId="79374F3C" w14:textId="15933D1D" w:rsidR="00140279" w:rsidRDefault="00C83782" w:rsidP="00C83782">
      <w:pPr>
        <w:ind w:firstLine="720"/>
        <w:rPr>
          <w:sz w:val="18"/>
        </w:rPr>
      </w:pPr>
      <w:r w:rsidRPr="00962831">
        <w:t xml:space="preserve">Matriks pada gambar </w:t>
      </w:r>
      <w:r w:rsidRPr="00962831">
        <w:rPr>
          <w:b/>
          <w:sz w:val="18"/>
        </w:rPr>
        <w:fldChar w:fldCharType="begin"/>
      </w:r>
      <w:r w:rsidRPr="00962831">
        <w:rPr>
          <w:b/>
          <w:sz w:val="18"/>
        </w:rPr>
        <w:instrText xml:space="preserve"> REF _Ref422135865 \h  \* MERGEFORMAT </w:instrText>
      </w:r>
      <w:r w:rsidRPr="00962831">
        <w:rPr>
          <w:b/>
          <w:sz w:val="18"/>
        </w:rPr>
      </w:r>
      <w:r w:rsidRPr="00962831">
        <w:rPr>
          <w:b/>
          <w:sz w:val="18"/>
        </w:rPr>
        <w:fldChar w:fldCharType="separate"/>
      </w:r>
      <w:r w:rsidR="00F773EC" w:rsidRPr="00F773EC">
        <w:rPr>
          <w:b/>
          <w:sz w:val="18"/>
        </w:rPr>
        <w:t>Gambar 2.10.7</w:t>
      </w:r>
      <w:r w:rsidRPr="00962831">
        <w:rPr>
          <w:b/>
          <w:sz w:val="18"/>
        </w:rPr>
        <w:fldChar w:fldCharType="end"/>
      </w:r>
      <w:r w:rsidR="0089202F" w:rsidRPr="00962831">
        <w:t xml:space="preserve"> diperoleh dengan memangkatkan matriks pada </w:t>
      </w:r>
      <w:r w:rsidR="0089202F" w:rsidRPr="00962831">
        <w:rPr>
          <w:b/>
          <w:sz w:val="18"/>
        </w:rPr>
        <w:fldChar w:fldCharType="begin"/>
      </w:r>
      <w:r w:rsidR="0089202F" w:rsidRPr="00962831">
        <w:rPr>
          <w:b/>
          <w:sz w:val="18"/>
        </w:rPr>
        <w:instrText xml:space="preserve"> REF _Ref422135196 \h  \* MERGEFORMAT </w:instrText>
      </w:r>
      <w:r w:rsidR="0089202F" w:rsidRPr="00962831">
        <w:rPr>
          <w:b/>
          <w:sz w:val="18"/>
        </w:rPr>
      </w:r>
      <w:r w:rsidR="0089202F" w:rsidRPr="00962831">
        <w:rPr>
          <w:b/>
          <w:sz w:val="18"/>
        </w:rPr>
        <w:fldChar w:fldCharType="separate"/>
      </w:r>
      <w:r w:rsidR="00F773EC" w:rsidRPr="00F773EC">
        <w:rPr>
          <w:b/>
          <w:sz w:val="18"/>
        </w:rPr>
        <w:t>Gambar 2.10.6</w:t>
      </w:r>
      <w:r w:rsidR="0089202F" w:rsidRPr="00962831">
        <w:rPr>
          <w:b/>
          <w:sz w:val="18"/>
        </w:rPr>
        <w:fldChar w:fldCharType="end"/>
      </w:r>
      <w:r w:rsidR="0089202F" w:rsidRPr="00962831">
        <w:t xml:space="preserve"> dengan pangkat 2.</w:t>
      </w:r>
      <w:r w:rsidR="00140279" w:rsidRPr="00962831">
        <w:t xml:space="preserve"> Untuk memperoleh </w:t>
      </w:r>
      <w:r w:rsidR="00140279" w:rsidRPr="00962831">
        <w:rPr>
          <w:i/>
        </w:rPr>
        <w:t xml:space="preserve">string </w:t>
      </w:r>
      <w:r w:rsidR="00140279" w:rsidRPr="00962831">
        <w:t xml:space="preserve">yang dapat diterima oleh </w:t>
      </w:r>
      <w:r w:rsidR="00140279" w:rsidRPr="00962831">
        <w:rPr>
          <w:i/>
        </w:rPr>
        <w:t xml:space="preserve">regular expression </w:t>
      </w:r>
      <w:r w:rsidR="00140279" w:rsidRPr="00962831">
        <w:t xml:space="preserve">dengan panjang </w:t>
      </w:r>
      <m:oMath>
        <m:r>
          <w:rPr>
            <w:rFonts w:ascii="Cambria Math" w:hAnsi="Cambria Math"/>
          </w:rPr>
          <m:t>L=100</m:t>
        </m:r>
      </m:oMath>
      <w:r w:rsidR="00140279" w:rsidRPr="00962831">
        <w:rPr>
          <w:i/>
        </w:rPr>
        <w:t xml:space="preserve"> </w:t>
      </w:r>
      <w:r w:rsidR="00140279" w:rsidRPr="00962831">
        <w:t xml:space="preserve">hal yang perlu dilakukan adalah memangkatkan matriks pada </w:t>
      </w:r>
      <w:r w:rsidR="00140279" w:rsidRPr="00962831">
        <w:rPr>
          <w:b/>
          <w:sz w:val="18"/>
        </w:rPr>
        <w:fldChar w:fldCharType="begin"/>
      </w:r>
      <w:r w:rsidR="00140279" w:rsidRPr="00962831">
        <w:rPr>
          <w:b/>
          <w:sz w:val="18"/>
        </w:rPr>
        <w:instrText xml:space="preserve"> REF _Ref422135196 \h  \* MERGEFORMAT </w:instrText>
      </w:r>
      <w:r w:rsidR="00140279" w:rsidRPr="00962831">
        <w:rPr>
          <w:b/>
          <w:sz w:val="18"/>
        </w:rPr>
      </w:r>
      <w:r w:rsidR="00140279" w:rsidRPr="00962831">
        <w:rPr>
          <w:b/>
          <w:sz w:val="18"/>
        </w:rPr>
        <w:fldChar w:fldCharType="separate"/>
      </w:r>
      <w:r w:rsidR="00F773EC" w:rsidRPr="00F773EC">
        <w:rPr>
          <w:b/>
          <w:sz w:val="18"/>
        </w:rPr>
        <w:t>Gambar 2.10.6</w:t>
      </w:r>
      <w:r w:rsidR="00140279" w:rsidRPr="00962831">
        <w:rPr>
          <w:b/>
          <w:sz w:val="18"/>
        </w:rPr>
        <w:fldChar w:fldCharType="end"/>
      </w:r>
      <w:r w:rsidR="00140279" w:rsidRPr="00962831">
        <w:rPr>
          <w:b/>
          <w:sz w:val="18"/>
        </w:rPr>
        <w:t xml:space="preserve"> </w:t>
      </w:r>
      <w:r w:rsidR="00140279" w:rsidRPr="00962831">
        <w:t xml:space="preserve">dengan 100. Hasil yang diperoleh dapat dilihat pada </w:t>
      </w:r>
      <w:r w:rsidR="00140279" w:rsidRPr="00962831">
        <w:rPr>
          <w:b/>
          <w:sz w:val="18"/>
        </w:rPr>
        <w:fldChar w:fldCharType="begin"/>
      </w:r>
      <w:r w:rsidR="00140279" w:rsidRPr="00962831">
        <w:rPr>
          <w:b/>
          <w:sz w:val="18"/>
        </w:rPr>
        <w:instrText xml:space="preserve"> REF _Ref422137074 \h  \* MERGEFORMAT </w:instrText>
      </w:r>
      <w:r w:rsidR="00140279" w:rsidRPr="00962831">
        <w:rPr>
          <w:b/>
          <w:sz w:val="18"/>
        </w:rPr>
      </w:r>
      <w:r w:rsidR="00140279" w:rsidRPr="00962831">
        <w:rPr>
          <w:b/>
          <w:sz w:val="18"/>
        </w:rPr>
        <w:fldChar w:fldCharType="separate"/>
      </w:r>
      <w:r w:rsidR="00F773EC" w:rsidRPr="00F773EC">
        <w:rPr>
          <w:b/>
          <w:sz w:val="18"/>
        </w:rPr>
        <w:t>Gambar 2.10.8</w:t>
      </w:r>
      <w:r w:rsidR="00140279" w:rsidRPr="00962831">
        <w:rPr>
          <w:b/>
          <w:sz w:val="18"/>
        </w:rPr>
        <w:fldChar w:fldCharType="end"/>
      </w:r>
      <w:r w:rsidR="00140279" w:rsidRPr="00962831">
        <w:rPr>
          <w:sz w:val="18"/>
        </w:rPr>
        <w:t>.</w:t>
      </w:r>
    </w:p>
    <w:p w14:paraId="1EE5B137" w14:textId="77777777" w:rsidR="00C81C01" w:rsidRPr="00962831" w:rsidRDefault="00C81C01" w:rsidP="00C81C01">
      <w:pPr>
        <w:ind w:firstLine="720"/>
      </w:pPr>
      <w:r w:rsidRPr="00962831">
        <w:t xml:space="preserve">Dari </w:t>
      </w:r>
      <w:r w:rsidRPr="00962831">
        <w:rPr>
          <w:b/>
          <w:sz w:val="18"/>
        </w:rPr>
        <w:fldChar w:fldCharType="begin"/>
      </w:r>
      <w:r w:rsidRPr="00962831">
        <w:rPr>
          <w:b/>
          <w:sz w:val="18"/>
        </w:rPr>
        <w:instrText xml:space="preserve"> REF _Ref422137074 \h  \* MERGEFORMAT </w:instrText>
      </w:r>
      <w:r w:rsidRPr="00962831">
        <w:rPr>
          <w:b/>
          <w:sz w:val="18"/>
        </w:rPr>
      </w:r>
      <w:r w:rsidRPr="00962831">
        <w:rPr>
          <w:b/>
          <w:sz w:val="18"/>
        </w:rPr>
        <w:fldChar w:fldCharType="separate"/>
      </w:r>
      <w:r w:rsidR="00F773EC" w:rsidRPr="00F773EC">
        <w:rPr>
          <w:b/>
          <w:sz w:val="18"/>
        </w:rPr>
        <w:t>Gambar 2.10.8</w:t>
      </w:r>
      <w:r w:rsidRPr="00962831">
        <w:rPr>
          <w:b/>
          <w:sz w:val="18"/>
        </w:rPr>
        <w:fldChar w:fldCharType="end"/>
      </w:r>
      <w:r w:rsidRPr="00962831">
        <w:rPr>
          <w:b/>
          <w:sz w:val="18"/>
        </w:rPr>
        <w:t xml:space="preserve"> </w:t>
      </w:r>
      <w:r w:rsidRPr="00962831">
        <w:t xml:space="preserve">untuk memperoleh berapa banyak </w:t>
      </w:r>
      <w:r w:rsidRPr="00962831">
        <w:rPr>
          <w:i/>
        </w:rPr>
        <w:t xml:space="preserve">string </w:t>
      </w:r>
      <w:r w:rsidRPr="00962831">
        <w:t xml:space="preserve">dengan panjang 100 yang diterima, maka dilakukan penjumlahan untuk setiap </w:t>
      </w:r>
      <w:r w:rsidRPr="00962831">
        <w:rPr>
          <w:i/>
        </w:rPr>
        <w:t>cell</w:t>
      </w:r>
      <w:r w:rsidRPr="00962831">
        <w:t xml:space="preserve"> yang merepresentasikan relasi </w:t>
      </w:r>
      <w:r w:rsidRPr="00962831">
        <w:rPr>
          <w:i/>
        </w:rPr>
        <w:t xml:space="preserve">state </w:t>
      </w:r>
      <w:r w:rsidRPr="00962831">
        <w:t xml:space="preserve">awal DFA dan </w:t>
      </w:r>
      <w:r w:rsidRPr="00962831">
        <w:rPr>
          <w:i/>
        </w:rPr>
        <w:t xml:space="preserve">state </w:t>
      </w:r>
      <w:r w:rsidRPr="00962831">
        <w:t>akhir DFA, yakni baris pertama kolom ketiga, dan baris pertama kolom keempat. Hasil yang didapatkan adalah 100.</w:t>
      </w:r>
    </w:p>
    <w:p w14:paraId="3CF03214" w14:textId="77777777" w:rsidR="00140279" w:rsidRPr="00962831" w:rsidRDefault="00140279" w:rsidP="00140279">
      <w:pPr>
        <w:keepNext/>
        <w:jc w:val="center"/>
      </w:pPr>
      <w:r w:rsidRPr="00962831">
        <w:rPr>
          <w:noProof/>
          <w:lang w:eastAsia="id-ID"/>
        </w:rPr>
        <w:lastRenderedPageBreak/>
        <w:drawing>
          <wp:inline distT="0" distB="0" distL="0" distR="0" wp14:anchorId="5A271183" wp14:editId="00015D7A">
            <wp:extent cx="881449" cy="6250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96933" cy="636006"/>
                    </a:xfrm>
                    <a:prstGeom prst="rect">
                      <a:avLst/>
                    </a:prstGeom>
                  </pic:spPr>
                </pic:pic>
              </a:graphicData>
            </a:graphic>
          </wp:inline>
        </w:drawing>
      </w:r>
    </w:p>
    <w:p w14:paraId="4AD0A797" w14:textId="5D3DD3E8" w:rsidR="00140279" w:rsidRPr="00962831" w:rsidRDefault="00140279" w:rsidP="002622C7">
      <w:pPr>
        <w:pStyle w:val="Caption"/>
      </w:pPr>
      <w:bookmarkStart w:id="161" w:name="_Ref422137074"/>
      <w:bookmarkStart w:id="162" w:name="_Toc425380793"/>
      <w:r w:rsidRPr="00962831">
        <w:t xml:space="preserve">Gambar </w:t>
      </w:r>
      <w:r w:rsidR="0047061B">
        <w:fldChar w:fldCharType="begin"/>
      </w:r>
      <w:r w:rsidR="0047061B">
        <w:instrText xml:space="preserve"> STYLEREF 2 \s </w:instrText>
      </w:r>
      <w:r w:rsidR="0047061B">
        <w:fldChar w:fldCharType="separate"/>
      </w:r>
      <w:r w:rsidR="00F773EC">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8</w:t>
      </w:r>
      <w:r w:rsidR="0047061B">
        <w:fldChar w:fldCharType="end"/>
      </w:r>
      <w:bookmarkEnd w:id="161"/>
      <w:r w:rsidRPr="00962831">
        <w:t xml:space="preserve"> </w:t>
      </w:r>
      <w:r w:rsidR="00AD6980" w:rsidRPr="00962831">
        <w:rPr>
          <w:i/>
        </w:rPr>
        <w:t>Adjacency matrix</w:t>
      </w:r>
      <w:r w:rsidRPr="00962831">
        <w:t xml:space="preserve"> setelah dipangkatkan 100</w:t>
      </w:r>
      <w:bookmarkEnd w:id="162"/>
    </w:p>
    <w:p w14:paraId="5C1D2D25" w14:textId="6AD7C9A2" w:rsidR="005E4F18" w:rsidRPr="00962831" w:rsidRDefault="005E4F18" w:rsidP="00140279">
      <w:pPr>
        <w:ind w:firstLine="720"/>
      </w:pPr>
      <w:r w:rsidRPr="00962831">
        <w:t xml:space="preserve">Jadi dapat disimpulkan, dengan </w:t>
      </w:r>
      <w:r w:rsidRPr="00962831">
        <w:rPr>
          <w:i/>
        </w:rPr>
        <w:t xml:space="preserve">regular expression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rPr>
          <w:i/>
        </w:rPr>
        <w:t xml:space="preserve"> </w:t>
      </w:r>
      <w:r w:rsidRPr="00962831">
        <w:t xml:space="preserve">dan </w:t>
      </w:r>
      <m:oMath>
        <m:r>
          <w:rPr>
            <w:rFonts w:ascii="Cambria Math" w:hAnsi="Cambria Math"/>
          </w:rPr>
          <m:t>L=100</m:t>
        </m:r>
      </m:oMath>
      <w:r w:rsidRPr="00962831">
        <w:t xml:space="preserve"> ada 100 </w:t>
      </w:r>
      <w:r w:rsidRPr="00962831">
        <w:rPr>
          <w:i/>
        </w:rPr>
        <w:t>string</w:t>
      </w:r>
      <w:r w:rsidRPr="00962831">
        <w:t xml:space="preserve"> </w:t>
      </w:r>
      <w:r w:rsidR="00921A7C" w:rsidRPr="00962831">
        <w:t xml:space="preserve">dengan panjang 100 </w:t>
      </w:r>
      <w:r w:rsidRPr="00962831">
        <w:t xml:space="preserve">yang diterima oleh </w:t>
      </w:r>
      <w:r w:rsidRPr="00962831">
        <w:rPr>
          <w:i/>
        </w:rPr>
        <w:t>regul</w:t>
      </w:r>
      <w:r w:rsidR="00921A7C" w:rsidRPr="00962831">
        <w:rPr>
          <w:i/>
        </w:rPr>
        <w:t>ar expression RE</w:t>
      </w:r>
      <w:r w:rsidR="00921A7C" w:rsidRPr="00962831">
        <w:t>.</w:t>
      </w:r>
    </w:p>
    <w:p w14:paraId="586C1B50" w14:textId="27115F81" w:rsidR="00AA4292" w:rsidRDefault="00AA4292">
      <w:pPr>
        <w:spacing w:after="200" w:line="276" w:lineRule="auto"/>
        <w:jc w:val="left"/>
        <w:rPr>
          <w:b/>
          <w:i/>
        </w:rPr>
      </w:pPr>
      <w:r>
        <w:rPr>
          <w:b/>
          <w:i/>
        </w:rPr>
        <w:br w:type="page"/>
      </w:r>
    </w:p>
    <w:p w14:paraId="60899095" w14:textId="5723E3BD" w:rsidR="00772409" w:rsidRDefault="00AA4292" w:rsidP="0062255C">
      <w:pPr>
        <w:jc w:val="center"/>
        <w:rPr>
          <w:b/>
          <w:i/>
        </w:rPr>
      </w:pPr>
      <w:r w:rsidRPr="00962831">
        <w:rPr>
          <w:b/>
          <w:i/>
        </w:rPr>
        <w:lastRenderedPageBreak/>
        <w:t>[Halaman ini sengaja dikosongkan]</w:t>
      </w:r>
    </w:p>
    <w:p w14:paraId="00D79084" w14:textId="77777777" w:rsidR="0062255C" w:rsidRPr="00962831" w:rsidRDefault="0062255C" w:rsidP="00C66584">
      <w:pPr>
        <w:jc w:val="center"/>
        <w:rPr>
          <w:b/>
          <w:i/>
        </w:rPr>
      </w:pPr>
    </w:p>
    <w:p w14:paraId="4660A0CE" w14:textId="77777777" w:rsidR="00772409" w:rsidRPr="00962831" w:rsidRDefault="00772409" w:rsidP="00C66584">
      <w:pPr>
        <w:jc w:val="center"/>
        <w:rPr>
          <w:b/>
          <w:i/>
        </w:rPr>
        <w:sectPr w:rsidR="00772409" w:rsidRPr="00962831" w:rsidSect="00F37DE1">
          <w:pgSz w:w="8392" w:h="11907" w:code="11"/>
          <w:pgMar w:top="1418" w:right="1134" w:bottom="1418" w:left="1418" w:header="709" w:footer="709" w:gutter="284"/>
          <w:cols w:space="708"/>
          <w:docGrid w:linePitch="360"/>
        </w:sectPr>
      </w:pPr>
    </w:p>
    <w:p w14:paraId="4D5970E5" w14:textId="77777777" w:rsidR="000D256C" w:rsidRPr="00962831" w:rsidRDefault="000D256C" w:rsidP="002F27DE">
      <w:pPr>
        <w:pStyle w:val="Heading1"/>
      </w:pPr>
      <w:r w:rsidRPr="00962831">
        <w:lastRenderedPageBreak/>
        <w:br/>
      </w:r>
      <w:bookmarkStart w:id="163" w:name="_Toc425380744"/>
      <w:r w:rsidR="00E07F80" w:rsidRPr="00962831">
        <w:t xml:space="preserve">DESAIN </w:t>
      </w:r>
      <w:r w:rsidR="00033D6A" w:rsidRPr="00962831">
        <w:t>PERANGKAT LUNAK</w:t>
      </w:r>
      <w:bookmarkEnd w:id="163"/>
    </w:p>
    <w:p w14:paraId="50951B65" w14:textId="491EB143" w:rsidR="001164FC" w:rsidRPr="00962831" w:rsidRDefault="002F5D4D" w:rsidP="00035C7F">
      <w:pPr>
        <w:ind w:firstLine="720"/>
        <w:rPr>
          <w:lang w:eastAsia="en-US"/>
        </w:rPr>
      </w:pPr>
      <w:r w:rsidRPr="00962831">
        <w:rPr>
          <w:lang w:eastAsia="en-US"/>
        </w:rPr>
        <w:t xml:space="preserve">Pada bab ini penulis menjelaskan tentang </w:t>
      </w:r>
      <w:r w:rsidR="0081672D" w:rsidRPr="00962831">
        <w:rPr>
          <w:lang w:eastAsia="en-US"/>
        </w:rPr>
        <w:t>Desain</w:t>
      </w:r>
      <w:r w:rsidRPr="00962831">
        <w:rPr>
          <w:lang w:eastAsia="en-US"/>
        </w:rPr>
        <w:t xml:space="preserve"> metode yang digunakan untuk menyelesaikan permasalahan pada Tugas Akhir.</w:t>
      </w:r>
      <w:bookmarkStart w:id="164" w:name="_Toc379144524"/>
      <w:bookmarkStart w:id="165" w:name="_Toc407442676"/>
      <w:bookmarkStart w:id="166" w:name="_Toc408211576"/>
      <w:bookmarkStart w:id="167" w:name="_Toc408211641"/>
      <w:bookmarkStart w:id="168" w:name="_Toc408211706"/>
      <w:bookmarkStart w:id="169" w:name="_Toc408304517"/>
      <w:bookmarkStart w:id="170" w:name="_Toc409207785"/>
      <w:bookmarkStart w:id="171" w:name="_Toc409550542"/>
      <w:bookmarkStart w:id="172" w:name="_Toc409550616"/>
      <w:bookmarkStart w:id="173" w:name="_Toc416699990"/>
      <w:bookmarkStart w:id="174" w:name="_Toc417385689"/>
      <w:bookmarkStart w:id="175" w:name="_Toc417388424"/>
      <w:bookmarkStart w:id="176" w:name="_Toc417388466"/>
      <w:bookmarkStart w:id="177" w:name="_Toc417388510"/>
      <w:bookmarkStart w:id="178" w:name="_Toc417388554"/>
      <w:bookmarkStart w:id="179" w:name="_Toc417388596"/>
      <w:bookmarkStart w:id="180" w:name="_Toc417388687"/>
      <w:bookmarkStart w:id="181" w:name="_Toc417388734"/>
      <w:bookmarkStart w:id="182" w:name="_Toc417388778"/>
      <w:bookmarkStart w:id="183" w:name="_Toc417388828"/>
      <w:bookmarkStart w:id="184" w:name="_Toc417388872"/>
      <w:bookmarkStart w:id="185" w:name="_Toc420877520"/>
      <w:bookmarkStart w:id="186" w:name="_Toc420877564"/>
      <w:bookmarkStart w:id="187" w:name="_Toc420877607"/>
      <w:bookmarkStart w:id="188" w:name="_Toc420877652"/>
      <w:bookmarkStart w:id="189" w:name="_Toc420877695"/>
      <w:bookmarkStart w:id="190" w:name="_Toc420877933"/>
      <w:bookmarkStart w:id="191" w:name="_Toc420877976"/>
      <w:bookmarkStart w:id="192" w:name="_Toc420878806"/>
      <w:bookmarkStart w:id="193" w:name="_Toc420886636"/>
      <w:bookmarkStart w:id="194" w:name="_Toc420893593"/>
      <w:bookmarkStart w:id="195" w:name="_Toc420918013"/>
      <w:bookmarkStart w:id="196" w:name="_Toc420928085"/>
      <w:bookmarkStart w:id="197" w:name="_Toc421008999"/>
      <w:bookmarkStart w:id="198" w:name="_Toc421020278"/>
      <w:bookmarkStart w:id="199" w:name="_Toc421053054"/>
      <w:bookmarkStart w:id="200" w:name="_Toc421054233"/>
      <w:bookmarkStart w:id="201" w:name="_Toc421090962"/>
      <w:bookmarkStart w:id="202" w:name="_Toc421093359"/>
      <w:bookmarkStart w:id="203" w:name="_Toc4210943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0348C7CA" w14:textId="77777777" w:rsidR="009C088D" w:rsidRPr="00962831" w:rsidRDefault="00C27C6A" w:rsidP="0034161C">
      <w:pPr>
        <w:pStyle w:val="Heading2"/>
      </w:pPr>
      <w:bookmarkStart w:id="204" w:name="_Toc425380745"/>
      <w:r w:rsidRPr="00962831">
        <w:t xml:space="preserve">Desain </w:t>
      </w:r>
      <w:r w:rsidR="00DC31D3" w:rsidRPr="00962831">
        <w:t>Sistem</w:t>
      </w:r>
      <w:r w:rsidRPr="00962831">
        <w:t xml:space="preserve"> Secara Umum</w:t>
      </w:r>
      <w:bookmarkEnd w:id="204"/>
    </w:p>
    <w:p w14:paraId="1A25388C" w14:textId="77777777" w:rsidR="002077D7" w:rsidRPr="00962831" w:rsidRDefault="00DC31D3" w:rsidP="003F65AF">
      <w:pPr>
        <w:ind w:firstLine="720"/>
      </w:pPr>
      <w:r w:rsidRPr="00962831">
        <w:t xml:space="preserve">Sistem yang dibuat akan menerima masukan berupa </w:t>
      </w:r>
      <w:r w:rsidR="00315E4E" w:rsidRPr="00962831">
        <w:t xml:space="preserve">sebuah bilangan N pada awal sistem bekerja kemudian N masukan berikutnya berisikan </w:t>
      </w:r>
      <w:r w:rsidR="00315E4E" w:rsidRPr="00962831">
        <w:rPr>
          <w:i/>
        </w:rPr>
        <w:t xml:space="preserve">regular expression </w:t>
      </w:r>
      <w:r w:rsidR="00315E4E" w:rsidRPr="00962831">
        <w:t>RE dan bilangan L.</w:t>
      </w:r>
      <w:r w:rsidR="00893FEA" w:rsidRPr="00962831">
        <w:t xml:space="preserve"> </w:t>
      </w:r>
      <w:r w:rsidR="002B5D06" w:rsidRPr="00962831">
        <w:t>K</w:t>
      </w:r>
      <w:r w:rsidR="00893FEA" w:rsidRPr="00962831">
        <w:t xml:space="preserve">eluaran yang diharapkan dari sistem adalah bilangan T yang merupakan banyaknya </w:t>
      </w:r>
      <w:r w:rsidR="00893FEA" w:rsidRPr="00962831">
        <w:rPr>
          <w:i/>
        </w:rPr>
        <w:t>string</w:t>
      </w:r>
      <w:r w:rsidR="00893FEA" w:rsidRPr="00962831">
        <w:t xml:space="preserve"> dengan panjang L yang dapat diterima oleh RE.</w:t>
      </w:r>
      <w:r w:rsidR="00315E4E" w:rsidRPr="00962831">
        <w:t xml:space="preserve"> </w:t>
      </w:r>
    </w:p>
    <w:p w14:paraId="20F71420" w14:textId="634D4AEB" w:rsidR="00061CF3" w:rsidRDefault="002077D7" w:rsidP="00061CF3">
      <w:pPr>
        <w:ind w:firstLine="720"/>
      </w:pPr>
      <w:r w:rsidRPr="00962831">
        <w:t xml:space="preserve">Pada </w:t>
      </w:r>
      <w:r w:rsidR="00315E4E" w:rsidRPr="00962831">
        <w:t>setiap kasus uji</w:t>
      </w:r>
      <w:r w:rsidR="000B5E26" w:rsidRPr="00962831">
        <w:t>,</w:t>
      </w:r>
      <w:r w:rsidR="00315E4E" w:rsidRPr="00962831">
        <w:t xml:space="preserve"> sistem </w:t>
      </w:r>
      <w:r w:rsidR="0082300F" w:rsidRPr="00962831">
        <w:t xml:space="preserve">akan melakukan </w:t>
      </w:r>
      <w:r w:rsidR="0082300F" w:rsidRPr="00962831">
        <w:rPr>
          <w:i/>
        </w:rPr>
        <w:t>preprocess</w:t>
      </w:r>
      <w:r w:rsidR="0082300F" w:rsidRPr="00962831">
        <w:t xml:space="preserve"> pada RE untuk memberikan penanda operator </w:t>
      </w:r>
      <w:r w:rsidR="0082300F" w:rsidRPr="00962831">
        <w:rPr>
          <w:i/>
        </w:rPr>
        <w:t>concatenate</w:t>
      </w:r>
      <w:r w:rsidR="0082300F" w:rsidRPr="00962831">
        <w:t xml:space="preserve"> dan kemudian sistem akan memulai untuk membaca RE. </w:t>
      </w:r>
      <w:r w:rsidR="00F03808" w:rsidRPr="00962831">
        <w:t>Saat</w:t>
      </w:r>
      <w:r w:rsidR="0082300F" w:rsidRPr="00962831">
        <w:t xml:space="preserve"> pembacaan RE sistem akan membentuk NFA berdasar </w:t>
      </w:r>
      <w:r w:rsidR="00AC3DC1" w:rsidRPr="00962831">
        <w:t>alfabet</w:t>
      </w:r>
      <w:r w:rsidR="0082300F" w:rsidRPr="00962831">
        <w:t xml:space="preserve"> dan operator yang dibaca. </w:t>
      </w:r>
    </w:p>
    <w:p w14:paraId="164DAAB5" w14:textId="77777777" w:rsidR="00CE30C8" w:rsidRDefault="00CE30C8" w:rsidP="00061CF3">
      <w:pPr>
        <w:ind w:firstLine="720"/>
      </w:pPr>
    </w:p>
    <w:tbl>
      <w:tblPr>
        <w:tblStyle w:val="TableGrid"/>
        <w:tblW w:w="0" w:type="auto"/>
        <w:jc w:val="center"/>
        <w:tblLook w:val="04A0" w:firstRow="1" w:lastRow="0" w:firstColumn="1" w:lastColumn="0" w:noHBand="0" w:noVBand="1"/>
      </w:tblPr>
      <w:tblGrid>
        <w:gridCol w:w="541"/>
        <w:gridCol w:w="4953"/>
      </w:tblGrid>
      <w:tr w:rsidR="00A11A08" w:rsidRPr="00962831" w14:paraId="45AE9894" w14:textId="77777777" w:rsidTr="00CE30C8">
        <w:trPr>
          <w:jc w:val="center"/>
        </w:trPr>
        <w:tc>
          <w:tcPr>
            <w:tcW w:w="5494" w:type="dxa"/>
            <w:gridSpan w:val="2"/>
          </w:tcPr>
          <w:p w14:paraId="41CBE21F" w14:textId="77777777" w:rsidR="00A11A08" w:rsidRPr="00962831" w:rsidRDefault="00A11A08" w:rsidP="003F65AF">
            <w:r w:rsidRPr="00962831">
              <w:t>main()</w:t>
            </w:r>
          </w:p>
        </w:tc>
      </w:tr>
      <w:tr w:rsidR="00A11A08" w:rsidRPr="00962831" w14:paraId="0F58F2DA" w14:textId="77777777" w:rsidTr="00CE30C8">
        <w:trPr>
          <w:jc w:val="center"/>
        </w:trPr>
        <w:tc>
          <w:tcPr>
            <w:tcW w:w="541" w:type="dxa"/>
            <w:tcBorders>
              <w:right w:val="single" w:sz="4" w:space="0" w:color="auto"/>
            </w:tcBorders>
          </w:tcPr>
          <w:p w14:paraId="56202D05" w14:textId="7E80F52C" w:rsidR="00A11A08" w:rsidRPr="00962831" w:rsidRDefault="00A11A08" w:rsidP="003F65AF">
            <w:pPr>
              <w:rPr>
                <w:rFonts w:ascii="Courier New" w:hAnsi="Courier New" w:cs="Courier New"/>
                <w:sz w:val="18"/>
              </w:rPr>
            </w:pPr>
            <w:r w:rsidRPr="00962831">
              <w:rPr>
                <w:rFonts w:ascii="Courier New" w:hAnsi="Courier New" w:cs="Courier New"/>
                <w:sz w:val="18"/>
              </w:rPr>
              <w:t>1.</w:t>
            </w:r>
          </w:p>
          <w:p w14:paraId="2B6C0F0E"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2.</w:t>
            </w:r>
          </w:p>
          <w:p w14:paraId="6B8A57B0"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3.</w:t>
            </w:r>
          </w:p>
          <w:p w14:paraId="3552DF58"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4.</w:t>
            </w:r>
          </w:p>
          <w:p w14:paraId="21A16AFD" w14:textId="77777777" w:rsidR="00117819" w:rsidRPr="00962831" w:rsidRDefault="00101C4F" w:rsidP="003F65AF">
            <w:pPr>
              <w:rPr>
                <w:rFonts w:ascii="Courier New" w:hAnsi="Courier New" w:cs="Courier New"/>
                <w:sz w:val="18"/>
              </w:rPr>
            </w:pPr>
            <w:r w:rsidRPr="00962831">
              <w:rPr>
                <w:rFonts w:ascii="Courier New" w:hAnsi="Courier New" w:cs="Courier New"/>
                <w:sz w:val="18"/>
              </w:rPr>
              <w:t>5.</w:t>
            </w:r>
          </w:p>
          <w:p w14:paraId="48921FFC" w14:textId="77777777" w:rsidR="00101C4F" w:rsidRPr="00962831" w:rsidRDefault="00101C4F" w:rsidP="003F65AF">
            <w:pPr>
              <w:rPr>
                <w:rFonts w:ascii="Courier New" w:hAnsi="Courier New" w:cs="Courier New"/>
                <w:sz w:val="18"/>
              </w:rPr>
            </w:pPr>
            <w:r w:rsidRPr="00962831">
              <w:rPr>
                <w:rFonts w:ascii="Courier New" w:hAnsi="Courier New" w:cs="Courier New"/>
                <w:sz w:val="18"/>
              </w:rPr>
              <w:t>6.</w:t>
            </w:r>
          </w:p>
          <w:p w14:paraId="4512F809" w14:textId="77777777" w:rsidR="00101C4F" w:rsidRDefault="00101C4F" w:rsidP="003F65AF">
            <w:pPr>
              <w:rPr>
                <w:rFonts w:ascii="Courier New" w:hAnsi="Courier New" w:cs="Courier New"/>
                <w:sz w:val="18"/>
              </w:rPr>
            </w:pPr>
            <w:r w:rsidRPr="00962831">
              <w:rPr>
                <w:rFonts w:ascii="Courier New" w:hAnsi="Courier New" w:cs="Courier New"/>
                <w:sz w:val="18"/>
              </w:rPr>
              <w:t>7.</w:t>
            </w:r>
          </w:p>
          <w:p w14:paraId="03C24918" w14:textId="77777777" w:rsidR="007A4F0F" w:rsidRDefault="007A4F0F" w:rsidP="003F65AF">
            <w:pPr>
              <w:rPr>
                <w:rFonts w:ascii="Courier New" w:hAnsi="Courier New" w:cs="Courier New"/>
                <w:sz w:val="18"/>
                <w:lang w:val="en-US"/>
              </w:rPr>
            </w:pPr>
            <w:r>
              <w:rPr>
                <w:rFonts w:ascii="Courier New" w:hAnsi="Courier New" w:cs="Courier New"/>
                <w:sz w:val="18"/>
                <w:lang w:val="en-US"/>
              </w:rPr>
              <w:t>8.</w:t>
            </w:r>
          </w:p>
          <w:p w14:paraId="32BE7F1C" w14:textId="77777777" w:rsidR="007A4F0F" w:rsidRDefault="007A4F0F" w:rsidP="003F65AF">
            <w:pPr>
              <w:rPr>
                <w:rFonts w:ascii="Courier New" w:hAnsi="Courier New" w:cs="Courier New"/>
                <w:sz w:val="18"/>
                <w:lang w:val="en-US"/>
              </w:rPr>
            </w:pPr>
            <w:r>
              <w:rPr>
                <w:rFonts w:ascii="Courier New" w:hAnsi="Courier New" w:cs="Courier New"/>
                <w:sz w:val="18"/>
                <w:lang w:val="en-US"/>
              </w:rPr>
              <w:t>9.</w:t>
            </w:r>
          </w:p>
          <w:p w14:paraId="31395BD8" w14:textId="77777777" w:rsidR="007A4F0F" w:rsidRDefault="007A4F0F" w:rsidP="003F65AF">
            <w:pPr>
              <w:rPr>
                <w:rFonts w:ascii="Courier New" w:hAnsi="Courier New" w:cs="Courier New"/>
                <w:sz w:val="18"/>
                <w:lang w:val="en-US"/>
              </w:rPr>
            </w:pPr>
            <w:r>
              <w:rPr>
                <w:rFonts w:ascii="Courier New" w:hAnsi="Courier New" w:cs="Courier New"/>
                <w:sz w:val="18"/>
                <w:lang w:val="en-US"/>
              </w:rPr>
              <w:t>10.</w:t>
            </w:r>
          </w:p>
          <w:p w14:paraId="25759E3F" w14:textId="77777777" w:rsidR="007A4F0F" w:rsidRDefault="007A4F0F" w:rsidP="003F65AF">
            <w:pPr>
              <w:rPr>
                <w:rFonts w:ascii="Courier New" w:hAnsi="Courier New" w:cs="Courier New"/>
                <w:sz w:val="18"/>
                <w:lang w:val="en-US"/>
              </w:rPr>
            </w:pPr>
          </w:p>
          <w:p w14:paraId="13D11617" w14:textId="77777777" w:rsidR="007A4F0F" w:rsidRDefault="007A4F0F" w:rsidP="003F65AF">
            <w:pPr>
              <w:rPr>
                <w:rFonts w:ascii="Courier New" w:hAnsi="Courier New" w:cs="Courier New"/>
                <w:sz w:val="18"/>
                <w:lang w:val="en-US"/>
              </w:rPr>
            </w:pPr>
            <w:r>
              <w:rPr>
                <w:rFonts w:ascii="Courier New" w:hAnsi="Courier New" w:cs="Courier New"/>
                <w:sz w:val="18"/>
                <w:lang w:val="en-US"/>
              </w:rPr>
              <w:t>11.</w:t>
            </w:r>
          </w:p>
          <w:p w14:paraId="1C140814" w14:textId="23492B3D" w:rsidR="007A4F0F" w:rsidRPr="007A4F0F" w:rsidRDefault="007A4F0F" w:rsidP="003F65AF">
            <w:pPr>
              <w:rPr>
                <w:rFonts w:ascii="Courier New" w:hAnsi="Courier New" w:cs="Courier New"/>
                <w:sz w:val="18"/>
                <w:lang w:val="en-US"/>
              </w:rPr>
            </w:pPr>
          </w:p>
        </w:tc>
        <w:tc>
          <w:tcPr>
            <w:tcW w:w="4953" w:type="dxa"/>
            <w:tcBorders>
              <w:left w:val="single" w:sz="4" w:space="0" w:color="auto"/>
            </w:tcBorders>
          </w:tcPr>
          <w:p w14:paraId="4786B531" w14:textId="77777777" w:rsidR="00A11A08" w:rsidRPr="00962831" w:rsidRDefault="00E0711A" w:rsidP="003F65AF">
            <w:pPr>
              <w:rPr>
                <w:rFonts w:ascii="Courier New" w:hAnsi="Courier New" w:cs="Courier New"/>
                <w:sz w:val="18"/>
              </w:rPr>
            </w:pPr>
            <w:r w:rsidRPr="00962831">
              <w:rPr>
                <w:rFonts w:ascii="Courier New" w:hAnsi="Courier New" w:cs="Courier New"/>
                <w:sz w:val="18"/>
              </w:rPr>
              <w:t>input N</w:t>
            </w:r>
          </w:p>
          <w:p w14:paraId="15E1EF0C"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for i=1 to N</w:t>
            </w:r>
          </w:p>
          <w:p w14:paraId="66B780F8" w14:textId="64E3AE96" w:rsidR="00732AA6" w:rsidRPr="00962831" w:rsidRDefault="00732AA6" w:rsidP="003F65AF">
            <w:pPr>
              <w:rPr>
                <w:rFonts w:ascii="Courier New" w:hAnsi="Courier New" w:cs="Courier New"/>
                <w:sz w:val="18"/>
              </w:rPr>
            </w:pPr>
            <w:r w:rsidRPr="00962831">
              <w:rPr>
                <w:rFonts w:ascii="Courier New" w:hAnsi="Courier New" w:cs="Courier New"/>
                <w:sz w:val="18"/>
              </w:rPr>
              <w:t xml:space="preserve"> initializeVariables()</w:t>
            </w:r>
          </w:p>
          <w:p w14:paraId="58040F12" w14:textId="29D189A9" w:rsidR="00E0711A" w:rsidRPr="00962831" w:rsidRDefault="006F1369" w:rsidP="003F65AF">
            <w:pPr>
              <w:rPr>
                <w:rFonts w:ascii="Courier New" w:hAnsi="Courier New" w:cs="Courier New"/>
                <w:sz w:val="18"/>
              </w:rPr>
            </w:pPr>
            <w:r w:rsidRPr="00962831">
              <w:rPr>
                <w:rFonts w:ascii="Courier New" w:hAnsi="Courier New" w:cs="Courier New"/>
                <w:sz w:val="18"/>
              </w:rPr>
              <w:t xml:space="preserve"> </w:t>
            </w:r>
            <w:r w:rsidR="00E0711A" w:rsidRPr="00962831">
              <w:rPr>
                <w:rFonts w:ascii="Courier New" w:hAnsi="Courier New" w:cs="Courier New"/>
                <w:sz w:val="18"/>
              </w:rPr>
              <w:t>input RE, L</w:t>
            </w:r>
          </w:p>
          <w:p w14:paraId="2EC300E1"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 xml:space="preserve"> RE </w:t>
            </w:r>
            <w:r w:rsidR="00487007" w:rsidRPr="00962831">
              <w:rPr>
                <w:rFonts w:ascii="Courier New" w:hAnsi="Courier New" w:cs="Courier New"/>
                <w:sz w:val="18"/>
              </w:rPr>
              <w:t>:</w:t>
            </w:r>
            <w:r w:rsidRPr="00962831">
              <w:rPr>
                <w:rFonts w:ascii="Courier New" w:hAnsi="Courier New" w:cs="Courier New"/>
                <w:sz w:val="18"/>
              </w:rPr>
              <w:t xml:space="preserve">= </w:t>
            </w:r>
            <w:r w:rsidR="004B1552" w:rsidRPr="00962831">
              <w:rPr>
                <w:rFonts w:ascii="Courier New" w:hAnsi="Courier New" w:cs="Courier New"/>
                <w:sz w:val="18"/>
              </w:rPr>
              <w:t>P</w:t>
            </w:r>
            <w:r w:rsidRPr="00962831">
              <w:rPr>
                <w:rFonts w:ascii="Courier New" w:hAnsi="Courier New" w:cs="Courier New"/>
                <w:sz w:val="18"/>
              </w:rPr>
              <w:t>reprocess(RE)</w:t>
            </w:r>
          </w:p>
          <w:p w14:paraId="123B2D80" w14:textId="77777777" w:rsidR="007A4F0F" w:rsidRDefault="00E0711A" w:rsidP="007A4F0F">
            <w:pPr>
              <w:rPr>
                <w:rFonts w:ascii="Courier New" w:hAnsi="Courier New" w:cs="Courier New"/>
                <w:sz w:val="18"/>
              </w:rPr>
            </w:pPr>
            <w:r w:rsidRPr="00962831">
              <w:rPr>
                <w:rFonts w:ascii="Courier New" w:hAnsi="Courier New" w:cs="Courier New"/>
                <w:sz w:val="18"/>
              </w:rPr>
              <w:t xml:space="preserve"> </w:t>
            </w:r>
            <w:r w:rsidR="00361B46" w:rsidRPr="00962831">
              <w:rPr>
                <w:rFonts w:ascii="Courier New" w:hAnsi="Courier New" w:cs="Courier New"/>
                <w:sz w:val="18"/>
              </w:rPr>
              <w:t xml:space="preserve">NFA </w:t>
            </w:r>
            <w:r w:rsidR="00487007" w:rsidRPr="00962831">
              <w:rPr>
                <w:rFonts w:ascii="Courier New" w:hAnsi="Courier New" w:cs="Courier New"/>
                <w:sz w:val="18"/>
              </w:rPr>
              <w:t>:</w:t>
            </w:r>
            <w:r w:rsidR="00361B46" w:rsidRPr="00962831">
              <w:rPr>
                <w:rFonts w:ascii="Courier New" w:hAnsi="Courier New" w:cs="Courier New"/>
                <w:sz w:val="18"/>
              </w:rPr>
              <w:t xml:space="preserve">= </w:t>
            </w:r>
            <w:r w:rsidR="00423AAD" w:rsidRPr="00962831">
              <w:rPr>
                <w:rFonts w:ascii="Courier New" w:hAnsi="Courier New" w:cs="Courier New"/>
                <w:sz w:val="18"/>
              </w:rPr>
              <w:t>ConvertREto</w:t>
            </w:r>
            <w:r w:rsidR="00117819" w:rsidRPr="00962831">
              <w:rPr>
                <w:rFonts w:ascii="Courier New" w:hAnsi="Courier New" w:cs="Courier New"/>
                <w:sz w:val="18"/>
              </w:rPr>
              <w:t>NFA</w:t>
            </w:r>
            <w:r w:rsidR="00423AAD" w:rsidRPr="00962831">
              <w:rPr>
                <w:rFonts w:ascii="Courier New" w:hAnsi="Courier New" w:cs="Courier New"/>
                <w:sz w:val="18"/>
              </w:rPr>
              <w:t>(RE)</w:t>
            </w:r>
          </w:p>
          <w:p w14:paraId="1493A368" w14:textId="77777777" w:rsidR="007A4F0F" w:rsidRDefault="00C07810" w:rsidP="007A4F0F">
            <w:pPr>
              <w:rPr>
                <w:rFonts w:ascii="Courier New" w:hAnsi="Courier New" w:cs="Courier New"/>
                <w:sz w:val="18"/>
              </w:rPr>
            </w:pPr>
            <w:r w:rsidRPr="00962831">
              <w:rPr>
                <w:rFonts w:ascii="Courier New" w:hAnsi="Courier New" w:cs="Courier New"/>
                <w:sz w:val="18"/>
              </w:rPr>
              <w:t xml:space="preserve"> DFA := ConvertNFAtoDFA(NFA)</w:t>
            </w:r>
          </w:p>
          <w:p w14:paraId="2B4D82DE"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adjM := Create adjacency matrix from DFA</w:t>
            </w:r>
          </w:p>
          <w:p w14:paraId="55601D92"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MatrixPower</w:t>
            </w:r>
            <w:r>
              <w:rPr>
                <w:rFonts w:ascii="Courier New" w:hAnsi="Courier New" w:cs="Courier New"/>
                <w:sz w:val="18"/>
              </w:rPr>
              <w:t>(adjM, L)</w:t>
            </w:r>
          </w:p>
          <w:p w14:paraId="637664A3" w14:textId="635B5CFA" w:rsidR="00AB1FCC" w:rsidRPr="00962831"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 xml:space="preserve">sum cell of the matrix which have finish state of NFA </w:t>
            </w:r>
          </w:p>
          <w:p w14:paraId="0A057B54" w14:textId="4FFFB01C" w:rsidR="00AB1FCC" w:rsidRPr="00962831" w:rsidRDefault="00AB1FCC" w:rsidP="00AB1FCC">
            <w:pPr>
              <w:keepNext/>
              <w:rPr>
                <w:rFonts w:ascii="Courier New" w:hAnsi="Courier New" w:cs="Courier New"/>
                <w:sz w:val="18"/>
              </w:rPr>
            </w:pPr>
            <w:r w:rsidRPr="00962831">
              <w:rPr>
                <w:rFonts w:ascii="Courier New" w:hAnsi="Courier New" w:cs="Courier New"/>
                <w:sz w:val="18"/>
              </w:rPr>
              <w:t xml:space="preserve"> Output the sum</w:t>
            </w:r>
          </w:p>
        </w:tc>
      </w:tr>
    </w:tbl>
    <w:p w14:paraId="695E5B6C" w14:textId="57A29DE9" w:rsidR="006C3614" w:rsidRDefault="00E0711A" w:rsidP="002622C7">
      <w:pPr>
        <w:pStyle w:val="Caption"/>
      </w:pPr>
      <w:bookmarkStart w:id="205" w:name="_Ref420923247"/>
      <w:bookmarkStart w:id="206" w:name="_Toc425380794"/>
      <w:r w:rsidRPr="00962831">
        <w:t xml:space="preserve">Gambar </w:t>
      </w:r>
      <w:r w:rsidR="0047061B">
        <w:fldChar w:fldCharType="begin"/>
      </w:r>
      <w:r w:rsidR="0047061B">
        <w:instrText xml:space="preserve"> STYLEREF 2 \s </w:instrText>
      </w:r>
      <w:r w:rsidR="0047061B">
        <w:fldChar w:fldCharType="separate"/>
      </w:r>
      <w:r w:rsidR="00F773EC">
        <w:rPr>
          <w:noProof/>
        </w:rPr>
        <w:t>3.1</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205"/>
      <w:r w:rsidR="00C2691B" w:rsidRPr="00962831">
        <w:t xml:space="preserve"> </w:t>
      </w:r>
      <w:r w:rsidR="00E63F38" w:rsidRPr="00962831">
        <w:rPr>
          <w:i/>
        </w:rPr>
        <w:t>P</w:t>
      </w:r>
      <w:r w:rsidR="00C2691B" w:rsidRPr="00962831">
        <w:rPr>
          <w:i/>
        </w:rPr>
        <w:t>seudocode</w:t>
      </w:r>
      <w:r w:rsidR="00C2691B" w:rsidRPr="00962831">
        <w:t xml:space="preserve"> fungsi main</w:t>
      </w:r>
      <w:bookmarkEnd w:id="206"/>
    </w:p>
    <w:p w14:paraId="2D71863E" w14:textId="51BFC145" w:rsidR="007A4F0F" w:rsidRPr="007A4F0F" w:rsidRDefault="007A4F0F" w:rsidP="00262F55">
      <w:pPr>
        <w:ind w:firstLine="720"/>
      </w:pPr>
      <w:r w:rsidRPr="00962831">
        <w:t xml:space="preserve">Usai NFA terbentuk akan dilakukan konversi dari NFA ke DFA. DFA merupakan sebuah </w:t>
      </w:r>
      <w:r w:rsidRPr="00962831">
        <w:rPr>
          <w:i/>
        </w:rPr>
        <w:t>graph</w:t>
      </w:r>
      <w:r w:rsidRPr="00962831">
        <w:t xml:space="preserve"> berarah yang dapat </w:t>
      </w:r>
      <w:r w:rsidRPr="00962831">
        <w:lastRenderedPageBreak/>
        <w:t xml:space="preserve">dimodelkan menjadi </w:t>
      </w:r>
      <w:r w:rsidRPr="00962831">
        <w:rPr>
          <w:i/>
        </w:rPr>
        <w:t xml:space="preserve">adjcacency matrix </w:t>
      </w:r>
      <w:r w:rsidRPr="00962831">
        <w:t>untuk melakukan menghitung T, akan dilakukan pe</w:t>
      </w:r>
      <w:r>
        <w:rPr>
          <w:lang w:val="en-US"/>
        </w:rPr>
        <w:t>r</w:t>
      </w:r>
      <w:r w:rsidRPr="00962831">
        <w:t xml:space="preserve">pangkatan </w:t>
      </w:r>
      <w:r w:rsidRPr="00962831">
        <w:rPr>
          <w:i/>
        </w:rPr>
        <w:t>matrix</w:t>
      </w:r>
      <w:r w:rsidRPr="00962831">
        <w:t xml:space="preserve"> sehingga hasil T merupakan jumlah bilangan pada </w:t>
      </w:r>
      <w:r w:rsidRPr="00C75DAF">
        <w:rPr>
          <w:i/>
        </w:rPr>
        <w:t>matrix</w:t>
      </w:r>
      <w:r w:rsidRPr="00962831">
        <w:t xml:space="preserve"> yang ada pada kolom </w:t>
      </w:r>
      <w:r w:rsidRPr="00962831">
        <w:rPr>
          <w:i/>
        </w:rPr>
        <w:t xml:space="preserve">state </w:t>
      </w:r>
      <w:r w:rsidRPr="00962831">
        <w:t xml:space="preserve">selesai pada sebuah NFA. </w:t>
      </w:r>
      <w:r w:rsidRPr="00962831">
        <w:rPr>
          <w:i/>
        </w:rPr>
        <w:t>Pseudocode</w:t>
      </w:r>
      <w:r w:rsidRPr="00962831">
        <w:t xml:space="preserve"> fungsi utama program dapat dilihat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F773EC" w:rsidRPr="00F773EC">
        <w:rPr>
          <w:b/>
          <w:sz w:val="18"/>
        </w:rPr>
        <w:t>Gambar 3.1.1</w:t>
      </w:r>
      <w:r w:rsidRPr="00962831">
        <w:rPr>
          <w:b/>
          <w:sz w:val="18"/>
        </w:rPr>
        <w:fldChar w:fldCharType="end"/>
      </w:r>
      <w:r w:rsidRPr="00962831">
        <w:t>.</w:t>
      </w:r>
    </w:p>
    <w:p w14:paraId="2EA956D4" w14:textId="4D2F9E7E" w:rsidR="00E45932" w:rsidRPr="00962831" w:rsidRDefault="00E45932" w:rsidP="00E45932">
      <w:pPr>
        <w:pStyle w:val="Heading2"/>
        <w:spacing w:before="320"/>
      </w:pPr>
      <w:bookmarkStart w:id="207" w:name="_Toc425380746"/>
      <w:r w:rsidRPr="00962831">
        <w:t>Desain Algoritma</w:t>
      </w:r>
      <w:bookmarkEnd w:id="207"/>
    </w:p>
    <w:p w14:paraId="3174CC5F" w14:textId="2EBF6170" w:rsidR="004B1552" w:rsidRPr="00962831" w:rsidRDefault="004B1552" w:rsidP="004B1552">
      <w:pPr>
        <w:ind w:firstLine="720"/>
      </w:pPr>
      <w:r w:rsidRPr="00962831">
        <w:t xml:space="preserve">Sistem terdiri dari beberapa fungsi utama yaitu Preprocess, ConvertREtoNFA, </w:t>
      </w:r>
      <w:r w:rsidR="009E3C13" w:rsidRPr="00962831">
        <w:t xml:space="preserve">ConvertNFAtoDFA, dan MatrixPower. Pada </w:t>
      </w:r>
      <w:r w:rsidR="00C75DAF" w:rsidRPr="00962831">
        <w:t>subbab</w:t>
      </w:r>
      <w:r w:rsidR="009E3C13" w:rsidRPr="00962831">
        <w:t xml:space="preserve"> </w:t>
      </w:r>
      <w:r w:rsidR="009E23A0" w:rsidRPr="00962831">
        <w:t>ini</w:t>
      </w:r>
      <w:r w:rsidR="009E3C13" w:rsidRPr="00962831">
        <w:t xml:space="preserve"> akan dijelaskan tentang masing-masing fungsi utama dan </w:t>
      </w:r>
      <w:r w:rsidR="009E3C13" w:rsidRPr="00962831">
        <w:rPr>
          <w:i/>
        </w:rPr>
        <w:t xml:space="preserve">pseudocode </w:t>
      </w:r>
      <w:r w:rsidR="009E3C13" w:rsidRPr="00962831">
        <w:t>dari fungsi-fungsi tersebut.</w:t>
      </w:r>
    </w:p>
    <w:p w14:paraId="68D12BAE" w14:textId="77777777" w:rsidR="00B009FB" w:rsidRPr="00962831" w:rsidRDefault="0081672D" w:rsidP="00557DA5">
      <w:pPr>
        <w:pStyle w:val="Heading3"/>
        <w:spacing w:before="240"/>
      </w:pPr>
      <w:bookmarkStart w:id="208" w:name="_Toc425380747"/>
      <w:r w:rsidRPr="00962831">
        <w:t xml:space="preserve">Desain </w:t>
      </w:r>
      <w:r w:rsidR="00165071" w:rsidRPr="00962831">
        <w:t xml:space="preserve">fungsi </w:t>
      </w:r>
      <w:r w:rsidR="00B009FB" w:rsidRPr="00962831">
        <w:t>Preprocess</w:t>
      </w:r>
      <w:bookmarkEnd w:id="208"/>
    </w:p>
    <w:p w14:paraId="3B85A3E1" w14:textId="77777777" w:rsidR="000B2C8B" w:rsidRDefault="000B2C8B" w:rsidP="000B2C8B">
      <w:pPr>
        <w:ind w:firstLine="720"/>
      </w:pPr>
      <w:r w:rsidRPr="00962831">
        <w:t>Fungsi</w:t>
      </w:r>
      <w:r w:rsidR="00705DA4" w:rsidRPr="00962831">
        <w:t xml:space="preserve"> P</w:t>
      </w:r>
      <w:r w:rsidRPr="00962831">
        <w:t xml:space="preserve">reprocess digunakan untuk memberikan operator </w:t>
      </w:r>
      <w:r w:rsidRPr="00962831">
        <w:rPr>
          <w:i/>
        </w:rPr>
        <w:t>concatenate</w:t>
      </w:r>
      <w:r w:rsidRPr="00962831">
        <w:t xml:space="preserve"> pada </w:t>
      </w:r>
      <w:r w:rsidRPr="00962831">
        <w:rPr>
          <w:i/>
        </w:rPr>
        <w:t>string</w:t>
      </w:r>
      <w:r w:rsidRPr="00962831">
        <w:t xml:space="preserve"> </w:t>
      </w:r>
      <w:r w:rsidRPr="00962831">
        <w:rPr>
          <w:i/>
        </w:rPr>
        <w:t>regular expression</w:t>
      </w:r>
      <w:r w:rsidRPr="00962831">
        <w:t xml:space="preserve">. Fungsi </w:t>
      </w:r>
      <w:r w:rsidR="00CE6516" w:rsidRPr="00962831">
        <w:t>Preprocess</w:t>
      </w:r>
      <w:r w:rsidRPr="00962831">
        <w:t xml:space="preserve"> dibutuhkan karena pada format masukan, operator </w:t>
      </w:r>
      <w:r w:rsidRPr="00962831">
        <w:rPr>
          <w:i/>
        </w:rPr>
        <w:t>concatenate</w:t>
      </w:r>
      <w:r w:rsidRPr="00962831">
        <w:t xml:space="preserve"> tidak memiliki simbol sehingga dapat menimbulkan ambiguitas.</w:t>
      </w:r>
      <w:r w:rsidR="00FA1C32" w:rsidRPr="00962831">
        <w:t xml:space="preserve"> </w:t>
      </w:r>
      <w:r w:rsidR="00FA1C32" w:rsidRPr="00962831">
        <w:rPr>
          <w:i/>
        </w:rPr>
        <w:t>Pseudocode</w:t>
      </w:r>
      <w:r w:rsidR="00FA1C32" w:rsidRPr="00962831">
        <w:t xml:space="preserve"> fungsi </w:t>
      </w:r>
      <w:r w:rsidR="00705DA4" w:rsidRPr="00962831">
        <w:t>P</w:t>
      </w:r>
      <w:r w:rsidR="00FA1C32" w:rsidRPr="00962831">
        <w:t xml:space="preserve">reprocess dapat dilihat pada </w:t>
      </w:r>
      <w:r w:rsidR="00CF312B" w:rsidRPr="00962831">
        <w:rPr>
          <w:b/>
          <w:sz w:val="18"/>
        </w:rPr>
        <w:fldChar w:fldCharType="begin"/>
      </w:r>
      <w:r w:rsidR="00CF312B" w:rsidRPr="00962831">
        <w:rPr>
          <w:b/>
          <w:sz w:val="18"/>
        </w:rPr>
        <w:instrText xml:space="preserve"> REF _Ref420923476 \h  \* MERGEFORMAT </w:instrText>
      </w:r>
      <w:r w:rsidR="00CF312B" w:rsidRPr="00962831">
        <w:rPr>
          <w:b/>
          <w:sz w:val="18"/>
        </w:rPr>
      </w:r>
      <w:r w:rsidR="00CF312B" w:rsidRPr="00962831">
        <w:rPr>
          <w:b/>
          <w:sz w:val="18"/>
        </w:rPr>
        <w:fldChar w:fldCharType="separate"/>
      </w:r>
      <w:r w:rsidR="00F773EC" w:rsidRPr="00F773EC">
        <w:rPr>
          <w:b/>
          <w:sz w:val="18"/>
        </w:rPr>
        <w:t>Gambar 3.2.1</w:t>
      </w:r>
      <w:r w:rsidR="00CF312B" w:rsidRPr="00962831">
        <w:rPr>
          <w:b/>
          <w:sz w:val="18"/>
        </w:rPr>
        <w:fldChar w:fldCharType="end"/>
      </w:r>
      <w:r w:rsidR="00705DA4" w:rsidRPr="00962831">
        <w:t>.</w:t>
      </w:r>
    </w:p>
    <w:p w14:paraId="7B797937" w14:textId="77777777" w:rsidR="00CE30C8" w:rsidRPr="00962831" w:rsidRDefault="00CE30C8" w:rsidP="000B2C8B">
      <w:pPr>
        <w:ind w:firstLine="720"/>
      </w:pPr>
    </w:p>
    <w:tbl>
      <w:tblPr>
        <w:tblStyle w:val="TableGrid"/>
        <w:tblW w:w="0" w:type="auto"/>
        <w:jc w:val="center"/>
        <w:tblLook w:val="04A0" w:firstRow="1" w:lastRow="0" w:firstColumn="1" w:lastColumn="0" w:noHBand="0" w:noVBand="1"/>
      </w:tblPr>
      <w:tblGrid>
        <w:gridCol w:w="541"/>
        <w:gridCol w:w="4953"/>
      </w:tblGrid>
      <w:tr w:rsidR="00FA1C32" w:rsidRPr="00962831" w14:paraId="03B2DE47" w14:textId="77777777" w:rsidTr="00CA4D5A">
        <w:trPr>
          <w:jc w:val="center"/>
        </w:trPr>
        <w:tc>
          <w:tcPr>
            <w:tcW w:w="5494" w:type="dxa"/>
            <w:gridSpan w:val="2"/>
          </w:tcPr>
          <w:p w14:paraId="10ECB746"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643FA54F" w14:textId="77777777" w:rsidR="003047F3" w:rsidRPr="00962831" w:rsidRDefault="00625383" w:rsidP="003047F3">
            <w:pPr>
              <w:keepNext/>
              <w:rPr>
                <w:rFonts w:ascii="Courier New" w:hAnsi="Courier New" w:cs="Courier New"/>
                <w:sz w:val="18"/>
              </w:rPr>
            </w:pPr>
            <w:r w:rsidRPr="00962831">
              <w:rPr>
                <w:rFonts w:ascii="Courier New" w:hAnsi="Courier New" w:cs="Courier New"/>
                <w:sz w:val="18"/>
              </w:rPr>
              <w:t>*</w:t>
            </w:r>
            <w:r w:rsidR="007171DE" w:rsidRPr="00962831">
              <w:rPr>
                <w:rFonts w:ascii="Courier New" w:hAnsi="Courier New" w:cs="Courier New"/>
                <w:sz w:val="18"/>
              </w:rPr>
              <w:t xml:space="preserve"> RE</w:t>
            </w:r>
            <w:r w:rsidR="007171DE" w:rsidRPr="00962831">
              <w:rPr>
                <w:rFonts w:ascii="Courier New" w:hAnsi="Courier New" w:cs="Courier New"/>
                <w:sz w:val="18"/>
              </w:rPr>
              <w:tab/>
            </w:r>
            <w:r w:rsidRPr="00962831">
              <w:rPr>
                <w:rFonts w:ascii="Courier New" w:hAnsi="Courier New" w:cs="Courier New"/>
                <w:sz w:val="18"/>
              </w:rPr>
              <w:t>unpreprocessed regular expression</w:t>
            </w:r>
          </w:p>
          <w:p w14:paraId="78B5C055"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w:t>
            </w:r>
          </w:p>
          <w:p w14:paraId="6FA067A6"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 return value</w:t>
            </w:r>
          </w:p>
          <w:p w14:paraId="77B5455C" w14:textId="77777777" w:rsidR="00625383" w:rsidRPr="00962831" w:rsidRDefault="003047F3" w:rsidP="00625383">
            <w:pPr>
              <w:keepNext/>
              <w:rPr>
                <w:rFonts w:ascii="Courier New" w:hAnsi="Courier New" w:cs="Courier New"/>
                <w:sz w:val="18"/>
              </w:rPr>
            </w:pPr>
            <w:r w:rsidRPr="00962831">
              <w:rPr>
                <w:rFonts w:ascii="Courier New" w:hAnsi="Courier New" w:cs="Courier New"/>
                <w:sz w:val="18"/>
              </w:rPr>
              <w:t>* retRE</w:t>
            </w:r>
            <w:r w:rsidRPr="00962831">
              <w:rPr>
                <w:rFonts w:ascii="Courier New" w:hAnsi="Courier New" w:cs="Courier New"/>
                <w:sz w:val="18"/>
              </w:rPr>
              <w:tab/>
              <w:t>preprocessed regular expression</w:t>
            </w:r>
          </w:p>
          <w:p w14:paraId="0032D695"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395EC4DB" w14:textId="77777777" w:rsidR="00FA1C32" w:rsidRPr="00962831" w:rsidRDefault="004F6642" w:rsidP="00CA4D5A">
            <w:pPr>
              <w:keepNext/>
              <w:rPr>
                <w:rFonts w:ascii="Courier New" w:hAnsi="Courier New" w:cs="Courier New"/>
                <w:sz w:val="18"/>
              </w:rPr>
            </w:pPr>
            <w:r w:rsidRPr="00962831">
              <w:rPr>
                <w:rFonts w:ascii="Courier New" w:hAnsi="Courier New" w:cs="Courier New"/>
                <w:sz w:val="18"/>
              </w:rPr>
              <w:t>ret</w:t>
            </w:r>
            <w:r w:rsidR="00112C0E" w:rsidRPr="00962831">
              <w:rPr>
                <w:rFonts w:ascii="Courier New" w:hAnsi="Courier New" w:cs="Courier New"/>
                <w:sz w:val="18"/>
              </w:rPr>
              <w:t xml:space="preserve">RE </w:t>
            </w:r>
            <w:r w:rsidR="00D614A5" w:rsidRPr="00962831">
              <w:rPr>
                <w:rFonts w:ascii="Courier New" w:hAnsi="Courier New" w:cs="Courier New"/>
                <w:sz w:val="18"/>
              </w:rPr>
              <w:t>:</w:t>
            </w:r>
            <w:r w:rsidR="00112C0E" w:rsidRPr="00962831">
              <w:rPr>
                <w:rFonts w:ascii="Courier New" w:hAnsi="Courier New" w:cs="Courier New"/>
                <w:sz w:val="18"/>
              </w:rPr>
              <w:t xml:space="preserve">= </w:t>
            </w:r>
            <w:r w:rsidR="00FA1C32" w:rsidRPr="00962831">
              <w:rPr>
                <w:rFonts w:ascii="Courier New" w:hAnsi="Courier New" w:cs="Courier New"/>
                <w:sz w:val="18"/>
              </w:rPr>
              <w:t>Preprocess(</w:t>
            </w:r>
            <w:r w:rsidR="00BE62A8" w:rsidRPr="00962831">
              <w:rPr>
                <w:rFonts w:ascii="Courier New" w:hAnsi="Courier New" w:cs="Courier New"/>
                <w:sz w:val="18"/>
              </w:rPr>
              <w:t>RE</w:t>
            </w:r>
            <w:r w:rsidR="00FA1C32" w:rsidRPr="00962831">
              <w:rPr>
                <w:rFonts w:ascii="Courier New" w:hAnsi="Courier New" w:cs="Courier New"/>
                <w:sz w:val="18"/>
              </w:rPr>
              <w:t>)</w:t>
            </w:r>
          </w:p>
        </w:tc>
      </w:tr>
      <w:tr w:rsidR="00FA1C32" w:rsidRPr="00962831" w14:paraId="3053783E" w14:textId="77777777" w:rsidTr="00E23FE9">
        <w:trPr>
          <w:jc w:val="center"/>
        </w:trPr>
        <w:tc>
          <w:tcPr>
            <w:tcW w:w="541" w:type="dxa"/>
            <w:tcBorders>
              <w:right w:val="single" w:sz="4" w:space="0" w:color="auto"/>
            </w:tcBorders>
          </w:tcPr>
          <w:p w14:paraId="00060E0F"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1.</w:t>
            </w:r>
          </w:p>
          <w:p w14:paraId="0355F4C6"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2.</w:t>
            </w:r>
          </w:p>
          <w:p w14:paraId="139C0090" w14:textId="77777777" w:rsidR="00EF5AD3" w:rsidRPr="00962831" w:rsidRDefault="00EF5AD3" w:rsidP="00CA4D5A">
            <w:pPr>
              <w:rPr>
                <w:rFonts w:ascii="Courier New" w:hAnsi="Courier New" w:cs="Courier New"/>
                <w:sz w:val="18"/>
              </w:rPr>
            </w:pPr>
          </w:p>
          <w:p w14:paraId="62CE5105"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3</w:t>
            </w:r>
            <w:r w:rsidR="00EF5AD3" w:rsidRPr="00962831">
              <w:rPr>
                <w:rFonts w:ascii="Courier New" w:hAnsi="Courier New" w:cs="Courier New"/>
                <w:sz w:val="18"/>
              </w:rPr>
              <w:t>.</w:t>
            </w:r>
          </w:p>
          <w:p w14:paraId="20072A1E" w14:textId="77777777" w:rsidR="00EF5AD3" w:rsidRPr="00962831" w:rsidRDefault="00EF5AD3" w:rsidP="00CA4D5A">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DE7877B" w14:textId="77777777" w:rsidR="00BE62A8" w:rsidRPr="00962831" w:rsidRDefault="00BE62A8" w:rsidP="00BE62A8">
            <w:pPr>
              <w:keepNext/>
              <w:rPr>
                <w:rFonts w:ascii="Courier New" w:hAnsi="Courier New" w:cs="Courier New"/>
                <w:sz w:val="18"/>
              </w:rPr>
            </w:pPr>
            <w:r w:rsidRPr="00962831">
              <w:rPr>
                <w:rFonts w:ascii="Courier New" w:hAnsi="Courier New" w:cs="Courier New"/>
                <w:sz w:val="18"/>
              </w:rPr>
              <w:t>for i=0 to length(RE)</w:t>
            </w:r>
          </w:p>
          <w:p w14:paraId="46455792"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if (RE[i] is alphabet or ‘(’) and (RE[i-1] is alphabet or ‘)’)</w:t>
            </w:r>
          </w:p>
          <w:p w14:paraId="6D3D465E"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insert operator “.”</w:t>
            </w:r>
            <w:r w:rsidR="00EF5AD3" w:rsidRPr="00962831">
              <w:rPr>
                <w:rFonts w:ascii="Courier New" w:hAnsi="Courier New" w:cs="Courier New"/>
                <w:sz w:val="18"/>
              </w:rPr>
              <w:t xml:space="preserve"> to RE[i+1]</w:t>
            </w:r>
          </w:p>
          <w:p w14:paraId="62C1652E" w14:textId="77777777" w:rsidR="00FA1C32" w:rsidRPr="00962831" w:rsidRDefault="00EF5AD3" w:rsidP="00705DA4">
            <w:pPr>
              <w:keepNext/>
              <w:rPr>
                <w:rFonts w:ascii="Courier New" w:hAnsi="Courier New" w:cs="Courier New"/>
                <w:sz w:val="18"/>
              </w:rPr>
            </w:pPr>
            <w:r w:rsidRPr="00962831">
              <w:rPr>
                <w:rFonts w:ascii="Courier New" w:hAnsi="Courier New" w:cs="Courier New"/>
                <w:sz w:val="18"/>
              </w:rPr>
              <w:t>return RE</w:t>
            </w:r>
          </w:p>
        </w:tc>
      </w:tr>
    </w:tbl>
    <w:p w14:paraId="0D38B6E5" w14:textId="25356177" w:rsidR="00FA1C32" w:rsidRPr="00962831" w:rsidRDefault="00705DA4" w:rsidP="002622C7">
      <w:pPr>
        <w:pStyle w:val="Caption"/>
      </w:pPr>
      <w:bookmarkStart w:id="209" w:name="_Ref420923476"/>
      <w:bookmarkStart w:id="210" w:name="_Toc425380795"/>
      <w:r w:rsidRPr="00962831">
        <w:t xml:space="preserve">Gambar </w:t>
      </w:r>
      <w:r w:rsidR="0047061B">
        <w:fldChar w:fldCharType="begin"/>
      </w:r>
      <w:r w:rsidR="0047061B">
        <w:instrText xml:space="preserve"> STYLEREF 2 \s </w:instrText>
      </w:r>
      <w:r w:rsidR="0047061B">
        <w:fldChar w:fldCharType="separate"/>
      </w:r>
      <w:r w:rsidR="00F773EC">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209"/>
      <w:r w:rsidRPr="00962831">
        <w:t xml:space="preserve"> </w:t>
      </w:r>
      <w:r w:rsidRPr="00962831">
        <w:rPr>
          <w:i/>
        </w:rPr>
        <w:t xml:space="preserve">Pseudocode </w:t>
      </w:r>
      <w:r w:rsidRPr="00962831">
        <w:t>fungsi preprocess</w:t>
      </w:r>
      <w:bookmarkEnd w:id="210"/>
    </w:p>
    <w:p w14:paraId="15B5CAAB" w14:textId="77777777" w:rsidR="00CE30C8" w:rsidRDefault="00CE30C8" w:rsidP="00EF5AD3"/>
    <w:p w14:paraId="53CD36E6" w14:textId="4E979FEA" w:rsidR="00EF5AD3" w:rsidRPr="00962831" w:rsidRDefault="00EF5AD3" w:rsidP="00EF5AD3">
      <w:r w:rsidRPr="00962831">
        <w:lastRenderedPageBreak/>
        <w:tab/>
        <w:t xml:space="preserve">Fungsi Preprocess dilakukan dengan menambah operator “.” pada indeks </w:t>
      </w:r>
      <w:r w:rsidR="00C75DAF" w:rsidRPr="00962831">
        <w:t>di mana</w:t>
      </w:r>
      <w:r w:rsidRPr="00962831">
        <w:t xml:space="preserve"> terdapat </w:t>
      </w:r>
      <w:r w:rsidR="002F653F" w:rsidRPr="00962831">
        <w:t>kemungkinan kasus</w:t>
      </w:r>
      <w:r w:rsidRPr="00962831">
        <w:t xml:space="preserve"> seperti berikut</w:t>
      </w:r>
    </w:p>
    <w:p w14:paraId="02BFE8E1" w14:textId="77777777" w:rsidR="00EF5AD3" w:rsidRPr="00962831" w:rsidRDefault="00730CB6" w:rsidP="004F4E58">
      <w:pPr>
        <w:pStyle w:val="ListParagraph"/>
        <w:numPr>
          <w:ilvl w:val="0"/>
          <w:numId w:val="16"/>
        </w:numPr>
      </w:pPr>
      <w:r w:rsidRPr="00962831">
        <w:t>“</w:t>
      </w:r>
      <w:r w:rsidR="00EF5AD3" w:rsidRPr="00962831">
        <w:t>aa</w:t>
      </w:r>
      <w:r w:rsidRPr="00962831">
        <w:t>”</w:t>
      </w:r>
      <w:r w:rsidR="00EF5AD3" w:rsidRPr="00962831">
        <w:t xml:space="preserve">, </w:t>
      </w:r>
      <w:r w:rsidRPr="00962831">
        <w:t>“</w:t>
      </w:r>
      <w:r w:rsidR="00EF5AD3" w:rsidRPr="00962831">
        <w:t>ab</w:t>
      </w:r>
      <w:r w:rsidRPr="00962831">
        <w:t>”</w:t>
      </w:r>
      <w:r w:rsidR="00EF5AD3" w:rsidRPr="00962831">
        <w:t xml:space="preserve">, </w:t>
      </w:r>
      <w:r w:rsidRPr="00962831">
        <w:t>“</w:t>
      </w:r>
      <w:r w:rsidR="00EF5AD3" w:rsidRPr="00962831">
        <w:t>ba</w:t>
      </w:r>
      <w:r w:rsidRPr="00962831">
        <w:t>”</w:t>
      </w:r>
      <w:r w:rsidR="00EF5AD3" w:rsidRPr="00962831">
        <w:t>,</w:t>
      </w:r>
      <w:r w:rsidRPr="00962831">
        <w:t xml:space="preserve"> “</w:t>
      </w:r>
      <w:r w:rsidR="00EF5AD3" w:rsidRPr="00962831">
        <w:t>bb</w:t>
      </w:r>
      <w:r w:rsidRPr="00962831">
        <w:t>”.</w:t>
      </w:r>
    </w:p>
    <w:p w14:paraId="1755B29E" w14:textId="77777777" w:rsidR="00EF5AD3" w:rsidRPr="00962831" w:rsidRDefault="00730CB6" w:rsidP="004F4E58">
      <w:pPr>
        <w:pStyle w:val="ListParagraph"/>
        <w:numPr>
          <w:ilvl w:val="0"/>
          <w:numId w:val="16"/>
        </w:numPr>
      </w:pPr>
      <w:r w:rsidRPr="00962831">
        <w:t>“)a”, “)b”.</w:t>
      </w:r>
    </w:p>
    <w:p w14:paraId="4DB217B0" w14:textId="77777777" w:rsidR="00730CB6" w:rsidRPr="00962831" w:rsidRDefault="00730CB6" w:rsidP="004F4E58">
      <w:pPr>
        <w:pStyle w:val="ListParagraph"/>
        <w:numPr>
          <w:ilvl w:val="0"/>
          <w:numId w:val="16"/>
        </w:numPr>
      </w:pPr>
      <w:r w:rsidRPr="00962831">
        <w:t>“a(“, “b(“</w:t>
      </w:r>
      <w:r w:rsidR="003F0E65" w:rsidRPr="00962831">
        <w:t>.</w:t>
      </w:r>
    </w:p>
    <w:p w14:paraId="4443A5EF" w14:textId="77777777" w:rsidR="002F653F" w:rsidRPr="00962831" w:rsidRDefault="00730CB6" w:rsidP="004F4E58">
      <w:pPr>
        <w:pStyle w:val="ListParagraph"/>
        <w:numPr>
          <w:ilvl w:val="0"/>
          <w:numId w:val="16"/>
        </w:numPr>
      </w:pPr>
      <w:r w:rsidRPr="00962831">
        <w:t>dan “)(“</w:t>
      </w:r>
      <w:r w:rsidR="003F0E65" w:rsidRPr="00962831">
        <w:t>.</w:t>
      </w:r>
      <w:r w:rsidRPr="00962831">
        <w:t xml:space="preserve">  </w:t>
      </w:r>
    </w:p>
    <w:p w14:paraId="7241AA59" w14:textId="77777777" w:rsidR="00E8559B" w:rsidRPr="00962831" w:rsidRDefault="00E8559B" w:rsidP="00E8559B">
      <w:r w:rsidRPr="00962831">
        <w:t>Kasus-kasus tersebut diimplementasikan dalam fungsi preprocess pada baris ke 2.</w:t>
      </w:r>
    </w:p>
    <w:p w14:paraId="5C310115" w14:textId="77777777" w:rsidR="00AA30F0" w:rsidRPr="00962831" w:rsidRDefault="0081672D" w:rsidP="004F4E58">
      <w:pPr>
        <w:pStyle w:val="Heading3"/>
        <w:numPr>
          <w:ilvl w:val="2"/>
          <w:numId w:val="20"/>
        </w:numPr>
        <w:spacing w:before="240"/>
      </w:pPr>
      <w:bookmarkStart w:id="211" w:name="_Toc425380748"/>
      <w:r w:rsidRPr="00962831">
        <w:t>Desain</w:t>
      </w:r>
      <w:r w:rsidR="00165071" w:rsidRPr="00962831">
        <w:t xml:space="preserve"> fungsi ConvertREtoNFA</w:t>
      </w:r>
      <w:bookmarkEnd w:id="211"/>
    </w:p>
    <w:p w14:paraId="5F035A12" w14:textId="77777777" w:rsidR="00844ED4" w:rsidRPr="00962831" w:rsidRDefault="00844ED4" w:rsidP="00844ED4">
      <w:pPr>
        <w:ind w:firstLine="720"/>
      </w:pPr>
      <w:r w:rsidRPr="00962831">
        <w:t>Fungsi ConvertR</w:t>
      </w:r>
      <w:r w:rsidR="00364FB4" w:rsidRPr="00962831">
        <w:t>E</w:t>
      </w:r>
      <w:r w:rsidRPr="00962831">
        <w:t xml:space="preserve">toNFA digunakan untuk melakukan konversi </w:t>
      </w:r>
      <w:r w:rsidRPr="00962831">
        <w:rPr>
          <w:i/>
        </w:rPr>
        <w:t xml:space="preserve">regular expression </w:t>
      </w:r>
      <w:r w:rsidRPr="00962831">
        <w:t>ke NFA</w:t>
      </w:r>
      <w:r w:rsidR="00A77009" w:rsidRPr="00962831">
        <w:t>. F</w:t>
      </w:r>
      <w:r w:rsidRPr="00962831">
        <w:t xml:space="preserve">ungsi ini mengimplementasikan model </w:t>
      </w:r>
      <w:r w:rsidRPr="00962831">
        <w:rPr>
          <w:i/>
        </w:rPr>
        <w:t>Automaton</w:t>
      </w:r>
      <w:r w:rsidRPr="00962831">
        <w:t xml:space="preserve"> pada metode Thompson</w:t>
      </w:r>
      <w:r w:rsidR="00457903" w:rsidRPr="00962831">
        <w:t xml:space="preserve">. </w:t>
      </w:r>
      <w:r w:rsidR="00457903" w:rsidRPr="00962831">
        <w:rPr>
          <w:i/>
        </w:rPr>
        <w:t>P</w:t>
      </w:r>
      <w:r w:rsidR="00221D3C" w:rsidRPr="00962831">
        <w:rPr>
          <w:i/>
        </w:rPr>
        <w:t>seudocode</w:t>
      </w:r>
      <w:r w:rsidR="00221D3C" w:rsidRPr="00962831">
        <w:t xml:space="preserve"> fungsi ini dapat dilihat pada </w:t>
      </w:r>
      <w:r w:rsidR="00221D3C" w:rsidRPr="00962831">
        <w:rPr>
          <w:b/>
          <w:sz w:val="18"/>
        </w:rPr>
        <w:fldChar w:fldCharType="begin"/>
      </w:r>
      <w:r w:rsidR="00221D3C" w:rsidRPr="00962831">
        <w:rPr>
          <w:b/>
          <w:sz w:val="18"/>
        </w:rPr>
        <w:instrText xml:space="preserve"> REF _Ref420936694 \h  \* MERGEFORMAT </w:instrText>
      </w:r>
      <w:r w:rsidR="00221D3C" w:rsidRPr="00962831">
        <w:rPr>
          <w:b/>
          <w:sz w:val="18"/>
        </w:rPr>
      </w:r>
      <w:r w:rsidR="00221D3C" w:rsidRPr="00962831">
        <w:rPr>
          <w:b/>
          <w:sz w:val="18"/>
        </w:rPr>
        <w:fldChar w:fldCharType="separate"/>
      </w:r>
      <w:r w:rsidR="00F773EC" w:rsidRPr="00F773EC">
        <w:rPr>
          <w:b/>
          <w:sz w:val="18"/>
        </w:rPr>
        <w:t>Gambar 3.2.2</w:t>
      </w:r>
      <w:r w:rsidR="00221D3C" w:rsidRPr="00962831">
        <w:rPr>
          <w:b/>
          <w:sz w:val="18"/>
        </w:rPr>
        <w:fldChar w:fldCharType="end"/>
      </w:r>
      <w:r w:rsidRPr="00962831">
        <w:t xml:space="preserve">. Fungsi ini berjalan dengan membaca </w:t>
      </w:r>
      <w:r w:rsidRPr="00962831">
        <w:rPr>
          <w:i/>
        </w:rPr>
        <w:t xml:space="preserve">regular expression </w:t>
      </w:r>
      <w:r w:rsidRPr="00962831">
        <w:t xml:space="preserve">per karakter </w:t>
      </w:r>
      <w:r w:rsidR="00244902" w:rsidRPr="00962831">
        <w:t xml:space="preserve">(baris 1) </w:t>
      </w:r>
      <w:r w:rsidRPr="00962831">
        <w:t xml:space="preserve">dan akan mengevaluasi </w:t>
      </w:r>
      <w:r w:rsidR="00537FCF" w:rsidRPr="00962831">
        <w:t xml:space="preserve">sebuah </w:t>
      </w:r>
      <w:r w:rsidR="00537FCF" w:rsidRPr="00962831">
        <w:rPr>
          <w:i/>
        </w:rPr>
        <w:t>regular expression</w:t>
      </w:r>
      <w:r w:rsidR="00537FCF" w:rsidRPr="00962831">
        <w:t xml:space="preserve"> untuk setiap pasang karakter “(” dan “)”</w:t>
      </w:r>
      <w:r w:rsidR="00244902" w:rsidRPr="00962831">
        <w:t xml:space="preserve"> (baris 6)</w:t>
      </w:r>
      <w:r w:rsidR="00537FCF" w:rsidRPr="00962831">
        <w:t xml:space="preserve">. Untuk melakukan evaluasi tersebut dibutuhkan dua buah </w:t>
      </w:r>
      <w:r w:rsidR="00537FCF" w:rsidRPr="00962831">
        <w:rPr>
          <w:i/>
        </w:rPr>
        <w:t>stack</w:t>
      </w:r>
      <w:r w:rsidR="001A6B69" w:rsidRPr="00962831">
        <w:t>,</w:t>
      </w:r>
      <w:r w:rsidR="00537FCF" w:rsidRPr="00962831">
        <w:t xml:space="preserve"> yakni </w:t>
      </w:r>
      <w:r w:rsidR="00537FCF" w:rsidRPr="00962831">
        <w:rPr>
          <w:i/>
        </w:rPr>
        <w:t xml:space="preserve">stack </w:t>
      </w:r>
      <w:r w:rsidR="00537FCF" w:rsidRPr="00962831">
        <w:t xml:space="preserve">yang menyimpan </w:t>
      </w:r>
      <w:r w:rsidR="00633B84" w:rsidRPr="00962831">
        <w:rPr>
          <w:i/>
        </w:rPr>
        <w:t>automaton</w:t>
      </w:r>
      <w:r w:rsidR="00537FCF" w:rsidRPr="00962831">
        <w:t xml:space="preserve"> NFA sementara</w:t>
      </w:r>
      <w:r w:rsidR="00512435" w:rsidRPr="00962831">
        <w:t>,</w:t>
      </w:r>
      <w:r w:rsidR="00537FCF" w:rsidRPr="00962831">
        <w:t xml:space="preserve"> dan </w:t>
      </w:r>
      <w:r w:rsidR="00537FCF" w:rsidRPr="00962831">
        <w:rPr>
          <w:i/>
        </w:rPr>
        <w:t>stack</w:t>
      </w:r>
      <w:r w:rsidR="00537FCF" w:rsidRPr="00962831">
        <w:t xml:space="preserve"> operator yang menyimpan operator yang harus dievaluasi saat karakter “)” ditemui. </w:t>
      </w:r>
      <w:r w:rsidR="001242C0" w:rsidRPr="00962831">
        <w:t xml:space="preserve">Untuk setiap alfabet yang ditemui dalam pembacaan </w:t>
      </w:r>
      <w:r w:rsidR="001242C0" w:rsidRPr="00962831">
        <w:rPr>
          <w:i/>
        </w:rPr>
        <w:t>regular expression</w:t>
      </w:r>
      <w:r w:rsidR="001242C0" w:rsidRPr="00962831">
        <w:t xml:space="preserve"> </w:t>
      </w:r>
      <w:r w:rsidR="004E1668" w:rsidRPr="00962831">
        <w:t xml:space="preserve">akan dibuat </w:t>
      </w:r>
      <w:r w:rsidR="006672BB" w:rsidRPr="00962831">
        <w:rPr>
          <w:i/>
        </w:rPr>
        <w:t>a</w:t>
      </w:r>
      <w:r w:rsidR="004E1668" w:rsidRPr="00962831">
        <w:rPr>
          <w:i/>
        </w:rPr>
        <w:t xml:space="preserve">utomaton </w:t>
      </w:r>
      <w:r w:rsidR="004E1668" w:rsidRPr="00962831">
        <w:t xml:space="preserve">seperti pada </w:t>
      </w:r>
      <w:r w:rsidR="004E1668" w:rsidRPr="00962831">
        <w:rPr>
          <w:b/>
          <w:sz w:val="18"/>
        </w:rPr>
        <w:fldChar w:fldCharType="begin"/>
      </w:r>
      <w:r w:rsidR="004E1668" w:rsidRPr="00962831">
        <w:rPr>
          <w:b/>
          <w:sz w:val="18"/>
        </w:rPr>
        <w:instrText xml:space="preserve"> REF _Ref420886484 \h  \* MERGEFORMAT </w:instrText>
      </w:r>
      <w:r w:rsidR="004E1668" w:rsidRPr="00962831">
        <w:rPr>
          <w:b/>
          <w:sz w:val="18"/>
        </w:rPr>
      </w:r>
      <w:r w:rsidR="004E1668" w:rsidRPr="00962831">
        <w:rPr>
          <w:b/>
          <w:sz w:val="18"/>
        </w:rPr>
        <w:fldChar w:fldCharType="separate"/>
      </w:r>
      <w:r w:rsidR="00F773EC" w:rsidRPr="00F773EC">
        <w:rPr>
          <w:b/>
          <w:sz w:val="18"/>
        </w:rPr>
        <w:t>Gambar 2.4.2</w:t>
      </w:r>
      <w:r w:rsidR="004E1668" w:rsidRPr="00962831">
        <w:rPr>
          <w:b/>
          <w:sz w:val="18"/>
        </w:rPr>
        <w:fldChar w:fldCharType="end"/>
      </w:r>
      <w:r w:rsidR="00730C9C" w:rsidRPr="00962831">
        <w:rPr>
          <w:b/>
          <w:sz w:val="18"/>
        </w:rPr>
        <w:t xml:space="preserve"> </w:t>
      </w:r>
      <w:r w:rsidR="00730C9C" w:rsidRPr="00962831">
        <w:t>(baris 4)</w:t>
      </w:r>
      <w:r w:rsidR="000C11F3" w:rsidRPr="00962831">
        <w:rPr>
          <w:sz w:val="18"/>
        </w:rPr>
        <w:t xml:space="preserve">. </w:t>
      </w:r>
      <w:r w:rsidR="000C11F3" w:rsidRPr="00962831">
        <w:t xml:space="preserve">Saat karakter “)” ditemui dalam pembacaan </w:t>
      </w:r>
      <w:r w:rsidR="000C11F3" w:rsidRPr="00962831">
        <w:rPr>
          <w:i/>
        </w:rPr>
        <w:t>regular expression</w:t>
      </w:r>
      <w:r w:rsidR="000C11F3" w:rsidRPr="00962831">
        <w:t xml:space="preserve">, akan dilakukan </w:t>
      </w:r>
      <w:r w:rsidR="00DA6A9E" w:rsidRPr="00962831">
        <w:t>evaluasi terhadap</w:t>
      </w:r>
      <w:r w:rsidR="000C11F3" w:rsidRPr="00962831">
        <w:t xml:space="preserve"> operator yang digunakan dalam operasi selanjutnya dengan mengambil operator teratas pada </w:t>
      </w:r>
      <w:r w:rsidR="000C11F3" w:rsidRPr="00962831">
        <w:rPr>
          <w:i/>
        </w:rPr>
        <w:t>stack</w:t>
      </w:r>
      <w:r w:rsidR="000C11F3" w:rsidRPr="00962831">
        <w:t xml:space="preserve"> operator (baris</w:t>
      </w:r>
      <w:r w:rsidR="000F1CD5" w:rsidRPr="00962831">
        <w:t xml:space="preserve"> 7</w:t>
      </w:r>
      <w:r w:rsidR="000C11F3" w:rsidRPr="00962831">
        <w:t xml:space="preserve"> dan </w:t>
      </w:r>
      <w:r w:rsidR="000F1CD5" w:rsidRPr="00962831">
        <w:t>8</w:t>
      </w:r>
      <w:r w:rsidR="000C11F3" w:rsidRPr="00962831">
        <w:t>).</w:t>
      </w:r>
    </w:p>
    <w:p w14:paraId="1EA33D68" w14:textId="39DA9A9A" w:rsidR="000C11F3" w:rsidRDefault="000C11F3" w:rsidP="00844ED4">
      <w:pPr>
        <w:ind w:firstLine="720"/>
      </w:pPr>
      <w:r w:rsidRPr="00962831">
        <w:rPr>
          <w:i/>
        </w:rPr>
        <w:t>Automaton</w:t>
      </w:r>
      <w:r w:rsidRPr="00962831">
        <w:t xml:space="preserve"> baru akan dibuat setiap operator dievaluasi, apabila operator </w:t>
      </w:r>
      <w:r w:rsidRPr="00962831">
        <w:rPr>
          <w:i/>
        </w:rPr>
        <w:t>concatenate</w:t>
      </w:r>
      <w:r w:rsidRPr="00962831">
        <w:t xml:space="preserve"> ditemui</w:t>
      </w:r>
      <w:r w:rsidR="001B2AC7" w:rsidRPr="00962831">
        <w:t>,</w:t>
      </w:r>
      <w:r w:rsidRPr="00962831">
        <w:t xml:space="preserve"> maka akan diambil dua </w:t>
      </w:r>
      <w:r w:rsidRPr="00962831">
        <w:rPr>
          <w:i/>
        </w:rPr>
        <w:t>automaton</w:t>
      </w:r>
      <w:r w:rsidRPr="00962831">
        <w:t xml:space="preserve"> sementara dari </w:t>
      </w:r>
      <w:r w:rsidRPr="00962831">
        <w:rPr>
          <w:i/>
        </w:rPr>
        <w:t>stack</w:t>
      </w:r>
      <w:r w:rsidRPr="00962831">
        <w:t xml:space="preserve"> </w:t>
      </w:r>
      <w:r w:rsidRPr="00962831">
        <w:rPr>
          <w:i/>
        </w:rPr>
        <w:t>states</w:t>
      </w:r>
      <w:r w:rsidRPr="00962831">
        <w:t xml:space="preserve"> yang kemudian digunakan untuk melakukan operasi penggabungan </w:t>
      </w:r>
      <w:r w:rsidR="00A748D8" w:rsidRPr="00962831">
        <w:t>sehingga</w:t>
      </w:r>
      <w:r w:rsidRPr="00962831">
        <w:t xml:space="preserve"> </w:t>
      </w:r>
      <w:r w:rsidR="00A748D8" w:rsidRPr="00962831">
        <w:t>di</w:t>
      </w:r>
      <w:r w:rsidRPr="00962831">
        <w:t xml:space="preserve">hasilkan </w:t>
      </w:r>
      <w:r w:rsidRPr="00962831">
        <w:rPr>
          <w:i/>
        </w:rPr>
        <w:t>automaton</w:t>
      </w:r>
      <w:r w:rsidRPr="00962831">
        <w:t xml:space="preserve"> baru untuk disimpan ke </w:t>
      </w:r>
      <w:r w:rsidRPr="00962831">
        <w:rPr>
          <w:i/>
        </w:rPr>
        <w:t>stack states</w:t>
      </w:r>
      <w:r w:rsidR="00B22CEE" w:rsidRPr="00962831">
        <w:t xml:space="preserve"> (baris</w:t>
      </w:r>
      <w:r w:rsidR="000F1CD5" w:rsidRPr="00962831">
        <w:t xml:space="preserve"> </w:t>
      </w:r>
      <w:r w:rsidR="00B22CEE" w:rsidRPr="00962831">
        <w:t xml:space="preserve"> </w:t>
      </w:r>
      <w:r w:rsidR="000F1CD5" w:rsidRPr="00962831">
        <w:t>9 s.d. 11</w:t>
      </w:r>
      <w:r w:rsidR="00B22CEE" w:rsidRPr="00962831">
        <w:t>)</w:t>
      </w:r>
      <w:r w:rsidR="00BB1BF8" w:rsidRPr="00962831">
        <w:t>.</w:t>
      </w:r>
      <w:r w:rsidR="00221D3C" w:rsidRPr="00962831">
        <w:t xml:space="preserve"> </w:t>
      </w:r>
      <w:r w:rsidR="00F43D1D" w:rsidRPr="00962831">
        <w:t>Proses</w:t>
      </w:r>
      <w:r w:rsidR="001F73BD" w:rsidRPr="00962831">
        <w:t xml:space="preserve"> yang sama</w:t>
      </w:r>
      <w:r w:rsidR="00F43D1D" w:rsidRPr="00962831">
        <w:t xml:space="preserve"> juga berlaku untuk operator </w:t>
      </w:r>
      <w:r w:rsidR="00F43D1D" w:rsidRPr="00962831">
        <w:rPr>
          <w:i/>
        </w:rPr>
        <w:t>union</w:t>
      </w:r>
      <w:r w:rsidR="00F43D1D" w:rsidRPr="00962831">
        <w:t xml:space="preserve"> </w:t>
      </w:r>
      <w:r w:rsidR="001F73BD" w:rsidRPr="00962831">
        <w:t xml:space="preserve">dengan melakukan operasi </w:t>
      </w:r>
      <w:r w:rsidR="001F73BD" w:rsidRPr="00962831">
        <w:rPr>
          <w:i/>
        </w:rPr>
        <w:t>union</w:t>
      </w:r>
      <w:r w:rsidR="001F73BD" w:rsidRPr="00962831">
        <w:t xml:space="preserve"> untuk menghasilkan </w:t>
      </w:r>
      <w:r w:rsidR="001F73BD" w:rsidRPr="00962831">
        <w:rPr>
          <w:i/>
        </w:rPr>
        <w:lastRenderedPageBreak/>
        <w:t xml:space="preserve">automaton </w:t>
      </w:r>
      <w:r w:rsidR="001F73BD" w:rsidRPr="00962831">
        <w:t xml:space="preserve">baru </w:t>
      </w:r>
      <w:r w:rsidR="00F43D1D" w:rsidRPr="00962831">
        <w:t xml:space="preserve">(baris 12 s.d. 14). Pada saat melakukan operasi </w:t>
      </w:r>
      <w:r w:rsidR="00F43D1D" w:rsidRPr="00962831">
        <w:rPr>
          <w:i/>
        </w:rPr>
        <w:t>klenee star</w:t>
      </w:r>
      <w:r w:rsidR="00F43D1D" w:rsidRPr="00962831">
        <w:t xml:space="preserve"> hanya ada satu </w:t>
      </w:r>
      <w:r w:rsidR="00F43D1D" w:rsidRPr="00962831">
        <w:rPr>
          <w:i/>
        </w:rPr>
        <w:t>automaton</w:t>
      </w:r>
      <w:r w:rsidR="00F43D1D" w:rsidRPr="00962831">
        <w:t xml:space="preserve"> yang diambil dari </w:t>
      </w:r>
      <w:r w:rsidR="00F43D1D" w:rsidRPr="00962831">
        <w:rPr>
          <w:i/>
        </w:rPr>
        <w:t>stack states</w:t>
      </w:r>
      <w:r w:rsidR="00F43D1D" w:rsidRPr="00962831">
        <w:t xml:space="preserve"> yang kemudian di</w:t>
      </w:r>
      <w:r w:rsidR="00C75DAF" w:rsidRPr="00962831">
        <w:t>modifikasi</w:t>
      </w:r>
      <w:r w:rsidR="00F43D1D" w:rsidRPr="00962831">
        <w:t xml:space="preserve"> sehingga membentuk </w:t>
      </w:r>
      <w:r w:rsidR="00F43D1D" w:rsidRPr="00962831">
        <w:rPr>
          <w:i/>
        </w:rPr>
        <w:t>automaton</w:t>
      </w:r>
      <w:r w:rsidR="00F43D1D" w:rsidRPr="00962831">
        <w:t xml:space="preserve"> </w:t>
      </w:r>
      <w:r w:rsidR="00F43D1D" w:rsidRPr="00962831">
        <w:rPr>
          <w:i/>
        </w:rPr>
        <w:t>klenee star</w:t>
      </w:r>
      <w:r w:rsidR="00464D26" w:rsidRPr="00962831">
        <w:rPr>
          <w:i/>
        </w:rPr>
        <w:t xml:space="preserve"> </w:t>
      </w:r>
      <w:r w:rsidR="00464D26" w:rsidRPr="00962831">
        <w:t>(baris 15 s.d. 17)</w:t>
      </w:r>
      <w:r w:rsidR="00F43D1D" w:rsidRPr="00962831">
        <w:t>.</w:t>
      </w:r>
    </w:p>
    <w:p w14:paraId="1CC372E9" w14:textId="77777777" w:rsidR="0039180F" w:rsidRPr="00962831" w:rsidRDefault="0039180F" w:rsidP="00844ED4">
      <w:pPr>
        <w:ind w:firstLine="720"/>
      </w:pPr>
    </w:p>
    <w:tbl>
      <w:tblPr>
        <w:tblStyle w:val="TableGrid"/>
        <w:tblW w:w="0" w:type="auto"/>
        <w:jc w:val="center"/>
        <w:tblLook w:val="04A0" w:firstRow="1" w:lastRow="0" w:firstColumn="1" w:lastColumn="0" w:noHBand="0" w:noVBand="1"/>
      </w:tblPr>
      <w:tblGrid>
        <w:gridCol w:w="541"/>
        <w:gridCol w:w="4953"/>
      </w:tblGrid>
      <w:tr w:rsidR="00AA30F0" w:rsidRPr="00962831" w14:paraId="44CA6E8B" w14:textId="77777777" w:rsidTr="00CA4D5A">
        <w:trPr>
          <w:jc w:val="center"/>
        </w:trPr>
        <w:tc>
          <w:tcPr>
            <w:tcW w:w="5494" w:type="dxa"/>
            <w:gridSpan w:val="2"/>
          </w:tcPr>
          <w:p w14:paraId="432C28DC" w14:textId="77777777" w:rsidR="00B738B1" w:rsidRPr="00962831" w:rsidRDefault="00AA30F0" w:rsidP="00B738B1">
            <w:pPr>
              <w:keepNext/>
              <w:rPr>
                <w:rFonts w:ascii="Courier New" w:hAnsi="Courier New" w:cs="Courier New"/>
                <w:sz w:val="18"/>
              </w:rPr>
            </w:pPr>
            <w:r w:rsidRPr="00962831">
              <w:rPr>
                <w:rFonts w:ascii="Courier New" w:hAnsi="Courier New" w:cs="Courier New"/>
                <w:sz w:val="18"/>
              </w:rPr>
              <w:t>*</w:t>
            </w:r>
            <w:r w:rsidR="007933A4" w:rsidRPr="00962831">
              <w:rPr>
                <w:rFonts w:ascii="Courier New" w:hAnsi="Courier New" w:cs="Courier New"/>
                <w:sz w:val="18"/>
              </w:rPr>
              <w:t xml:space="preserve"> RE</w:t>
            </w:r>
            <w:r w:rsidR="007933A4" w:rsidRPr="00962831">
              <w:rPr>
                <w:rFonts w:ascii="Courier New" w:hAnsi="Courier New" w:cs="Courier New"/>
                <w:sz w:val="18"/>
              </w:rPr>
              <w:tab/>
            </w:r>
            <w:r w:rsidRPr="00962831">
              <w:rPr>
                <w:rFonts w:ascii="Courier New" w:hAnsi="Courier New" w:cs="Courier New"/>
                <w:sz w:val="18"/>
              </w:rPr>
              <w:t>preprocessed regular expression</w:t>
            </w:r>
          </w:p>
          <w:p w14:paraId="40CA2DB6"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NFA</w:t>
            </w:r>
            <w:r w:rsidRPr="00962831">
              <w:rPr>
                <w:rFonts w:ascii="Courier New" w:hAnsi="Courier New" w:cs="Courier New"/>
                <w:sz w:val="18"/>
              </w:rPr>
              <w:tab/>
              <w:t>finite state machine model that has</w:t>
            </w:r>
          </w:p>
          <w:p w14:paraId="2748725D" w14:textId="77777777" w:rsidR="00AA30F0" w:rsidRPr="00962831" w:rsidRDefault="00B738B1" w:rsidP="00AA30F0">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4E9EFFDC" w14:textId="77777777" w:rsidR="00AA30F0" w:rsidRPr="00962831" w:rsidRDefault="00112C0E" w:rsidP="00AA30F0">
            <w:pPr>
              <w:keepNext/>
              <w:rPr>
                <w:rFonts w:ascii="Courier New" w:hAnsi="Courier New" w:cs="Courier New"/>
                <w:sz w:val="18"/>
              </w:rPr>
            </w:pPr>
            <w:r w:rsidRPr="00962831">
              <w:rPr>
                <w:rFonts w:ascii="Courier New" w:hAnsi="Courier New" w:cs="Courier New"/>
                <w:sz w:val="18"/>
              </w:rPr>
              <w:t xml:space="preserve">NFA </w:t>
            </w:r>
            <w:r w:rsidR="00DB7383" w:rsidRPr="00962831">
              <w:rPr>
                <w:rFonts w:ascii="Courier New" w:hAnsi="Courier New" w:cs="Courier New"/>
                <w:sz w:val="18"/>
              </w:rPr>
              <w:t>:</w:t>
            </w:r>
            <w:r w:rsidRPr="00962831">
              <w:rPr>
                <w:rFonts w:ascii="Courier New" w:hAnsi="Courier New" w:cs="Courier New"/>
                <w:sz w:val="18"/>
              </w:rPr>
              <w:t xml:space="preserve">= </w:t>
            </w:r>
            <w:r w:rsidR="00AA30F0" w:rsidRPr="00962831">
              <w:rPr>
                <w:rFonts w:ascii="Courier New" w:hAnsi="Courier New" w:cs="Courier New"/>
                <w:sz w:val="18"/>
              </w:rPr>
              <w:t>ConvertREtoNFA(RE)</w:t>
            </w:r>
          </w:p>
        </w:tc>
      </w:tr>
      <w:tr w:rsidR="00AA30F0" w:rsidRPr="00962831" w14:paraId="41ABC591" w14:textId="77777777" w:rsidTr="00E23FE9">
        <w:trPr>
          <w:jc w:val="center"/>
        </w:trPr>
        <w:tc>
          <w:tcPr>
            <w:tcW w:w="541" w:type="dxa"/>
            <w:tcBorders>
              <w:right w:val="single" w:sz="4" w:space="0" w:color="auto"/>
            </w:tcBorders>
          </w:tcPr>
          <w:p w14:paraId="24FF99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w:t>
            </w:r>
          </w:p>
          <w:p w14:paraId="7CA6DC0D"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w:t>
            </w:r>
          </w:p>
          <w:p w14:paraId="2854DA9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3.</w:t>
            </w:r>
          </w:p>
          <w:p w14:paraId="5A52435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4.</w:t>
            </w:r>
          </w:p>
          <w:p w14:paraId="20EE702C" w14:textId="77777777" w:rsidR="00AA30F0" w:rsidRPr="00962831" w:rsidRDefault="00AA30F0" w:rsidP="00AA30F0">
            <w:pPr>
              <w:rPr>
                <w:rFonts w:ascii="Courier New" w:hAnsi="Courier New" w:cs="Courier New"/>
                <w:sz w:val="18"/>
              </w:rPr>
            </w:pPr>
          </w:p>
          <w:p w14:paraId="7651FC5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5.</w:t>
            </w:r>
          </w:p>
          <w:p w14:paraId="424B2DFD" w14:textId="77777777" w:rsidR="00B22CEE" w:rsidRPr="00962831" w:rsidRDefault="00B22CEE" w:rsidP="00AA30F0">
            <w:pPr>
              <w:rPr>
                <w:rFonts w:ascii="Courier New" w:hAnsi="Courier New" w:cs="Courier New"/>
                <w:sz w:val="18"/>
              </w:rPr>
            </w:pPr>
          </w:p>
          <w:p w14:paraId="593011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6.</w:t>
            </w:r>
          </w:p>
          <w:p w14:paraId="2416D71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7.</w:t>
            </w:r>
          </w:p>
          <w:p w14:paraId="1B4600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8.</w:t>
            </w:r>
          </w:p>
          <w:p w14:paraId="67842C8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9.</w:t>
            </w:r>
          </w:p>
          <w:p w14:paraId="54AD27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10.</w:t>
            </w:r>
          </w:p>
          <w:p w14:paraId="11CBD8FB" w14:textId="77777777" w:rsidR="00B22CEE" w:rsidRPr="00962831" w:rsidRDefault="00B22CEE" w:rsidP="00AA30F0">
            <w:pPr>
              <w:rPr>
                <w:rFonts w:ascii="Courier New" w:hAnsi="Courier New" w:cs="Courier New"/>
                <w:sz w:val="18"/>
              </w:rPr>
            </w:pPr>
          </w:p>
          <w:p w14:paraId="544FBF84" w14:textId="77777777" w:rsidR="00B22CEE" w:rsidRPr="00962831" w:rsidRDefault="00B22CEE" w:rsidP="00AA30F0">
            <w:pPr>
              <w:rPr>
                <w:rFonts w:ascii="Courier New" w:hAnsi="Courier New" w:cs="Courier New"/>
                <w:sz w:val="18"/>
              </w:rPr>
            </w:pPr>
          </w:p>
          <w:p w14:paraId="12731CD9"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11.</w:t>
            </w:r>
          </w:p>
          <w:p w14:paraId="652667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12.</w:t>
            </w:r>
          </w:p>
          <w:p w14:paraId="0D6CF62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13.</w:t>
            </w:r>
          </w:p>
          <w:p w14:paraId="282C7CA8" w14:textId="77777777" w:rsidR="00D05406" w:rsidRPr="00962831" w:rsidRDefault="00D05406" w:rsidP="00AA30F0">
            <w:pPr>
              <w:rPr>
                <w:rFonts w:ascii="Courier New" w:hAnsi="Courier New" w:cs="Courier New"/>
                <w:sz w:val="18"/>
              </w:rPr>
            </w:pPr>
          </w:p>
          <w:p w14:paraId="4DB6F2E0" w14:textId="77777777" w:rsidR="00D05406" w:rsidRPr="00962831" w:rsidRDefault="00D05406" w:rsidP="00AA30F0">
            <w:pPr>
              <w:rPr>
                <w:rFonts w:ascii="Courier New" w:hAnsi="Courier New" w:cs="Courier New"/>
                <w:sz w:val="18"/>
              </w:rPr>
            </w:pPr>
          </w:p>
          <w:p w14:paraId="7E905D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14.</w:t>
            </w:r>
          </w:p>
          <w:p w14:paraId="036F61A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15.</w:t>
            </w:r>
          </w:p>
          <w:p w14:paraId="63020B8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16.</w:t>
            </w:r>
          </w:p>
          <w:p w14:paraId="6080F4EF" w14:textId="77777777" w:rsidR="00AA30F0" w:rsidRPr="00962831" w:rsidRDefault="00AA30F0" w:rsidP="00AA30F0">
            <w:pPr>
              <w:rPr>
                <w:rFonts w:ascii="Courier New" w:hAnsi="Courier New" w:cs="Courier New"/>
                <w:sz w:val="18"/>
              </w:rPr>
            </w:pPr>
          </w:p>
          <w:p w14:paraId="4E416C2F" w14:textId="77777777" w:rsidR="00AA30F0" w:rsidRPr="00962831" w:rsidRDefault="00AA30F0" w:rsidP="00AA30F0">
            <w:pPr>
              <w:rPr>
                <w:rFonts w:ascii="Courier New" w:hAnsi="Courier New" w:cs="Courier New"/>
                <w:sz w:val="18"/>
              </w:rPr>
            </w:pPr>
          </w:p>
          <w:p w14:paraId="3EE02E7A"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17.</w:t>
            </w:r>
          </w:p>
          <w:p w14:paraId="3963CB4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18.</w:t>
            </w:r>
          </w:p>
          <w:p w14:paraId="447A04C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19.</w:t>
            </w:r>
          </w:p>
          <w:p w14:paraId="181764E0"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20</w:t>
            </w:r>
          </w:p>
          <w:p w14:paraId="54859986" w14:textId="77777777" w:rsidR="00AA30F0" w:rsidRPr="00962831"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for i=1 to length(RE)</w:t>
            </w:r>
          </w:p>
          <w:p w14:paraId="01B23B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RE[i] is ‘(‘ continue loop  </w:t>
            </w:r>
          </w:p>
          <w:p w14:paraId="2D9059A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alphabet</w:t>
            </w:r>
          </w:p>
          <w:p w14:paraId="15CD610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create new NFA </w:t>
            </w:r>
            <w:r w:rsidR="00601DA2" w:rsidRPr="00962831">
              <w:rPr>
                <w:rFonts w:ascii="Courier New" w:hAnsi="Courier New" w:cs="Courier New"/>
                <w:sz w:val="18"/>
              </w:rPr>
              <w:t>automaton</w:t>
            </w:r>
            <w:r w:rsidRPr="00962831">
              <w:rPr>
                <w:rFonts w:ascii="Courier New" w:hAnsi="Courier New" w:cs="Courier New"/>
                <w:sz w:val="18"/>
              </w:rPr>
              <w:t xml:space="preserve"> with alphabet as transition symbol</w:t>
            </w:r>
          </w:p>
          <w:p w14:paraId="030EFFF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NFA </w:t>
            </w:r>
            <w:r w:rsidR="00633B84" w:rsidRPr="00962831">
              <w:rPr>
                <w:rFonts w:ascii="Courier New" w:hAnsi="Courier New" w:cs="Courier New"/>
                <w:sz w:val="18"/>
              </w:rPr>
              <w:t>automaton</w:t>
            </w:r>
            <w:r w:rsidRPr="00962831">
              <w:rPr>
                <w:rFonts w:ascii="Courier New" w:hAnsi="Courier New" w:cs="Courier New"/>
                <w:sz w:val="18"/>
              </w:rPr>
              <w:t xml:space="preserve"> to states</w:t>
            </w:r>
          </w:p>
          <w:p w14:paraId="717F4F3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w:t>
            </w:r>
          </w:p>
          <w:p w14:paraId="3C0F0E0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stack operator is not empty</w:t>
            </w:r>
          </w:p>
          <w:p w14:paraId="289A2F0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from stack operator to op</w:t>
            </w:r>
          </w:p>
          <w:p w14:paraId="3E0B35D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op is concatenate operator</w:t>
            </w:r>
          </w:p>
          <w:p w14:paraId="4F1DAD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0D447F" w:rsidRPr="00962831">
              <w:rPr>
                <w:rFonts w:ascii="Courier New" w:hAnsi="Courier New" w:cs="Courier New"/>
                <w:sz w:val="18"/>
              </w:rPr>
              <w:t>automaton</w:t>
            </w:r>
            <w:r w:rsidRPr="00962831">
              <w:rPr>
                <w:rFonts w:ascii="Courier New" w:hAnsi="Courier New" w:cs="Courier New"/>
                <w:sz w:val="18"/>
              </w:rPr>
              <w:t xml:space="preserve"> from stack states to st1 and st2 then create new </w:t>
            </w:r>
            <w:r w:rsidR="000D447F" w:rsidRPr="00962831">
              <w:rPr>
                <w:rFonts w:ascii="Courier New" w:hAnsi="Courier New" w:cs="Courier New"/>
                <w:sz w:val="18"/>
              </w:rPr>
              <w:t>automaton</w:t>
            </w:r>
            <w:r w:rsidRPr="00962831">
              <w:rPr>
                <w:rFonts w:ascii="Courier New" w:hAnsi="Courier New" w:cs="Courier New"/>
                <w:sz w:val="18"/>
              </w:rPr>
              <w:t xml:space="preserve"> by st1 concat st2</w:t>
            </w:r>
          </w:p>
          <w:p w14:paraId="40A5829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288F7E2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union operator</w:t>
            </w:r>
          </w:p>
          <w:p w14:paraId="23E7407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142945" w:rsidRPr="00962831">
              <w:rPr>
                <w:rFonts w:ascii="Courier New" w:hAnsi="Courier New" w:cs="Courier New"/>
                <w:sz w:val="18"/>
              </w:rPr>
              <w:t xml:space="preserve">automaton </w:t>
            </w:r>
            <w:r w:rsidRPr="00962831">
              <w:rPr>
                <w:rFonts w:ascii="Courier New" w:hAnsi="Courier New" w:cs="Courier New"/>
                <w:sz w:val="18"/>
              </w:rPr>
              <w:t xml:space="preserve">from stack states to st1 and st2 then create new </w:t>
            </w:r>
            <w:r w:rsidR="00142945" w:rsidRPr="00962831">
              <w:rPr>
                <w:rFonts w:ascii="Courier New" w:hAnsi="Courier New" w:cs="Courier New"/>
                <w:sz w:val="18"/>
              </w:rPr>
              <w:t xml:space="preserve">automaton </w:t>
            </w:r>
            <w:r w:rsidRPr="00962831">
              <w:rPr>
                <w:rFonts w:ascii="Courier New" w:hAnsi="Courier New" w:cs="Courier New"/>
                <w:sz w:val="18"/>
              </w:rPr>
              <w:t>by st1 union st2</w:t>
            </w:r>
          </w:p>
          <w:p w14:paraId="79A1B63A"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4BD8BF7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klenee star operator</w:t>
            </w:r>
          </w:p>
          <w:p w14:paraId="5535FD63"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w:t>
            </w:r>
            <w:r w:rsidR="00474A14" w:rsidRPr="00962831">
              <w:rPr>
                <w:rFonts w:ascii="Courier New" w:hAnsi="Courier New" w:cs="Courier New"/>
                <w:sz w:val="18"/>
              </w:rPr>
              <w:t xml:space="preserve">automaton </w:t>
            </w:r>
            <w:r w:rsidRPr="00962831">
              <w:rPr>
                <w:rFonts w:ascii="Courier New" w:hAnsi="Courier New" w:cs="Courier New"/>
                <w:sz w:val="18"/>
              </w:rPr>
              <w:t xml:space="preserve">from stack to st1 and create new </w:t>
            </w:r>
            <w:r w:rsidR="00474A14" w:rsidRPr="00962831">
              <w:rPr>
                <w:rFonts w:ascii="Courier New" w:hAnsi="Courier New" w:cs="Courier New"/>
                <w:sz w:val="18"/>
              </w:rPr>
              <w:t xml:space="preserve">automaton </w:t>
            </w:r>
            <w:r w:rsidRPr="00962831">
              <w:rPr>
                <w:rFonts w:ascii="Courier New" w:hAnsi="Courier New" w:cs="Courier New"/>
                <w:sz w:val="18"/>
              </w:rPr>
              <w:t>by modifying st1 to macth klenee star Thompson model</w:t>
            </w:r>
          </w:p>
          <w:p w14:paraId="1346B1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474A14" w:rsidRPr="00962831">
              <w:rPr>
                <w:rFonts w:ascii="Courier New" w:hAnsi="Courier New" w:cs="Courier New"/>
                <w:sz w:val="18"/>
              </w:rPr>
              <w:t xml:space="preserve">automaton </w:t>
            </w:r>
            <w:r w:rsidRPr="00962831">
              <w:rPr>
                <w:rFonts w:ascii="Courier New" w:hAnsi="Courier New" w:cs="Courier New"/>
                <w:sz w:val="18"/>
              </w:rPr>
              <w:t>to states</w:t>
            </w:r>
          </w:p>
          <w:p w14:paraId="1A23DD3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operator</w:t>
            </w:r>
          </w:p>
          <w:p w14:paraId="6CE92DFC"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operator to operator stack</w:t>
            </w:r>
          </w:p>
          <w:p w14:paraId="48961B8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return NFA = pop last </w:t>
            </w:r>
            <w:r w:rsidR="00474A14" w:rsidRPr="00962831">
              <w:rPr>
                <w:rFonts w:ascii="Courier New" w:hAnsi="Courier New" w:cs="Courier New"/>
                <w:sz w:val="18"/>
              </w:rPr>
              <w:t xml:space="preserve">automaton </w:t>
            </w:r>
            <w:r w:rsidRPr="00962831">
              <w:rPr>
                <w:rFonts w:ascii="Courier New" w:hAnsi="Courier New" w:cs="Courier New"/>
                <w:sz w:val="18"/>
              </w:rPr>
              <w:t>from states stack after for loop finished</w:t>
            </w:r>
          </w:p>
        </w:tc>
      </w:tr>
    </w:tbl>
    <w:p w14:paraId="75C7213E" w14:textId="1408BEB5" w:rsidR="00AA30F0" w:rsidRPr="00962831" w:rsidRDefault="00AA30F0" w:rsidP="002622C7">
      <w:pPr>
        <w:pStyle w:val="Caption"/>
      </w:pPr>
      <w:bookmarkStart w:id="212" w:name="_Ref420936694"/>
      <w:bookmarkStart w:id="213" w:name="_Toc425380796"/>
      <w:r w:rsidRPr="00962831">
        <w:t xml:space="preserve">Gambar </w:t>
      </w:r>
      <w:r w:rsidR="0047061B">
        <w:fldChar w:fldCharType="begin"/>
      </w:r>
      <w:r w:rsidR="0047061B">
        <w:instrText xml:space="preserve"> STYLEREF 2 \s </w:instrText>
      </w:r>
      <w:r w:rsidR="0047061B">
        <w:fldChar w:fldCharType="separate"/>
      </w:r>
      <w:r w:rsidR="00F773EC">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2</w:t>
      </w:r>
      <w:r w:rsidR="0047061B">
        <w:fldChar w:fldCharType="end"/>
      </w:r>
      <w:bookmarkEnd w:id="212"/>
      <w:r w:rsidRPr="00962831">
        <w:t xml:space="preserve"> </w:t>
      </w:r>
      <w:r w:rsidRPr="00962831">
        <w:rPr>
          <w:i/>
        </w:rPr>
        <w:t xml:space="preserve">Pseudocode </w:t>
      </w:r>
      <w:r w:rsidRPr="00962831">
        <w:t>fungsi ConvertREtoNFA</w:t>
      </w:r>
      <w:bookmarkEnd w:id="213"/>
    </w:p>
    <w:p w14:paraId="59B1E1D2" w14:textId="77777777" w:rsidR="00956E66" w:rsidRPr="00962831" w:rsidRDefault="00956E66" w:rsidP="003D53BB">
      <w:pPr>
        <w:ind w:firstLine="720"/>
      </w:pPr>
      <w:r w:rsidRPr="00962831">
        <w:t xml:space="preserve">Apabila karakter yang ditemui dalam </w:t>
      </w:r>
      <w:r w:rsidRPr="00962831">
        <w:rPr>
          <w:i/>
        </w:rPr>
        <w:t xml:space="preserve">regular expression </w:t>
      </w:r>
      <w:r w:rsidRPr="00962831">
        <w:t xml:space="preserve">adalah operator yakni karakter “|”, “.”, dan ”*”, </w:t>
      </w:r>
      <w:r w:rsidRPr="00962831">
        <w:lastRenderedPageBreak/>
        <w:t xml:space="preserve">maka karakter tersebut akan disimpan ke </w:t>
      </w:r>
      <w:r w:rsidRPr="00962831">
        <w:rPr>
          <w:i/>
        </w:rPr>
        <w:t>stack</w:t>
      </w:r>
      <w:r w:rsidRPr="00962831">
        <w:t xml:space="preserve"> operator (baris 18 dan 19). Setelah seluruh karakter </w:t>
      </w:r>
      <w:r w:rsidRPr="00962831">
        <w:rPr>
          <w:i/>
        </w:rPr>
        <w:t xml:space="preserve">regular expression </w:t>
      </w:r>
      <w:r w:rsidRPr="00962831">
        <w:t xml:space="preserve">selesai dibaca dan dievaluasi akan tersisa sebuah </w:t>
      </w:r>
      <w:r w:rsidRPr="00962831">
        <w:rPr>
          <w:i/>
        </w:rPr>
        <w:t>automaton</w:t>
      </w:r>
      <w:r w:rsidRPr="00962831">
        <w:t xml:space="preserve"> yang ada pada </w:t>
      </w:r>
      <w:r w:rsidRPr="00962831">
        <w:rPr>
          <w:i/>
        </w:rPr>
        <w:t>stack states</w:t>
      </w:r>
      <w:r w:rsidRPr="00962831">
        <w:t xml:space="preserve">. </w:t>
      </w:r>
      <w:r w:rsidRPr="00962831">
        <w:rPr>
          <w:i/>
        </w:rPr>
        <w:t xml:space="preserve">Automaton </w:t>
      </w:r>
      <w:r w:rsidRPr="00962831">
        <w:t xml:space="preserve">ini adalah </w:t>
      </w:r>
      <w:r w:rsidRPr="00962831">
        <w:rPr>
          <w:i/>
        </w:rPr>
        <w:t>automaton</w:t>
      </w:r>
      <w:r w:rsidRPr="00962831">
        <w:t xml:space="preserve"> NFA hasil konversi dari RE (baris 20).</w:t>
      </w:r>
    </w:p>
    <w:p w14:paraId="18311B92" w14:textId="77777777" w:rsidR="00165071" w:rsidRPr="00962831" w:rsidRDefault="0081672D" w:rsidP="004F4E58">
      <w:pPr>
        <w:pStyle w:val="Heading3"/>
        <w:numPr>
          <w:ilvl w:val="2"/>
          <w:numId w:val="20"/>
        </w:numPr>
        <w:spacing w:before="240"/>
      </w:pPr>
      <w:bookmarkStart w:id="214" w:name="_Toc425380749"/>
      <w:r w:rsidRPr="00962831">
        <w:t>Desain</w:t>
      </w:r>
      <w:r w:rsidR="00165071" w:rsidRPr="00962831">
        <w:t xml:space="preserve"> fungsi ConvertNFAtoDFA</w:t>
      </w:r>
      <w:bookmarkEnd w:id="214"/>
    </w:p>
    <w:tbl>
      <w:tblPr>
        <w:tblStyle w:val="TableGrid"/>
        <w:tblW w:w="0" w:type="auto"/>
        <w:jc w:val="center"/>
        <w:tblLook w:val="04A0" w:firstRow="1" w:lastRow="0" w:firstColumn="1" w:lastColumn="0" w:noHBand="0" w:noVBand="1"/>
      </w:tblPr>
      <w:tblGrid>
        <w:gridCol w:w="541"/>
        <w:gridCol w:w="4953"/>
      </w:tblGrid>
      <w:tr w:rsidR="00704CD9" w:rsidRPr="00962831" w14:paraId="1B498BEA" w14:textId="77777777" w:rsidTr="00CA4D5A">
        <w:trPr>
          <w:jc w:val="center"/>
        </w:trPr>
        <w:tc>
          <w:tcPr>
            <w:tcW w:w="5494" w:type="dxa"/>
            <w:gridSpan w:val="2"/>
          </w:tcPr>
          <w:p w14:paraId="4AA350E7"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 NFA  finite state machine model that has</w:t>
            </w:r>
          </w:p>
          <w:p w14:paraId="7663970A"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390EC00A" w14:textId="2C3191AE" w:rsidR="00793F45" w:rsidRPr="00962831" w:rsidRDefault="00D142DF" w:rsidP="00CA4D5A">
            <w:pPr>
              <w:keepNext/>
              <w:rPr>
                <w:rFonts w:ascii="Courier New" w:hAnsi="Courier New" w:cs="Courier New"/>
                <w:sz w:val="18"/>
              </w:rPr>
            </w:pPr>
            <w:r>
              <w:rPr>
                <w:rFonts w:ascii="Courier New" w:hAnsi="Courier New" w:cs="Courier New"/>
                <w:sz w:val="18"/>
                <w:lang w:val="en-US"/>
              </w:rPr>
              <w:t>*</w:t>
            </w:r>
            <w:r w:rsidR="00793F45" w:rsidRPr="00962831">
              <w:rPr>
                <w:rFonts w:ascii="Courier New" w:hAnsi="Courier New" w:cs="Courier New"/>
                <w:sz w:val="18"/>
              </w:rPr>
              <w:t xml:space="preserve"> return value</w:t>
            </w:r>
          </w:p>
          <w:p w14:paraId="05EA1B80"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xml:space="preserve">* DFA </w:t>
            </w:r>
            <w:r w:rsidRPr="00962831">
              <w:rPr>
                <w:rFonts w:ascii="Courier New" w:hAnsi="Courier New" w:cs="Courier New"/>
                <w:sz w:val="18"/>
              </w:rPr>
              <w:tab/>
              <w:t>finite state machine model that has no</w:t>
            </w:r>
          </w:p>
          <w:p w14:paraId="012DA52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5B6DB870" w14:textId="4C585C1F" w:rsidR="00704CD9" w:rsidRPr="00962831" w:rsidRDefault="00D142DF" w:rsidP="00704CD9">
            <w:pPr>
              <w:keepNext/>
              <w:rPr>
                <w:rFonts w:ascii="Courier New" w:hAnsi="Courier New" w:cs="Courier New"/>
                <w:sz w:val="18"/>
              </w:rPr>
            </w:pPr>
            <w:r>
              <w:rPr>
                <w:rFonts w:ascii="Courier New" w:hAnsi="Courier New" w:cs="Courier New"/>
                <w:sz w:val="18"/>
                <w:lang w:val="en-US"/>
              </w:rPr>
              <w:t>D</w:t>
            </w:r>
            <w:r w:rsidR="00112C0E" w:rsidRPr="00962831">
              <w:rPr>
                <w:rFonts w:ascii="Courier New" w:hAnsi="Courier New" w:cs="Courier New"/>
                <w:sz w:val="18"/>
              </w:rPr>
              <w:t xml:space="preserve">FA = </w:t>
            </w:r>
            <w:r w:rsidR="00704CD9" w:rsidRPr="00962831">
              <w:rPr>
                <w:rFonts w:ascii="Courier New" w:hAnsi="Courier New" w:cs="Courier New"/>
                <w:sz w:val="18"/>
              </w:rPr>
              <w:t>Convert</w:t>
            </w:r>
            <w:r w:rsidR="00F541A7" w:rsidRPr="00962831">
              <w:rPr>
                <w:rFonts w:ascii="Courier New" w:hAnsi="Courier New" w:cs="Courier New"/>
                <w:sz w:val="18"/>
              </w:rPr>
              <w:t>NF</w:t>
            </w:r>
            <w:r w:rsidR="00704CD9" w:rsidRPr="00962831">
              <w:rPr>
                <w:rFonts w:ascii="Courier New" w:hAnsi="Courier New" w:cs="Courier New"/>
                <w:sz w:val="18"/>
              </w:rPr>
              <w:t>AtoDFA(NFA)</w:t>
            </w:r>
          </w:p>
        </w:tc>
      </w:tr>
      <w:tr w:rsidR="00704CD9" w:rsidRPr="00962831" w14:paraId="35D7B863" w14:textId="77777777" w:rsidTr="00E23FE9">
        <w:trPr>
          <w:jc w:val="center"/>
        </w:trPr>
        <w:tc>
          <w:tcPr>
            <w:tcW w:w="541" w:type="dxa"/>
            <w:tcBorders>
              <w:right w:val="single" w:sz="4" w:space="0" w:color="auto"/>
            </w:tcBorders>
          </w:tcPr>
          <w:p w14:paraId="6F8940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w:t>
            </w:r>
          </w:p>
          <w:p w14:paraId="7F84628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2.</w:t>
            </w:r>
          </w:p>
          <w:p w14:paraId="14C3C7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3.</w:t>
            </w:r>
          </w:p>
          <w:p w14:paraId="35C3B57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4.</w:t>
            </w:r>
          </w:p>
          <w:p w14:paraId="3015740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5.</w:t>
            </w:r>
          </w:p>
          <w:p w14:paraId="42118D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6.</w:t>
            </w:r>
          </w:p>
          <w:p w14:paraId="3668C136"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7.</w:t>
            </w:r>
          </w:p>
          <w:p w14:paraId="6BC916B2"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8.</w:t>
            </w:r>
          </w:p>
          <w:p w14:paraId="1C78A1F4"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9.</w:t>
            </w:r>
          </w:p>
          <w:p w14:paraId="5AE9C7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10.</w:t>
            </w:r>
          </w:p>
          <w:p w14:paraId="559F623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11.</w:t>
            </w:r>
          </w:p>
          <w:p w14:paraId="5E86B9C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12.</w:t>
            </w:r>
          </w:p>
          <w:p w14:paraId="7193030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13.</w:t>
            </w:r>
          </w:p>
          <w:p w14:paraId="2FE812AA"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14.</w:t>
            </w:r>
          </w:p>
          <w:p w14:paraId="7520C59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15.</w:t>
            </w:r>
          </w:p>
          <w:p w14:paraId="054A31A4" w14:textId="77777777" w:rsidR="001B7E9D" w:rsidRPr="00962831" w:rsidRDefault="001B7E9D" w:rsidP="00CA4D5A">
            <w:pPr>
              <w:rPr>
                <w:rFonts w:ascii="Courier New" w:hAnsi="Courier New" w:cs="Courier New"/>
                <w:sz w:val="18"/>
              </w:rPr>
            </w:pPr>
          </w:p>
          <w:p w14:paraId="0A5F2225" w14:textId="77777777" w:rsidR="00704CD9" w:rsidRPr="00962831" w:rsidRDefault="00CA4D5A" w:rsidP="00CA4D5A">
            <w:pPr>
              <w:rPr>
                <w:rFonts w:ascii="Courier New" w:hAnsi="Courier New" w:cs="Courier New"/>
                <w:sz w:val="18"/>
              </w:rPr>
            </w:pPr>
            <w:r w:rsidRPr="00962831">
              <w:rPr>
                <w:rFonts w:ascii="Courier New" w:hAnsi="Courier New" w:cs="Courier New"/>
                <w:sz w:val="18"/>
              </w:rPr>
              <w:t>16.</w:t>
            </w:r>
          </w:p>
          <w:p w14:paraId="7EAD9671" w14:textId="77777777" w:rsidR="00704CD9" w:rsidRPr="00962831" w:rsidRDefault="00092FE0" w:rsidP="00CA4D5A">
            <w:pPr>
              <w:rPr>
                <w:rFonts w:ascii="Courier New" w:hAnsi="Courier New" w:cs="Courier New"/>
                <w:sz w:val="18"/>
              </w:rPr>
            </w:pPr>
            <w:r w:rsidRPr="00962831">
              <w:rPr>
                <w:rFonts w:ascii="Courier New" w:hAnsi="Courier New" w:cs="Courier New"/>
                <w:sz w:val="18"/>
              </w:rPr>
              <w:t>17.</w:t>
            </w:r>
          </w:p>
          <w:p w14:paraId="6471654F" w14:textId="77777777" w:rsidR="00A3335A" w:rsidRPr="00962831" w:rsidRDefault="00A3335A" w:rsidP="00CA4D5A">
            <w:pPr>
              <w:rPr>
                <w:rFonts w:ascii="Courier New" w:hAnsi="Courier New" w:cs="Courier New"/>
                <w:sz w:val="18"/>
              </w:rPr>
            </w:pPr>
            <w:r w:rsidRPr="00962831">
              <w:rPr>
                <w:rFonts w:ascii="Courier New" w:hAnsi="Courier New" w:cs="Courier New"/>
                <w:sz w:val="18"/>
              </w:rPr>
              <w:t>18.</w:t>
            </w:r>
          </w:p>
        </w:tc>
        <w:tc>
          <w:tcPr>
            <w:tcW w:w="4953" w:type="dxa"/>
            <w:tcBorders>
              <w:left w:val="single" w:sz="4" w:space="0" w:color="auto"/>
            </w:tcBorders>
          </w:tcPr>
          <w:p w14:paraId="6D487611" w14:textId="77777777" w:rsidR="00FC68EF" w:rsidRPr="00962831" w:rsidRDefault="00FC68EF" w:rsidP="00F93C51">
            <w:pPr>
              <w:keepNext/>
              <w:rPr>
                <w:rFonts w:ascii="Courier New" w:hAnsi="Courier New" w:cs="Courier New"/>
                <w:sz w:val="18"/>
              </w:rPr>
            </w:pPr>
            <w:r w:rsidRPr="00962831">
              <w:rPr>
                <w:rFonts w:ascii="Courier New" w:hAnsi="Courier New" w:cs="Courier New"/>
                <w:sz w:val="18"/>
              </w:rPr>
              <w:t xml:space="preserve">DFA </w:t>
            </w:r>
            <w:r w:rsidR="00272577" w:rsidRPr="00962831">
              <w:rPr>
                <w:rFonts w:ascii="Courier New" w:hAnsi="Courier New" w:cs="Courier New"/>
                <w:sz w:val="18"/>
              </w:rPr>
              <w:t>:</w:t>
            </w:r>
            <w:r w:rsidRPr="00962831">
              <w:rPr>
                <w:rFonts w:ascii="Courier New" w:hAnsi="Courier New" w:cs="Courier New"/>
                <w:sz w:val="18"/>
              </w:rPr>
              <w:t xml:space="preserve">= </w:t>
            </w:r>
            <w:r w:rsidR="00501080" w:rsidRPr="00962831">
              <w:rPr>
                <w:rFonts w:ascii="Courier New" w:hAnsi="Courier New" w:cs="Courier New"/>
                <w:sz w:val="18"/>
              </w:rPr>
              <w:t xml:space="preserve">create </w:t>
            </w:r>
            <w:r w:rsidRPr="00962831">
              <w:rPr>
                <w:rFonts w:ascii="Courier New" w:hAnsi="Courier New" w:cs="Courier New"/>
                <w:sz w:val="18"/>
              </w:rPr>
              <w:t>empty state machine</w:t>
            </w:r>
          </w:p>
          <w:p w14:paraId="0FE6595F" w14:textId="77777777" w:rsidR="00F93C51" w:rsidRPr="00962831" w:rsidRDefault="00F93C51" w:rsidP="00F93C51">
            <w:pPr>
              <w:keepNext/>
              <w:rPr>
                <w:rFonts w:ascii="Courier New" w:hAnsi="Courier New" w:cs="Courier New"/>
                <w:sz w:val="18"/>
              </w:rPr>
            </w:pPr>
            <w:r w:rsidRPr="00962831">
              <w:rPr>
                <w:rFonts w:ascii="Courier New" w:hAnsi="Courier New" w:cs="Courier New"/>
                <w:sz w:val="18"/>
              </w:rPr>
              <w:t>NFAinitialState = NFA.getInitialstate()</w:t>
            </w:r>
          </w:p>
          <w:p w14:paraId="12FF5A45" w14:textId="77777777" w:rsidR="00704CD9" w:rsidRPr="00962831" w:rsidRDefault="000453A4" w:rsidP="00F93C51">
            <w:pPr>
              <w:keepNext/>
              <w:rPr>
                <w:rFonts w:ascii="Courier New" w:hAnsi="Courier New" w:cs="Courier New"/>
                <w:sz w:val="18"/>
              </w:rPr>
            </w:pPr>
            <w:r w:rsidRPr="00962831">
              <w:rPr>
                <w:rFonts w:ascii="Courier New" w:hAnsi="Courier New" w:cs="Courier New"/>
                <w:sz w:val="18"/>
              </w:rPr>
              <w:t xml:space="preserve">St </w:t>
            </w:r>
            <w:r w:rsidR="00272577" w:rsidRPr="00962831">
              <w:rPr>
                <w:rFonts w:ascii="Courier New" w:hAnsi="Courier New" w:cs="Courier New"/>
                <w:sz w:val="18"/>
              </w:rPr>
              <w:t>:</w:t>
            </w:r>
            <w:r w:rsidRPr="00962831">
              <w:rPr>
                <w:rFonts w:ascii="Courier New" w:hAnsi="Courier New" w:cs="Courier New"/>
                <w:sz w:val="18"/>
              </w:rPr>
              <w:t xml:space="preserve">= </w:t>
            </w:r>
            <w:r w:rsidR="00F93C51" w:rsidRPr="00962831">
              <w:rPr>
                <w:rFonts w:ascii="Courier New" w:hAnsi="Courier New" w:cs="Courier New"/>
                <w:sz w:val="18"/>
              </w:rPr>
              <w:t>EpsilonClosure(</w:t>
            </w:r>
            <w:r w:rsidRPr="00962831">
              <w:rPr>
                <w:rFonts w:ascii="Courier New" w:hAnsi="Courier New" w:cs="Courier New"/>
                <w:sz w:val="18"/>
              </w:rPr>
              <w:t>NFAinitialState</w:t>
            </w:r>
            <w:r w:rsidR="00F93C51" w:rsidRPr="00962831">
              <w:rPr>
                <w:rFonts w:ascii="Courier New" w:hAnsi="Courier New" w:cs="Courier New"/>
                <w:sz w:val="18"/>
              </w:rPr>
              <w:t>)</w:t>
            </w:r>
          </w:p>
          <w:p w14:paraId="6936CADA" w14:textId="77777777" w:rsidR="000453A4" w:rsidRPr="00962831" w:rsidRDefault="000453A4" w:rsidP="00F93C51">
            <w:pPr>
              <w:keepNext/>
              <w:rPr>
                <w:rFonts w:ascii="Courier New" w:hAnsi="Courier New" w:cs="Courier New"/>
                <w:sz w:val="18"/>
              </w:rPr>
            </w:pPr>
            <w:r w:rsidRPr="00962831">
              <w:rPr>
                <w:rFonts w:ascii="Courier New" w:hAnsi="Courier New" w:cs="Courier New"/>
                <w:sz w:val="18"/>
              </w:rPr>
              <w:t xml:space="preserve">DFASt </w:t>
            </w:r>
            <w:r w:rsidR="00272577" w:rsidRPr="00962831">
              <w:rPr>
                <w:rFonts w:ascii="Courier New" w:hAnsi="Courier New" w:cs="Courier New"/>
                <w:sz w:val="18"/>
              </w:rPr>
              <w:t>:</w:t>
            </w:r>
            <w:r w:rsidRPr="00962831">
              <w:rPr>
                <w:rFonts w:ascii="Courier New" w:hAnsi="Courier New" w:cs="Courier New"/>
                <w:sz w:val="18"/>
              </w:rPr>
              <w:t>= CreateDFA</w:t>
            </w:r>
            <w:r w:rsidR="00033D23" w:rsidRPr="00962831">
              <w:rPr>
                <w:rFonts w:ascii="Courier New" w:hAnsi="Courier New" w:cs="Courier New"/>
                <w:sz w:val="18"/>
              </w:rPr>
              <w:t>S</w:t>
            </w:r>
            <w:r w:rsidRPr="00962831">
              <w:rPr>
                <w:rFonts w:ascii="Courier New" w:hAnsi="Courier New" w:cs="Courier New"/>
                <w:sz w:val="18"/>
              </w:rPr>
              <w:t>tate(St</w:t>
            </w:r>
            <w:r w:rsidR="005F1A02" w:rsidRPr="00962831">
              <w:rPr>
                <w:rFonts w:ascii="Courier New" w:hAnsi="Courier New" w:cs="Courier New"/>
                <w:sz w:val="18"/>
              </w:rPr>
              <w:t xml:space="preserve">, </w:t>
            </w:r>
            <w:r w:rsidR="004F5AB6" w:rsidRPr="00962831">
              <w:rPr>
                <w:rFonts w:ascii="Courier New" w:hAnsi="Courier New" w:cs="Courier New"/>
                <w:sz w:val="18"/>
              </w:rPr>
              <w:t>&amp;</w:t>
            </w:r>
            <w:r w:rsidR="005F1A02" w:rsidRPr="00962831">
              <w:rPr>
                <w:rFonts w:ascii="Courier New" w:hAnsi="Courier New" w:cs="Courier New"/>
                <w:sz w:val="18"/>
              </w:rPr>
              <w:t>DFA</w:t>
            </w:r>
            <w:r w:rsidRPr="00962831">
              <w:rPr>
                <w:rFonts w:ascii="Courier New" w:hAnsi="Courier New" w:cs="Courier New"/>
                <w:sz w:val="18"/>
              </w:rPr>
              <w:t>)</w:t>
            </w:r>
          </w:p>
          <w:p w14:paraId="7610F977"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p</w:t>
            </w:r>
            <w:r w:rsidR="000453A4" w:rsidRPr="00962831">
              <w:rPr>
                <w:rFonts w:ascii="Courier New" w:hAnsi="Courier New" w:cs="Courier New"/>
                <w:sz w:val="18"/>
              </w:rPr>
              <w:t xml:space="preserve">ush </w:t>
            </w:r>
            <w:r w:rsidR="004F5AB6" w:rsidRPr="00962831">
              <w:rPr>
                <w:rFonts w:ascii="Courier New" w:hAnsi="Courier New" w:cs="Courier New"/>
                <w:sz w:val="18"/>
              </w:rPr>
              <w:t xml:space="preserve">DFASt </w:t>
            </w:r>
            <w:r w:rsidR="000453A4" w:rsidRPr="00962831">
              <w:rPr>
                <w:rFonts w:ascii="Courier New" w:hAnsi="Courier New" w:cs="Courier New"/>
                <w:sz w:val="18"/>
              </w:rPr>
              <w:t>to stack tmp</w:t>
            </w:r>
          </w:p>
          <w:p w14:paraId="043F3622"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w</w:t>
            </w:r>
            <w:r w:rsidR="000453A4" w:rsidRPr="00962831">
              <w:rPr>
                <w:rFonts w:ascii="Courier New" w:hAnsi="Courier New" w:cs="Courier New"/>
                <w:sz w:val="18"/>
              </w:rPr>
              <w:t>hile tmp is not empty</w:t>
            </w:r>
          </w:p>
          <w:p w14:paraId="080C590C" w14:textId="77777777" w:rsidR="00CA4D5A" w:rsidRPr="00962831" w:rsidRDefault="000453A4" w:rsidP="00F93C51">
            <w:pPr>
              <w:keepNext/>
              <w:rPr>
                <w:rFonts w:ascii="Courier New" w:hAnsi="Courier New" w:cs="Courier New"/>
                <w:sz w:val="18"/>
              </w:rPr>
            </w:pPr>
            <w:r w:rsidRPr="00962831">
              <w:rPr>
                <w:rFonts w:ascii="Courier New" w:hAnsi="Courier New" w:cs="Courier New"/>
                <w:sz w:val="18"/>
              </w:rPr>
              <w:t xml:space="preserve"> </w:t>
            </w:r>
            <w:r w:rsidR="00CA4D5A" w:rsidRPr="00962831">
              <w:rPr>
                <w:rFonts w:ascii="Courier New" w:hAnsi="Courier New" w:cs="Courier New"/>
                <w:sz w:val="18"/>
              </w:rPr>
              <w:t>pop tmp and assign to dv</w:t>
            </w:r>
          </w:p>
          <w:p w14:paraId="5CC0D8A8"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for i=0 to sizeof(alphabet)</w:t>
            </w:r>
          </w:p>
          <w:p w14:paraId="6D4480D1"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MoveClosure(dv,alphabet[i])</w:t>
            </w:r>
          </w:p>
          <w:p w14:paraId="780EBF51" w14:textId="77777777" w:rsidR="00CA4D5A" w:rsidRPr="00962831" w:rsidRDefault="004F5AB6"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EpsilonClosure(St</w:t>
            </w:r>
            <w:r w:rsidR="00CA4D5A" w:rsidRPr="00962831">
              <w:rPr>
                <w:rFonts w:ascii="Courier New" w:hAnsi="Courier New" w:cs="Courier New"/>
                <w:sz w:val="18"/>
              </w:rPr>
              <w:t>)</w:t>
            </w:r>
          </w:p>
          <w:p w14:paraId="68CE8E1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St is empty set</w:t>
            </w:r>
          </w:p>
          <w:p w14:paraId="572F134D"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continue loop</w:t>
            </w:r>
          </w:p>
          <w:p w14:paraId="44045B3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else</w:t>
            </w:r>
          </w:p>
          <w:p w14:paraId="762C62E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w:t>
            </w:r>
            <w:r w:rsidR="004F5AB6" w:rsidRPr="00962831">
              <w:rPr>
                <w:rFonts w:ascii="Courier New" w:hAnsi="Courier New" w:cs="Courier New"/>
                <w:sz w:val="18"/>
              </w:rPr>
              <w:t xml:space="preserve">DFASt </w:t>
            </w:r>
            <w:r w:rsidR="00272577" w:rsidRPr="00962831">
              <w:rPr>
                <w:rFonts w:ascii="Courier New" w:hAnsi="Courier New" w:cs="Courier New"/>
                <w:sz w:val="18"/>
              </w:rPr>
              <w:t>:</w:t>
            </w:r>
            <w:r w:rsidR="00033D23" w:rsidRPr="00962831">
              <w:rPr>
                <w:rFonts w:ascii="Courier New" w:hAnsi="Courier New" w:cs="Courier New"/>
                <w:sz w:val="18"/>
              </w:rPr>
              <w:t>= CreateDFAS</w:t>
            </w:r>
            <w:r w:rsidRPr="00962831">
              <w:rPr>
                <w:rFonts w:ascii="Courier New" w:hAnsi="Courier New" w:cs="Courier New"/>
                <w:sz w:val="18"/>
              </w:rPr>
              <w:t>tate(St</w:t>
            </w:r>
            <w:r w:rsidR="004F5AB6" w:rsidRPr="00962831">
              <w:rPr>
                <w:rFonts w:ascii="Courier New" w:hAnsi="Courier New" w:cs="Courier New"/>
                <w:sz w:val="18"/>
              </w:rPr>
              <w:t>, &amp;DFA</w:t>
            </w:r>
            <w:r w:rsidRPr="00962831">
              <w:rPr>
                <w:rFonts w:ascii="Courier New" w:hAnsi="Courier New" w:cs="Courier New"/>
                <w:sz w:val="18"/>
              </w:rPr>
              <w:t>)</w:t>
            </w:r>
          </w:p>
          <w:p w14:paraId="1FDB703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Assign alphabet[i] as transition symbol from dv to </w:t>
            </w:r>
            <w:r w:rsidR="004F5AB6" w:rsidRPr="00962831">
              <w:rPr>
                <w:rFonts w:ascii="Courier New" w:hAnsi="Courier New" w:cs="Courier New"/>
                <w:sz w:val="18"/>
              </w:rPr>
              <w:t>DFASt</w:t>
            </w:r>
          </w:p>
          <w:p w14:paraId="406DCE12"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DFAst not already created before</w:t>
            </w:r>
          </w:p>
          <w:p w14:paraId="4F875052" w14:textId="77777777" w:rsidR="00CA4D5A" w:rsidRPr="00962831" w:rsidRDefault="00CA4D5A" w:rsidP="00CA4D5A">
            <w:pPr>
              <w:keepNext/>
              <w:rPr>
                <w:rFonts w:ascii="Courier New" w:hAnsi="Courier New" w:cs="Courier New"/>
                <w:sz w:val="18"/>
              </w:rPr>
            </w:pPr>
            <w:r w:rsidRPr="00962831">
              <w:rPr>
                <w:rFonts w:ascii="Courier New" w:hAnsi="Courier New" w:cs="Courier New"/>
                <w:sz w:val="18"/>
              </w:rPr>
              <w:t xml:space="preserve">    push DFAst to stack tmp</w:t>
            </w:r>
          </w:p>
          <w:p w14:paraId="15213415" w14:textId="77777777" w:rsidR="00CA4D5A" w:rsidRPr="00962831" w:rsidRDefault="00CA4D5A" w:rsidP="00D700DA">
            <w:pPr>
              <w:keepNext/>
              <w:rPr>
                <w:rFonts w:ascii="Courier New" w:hAnsi="Courier New" w:cs="Courier New"/>
                <w:sz w:val="18"/>
              </w:rPr>
            </w:pPr>
            <w:r w:rsidRPr="00962831">
              <w:rPr>
                <w:rFonts w:ascii="Courier New" w:hAnsi="Courier New" w:cs="Courier New"/>
                <w:sz w:val="18"/>
              </w:rPr>
              <w:t>return</w:t>
            </w:r>
            <w:r w:rsidR="004051D3" w:rsidRPr="00962831">
              <w:rPr>
                <w:rFonts w:ascii="Courier New" w:hAnsi="Courier New" w:cs="Courier New"/>
                <w:sz w:val="18"/>
              </w:rPr>
              <w:t xml:space="preserve"> DFA</w:t>
            </w:r>
          </w:p>
        </w:tc>
      </w:tr>
    </w:tbl>
    <w:p w14:paraId="2FC96EA1" w14:textId="654D7A39" w:rsidR="00704CD9" w:rsidRPr="00962831" w:rsidRDefault="00D700DA" w:rsidP="002622C7">
      <w:pPr>
        <w:pStyle w:val="Caption"/>
      </w:pPr>
      <w:bookmarkStart w:id="215" w:name="_Ref421013060"/>
      <w:bookmarkStart w:id="216" w:name="_Toc425380797"/>
      <w:r w:rsidRPr="00962831">
        <w:t xml:space="preserve">Gambar </w:t>
      </w:r>
      <w:r w:rsidR="0047061B">
        <w:fldChar w:fldCharType="begin"/>
      </w:r>
      <w:r w:rsidR="0047061B">
        <w:instrText xml:space="preserve"> STYLEREF 2 \s </w:instrText>
      </w:r>
      <w:r w:rsidR="0047061B">
        <w:fldChar w:fldCharType="separate"/>
      </w:r>
      <w:r w:rsidR="00F773EC">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3</w:t>
      </w:r>
      <w:r w:rsidR="0047061B">
        <w:fldChar w:fldCharType="end"/>
      </w:r>
      <w:bookmarkEnd w:id="215"/>
      <w:r w:rsidRPr="00962831">
        <w:t xml:space="preserve"> </w:t>
      </w:r>
      <w:r w:rsidRPr="00962831">
        <w:rPr>
          <w:i/>
        </w:rPr>
        <w:t xml:space="preserve">Pseudocode </w:t>
      </w:r>
      <w:r w:rsidRPr="00962831">
        <w:t>fungsi ConvertNFAtoDFA</w:t>
      </w:r>
      <w:bookmarkEnd w:id="216"/>
    </w:p>
    <w:p w14:paraId="409A485A" w14:textId="37359219" w:rsidR="007A1A6D" w:rsidRPr="00962831" w:rsidRDefault="00195273" w:rsidP="00195273">
      <w:pPr>
        <w:ind w:firstLine="720"/>
      </w:pPr>
      <w:r w:rsidRPr="00962831">
        <w:t>Fungsi ConvertNFAtoDFA merupakan fungsi</w:t>
      </w:r>
      <w:r w:rsidR="006A3B21" w:rsidRPr="00962831">
        <w:t xml:space="preserve"> yang digunakan untuk melakukan konversi NFA menjadi DFA. Fungsi ini memiliki beberapa fungsi pendukung diantaranya adalah fungsi EpsilonClosure</w:t>
      </w:r>
      <w:r w:rsidR="00440A33" w:rsidRPr="00962831">
        <w:t>,</w:t>
      </w:r>
      <w:r w:rsidR="006A3B21" w:rsidRPr="00962831">
        <w:t xml:space="preserve"> MoveClosure, dan CreateDFAState.</w:t>
      </w:r>
      <w:r w:rsidR="003C1817" w:rsidRPr="00962831">
        <w:t xml:space="preserve"> </w:t>
      </w:r>
      <w:r w:rsidR="003C1817" w:rsidRPr="00962831">
        <w:rPr>
          <w:i/>
        </w:rPr>
        <w:t xml:space="preserve">Pseudocode </w:t>
      </w:r>
      <w:r w:rsidR="003C1817" w:rsidRPr="00962831">
        <w:t xml:space="preserve">fungsi ConvertNFAtoDFA dapat dilihat pada </w:t>
      </w:r>
      <w:r w:rsidR="003C1817" w:rsidRPr="00962831">
        <w:rPr>
          <w:b/>
          <w:sz w:val="18"/>
        </w:rPr>
        <w:fldChar w:fldCharType="begin"/>
      </w:r>
      <w:r w:rsidR="003C1817" w:rsidRPr="00962831">
        <w:rPr>
          <w:b/>
          <w:sz w:val="18"/>
        </w:rPr>
        <w:instrText xml:space="preserve"> REF _Ref421013060 \h  \* MERGEFORMAT </w:instrText>
      </w:r>
      <w:r w:rsidR="003C1817" w:rsidRPr="00962831">
        <w:rPr>
          <w:b/>
          <w:sz w:val="18"/>
        </w:rPr>
      </w:r>
      <w:r w:rsidR="003C1817" w:rsidRPr="00962831">
        <w:rPr>
          <w:b/>
          <w:sz w:val="18"/>
        </w:rPr>
        <w:fldChar w:fldCharType="separate"/>
      </w:r>
      <w:r w:rsidR="00F773EC" w:rsidRPr="00F773EC">
        <w:rPr>
          <w:b/>
          <w:sz w:val="18"/>
        </w:rPr>
        <w:t>Gambar 3.2.3</w:t>
      </w:r>
      <w:r w:rsidR="003C1817" w:rsidRPr="00962831">
        <w:rPr>
          <w:b/>
          <w:sz w:val="18"/>
        </w:rPr>
        <w:fldChar w:fldCharType="end"/>
      </w:r>
      <w:r w:rsidR="00EA7C0C" w:rsidRPr="00962831">
        <w:t xml:space="preserve">. Fungsi ini dimulai dengan membuat </w:t>
      </w:r>
      <w:r w:rsidR="00EA7C0C" w:rsidRPr="00962831">
        <w:rPr>
          <w:i/>
        </w:rPr>
        <w:lastRenderedPageBreak/>
        <w:t xml:space="preserve">state </w:t>
      </w:r>
      <w:r w:rsidR="00EA7C0C" w:rsidRPr="00962831">
        <w:t xml:space="preserve">awal DFA </w:t>
      </w:r>
      <w:r w:rsidR="00C75DAF" w:rsidRPr="00962831">
        <w:t>di mana</w:t>
      </w:r>
      <w:r w:rsidR="00EA7C0C" w:rsidRPr="00962831">
        <w:t xml:space="preserve"> </w:t>
      </w:r>
      <w:r w:rsidR="00EA7C0C" w:rsidRPr="00962831">
        <w:rPr>
          <w:i/>
        </w:rPr>
        <w:t xml:space="preserve">state </w:t>
      </w:r>
      <w:r w:rsidR="00EA7C0C" w:rsidRPr="00962831">
        <w:t xml:space="preserve">tersebut merupakan </w:t>
      </w:r>
      <w:r w:rsidR="00216650" w:rsidRPr="00962831">
        <w:rPr>
          <w:i/>
        </w:rPr>
        <w:t xml:space="preserve">state </w:t>
      </w:r>
      <w:r w:rsidR="00216650" w:rsidRPr="00962831">
        <w:t xml:space="preserve">awal NFA dan </w:t>
      </w:r>
      <w:r w:rsidR="00EA7C0C" w:rsidRPr="00962831">
        <w:t xml:space="preserve">kumpulan </w:t>
      </w:r>
      <w:r w:rsidR="00EA7C0C" w:rsidRPr="00962831">
        <w:rPr>
          <w:i/>
        </w:rPr>
        <w:t xml:space="preserve">state </w:t>
      </w:r>
      <w:r w:rsidR="00EA7C0C" w:rsidRPr="00962831">
        <w:t xml:space="preserve">NFA yang dapat dicapai dari </w:t>
      </w:r>
      <w:r w:rsidR="00EA7C0C" w:rsidRPr="00962831">
        <w:rPr>
          <w:i/>
        </w:rPr>
        <w:t xml:space="preserve">state </w:t>
      </w:r>
      <w:r w:rsidR="00EA7C0C" w:rsidRPr="00962831">
        <w:t>awal NFA melalui transisi epsilon</w:t>
      </w:r>
      <w:r w:rsidR="0090706B" w:rsidRPr="00962831">
        <w:t xml:space="preserve"> (baris </w:t>
      </w:r>
      <w:r w:rsidR="00900B7F" w:rsidRPr="00962831">
        <w:t>3 dan 4</w:t>
      </w:r>
      <w:r w:rsidR="0090706B" w:rsidRPr="00962831">
        <w:t>)</w:t>
      </w:r>
      <w:r w:rsidR="00EA7C0C" w:rsidRPr="00962831">
        <w:t>.</w:t>
      </w:r>
      <w:r w:rsidR="00900B7F" w:rsidRPr="00962831">
        <w:t xml:space="preserve"> Setelah </w:t>
      </w:r>
      <w:r w:rsidR="00900B7F" w:rsidRPr="00962831">
        <w:rPr>
          <w:i/>
        </w:rPr>
        <w:t xml:space="preserve">state </w:t>
      </w:r>
      <w:r w:rsidR="00900B7F" w:rsidRPr="00962831">
        <w:t xml:space="preserve">awal DFA terbentuk tahapan yang dilakukan selanjutnya adalah melakukan metode </w:t>
      </w:r>
      <w:r w:rsidR="00900B7F" w:rsidRPr="00962831">
        <w:rPr>
          <w:i/>
        </w:rPr>
        <w:t xml:space="preserve">Subset construction </w:t>
      </w:r>
      <w:r w:rsidR="00900B7F" w:rsidRPr="00962831">
        <w:t xml:space="preserve">yang telah dijelaskan pada </w:t>
      </w:r>
      <w:r w:rsidR="00C75DAF" w:rsidRPr="00962831">
        <w:t>subbab</w:t>
      </w:r>
      <w:r w:rsidR="00900B7F" w:rsidRPr="00962831">
        <w:t xml:space="preserve"> </w:t>
      </w:r>
      <w:r w:rsidR="00900B7F" w:rsidRPr="00962831">
        <w:rPr>
          <w:b/>
        </w:rPr>
        <w:fldChar w:fldCharType="begin"/>
      </w:r>
      <w:r w:rsidR="00900B7F" w:rsidRPr="00962831">
        <w:rPr>
          <w:b/>
        </w:rPr>
        <w:instrText xml:space="preserve"> REF _Ref421013796 \r \h </w:instrText>
      </w:r>
      <w:r w:rsidR="00695805" w:rsidRPr="00962831">
        <w:rPr>
          <w:b/>
        </w:rPr>
        <w:instrText xml:space="preserve"> \* MERGEFORMAT </w:instrText>
      </w:r>
      <w:r w:rsidR="00900B7F" w:rsidRPr="00962831">
        <w:rPr>
          <w:b/>
        </w:rPr>
      </w:r>
      <w:r w:rsidR="00900B7F" w:rsidRPr="00962831">
        <w:rPr>
          <w:b/>
        </w:rPr>
        <w:fldChar w:fldCharType="separate"/>
      </w:r>
      <w:r w:rsidR="00F773EC">
        <w:rPr>
          <w:b/>
        </w:rPr>
        <w:t>2.6</w:t>
      </w:r>
      <w:r w:rsidR="00900B7F" w:rsidRPr="00962831">
        <w:rPr>
          <w:b/>
        </w:rPr>
        <w:fldChar w:fldCharType="end"/>
      </w:r>
      <w:r w:rsidR="00900B7F" w:rsidRPr="00962831">
        <w:t xml:space="preserve"> halaman </w:t>
      </w:r>
      <w:r w:rsidR="00900B7F" w:rsidRPr="00962831">
        <w:fldChar w:fldCharType="begin"/>
      </w:r>
      <w:r w:rsidR="00900B7F" w:rsidRPr="00962831">
        <w:instrText xml:space="preserve"> PAGEREF _Ref421013806 \h </w:instrText>
      </w:r>
      <w:r w:rsidR="00900B7F" w:rsidRPr="00962831">
        <w:fldChar w:fldCharType="separate"/>
      </w:r>
      <w:r w:rsidR="00F773EC">
        <w:rPr>
          <w:noProof/>
        </w:rPr>
        <w:t>11</w:t>
      </w:r>
      <w:r w:rsidR="00900B7F" w:rsidRPr="00962831">
        <w:fldChar w:fldCharType="end"/>
      </w:r>
      <w:r w:rsidR="00695805" w:rsidRPr="00962831">
        <w:t xml:space="preserve">, pada </w:t>
      </w:r>
      <w:r w:rsidR="00695805" w:rsidRPr="00962831">
        <w:rPr>
          <w:i/>
        </w:rPr>
        <w:t xml:space="preserve">pseudocode </w:t>
      </w:r>
      <w:r w:rsidR="00695805" w:rsidRPr="00962831">
        <w:rPr>
          <w:b/>
          <w:sz w:val="18"/>
        </w:rPr>
        <w:fldChar w:fldCharType="begin"/>
      </w:r>
      <w:r w:rsidR="00695805" w:rsidRPr="00962831">
        <w:rPr>
          <w:b/>
          <w:sz w:val="18"/>
        </w:rPr>
        <w:instrText xml:space="preserve"> REF _Ref421013060 \h  \* MERGEFORMAT </w:instrText>
      </w:r>
      <w:r w:rsidR="00695805" w:rsidRPr="00962831">
        <w:rPr>
          <w:b/>
          <w:sz w:val="18"/>
        </w:rPr>
      </w:r>
      <w:r w:rsidR="00695805" w:rsidRPr="00962831">
        <w:rPr>
          <w:b/>
          <w:sz w:val="18"/>
        </w:rPr>
        <w:fldChar w:fldCharType="separate"/>
      </w:r>
      <w:r w:rsidR="00F773EC" w:rsidRPr="00F773EC">
        <w:rPr>
          <w:b/>
          <w:sz w:val="18"/>
        </w:rPr>
        <w:t>Gambar 3.2.3</w:t>
      </w:r>
      <w:r w:rsidR="00695805" w:rsidRPr="00962831">
        <w:rPr>
          <w:b/>
          <w:sz w:val="18"/>
        </w:rPr>
        <w:fldChar w:fldCharType="end"/>
      </w:r>
      <w:r w:rsidR="00695805" w:rsidRPr="00962831">
        <w:rPr>
          <w:b/>
          <w:sz w:val="18"/>
        </w:rPr>
        <w:t xml:space="preserve"> </w:t>
      </w:r>
      <w:r w:rsidR="00695805" w:rsidRPr="00962831">
        <w:t>hal tersebut dilakukan pada baris 6 s.d 17</w:t>
      </w:r>
      <w:r w:rsidR="00900B7F" w:rsidRPr="00962831">
        <w:t>.</w:t>
      </w:r>
    </w:p>
    <w:p w14:paraId="79D68E7E" w14:textId="77777777" w:rsidR="00EB0E14" w:rsidRPr="00962831" w:rsidRDefault="008826BF" w:rsidP="00EB0E14">
      <w:pPr>
        <w:ind w:firstLine="720"/>
      </w:pPr>
      <w:r w:rsidRPr="00962831">
        <w:t xml:space="preserve">Fungsi EpsilonClosure merupakan salah satu fungsi pendukung dalam proses pembuatan DFA.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_Ref421014145 \h  \* MERGEFORMAT </w:instrText>
      </w:r>
      <w:r w:rsidRPr="00962831">
        <w:rPr>
          <w:b/>
          <w:sz w:val="18"/>
        </w:rPr>
      </w:r>
      <w:r w:rsidRPr="00962831">
        <w:rPr>
          <w:b/>
          <w:sz w:val="18"/>
        </w:rPr>
        <w:fldChar w:fldCharType="separate"/>
      </w:r>
      <w:r w:rsidR="00F773EC" w:rsidRPr="00F773EC">
        <w:rPr>
          <w:b/>
          <w:sz w:val="18"/>
        </w:rPr>
        <w:t>Gambar 3.2.4</w:t>
      </w:r>
      <w:r w:rsidRPr="00962831">
        <w:rPr>
          <w:b/>
          <w:sz w:val="18"/>
        </w:rPr>
        <w:fldChar w:fldCharType="end"/>
      </w:r>
      <w:r w:rsidR="00040DC7" w:rsidRPr="00962831">
        <w:t xml:space="preserve">. Fungsi ini memiliki sebuah parameter, yakni kumpulan </w:t>
      </w:r>
      <w:r w:rsidR="00040DC7" w:rsidRPr="00962831">
        <w:rPr>
          <w:i/>
        </w:rPr>
        <w:t>state</w:t>
      </w:r>
      <w:r w:rsidR="00040DC7" w:rsidRPr="00962831">
        <w:t xml:space="preserve"> NFA yang saat ini sedang aktif.</w:t>
      </w:r>
      <w:r w:rsidRPr="00962831">
        <w:t xml:space="preserve"> Fungsi tersebut diawali dengan membuat daftar</w:t>
      </w:r>
      <w:r w:rsidR="003B037C" w:rsidRPr="00962831">
        <w:t xml:space="preserve"> pengecekan</w:t>
      </w:r>
      <w:r w:rsidRPr="00962831">
        <w:t xml:space="preserve"> </w:t>
      </w:r>
      <w:r w:rsidRPr="00962831">
        <w:rPr>
          <w:i/>
        </w:rPr>
        <w:t xml:space="preserve">state </w:t>
      </w:r>
      <w:r w:rsidRPr="00962831">
        <w:t xml:space="preserve">NFA yang saat ini sedang aktif (baris 1 s.d. 3). Kemudian untuk setiap </w:t>
      </w:r>
      <w:r w:rsidRPr="00962831">
        <w:rPr>
          <w:i/>
        </w:rPr>
        <w:t xml:space="preserve">state </w:t>
      </w:r>
      <w:r w:rsidRPr="00962831">
        <w:t xml:space="preserve">NFA yang sedang aktif tersebut akan dilakukan pengecekan </w:t>
      </w:r>
      <w:r w:rsidR="005F50DC" w:rsidRPr="00962831">
        <w:t xml:space="preserve">terhadap </w:t>
      </w:r>
      <w:r w:rsidRPr="00962831">
        <w:rPr>
          <w:i/>
        </w:rPr>
        <w:t>state</w:t>
      </w:r>
      <w:r w:rsidRPr="00962831">
        <w:t xml:space="preserve"> aktif </w:t>
      </w:r>
      <w:r w:rsidR="005F50DC" w:rsidRPr="00962831">
        <w:t>selanjutnya yang dapat dikunjungi</w:t>
      </w:r>
      <w:r w:rsidRPr="00962831">
        <w:t xml:space="preserve"> dengan transisi epsilon (baris 4 s.d </w:t>
      </w:r>
      <w:r w:rsidR="000B3BC8" w:rsidRPr="00962831">
        <w:t>6</w:t>
      </w:r>
      <w:r w:rsidRPr="00962831">
        <w:t>).</w:t>
      </w:r>
      <w:r w:rsidR="000B3BC8" w:rsidRPr="00962831">
        <w:t xml:space="preserve"> Apabila dari </w:t>
      </w:r>
      <w:r w:rsidR="000B3BC8" w:rsidRPr="00962831">
        <w:rPr>
          <w:i/>
        </w:rPr>
        <w:t xml:space="preserve">state </w:t>
      </w:r>
      <w:r w:rsidR="000B3BC8" w:rsidRPr="00962831">
        <w:t xml:space="preserve">yang baru dikunjungi setelah dilakukan transisi epsilon masih memiliki </w:t>
      </w:r>
      <w:r w:rsidR="000B3BC8" w:rsidRPr="00962831">
        <w:rPr>
          <w:i/>
        </w:rPr>
        <w:t>state</w:t>
      </w:r>
      <w:r w:rsidR="000B3BC8" w:rsidRPr="00962831">
        <w:t xml:space="preserve"> lain yang dapat dikunjungi dengan transisi epsilon </w:t>
      </w:r>
      <w:r w:rsidR="005F50DC" w:rsidRPr="00962831">
        <w:t xml:space="preserve">maka </w:t>
      </w:r>
      <w:r w:rsidR="005F50DC" w:rsidRPr="00962831">
        <w:rPr>
          <w:i/>
        </w:rPr>
        <w:t>state</w:t>
      </w:r>
      <w:r w:rsidR="005F50DC" w:rsidRPr="00962831">
        <w:t xml:space="preserve"> baru tersebut akan dimasukkan ke daftar </w:t>
      </w:r>
      <w:r w:rsidR="006D5265" w:rsidRPr="00962831">
        <w:t>pengecekan</w:t>
      </w:r>
      <w:r w:rsidR="005F50DC" w:rsidRPr="00962831">
        <w:t xml:space="preserve"> dan daftar </w:t>
      </w:r>
      <w:r w:rsidR="005F50DC" w:rsidRPr="00962831">
        <w:rPr>
          <w:i/>
        </w:rPr>
        <w:t>state</w:t>
      </w:r>
      <w:r w:rsidR="005F50DC" w:rsidRPr="00962831">
        <w:t xml:space="preserve"> yang dapat dikunjungi dengan transisi epsilon untuk kemudian dilakukan pengecekan (baris 8 s.d 10). Pengecekan tersebut dilakukan selama daftar</w:t>
      </w:r>
      <w:r w:rsidR="00122789" w:rsidRPr="00962831">
        <w:t xml:space="preserve"> pengecekan</w:t>
      </w:r>
      <w:r w:rsidR="005F50DC" w:rsidRPr="00962831">
        <w:t xml:space="preserve"> masih belum seluruhnya di</w:t>
      </w:r>
      <w:r w:rsidR="00C90F36" w:rsidRPr="00962831">
        <w:t>lakukan pengecekan</w:t>
      </w:r>
      <w:r w:rsidR="005F50DC" w:rsidRPr="00962831">
        <w:t xml:space="preserve"> (baris 4).</w:t>
      </w:r>
      <w:r w:rsidR="003B037C" w:rsidRPr="00962831">
        <w:t xml:space="preserve"> Apabila seluruh</w:t>
      </w:r>
      <w:r w:rsidR="00162E0C" w:rsidRPr="00962831">
        <w:t xml:space="preserve"> daftar telah selesai dilakukan pengecekan maka daftar </w:t>
      </w:r>
      <w:r w:rsidR="00162E0C" w:rsidRPr="00962831">
        <w:rPr>
          <w:i/>
        </w:rPr>
        <w:t xml:space="preserve">state </w:t>
      </w:r>
      <w:r w:rsidR="00162E0C" w:rsidRPr="00962831">
        <w:t xml:space="preserve">yang dapat dikunjungi dengan transisi epsilon tersebut </w:t>
      </w:r>
      <w:r w:rsidR="00092365" w:rsidRPr="00962831">
        <w:t>dikembalikan ke pemanggil fungsi EpsilonClosure.</w:t>
      </w:r>
    </w:p>
    <w:p w14:paraId="44D3251B" w14:textId="75356FC6" w:rsidR="00F46245" w:rsidRDefault="00F46245" w:rsidP="00195273">
      <w:pPr>
        <w:ind w:firstLine="720"/>
      </w:pPr>
      <w:r w:rsidRPr="00962831">
        <w:t xml:space="preserve">Fungsi pendukung lain dalam konversi NFA ke DFA adalah fungsi MoveClosure.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F773EC" w:rsidRPr="00F773EC">
        <w:rPr>
          <w:b/>
          <w:sz w:val="18"/>
        </w:rPr>
        <w:t>Gambar 3.2.5</w:t>
      </w:r>
      <w:r w:rsidRPr="00962831">
        <w:rPr>
          <w:b/>
          <w:sz w:val="18"/>
        </w:rPr>
        <w:fldChar w:fldCharType="end"/>
      </w:r>
      <w:r w:rsidRPr="00962831">
        <w:t xml:space="preserve">. Fungsi ini menerima kumpulan </w:t>
      </w:r>
      <w:r w:rsidRPr="00962831">
        <w:rPr>
          <w:i/>
        </w:rPr>
        <w:t xml:space="preserve">state </w:t>
      </w:r>
      <w:r w:rsidRPr="00962831">
        <w:t xml:space="preserve">aktif sebagai parameter dan sebuah alfabet. Untuk setiap </w:t>
      </w:r>
      <w:r w:rsidRPr="00962831">
        <w:rPr>
          <w:i/>
        </w:rPr>
        <w:t xml:space="preserve">state </w:t>
      </w:r>
      <w:r w:rsidRPr="00962831">
        <w:t xml:space="preserve">aktif akan dilakukan pengecekan apakah ada </w:t>
      </w:r>
      <w:r w:rsidRPr="00962831">
        <w:rPr>
          <w:i/>
        </w:rPr>
        <w:t>state</w:t>
      </w:r>
      <w:r w:rsidRPr="00962831">
        <w:t xml:space="preserve"> lain yang dapat dikunjungi dari state yang sedang aktif dengan masukan alfabet dari parameter fungsi (baris 1 dan 2).</w:t>
      </w:r>
    </w:p>
    <w:p w14:paraId="41B1561C" w14:textId="77777777" w:rsidR="00204D8C" w:rsidRPr="00962831" w:rsidRDefault="00204D8C" w:rsidP="00195273">
      <w:pPr>
        <w:ind w:firstLine="720"/>
      </w:pPr>
    </w:p>
    <w:tbl>
      <w:tblPr>
        <w:tblStyle w:val="TableGrid"/>
        <w:tblW w:w="0" w:type="auto"/>
        <w:jc w:val="center"/>
        <w:tblLook w:val="04A0" w:firstRow="1" w:lastRow="0" w:firstColumn="1" w:lastColumn="0" w:noHBand="0" w:noVBand="1"/>
      </w:tblPr>
      <w:tblGrid>
        <w:gridCol w:w="541"/>
        <w:gridCol w:w="4953"/>
      </w:tblGrid>
      <w:tr w:rsidR="008E07CE" w:rsidRPr="00962831" w14:paraId="06B4D719" w14:textId="77777777" w:rsidTr="00844ED4">
        <w:trPr>
          <w:jc w:val="center"/>
        </w:trPr>
        <w:tc>
          <w:tcPr>
            <w:tcW w:w="5494" w:type="dxa"/>
            <w:gridSpan w:val="2"/>
          </w:tcPr>
          <w:p w14:paraId="45145708" w14:textId="77777777" w:rsidR="005C23FE" w:rsidRPr="00962831" w:rsidRDefault="005C23FE" w:rsidP="005C23FE">
            <w:pPr>
              <w:keepNext/>
              <w:rPr>
                <w:rFonts w:ascii="Courier New" w:hAnsi="Courier New" w:cs="Courier New"/>
                <w:sz w:val="18"/>
              </w:rPr>
            </w:pPr>
            <w:r w:rsidRPr="00962831">
              <w:rPr>
                <w:rFonts w:ascii="Courier New" w:hAnsi="Courier New" w:cs="Courier New"/>
                <w:sz w:val="18"/>
              </w:rPr>
              <w:lastRenderedPageBreak/>
              <w:t xml:space="preserve">* St  </w:t>
            </w:r>
            <w:r w:rsidRPr="00962831">
              <w:rPr>
                <w:rFonts w:ascii="Courier New" w:hAnsi="Courier New" w:cs="Courier New"/>
                <w:sz w:val="18"/>
              </w:rPr>
              <w:tab/>
            </w:r>
            <w:r w:rsidRPr="00962831">
              <w:rPr>
                <w:rFonts w:ascii="Courier New" w:hAnsi="Courier New" w:cs="Courier New"/>
                <w:sz w:val="18"/>
              </w:rPr>
              <w:tab/>
              <w:t xml:space="preserve">set of states to transite from </w:t>
            </w:r>
          </w:p>
          <w:p w14:paraId="7B85F92B"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5DB4E3A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epsilon transition </w:t>
            </w:r>
          </w:p>
          <w:p w14:paraId="362A1001" w14:textId="77777777" w:rsidR="008E07CE" w:rsidRPr="00962831" w:rsidRDefault="00876FB7" w:rsidP="00876FB7">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EpsilonClosure(</w:t>
            </w:r>
            <w:r w:rsidRPr="00962831">
              <w:rPr>
                <w:rFonts w:ascii="Courier New" w:hAnsi="Courier New" w:cs="Courier New"/>
                <w:sz w:val="18"/>
              </w:rPr>
              <w:t>St</w:t>
            </w:r>
            <w:r w:rsidR="008E07CE" w:rsidRPr="00962831">
              <w:rPr>
                <w:rFonts w:ascii="Courier New" w:hAnsi="Courier New" w:cs="Courier New"/>
                <w:sz w:val="18"/>
              </w:rPr>
              <w:t>)</w:t>
            </w:r>
          </w:p>
        </w:tc>
      </w:tr>
      <w:tr w:rsidR="008E07CE" w:rsidRPr="00962831" w14:paraId="0B4DA381" w14:textId="77777777" w:rsidTr="00E23FE9">
        <w:trPr>
          <w:jc w:val="center"/>
        </w:trPr>
        <w:tc>
          <w:tcPr>
            <w:tcW w:w="541" w:type="dxa"/>
            <w:tcBorders>
              <w:right w:val="single" w:sz="4" w:space="0" w:color="auto"/>
            </w:tcBorders>
          </w:tcPr>
          <w:p w14:paraId="62ACA0AA"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139C77A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4A6BF44"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049B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4.</w:t>
            </w:r>
          </w:p>
          <w:p w14:paraId="17BEF09E"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5.</w:t>
            </w:r>
          </w:p>
          <w:p w14:paraId="13218B68"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6.</w:t>
            </w:r>
          </w:p>
          <w:p w14:paraId="08EDDC7E" w14:textId="77777777" w:rsidR="000B3BC8" w:rsidRPr="00962831" w:rsidRDefault="000B3BC8" w:rsidP="00844ED4">
            <w:pPr>
              <w:rPr>
                <w:rFonts w:ascii="Courier New" w:hAnsi="Courier New" w:cs="Courier New"/>
                <w:sz w:val="18"/>
              </w:rPr>
            </w:pPr>
          </w:p>
          <w:p w14:paraId="28307ABB"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7.</w:t>
            </w:r>
          </w:p>
          <w:p w14:paraId="66E1312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8.</w:t>
            </w:r>
          </w:p>
          <w:p w14:paraId="68284BA2"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9.</w:t>
            </w:r>
          </w:p>
          <w:p w14:paraId="6CEA803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10.</w:t>
            </w:r>
          </w:p>
          <w:p w14:paraId="7B4562D8" w14:textId="77777777" w:rsidR="00DA4EB2" w:rsidRPr="00962831" w:rsidRDefault="00D86AB8" w:rsidP="00844ED4">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2FEDE065" w14:textId="77777777" w:rsidR="008E07CE" w:rsidRPr="00962831" w:rsidRDefault="00BB7507" w:rsidP="008E07CE">
            <w:pPr>
              <w:keepNext/>
              <w:rPr>
                <w:rFonts w:ascii="Courier New" w:hAnsi="Courier New" w:cs="Courier New"/>
                <w:sz w:val="18"/>
              </w:rPr>
            </w:pPr>
            <w:r w:rsidRPr="00962831">
              <w:rPr>
                <w:rFonts w:ascii="Courier New" w:hAnsi="Courier New" w:cs="Courier New"/>
                <w:sz w:val="18"/>
              </w:rPr>
              <w:t>for i=0 to sizeof(St)</w:t>
            </w:r>
          </w:p>
          <w:p w14:paraId="53C65A22"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add st to retSt</w:t>
            </w:r>
          </w:p>
          <w:p w14:paraId="7B7CA33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push</w:t>
            </w:r>
            <w:r w:rsidRPr="00962831">
              <w:rPr>
                <w:rFonts w:ascii="Courier New" w:hAnsi="Courier New" w:cs="Courier New"/>
                <w:sz w:val="18"/>
              </w:rPr>
              <w:t xml:space="preserve"> st to stack tmp</w:t>
            </w:r>
          </w:p>
          <w:p w14:paraId="778E5F2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while stack tmp is not empty</w:t>
            </w:r>
          </w:p>
          <w:p w14:paraId="2BE543D8"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pop tmp and assign to t</w:t>
            </w:r>
          </w:p>
          <w:p w14:paraId="156885DF" w14:textId="77777777" w:rsidR="00DB7383" w:rsidRPr="00962831" w:rsidRDefault="00DB7383" w:rsidP="008E07CE">
            <w:pPr>
              <w:keepNext/>
              <w:rPr>
                <w:rFonts w:ascii="Courier New" w:hAnsi="Courier New" w:cs="Courier New"/>
                <w:sz w:val="18"/>
              </w:rPr>
            </w:pPr>
            <w:r w:rsidRPr="00962831">
              <w:rPr>
                <w:rFonts w:ascii="Courier New" w:hAnsi="Courier New" w:cs="Courier New"/>
                <w:sz w:val="18"/>
              </w:rPr>
              <w:t xml:space="preserve"> r:=next state tha</w:t>
            </w:r>
            <w:r w:rsidR="008826BF" w:rsidRPr="00962831">
              <w:rPr>
                <w:rFonts w:ascii="Courier New" w:hAnsi="Courier New" w:cs="Courier New"/>
                <w:sz w:val="18"/>
              </w:rPr>
              <w:t>t</w:t>
            </w:r>
            <w:r w:rsidRPr="00962831">
              <w:rPr>
                <w:rFonts w:ascii="Courier New" w:hAnsi="Courier New" w:cs="Courier New"/>
                <w:sz w:val="18"/>
              </w:rPr>
              <w:t xml:space="preserve"> can be reached from t with epsilon transition</w:t>
            </w:r>
          </w:p>
          <w:p w14:paraId="65E46BAA" w14:textId="77777777" w:rsidR="00BB7507" w:rsidRPr="00962831" w:rsidRDefault="00BB7507" w:rsidP="00DB7383">
            <w:pPr>
              <w:keepNext/>
              <w:rPr>
                <w:rFonts w:ascii="Courier New" w:hAnsi="Courier New" w:cs="Courier New"/>
                <w:sz w:val="18"/>
              </w:rPr>
            </w:pPr>
            <w:r w:rsidRPr="00962831">
              <w:rPr>
                <w:rFonts w:ascii="Courier New" w:hAnsi="Courier New" w:cs="Courier New"/>
                <w:sz w:val="18"/>
              </w:rPr>
              <w:t xml:space="preserve"> </w:t>
            </w:r>
            <w:r w:rsidR="00DB7383" w:rsidRPr="00962831">
              <w:rPr>
                <w:rFonts w:ascii="Courier New" w:hAnsi="Courier New" w:cs="Courier New"/>
                <w:sz w:val="18"/>
              </w:rPr>
              <w:t>for i=0 to r</w:t>
            </w:r>
          </w:p>
          <w:p w14:paraId="070346AE"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if t.</w:t>
            </w:r>
            <w:r w:rsidRPr="00962831">
              <w:rPr>
                <w:rFonts w:ascii="Courier New" w:hAnsi="Courier New" w:cs="Courier New"/>
                <w:sz w:val="18"/>
              </w:rPr>
              <w:t>next[i] not exist in retSt</w:t>
            </w:r>
          </w:p>
          <w:p w14:paraId="23BB4699"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 xml:space="preserve"> add t.next[i] to retSt</w:t>
            </w:r>
          </w:p>
          <w:p w14:paraId="629016B3" w14:textId="77777777" w:rsidR="006B0EFA" w:rsidRPr="00962831" w:rsidRDefault="006B0EFA" w:rsidP="00DB7383">
            <w:pPr>
              <w:keepNext/>
              <w:rPr>
                <w:rFonts w:ascii="Courier New" w:hAnsi="Courier New" w:cs="Courier New"/>
                <w:sz w:val="18"/>
              </w:rPr>
            </w:pPr>
            <w:r w:rsidRPr="00962831">
              <w:rPr>
                <w:rFonts w:ascii="Courier New" w:hAnsi="Courier New" w:cs="Courier New"/>
                <w:sz w:val="18"/>
              </w:rPr>
              <w:t xml:space="preserve">   push t.next[i] to stack tmp</w:t>
            </w:r>
          </w:p>
          <w:p w14:paraId="4CC3B6EE" w14:textId="77777777" w:rsidR="00DA4EB2" w:rsidRPr="00962831" w:rsidRDefault="00DA4EB2" w:rsidP="00DB7383">
            <w:pPr>
              <w:keepNext/>
              <w:rPr>
                <w:rFonts w:ascii="Courier New" w:hAnsi="Courier New" w:cs="Courier New"/>
                <w:sz w:val="18"/>
              </w:rPr>
            </w:pPr>
            <w:r w:rsidRPr="00962831">
              <w:rPr>
                <w:rFonts w:ascii="Courier New" w:hAnsi="Courier New" w:cs="Courier New"/>
                <w:sz w:val="18"/>
              </w:rPr>
              <w:t>return retSt</w:t>
            </w:r>
          </w:p>
        </w:tc>
      </w:tr>
    </w:tbl>
    <w:p w14:paraId="3C863393" w14:textId="24CB2D85" w:rsidR="008E07CE" w:rsidRPr="00962831" w:rsidRDefault="008E07CE" w:rsidP="002622C7">
      <w:pPr>
        <w:pStyle w:val="Caption"/>
      </w:pPr>
      <w:bookmarkStart w:id="217" w:name="_Ref421014145"/>
      <w:bookmarkStart w:id="218" w:name="_Toc425380798"/>
      <w:r w:rsidRPr="00962831">
        <w:t xml:space="preserve">Gambar </w:t>
      </w:r>
      <w:r w:rsidR="0047061B">
        <w:fldChar w:fldCharType="begin"/>
      </w:r>
      <w:r w:rsidR="0047061B">
        <w:instrText xml:space="preserve"> STYLEREF 2 \s </w:instrText>
      </w:r>
      <w:r w:rsidR="0047061B">
        <w:fldChar w:fldCharType="separate"/>
      </w:r>
      <w:r w:rsidR="00F773EC">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4</w:t>
      </w:r>
      <w:r w:rsidR="0047061B">
        <w:fldChar w:fldCharType="end"/>
      </w:r>
      <w:bookmarkEnd w:id="217"/>
      <w:r w:rsidRPr="00962831">
        <w:t xml:space="preserve"> </w:t>
      </w:r>
      <w:r w:rsidRPr="00962831">
        <w:rPr>
          <w:i/>
        </w:rPr>
        <w:t xml:space="preserve">Pseudocode </w:t>
      </w:r>
      <w:r w:rsidRPr="00962831">
        <w:t>fungsi EpsilonClosure</w:t>
      </w:r>
      <w:bookmarkEnd w:id="218"/>
    </w:p>
    <w:tbl>
      <w:tblPr>
        <w:tblStyle w:val="TableGrid"/>
        <w:tblW w:w="0" w:type="auto"/>
        <w:jc w:val="center"/>
        <w:tblLook w:val="04A0" w:firstRow="1" w:lastRow="0" w:firstColumn="1" w:lastColumn="0" w:noHBand="0" w:noVBand="1"/>
      </w:tblPr>
      <w:tblGrid>
        <w:gridCol w:w="541"/>
        <w:gridCol w:w="4953"/>
      </w:tblGrid>
      <w:tr w:rsidR="008E07CE" w:rsidRPr="00962831" w14:paraId="123BE11E" w14:textId="77777777" w:rsidTr="00844ED4">
        <w:trPr>
          <w:jc w:val="center"/>
        </w:trPr>
        <w:tc>
          <w:tcPr>
            <w:tcW w:w="5494" w:type="dxa"/>
            <w:gridSpan w:val="2"/>
          </w:tcPr>
          <w:p w14:paraId="4BB99259"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 xml:space="preserve">* </w:t>
            </w:r>
            <w:r w:rsidR="00962189" w:rsidRPr="00962831">
              <w:rPr>
                <w:rFonts w:ascii="Courier New" w:hAnsi="Courier New" w:cs="Courier New"/>
                <w:sz w:val="18"/>
              </w:rPr>
              <w:t>St</w:t>
            </w:r>
            <w:r w:rsidRPr="00962831">
              <w:rPr>
                <w:rFonts w:ascii="Courier New" w:hAnsi="Courier New" w:cs="Courier New"/>
                <w:sz w:val="18"/>
              </w:rPr>
              <w:t xml:space="preserve">  </w:t>
            </w:r>
            <w:r w:rsidR="00962189" w:rsidRPr="00962831">
              <w:rPr>
                <w:rFonts w:ascii="Courier New" w:hAnsi="Courier New" w:cs="Courier New"/>
                <w:sz w:val="18"/>
              </w:rPr>
              <w:tab/>
            </w:r>
            <w:r w:rsidR="00962189" w:rsidRPr="00962831">
              <w:rPr>
                <w:rFonts w:ascii="Courier New" w:hAnsi="Courier New" w:cs="Courier New"/>
                <w:sz w:val="18"/>
              </w:rPr>
              <w:tab/>
            </w:r>
            <w:r w:rsidR="00F42B1D" w:rsidRPr="00962831">
              <w:rPr>
                <w:rFonts w:ascii="Courier New" w:hAnsi="Courier New" w:cs="Courier New"/>
                <w:sz w:val="18"/>
              </w:rPr>
              <w:t>set of state</w:t>
            </w:r>
            <w:r w:rsidR="002653FA" w:rsidRPr="00962831">
              <w:rPr>
                <w:rFonts w:ascii="Courier New" w:hAnsi="Courier New" w:cs="Courier New"/>
                <w:sz w:val="18"/>
              </w:rPr>
              <w:t>s</w:t>
            </w:r>
            <w:r w:rsidR="00F42B1D" w:rsidRPr="00962831">
              <w:rPr>
                <w:rFonts w:ascii="Courier New" w:hAnsi="Courier New" w:cs="Courier New"/>
                <w:sz w:val="18"/>
              </w:rPr>
              <w:t xml:space="preserve"> to transit</w:t>
            </w:r>
            <w:r w:rsidR="002653FA" w:rsidRPr="00962831">
              <w:rPr>
                <w:rFonts w:ascii="Courier New" w:hAnsi="Courier New" w:cs="Courier New"/>
                <w:sz w:val="18"/>
              </w:rPr>
              <w:t>e</w:t>
            </w:r>
            <w:r w:rsidR="00F42B1D" w:rsidRPr="00962831">
              <w:rPr>
                <w:rFonts w:ascii="Courier New" w:hAnsi="Courier New" w:cs="Courier New"/>
                <w:sz w:val="18"/>
              </w:rPr>
              <w:t xml:space="preserve"> from</w:t>
            </w:r>
            <w:r w:rsidRPr="00962831">
              <w:rPr>
                <w:rFonts w:ascii="Courier New" w:hAnsi="Courier New" w:cs="Courier New"/>
                <w:sz w:val="18"/>
              </w:rPr>
              <w:t xml:space="preserve"> </w:t>
            </w:r>
          </w:p>
          <w:p w14:paraId="29304077" w14:textId="77777777" w:rsidR="00157C13" w:rsidRPr="00962831" w:rsidRDefault="00C4379C" w:rsidP="00844ED4">
            <w:pPr>
              <w:keepNext/>
              <w:rPr>
                <w:rFonts w:ascii="Courier New" w:hAnsi="Courier New" w:cs="Courier New"/>
                <w:sz w:val="18"/>
              </w:rPr>
            </w:pPr>
            <w:r w:rsidRPr="00962831">
              <w:rPr>
                <w:rFonts w:ascii="Courier New" w:hAnsi="Courier New" w:cs="Courier New"/>
                <w:sz w:val="18"/>
              </w:rPr>
              <w:t>* a</w:t>
            </w:r>
            <w:r w:rsidR="00962189" w:rsidRPr="00962831">
              <w:rPr>
                <w:rFonts w:ascii="Courier New" w:hAnsi="Courier New" w:cs="Courier New"/>
                <w:sz w:val="18"/>
              </w:rPr>
              <w:t>lphabet</w:t>
            </w:r>
            <w:r w:rsidR="00962189" w:rsidRPr="00962831">
              <w:rPr>
                <w:rFonts w:ascii="Courier New" w:hAnsi="Courier New" w:cs="Courier New"/>
                <w:sz w:val="18"/>
              </w:rPr>
              <w:tab/>
              <w:t>symbol input to state so the</w:t>
            </w:r>
          </w:p>
          <w:p w14:paraId="3B25F0CB" w14:textId="77777777" w:rsidR="00157C13" w:rsidRPr="00962831" w:rsidRDefault="00157C13" w:rsidP="00844ED4">
            <w:pPr>
              <w:keepNext/>
              <w:rPr>
                <w:rFonts w:ascii="Courier New" w:hAnsi="Courier New" w:cs="Courier New"/>
                <w:sz w:val="18"/>
              </w:rPr>
            </w:pPr>
            <w:r w:rsidRPr="00962831">
              <w:rPr>
                <w:rFonts w:ascii="Courier New" w:hAnsi="Courier New" w:cs="Courier New"/>
                <w:sz w:val="18"/>
              </w:rPr>
              <w:t>*</w:t>
            </w:r>
            <w:r w:rsidR="00962189"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trasition </w:t>
            </w:r>
            <w:r w:rsidR="00F42B1D" w:rsidRPr="00962831">
              <w:rPr>
                <w:rFonts w:ascii="Courier New" w:hAnsi="Courier New" w:cs="Courier New"/>
                <w:sz w:val="18"/>
              </w:rPr>
              <w:t xml:space="preserve">can happen </w:t>
            </w:r>
            <w:r w:rsidR="00962189" w:rsidRPr="00962831">
              <w:rPr>
                <w:rFonts w:ascii="Courier New" w:hAnsi="Courier New" w:cs="Courier New"/>
                <w:sz w:val="18"/>
              </w:rPr>
              <w:t xml:space="preserve">from </w:t>
            </w:r>
            <w:r w:rsidR="00F42B1D" w:rsidRPr="00962831">
              <w:rPr>
                <w:rFonts w:ascii="Courier New" w:hAnsi="Courier New" w:cs="Courier New"/>
                <w:sz w:val="18"/>
              </w:rPr>
              <w:t xml:space="preserve">a </w:t>
            </w:r>
            <w:r w:rsidRPr="00962831">
              <w:rPr>
                <w:rFonts w:ascii="Courier New" w:hAnsi="Courier New" w:cs="Courier New"/>
                <w:sz w:val="18"/>
              </w:rPr>
              <w:t>state</w:t>
            </w:r>
          </w:p>
          <w:p w14:paraId="3993743D" w14:textId="77777777" w:rsidR="00962189" w:rsidRPr="00962831" w:rsidRDefault="00157C13"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to another </w:t>
            </w:r>
            <w:r w:rsidRPr="00962831">
              <w:rPr>
                <w:rFonts w:ascii="Courier New" w:hAnsi="Courier New" w:cs="Courier New"/>
                <w:sz w:val="18"/>
              </w:rPr>
              <w:t xml:space="preserve">set of </w:t>
            </w:r>
            <w:r w:rsidR="00962189" w:rsidRPr="00962831">
              <w:rPr>
                <w:rFonts w:ascii="Courier New" w:hAnsi="Courier New" w:cs="Courier New"/>
                <w:sz w:val="18"/>
              </w:rPr>
              <w:t>state</w:t>
            </w:r>
            <w:r w:rsidRPr="00962831">
              <w:rPr>
                <w:rFonts w:ascii="Courier New" w:hAnsi="Courier New" w:cs="Courier New"/>
                <w:sz w:val="18"/>
              </w:rPr>
              <w:t>s</w:t>
            </w:r>
          </w:p>
          <w:p w14:paraId="50622B9D"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613013E1"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w:t>
            </w:r>
            <w:r w:rsidR="00C4379C" w:rsidRPr="00962831">
              <w:rPr>
                <w:rFonts w:ascii="Courier New" w:hAnsi="Courier New" w:cs="Courier New"/>
                <w:sz w:val="18"/>
              </w:rPr>
              <w:t>input alphabet</w:t>
            </w:r>
            <w:r w:rsidRPr="00962831">
              <w:rPr>
                <w:rFonts w:ascii="Courier New" w:hAnsi="Courier New" w:cs="Courier New"/>
                <w:sz w:val="18"/>
              </w:rPr>
              <w:t xml:space="preserve"> </w:t>
            </w:r>
          </w:p>
          <w:p w14:paraId="5FFD448E" w14:textId="76C15F2F" w:rsidR="008E07CE" w:rsidRPr="00962831" w:rsidRDefault="00204D8C" w:rsidP="000702DB">
            <w:pPr>
              <w:keepNext/>
              <w:rPr>
                <w:rFonts w:ascii="Courier New" w:hAnsi="Courier New" w:cs="Courier New"/>
                <w:sz w:val="18"/>
              </w:rPr>
            </w:pPr>
            <w:r>
              <w:rPr>
                <w:rFonts w:ascii="Courier New" w:hAnsi="Courier New" w:cs="Courier New"/>
                <w:sz w:val="18"/>
                <w:lang w:val="en-US"/>
              </w:rPr>
              <w:t>r</w:t>
            </w:r>
            <w:r w:rsidR="00DC2E4C" w:rsidRPr="00962831">
              <w:rPr>
                <w:rFonts w:ascii="Courier New" w:hAnsi="Courier New" w:cs="Courier New"/>
                <w:sz w:val="18"/>
              </w:rPr>
              <w:t>etSt</w:t>
            </w:r>
            <w:r w:rsidR="008E07CE" w:rsidRPr="00962831">
              <w:rPr>
                <w:rFonts w:ascii="Courier New" w:hAnsi="Courier New" w:cs="Courier New"/>
                <w:sz w:val="18"/>
              </w:rPr>
              <w:t xml:space="preserve"> = </w:t>
            </w:r>
            <w:r w:rsidR="00962189" w:rsidRPr="00962831">
              <w:rPr>
                <w:rFonts w:ascii="Courier New" w:hAnsi="Courier New" w:cs="Courier New"/>
                <w:sz w:val="18"/>
              </w:rPr>
              <w:t>MoveClosure</w:t>
            </w:r>
            <w:r w:rsidR="008E07CE" w:rsidRPr="00962831">
              <w:rPr>
                <w:rFonts w:ascii="Courier New" w:hAnsi="Courier New" w:cs="Courier New"/>
                <w:sz w:val="18"/>
              </w:rPr>
              <w:t>(</w:t>
            </w:r>
            <w:r w:rsidR="00962189" w:rsidRPr="00962831">
              <w:rPr>
                <w:rFonts w:ascii="Courier New" w:hAnsi="Courier New" w:cs="Courier New"/>
                <w:sz w:val="18"/>
              </w:rPr>
              <w:t>St,</w:t>
            </w:r>
            <w:r w:rsidR="00786C02" w:rsidRPr="00962831">
              <w:rPr>
                <w:rFonts w:ascii="Courier New" w:hAnsi="Courier New" w:cs="Courier New"/>
                <w:sz w:val="18"/>
              </w:rPr>
              <w:t xml:space="preserve"> </w:t>
            </w:r>
            <w:r w:rsidR="00962189" w:rsidRPr="00962831">
              <w:rPr>
                <w:rFonts w:ascii="Courier New" w:hAnsi="Courier New" w:cs="Courier New"/>
                <w:sz w:val="18"/>
              </w:rPr>
              <w:t>alphabet</w:t>
            </w:r>
            <w:r w:rsidR="008E07CE" w:rsidRPr="00962831">
              <w:rPr>
                <w:rFonts w:ascii="Courier New" w:hAnsi="Courier New" w:cs="Courier New"/>
                <w:sz w:val="18"/>
              </w:rPr>
              <w:t>)</w:t>
            </w:r>
          </w:p>
        </w:tc>
      </w:tr>
      <w:tr w:rsidR="008E07CE" w:rsidRPr="00962831" w14:paraId="7F0EB46E" w14:textId="77777777" w:rsidTr="00E23FE9">
        <w:trPr>
          <w:jc w:val="center"/>
        </w:trPr>
        <w:tc>
          <w:tcPr>
            <w:tcW w:w="541" w:type="dxa"/>
            <w:tcBorders>
              <w:right w:val="single" w:sz="4" w:space="0" w:color="auto"/>
            </w:tcBorders>
          </w:tcPr>
          <w:p w14:paraId="1E37F4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639C1F66"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76D6E5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2FA540" w14:textId="77777777" w:rsidR="008E07CE" w:rsidRPr="00962831" w:rsidRDefault="0060156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0AE35C66" w14:textId="77777777" w:rsidR="008E07CE" w:rsidRPr="00962831" w:rsidRDefault="009C6C02" w:rsidP="00844ED4">
            <w:pPr>
              <w:keepNext/>
              <w:rPr>
                <w:rFonts w:ascii="Courier New" w:hAnsi="Courier New" w:cs="Courier New"/>
                <w:sz w:val="18"/>
              </w:rPr>
            </w:pPr>
            <w:r w:rsidRPr="00962831">
              <w:rPr>
                <w:rFonts w:ascii="Courier New" w:hAnsi="Courier New" w:cs="Courier New"/>
                <w:sz w:val="18"/>
              </w:rPr>
              <w:t>for i=0 to sizeof(St)</w:t>
            </w:r>
          </w:p>
          <w:p w14:paraId="4F5C67DB"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if St.next(alphabet) is not empty</w:t>
            </w:r>
          </w:p>
          <w:p w14:paraId="27091C3E"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add St.next(alphabet) to retSt</w:t>
            </w:r>
          </w:p>
          <w:p w14:paraId="238D4EA4" w14:textId="77777777" w:rsidR="009C6C02" w:rsidRPr="00962831" w:rsidRDefault="009C6C02" w:rsidP="00F438B1">
            <w:pPr>
              <w:keepNext/>
              <w:rPr>
                <w:rFonts w:ascii="Courier New" w:hAnsi="Courier New" w:cs="Courier New"/>
                <w:sz w:val="18"/>
              </w:rPr>
            </w:pPr>
            <w:r w:rsidRPr="00962831">
              <w:rPr>
                <w:rFonts w:ascii="Courier New" w:hAnsi="Courier New" w:cs="Courier New"/>
                <w:sz w:val="18"/>
              </w:rPr>
              <w:t>return retSt</w:t>
            </w:r>
          </w:p>
        </w:tc>
      </w:tr>
    </w:tbl>
    <w:p w14:paraId="722CCB68" w14:textId="5102E39E" w:rsidR="008E07CE" w:rsidRPr="00962831" w:rsidRDefault="00F438B1" w:rsidP="002622C7">
      <w:pPr>
        <w:pStyle w:val="Caption"/>
      </w:pPr>
      <w:bookmarkStart w:id="219" w:name="_Ref421016799"/>
      <w:bookmarkStart w:id="220" w:name="_Toc425380799"/>
      <w:r w:rsidRPr="00962831">
        <w:t xml:space="preserve">Gambar </w:t>
      </w:r>
      <w:r w:rsidR="0047061B">
        <w:fldChar w:fldCharType="begin"/>
      </w:r>
      <w:r w:rsidR="0047061B">
        <w:instrText xml:space="preserve"> STYLEREF 2 \s </w:instrText>
      </w:r>
      <w:r w:rsidR="0047061B">
        <w:fldChar w:fldCharType="separate"/>
      </w:r>
      <w:r w:rsidR="00F773EC">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5</w:t>
      </w:r>
      <w:r w:rsidR="0047061B">
        <w:fldChar w:fldCharType="end"/>
      </w:r>
      <w:bookmarkEnd w:id="219"/>
      <w:r w:rsidRPr="00962831">
        <w:rPr>
          <w:i/>
        </w:rPr>
        <w:t xml:space="preserve"> Pseudocode</w:t>
      </w:r>
      <w:r w:rsidRPr="00962831">
        <w:t xml:space="preserve"> fungsi MoveClos</w:t>
      </w:r>
      <w:r w:rsidR="00DA303E" w:rsidRPr="00962831">
        <w:t>ure</w:t>
      </w:r>
      <w:bookmarkEnd w:id="220"/>
    </w:p>
    <w:p w14:paraId="3B8440E7" w14:textId="2481DD9D" w:rsidR="003A77B0" w:rsidRPr="00962831" w:rsidRDefault="00DF734D" w:rsidP="00F85A76">
      <w:pPr>
        <w:ind w:firstLine="720"/>
      </w:pPr>
      <w:r w:rsidRPr="00962831">
        <w:t xml:space="preserve">Apabila ada </w:t>
      </w:r>
      <w:r w:rsidRPr="00962831">
        <w:rPr>
          <w:i/>
        </w:rPr>
        <w:t xml:space="preserve">state </w:t>
      </w:r>
      <w:r w:rsidRPr="00962831">
        <w:t xml:space="preserve">yang dapat dikunjungi dengan masukan alphabet tersebut, maka </w:t>
      </w:r>
      <w:r w:rsidRPr="00962831">
        <w:rPr>
          <w:i/>
        </w:rPr>
        <w:t xml:space="preserve">state </w:t>
      </w:r>
      <w:r w:rsidRPr="00962831">
        <w:t>tersebut dimasukan ke daftar state yang dapat dikunjungi</w:t>
      </w:r>
      <w:r w:rsidR="00CD69BC" w:rsidRPr="00962831">
        <w:t xml:space="preserve"> (baris 3)</w:t>
      </w:r>
      <w:r w:rsidRPr="00962831">
        <w:t xml:space="preserve">. Setelah seluruh </w:t>
      </w:r>
      <w:r w:rsidRPr="00962831">
        <w:rPr>
          <w:i/>
        </w:rPr>
        <w:t xml:space="preserve">state </w:t>
      </w:r>
      <w:r w:rsidRPr="00962831">
        <w:t xml:space="preserve">aktif selesai dilakukan pengecekan maka daftar </w:t>
      </w:r>
      <w:r w:rsidRPr="00962831">
        <w:rPr>
          <w:i/>
        </w:rPr>
        <w:t>state</w:t>
      </w:r>
      <w:r w:rsidRPr="00962831">
        <w:t xml:space="preserve"> yang dapat dikunjungi dikembalikan ke pemanggil fungsi MoveClosure</w:t>
      </w:r>
      <w:r w:rsidR="00CD69BC" w:rsidRPr="00962831">
        <w:t xml:space="preserve"> (baris 4)</w:t>
      </w:r>
      <w:r w:rsidRPr="00962831">
        <w:t>.</w:t>
      </w:r>
    </w:p>
    <w:p w14:paraId="5BBABBF4" w14:textId="77777777" w:rsidR="0063140A" w:rsidRPr="00962831" w:rsidRDefault="0063140A" w:rsidP="00F85A76">
      <w:pPr>
        <w:ind w:firstLine="720"/>
      </w:pPr>
      <w:r w:rsidRPr="00962831">
        <w:t>Fungsi pendukung terakhir</w:t>
      </w:r>
      <w:r w:rsidR="00F2496E" w:rsidRPr="00962831">
        <w:t xml:space="preserve"> dalam konversi NFA ke DFA</w:t>
      </w:r>
      <w:r w:rsidRPr="00962831">
        <w:t xml:space="preserve"> adalah</w:t>
      </w:r>
      <w:r w:rsidR="00F2496E" w:rsidRPr="00962831">
        <w:t xml:space="preserve"> CreateDFAState. </w:t>
      </w:r>
      <w:r w:rsidR="00F2496E" w:rsidRPr="00962831">
        <w:rPr>
          <w:i/>
        </w:rPr>
        <w:t xml:space="preserve">Pseudocode </w:t>
      </w:r>
      <w:r w:rsidR="00F2496E" w:rsidRPr="00962831">
        <w:t xml:space="preserve">fungsi ini dapat dilihat pada </w:t>
      </w:r>
      <w:r w:rsidR="00F2496E" w:rsidRPr="00962831">
        <w:rPr>
          <w:b/>
          <w:sz w:val="18"/>
        </w:rPr>
        <w:fldChar w:fldCharType="begin"/>
      </w:r>
      <w:r w:rsidR="00F2496E" w:rsidRPr="00962831">
        <w:rPr>
          <w:b/>
          <w:sz w:val="18"/>
        </w:rPr>
        <w:instrText xml:space="preserve"> REF _Ref421017391 \h  \* MERGEFORMAT </w:instrText>
      </w:r>
      <w:r w:rsidR="00F2496E" w:rsidRPr="00962831">
        <w:rPr>
          <w:b/>
          <w:sz w:val="18"/>
        </w:rPr>
      </w:r>
      <w:r w:rsidR="00F2496E" w:rsidRPr="00962831">
        <w:rPr>
          <w:b/>
          <w:sz w:val="18"/>
        </w:rPr>
        <w:fldChar w:fldCharType="separate"/>
      </w:r>
      <w:r w:rsidR="00F773EC" w:rsidRPr="00F773EC">
        <w:rPr>
          <w:b/>
          <w:sz w:val="18"/>
        </w:rPr>
        <w:t>Gambar 3.2.6</w:t>
      </w:r>
      <w:r w:rsidR="00F2496E" w:rsidRPr="00962831">
        <w:rPr>
          <w:b/>
          <w:sz w:val="18"/>
        </w:rPr>
        <w:fldChar w:fldCharType="end"/>
      </w:r>
      <w:r w:rsidR="00F2496E" w:rsidRPr="00962831">
        <w:t xml:space="preserve">. Fungsi ini digunakan untuk membuat dan menambahkan </w:t>
      </w:r>
      <w:r w:rsidR="00F2496E" w:rsidRPr="00962831">
        <w:rPr>
          <w:i/>
        </w:rPr>
        <w:t>state</w:t>
      </w:r>
      <w:r w:rsidR="00F2496E" w:rsidRPr="00962831">
        <w:t xml:space="preserve"> yang baru terbentuk dalam proses pembuatan DFA ke dalam </w:t>
      </w:r>
      <w:r w:rsidR="00766309" w:rsidRPr="00962831">
        <w:rPr>
          <w:i/>
        </w:rPr>
        <w:t>state machine</w:t>
      </w:r>
      <w:r w:rsidR="00F2496E" w:rsidRPr="00962831">
        <w:t xml:space="preserve"> DFA. Dalam fungsi </w:t>
      </w:r>
      <w:r w:rsidR="00F2496E" w:rsidRPr="00962831">
        <w:lastRenderedPageBreak/>
        <w:t xml:space="preserve">ini juga dilakukan pengecekan apakah state DFA yang akan </w:t>
      </w:r>
      <w:r w:rsidR="00C95376" w:rsidRPr="00962831">
        <w:t>ditambahkan</w:t>
      </w:r>
      <w:r w:rsidR="00F2496E" w:rsidRPr="00962831">
        <w:t xml:space="preserve"> sudah pernah dibuat sebelumnya atau belum</w:t>
      </w:r>
      <w:r w:rsidR="00D7280B" w:rsidRPr="00962831">
        <w:t xml:space="preserve"> (baris 1)</w:t>
      </w:r>
      <w:r w:rsidR="00F2496E" w:rsidRPr="00962831">
        <w:t xml:space="preserve">. Apabila sudah pernah dibuat, maka fungsi ini </w:t>
      </w:r>
      <w:r w:rsidR="006E2CB1" w:rsidRPr="00962831">
        <w:t xml:space="preserve">hanya </w:t>
      </w:r>
      <w:r w:rsidR="00F2496E" w:rsidRPr="00962831">
        <w:t xml:space="preserve">akan mengembalikan </w:t>
      </w:r>
      <w:r w:rsidR="00F2496E" w:rsidRPr="00962831">
        <w:rPr>
          <w:i/>
        </w:rPr>
        <w:t>state</w:t>
      </w:r>
      <w:r w:rsidR="00F2496E" w:rsidRPr="00962831">
        <w:t xml:space="preserve"> yang sudah ada</w:t>
      </w:r>
      <w:r w:rsidR="00356589" w:rsidRPr="00962831">
        <w:t xml:space="preserve"> (baris 2)</w:t>
      </w:r>
      <w:r w:rsidR="00F2496E" w:rsidRPr="00962831">
        <w:t>.</w:t>
      </w:r>
      <w:r w:rsidR="006E2CB1" w:rsidRPr="00962831">
        <w:t xml:space="preserve"> Apabila belum, maka fungsi ini akan membuat state DFA kemudian menambahkannya sebelum dikembalikan ke pemanggil fungsi CreateDFAState</w:t>
      </w:r>
      <w:r w:rsidR="00356589" w:rsidRPr="00962831">
        <w:t xml:space="preserve"> (baris 4)</w:t>
      </w:r>
      <w:r w:rsidR="006E2CB1" w:rsidRPr="00962831">
        <w:t>.</w:t>
      </w:r>
    </w:p>
    <w:p w14:paraId="25C957E8" w14:textId="77777777" w:rsidR="000A7E91" w:rsidRPr="00962831" w:rsidRDefault="000A7E91" w:rsidP="000A7E91"/>
    <w:tbl>
      <w:tblPr>
        <w:tblStyle w:val="TableGrid"/>
        <w:tblW w:w="0" w:type="auto"/>
        <w:jc w:val="center"/>
        <w:tblLook w:val="04A0" w:firstRow="1" w:lastRow="0" w:firstColumn="1" w:lastColumn="0" w:noHBand="0" w:noVBand="1"/>
      </w:tblPr>
      <w:tblGrid>
        <w:gridCol w:w="541"/>
        <w:gridCol w:w="4953"/>
      </w:tblGrid>
      <w:tr w:rsidR="000A7E91" w:rsidRPr="00962831" w14:paraId="52FA7228" w14:textId="77777777" w:rsidTr="00844ED4">
        <w:trPr>
          <w:jc w:val="center"/>
        </w:trPr>
        <w:tc>
          <w:tcPr>
            <w:tcW w:w="5494" w:type="dxa"/>
            <w:gridSpan w:val="2"/>
          </w:tcPr>
          <w:p w14:paraId="383E3812"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45F9EDBE" w14:textId="77777777" w:rsidR="00446678" w:rsidRPr="00962831" w:rsidRDefault="000A7E91" w:rsidP="00844ED4">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set of states</w:t>
            </w:r>
            <w:r w:rsidR="00446678" w:rsidRPr="00962831">
              <w:rPr>
                <w:rFonts w:ascii="Courier New" w:hAnsi="Courier New" w:cs="Courier New"/>
                <w:sz w:val="18"/>
              </w:rPr>
              <w:t xml:space="preserve"> to join as one DFA </w:t>
            </w:r>
          </w:p>
          <w:p w14:paraId="20227EBF" w14:textId="77777777" w:rsidR="000A7E91" w:rsidRPr="00962831" w:rsidRDefault="00446678"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state</w:t>
            </w:r>
          </w:p>
          <w:p w14:paraId="66652E5D"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00814FED" w:rsidRPr="00962831">
              <w:rPr>
                <w:rFonts w:ascii="Courier New" w:hAnsi="Courier New" w:cs="Courier New"/>
                <w:sz w:val="18"/>
              </w:rPr>
              <w:t>DFA</w:t>
            </w:r>
            <w:r w:rsidRPr="00962831">
              <w:rPr>
                <w:rFonts w:ascii="Courier New" w:hAnsi="Courier New" w:cs="Courier New"/>
                <w:sz w:val="18"/>
              </w:rPr>
              <w:tab/>
            </w:r>
            <w:r w:rsidR="00814FED" w:rsidRPr="00962831">
              <w:rPr>
                <w:rFonts w:ascii="Courier New" w:hAnsi="Courier New" w:cs="Courier New"/>
                <w:sz w:val="18"/>
              </w:rPr>
              <w:tab/>
            </w:r>
            <w:r w:rsidR="00F00040" w:rsidRPr="00962831">
              <w:rPr>
                <w:rFonts w:ascii="Courier New" w:hAnsi="Courier New" w:cs="Courier New"/>
                <w:sz w:val="18"/>
              </w:rPr>
              <w:t>DFA state machine</w:t>
            </w:r>
          </w:p>
          <w:p w14:paraId="52B0A2D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5D63F203" w14:textId="77777777" w:rsidR="000A7E91" w:rsidRPr="00962831" w:rsidRDefault="000A7E91" w:rsidP="00844ED4">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E484A1C" w14:textId="77777777" w:rsidR="000A7E91" w:rsidRPr="00962831" w:rsidRDefault="000A7E91" w:rsidP="00F00040">
            <w:pPr>
              <w:keepNext/>
              <w:rPr>
                <w:rFonts w:ascii="Courier New" w:hAnsi="Courier New" w:cs="Courier New"/>
                <w:sz w:val="18"/>
              </w:rPr>
            </w:pPr>
            <w:r w:rsidRPr="00962831">
              <w:rPr>
                <w:rFonts w:ascii="Courier New" w:hAnsi="Courier New" w:cs="Courier New"/>
                <w:sz w:val="18"/>
              </w:rPr>
              <w:t xml:space="preserve">* </w:t>
            </w:r>
            <w:r w:rsidR="00F00040" w:rsidRPr="00962831">
              <w:rPr>
                <w:rFonts w:ascii="Courier New" w:hAnsi="Courier New" w:cs="Courier New"/>
                <w:sz w:val="18"/>
              </w:rPr>
              <w:t>DFASt</w:t>
            </w:r>
            <w:r w:rsidRPr="00962831">
              <w:rPr>
                <w:rFonts w:ascii="Courier New" w:hAnsi="Courier New" w:cs="Courier New"/>
                <w:sz w:val="18"/>
              </w:rPr>
              <w:tab/>
            </w:r>
            <w:r w:rsidR="00F00040" w:rsidRPr="00962831">
              <w:rPr>
                <w:rFonts w:ascii="Courier New" w:hAnsi="Courier New" w:cs="Courier New"/>
                <w:sz w:val="18"/>
              </w:rPr>
              <w:t>DFA state</w:t>
            </w:r>
            <w:r w:rsidRPr="00962831">
              <w:rPr>
                <w:rFonts w:ascii="Courier New" w:hAnsi="Courier New" w:cs="Courier New"/>
                <w:sz w:val="18"/>
              </w:rPr>
              <w:t xml:space="preserve"> </w:t>
            </w:r>
          </w:p>
          <w:p w14:paraId="164FF90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151147C1" w14:textId="77777777" w:rsidR="000A7E91" w:rsidRPr="00962831" w:rsidRDefault="00F00040" w:rsidP="00033D23">
            <w:pPr>
              <w:keepNext/>
              <w:rPr>
                <w:rFonts w:ascii="Courier New" w:hAnsi="Courier New" w:cs="Courier New"/>
                <w:sz w:val="18"/>
              </w:rPr>
            </w:pPr>
            <w:r w:rsidRPr="00962831">
              <w:rPr>
                <w:rFonts w:ascii="Courier New" w:hAnsi="Courier New" w:cs="Courier New"/>
                <w:sz w:val="18"/>
              </w:rPr>
              <w:t xml:space="preserve">DFASt </w:t>
            </w:r>
            <w:r w:rsidR="000A7E91" w:rsidRPr="00962831">
              <w:rPr>
                <w:rFonts w:ascii="Courier New" w:hAnsi="Courier New" w:cs="Courier New"/>
                <w:sz w:val="18"/>
              </w:rPr>
              <w:t xml:space="preserve">= </w:t>
            </w:r>
            <w:r w:rsidR="00033D23" w:rsidRPr="00962831">
              <w:rPr>
                <w:rFonts w:ascii="Courier New" w:hAnsi="Courier New" w:cs="Courier New"/>
                <w:sz w:val="18"/>
              </w:rPr>
              <w:t>CreateDFAState</w:t>
            </w:r>
            <w:r w:rsidR="000A7E91" w:rsidRPr="00962831">
              <w:rPr>
                <w:rFonts w:ascii="Courier New" w:hAnsi="Courier New" w:cs="Courier New"/>
                <w:sz w:val="18"/>
              </w:rPr>
              <w:t xml:space="preserve">(St, </w:t>
            </w:r>
            <w:r w:rsidR="00033D23" w:rsidRPr="00962831">
              <w:rPr>
                <w:rFonts w:ascii="Courier New" w:hAnsi="Courier New" w:cs="Courier New"/>
                <w:sz w:val="18"/>
              </w:rPr>
              <w:t>&amp;DFA</w:t>
            </w:r>
            <w:r w:rsidR="000A7E91" w:rsidRPr="00962831">
              <w:rPr>
                <w:rFonts w:ascii="Courier New" w:hAnsi="Courier New" w:cs="Courier New"/>
                <w:sz w:val="18"/>
              </w:rPr>
              <w:t>)</w:t>
            </w:r>
          </w:p>
        </w:tc>
      </w:tr>
      <w:tr w:rsidR="000A7E91" w:rsidRPr="00962831" w14:paraId="224C34BC" w14:textId="77777777" w:rsidTr="00E23FE9">
        <w:trPr>
          <w:jc w:val="center"/>
        </w:trPr>
        <w:tc>
          <w:tcPr>
            <w:tcW w:w="541" w:type="dxa"/>
            <w:tcBorders>
              <w:right w:val="single" w:sz="4" w:space="0" w:color="auto"/>
            </w:tcBorders>
          </w:tcPr>
          <w:p w14:paraId="6CFA4777"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1.</w:t>
            </w:r>
          </w:p>
          <w:p w14:paraId="58947F63"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2.</w:t>
            </w:r>
          </w:p>
          <w:p w14:paraId="53E7ED2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3.</w:t>
            </w:r>
          </w:p>
          <w:p w14:paraId="0382CCF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BFEC021" w14:textId="77777777" w:rsidR="000A7E91" w:rsidRPr="00962831" w:rsidRDefault="007952C5" w:rsidP="000A7E91">
            <w:pPr>
              <w:keepNext/>
              <w:rPr>
                <w:rFonts w:ascii="Courier New" w:hAnsi="Courier New" w:cs="Courier New"/>
                <w:sz w:val="18"/>
              </w:rPr>
            </w:pPr>
            <w:r w:rsidRPr="00962831">
              <w:rPr>
                <w:rFonts w:ascii="Courier New" w:hAnsi="Courier New" w:cs="Courier New"/>
                <w:sz w:val="18"/>
              </w:rPr>
              <w:t>if St already created and exists in DFA</w:t>
            </w:r>
          </w:p>
          <w:p w14:paraId="071D9100"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 xml:space="preserve"> return St</w:t>
            </w:r>
          </w:p>
          <w:p w14:paraId="14506CC4"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else add St to DFA</w:t>
            </w:r>
          </w:p>
          <w:p w14:paraId="6C6964C8"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return St</w:t>
            </w:r>
          </w:p>
        </w:tc>
      </w:tr>
    </w:tbl>
    <w:p w14:paraId="608FCF4F" w14:textId="7308321F" w:rsidR="000A7E91" w:rsidRPr="00962831" w:rsidRDefault="000A7E91" w:rsidP="002622C7">
      <w:pPr>
        <w:pStyle w:val="Caption"/>
      </w:pPr>
      <w:bookmarkStart w:id="221" w:name="_Ref421017391"/>
      <w:bookmarkStart w:id="222" w:name="_Toc425380800"/>
      <w:r w:rsidRPr="00962831">
        <w:t xml:space="preserve">Gambar </w:t>
      </w:r>
      <w:r w:rsidR="0047061B">
        <w:fldChar w:fldCharType="begin"/>
      </w:r>
      <w:r w:rsidR="0047061B">
        <w:instrText xml:space="preserve"> STYLEREF 2 \s </w:instrText>
      </w:r>
      <w:r w:rsidR="0047061B">
        <w:fldChar w:fldCharType="separate"/>
      </w:r>
      <w:r w:rsidR="00F773EC">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6</w:t>
      </w:r>
      <w:r w:rsidR="0047061B">
        <w:fldChar w:fldCharType="end"/>
      </w:r>
      <w:bookmarkEnd w:id="221"/>
      <w:r w:rsidRPr="00962831">
        <w:rPr>
          <w:i/>
        </w:rPr>
        <w:t xml:space="preserve"> Pseudocode </w:t>
      </w:r>
      <w:r w:rsidRPr="00962831">
        <w:t>fungsi CreateDFAState</w:t>
      </w:r>
      <w:bookmarkEnd w:id="222"/>
    </w:p>
    <w:p w14:paraId="0F542480" w14:textId="77777777" w:rsidR="00165071" w:rsidRPr="00962831" w:rsidRDefault="0081672D" w:rsidP="004F4E58">
      <w:pPr>
        <w:pStyle w:val="Heading3"/>
        <w:numPr>
          <w:ilvl w:val="2"/>
          <w:numId w:val="20"/>
        </w:numPr>
        <w:spacing w:before="240"/>
      </w:pPr>
      <w:bookmarkStart w:id="223" w:name="_Toc425380750"/>
      <w:r w:rsidRPr="00962831">
        <w:t>Desain</w:t>
      </w:r>
      <w:r w:rsidR="00165071" w:rsidRPr="00962831">
        <w:t xml:space="preserve"> fungsi MatrixPower</w:t>
      </w:r>
      <w:bookmarkEnd w:id="223"/>
    </w:p>
    <w:tbl>
      <w:tblPr>
        <w:tblStyle w:val="TableGrid"/>
        <w:tblW w:w="0" w:type="auto"/>
        <w:jc w:val="center"/>
        <w:tblLook w:val="04A0" w:firstRow="1" w:lastRow="0" w:firstColumn="1" w:lastColumn="0" w:noHBand="0" w:noVBand="1"/>
      </w:tblPr>
      <w:tblGrid>
        <w:gridCol w:w="541"/>
        <w:gridCol w:w="4953"/>
      </w:tblGrid>
      <w:tr w:rsidR="00D60A02" w:rsidRPr="00962831" w14:paraId="255B59FD" w14:textId="77777777" w:rsidTr="00844ED4">
        <w:trPr>
          <w:jc w:val="center"/>
        </w:trPr>
        <w:tc>
          <w:tcPr>
            <w:tcW w:w="5494" w:type="dxa"/>
            <w:gridSpan w:val="2"/>
          </w:tcPr>
          <w:p w14:paraId="71479E5D" w14:textId="445D27EB" w:rsidR="00D60A02" w:rsidRPr="00962831" w:rsidRDefault="00D60A02" w:rsidP="0053050C">
            <w:pPr>
              <w:keepNext/>
              <w:jc w:val="left"/>
              <w:rPr>
                <w:rFonts w:ascii="Courier New" w:hAnsi="Courier New" w:cs="Courier New"/>
                <w:sz w:val="18"/>
              </w:rPr>
            </w:pPr>
            <w:r w:rsidRPr="00962831">
              <w:rPr>
                <w:rFonts w:ascii="Courier New" w:hAnsi="Courier New" w:cs="Courier New"/>
                <w:sz w:val="18"/>
              </w:rPr>
              <w:t xml:space="preserve">* </w:t>
            </w:r>
            <w:r w:rsidR="00306016" w:rsidRPr="00962831">
              <w:rPr>
                <w:rFonts w:ascii="Courier New" w:hAnsi="Courier New" w:cs="Courier New"/>
                <w:sz w:val="18"/>
              </w:rPr>
              <w:t>AdjM</w:t>
            </w:r>
            <w:r w:rsidRPr="00962831">
              <w:rPr>
                <w:rFonts w:ascii="Courier New" w:hAnsi="Courier New" w:cs="Courier New"/>
                <w:sz w:val="18"/>
              </w:rPr>
              <w:t xml:space="preserve">  </w:t>
            </w:r>
            <w:r w:rsidRPr="00962831">
              <w:rPr>
                <w:rFonts w:ascii="Courier New" w:hAnsi="Courier New" w:cs="Courier New"/>
                <w:sz w:val="18"/>
              </w:rPr>
              <w:tab/>
            </w:r>
            <w:r w:rsidR="00306016" w:rsidRPr="00962831">
              <w:rPr>
                <w:rFonts w:ascii="Courier New" w:hAnsi="Courier New" w:cs="Courier New"/>
                <w:sz w:val="18"/>
              </w:rPr>
              <w:t>adjacency matrix</w:t>
            </w:r>
          </w:p>
          <w:p w14:paraId="63935CCE" w14:textId="63BF8F58" w:rsidR="00CF0100" w:rsidRPr="00962831" w:rsidRDefault="00D60A02" w:rsidP="00CF0100">
            <w:pPr>
              <w:keepNext/>
              <w:jc w:val="left"/>
              <w:rPr>
                <w:rFonts w:ascii="Courier New" w:hAnsi="Courier New" w:cs="Courier New"/>
                <w:sz w:val="18"/>
              </w:rPr>
            </w:pPr>
            <w:r w:rsidRPr="00962831">
              <w:rPr>
                <w:rFonts w:ascii="Courier New" w:hAnsi="Courier New" w:cs="Courier New"/>
                <w:sz w:val="18"/>
              </w:rPr>
              <w:t xml:space="preserve">* </w:t>
            </w:r>
            <w:r w:rsidR="007E0B04" w:rsidRPr="00962831">
              <w:rPr>
                <w:rFonts w:ascii="Courier New" w:hAnsi="Courier New" w:cs="Courier New"/>
                <w:sz w:val="18"/>
              </w:rPr>
              <w:t>L</w:t>
            </w:r>
            <w:r w:rsidRPr="00962831">
              <w:rPr>
                <w:rFonts w:ascii="Courier New" w:hAnsi="Courier New" w:cs="Courier New"/>
                <w:sz w:val="18"/>
              </w:rPr>
              <w:tab/>
            </w:r>
            <w:r w:rsidRPr="00962831">
              <w:rPr>
                <w:rFonts w:ascii="Courier New" w:hAnsi="Courier New" w:cs="Courier New"/>
                <w:sz w:val="18"/>
              </w:rPr>
              <w:tab/>
            </w:r>
          </w:p>
          <w:p w14:paraId="276FE7C7" w14:textId="06FC0C02" w:rsidR="00D60A02" w:rsidRPr="00962831" w:rsidRDefault="007E0B04" w:rsidP="0053050C">
            <w:pPr>
              <w:keepNext/>
              <w:jc w:val="left"/>
              <w:rPr>
                <w:rFonts w:ascii="Courier New" w:hAnsi="Courier New" w:cs="Courier New"/>
                <w:sz w:val="18"/>
              </w:rPr>
            </w:pPr>
            <w:r w:rsidRPr="00962831">
              <w:rPr>
                <w:rFonts w:ascii="Courier New" w:hAnsi="Courier New" w:cs="Courier New"/>
                <w:sz w:val="18"/>
              </w:rPr>
              <w:t>power</w:t>
            </w:r>
            <w:r w:rsidR="00D60A02" w:rsidRPr="00962831">
              <w:rPr>
                <w:rFonts w:ascii="Courier New" w:hAnsi="Courier New" w:cs="Courier New"/>
                <w:sz w:val="18"/>
              </w:rPr>
              <w:tab/>
            </w:r>
          </w:p>
          <w:p w14:paraId="34B1D1D2" w14:textId="71385AA0" w:rsidR="00D60A02" w:rsidRPr="0053050C" w:rsidRDefault="00D60A02" w:rsidP="0053050C">
            <w:pPr>
              <w:keepNext/>
              <w:jc w:val="left"/>
              <w:rPr>
                <w:rFonts w:ascii="Courier New" w:hAnsi="Courier New" w:cs="Courier New"/>
                <w:sz w:val="18"/>
                <w:lang w:val="en-US"/>
              </w:rPr>
            </w:pPr>
            <w:r w:rsidRPr="00962831">
              <w:rPr>
                <w:rFonts w:ascii="Courier New" w:hAnsi="Courier New" w:cs="Courier New"/>
                <w:sz w:val="18"/>
              </w:rPr>
              <w:t xml:space="preserve">* </w:t>
            </w:r>
            <w:r w:rsidR="008B3B40" w:rsidRPr="00962831">
              <w:rPr>
                <w:rFonts w:ascii="Courier New" w:hAnsi="Courier New" w:cs="Courier New"/>
                <w:sz w:val="18"/>
              </w:rPr>
              <w:t>retAdjM</w:t>
            </w:r>
            <w:r w:rsidRPr="00962831">
              <w:rPr>
                <w:rFonts w:ascii="Courier New" w:hAnsi="Courier New" w:cs="Courier New"/>
                <w:sz w:val="18"/>
              </w:rPr>
              <w:tab/>
            </w:r>
            <w:r w:rsidR="00C84392" w:rsidRPr="00962831">
              <w:rPr>
                <w:rFonts w:ascii="Courier New" w:hAnsi="Courier New" w:cs="Courier New"/>
                <w:sz w:val="18"/>
              </w:rPr>
              <w:t>Lth power</w:t>
            </w:r>
            <w:r w:rsidRPr="00962831">
              <w:rPr>
                <w:rFonts w:ascii="Courier New" w:hAnsi="Courier New" w:cs="Courier New"/>
                <w:sz w:val="18"/>
              </w:rPr>
              <w:t xml:space="preserve"> </w:t>
            </w:r>
            <w:r w:rsidR="0053050C">
              <w:rPr>
                <w:rFonts w:ascii="Courier New" w:hAnsi="Courier New" w:cs="Courier New"/>
                <w:sz w:val="18"/>
                <w:lang w:val="en-US"/>
              </w:rPr>
              <w:t>Matrix</w:t>
            </w:r>
          </w:p>
          <w:p w14:paraId="24CB4679" w14:textId="77777777" w:rsidR="00D60A02" w:rsidRPr="00962831" w:rsidRDefault="00B36172" w:rsidP="00B36172">
            <w:pPr>
              <w:keepNext/>
              <w:rPr>
                <w:rFonts w:ascii="Courier New" w:hAnsi="Courier New" w:cs="Courier New"/>
                <w:sz w:val="18"/>
              </w:rPr>
            </w:pPr>
            <w:r w:rsidRPr="00962831">
              <w:rPr>
                <w:rFonts w:ascii="Courier New" w:hAnsi="Courier New" w:cs="Courier New"/>
                <w:sz w:val="18"/>
              </w:rPr>
              <w:t>retAdjM</w:t>
            </w:r>
            <w:r w:rsidR="00D60A02" w:rsidRPr="00962831">
              <w:rPr>
                <w:rFonts w:ascii="Courier New" w:hAnsi="Courier New" w:cs="Courier New"/>
                <w:sz w:val="18"/>
              </w:rPr>
              <w:t xml:space="preserve"> = </w:t>
            </w:r>
            <w:r w:rsidRPr="00962831">
              <w:rPr>
                <w:rFonts w:ascii="Courier New" w:hAnsi="Courier New" w:cs="Courier New"/>
                <w:sz w:val="18"/>
              </w:rPr>
              <w:t>MatrixPOwer</w:t>
            </w:r>
            <w:r w:rsidR="00D60A02" w:rsidRPr="00962831">
              <w:rPr>
                <w:rFonts w:ascii="Courier New" w:hAnsi="Courier New" w:cs="Courier New"/>
                <w:sz w:val="18"/>
              </w:rPr>
              <w:t>(</w:t>
            </w:r>
            <w:r w:rsidRPr="00962831">
              <w:rPr>
                <w:rFonts w:ascii="Courier New" w:hAnsi="Courier New" w:cs="Courier New"/>
                <w:sz w:val="18"/>
              </w:rPr>
              <w:t>A</w:t>
            </w:r>
            <w:r w:rsidR="00306016" w:rsidRPr="00962831">
              <w:rPr>
                <w:rFonts w:ascii="Courier New" w:hAnsi="Courier New" w:cs="Courier New"/>
                <w:sz w:val="18"/>
              </w:rPr>
              <w:t>djM</w:t>
            </w:r>
            <w:r w:rsidR="00D60A02" w:rsidRPr="00962831">
              <w:rPr>
                <w:rFonts w:ascii="Courier New" w:hAnsi="Courier New" w:cs="Courier New"/>
                <w:sz w:val="18"/>
              </w:rPr>
              <w:t xml:space="preserve">, </w:t>
            </w:r>
            <w:r w:rsidR="00306016" w:rsidRPr="00962831">
              <w:rPr>
                <w:rFonts w:ascii="Courier New" w:hAnsi="Courier New" w:cs="Courier New"/>
                <w:sz w:val="18"/>
              </w:rPr>
              <w:t>L</w:t>
            </w:r>
            <w:r w:rsidR="00D60A02" w:rsidRPr="00962831">
              <w:rPr>
                <w:rFonts w:ascii="Courier New" w:hAnsi="Courier New" w:cs="Courier New"/>
                <w:sz w:val="18"/>
              </w:rPr>
              <w:t>)</w:t>
            </w:r>
          </w:p>
        </w:tc>
      </w:tr>
      <w:tr w:rsidR="00D60A02" w:rsidRPr="00962831" w14:paraId="4E72081B" w14:textId="77777777" w:rsidTr="00E23FE9">
        <w:trPr>
          <w:jc w:val="center"/>
        </w:trPr>
        <w:tc>
          <w:tcPr>
            <w:tcW w:w="541" w:type="dxa"/>
            <w:tcBorders>
              <w:right w:val="single" w:sz="4" w:space="0" w:color="auto"/>
            </w:tcBorders>
          </w:tcPr>
          <w:p w14:paraId="3C980412"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1.</w:t>
            </w:r>
          </w:p>
          <w:p w14:paraId="2EE0F31E" w14:textId="77777777" w:rsidR="00D60A02" w:rsidRPr="00962831" w:rsidRDefault="00D60A02" w:rsidP="00844ED4">
            <w:pPr>
              <w:rPr>
                <w:rFonts w:ascii="Courier New" w:hAnsi="Courier New" w:cs="Courier New"/>
                <w:sz w:val="18"/>
              </w:rPr>
            </w:pPr>
          </w:p>
          <w:p w14:paraId="06DB91CE"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3.</w:t>
            </w:r>
          </w:p>
          <w:p w14:paraId="30753F63"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4.</w:t>
            </w:r>
          </w:p>
          <w:p w14:paraId="1D0D919C"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5.</w:t>
            </w:r>
          </w:p>
          <w:p w14:paraId="2C97BC94"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6.</w:t>
            </w:r>
          </w:p>
          <w:p w14:paraId="542A485D"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7.</w:t>
            </w:r>
          </w:p>
          <w:p w14:paraId="752C94F8" w14:textId="63DB3197" w:rsidR="00BE46ED" w:rsidRPr="00962831" w:rsidRDefault="00BE46ED" w:rsidP="00844ED4">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4A5BF74A" w14:textId="77777777" w:rsidR="00D60A02" w:rsidRPr="00962831" w:rsidRDefault="00DB5EA6" w:rsidP="00DB5EA6">
            <w:pPr>
              <w:keepNext/>
              <w:rPr>
                <w:rFonts w:ascii="Courier New" w:hAnsi="Courier New" w:cs="Courier New"/>
                <w:sz w:val="18"/>
              </w:rPr>
            </w:pPr>
            <w:r w:rsidRPr="00962831">
              <w:rPr>
                <w:rFonts w:ascii="Courier New" w:hAnsi="Courier New" w:cs="Courier New"/>
                <w:sz w:val="18"/>
              </w:rPr>
              <w:t>Create identity matrix I that has same dimension as adjM</w:t>
            </w:r>
          </w:p>
          <w:p w14:paraId="452A9BD6"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while L&gt;0</w:t>
            </w:r>
          </w:p>
          <w:p w14:paraId="0EA9454D"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if L is odd</w:t>
            </w:r>
          </w:p>
          <w:p w14:paraId="0ED4454F" w14:textId="77777777" w:rsidR="00BE46ED" w:rsidRPr="00962831" w:rsidRDefault="00BE46ED" w:rsidP="000539BB">
            <w:pPr>
              <w:keepNext/>
              <w:rPr>
                <w:rFonts w:ascii="Courier New" w:hAnsi="Courier New" w:cs="Courier New"/>
                <w:sz w:val="18"/>
              </w:rPr>
            </w:pPr>
            <w:r w:rsidRPr="00962831">
              <w:rPr>
                <w:rFonts w:ascii="Courier New" w:hAnsi="Courier New" w:cs="Courier New"/>
                <w:sz w:val="18"/>
              </w:rPr>
              <w:t xml:space="preserve">  I := AdjM x I</w:t>
            </w:r>
          </w:p>
          <w:p w14:paraId="0073B33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AdjM := AdjM x AdjM</w:t>
            </w:r>
          </w:p>
          <w:p w14:paraId="71AF9581" w14:textId="77777777" w:rsidR="00BE46ED" w:rsidRPr="00962831" w:rsidRDefault="000539BB" w:rsidP="00DB5EA6">
            <w:pPr>
              <w:keepNext/>
              <w:rPr>
                <w:rFonts w:ascii="Courier New" w:hAnsi="Courier New" w:cs="Courier New"/>
                <w:sz w:val="18"/>
              </w:rPr>
            </w:pPr>
            <w:r w:rsidRPr="00962831">
              <w:rPr>
                <w:rFonts w:ascii="Courier New" w:hAnsi="Courier New" w:cs="Courier New"/>
                <w:sz w:val="18"/>
              </w:rPr>
              <w:t xml:space="preserve"> </w:t>
            </w:r>
            <w:r w:rsidR="00BE46ED" w:rsidRPr="00962831">
              <w:rPr>
                <w:rFonts w:ascii="Courier New" w:hAnsi="Courier New" w:cs="Courier New"/>
                <w:sz w:val="18"/>
              </w:rPr>
              <w:t>L := L/2</w:t>
            </w:r>
          </w:p>
          <w:p w14:paraId="7807631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return I</w:t>
            </w:r>
          </w:p>
        </w:tc>
      </w:tr>
    </w:tbl>
    <w:p w14:paraId="07ADD30C" w14:textId="156B4133" w:rsidR="001B25B0" w:rsidRDefault="00D60A02" w:rsidP="002622C7">
      <w:pPr>
        <w:pStyle w:val="Caption"/>
        <w:spacing w:after="240"/>
      </w:pPr>
      <w:bookmarkStart w:id="224" w:name="_Ref421023065"/>
      <w:bookmarkStart w:id="225" w:name="_Ref421049212"/>
      <w:bookmarkStart w:id="226" w:name="_Toc425380801"/>
      <w:r w:rsidRPr="00962831">
        <w:t xml:space="preserve">Gambar </w:t>
      </w:r>
      <w:r w:rsidR="0047061B">
        <w:fldChar w:fldCharType="begin"/>
      </w:r>
      <w:r w:rsidR="0047061B">
        <w:instrText xml:space="preserve"> STYLEREF 2 \s </w:instrText>
      </w:r>
      <w:r w:rsidR="0047061B">
        <w:fldChar w:fldCharType="separate"/>
      </w:r>
      <w:r w:rsidR="00F773EC">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7</w:t>
      </w:r>
      <w:r w:rsidR="0047061B">
        <w:fldChar w:fldCharType="end"/>
      </w:r>
      <w:bookmarkEnd w:id="224"/>
      <w:r w:rsidRPr="00962831">
        <w:t xml:space="preserve"> </w:t>
      </w:r>
      <w:r w:rsidRPr="00962831">
        <w:rPr>
          <w:i/>
        </w:rPr>
        <w:t xml:space="preserve">Pseudocode </w:t>
      </w:r>
      <w:r w:rsidRPr="00962831">
        <w:t>fungsi MatrixPower</w:t>
      </w:r>
      <w:bookmarkEnd w:id="225"/>
      <w:bookmarkEnd w:id="226"/>
    </w:p>
    <w:p w14:paraId="0675A772" w14:textId="77777777" w:rsidR="00CF0100" w:rsidRPr="00CF0100" w:rsidRDefault="00CF0100" w:rsidP="00CF0100"/>
    <w:p w14:paraId="6CB2F0D0" w14:textId="27CD5FAA" w:rsidR="0053050C" w:rsidRPr="0053050C" w:rsidRDefault="0053050C" w:rsidP="0053050C">
      <w:pPr>
        <w:ind w:firstLine="720"/>
      </w:pPr>
      <w:r w:rsidRPr="00962831">
        <w:lastRenderedPageBreak/>
        <w:t xml:space="preserve">Fungsi MatrixPower memiliki dua parameter yakni matriks AdjM dan bilangan L. Fungsi ini digunakan untuk memangkatkan matriks AdjM ke pangkat L.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_Ref421023065 \h  \* MERGEFORMAT </w:instrText>
      </w:r>
      <w:r w:rsidRPr="00962831">
        <w:rPr>
          <w:b/>
          <w:sz w:val="18"/>
        </w:rPr>
      </w:r>
      <w:r w:rsidRPr="00962831">
        <w:rPr>
          <w:b/>
          <w:sz w:val="18"/>
        </w:rPr>
        <w:fldChar w:fldCharType="separate"/>
      </w:r>
      <w:r w:rsidR="00F773EC" w:rsidRPr="00F773EC">
        <w:rPr>
          <w:b/>
          <w:sz w:val="18"/>
        </w:rPr>
        <w:t>Gambar 3.2.7</w:t>
      </w:r>
      <w:r w:rsidRPr="00962831">
        <w:rPr>
          <w:b/>
          <w:sz w:val="18"/>
        </w:rPr>
        <w:fldChar w:fldCharType="end"/>
      </w:r>
      <w:r w:rsidRPr="00962831">
        <w:t xml:space="preserve">. Fungsi ini menggunakan teknik </w:t>
      </w:r>
      <w:r w:rsidRPr="00962831">
        <w:rPr>
          <w:i/>
        </w:rPr>
        <w:t>Exponentiation by Squaring</w:t>
      </w:r>
      <w:r w:rsidRPr="00962831">
        <w:t xml:space="preserve"> seperti yang dijelaskan pada subbab </w:t>
      </w:r>
      <w:r w:rsidRPr="00962831">
        <w:rPr>
          <w:b/>
        </w:rPr>
        <w:fldChar w:fldCharType="begin"/>
      </w:r>
      <w:r w:rsidRPr="00962831">
        <w:rPr>
          <w:b/>
        </w:rPr>
        <w:instrText xml:space="preserve"> REF _Ref421023141 \r \h  \* MERGEFORMAT </w:instrText>
      </w:r>
      <w:r w:rsidRPr="00962831">
        <w:rPr>
          <w:b/>
        </w:rPr>
      </w:r>
      <w:r w:rsidRPr="00962831">
        <w:rPr>
          <w:b/>
        </w:rPr>
        <w:fldChar w:fldCharType="separate"/>
      </w:r>
      <w:r w:rsidR="00F773EC">
        <w:rPr>
          <w:b/>
        </w:rPr>
        <w:t>2.7</w:t>
      </w:r>
      <w:r w:rsidRPr="00962831">
        <w:rPr>
          <w:b/>
        </w:rPr>
        <w:fldChar w:fldCharType="end"/>
      </w:r>
      <w:r w:rsidRPr="00962831">
        <w:t xml:space="preserve"> halaman </w:t>
      </w:r>
      <w:r w:rsidRPr="00962831">
        <w:fldChar w:fldCharType="begin"/>
      </w:r>
      <w:r w:rsidRPr="00962831">
        <w:instrText xml:space="preserve"> PAGEREF _Ref421023148 \h </w:instrText>
      </w:r>
      <w:r w:rsidRPr="00962831">
        <w:fldChar w:fldCharType="separate"/>
      </w:r>
      <w:r w:rsidR="00F773EC">
        <w:rPr>
          <w:noProof/>
        </w:rPr>
        <w:t>13</w:t>
      </w:r>
      <w:r w:rsidRPr="00962831">
        <w:fldChar w:fldCharType="end"/>
      </w:r>
      <w:r w:rsidRPr="00962831">
        <w:t>.</w:t>
      </w:r>
    </w:p>
    <w:p w14:paraId="5EC65A56" w14:textId="77777777" w:rsidR="007F0D15" w:rsidRPr="00962831" w:rsidRDefault="0081672D" w:rsidP="007F0D15">
      <w:pPr>
        <w:pStyle w:val="Heading2"/>
      </w:pPr>
      <w:bookmarkStart w:id="227" w:name="_Toc425380751"/>
      <w:r w:rsidRPr="00962831">
        <w:t>Desain</w:t>
      </w:r>
      <w:r w:rsidR="007F0D15" w:rsidRPr="00962831">
        <w:t xml:space="preserve"> Struktur Data</w:t>
      </w:r>
      <w:bookmarkEnd w:id="227"/>
    </w:p>
    <w:p w14:paraId="7A847E70" w14:textId="3A9996BC" w:rsidR="007F0D15" w:rsidRPr="00962831" w:rsidRDefault="000539BB" w:rsidP="000539BB">
      <w:pPr>
        <w:ind w:firstLine="720"/>
      </w:pPr>
      <w:r w:rsidRPr="00962831">
        <w:t>Sistem yang dibuat membutuhkan beberapa struktur data</w:t>
      </w:r>
      <w:r w:rsidR="00324F70" w:rsidRPr="00962831">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sidRPr="00962831">
        <w:rPr>
          <w:i/>
        </w:rPr>
        <w:t xml:space="preserve">state </w:t>
      </w:r>
      <w:r w:rsidR="00324F70" w:rsidRPr="00962831">
        <w:t xml:space="preserve">DFA. </w:t>
      </w:r>
      <w:r w:rsidR="00C75DAF">
        <w:rPr>
          <w:lang w:val="en-US"/>
        </w:rPr>
        <w:t>Di mana</w:t>
      </w:r>
      <w:r w:rsidR="00324F70" w:rsidRPr="00962831">
        <w:t xml:space="preserve"> </w:t>
      </w:r>
      <w:r w:rsidR="00324F70" w:rsidRPr="00962831">
        <w:rPr>
          <w:i/>
        </w:rPr>
        <w:t xml:space="preserve">state </w:t>
      </w:r>
      <w:r w:rsidR="00324F70" w:rsidRPr="00962831">
        <w:t xml:space="preserve">DFA merupakan himpunan satu atau lebih </w:t>
      </w:r>
      <w:r w:rsidR="00324F70" w:rsidRPr="00962831">
        <w:rPr>
          <w:i/>
        </w:rPr>
        <w:t>state</w:t>
      </w:r>
      <w:r w:rsidR="00324F70" w:rsidRPr="00962831">
        <w:t xml:space="preserve"> NFA.</w:t>
      </w:r>
      <w:r w:rsidR="00EE0061" w:rsidRPr="00962831">
        <w:t xml:space="preserve"> Struktur data yang tepat digunakan untuk kasus tersebut adalah struktur data </w:t>
      </w:r>
      <w:r w:rsidR="008C3B36" w:rsidRPr="00962831">
        <w:rPr>
          <w:i/>
        </w:rPr>
        <w:t>S</w:t>
      </w:r>
      <w:r w:rsidR="00EE0061" w:rsidRPr="00962831">
        <w:rPr>
          <w:i/>
        </w:rPr>
        <w:t>et</w:t>
      </w:r>
      <w:r w:rsidR="00EE0061" w:rsidRPr="00962831">
        <w:t xml:space="preserve">. Hal ini dikarenakan struktur data </w:t>
      </w:r>
      <w:r w:rsidR="008C3B36" w:rsidRPr="00962831">
        <w:rPr>
          <w:i/>
        </w:rPr>
        <w:t>S</w:t>
      </w:r>
      <w:r w:rsidR="00EE0061" w:rsidRPr="00962831">
        <w:rPr>
          <w:i/>
        </w:rPr>
        <w:t>et</w:t>
      </w:r>
      <w:r w:rsidR="00EE0061" w:rsidRPr="00962831">
        <w:t xml:space="preserve"> dapat melakukan penyimpanan data dan dapat dipastikan tidak ada duplikasi pada data yang disimpan.</w:t>
      </w:r>
    </w:p>
    <w:p w14:paraId="47F38FCA" w14:textId="60CD3D67" w:rsidR="0054743F" w:rsidRPr="00962831" w:rsidRDefault="0054743F" w:rsidP="000539BB">
      <w:pPr>
        <w:ind w:firstLine="720"/>
      </w:pPr>
      <w:r w:rsidRPr="00962831">
        <w:t xml:space="preserve">Struktur data kedua yang dibutuhkan adalah struktur data yang dapat digunakan untuk mengakses data dengan parameter tertentu yang diberikan. Struktur data ini digunakan dalam penyimpanan </w:t>
      </w:r>
      <w:r w:rsidRPr="00962831">
        <w:rPr>
          <w:i/>
        </w:rPr>
        <w:t xml:space="preserve">automaton </w:t>
      </w:r>
      <w:r w:rsidRPr="00962831">
        <w:t xml:space="preserve">DFA untuk memperoleh </w:t>
      </w:r>
      <w:r w:rsidRPr="00962831">
        <w:rPr>
          <w:i/>
        </w:rPr>
        <w:t>state</w:t>
      </w:r>
      <w:r w:rsidRPr="00962831">
        <w:t xml:space="preserve"> tertentu dengan parameter </w:t>
      </w:r>
      <w:r w:rsidR="008C3B36" w:rsidRPr="00962831">
        <w:t xml:space="preserve">himpunan satu atau lebih </w:t>
      </w:r>
      <w:r w:rsidR="008C3B36" w:rsidRPr="00962831">
        <w:rPr>
          <w:i/>
        </w:rPr>
        <w:t xml:space="preserve">state </w:t>
      </w:r>
      <w:r w:rsidR="008C3B36" w:rsidRPr="00962831">
        <w:t xml:space="preserve">NFA yang kemudian disimpan dalam struktur data </w:t>
      </w:r>
      <w:r w:rsidR="008C3B36" w:rsidRPr="00962831">
        <w:rPr>
          <w:i/>
        </w:rPr>
        <w:t>Set</w:t>
      </w:r>
      <w:r w:rsidR="008C3B36" w:rsidRPr="00962831">
        <w:t xml:space="preserve">. Struktur data yang tepat untuk permasalahan seperti ini adalah </w:t>
      </w:r>
      <w:r w:rsidR="008C3B36" w:rsidRPr="00962831">
        <w:rPr>
          <w:i/>
        </w:rPr>
        <w:t>Dictionary/Map</w:t>
      </w:r>
      <w:r w:rsidR="008C3B36" w:rsidRPr="00962831">
        <w:t xml:space="preserve"> </w:t>
      </w:r>
      <w:r w:rsidR="00C75DAF" w:rsidRPr="00962831">
        <w:t>di mana</w:t>
      </w:r>
      <w:r w:rsidR="008C3B36" w:rsidRPr="00962831">
        <w:t xml:space="preserve"> suatu data dapat diakses berdasar </w:t>
      </w:r>
      <w:r w:rsidR="008C3B36" w:rsidRPr="00962831">
        <w:rPr>
          <w:i/>
        </w:rPr>
        <w:t>key</w:t>
      </w:r>
      <w:r w:rsidR="008C3B36" w:rsidRPr="00962831">
        <w:t xml:space="preserve"> yang diberikan. Untuk keperluan </w:t>
      </w:r>
      <w:r w:rsidR="00C75DAF">
        <w:rPr>
          <w:lang w:val="en-US"/>
        </w:rPr>
        <w:t>di atas</w:t>
      </w:r>
      <w:r w:rsidR="008C3B36" w:rsidRPr="00962831">
        <w:t xml:space="preserve"> maka </w:t>
      </w:r>
      <w:r w:rsidR="008C3B36" w:rsidRPr="00962831">
        <w:rPr>
          <w:i/>
        </w:rPr>
        <w:t>D</w:t>
      </w:r>
      <w:r w:rsidR="00B723BF" w:rsidRPr="00962831">
        <w:rPr>
          <w:i/>
        </w:rPr>
        <w:t xml:space="preserve">ictionary </w:t>
      </w:r>
      <w:r w:rsidR="00B723BF" w:rsidRPr="00962831">
        <w:t xml:space="preserve">akan menggunakan </w:t>
      </w:r>
      <w:r w:rsidR="00B723BF" w:rsidRPr="00962831">
        <w:rPr>
          <w:i/>
        </w:rPr>
        <w:t xml:space="preserve">Set state </w:t>
      </w:r>
      <w:r w:rsidR="00B723BF" w:rsidRPr="00962831">
        <w:t xml:space="preserve">NFA sebagai </w:t>
      </w:r>
      <w:r w:rsidR="00B723BF" w:rsidRPr="00962831">
        <w:rPr>
          <w:i/>
        </w:rPr>
        <w:t>key</w:t>
      </w:r>
      <w:r w:rsidR="00B723BF" w:rsidRPr="00962831">
        <w:t xml:space="preserve"> dan </w:t>
      </w:r>
      <w:r w:rsidR="00B723BF" w:rsidRPr="00962831">
        <w:rPr>
          <w:i/>
        </w:rPr>
        <w:t xml:space="preserve">state </w:t>
      </w:r>
      <w:r w:rsidR="00B723BF" w:rsidRPr="00962831">
        <w:t>DFA sebagai data yang disimpan.</w:t>
      </w:r>
    </w:p>
    <w:p w14:paraId="65E01105" w14:textId="506FB232" w:rsidR="000F04B5" w:rsidRPr="00962831" w:rsidRDefault="00BB35C8" w:rsidP="006769CE">
      <w:pPr>
        <w:ind w:firstLine="720"/>
      </w:pPr>
      <w:r w:rsidRPr="00962831">
        <w:t xml:space="preserve">Struktur data ketiga yang dibutuhkan adalah struktur data yang dapat digunakan untuk </w:t>
      </w:r>
      <w:r w:rsidR="006C76B3" w:rsidRPr="00962831">
        <w:t xml:space="preserve">mensimulasikan proses </w:t>
      </w:r>
      <w:r w:rsidR="006C76B3" w:rsidRPr="00962831">
        <w:rPr>
          <w:i/>
        </w:rPr>
        <w:t>Last In First Out</w:t>
      </w:r>
      <w:r w:rsidR="006C76B3" w:rsidRPr="00962831">
        <w:t xml:space="preserve">(LIFO). Struktur data ini digunakan untuk memproses </w:t>
      </w:r>
      <w:r w:rsidR="006C76B3" w:rsidRPr="00962831">
        <w:rPr>
          <w:i/>
        </w:rPr>
        <w:t>regular expression</w:t>
      </w:r>
      <w:r w:rsidR="006C76B3" w:rsidRPr="00962831">
        <w:t xml:space="preserve"> yang berbentuk operasi infix. </w:t>
      </w:r>
      <w:r w:rsidR="006C76B3" w:rsidRPr="00962831">
        <w:lastRenderedPageBreak/>
        <w:t xml:space="preserve">Selain itu struktur data ini diperlukan untuk melakukan proses </w:t>
      </w:r>
      <w:r w:rsidR="006C76B3" w:rsidRPr="00962831">
        <w:rPr>
          <w:i/>
        </w:rPr>
        <w:t xml:space="preserve">traversal </w:t>
      </w:r>
      <w:r w:rsidR="006C76B3" w:rsidRPr="00962831">
        <w:t xml:space="preserve">yakni mengunjungi </w:t>
      </w:r>
      <w:r w:rsidR="006C76B3" w:rsidRPr="00962831">
        <w:rPr>
          <w:i/>
        </w:rPr>
        <w:t>state</w:t>
      </w:r>
      <w:r w:rsidR="006C76B3" w:rsidRPr="00962831">
        <w:t xml:space="preserve"> dalam konversi NFA menjadi DFA. Struktur data yang tepat untuk permasalahan tersebut adalah </w:t>
      </w:r>
      <w:r w:rsidR="006C76B3" w:rsidRPr="00962831">
        <w:rPr>
          <w:i/>
        </w:rPr>
        <w:t>stack</w:t>
      </w:r>
      <w:r w:rsidR="006C76B3" w:rsidRPr="00962831">
        <w:t xml:space="preserve"> </w:t>
      </w:r>
      <w:r w:rsidR="00C75DAF" w:rsidRPr="00962831">
        <w:t>di mana</w:t>
      </w:r>
      <w:r w:rsidR="006C76B3" w:rsidRPr="00962831">
        <w:t xml:space="preserve"> data juga dilakukan penyimpanan dengan kaidah LIFO.</w:t>
      </w:r>
    </w:p>
    <w:p w14:paraId="5FF9E872" w14:textId="77777777" w:rsidR="002D2A90" w:rsidRPr="00962831" w:rsidRDefault="002D2A90" w:rsidP="006769CE">
      <w:pPr>
        <w:ind w:firstLine="720"/>
      </w:pPr>
      <w:r w:rsidRPr="00962831">
        <w:t xml:space="preserve">Struktur data terakhir yang dibutuhkan adalah struktur data yang dapat menyimpan sepasang data sekaligus. </w:t>
      </w:r>
      <w:r w:rsidR="003A7A20" w:rsidRPr="00962831">
        <w:t xml:space="preserve">Struktur data ini dibutuhkan untuk menyimpan dan memonitor pasangan </w:t>
      </w:r>
      <w:r w:rsidR="003A7A20" w:rsidRPr="00962831">
        <w:rPr>
          <w:i/>
        </w:rPr>
        <w:t>state</w:t>
      </w:r>
      <w:r w:rsidR="003A7A20" w:rsidRPr="00962831">
        <w:t xml:space="preserve"> awal NFA dan </w:t>
      </w:r>
      <w:r w:rsidR="003A7A20" w:rsidRPr="00962831">
        <w:rPr>
          <w:i/>
        </w:rPr>
        <w:t>state</w:t>
      </w:r>
      <w:r w:rsidR="003A7A20" w:rsidRPr="00962831">
        <w:t xml:space="preserve"> akhir NFA saat proses konversi </w:t>
      </w:r>
      <w:r w:rsidR="003A7A20" w:rsidRPr="00962831">
        <w:rPr>
          <w:i/>
        </w:rPr>
        <w:t xml:space="preserve">regular expression </w:t>
      </w:r>
      <w:r w:rsidR="003A7A20" w:rsidRPr="00962831">
        <w:t>ke NFA.</w:t>
      </w:r>
      <w:r w:rsidR="00640F2F" w:rsidRPr="00962831">
        <w:t xml:space="preserve"> Struktur data ini dapat dipenuhi oleh struktur data </w:t>
      </w:r>
      <w:r w:rsidR="00640F2F" w:rsidRPr="00962831">
        <w:rPr>
          <w:i/>
        </w:rPr>
        <w:t>Pair</w:t>
      </w:r>
      <w:r w:rsidR="00640F2F" w:rsidRPr="00962831">
        <w:t>.</w:t>
      </w:r>
    </w:p>
    <w:p w14:paraId="7ABEFEA9" w14:textId="5B1D0E0E" w:rsidR="004F5F45" w:rsidRPr="00962831" w:rsidRDefault="004F5F45" w:rsidP="004F5F45">
      <w:pPr>
        <w:pStyle w:val="Heading2"/>
      </w:pPr>
      <w:bookmarkStart w:id="228" w:name="_Toc425380752"/>
      <w:r w:rsidRPr="00962831">
        <w:t>Desain Pembangkit Kasus untuk Uji Kinerja.</w:t>
      </w:r>
      <w:bookmarkEnd w:id="228"/>
    </w:p>
    <w:p w14:paraId="134F932D" w14:textId="38F26378" w:rsidR="007E428E" w:rsidRDefault="007E428E" w:rsidP="00AA7091">
      <w:pPr>
        <w:ind w:firstLine="720"/>
      </w:pPr>
      <w:r w:rsidRPr="00962831">
        <w:t>Untuk melakukan uji kinerja diperlukan sebuah program pembantu yang dapat melakukan pembangkitan kasus uji sebagai masukan program Tugas Akhir</w:t>
      </w:r>
      <w:r w:rsidR="00AA7091" w:rsidRPr="00962831">
        <w:t xml:space="preserve">. </w:t>
      </w:r>
      <w:r w:rsidR="00AA7091" w:rsidRPr="00962831">
        <w:rPr>
          <w:i/>
        </w:rPr>
        <w:t>Pseudocode</w:t>
      </w:r>
      <w:r w:rsidR="00AA7091" w:rsidRPr="00962831">
        <w:t xml:space="preserve"> program pembangkit kasus uji dapat dilihat pada</w:t>
      </w:r>
      <w:r w:rsidR="00105DFE" w:rsidRPr="00962831">
        <w:t xml:space="preserve"> </w:t>
      </w:r>
      <w:r w:rsidR="00105DFE" w:rsidRPr="00962831">
        <w:rPr>
          <w:b/>
          <w:sz w:val="18"/>
        </w:rPr>
        <w:fldChar w:fldCharType="begin"/>
      </w:r>
      <w:r w:rsidR="00105DFE" w:rsidRPr="00962831">
        <w:rPr>
          <w:b/>
          <w:sz w:val="18"/>
        </w:rPr>
        <w:instrText xml:space="preserve"> REF _Ref422139770 \h  \* MERGEFORMAT </w:instrText>
      </w:r>
      <w:r w:rsidR="00105DFE" w:rsidRPr="00962831">
        <w:rPr>
          <w:b/>
          <w:sz w:val="18"/>
        </w:rPr>
      </w:r>
      <w:r w:rsidR="00105DFE" w:rsidRPr="00962831">
        <w:rPr>
          <w:b/>
          <w:sz w:val="18"/>
        </w:rPr>
        <w:fldChar w:fldCharType="separate"/>
      </w:r>
      <w:r w:rsidR="00F773EC" w:rsidRPr="00F773EC">
        <w:rPr>
          <w:b/>
          <w:sz w:val="18"/>
        </w:rPr>
        <w:t>Gambar 3.4.2</w:t>
      </w:r>
      <w:r w:rsidR="00105DFE" w:rsidRPr="00962831">
        <w:rPr>
          <w:b/>
          <w:sz w:val="18"/>
        </w:rPr>
        <w:fldChar w:fldCharType="end"/>
      </w:r>
      <w:r w:rsidR="00105DFE" w:rsidRPr="00962831">
        <w:t xml:space="preserve">, dan </w:t>
      </w:r>
      <w:r w:rsidR="00105DFE" w:rsidRPr="00962831">
        <w:rPr>
          <w:b/>
          <w:sz w:val="18"/>
        </w:rPr>
        <w:fldChar w:fldCharType="begin"/>
      </w:r>
      <w:r w:rsidR="00105DFE" w:rsidRPr="00962831">
        <w:rPr>
          <w:b/>
          <w:sz w:val="18"/>
        </w:rPr>
        <w:instrText xml:space="preserve"> REF _Ref422139771 \h  \* MERGEFORMAT </w:instrText>
      </w:r>
      <w:r w:rsidR="00105DFE" w:rsidRPr="00962831">
        <w:rPr>
          <w:b/>
          <w:sz w:val="18"/>
        </w:rPr>
      </w:r>
      <w:r w:rsidR="00105DFE" w:rsidRPr="00962831">
        <w:rPr>
          <w:b/>
          <w:sz w:val="18"/>
        </w:rPr>
        <w:fldChar w:fldCharType="separate"/>
      </w:r>
      <w:r w:rsidR="00F773EC" w:rsidRPr="00F773EC">
        <w:rPr>
          <w:b/>
          <w:sz w:val="18"/>
        </w:rPr>
        <w:t>Gambar 3.4.1</w:t>
      </w:r>
      <w:r w:rsidR="00105DFE" w:rsidRPr="00962831">
        <w:rPr>
          <w:b/>
          <w:sz w:val="18"/>
        </w:rPr>
        <w:fldChar w:fldCharType="end"/>
      </w:r>
      <w:r w:rsidR="00105DFE" w:rsidRPr="00962831">
        <w:t>.</w:t>
      </w:r>
    </w:p>
    <w:p w14:paraId="3AC1D864" w14:textId="59B03A27" w:rsidR="00224AC4" w:rsidRDefault="00224AC4" w:rsidP="00AA7091">
      <w:pPr>
        <w:ind w:firstLine="720"/>
      </w:pPr>
      <w:r w:rsidRPr="00962831">
        <w:t xml:space="preserve">Fungsi expand pada </w:t>
      </w:r>
      <w:r w:rsidRPr="00962831">
        <w:rPr>
          <w:b/>
          <w:sz w:val="18"/>
        </w:rPr>
        <w:fldChar w:fldCharType="begin"/>
      </w:r>
      <w:r w:rsidRPr="00962831">
        <w:rPr>
          <w:b/>
          <w:sz w:val="18"/>
        </w:rPr>
        <w:instrText xml:space="preserve"> REF _Ref422139770 \h  \* MERGEFORMAT </w:instrText>
      </w:r>
      <w:r w:rsidRPr="00962831">
        <w:rPr>
          <w:b/>
          <w:sz w:val="18"/>
        </w:rPr>
      </w:r>
      <w:r w:rsidRPr="00962831">
        <w:rPr>
          <w:b/>
          <w:sz w:val="18"/>
        </w:rPr>
        <w:fldChar w:fldCharType="separate"/>
      </w:r>
      <w:r w:rsidR="00F773EC" w:rsidRPr="00F773EC">
        <w:rPr>
          <w:b/>
          <w:sz w:val="18"/>
        </w:rPr>
        <w:t>Gambar 3.4.2</w:t>
      </w:r>
      <w:r w:rsidRPr="00962831">
        <w:rPr>
          <w:b/>
          <w:sz w:val="18"/>
        </w:rPr>
        <w:fldChar w:fldCharType="end"/>
      </w:r>
      <w:r w:rsidRPr="00962831">
        <w:t xml:space="preserve"> digunakan untuk menambah sebuah operasi regular expression baru dengan menyisipkan sebuah operasi ke </w:t>
      </w:r>
      <w:r w:rsidRPr="00962831">
        <w:rPr>
          <w:i/>
        </w:rPr>
        <w:t xml:space="preserve">index </w:t>
      </w:r>
      <w:r w:rsidRPr="00962831">
        <w:t>yang acak.</w:t>
      </w:r>
      <w:r w:rsidRPr="00224AC4">
        <w:t xml:space="preserve"> </w:t>
      </w:r>
      <w:r w:rsidRPr="00962831">
        <w:t xml:space="preserve">Fungsi akan mengembalikan </w:t>
      </w:r>
      <w:r w:rsidRPr="00962831">
        <w:rPr>
          <w:i/>
        </w:rPr>
        <w:t>string</w:t>
      </w:r>
      <w:r w:rsidRPr="00962831">
        <w:t xml:space="preserve"> hasil penambahan operasi ke fungsi utama pada </w:t>
      </w:r>
      <w:r w:rsidRPr="00962831">
        <w:rPr>
          <w:b/>
          <w:sz w:val="18"/>
        </w:rPr>
        <w:fldChar w:fldCharType="begin"/>
      </w:r>
      <w:r w:rsidRPr="00962831">
        <w:rPr>
          <w:b/>
          <w:sz w:val="18"/>
        </w:rPr>
        <w:instrText xml:space="preserve"> REF _Ref422139771 \h  \* MERGEFORMAT </w:instrText>
      </w:r>
      <w:r w:rsidRPr="00962831">
        <w:rPr>
          <w:b/>
          <w:sz w:val="18"/>
        </w:rPr>
      </w:r>
      <w:r w:rsidRPr="00962831">
        <w:rPr>
          <w:b/>
          <w:sz w:val="18"/>
        </w:rPr>
        <w:fldChar w:fldCharType="separate"/>
      </w:r>
      <w:r w:rsidR="00F773EC" w:rsidRPr="00F773EC">
        <w:rPr>
          <w:b/>
          <w:sz w:val="18"/>
        </w:rPr>
        <w:t>Gambar 3.4.1</w:t>
      </w:r>
      <w:r w:rsidRPr="00962831">
        <w:rPr>
          <w:b/>
          <w:sz w:val="18"/>
        </w:rPr>
        <w:fldChar w:fldCharType="end"/>
      </w:r>
      <w:r w:rsidRPr="00962831">
        <w:t xml:space="preserve">. pada fungsi utama, akan dipanggil fungsi Expand hingga </w:t>
      </w:r>
      <w:r w:rsidRPr="00962831">
        <w:rPr>
          <w:i/>
        </w:rPr>
        <w:t>string</w:t>
      </w:r>
      <w:r w:rsidRPr="00962831">
        <w:t xml:space="preserve"> mencapai batas karakter tertentu.</w:t>
      </w:r>
    </w:p>
    <w:p w14:paraId="177E1071" w14:textId="77777777" w:rsidR="00B93F67" w:rsidRDefault="00B93F67" w:rsidP="00AA7091">
      <w:pPr>
        <w:ind w:firstLine="720"/>
      </w:pPr>
    </w:p>
    <w:tbl>
      <w:tblPr>
        <w:tblStyle w:val="TableGrid"/>
        <w:tblW w:w="0" w:type="auto"/>
        <w:jc w:val="center"/>
        <w:tblLook w:val="04A0" w:firstRow="1" w:lastRow="0" w:firstColumn="1" w:lastColumn="0" w:noHBand="0" w:noVBand="1"/>
      </w:tblPr>
      <w:tblGrid>
        <w:gridCol w:w="541"/>
        <w:gridCol w:w="4953"/>
      </w:tblGrid>
      <w:tr w:rsidR="00B93F67" w:rsidRPr="00962831" w14:paraId="2CDB3D96" w14:textId="77777777" w:rsidTr="00EB36CD">
        <w:trPr>
          <w:jc w:val="center"/>
        </w:trPr>
        <w:tc>
          <w:tcPr>
            <w:tcW w:w="5494" w:type="dxa"/>
            <w:gridSpan w:val="2"/>
          </w:tcPr>
          <w:p w14:paraId="6378D048"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main()</w:t>
            </w:r>
          </w:p>
        </w:tc>
      </w:tr>
      <w:tr w:rsidR="00B93F67" w:rsidRPr="00962831" w14:paraId="3AA3F41C" w14:textId="77777777" w:rsidTr="00EB36CD">
        <w:trPr>
          <w:jc w:val="center"/>
        </w:trPr>
        <w:tc>
          <w:tcPr>
            <w:tcW w:w="541" w:type="dxa"/>
            <w:tcBorders>
              <w:right w:val="single" w:sz="4" w:space="0" w:color="auto"/>
            </w:tcBorders>
          </w:tcPr>
          <w:p w14:paraId="71D67EC1"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1.</w:t>
            </w:r>
          </w:p>
          <w:p w14:paraId="4CC99518"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2.</w:t>
            </w:r>
          </w:p>
          <w:p w14:paraId="6C69919B"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3.</w:t>
            </w:r>
          </w:p>
          <w:p w14:paraId="2903E9FC"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4.</w:t>
            </w:r>
          </w:p>
          <w:p w14:paraId="163439FF"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5.</w:t>
            </w:r>
          </w:p>
          <w:p w14:paraId="6CA1B01E"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6.</w:t>
            </w:r>
          </w:p>
          <w:p w14:paraId="11EE6FDA"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7.</w:t>
            </w:r>
          </w:p>
          <w:p w14:paraId="0345C8E7"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2738FD11"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Initialize random seed()</w:t>
            </w:r>
          </w:p>
          <w:p w14:paraId="50514307"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print(number of test case)</w:t>
            </w:r>
          </w:p>
          <w:p w14:paraId="588549D2"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for i=0 to number of test case</w:t>
            </w:r>
          </w:p>
          <w:p w14:paraId="0C6DD4CF"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initialize str = “a”;</w:t>
            </w:r>
          </w:p>
          <w:p w14:paraId="6C89C2AB"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while length of str &lt; 100</w:t>
            </w:r>
          </w:p>
          <w:p w14:paraId="7BFE002C"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index = rand_int() between [1…length(str)]</w:t>
            </w:r>
          </w:p>
          <w:p w14:paraId="5A59811C"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str = Expand(str)</w:t>
            </w:r>
          </w:p>
          <w:p w14:paraId="36BAE304"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print(str+” ”+rand_int() between 1…</w:t>
            </w:r>
            <m:oMath>
              <m:sSup>
                <m:sSupPr>
                  <m:ctrlPr>
                    <w:rPr>
                      <w:rFonts w:ascii="Cambria Math" w:hAnsi="Cambria Math" w:cs="Courier New"/>
                      <w:i/>
                      <w:sz w:val="18"/>
                    </w:rPr>
                  </m:ctrlPr>
                </m:sSupPr>
                <m:e>
                  <m:r>
                    <w:rPr>
                      <w:rFonts w:ascii="Cambria Math" w:hAnsi="Cambria Math" w:cs="Courier New"/>
                      <w:sz w:val="18"/>
                    </w:rPr>
                    <m:t>10</m:t>
                  </m:r>
                </m:e>
                <m:sup>
                  <m:r>
                    <w:rPr>
                      <w:rFonts w:ascii="Cambria Math" w:hAnsi="Cambria Math" w:cs="Courier New"/>
                      <w:sz w:val="18"/>
                    </w:rPr>
                    <m:t>9</m:t>
                  </m:r>
                </m:sup>
              </m:sSup>
            </m:oMath>
            <w:r w:rsidRPr="00962831">
              <w:rPr>
                <w:rFonts w:ascii="Courier New" w:hAnsi="Courier New" w:cs="Courier New"/>
                <w:sz w:val="18"/>
              </w:rPr>
              <w:t>)</w:t>
            </w:r>
          </w:p>
        </w:tc>
      </w:tr>
    </w:tbl>
    <w:p w14:paraId="3ED89FFA" w14:textId="77777777" w:rsidR="00B93F67" w:rsidRDefault="00B93F67" w:rsidP="00B93F67">
      <w:pPr>
        <w:pStyle w:val="Caption"/>
      </w:pPr>
      <w:bookmarkStart w:id="229" w:name="_Ref422139771"/>
      <w:bookmarkStart w:id="230" w:name="_Toc425380802"/>
      <w:r w:rsidRPr="00962831">
        <w:t xml:space="preserve">Gambar </w:t>
      </w:r>
      <w:r>
        <w:fldChar w:fldCharType="begin"/>
      </w:r>
      <w:r>
        <w:instrText xml:space="preserve"> STYLEREF 2 \s </w:instrText>
      </w:r>
      <w:r>
        <w:fldChar w:fldCharType="separate"/>
      </w:r>
      <w:r w:rsidR="00F773EC">
        <w:rPr>
          <w:noProof/>
        </w:rPr>
        <w:t>3.4</w:t>
      </w:r>
      <w:r>
        <w:fldChar w:fldCharType="end"/>
      </w:r>
      <w:r>
        <w:t>.</w:t>
      </w:r>
      <w:r>
        <w:fldChar w:fldCharType="begin"/>
      </w:r>
      <w:r>
        <w:instrText xml:space="preserve"> SEQ Gambar \* ARABIC \s 2 </w:instrText>
      </w:r>
      <w:r>
        <w:fldChar w:fldCharType="separate"/>
      </w:r>
      <w:r w:rsidR="00F773EC">
        <w:rPr>
          <w:noProof/>
        </w:rPr>
        <w:t>1</w:t>
      </w:r>
      <w:r>
        <w:fldChar w:fldCharType="end"/>
      </w:r>
      <w:bookmarkEnd w:id="229"/>
      <w:r w:rsidRPr="00962831">
        <w:t xml:space="preserve"> </w:t>
      </w:r>
      <w:r w:rsidRPr="00962831">
        <w:rPr>
          <w:i/>
        </w:rPr>
        <w:t>Pseudocode</w:t>
      </w:r>
      <w:r w:rsidRPr="00962831">
        <w:t xml:space="preserve"> fungsi utama pembangkit kasus uji</w:t>
      </w:r>
      <w:bookmarkEnd w:id="230"/>
    </w:p>
    <w:p w14:paraId="318783C9" w14:textId="77777777" w:rsidR="00263BB4" w:rsidRPr="00962831" w:rsidRDefault="00263BB4" w:rsidP="00AA7091">
      <w:pPr>
        <w:ind w:firstLine="720"/>
      </w:pPr>
    </w:p>
    <w:tbl>
      <w:tblPr>
        <w:tblStyle w:val="TableGrid"/>
        <w:tblW w:w="0" w:type="auto"/>
        <w:jc w:val="center"/>
        <w:tblLook w:val="04A0" w:firstRow="1" w:lastRow="0" w:firstColumn="1" w:lastColumn="0" w:noHBand="0" w:noVBand="1"/>
      </w:tblPr>
      <w:tblGrid>
        <w:gridCol w:w="541"/>
        <w:gridCol w:w="4953"/>
      </w:tblGrid>
      <w:tr w:rsidR="00AA7091" w:rsidRPr="00962831" w14:paraId="34914341" w14:textId="77777777" w:rsidTr="00E57F62">
        <w:trPr>
          <w:jc w:val="center"/>
        </w:trPr>
        <w:tc>
          <w:tcPr>
            <w:tcW w:w="5494" w:type="dxa"/>
            <w:gridSpan w:val="2"/>
          </w:tcPr>
          <w:p w14:paraId="376D0F9B"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lastRenderedPageBreak/>
              <w:t xml:space="preserve">* index  </w:t>
            </w:r>
            <w:r w:rsidRPr="00962831">
              <w:rPr>
                <w:rFonts w:ascii="Courier New" w:hAnsi="Courier New" w:cs="Courier New"/>
                <w:sz w:val="18"/>
              </w:rPr>
              <w:tab/>
              <w:t xml:space="preserve">integer that represent position in </w:t>
            </w:r>
          </w:p>
          <w:p w14:paraId="7AE06E9D" w14:textId="2DAE56B2"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strIN </w:t>
            </w:r>
          </w:p>
          <w:p w14:paraId="6A6F61F9" w14:textId="021343B1"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 strIN</w:t>
            </w:r>
            <w:r w:rsidRPr="00962831">
              <w:rPr>
                <w:rFonts w:ascii="Courier New" w:hAnsi="Courier New" w:cs="Courier New"/>
                <w:sz w:val="18"/>
              </w:rPr>
              <w:tab/>
            </w:r>
            <w:r w:rsidR="001C5257" w:rsidRPr="00962831">
              <w:rPr>
                <w:rFonts w:ascii="Courier New" w:hAnsi="Courier New" w:cs="Courier New"/>
                <w:sz w:val="18"/>
              </w:rPr>
              <w:t>string before expansion.</w:t>
            </w:r>
          </w:p>
          <w:p w14:paraId="4B746F7F" w14:textId="38187F8B" w:rsidR="00AA7091" w:rsidRPr="006002E9" w:rsidRDefault="00AA7091" w:rsidP="006002E9">
            <w:pPr>
              <w:keepNext/>
              <w:jc w:val="left"/>
              <w:rPr>
                <w:rFonts w:ascii="Courier New" w:hAnsi="Courier New" w:cs="Courier New"/>
                <w:sz w:val="18"/>
                <w:lang w:val="en-US"/>
              </w:rPr>
            </w:pPr>
            <w:r w:rsidRPr="00962831">
              <w:rPr>
                <w:rFonts w:ascii="Courier New" w:hAnsi="Courier New" w:cs="Courier New"/>
                <w:sz w:val="18"/>
              </w:rPr>
              <w:t>* str</w:t>
            </w:r>
            <w:r w:rsidRPr="00962831">
              <w:rPr>
                <w:rFonts w:ascii="Courier New" w:hAnsi="Courier New" w:cs="Courier New"/>
                <w:sz w:val="18"/>
              </w:rPr>
              <w:tab/>
            </w:r>
            <w:r w:rsidRPr="00962831">
              <w:rPr>
                <w:rFonts w:ascii="Courier New" w:hAnsi="Courier New" w:cs="Courier New"/>
                <w:sz w:val="18"/>
              </w:rPr>
              <w:tab/>
              <w:t xml:space="preserve">Regex string after expansion </w:t>
            </w:r>
          </w:p>
          <w:p w14:paraId="4CE627CA" w14:textId="1E1A3CFC" w:rsidR="00AA7091" w:rsidRPr="00962831" w:rsidRDefault="00AA7091" w:rsidP="00AA7091">
            <w:pPr>
              <w:keepNext/>
              <w:rPr>
                <w:rFonts w:ascii="Courier New" w:hAnsi="Courier New" w:cs="Courier New"/>
                <w:sz w:val="18"/>
              </w:rPr>
            </w:pPr>
            <w:r w:rsidRPr="00962831">
              <w:rPr>
                <w:rFonts w:ascii="Courier New" w:hAnsi="Courier New" w:cs="Courier New"/>
                <w:sz w:val="18"/>
              </w:rPr>
              <w:t>str = Expand(index, str)</w:t>
            </w:r>
          </w:p>
        </w:tc>
      </w:tr>
      <w:tr w:rsidR="00AA7091" w:rsidRPr="00962831" w14:paraId="417BFEBC" w14:textId="77777777" w:rsidTr="00E57F62">
        <w:trPr>
          <w:jc w:val="center"/>
        </w:trPr>
        <w:tc>
          <w:tcPr>
            <w:tcW w:w="541" w:type="dxa"/>
            <w:tcBorders>
              <w:right w:val="single" w:sz="4" w:space="0" w:color="auto"/>
            </w:tcBorders>
          </w:tcPr>
          <w:p w14:paraId="43CDEA68" w14:textId="4A482F1E" w:rsidR="00AA7091" w:rsidRPr="00962831" w:rsidRDefault="00AA7091" w:rsidP="00E57F62">
            <w:pPr>
              <w:rPr>
                <w:rFonts w:ascii="Courier New" w:hAnsi="Courier New" w:cs="Courier New"/>
                <w:sz w:val="18"/>
              </w:rPr>
            </w:pPr>
            <w:r w:rsidRPr="00962831">
              <w:rPr>
                <w:rFonts w:ascii="Courier New" w:hAnsi="Courier New" w:cs="Courier New"/>
                <w:sz w:val="18"/>
              </w:rPr>
              <w:t>1.</w:t>
            </w:r>
          </w:p>
          <w:p w14:paraId="4DA670CC" w14:textId="77777777" w:rsidR="00AA7091" w:rsidRPr="00962831" w:rsidRDefault="00AA7091" w:rsidP="00E57F62">
            <w:pPr>
              <w:rPr>
                <w:rFonts w:ascii="Courier New" w:hAnsi="Courier New" w:cs="Courier New"/>
                <w:sz w:val="18"/>
              </w:rPr>
            </w:pPr>
          </w:p>
          <w:p w14:paraId="6879816F" w14:textId="18677D48" w:rsidR="00A82815" w:rsidRPr="00962831" w:rsidRDefault="00A82815" w:rsidP="00E57F62">
            <w:pPr>
              <w:rPr>
                <w:rFonts w:ascii="Courier New" w:hAnsi="Courier New" w:cs="Courier New"/>
                <w:sz w:val="18"/>
              </w:rPr>
            </w:pPr>
            <w:r w:rsidRPr="00962831">
              <w:rPr>
                <w:rFonts w:ascii="Courier New" w:hAnsi="Courier New" w:cs="Courier New"/>
                <w:sz w:val="18"/>
              </w:rPr>
              <w:t>2.</w:t>
            </w:r>
          </w:p>
          <w:p w14:paraId="054213DC"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3.</w:t>
            </w:r>
          </w:p>
          <w:p w14:paraId="530098EA"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4.</w:t>
            </w:r>
          </w:p>
          <w:p w14:paraId="58F73979"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5.</w:t>
            </w:r>
          </w:p>
          <w:p w14:paraId="1F64C973"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6.</w:t>
            </w:r>
          </w:p>
          <w:p w14:paraId="7891093B"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7.</w:t>
            </w:r>
          </w:p>
          <w:p w14:paraId="6F1C0F12"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8.</w:t>
            </w:r>
          </w:p>
          <w:p w14:paraId="553DF398"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9.</w:t>
            </w:r>
          </w:p>
          <w:p w14:paraId="44B6F02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10.</w:t>
            </w:r>
          </w:p>
          <w:p w14:paraId="46A97FD8"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11.</w:t>
            </w:r>
          </w:p>
          <w:p w14:paraId="0E40A7CC"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12.</w:t>
            </w:r>
          </w:p>
          <w:p w14:paraId="6ECAD243"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13.</w:t>
            </w:r>
          </w:p>
          <w:p w14:paraId="5C4B3671"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14.</w:t>
            </w:r>
          </w:p>
          <w:p w14:paraId="2A7C205E"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15.</w:t>
            </w:r>
          </w:p>
          <w:p w14:paraId="519EF930"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16.</w:t>
            </w:r>
          </w:p>
          <w:p w14:paraId="247D02EB"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17.</w:t>
            </w:r>
          </w:p>
          <w:p w14:paraId="07DD9FE7"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18.</w:t>
            </w:r>
          </w:p>
          <w:p w14:paraId="6EBFAC7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19.</w:t>
            </w:r>
          </w:p>
          <w:p w14:paraId="227B2272" w14:textId="4E445C4D" w:rsidR="00A82815" w:rsidRPr="00962831" w:rsidRDefault="00A82815" w:rsidP="00E57F62">
            <w:pPr>
              <w:rPr>
                <w:rFonts w:ascii="Courier New" w:hAnsi="Courier New" w:cs="Courier New"/>
                <w:sz w:val="18"/>
              </w:rPr>
            </w:pPr>
            <w:r w:rsidRPr="00962831">
              <w:rPr>
                <w:rFonts w:ascii="Courier New" w:hAnsi="Courier New" w:cs="Courier New"/>
                <w:sz w:val="18"/>
              </w:rPr>
              <w:t>20</w:t>
            </w:r>
          </w:p>
        </w:tc>
        <w:tc>
          <w:tcPr>
            <w:tcW w:w="4953" w:type="dxa"/>
            <w:tcBorders>
              <w:left w:val="single" w:sz="4" w:space="0" w:color="auto"/>
            </w:tcBorders>
          </w:tcPr>
          <w:p w14:paraId="27852567" w14:textId="62177A68" w:rsidR="00E57F62" w:rsidRPr="00962831" w:rsidRDefault="00A86B7D" w:rsidP="00E57F62">
            <w:pPr>
              <w:keepNext/>
              <w:rPr>
                <w:rFonts w:ascii="Courier New" w:hAnsi="Courier New" w:cs="Courier New"/>
                <w:sz w:val="18"/>
              </w:rPr>
            </w:pPr>
            <w:r w:rsidRPr="00962831">
              <w:rPr>
                <w:rFonts w:ascii="Courier New" w:hAnsi="Courier New" w:cs="Courier New"/>
                <w:sz w:val="18"/>
              </w:rPr>
              <w:t>i</w:t>
            </w:r>
            <w:r w:rsidR="00E57F62" w:rsidRPr="00962831">
              <w:rPr>
                <w:rFonts w:ascii="Courier New" w:hAnsi="Courier New" w:cs="Courier New"/>
                <w:sz w:val="18"/>
              </w:rPr>
              <w:t>f strIN[index]</w:t>
            </w:r>
            <w:r w:rsidRPr="00962831">
              <w:rPr>
                <w:rFonts w:ascii="Courier New" w:hAnsi="Courier New" w:cs="Courier New"/>
                <w:sz w:val="18"/>
              </w:rPr>
              <w:t xml:space="preserve"> is “a” or “b” change index to index of not “a” or “b” character</w:t>
            </w:r>
          </w:p>
          <w:p w14:paraId="11121AEA" w14:textId="1670D627" w:rsidR="00A86B7D" w:rsidRPr="006002E9" w:rsidRDefault="00A86B7D" w:rsidP="00E57F62">
            <w:pPr>
              <w:keepNext/>
              <w:rPr>
                <w:rFonts w:ascii="Courier New" w:hAnsi="Courier New" w:cs="Courier New"/>
                <w:sz w:val="18"/>
                <w:lang w:val="en-US"/>
              </w:rPr>
            </w:pPr>
            <w:r w:rsidRPr="00962831">
              <w:rPr>
                <w:rFonts w:ascii="Courier New" w:hAnsi="Courier New" w:cs="Courier New"/>
                <w:sz w:val="18"/>
              </w:rPr>
              <w:t>str = strIN</w:t>
            </w:r>
            <w:r w:rsidR="006002E9">
              <w:rPr>
                <w:rFonts w:ascii="Courier New" w:hAnsi="Courier New" w:cs="Courier New"/>
                <w:sz w:val="18"/>
                <w:lang w:val="en-US"/>
              </w:rPr>
              <w:t xml:space="preserve"> </w:t>
            </w:r>
          </w:p>
          <w:p w14:paraId="3E0D21BC" w14:textId="4624C646" w:rsidR="00AA7091" w:rsidRPr="00962831" w:rsidRDefault="00A86B7D" w:rsidP="00E57F62">
            <w:pPr>
              <w:keepNext/>
              <w:rPr>
                <w:rFonts w:ascii="Courier New" w:hAnsi="Courier New" w:cs="Courier New"/>
                <w:sz w:val="18"/>
              </w:rPr>
            </w:pPr>
            <w:r w:rsidRPr="00962831">
              <w:rPr>
                <w:rFonts w:ascii="Courier New" w:hAnsi="Courier New" w:cs="Courier New"/>
                <w:sz w:val="18"/>
              </w:rPr>
              <w:t xml:space="preserve">I </w:t>
            </w:r>
            <w:r w:rsidR="00043FD9" w:rsidRPr="00962831">
              <w:rPr>
                <w:rFonts w:ascii="Courier New" w:hAnsi="Courier New" w:cs="Courier New"/>
                <w:sz w:val="18"/>
              </w:rPr>
              <w:t>= rand_int</w:t>
            </w:r>
            <w:r w:rsidRPr="00962831">
              <w:rPr>
                <w:rFonts w:ascii="Courier New" w:hAnsi="Courier New" w:cs="Courier New"/>
                <w:sz w:val="18"/>
              </w:rPr>
              <w:t>() with range [1…3]</w:t>
            </w:r>
          </w:p>
          <w:p w14:paraId="7E464620" w14:textId="78D9941D" w:rsidR="00A86B7D" w:rsidRPr="00962831" w:rsidRDefault="00A86B7D" w:rsidP="00E57F62">
            <w:pPr>
              <w:keepNext/>
              <w:rPr>
                <w:rFonts w:ascii="Courier New" w:hAnsi="Courier New" w:cs="Courier New"/>
                <w:sz w:val="18"/>
              </w:rPr>
            </w:pPr>
            <w:r w:rsidRPr="00962831">
              <w:rPr>
                <w:rFonts w:ascii="Courier New" w:hAnsi="Courier New" w:cs="Courier New"/>
                <w:sz w:val="18"/>
              </w:rPr>
              <w:t xml:space="preserve">J = </w:t>
            </w:r>
            <w:r w:rsidR="00043FD9" w:rsidRPr="00962831">
              <w:rPr>
                <w:rFonts w:ascii="Courier New" w:hAnsi="Courier New" w:cs="Courier New"/>
                <w:sz w:val="18"/>
              </w:rPr>
              <w:t>rand_int</w:t>
            </w:r>
            <w:r w:rsidRPr="00962831">
              <w:rPr>
                <w:rFonts w:ascii="Courier New" w:hAnsi="Courier New" w:cs="Courier New"/>
                <w:sz w:val="18"/>
              </w:rPr>
              <w:t>() with range [1…2]</w:t>
            </w:r>
          </w:p>
          <w:p w14:paraId="6A0684F1" w14:textId="560FFA0D" w:rsidR="00A86B7D" w:rsidRPr="00962831" w:rsidRDefault="00A86B7D" w:rsidP="00E57F62">
            <w:pPr>
              <w:keepNext/>
              <w:rPr>
                <w:rFonts w:ascii="Courier New" w:hAnsi="Courier New" w:cs="Courier New"/>
                <w:sz w:val="18"/>
              </w:rPr>
            </w:pPr>
            <w:r w:rsidRPr="00962831">
              <w:rPr>
                <w:rFonts w:ascii="Courier New" w:hAnsi="Courier New" w:cs="Courier New"/>
                <w:sz w:val="18"/>
              </w:rPr>
              <w:t>if I = 1</w:t>
            </w:r>
          </w:p>
          <w:p w14:paraId="76662E59" w14:textId="2D2EC65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11A04C82" w14:textId="5AA63308"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(ab)</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069D648C" w14:textId="77777777"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else</w:t>
            </w:r>
          </w:p>
          <w:p w14:paraId="786E9971" w14:textId="145C2445"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(ba)</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55A6E110" w14:textId="19BD026E" w:rsidR="00A86B7D" w:rsidRPr="00962831" w:rsidRDefault="00A86B7D" w:rsidP="00A86B7D">
            <w:pPr>
              <w:keepNext/>
              <w:rPr>
                <w:rFonts w:ascii="Courier New" w:hAnsi="Courier New" w:cs="Courier New"/>
                <w:sz w:val="18"/>
              </w:rPr>
            </w:pPr>
            <w:r w:rsidRPr="00962831">
              <w:rPr>
                <w:rFonts w:ascii="Courier New" w:hAnsi="Courier New" w:cs="Courier New"/>
                <w:sz w:val="18"/>
              </w:rPr>
              <w:t>else if I =</w:t>
            </w:r>
            <w:r w:rsidR="00460CBE" w:rsidRPr="00962831">
              <w:rPr>
                <w:rFonts w:ascii="Courier New" w:hAnsi="Courier New" w:cs="Courier New"/>
                <w:sz w:val="18"/>
              </w:rPr>
              <w:t xml:space="preserve"> </w:t>
            </w:r>
            <w:r w:rsidRPr="00962831">
              <w:rPr>
                <w:rFonts w:ascii="Courier New" w:hAnsi="Courier New" w:cs="Courier New"/>
                <w:sz w:val="18"/>
              </w:rPr>
              <w:t>2</w:t>
            </w:r>
          </w:p>
          <w:p w14:paraId="767BA7A2" w14:textId="2AD891B0"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5159C655" w14:textId="63E70F2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460CBE" w:rsidRPr="00962831">
              <w:rPr>
                <w:rFonts w:ascii="Courier New" w:hAnsi="Courier New" w:cs="Courier New"/>
                <w:sz w:val="18"/>
              </w:rPr>
              <w:t>“</w:t>
            </w:r>
            <w:r w:rsidRPr="00962831">
              <w:rPr>
                <w:rFonts w:ascii="Courier New" w:hAnsi="Courier New" w:cs="Courier New"/>
                <w:sz w:val="18"/>
              </w:rPr>
              <w:t>(a|b)</w:t>
            </w:r>
            <w:r w:rsidR="00460CBE" w:rsidRPr="00962831">
              <w:rPr>
                <w:rFonts w:ascii="Courier New" w:hAnsi="Courier New" w:cs="Courier New"/>
                <w:sz w:val="18"/>
              </w:rPr>
              <w:t>”</w:t>
            </w:r>
            <w:r w:rsidRPr="00962831">
              <w:rPr>
                <w:rFonts w:ascii="Courier New" w:hAnsi="Courier New" w:cs="Courier New"/>
                <w:sz w:val="18"/>
              </w:rPr>
              <w:t xml:space="preserve"> to str[index+1]</w:t>
            </w:r>
          </w:p>
          <w:p w14:paraId="323D01F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69804BEC" w14:textId="4C6E3664"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“(b|a)” to str[index+1]</w:t>
            </w:r>
          </w:p>
          <w:p w14:paraId="4134DD77" w14:textId="1ED6E7DA" w:rsidR="00460CBE" w:rsidRPr="00962831" w:rsidRDefault="00460CBE" w:rsidP="00A86B7D">
            <w:pPr>
              <w:keepNext/>
              <w:rPr>
                <w:rFonts w:ascii="Courier New" w:hAnsi="Courier New" w:cs="Courier New"/>
                <w:sz w:val="18"/>
              </w:rPr>
            </w:pPr>
            <w:r w:rsidRPr="00962831">
              <w:rPr>
                <w:rFonts w:ascii="Courier New" w:hAnsi="Courier New" w:cs="Courier New"/>
                <w:sz w:val="18"/>
              </w:rPr>
              <w:t>else</w:t>
            </w:r>
          </w:p>
          <w:p w14:paraId="72A1F1B3" w14:textId="4057502A"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if J = 1</w:t>
            </w:r>
          </w:p>
          <w:p w14:paraId="7677F97A" w14:textId="74D4566D"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(a*) to str[index+1]</w:t>
            </w:r>
          </w:p>
          <w:p w14:paraId="110487D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06433BA0" w14:textId="2F95DDF9"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 to str[index+1]</w:t>
            </w:r>
          </w:p>
          <w:p w14:paraId="1012EF88" w14:textId="06FEA841" w:rsidR="00AA7091" w:rsidRPr="00962831" w:rsidRDefault="00A82815" w:rsidP="003F5D45">
            <w:pPr>
              <w:keepNext/>
              <w:rPr>
                <w:rFonts w:ascii="Courier New" w:hAnsi="Courier New" w:cs="Courier New"/>
                <w:sz w:val="18"/>
              </w:rPr>
            </w:pPr>
            <w:r w:rsidRPr="00962831">
              <w:rPr>
                <w:rFonts w:ascii="Courier New" w:hAnsi="Courier New" w:cs="Courier New"/>
                <w:sz w:val="18"/>
              </w:rPr>
              <w:t>return str</w:t>
            </w:r>
          </w:p>
        </w:tc>
      </w:tr>
    </w:tbl>
    <w:p w14:paraId="0CBAB4D1" w14:textId="4F4D6D92" w:rsidR="00AA7091" w:rsidRPr="00962831" w:rsidRDefault="003F5D45" w:rsidP="002622C7">
      <w:pPr>
        <w:pStyle w:val="Caption"/>
      </w:pPr>
      <w:bookmarkStart w:id="231" w:name="_Ref422139770"/>
      <w:bookmarkStart w:id="232" w:name="_Toc425380803"/>
      <w:r w:rsidRPr="00962831">
        <w:t xml:space="preserve">Gambar </w:t>
      </w:r>
      <w:r w:rsidR="0047061B">
        <w:fldChar w:fldCharType="begin"/>
      </w:r>
      <w:r w:rsidR="0047061B">
        <w:instrText xml:space="preserve"> STYLEREF 2 \s </w:instrText>
      </w:r>
      <w:r w:rsidR="0047061B">
        <w:fldChar w:fldCharType="separate"/>
      </w:r>
      <w:r w:rsidR="00F773EC">
        <w:rPr>
          <w:noProof/>
        </w:rPr>
        <w:t>3.4</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2</w:t>
      </w:r>
      <w:r w:rsidR="0047061B">
        <w:fldChar w:fldCharType="end"/>
      </w:r>
      <w:bookmarkEnd w:id="231"/>
      <w:r w:rsidRPr="00962831">
        <w:t xml:space="preserve"> </w:t>
      </w:r>
      <w:r w:rsidRPr="00962831">
        <w:rPr>
          <w:i/>
        </w:rPr>
        <w:t>Pseudocode</w:t>
      </w:r>
      <w:r w:rsidRPr="00962831">
        <w:t xml:space="preserve"> fungsi Expand</w:t>
      </w:r>
      <w:bookmarkEnd w:id="232"/>
    </w:p>
    <w:p w14:paraId="5BBF6AEC" w14:textId="5975C76F" w:rsidR="006002E9" w:rsidRPr="006002E9" w:rsidRDefault="006002E9" w:rsidP="006002E9">
      <w:r w:rsidRPr="00962831">
        <w:t xml:space="preserve">Usai </w:t>
      </w:r>
      <w:r w:rsidRPr="00962831">
        <w:rPr>
          <w:i/>
        </w:rPr>
        <w:t xml:space="preserve">string </w:t>
      </w:r>
      <w:r w:rsidRPr="00962831">
        <w:t xml:space="preserve">mencapai batas karakter tertentu, kemudian akan dicetak hasil Expand terakhir yang merupakan </w:t>
      </w:r>
      <w:r w:rsidRPr="00962831">
        <w:rPr>
          <w:i/>
        </w:rPr>
        <w:t>RE</w:t>
      </w:r>
      <w:r w:rsidRPr="00962831">
        <w:t xml:space="preserve"> dan sebuah bilangan </w:t>
      </w:r>
      <w:r w:rsidRPr="00962831">
        <w:rPr>
          <w:i/>
        </w:rPr>
        <w:t>L</w:t>
      </w:r>
      <w:r w:rsidRPr="00962831">
        <w:t xml:space="preserve"> random pada rentang [1…10</w:t>
      </w:r>
      <w:r w:rsidRPr="00962831">
        <w:rPr>
          <w:vertAlign w:val="superscript"/>
        </w:rPr>
        <w:t>9</w:t>
      </w:r>
      <w:r w:rsidRPr="00962831">
        <w:t>].</w:t>
      </w:r>
    </w:p>
    <w:p w14:paraId="7A912548" w14:textId="77777777" w:rsidR="00E10FC3" w:rsidRPr="00962831" w:rsidRDefault="00E10FC3" w:rsidP="00E10FC3"/>
    <w:p w14:paraId="0CC72DCF" w14:textId="77777777" w:rsidR="00B93F67" w:rsidRDefault="00B93F67">
      <w:pPr>
        <w:spacing w:after="200" w:line="276" w:lineRule="auto"/>
        <w:jc w:val="left"/>
        <w:rPr>
          <w:b/>
          <w:i/>
        </w:rPr>
      </w:pPr>
      <w:r>
        <w:rPr>
          <w:b/>
          <w:i/>
        </w:rPr>
        <w:br w:type="page"/>
      </w:r>
    </w:p>
    <w:p w14:paraId="444DBB91" w14:textId="5D792D2E" w:rsidR="00A0324B" w:rsidRDefault="00A0324B" w:rsidP="00A0324B">
      <w:pPr>
        <w:jc w:val="center"/>
        <w:rPr>
          <w:b/>
          <w:i/>
        </w:rPr>
      </w:pPr>
      <w:r w:rsidRPr="00962831">
        <w:rPr>
          <w:b/>
          <w:i/>
        </w:rPr>
        <w:lastRenderedPageBreak/>
        <w:t>[Halaman ini sengaja dikosongkan]</w:t>
      </w:r>
    </w:p>
    <w:p w14:paraId="3DE807D5" w14:textId="77777777" w:rsidR="009178EE" w:rsidRDefault="009178EE" w:rsidP="009178EE"/>
    <w:p w14:paraId="36EAB781" w14:textId="77777777" w:rsidR="00A0324B" w:rsidRPr="00962831" w:rsidRDefault="00A0324B" w:rsidP="009178EE">
      <w:pPr>
        <w:sectPr w:rsidR="00A0324B" w:rsidRPr="00962831" w:rsidSect="00F37DE1">
          <w:pgSz w:w="8392" w:h="11907" w:code="11"/>
          <w:pgMar w:top="1418" w:right="1134" w:bottom="1418" w:left="1418" w:header="709" w:footer="709" w:gutter="284"/>
          <w:cols w:space="708"/>
          <w:docGrid w:linePitch="360"/>
        </w:sectPr>
      </w:pPr>
    </w:p>
    <w:p w14:paraId="5E001B78" w14:textId="77777777" w:rsidR="000F04B3" w:rsidRPr="00962831" w:rsidRDefault="003A778B" w:rsidP="00BB693C">
      <w:pPr>
        <w:pStyle w:val="Heading1"/>
      </w:pPr>
      <w:r w:rsidRPr="00962831">
        <w:lastRenderedPageBreak/>
        <w:br/>
      </w:r>
      <w:bookmarkStart w:id="233" w:name="_Toc425380753"/>
      <w:r w:rsidR="00F14D74" w:rsidRPr="00962831">
        <w:t>IMPLEMENTASI</w:t>
      </w:r>
      <w:bookmarkEnd w:id="233"/>
    </w:p>
    <w:p w14:paraId="10888146" w14:textId="53C94D14" w:rsidR="00131B4E" w:rsidRPr="00962831" w:rsidRDefault="00F14D74" w:rsidP="008D0660">
      <w:pPr>
        <w:spacing w:line="276" w:lineRule="auto"/>
        <w:ind w:firstLine="709"/>
        <w:rPr>
          <w:lang w:eastAsia="en-US"/>
        </w:rPr>
      </w:pPr>
      <w:r w:rsidRPr="00962831">
        <w:t>Pada bab ini akan dibahas mengenai implemen</w:t>
      </w:r>
      <w:r w:rsidR="003D4B37" w:rsidRPr="00962831">
        <w:t>tasi yang dilakukan berdasarkan</w:t>
      </w:r>
      <w:r w:rsidRPr="00962831">
        <w:t xml:space="preserve"> rancangan yang telah dijabarkan pada bab sebelumnya.</w:t>
      </w:r>
      <w:r w:rsidR="00462BBD" w:rsidRPr="00962831">
        <w:t xml:space="preserve"> Implementasi kode program dilakukan dengan menggunakan</w:t>
      </w:r>
      <w:r w:rsidRPr="00962831">
        <w:t xml:space="preserve"> </w:t>
      </w:r>
      <w:r w:rsidR="00462BBD" w:rsidRPr="00962831">
        <w:t>bahasa C++.</w:t>
      </w:r>
      <w:bookmarkStart w:id="234" w:name="_Toc417388599"/>
      <w:bookmarkStart w:id="235" w:name="_Toc417388690"/>
      <w:bookmarkStart w:id="236" w:name="_Toc417388737"/>
      <w:bookmarkStart w:id="237" w:name="_Toc417388781"/>
      <w:bookmarkStart w:id="238" w:name="_Toc417388831"/>
      <w:bookmarkStart w:id="239" w:name="_Toc417388875"/>
      <w:bookmarkStart w:id="240" w:name="_Toc420877523"/>
      <w:bookmarkStart w:id="241" w:name="_Toc420877567"/>
      <w:bookmarkStart w:id="242" w:name="_Toc420877610"/>
      <w:bookmarkStart w:id="243" w:name="_Toc420877655"/>
      <w:bookmarkStart w:id="244" w:name="_Toc420877698"/>
      <w:bookmarkStart w:id="245" w:name="_Toc420877936"/>
      <w:bookmarkStart w:id="246" w:name="_Toc420877979"/>
      <w:bookmarkStart w:id="247" w:name="_Toc420878809"/>
      <w:bookmarkStart w:id="248" w:name="_Toc420886639"/>
      <w:bookmarkStart w:id="249" w:name="_Toc420893596"/>
      <w:bookmarkStart w:id="250" w:name="_Toc420918016"/>
      <w:bookmarkStart w:id="251" w:name="_Toc420928093"/>
      <w:bookmarkStart w:id="252" w:name="_Toc421009007"/>
      <w:bookmarkStart w:id="253" w:name="_Toc421020286"/>
      <w:bookmarkStart w:id="254" w:name="_Toc421053063"/>
      <w:bookmarkStart w:id="255" w:name="_Toc421054242"/>
      <w:bookmarkStart w:id="256" w:name="_Toc421090971"/>
      <w:bookmarkStart w:id="257" w:name="_Toc421093368"/>
      <w:bookmarkStart w:id="258" w:name="_Toc421094372"/>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5FD41D57" w14:textId="77777777" w:rsidR="00EA65FB" w:rsidRPr="00962831" w:rsidRDefault="00EA65FB" w:rsidP="00131B4E">
      <w:pPr>
        <w:pStyle w:val="Heading2"/>
      </w:pPr>
      <w:bookmarkStart w:id="259" w:name="_Toc425380754"/>
      <w:r w:rsidRPr="00962831">
        <w:t xml:space="preserve">Lingkungan </w:t>
      </w:r>
      <w:r w:rsidR="00F14D74" w:rsidRPr="00962831">
        <w:t>Implementasi</w:t>
      </w:r>
      <w:bookmarkEnd w:id="259"/>
    </w:p>
    <w:p w14:paraId="6776744F" w14:textId="77777777" w:rsidR="00375454" w:rsidRPr="00962831" w:rsidRDefault="00375454" w:rsidP="00375454">
      <w:pPr>
        <w:ind w:firstLine="720"/>
      </w:pPr>
      <w:r w:rsidRPr="00962831">
        <w:t>Lingkungan implementasi yang akan digunakan adalah,</w:t>
      </w:r>
    </w:p>
    <w:p w14:paraId="4658F582" w14:textId="77777777" w:rsidR="00375454" w:rsidRPr="00962831" w:rsidRDefault="00375454" w:rsidP="004F4E58">
      <w:pPr>
        <w:pStyle w:val="ListParagraph"/>
        <w:numPr>
          <w:ilvl w:val="1"/>
          <w:numId w:val="19"/>
        </w:numPr>
        <w:tabs>
          <w:tab w:val="clear" w:pos="1080"/>
          <w:tab w:val="num" w:pos="720"/>
        </w:tabs>
        <w:ind w:left="720"/>
      </w:pPr>
      <w:r w:rsidRPr="00962831">
        <w:t>Perangkat Keras</w:t>
      </w:r>
    </w:p>
    <w:p w14:paraId="5DCF4AE6" w14:textId="77777777" w:rsidR="00375454" w:rsidRPr="00962831" w:rsidRDefault="00375454" w:rsidP="00610C5A">
      <w:pPr>
        <w:pStyle w:val="ListParagraph"/>
      </w:pPr>
      <w:r w:rsidRPr="00962831">
        <w:t xml:space="preserve">Processor Intel® Core™ i3-2310M CPU @ </w:t>
      </w:r>
      <w:r w:rsidR="00BC7FDC" w:rsidRPr="00962831">
        <w:t>2.10 GHz</w:t>
      </w:r>
    </w:p>
    <w:p w14:paraId="74794F1D" w14:textId="77777777" w:rsidR="00711114" w:rsidRPr="00962831" w:rsidRDefault="00711114" w:rsidP="00610C5A">
      <w:pPr>
        <w:pStyle w:val="ListParagraph"/>
      </w:pPr>
      <w:r w:rsidRPr="00962831">
        <w:t>RAM 4 GB</w:t>
      </w:r>
    </w:p>
    <w:p w14:paraId="6CDD0B83" w14:textId="77777777" w:rsidR="00711114" w:rsidRPr="00962831" w:rsidRDefault="00711114" w:rsidP="00610C5A">
      <w:pPr>
        <w:pStyle w:val="ListParagraph"/>
      </w:pPr>
      <w:r w:rsidRPr="00962831">
        <w:t xml:space="preserve">Sistem Operasi 64-bit  </w:t>
      </w:r>
    </w:p>
    <w:p w14:paraId="770F83B8" w14:textId="77777777" w:rsidR="00375454" w:rsidRPr="00962831" w:rsidRDefault="00375454" w:rsidP="004F4E58">
      <w:pPr>
        <w:pStyle w:val="ListParagraph"/>
        <w:numPr>
          <w:ilvl w:val="1"/>
          <w:numId w:val="19"/>
        </w:numPr>
        <w:tabs>
          <w:tab w:val="clear" w:pos="1080"/>
          <w:tab w:val="num" w:pos="720"/>
        </w:tabs>
        <w:ind w:left="720"/>
      </w:pPr>
      <w:r w:rsidRPr="00962831">
        <w:t>Perangkat Lunak</w:t>
      </w:r>
    </w:p>
    <w:p w14:paraId="293D0FAC" w14:textId="77777777" w:rsidR="008B6A47" w:rsidRPr="00962831" w:rsidRDefault="00711114" w:rsidP="008B6A47">
      <w:pPr>
        <w:pStyle w:val="ListParagraph"/>
      </w:pPr>
      <w:r w:rsidRPr="00962831">
        <w:t>Sistem Operasi Windows 8.0</w:t>
      </w:r>
    </w:p>
    <w:p w14:paraId="268F0DA1" w14:textId="77777777" w:rsidR="00711114" w:rsidRPr="00962831" w:rsidRDefault="00711114" w:rsidP="008B6A47">
      <w:pPr>
        <w:pStyle w:val="ListParagraph"/>
      </w:pPr>
      <w:r w:rsidRPr="00962831">
        <w:t>Integrated Development Environment Code::Blocks 13.12</w:t>
      </w:r>
    </w:p>
    <w:p w14:paraId="590AB2A7" w14:textId="77777777" w:rsidR="000E6322" w:rsidRPr="00962831" w:rsidRDefault="00D668BD" w:rsidP="0039163E">
      <w:pPr>
        <w:pStyle w:val="Heading2"/>
      </w:pPr>
      <w:bookmarkStart w:id="260" w:name="_Toc425380755"/>
      <w:bookmarkStart w:id="261" w:name="_Toc378184525"/>
      <w:r w:rsidRPr="00962831">
        <w:t>Konstanta dan Variabel Global</w:t>
      </w:r>
      <w:bookmarkEnd w:id="260"/>
      <w:r w:rsidR="0039163E" w:rsidRPr="00962831">
        <w:t xml:space="preserve"> </w:t>
      </w:r>
    </w:p>
    <w:p w14:paraId="0A74905B" w14:textId="6D45EEB7" w:rsidR="000E6322" w:rsidRPr="00962831" w:rsidRDefault="000E6322" w:rsidP="000E6322">
      <w:pPr>
        <w:ind w:firstLine="720"/>
      </w:pPr>
      <w:r w:rsidRPr="00962831">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962831">
        <w:rPr>
          <w:b/>
          <w:sz w:val="18"/>
        </w:rPr>
        <w:fldChar w:fldCharType="begin"/>
      </w:r>
      <w:r w:rsidR="00F75467" w:rsidRPr="00962831">
        <w:rPr>
          <w:b/>
          <w:sz w:val="18"/>
        </w:rPr>
        <w:instrText xml:space="preserve"> REF _Ref421041611 \h  \* MERGEFORMAT </w:instrText>
      </w:r>
      <w:r w:rsidR="00F75467" w:rsidRPr="00962831">
        <w:rPr>
          <w:b/>
          <w:sz w:val="18"/>
        </w:rPr>
      </w:r>
      <w:r w:rsidR="00F75467" w:rsidRPr="00962831">
        <w:rPr>
          <w:b/>
          <w:sz w:val="18"/>
        </w:rPr>
        <w:fldChar w:fldCharType="separate"/>
      </w:r>
      <w:r w:rsidR="00F773EC" w:rsidRPr="00F773EC">
        <w:rPr>
          <w:b/>
          <w:sz w:val="18"/>
        </w:rPr>
        <w:t>Kode Sumber 4.2.1</w:t>
      </w:r>
      <w:r w:rsidR="00F75467" w:rsidRPr="00962831">
        <w:rPr>
          <w:b/>
          <w:sz w:val="18"/>
        </w:rPr>
        <w:fldChar w:fldCharType="end"/>
      </w:r>
      <w:r w:rsidR="00CE6B88" w:rsidRPr="00962831">
        <w:t>.</w:t>
      </w:r>
      <w:r w:rsidR="00DF23AF" w:rsidRPr="00962831">
        <w:t xml:space="preserve"> </w:t>
      </w:r>
      <w:r w:rsidR="00AC08A5" w:rsidRPr="00962831">
        <w:t>P</w:t>
      </w:r>
      <w:r w:rsidR="00DF23AF" w:rsidRPr="00962831">
        <w:t xml:space="preserve">ada baris 1 dan 2 didefinisikan konstanta modulus dan </w:t>
      </w:r>
      <w:r w:rsidR="00DF23AF" w:rsidRPr="00962831">
        <w:rPr>
          <w:i/>
        </w:rPr>
        <w:t>state</w:t>
      </w:r>
      <w:r w:rsidR="00DF23AF" w:rsidRPr="00962831">
        <w:t xml:space="preserve"> maksimal dari NFA maupun DFA</w:t>
      </w:r>
      <w:r w:rsidR="00904A3E" w:rsidRPr="00962831">
        <w:t xml:space="preserve">. Variabel states pada baris 4 digunakan untuk menyimpan </w:t>
      </w:r>
      <w:r w:rsidR="00904A3E" w:rsidRPr="00962831">
        <w:rPr>
          <w:i/>
        </w:rPr>
        <w:t xml:space="preserve">automaton </w:t>
      </w:r>
      <w:r w:rsidR="00904A3E" w:rsidRPr="00962831">
        <w:t xml:space="preserve">sementara saat </w:t>
      </w:r>
      <w:r w:rsidR="008D1D35" w:rsidRPr="00962831">
        <w:rPr>
          <w:i/>
        </w:rPr>
        <w:t>state machine</w:t>
      </w:r>
      <w:r w:rsidR="00904A3E" w:rsidRPr="00962831">
        <w:t xml:space="preserve"> NFA dibentuk dari interpretasi </w:t>
      </w:r>
      <w:r w:rsidR="00904A3E" w:rsidRPr="00962831">
        <w:rPr>
          <w:i/>
        </w:rPr>
        <w:t>regular expression</w:t>
      </w:r>
      <w:r w:rsidR="00904A3E" w:rsidRPr="00962831">
        <w:t>.</w:t>
      </w:r>
    </w:p>
    <w:p w14:paraId="6AF25E8F" w14:textId="38B1007A" w:rsidR="00263BB4" w:rsidRDefault="0085697C" w:rsidP="000E6322">
      <w:pPr>
        <w:ind w:firstLine="720"/>
      </w:pPr>
      <w:r w:rsidRPr="00962831">
        <w:t xml:space="preserve">Variabel </w:t>
      </w:r>
      <w:r w:rsidR="005974C0" w:rsidRPr="00962831">
        <w:t xml:space="preserve">nfa_nodes pada baris 5 </w:t>
      </w:r>
      <w:r w:rsidRPr="00962831">
        <w:t xml:space="preserve">digunakan untuk menyimpan seluruh </w:t>
      </w:r>
      <w:r w:rsidRPr="00962831">
        <w:rPr>
          <w:i/>
        </w:rPr>
        <w:t>state</w:t>
      </w:r>
      <w:r w:rsidRPr="00962831">
        <w:t xml:space="preserve"> </w:t>
      </w:r>
      <w:r w:rsidR="00F45F0B" w:rsidRPr="00962831">
        <w:t>NFA</w:t>
      </w:r>
      <w:r w:rsidRPr="00962831">
        <w:t xml:space="preserve"> dan </w:t>
      </w:r>
      <w:r w:rsidR="00C75DAF" w:rsidRPr="00962831">
        <w:t>ke mana</w:t>
      </w:r>
      <w:r w:rsidRPr="00962831">
        <w:t xml:space="preserve"> </w:t>
      </w:r>
      <w:r w:rsidRPr="00962831">
        <w:rPr>
          <w:i/>
        </w:rPr>
        <w:t>state</w:t>
      </w:r>
      <w:r w:rsidRPr="00962831">
        <w:t xml:space="preserve"> tersebut akan </w:t>
      </w:r>
      <w:r w:rsidRPr="00962831">
        <w:lastRenderedPageBreak/>
        <w:t xml:space="preserve">berubah ketika menerima masukan </w:t>
      </w:r>
      <w:r w:rsidR="00F45F0B" w:rsidRPr="00962831">
        <w:t>alfab</w:t>
      </w:r>
      <w:r w:rsidRPr="00962831">
        <w:t>et tertentu.</w:t>
      </w:r>
      <w:r w:rsidR="005974C0" w:rsidRPr="00962831">
        <w:t xml:space="preserve"> Variabel dfa_graph pada baris 6 digunakan untuk menyimpan </w:t>
      </w:r>
      <w:r w:rsidR="005974C0" w:rsidRPr="00962831">
        <w:rPr>
          <w:i/>
        </w:rPr>
        <w:t>state machine</w:t>
      </w:r>
      <w:r w:rsidR="005974C0" w:rsidRPr="00962831">
        <w:t xml:space="preserve"> dari DFA</w:t>
      </w:r>
      <w:r w:rsidR="00F93487" w:rsidRPr="00962831">
        <w:t xml:space="preserve">, variabel ini memiliki fungsi utama sebagai pencari </w:t>
      </w:r>
      <w:r w:rsidR="00F93487" w:rsidRPr="00962831">
        <w:rPr>
          <w:i/>
        </w:rPr>
        <w:t>state</w:t>
      </w:r>
      <w:r w:rsidR="00F93487" w:rsidRPr="00962831">
        <w:t xml:space="preserve"> DFA tertentu apabila diketahui kumpulan </w:t>
      </w:r>
      <w:r w:rsidR="00F93487" w:rsidRPr="00962831">
        <w:rPr>
          <w:i/>
        </w:rPr>
        <w:t>state</w:t>
      </w:r>
      <w:r w:rsidR="00F93487" w:rsidRPr="00962831">
        <w:t xml:space="preserve"> NFA yang menyusunnya</w:t>
      </w:r>
      <w:r w:rsidR="005974C0" w:rsidRPr="00962831">
        <w:t xml:space="preserve">. </w:t>
      </w:r>
      <w:r w:rsidR="0066620E" w:rsidRPr="00962831">
        <w:t xml:space="preserve">Variabel dfa </w:t>
      </w:r>
      <w:r w:rsidR="00F45F0B" w:rsidRPr="00962831">
        <w:t xml:space="preserve">pada baris 7 digunakan untuk menyimpan seluruh </w:t>
      </w:r>
      <w:r w:rsidR="00F45F0B" w:rsidRPr="00962831">
        <w:rPr>
          <w:i/>
        </w:rPr>
        <w:t>state</w:t>
      </w:r>
      <w:r w:rsidR="00F45F0B" w:rsidRPr="00962831">
        <w:t xml:space="preserve"> DFA </w:t>
      </w:r>
      <w:r w:rsidR="00F96054" w:rsidRPr="00962831">
        <w:t xml:space="preserve">dan </w:t>
      </w:r>
      <w:r w:rsidR="00C75DAF" w:rsidRPr="00962831">
        <w:t>ke mana</w:t>
      </w:r>
      <w:r w:rsidR="00F96054" w:rsidRPr="00962831">
        <w:t xml:space="preserve"> </w:t>
      </w:r>
      <w:r w:rsidR="00F96054" w:rsidRPr="00962831">
        <w:rPr>
          <w:i/>
        </w:rPr>
        <w:t>state</w:t>
      </w:r>
      <w:r w:rsidR="00F96054" w:rsidRPr="00962831">
        <w:t xml:space="preserve"> tersebut akan berubah ketika menerima masukan alphabet tertentu</w:t>
      </w:r>
      <w:r w:rsidR="0066620E" w:rsidRPr="00962831">
        <w:t xml:space="preserve">. </w:t>
      </w:r>
      <w:r w:rsidR="005974C0" w:rsidRPr="00962831">
        <w:t xml:space="preserve">Variabel dfa_lbl </w:t>
      </w:r>
      <w:r w:rsidR="0066620E" w:rsidRPr="00962831">
        <w:t>pada baris 8</w:t>
      </w:r>
      <w:r w:rsidR="005974C0" w:rsidRPr="00962831">
        <w:t xml:space="preserve"> digunakan untuk menyimpan kumpulan </w:t>
      </w:r>
      <w:r w:rsidR="005974C0" w:rsidRPr="00962831">
        <w:rPr>
          <w:i/>
        </w:rPr>
        <w:t>state</w:t>
      </w:r>
      <w:r w:rsidR="005974C0" w:rsidRPr="00962831">
        <w:t xml:space="preserve"> NFA yang menyusun sebuah </w:t>
      </w:r>
      <w:r w:rsidR="005974C0" w:rsidRPr="00962831">
        <w:rPr>
          <w:i/>
        </w:rPr>
        <w:t>state</w:t>
      </w:r>
      <w:r w:rsidR="005974C0" w:rsidRPr="00962831">
        <w:t xml:space="preserve"> DFA.</w:t>
      </w:r>
      <w:r w:rsidR="008C680C" w:rsidRPr="00962831">
        <w:t xml:space="preserve"> Variabel nid dan did pada baris 9 dan 10 digunakan untuk penomoran </w:t>
      </w:r>
      <w:r w:rsidR="008C680C" w:rsidRPr="00962831">
        <w:rPr>
          <w:i/>
        </w:rPr>
        <w:t xml:space="preserve">state </w:t>
      </w:r>
      <w:r w:rsidR="008C680C" w:rsidRPr="00962831">
        <w:t>yang terbentuk baik dari NFA dan DFA</w:t>
      </w:r>
      <w:r w:rsidR="006123EA" w:rsidRPr="00962831">
        <w:t xml:space="preserve">. </w:t>
      </w:r>
    </w:p>
    <w:p w14:paraId="796C0F33" w14:textId="77777777" w:rsidR="00263BB4" w:rsidRPr="00962831" w:rsidRDefault="00263BB4" w:rsidP="000E6322">
      <w:pPr>
        <w:ind w:firstLine="720"/>
      </w:pPr>
    </w:p>
    <w:tbl>
      <w:tblPr>
        <w:tblStyle w:val="TableGrid"/>
        <w:tblW w:w="0" w:type="auto"/>
        <w:tblLook w:val="04A0" w:firstRow="1" w:lastRow="0" w:firstColumn="1" w:lastColumn="0" w:noHBand="0" w:noVBand="1"/>
      </w:tblPr>
      <w:tblGrid>
        <w:gridCol w:w="541"/>
        <w:gridCol w:w="5005"/>
      </w:tblGrid>
      <w:tr w:rsidR="000E6322" w:rsidRPr="00962831" w14:paraId="53EA2973" w14:textId="77777777" w:rsidTr="000E6322">
        <w:tc>
          <w:tcPr>
            <w:tcW w:w="541" w:type="dxa"/>
            <w:shd w:val="clear" w:color="auto" w:fill="FFFFFF" w:themeFill="background1"/>
          </w:tcPr>
          <w:p w14:paraId="10098A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1.</w:t>
            </w:r>
          </w:p>
          <w:p w14:paraId="590FEFF4"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2.</w:t>
            </w:r>
          </w:p>
          <w:p w14:paraId="53754F9D"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3.</w:t>
            </w:r>
          </w:p>
          <w:p w14:paraId="567C0A0F"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4.</w:t>
            </w:r>
          </w:p>
          <w:p w14:paraId="6F9ABAFC"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5.</w:t>
            </w:r>
          </w:p>
          <w:p w14:paraId="1E04581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6.</w:t>
            </w:r>
          </w:p>
          <w:p w14:paraId="27B39490"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7.</w:t>
            </w:r>
          </w:p>
          <w:p w14:paraId="2F5732FA"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8.</w:t>
            </w:r>
          </w:p>
          <w:p w14:paraId="3F4B72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9.</w:t>
            </w:r>
          </w:p>
          <w:p w14:paraId="4C71454B"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10</w:t>
            </w:r>
            <w:r w:rsidR="006123EA" w:rsidRPr="00962831">
              <w:rPr>
                <w:rFonts w:ascii="Courier New" w:hAnsi="Courier New" w:cs="Courier New"/>
                <w:sz w:val="18"/>
                <w:szCs w:val="18"/>
              </w:rPr>
              <w:t>.</w:t>
            </w:r>
          </w:p>
        </w:tc>
        <w:tc>
          <w:tcPr>
            <w:tcW w:w="5231" w:type="dxa"/>
          </w:tcPr>
          <w:p w14:paraId="307C2098"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MOD_CONSTANT 1000000007</w:t>
            </w:r>
          </w:p>
          <w:p w14:paraId="24FB329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MAX_NODE 200</w:t>
            </w:r>
          </w:p>
          <w:p w14:paraId="53D0E714" w14:textId="77777777" w:rsidR="000E6322" w:rsidRPr="00962831" w:rsidRDefault="000E6322" w:rsidP="005847F2">
            <w:pPr>
              <w:rPr>
                <w:rFonts w:ascii="Courier New" w:hAnsi="Courier New" w:cs="Courier New"/>
                <w:sz w:val="18"/>
                <w:szCs w:val="18"/>
              </w:rPr>
            </w:pPr>
          </w:p>
          <w:p w14:paraId="103DDFC2"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stack&lt;pair_int&gt; states;</w:t>
            </w:r>
          </w:p>
          <w:p w14:paraId="30BDC1C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vector&lt;int&gt; nfa_nodes[MAX_NODE][3];</w:t>
            </w:r>
          </w:p>
          <w:p w14:paraId="7ABF16B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map&lt;dfa_label&lt;int&gt;, int&gt; dfa_graph;</w:t>
            </w:r>
          </w:p>
          <w:p w14:paraId="0FD7C2F4" w14:textId="77777777" w:rsidR="00FE6C2F" w:rsidRPr="00962831" w:rsidRDefault="00FE6C2F" w:rsidP="00FE6C2F">
            <w:pPr>
              <w:rPr>
                <w:rFonts w:ascii="Courier New" w:hAnsi="Courier New" w:cs="Courier New"/>
                <w:sz w:val="18"/>
                <w:szCs w:val="18"/>
              </w:rPr>
            </w:pPr>
            <w:r w:rsidRPr="00962831">
              <w:rPr>
                <w:rFonts w:ascii="Courier New" w:hAnsi="Courier New" w:cs="Courier New"/>
                <w:sz w:val="18"/>
                <w:szCs w:val="18"/>
              </w:rPr>
              <w:t>int dfa[MAX_NODE][2];</w:t>
            </w:r>
          </w:p>
          <w:p w14:paraId="635EB4F9" w14:textId="77777777" w:rsidR="000E6322" w:rsidRPr="00962831" w:rsidRDefault="000E6322" w:rsidP="00FE6C2F">
            <w:pPr>
              <w:rPr>
                <w:rFonts w:ascii="Courier New" w:hAnsi="Courier New" w:cs="Courier New"/>
                <w:sz w:val="18"/>
                <w:szCs w:val="18"/>
              </w:rPr>
            </w:pPr>
            <w:r w:rsidRPr="00962831">
              <w:rPr>
                <w:rFonts w:ascii="Courier New" w:hAnsi="Courier New" w:cs="Courier New"/>
                <w:sz w:val="18"/>
                <w:szCs w:val="18"/>
              </w:rPr>
              <w:t>dfa_label&lt;int&gt; dfa_lbl[MAX_NODE];</w:t>
            </w:r>
          </w:p>
          <w:p w14:paraId="4351A65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int nid = 0;</w:t>
            </w:r>
          </w:p>
          <w:p w14:paraId="2E6781C5"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int did = 0;</w:t>
            </w:r>
          </w:p>
        </w:tc>
      </w:tr>
    </w:tbl>
    <w:p w14:paraId="5944F42C" w14:textId="64307BAD" w:rsidR="00D668BD" w:rsidRPr="00962831" w:rsidRDefault="000E6322" w:rsidP="002622C7">
      <w:pPr>
        <w:pStyle w:val="Caption"/>
      </w:pPr>
      <w:bookmarkStart w:id="262" w:name="_Ref421041611"/>
      <w:bookmarkStart w:id="263" w:name="_Toc42538081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4.2</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1</w:t>
      </w:r>
      <w:r w:rsidR="00B22650" w:rsidRPr="00962831">
        <w:fldChar w:fldCharType="end"/>
      </w:r>
      <w:bookmarkEnd w:id="262"/>
      <w:r w:rsidRPr="00962831">
        <w:t xml:space="preserve"> Konstanta dan variabel global</w:t>
      </w:r>
      <w:bookmarkEnd w:id="263"/>
    </w:p>
    <w:p w14:paraId="45581C31" w14:textId="77777777" w:rsidR="0039163E" w:rsidRPr="00962831" w:rsidRDefault="0039163E" w:rsidP="0039163E">
      <w:pPr>
        <w:pStyle w:val="Heading2"/>
      </w:pPr>
      <w:bookmarkStart w:id="264" w:name="_Toc425380756"/>
      <w:r w:rsidRPr="00962831">
        <w:t xml:space="preserve">Implementasi </w:t>
      </w:r>
      <w:r w:rsidR="00E23FE9" w:rsidRPr="00962831">
        <w:t>Fungsi Main</w:t>
      </w:r>
      <w:bookmarkEnd w:id="264"/>
    </w:p>
    <w:p w14:paraId="6F228397" w14:textId="1A1F2A93" w:rsidR="00263BB4" w:rsidRDefault="007528B9" w:rsidP="00263BB4">
      <w:pPr>
        <w:ind w:firstLine="720"/>
      </w:pPr>
      <w:r w:rsidRPr="00962831">
        <w:t xml:space="preserve">Fungsi </w:t>
      </w:r>
      <w:r w:rsidR="00AF3671" w:rsidRPr="00962831">
        <w:t>m</w:t>
      </w:r>
      <w:r w:rsidRPr="00962831">
        <w:t xml:space="preserve">ain merupakan fungsi utama yang dipanggil pertama kali saat program berjalan. Fungsi ini diimplementasikan berdasarkan </w:t>
      </w:r>
      <w:r w:rsidRPr="00962831">
        <w:rPr>
          <w:i/>
        </w:rPr>
        <w:t xml:space="preserve">pseudocode </w:t>
      </w:r>
      <w:r w:rsidRPr="00962831">
        <w:t xml:space="preserve">yang dibuat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F773EC" w:rsidRPr="00F773EC">
        <w:rPr>
          <w:b/>
          <w:sz w:val="18"/>
        </w:rPr>
        <w:t>Gambar 3.1.1</w:t>
      </w:r>
      <w:r w:rsidRPr="00962831">
        <w:rPr>
          <w:b/>
          <w:sz w:val="18"/>
        </w:rPr>
        <w:fldChar w:fldCharType="end"/>
      </w:r>
      <w:r w:rsidRPr="00962831">
        <w:t>.</w:t>
      </w:r>
      <w:r w:rsidR="00152203" w:rsidRPr="00962831">
        <w:t xml:space="preserve"> I</w:t>
      </w:r>
      <w:r w:rsidR="00AF3671" w:rsidRPr="00962831">
        <w:t>mplementasi fungsi main dapat</w:t>
      </w:r>
      <w:r w:rsidR="00396183" w:rsidRPr="00962831">
        <w:t xml:space="preserve"> dilihat</w:t>
      </w:r>
      <w:r w:rsidR="003148C6" w:rsidRPr="00962831">
        <w:t xml:space="preserve"> pada</w:t>
      </w:r>
      <w:r w:rsidR="004E76F5" w:rsidRPr="00962831">
        <w:t xml:space="preserve"> </w:t>
      </w:r>
      <w:r w:rsidR="007F3676" w:rsidRPr="00962831">
        <w:rPr>
          <w:b/>
          <w:sz w:val="18"/>
        </w:rPr>
        <w:fldChar w:fldCharType="begin"/>
      </w:r>
      <w:r w:rsidR="007F3676" w:rsidRPr="00962831">
        <w:rPr>
          <w:b/>
          <w:sz w:val="18"/>
        </w:rPr>
        <w:instrText xml:space="preserve"> REF _Ref421044862 \h  \* MERGEFORMAT </w:instrText>
      </w:r>
      <w:r w:rsidR="007F3676" w:rsidRPr="00962831">
        <w:rPr>
          <w:b/>
          <w:sz w:val="18"/>
        </w:rPr>
      </w:r>
      <w:r w:rsidR="007F3676" w:rsidRPr="00962831">
        <w:rPr>
          <w:b/>
          <w:sz w:val="18"/>
        </w:rPr>
        <w:fldChar w:fldCharType="separate"/>
      </w:r>
      <w:r w:rsidR="00F773EC" w:rsidRPr="00F773EC">
        <w:rPr>
          <w:b/>
          <w:sz w:val="18"/>
        </w:rPr>
        <w:t>Kode Sumber 4.3.1</w:t>
      </w:r>
      <w:r w:rsidR="007F3676" w:rsidRPr="00962831">
        <w:rPr>
          <w:b/>
          <w:sz w:val="18"/>
        </w:rPr>
        <w:fldChar w:fldCharType="end"/>
      </w:r>
      <w:r w:rsidR="007F3676" w:rsidRPr="00962831">
        <w:rPr>
          <w:sz w:val="18"/>
        </w:rPr>
        <w:t xml:space="preserve">, </w:t>
      </w:r>
      <w:r w:rsidR="007F3676" w:rsidRPr="00962831">
        <w:rPr>
          <w:b/>
          <w:sz w:val="18"/>
        </w:rPr>
        <w:fldChar w:fldCharType="begin"/>
      </w:r>
      <w:r w:rsidR="007F3676" w:rsidRPr="00962831">
        <w:rPr>
          <w:b/>
          <w:sz w:val="18"/>
        </w:rPr>
        <w:instrText xml:space="preserve"> REF _Ref421044866 \h  \* MERGEFORMAT </w:instrText>
      </w:r>
      <w:r w:rsidR="007F3676" w:rsidRPr="00962831">
        <w:rPr>
          <w:b/>
          <w:sz w:val="18"/>
        </w:rPr>
      </w:r>
      <w:r w:rsidR="007F3676" w:rsidRPr="00962831">
        <w:rPr>
          <w:b/>
          <w:sz w:val="18"/>
        </w:rPr>
        <w:fldChar w:fldCharType="separate"/>
      </w:r>
      <w:r w:rsidR="00F773EC" w:rsidRPr="00F773EC">
        <w:rPr>
          <w:b/>
          <w:sz w:val="18"/>
        </w:rPr>
        <w:t>Kode Sumber 4.3.2</w:t>
      </w:r>
      <w:r w:rsidR="007F3676" w:rsidRPr="00962831">
        <w:rPr>
          <w:b/>
          <w:sz w:val="18"/>
        </w:rPr>
        <w:fldChar w:fldCharType="end"/>
      </w:r>
      <w:r w:rsidR="00545D26" w:rsidRPr="00962831">
        <w:rPr>
          <w:sz w:val="18"/>
        </w:rPr>
        <w:t>,</w:t>
      </w:r>
      <w:r w:rsidR="007F3676" w:rsidRPr="00962831">
        <w:rPr>
          <w:sz w:val="18"/>
        </w:rPr>
        <w:t xml:space="preserve"> </w:t>
      </w:r>
      <w:r w:rsidR="007F3676" w:rsidRPr="00962831">
        <w:t>dan</w:t>
      </w:r>
      <w:r w:rsidR="007F3676" w:rsidRPr="00962831">
        <w:rPr>
          <w:sz w:val="18"/>
        </w:rPr>
        <w:t xml:space="preserve"> </w:t>
      </w:r>
      <w:r w:rsidR="007F3676" w:rsidRPr="00962831">
        <w:rPr>
          <w:b/>
          <w:sz w:val="18"/>
        </w:rPr>
        <w:fldChar w:fldCharType="begin"/>
      </w:r>
      <w:r w:rsidR="007F3676" w:rsidRPr="00962831">
        <w:rPr>
          <w:b/>
          <w:sz w:val="18"/>
        </w:rPr>
        <w:instrText xml:space="preserve"> REF _Ref421044868 \h  \* MERGEFORMAT </w:instrText>
      </w:r>
      <w:r w:rsidR="007F3676" w:rsidRPr="00962831">
        <w:rPr>
          <w:b/>
          <w:sz w:val="18"/>
        </w:rPr>
      </w:r>
      <w:r w:rsidR="007F3676" w:rsidRPr="00962831">
        <w:rPr>
          <w:b/>
          <w:sz w:val="18"/>
        </w:rPr>
        <w:fldChar w:fldCharType="separate"/>
      </w:r>
      <w:r w:rsidR="00F773EC" w:rsidRPr="00F773EC">
        <w:rPr>
          <w:b/>
          <w:sz w:val="18"/>
        </w:rPr>
        <w:t>Kode Sumber 4.3.3</w:t>
      </w:r>
      <w:r w:rsidR="007F3676" w:rsidRPr="00962831">
        <w:rPr>
          <w:b/>
          <w:sz w:val="18"/>
        </w:rPr>
        <w:fldChar w:fldCharType="end"/>
      </w:r>
      <w:r w:rsidR="00CA3445" w:rsidRPr="00962831">
        <w:t>.</w:t>
      </w:r>
      <w:r w:rsidR="002E3433" w:rsidRPr="00962831">
        <w:t xml:space="preserve"> </w:t>
      </w:r>
    </w:p>
    <w:p w14:paraId="41901149" w14:textId="77777777" w:rsidR="00263BB4" w:rsidRPr="00962831" w:rsidRDefault="00263BB4" w:rsidP="00263BB4">
      <w:pPr>
        <w:ind w:firstLine="720"/>
      </w:pPr>
    </w:p>
    <w:tbl>
      <w:tblPr>
        <w:tblStyle w:val="TableGrid"/>
        <w:tblW w:w="0" w:type="auto"/>
        <w:tblLook w:val="04A0" w:firstRow="1" w:lastRow="0" w:firstColumn="1" w:lastColumn="0" w:noHBand="0" w:noVBand="1"/>
      </w:tblPr>
      <w:tblGrid>
        <w:gridCol w:w="535"/>
        <w:gridCol w:w="5011"/>
      </w:tblGrid>
      <w:tr w:rsidR="00E23FE9" w:rsidRPr="00962831" w14:paraId="63F4772D" w14:textId="77777777" w:rsidTr="00263BB4">
        <w:trPr>
          <w:trHeight w:val="501"/>
        </w:trPr>
        <w:tc>
          <w:tcPr>
            <w:tcW w:w="541" w:type="dxa"/>
            <w:tcBorders>
              <w:bottom w:val="single" w:sz="4" w:space="0" w:color="auto"/>
            </w:tcBorders>
            <w:shd w:val="clear" w:color="auto" w:fill="FFFFFF" w:themeFill="background1"/>
          </w:tcPr>
          <w:p w14:paraId="4D4D8753" w14:textId="77777777" w:rsidR="00E23FE9" w:rsidRPr="00962831" w:rsidRDefault="0075041A" w:rsidP="00E23FE9">
            <w:pPr>
              <w:rPr>
                <w:rFonts w:ascii="Courier New" w:hAnsi="Courier New" w:cs="Courier New"/>
                <w:sz w:val="18"/>
                <w:szCs w:val="18"/>
              </w:rPr>
            </w:pPr>
            <w:r w:rsidRPr="00962831">
              <w:rPr>
                <w:rFonts w:ascii="Courier New" w:hAnsi="Courier New" w:cs="Courier New"/>
                <w:sz w:val="18"/>
                <w:szCs w:val="18"/>
              </w:rPr>
              <w:t>1.</w:t>
            </w:r>
          </w:p>
          <w:p w14:paraId="324D5465"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2.</w:t>
            </w:r>
          </w:p>
          <w:p w14:paraId="5BAB66FB"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3.</w:t>
            </w:r>
          </w:p>
          <w:p w14:paraId="564483AE" w14:textId="35E7FE2C" w:rsidR="006C5E4A" w:rsidRPr="00962831" w:rsidRDefault="0075041A" w:rsidP="00E23FE9">
            <w:pPr>
              <w:rPr>
                <w:rFonts w:ascii="Courier New" w:hAnsi="Courier New" w:cs="Courier New"/>
                <w:sz w:val="18"/>
                <w:szCs w:val="18"/>
              </w:rPr>
            </w:pPr>
            <w:r w:rsidRPr="00962831">
              <w:rPr>
                <w:rFonts w:ascii="Courier New" w:hAnsi="Courier New" w:cs="Courier New"/>
                <w:sz w:val="18"/>
                <w:szCs w:val="18"/>
              </w:rPr>
              <w:t>4.</w:t>
            </w:r>
          </w:p>
        </w:tc>
        <w:tc>
          <w:tcPr>
            <w:tcW w:w="5231" w:type="dxa"/>
            <w:tcBorders>
              <w:bottom w:val="single" w:sz="4" w:space="0" w:color="auto"/>
            </w:tcBorders>
          </w:tcPr>
          <w:p w14:paraId="1D7C8ED8"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int main()</w:t>
            </w:r>
          </w:p>
          <w:p w14:paraId="4E80A5C5"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w:t>
            </w:r>
          </w:p>
          <w:p w14:paraId="38646456" w14:textId="29A32B4D"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 xml:space="preserve">    char rege</w:t>
            </w:r>
            <w:r w:rsidR="00785412" w:rsidRPr="00962831">
              <w:rPr>
                <w:rFonts w:ascii="Courier New" w:hAnsi="Courier New" w:cs="Courier New"/>
                <w:sz w:val="18"/>
                <w:szCs w:val="18"/>
              </w:rPr>
              <w:t>xp[121], input[222]</w:t>
            </w:r>
            <w:r w:rsidRPr="00962831">
              <w:rPr>
                <w:rFonts w:ascii="Courier New" w:hAnsi="Courier New" w:cs="Courier New"/>
                <w:sz w:val="18"/>
                <w:szCs w:val="18"/>
              </w:rPr>
              <w:t>;</w:t>
            </w:r>
          </w:p>
          <w:p w14:paraId="36F4AF43" w14:textId="6C39CBEB" w:rsidR="006C5E4A" w:rsidRPr="00962831" w:rsidRDefault="00785412" w:rsidP="00263BB4">
            <w:pPr>
              <w:rPr>
                <w:rFonts w:ascii="Courier New" w:hAnsi="Courier New" w:cs="Courier New"/>
                <w:sz w:val="18"/>
                <w:szCs w:val="18"/>
              </w:rPr>
            </w:pPr>
            <w:r w:rsidRPr="00962831">
              <w:rPr>
                <w:rFonts w:ascii="Courier New" w:hAnsi="Courier New" w:cs="Courier New"/>
                <w:sz w:val="18"/>
                <w:szCs w:val="18"/>
              </w:rPr>
              <w:t xml:space="preserve">    int dv, dv2</w:t>
            </w:r>
            <w:r w:rsidR="00E35790" w:rsidRPr="00962831">
              <w:rPr>
                <w:rFonts w:ascii="Courier New" w:hAnsi="Courier New" w:cs="Courier New"/>
                <w:sz w:val="18"/>
                <w:szCs w:val="18"/>
              </w:rPr>
              <w:t>, L, nfaFinish, test;</w:t>
            </w:r>
          </w:p>
        </w:tc>
      </w:tr>
    </w:tbl>
    <w:p w14:paraId="510C61A6" w14:textId="638A9632" w:rsidR="00880044" w:rsidRPr="00962831" w:rsidRDefault="00EB4865" w:rsidP="002622C7">
      <w:pPr>
        <w:pStyle w:val="Caption"/>
      </w:pPr>
      <w:bookmarkStart w:id="265" w:name="_Ref421044862"/>
      <w:bookmarkStart w:id="266" w:name="_Toc42538081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1</w:t>
      </w:r>
      <w:r w:rsidR="00B22650" w:rsidRPr="00962831">
        <w:fldChar w:fldCharType="end"/>
      </w:r>
      <w:bookmarkEnd w:id="265"/>
      <w:r w:rsidR="006C5E4A" w:rsidRPr="00962831">
        <w:t xml:space="preserve"> Implementasi fungsi main(1)</w:t>
      </w:r>
      <w:bookmarkEnd w:id="266"/>
    </w:p>
    <w:p w14:paraId="1856AE82" w14:textId="77777777" w:rsidR="006C5E4A" w:rsidRPr="00962831" w:rsidRDefault="006C5E4A" w:rsidP="006C5E4A"/>
    <w:tbl>
      <w:tblPr>
        <w:tblStyle w:val="TableGrid"/>
        <w:tblW w:w="0" w:type="auto"/>
        <w:tblLook w:val="04A0" w:firstRow="1" w:lastRow="0" w:firstColumn="1" w:lastColumn="0" w:noHBand="0" w:noVBand="1"/>
      </w:tblPr>
      <w:tblGrid>
        <w:gridCol w:w="541"/>
        <w:gridCol w:w="5005"/>
      </w:tblGrid>
      <w:tr w:rsidR="00D028FA" w:rsidRPr="00962831" w14:paraId="02170A59" w14:textId="77777777" w:rsidTr="00D1263D">
        <w:trPr>
          <w:trHeight w:val="6803"/>
        </w:trPr>
        <w:tc>
          <w:tcPr>
            <w:tcW w:w="541" w:type="dxa"/>
            <w:tcBorders>
              <w:top w:val="single" w:sz="4" w:space="0" w:color="auto"/>
              <w:bottom w:val="single" w:sz="4" w:space="0" w:color="auto"/>
            </w:tcBorders>
            <w:shd w:val="clear" w:color="auto" w:fill="FFFFFF" w:themeFill="background1"/>
          </w:tcPr>
          <w:p w14:paraId="078864BB" w14:textId="6B68CC8E"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lastRenderedPageBreak/>
              <w:t>5.</w:t>
            </w:r>
          </w:p>
          <w:p w14:paraId="3A4E5D94" w14:textId="77777777"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t>6.</w:t>
            </w:r>
          </w:p>
          <w:p w14:paraId="7B934FA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7.</w:t>
            </w:r>
          </w:p>
          <w:p w14:paraId="5D64156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8.</w:t>
            </w:r>
          </w:p>
          <w:p w14:paraId="639713B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9.</w:t>
            </w:r>
          </w:p>
          <w:p w14:paraId="35DC763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10.</w:t>
            </w:r>
          </w:p>
          <w:p w14:paraId="65B056A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11.</w:t>
            </w:r>
          </w:p>
          <w:p w14:paraId="38F823D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12.</w:t>
            </w:r>
          </w:p>
          <w:p w14:paraId="2285037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13.</w:t>
            </w:r>
          </w:p>
          <w:p w14:paraId="63E3DEA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14.</w:t>
            </w:r>
          </w:p>
          <w:p w14:paraId="37E26DE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15.</w:t>
            </w:r>
          </w:p>
          <w:p w14:paraId="049E6B8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16.</w:t>
            </w:r>
          </w:p>
          <w:p w14:paraId="4C9071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17.</w:t>
            </w:r>
          </w:p>
          <w:p w14:paraId="5C57DE48" w14:textId="77777777" w:rsidR="00D028FA" w:rsidRPr="00962831" w:rsidRDefault="00D028FA" w:rsidP="00D028FA">
            <w:pPr>
              <w:rPr>
                <w:rFonts w:ascii="Courier New" w:hAnsi="Courier New" w:cs="Courier New"/>
                <w:sz w:val="18"/>
                <w:szCs w:val="18"/>
              </w:rPr>
            </w:pPr>
          </w:p>
          <w:p w14:paraId="31F7504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18.</w:t>
            </w:r>
          </w:p>
          <w:p w14:paraId="77D00271" w14:textId="77777777" w:rsidR="00D028FA" w:rsidRPr="00962831" w:rsidRDefault="00D028FA" w:rsidP="00D028FA">
            <w:pPr>
              <w:rPr>
                <w:rFonts w:ascii="Courier New" w:hAnsi="Courier New" w:cs="Courier New"/>
                <w:sz w:val="18"/>
                <w:szCs w:val="18"/>
              </w:rPr>
            </w:pPr>
          </w:p>
          <w:p w14:paraId="01FAA7E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19.</w:t>
            </w:r>
          </w:p>
          <w:p w14:paraId="080836B1" w14:textId="77777777" w:rsidR="00D028FA" w:rsidRPr="00962831" w:rsidRDefault="00D028FA" w:rsidP="00D028FA">
            <w:pPr>
              <w:rPr>
                <w:rFonts w:ascii="Courier New" w:hAnsi="Courier New" w:cs="Courier New"/>
                <w:sz w:val="18"/>
                <w:szCs w:val="18"/>
              </w:rPr>
            </w:pPr>
          </w:p>
          <w:p w14:paraId="3E26DBC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20.</w:t>
            </w:r>
          </w:p>
          <w:p w14:paraId="73C92F1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21.</w:t>
            </w:r>
          </w:p>
          <w:p w14:paraId="0820EB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22.</w:t>
            </w:r>
          </w:p>
          <w:p w14:paraId="71FBA08D" w14:textId="77777777" w:rsidR="00D028FA" w:rsidRPr="00962831" w:rsidRDefault="00D028FA" w:rsidP="00D028FA">
            <w:pPr>
              <w:rPr>
                <w:rFonts w:ascii="Courier New" w:hAnsi="Courier New" w:cs="Courier New"/>
                <w:sz w:val="18"/>
                <w:szCs w:val="18"/>
              </w:rPr>
            </w:pPr>
          </w:p>
          <w:p w14:paraId="5D4B3C1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23.</w:t>
            </w:r>
          </w:p>
          <w:p w14:paraId="2A4DAD74" w14:textId="77777777" w:rsidR="00D028FA" w:rsidRPr="00962831" w:rsidRDefault="00D028FA" w:rsidP="00D028FA">
            <w:pPr>
              <w:rPr>
                <w:rFonts w:ascii="Courier New" w:hAnsi="Courier New" w:cs="Courier New"/>
                <w:sz w:val="18"/>
                <w:szCs w:val="18"/>
              </w:rPr>
            </w:pPr>
          </w:p>
          <w:p w14:paraId="0104063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24.</w:t>
            </w:r>
          </w:p>
          <w:p w14:paraId="126F6C5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25.</w:t>
            </w:r>
          </w:p>
          <w:p w14:paraId="579BD87D" w14:textId="77777777" w:rsidR="00D028FA" w:rsidRPr="00962831" w:rsidRDefault="00D028FA" w:rsidP="00D028FA">
            <w:pPr>
              <w:rPr>
                <w:rFonts w:ascii="Courier New" w:hAnsi="Courier New" w:cs="Courier New"/>
                <w:sz w:val="18"/>
                <w:szCs w:val="18"/>
              </w:rPr>
            </w:pPr>
          </w:p>
          <w:p w14:paraId="10CD101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26.</w:t>
            </w:r>
          </w:p>
          <w:p w14:paraId="25EDED1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27.</w:t>
            </w:r>
          </w:p>
          <w:p w14:paraId="33AE26F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28.</w:t>
            </w:r>
          </w:p>
          <w:p w14:paraId="3B19726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29.</w:t>
            </w:r>
          </w:p>
          <w:p w14:paraId="5A46946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30.</w:t>
            </w:r>
          </w:p>
          <w:p w14:paraId="60B771E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31.</w:t>
            </w:r>
          </w:p>
          <w:p w14:paraId="789A9AB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32.</w:t>
            </w:r>
          </w:p>
          <w:p w14:paraId="5E2F385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33.</w:t>
            </w:r>
          </w:p>
          <w:p w14:paraId="5491998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34.</w:t>
            </w:r>
          </w:p>
          <w:p w14:paraId="70BCB3A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35.</w:t>
            </w:r>
          </w:p>
          <w:p w14:paraId="1244EA0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36.</w:t>
            </w:r>
          </w:p>
          <w:p w14:paraId="78D3F39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37.</w:t>
            </w:r>
          </w:p>
          <w:p w14:paraId="30ABA43E" w14:textId="5C5C6969" w:rsidR="00D028FA" w:rsidRPr="00962831" w:rsidRDefault="00D1263D" w:rsidP="00D1263D">
            <w:pPr>
              <w:rPr>
                <w:rFonts w:ascii="Courier New" w:hAnsi="Courier New" w:cs="Courier New"/>
                <w:sz w:val="18"/>
                <w:szCs w:val="18"/>
              </w:rPr>
            </w:pPr>
            <w:r w:rsidRPr="00962831">
              <w:rPr>
                <w:rFonts w:ascii="Courier New" w:hAnsi="Courier New" w:cs="Courier New"/>
                <w:sz w:val="18"/>
                <w:szCs w:val="18"/>
              </w:rPr>
              <w:t>38.</w:t>
            </w:r>
          </w:p>
        </w:tc>
        <w:tc>
          <w:tcPr>
            <w:tcW w:w="5231" w:type="dxa"/>
            <w:tcBorders>
              <w:top w:val="single" w:sz="4" w:space="0" w:color="auto"/>
              <w:bottom w:val="single" w:sz="4" w:space="0" w:color="auto"/>
            </w:tcBorders>
          </w:tcPr>
          <w:p w14:paraId="42AD0D69" w14:textId="77777777" w:rsidR="00263BB4" w:rsidRPr="00962831" w:rsidRDefault="00263BB4" w:rsidP="00263BB4">
            <w:pPr>
              <w:keepNext/>
              <w:rPr>
                <w:rFonts w:ascii="Courier New" w:hAnsi="Courier New" w:cs="Courier New"/>
                <w:sz w:val="18"/>
                <w:szCs w:val="18"/>
              </w:rPr>
            </w:pPr>
            <w:r w:rsidRPr="00962831">
              <w:rPr>
                <w:rFonts w:ascii="Courier New" w:hAnsi="Courier New" w:cs="Courier New"/>
                <w:sz w:val="18"/>
                <w:szCs w:val="18"/>
              </w:rPr>
              <w:t xml:space="preserve">    pair_int state;</w:t>
            </w:r>
          </w:p>
          <w:p w14:paraId="0316A09E" w14:textId="77777777" w:rsidR="00263BB4" w:rsidRDefault="00263BB4" w:rsidP="00263BB4">
            <w:pPr>
              <w:rPr>
                <w:rFonts w:ascii="Courier New" w:hAnsi="Courier New" w:cs="Courier New"/>
                <w:sz w:val="18"/>
                <w:szCs w:val="18"/>
              </w:rPr>
            </w:pPr>
            <w:r w:rsidRPr="00962831">
              <w:rPr>
                <w:rFonts w:ascii="Courier New" w:hAnsi="Courier New" w:cs="Courier New"/>
                <w:sz w:val="18"/>
                <w:szCs w:val="18"/>
              </w:rPr>
              <w:t xml:space="preserve">    for(scanf("%d", &amp;test);test--;)</w:t>
            </w:r>
          </w:p>
          <w:p w14:paraId="781E5F75" w14:textId="161C87C5" w:rsidR="00D028FA" w:rsidRPr="00962831" w:rsidRDefault="00D028FA" w:rsidP="00263BB4">
            <w:pPr>
              <w:rPr>
                <w:rFonts w:ascii="Courier New" w:hAnsi="Courier New" w:cs="Courier New"/>
                <w:sz w:val="18"/>
                <w:szCs w:val="18"/>
              </w:rPr>
            </w:pPr>
            <w:r w:rsidRPr="00962831">
              <w:rPr>
                <w:rFonts w:ascii="Courier New" w:hAnsi="Courier New" w:cs="Courier New"/>
                <w:sz w:val="18"/>
                <w:szCs w:val="18"/>
              </w:rPr>
              <w:t xml:space="preserve">    {</w:t>
            </w:r>
          </w:p>
          <w:p w14:paraId="404103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Initialize();</w:t>
            </w:r>
          </w:p>
          <w:p w14:paraId="19347E7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scanf("%s %d", regexp, &amp;L);</w:t>
            </w:r>
          </w:p>
          <w:p w14:paraId="0DE492A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Preprocess(regexp, input);</w:t>
            </w:r>
          </w:p>
          <w:p w14:paraId="14DB722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ConvertREtoNFA(input);</w:t>
            </w:r>
          </w:p>
          <w:p w14:paraId="41B624D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 = states.top();</w:t>
            </w:r>
          </w:p>
          <w:p w14:paraId="03AF550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states.pop();</w:t>
            </w:r>
          </w:p>
          <w:p w14:paraId="785E6F2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nfaFinish = state.b;</w:t>
            </w:r>
          </w:p>
          <w:p w14:paraId="59DACAB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ConvertNFAtoDFA(state);</w:t>
            </w:r>
          </w:p>
          <w:p w14:paraId="399F941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long long** adjMatrix, **result;</w:t>
            </w:r>
          </w:p>
          <w:p w14:paraId="3A01066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map&lt;dfa_label&lt;int&gt;, int&gt;::iterator it_dfa;</w:t>
            </w:r>
          </w:p>
          <w:p w14:paraId="545E90C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 = (long long**)calloc(did, sizeof(long long*));</w:t>
            </w:r>
          </w:p>
          <w:p w14:paraId="4AE4FE7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 = (long long**)calloc(did, sizeof(long long*));</w:t>
            </w:r>
          </w:p>
          <w:p w14:paraId="4E02920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i=0;i&lt;did;i++)</w:t>
            </w:r>
          </w:p>
          <w:p w14:paraId="53A8702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7FE46E8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adjMatrix[i] = (long long*)calloc(did, sizeof(long long));</w:t>
            </w:r>
          </w:p>
          <w:p w14:paraId="7971E8E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result[i] = (long long*)calloc(did, sizeof(long long));</w:t>
            </w:r>
          </w:p>
          <w:p w14:paraId="220072B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063E4C2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for(it_dfa = dfa_graph.begin(); it_dfa!=dfa_graph.end(); it_dfa++)</w:t>
            </w:r>
          </w:p>
          <w:p w14:paraId="1EFCFE7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ABAE3D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 = it_dfa-&gt;second;</w:t>
            </w:r>
          </w:p>
          <w:p w14:paraId="1EC362F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i=0;i&lt;2;i++)</w:t>
            </w:r>
          </w:p>
          <w:p w14:paraId="48B81F2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5A9006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dv2 = dfa[dv][i];</w:t>
            </w:r>
          </w:p>
          <w:p w14:paraId="624F218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if( dv2 !=-1 )</w:t>
            </w:r>
          </w:p>
          <w:p w14:paraId="10C5F23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14E8F37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adjMatrix[dv][dv2]++;</w:t>
            </w:r>
          </w:p>
          <w:p w14:paraId="47D1799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A319F3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CB6F91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27FEDC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MatrixPower(adjMatrix, L, result);</w:t>
            </w:r>
          </w:p>
          <w:p w14:paraId="43C89C0A" w14:textId="79B30EA4" w:rsidR="00D028FA" w:rsidRPr="00962831" w:rsidRDefault="00D028FA" w:rsidP="00D1263D">
            <w:pPr>
              <w:rPr>
                <w:rFonts w:ascii="Courier New" w:hAnsi="Courier New" w:cs="Courier New"/>
                <w:sz w:val="18"/>
                <w:szCs w:val="18"/>
              </w:rPr>
            </w:pPr>
            <w:r w:rsidRPr="00962831">
              <w:rPr>
                <w:rFonts w:ascii="Courier New" w:hAnsi="Courier New" w:cs="Courier New"/>
                <w:sz w:val="18"/>
                <w:szCs w:val="18"/>
              </w:rPr>
              <w:t xml:space="preserve">        long long res = 0;</w:t>
            </w:r>
          </w:p>
        </w:tc>
      </w:tr>
    </w:tbl>
    <w:p w14:paraId="41864297" w14:textId="2F801618" w:rsidR="0084495C" w:rsidRPr="00962831" w:rsidRDefault="0084495C" w:rsidP="002622C7">
      <w:pPr>
        <w:pStyle w:val="Caption"/>
      </w:pPr>
      <w:bookmarkStart w:id="267" w:name="_Ref421044866"/>
      <w:bookmarkStart w:id="268" w:name="_Toc42538081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2</w:t>
      </w:r>
      <w:r w:rsidR="00B22650" w:rsidRPr="00962831">
        <w:fldChar w:fldCharType="end"/>
      </w:r>
      <w:bookmarkEnd w:id="267"/>
      <w:r w:rsidRPr="00962831">
        <w:t xml:space="preserve"> Implementasi fung</w:t>
      </w:r>
      <w:r w:rsidR="004E76F5" w:rsidRPr="00962831">
        <w:t>s</w:t>
      </w:r>
      <w:r w:rsidRPr="00962831">
        <w:t>i main(2)</w:t>
      </w:r>
      <w:bookmarkEnd w:id="268"/>
    </w:p>
    <w:p w14:paraId="0A5F83D6" w14:textId="77777777" w:rsidR="00D1263D" w:rsidRPr="00962831" w:rsidRDefault="00D1263D" w:rsidP="00D1263D"/>
    <w:tbl>
      <w:tblPr>
        <w:tblStyle w:val="TableGrid"/>
        <w:tblW w:w="0" w:type="auto"/>
        <w:tblLook w:val="04A0" w:firstRow="1" w:lastRow="0" w:firstColumn="1" w:lastColumn="0" w:noHBand="0" w:noVBand="1"/>
      </w:tblPr>
      <w:tblGrid>
        <w:gridCol w:w="541"/>
        <w:gridCol w:w="5005"/>
      </w:tblGrid>
      <w:tr w:rsidR="0084495C" w:rsidRPr="00962831" w14:paraId="4468395D" w14:textId="77777777" w:rsidTr="00D028FA">
        <w:trPr>
          <w:trHeight w:val="2415"/>
        </w:trPr>
        <w:tc>
          <w:tcPr>
            <w:tcW w:w="541" w:type="dxa"/>
            <w:tcBorders>
              <w:top w:val="single" w:sz="4" w:space="0" w:color="auto"/>
            </w:tcBorders>
            <w:shd w:val="clear" w:color="auto" w:fill="FFFFFF" w:themeFill="background1"/>
          </w:tcPr>
          <w:p w14:paraId="0D515D92" w14:textId="057F5FB1" w:rsidR="00D1263D" w:rsidRPr="00962831" w:rsidRDefault="00D1263D" w:rsidP="0084495C">
            <w:pPr>
              <w:rPr>
                <w:rFonts w:ascii="Courier New" w:hAnsi="Courier New" w:cs="Courier New"/>
                <w:sz w:val="18"/>
                <w:szCs w:val="18"/>
              </w:rPr>
            </w:pPr>
            <w:r w:rsidRPr="00962831">
              <w:rPr>
                <w:rFonts w:ascii="Courier New" w:hAnsi="Courier New" w:cs="Courier New"/>
                <w:sz w:val="18"/>
                <w:szCs w:val="18"/>
              </w:rPr>
              <w:lastRenderedPageBreak/>
              <w:t>39.</w:t>
            </w:r>
          </w:p>
          <w:p w14:paraId="2D3C1853"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40.</w:t>
            </w:r>
          </w:p>
          <w:p w14:paraId="757DF1E1"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41.</w:t>
            </w:r>
          </w:p>
          <w:p w14:paraId="7BB53ABF" w14:textId="77777777" w:rsidR="0084495C" w:rsidRPr="00962831" w:rsidRDefault="0084495C" w:rsidP="0084495C">
            <w:pPr>
              <w:rPr>
                <w:rFonts w:ascii="Courier New" w:hAnsi="Courier New" w:cs="Courier New"/>
                <w:sz w:val="18"/>
                <w:szCs w:val="18"/>
              </w:rPr>
            </w:pPr>
          </w:p>
          <w:p w14:paraId="729BB4E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42.</w:t>
            </w:r>
          </w:p>
          <w:p w14:paraId="5A7739E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43.</w:t>
            </w:r>
          </w:p>
          <w:p w14:paraId="2AF58A92" w14:textId="77777777" w:rsidR="0084495C" w:rsidRPr="00962831" w:rsidRDefault="0084495C" w:rsidP="0084495C">
            <w:pPr>
              <w:rPr>
                <w:rFonts w:ascii="Courier New" w:hAnsi="Courier New" w:cs="Courier New"/>
                <w:sz w:val="18"/>
                <w:szCs w:val="18"/>
              </w:rPr>
            </w:pPr>
          </w:p>
          <w:p w14:paraId="28D1BE3C"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44.</w:t>
            </w:r>
          </w:p>
          <w:p w14:paraId="117BCA4F"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45.</w:t>
            </w:r>
          </w:p>
          <w:p w14:paraId="550CE94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46.</w:t>
            </w:r>
          </w:p>
          <w:p w14:paraId="6B5D311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47.</w:t>
            </w:r>
          </w:p>
          <w:p w14:paraId="7130137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48.</w:t>
            </w:r>
          </w:p>
          <w:p w14:paraId="09E5799B" w14:textId="5C67C8B8"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49.</w:t>
            </w:r>
          </w:p>
        </w:tc>
        <w:tc>
          <w:tcPr>
            <w:tcW w:w="5231" w:type="dxa"/>
            <w:tcBorders>
              <w:top w:val="single" w:sz="4" w:space="0" w:color="auto"/>
            </w:tcBorders>
          </w:tcPr>
          <w:p w14:paraId="3E516C0C" w14:textId="3ABAA469" w:rsidR="0084495C" w:rsidRPr="00962831" w:rsidRDefault="00D1263D" w:rsidP="00D1263D">
            <w:pPr>
              <w:rPr>
                <w:rFonts w:ascii="Courier New" w:hAnsi="Courier New" w:cs="Courier New"/>
                <w:sz w:val="18"/>
                <w:szCs w:val="18"/>
              </w:rPr>
            </w:pPr>
            <w:r w:rsidRPr="00962831">
              <w:rPr>
                <w:rFonts w:ascii="Courier New" w:hAnsi="Courier New" w:cs="Courier New"/>
                <w:sz w:val="18"/>
                <w:szCs w:val="18"/>
              </w:rPr>
              <w:t xml:space="preserve">    for(it_dfa=dfa_graph.begin();it_dfa != dfa_graph.end(); it_dfa++)</w:t>
            </w:r>
            <w:r w:rsidR="0084495C" w:rsidRPr="00962831">
              <w:rPr>
                <w:rFonts w:ascii="Courier New" w:hAnsi="Courier New" w:cs="Courier New"/>
                <w:sz w:val="18"/>
                <w:szCs w:val="18"/>
              </w:rPr>
              <w:t>{</w:t>
            </w:r>
          </w:p>
          <w:p w14:paraId="54AAE01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if(dfa_lbl[it_dfa-&gt;second].count(nfaFinish))</w:t>
            </w:r>
          </w:p>
          <w:p w14:paraId="3A6413D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2C5938F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res += result[0][it_dfa-&gt;second];</w:t>
            </w:r>
          </w:p>
          <w:p w14:paraId="75EBB8EA"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6F21F10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2780E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printf("%I64d\n", res%MOD_CONSTANT);</w:t>
            </w:r>
          </w:p>
          <w:p w14:paraId="7A896AD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D4D88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return 0;</w:t>
            </w:r>
          </w:p>
          <w:p w14:paraId="4376ECD3" w14:textId="7482A666" w:rsidR="0084495C" w:rsidRPr="00962831" w:rsidRDefault="0084495C" w:rsidP="00067FC5">
            <w:pPr>
              <w:keepNext/>
              <w:rPr>
                <w:rFonts w:ascii="Courier New" w:hAnsi="Courier New" w:cs="Courier New"/>
                <w:sz w:val="18"/>
                <w:szCs w:val="18"/>
              </w:rPr>
            </w:pPr>
            <w:r w:rsidRPr="00962831">
              <w:rPr>
                <w:rFonts w:ascii="Courier New" w:hAnsi="Courier New" w:cs="Courier New"/>
                <w:sz w:val="18"/>
                <w:szCs w:val="18"/>
              </w:rPr>
              <w:t>}</w:t>
            </w:r>
          </w:p>
        </w:tc>
      </w:tr>
    </w:tbl>
    <w:p w14:paraId="5E91D72C" w14:textId="4064BEBE" w:rsidR="00067FC5" w:rsidRPr="00962831" w:rsidRDefault="00067FC5" w:rsidP="002622C7">
      <w:pPr>
        <w:pStyle w:val="Caption"/>
      </w:pPr>
      <w:bookmarkStart w:id="269" w:name="_Ref421044868"/>
      <w:bookmarkStart w:id="270" w:name="_Toc42538081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3</w:t>
      </w:r>
      <w:r w:rsidR="00B22650" w:rsidRPr="00962831">
        <w:fldChar w:fldCharType="end"/>
      </w:r>
      <w:bookmarkEnd w:id="269"/>
      <w:r w:rsidRPr="00962831">
        <w:t xml:space="preserve"> Implementasi fungsi main(3)</w:t>
      </w:r>
      <w:bookmarkEnd w:id="270"/>
    </w:p>
    <w:p w14:paraId="34CCA189" w14:textId="27A27F17" w:rsidR="00AF160D" w:rsidRDefault="00AF160D" w:rsidP="00AF160D">
      <w:pPr>
        <w:ind w:firstLine="720"/>
      </w:pPr>
      <w:r w:rsidRPr="00962831">
        <w:t>Pada fungsi main terdapat pemanggilan fungsi Initialize pada baris 8. Fungsi Initialize digunakan untuk melakukan inisialisasi variabel pada setiap kasus uji yang diberikan. Implementasi fungsi Initialize dapat</w:t>
      </w:r>
      <w:r w:rsidR="00D13411" w:rsidRPr="00962831">
        <w:t xml:space="preserve"> dilihat pada </w:t>
      </w:r>
      <w:r w:rsidR="007C0A1A" w:rsidRPr="00962831">
        <w:rPr>
          <w:b/>
          <w:sz w:val="18"/>
        </w:rPr>
        <w:fldChar w:fldCharType="begin"/>
      </w:r>
      <w:r w:rsidR="007C0A1A" w:rsidRPr="00962831">
        <w:rPr>
          <w:b/>
          <w:sz w:val="18"/>
        </w:rPr>
        <w:instrText xml:space="preserve"> REF _Ref421045342 \h </w:instrText>
      </w:r>
      <w:r w:rsidR="00E93BE2" w:rsidRPr="00962831">
        <w:rPr>
          <w:b/>
          <w:sz w:val="18"/>
        </w:rPr>
        <w:instrText xml:space="preserve"> \* MERGEFORMAT </w:instrText>
      </w:r>
      <w:r w:rsidR="007C0A1A" w:rsidRPr="00962831">
        <w:rPr>
          <w:b/>
          <w:sz w:val="18"/>
        </w:rPr>
      </w:r>
      <w:r w:rsidR="007C0A1A" w:rsidRPr="00962831">
        <w:rPr>
          <w:b/>
          <w:sz w:val="18"/>
        </w:rPr>
        <w:fldChar w:fldCharType="separate"/>
      </w:r>
      <w:r w:rsidR="00F773EC" w:rsidRPr="00F773EC">
        <w:rPr>
          <w:b/>
          <w:sz w:val="18"/>
        </w:rPr>
        <w:t>Kode Sumber 4.3.4</w:t>
      </w:r>
      <w:r w:rsidR="007C0A1A" w:rsidRPr="00962831">
        <w:rPr>
          <w:b/>
          <w:sz w:val="18"/>
        </w:rPr>
        <w:fldChar w:fldCharType="end"/>
      </w:r>
      <w:r w:rsidR="00E93BE2" w:rsidRPr="00962831">
        <w:t>.</w:t>
      </w:r>
    </w:p>
    <w:p w14:paraId="2E7C62F7" w14:textId="77777777" w:rsidR="00263BB4" w:rsidRPr="00962831" w:rsidRDefault="00263BB4" w:rsidP="00AF160D">
      <w:pPr>
        <w:ind w:firstLine="720"/>
      </w:pPr>
    </w:p>
    <w:tbl>
      <w:tblPr>
        <w:tblStyle w:val="TableGrid"/>
        <w:tblW w:w="0" w:type="auto"/>
        <w:tblLook w:val="04A0" w:firstRow="1" w:lastRow="0" w:firstColumn="1" w:lastColumn="0" w:noHBand="0" w:noVBand="1"/>
      </w:tblPr>
      <w:tblGrid>
        <w:gridCol w:w="541"/>
        <w:gridCol w:w="5005"/>
      </w:tblGrid>
      <w:tr w:rsidR="00252DCB" w:rsidRPr="00962831" w14:paraId="11FB4AA3" w14:textId="77777777" w:rsidTr="00890994">
        <w:tc>
          <w:tcPr>
            <w:tcW w:w="541" w:type="dxa"/>
            <w:shd w:val="clear" w:color="auto" w:fill="FFFFFF" w:themeFill="background1"/>
          </w:tcPr>
          <w:p w14:paraId="0BF66715" w14:textId="54F9FCD2"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w:t>
            </w:r>
          </w:p>
          <w:p w14:paraId="06DD351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2.</w:t>
            </w:r>
          </w:p>
          <w:p w14:paraId="6F4BAB5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3.</w:t>
            </w:r>
          </w:p>
          <w:p w14:paraId="44F93AF1"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4.</w:t>
            </w:r>
          </w:p>
          <w:p w14:paraId="2856FFA7"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5.</w:t>
            </w:r>
          </w:p>
          <w:p w14:paraId="2C9A63D0"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6.</w:t>
            </w:r>
          </w:p>
          <w:p w14:paraId="39F3FA9B"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7.</w:t>
            </w:r>
          </w:p>
          <w:p w14:paraId="22DF1CB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8.</w:t>
            </w:r>
          </w:p>
          <w:p w14:paraId="645E9EE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9.</w:t>
            </w:r>
          </w:p>
          <w:p w14:paraId="1D03FE9C"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10.</w:t>
            </w:r>
          </w:p>
          <w:p w14:paraId="3D4B5A99"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11.</w:t>
            </w:r>
          </w:p>
          <w:p w14:paraId="0EDF74B4"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12.</w:t>
            </w:r>
          </w:p>
          <w:p w14:paraId="2D8CDE0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13.</w:t>
            </w:r>
          </w:p>
          <w:p w14:paraId="2D979F7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14.</w:t>
            </w:r>
          </w:p>
          <w:p w14:paraId="50038C36" w14:textId="77777777" w:rsidR="00B345C3" w:rsidRPr="00962831" w:rsidRDefault="00B345C3" w:rsidP="00890994">
            <w:pPr>
              <w:rPr>
                <w:rFonts w:ascii="Courier New" w:hAnsi="Courier New" w:cs="Courier New"/>
                <w:sz w:val="18"/>
                <w:szCs w:val="18"/>
              </w:rPr>
            </w:pPr>
            <w:r w:rsidRPr="00962831">
              <w:rPr>
                <w:rFonts w:ascii="Courier New" w:hAnsi="Courier New" w:cs="Courier New"/>
                <w:sz w:val="18"/>
                <w:szCs w:val="18"/>
              </w:rPr>
              <w:t>15.</w:t>
            </w:r>
          </w:p>
          <w:p w14:paraId="3326C9B6"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16.</w:t>
            </w:r>
          </w:p>
          <w:p w14:paraId="2E859035"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17.</w:t>
            </w:r>
          </w:p>
          <w:p w14:paraId="7C694D0A" w14:textId="77777777" w:rsidR="00A0064E" w:rsidRDefault="00A0064E" w:rsidP="00890994">
            <w:pPr>
              <w:rPr>
                <w:rFonts w:ascii="Courier New" w:hAnsi="Courier New" w:cs="Courier New"/>
                <w:sz w:val="18"/>
                <w:szCs w:val="18"/>
              </w:rPr>
            </w:pPr>
            <w:r w:rsidRPr="00962831">
              <w:rPr>
                <w:rFonts w:ascii="Courier New" w:hAnsi="Courier New" w:cs="Courier New"/>
                <w:sz w:val="18"/>
                <w:szCs w:val="18"/>
              </w:rPr>
              <w:t>18.</w:t>
            </w:r>
          </w:p>
          <w:p w14:paraId="102F8F90" w14:textId="6EBD6474" w:rsidR="00704577" w:rsidRPr="00704577" w:rsidRDefault="00704577" w:rsidP="00890994">
            <w:pPr>
              <w:rPr>
                <w:rFonts w:ascii="Courier New" w:hAnsi="Courier New" w:cs="Courier New"/>
                <w:sz w:val="18"/>
                <w:szCs w:val="18"/>
                <w:lang w:val="en-US"/>
              </w:rPr>
            </w:pPr>
            <w:r>
              <w:rPr>
                <w:rFonts w:ascii="Courier New" w:hAnsi="Courier New" w:cs="Courier New"/>
                <w:sz w:val="18"/>
                <w:szCs w:val="18"/>
                <w:lang w:val="en-US"/>
              </w:rPr>
              <w:t>19.</w:t>
            </w:r>
          </w:p>
        </w:tc>
        <w:tc>
          <w:tcPr>
            <w:tcW w:w="5231" w:type="dxa"/>
          </w:tcPr>
          <w:p w14:paraId="5BF286D7"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void Initialize()</w:t>
            </w:r>
          </w:p>
          <w:p w14:paraId="022BCAB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w:t>
            </w:r>
          </w:p>
          <w:p w14:paraId="650D65F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nid = 0;</w:t>
            </w:r>
          </w:p>
          <w:p w14:paraId="4E0D7C24"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did = 0;</w:t>
            </w:r>
          </w:p>
          <w:p w14:paraId="76603F8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 -1, sizeof(dfa));</w:t>
            </w:r>
          </w:p>
          <w:p w14:paraId="6571FEB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memset(dfa_lbl, 0, sizeof(dfa_lbl));</w:t>
            </w:r>
          </w:p>
          <w:p w14:paraId="104FB6F8" w14:textId="77777777" w:rsidR="00A0064E"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35EDBC9B" w14:textId="77777777" w:rsidR="00704577" w:rsidRPr="00962831" w:rsidRDefault="00704577" w:rsidP="00B345C3">
            <w:pPr>
              <w:rPr>
                <w:rFonts w:ascii="Courier New" w:hAnsi="Courier New" w:cs="Courier New"/>
                <w:sz w:val="18"/>
                <w:szCs w:val="18"/>
              </w:rPr>
            </w:pPr>
          </w:p>
          <w:p w14:paraId="6144FF27" w14:textId="553E3EFE" w:rsidR="00B345C3" w:rsidRPr="00962831" w:rsidRDefault="00A0064E" w:rsidP="00B345C3">
            <w:pPr>
              <w:rPr>
                <w:rFonts w:ascii="Courier New" w:hAnsi="Courier New" w:cs="Courier New"/>
                <w:sz w:val="18"/>
                <w:szCs w:val="18"/>
              </w:rPr>
            </w:pPr>
            <w:r w:rsidRPr="00962831">
              <w:rPr>
                <w:rFonts w:ascii="Courier New" w:hAnsi="Courier New" w:cs="Courier New"/>
                <w:sz w:val="18"/>
                <w:szCs w:val="18"/>
              </w:rPr>
              <w:t xml:space="preserve">    </w:t>
            </w:r>
            <w:r w:rsidR="00B345C3" w:rsidRPr="00962831">
              <w:rPr>
                <w:rFonts w:ascii="Courier New" w:hAnsi="Courier New" w:cs="Courier New"/>
                <w:sz w:val="18"/>
                <w:szCs w:val="18"/>
              </w:rPr>
              <w:t>for(int i=0;i&lt;MAX_NODE;i++)</w:t>
            </w:r>
          </w:p>
          <w:p w14:paraId="2EFD6B1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4B02F93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for(int j=0;j&lt;3;j++)</w:t>
            </w:r>
          </w:p>
          <w:p w14:paraId="4C20CB30"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11FE075"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nfa_nodes[i][j].clear();</w:t>
            </w:r>
          </w:p>
          <w:p w14:paraId="5EF2B12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1F84394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E95630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while(!states.empty())</w:t>
            </w:r>
          </w:p>
          <w:p w14:paraId="340408E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states.pop();</w:t>
            </w:r>
          </w:p>
          <w:p w14:paraId="19D5B90B"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dfa_graph.clear();</w:t>
            </w:r>
          </w:p>
          <w:p w14:paraId="67786D05" w14:textId="3728A6E6" w:rsidR="00252DCB" w:rsidRPr="00962831" w:rsidRDefault="00B345C3" w:rsidP="00D13411">
            <w:pPr>
              <w:keepNext/>
              <w:rPr>
                <w:rFonts w:ascii="Courier New" w:hAnsi="Courier New" w:cs="Courier New"/>
                <w:sz w:val="18"/>
                <w:szCs w:val="18"/>
              </w:rPr>
            </w:pPr>
            <w:r w:rsidRPr="00962831">
              <w:rPr>
                <w:rFonts w:ascii="Courier New" w:hAnsi="Courier New" w:cs="Courier New"/>
                <w:sz w:val="18"/>
                <w:szCs w:val="18"/>
              </w:rPr>
              <w:t>}</w:t>
            </w:r>
          </w:p>
        </w:tc>
      </w:tr>
    </w:tbl>
    <w:p w14:paraId="297A6931" w14:textId="72C39EAA" w:rsidR="00D646AA" w:rsidRDefault="00D13411" w:rsidP="002622C7">
      <w:pPr>
        <w:pStyle w:val="Caption"/>
      </w:pPr>
      <w:bookmarkStart w:id="271" w:name="_Ref421045342"/>
      <w:bookmarkStart w:id="272" w:name="_Toc42538081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4</w:t>
      </w:r>
      <w:r w:rsidR="00B22650" w:rsidRPr="00962831">
        <w:fldChar w:fldCharType="end"/>
      </w:r>
      <w:bookmarkEnd w:id="271"/>
      <w:r w:rsidRPr="00962831">
        <w:t xml:space="preserve"> Implementasi fungsi Initialize</w:t>
      </w:r>
      <w:bookmarkEnd w:id="272"/>
    </w:p>
    <w:p w14:paraId="0A827609" w14:textId="77777777" w:rsidR="00704577" w:rsidRPr="00704577" w:rsidRDefault="00704577" w:rsidP="00704577"/>
    <w:p w14:paraId="348CF162" w14:textId="77777777" w:rsidR="0056370A" w:rsidRPr="00962831" w:rsidRDefault="0056370A" w:rsidP="0056370A">
      <w:pPr>
        <w:pStyle w:val="Heading2"/>
      </w:pPr>
      <w:bookmarkStart w:id="273" w:name="_Toc425380757"/>
      <w:r w:rsidRPr="00962831">
        <w:lastRenderedPageBreak/>
        <w:t xml:space="preserve">Implementasi Fungsi </w:t>
      </w:r>
      <w:r w:rsidR="00980997" w:rsidRPr="00962831">
        <w:t>Preprocess</w:t>
      </w:r>
      <w:bookmarkEnd w:id="273"/>
    </w:p>
    <w:p w14:paraId="7F88B773" w14:textId="434BC004" w:rsidR="00F0006D" w:rsidRDefault="00BE6A70" w:rsidP="0068557A">
      <w:pPr>
        <w:ind w:firstLine="720"/>
      </w:pPr>
      <w:r w:rsidRPr="00962831">
        <w:t xml:space="preserve">Fungsi Preprocess adalah fungsi yang digunakan untuk </w:t>
      </w:r>
      <w:r w:rsidR="007A4615" w:rsidRPr="00962831">
        <w:t xml:space="preserve">memberikan operator </w:t>
      </w:r>
      <w:r w:rsidR="007A4615" w:rsidRPr="00962831">
        <w:rPr>
          <w:i/>
        </w:rPr>
        <w:t xml:space="preserve">concatenate </w:t>
      </w:r>
      <w:r w:rsidR="007A4615" w:rsidRPr="00962831">
        <w:t>berupa karakter “.”</w:t>
      </w:r>
      <w:r w:rsidR="00666EEA" w:rsidRPr="00962831">
        <w:t xml:space="preserve"> pada </w:t>
      </w:r>
      <w:r w:rsidR="00666EEA" w:rsidRPr="00962831">
        <w:rPr>
          <w:i/>
        </w:rPr>
        <w:t>regular expression</w:t>
      </w:r>
      <w:r w:rsidR="007A4615" w:rsidRPr="00962831">
        <w:t>.</w:t>
      </w:r>
      <w:r w:rsidRPr="00962831">
        <w:t xml:space="preserve"> </w:t>
      </w:r>
      <w:r w:rsidR="00D63C86" w:rsidRPr="00962831">
        <w:t xml:space="preserve">Fungsi Preprocess diimplementasi berdasarkan </w:t>
      </w:r>
      <w:r w:rsidR="00D63C86" w:rsidRPr="00962831">
        <w:rPr>
          <w:i/>
        </w:rPr>
        <w:t xml:space="preserve">pseudocode </w:t>
      </w:r>
      <w:r w:rsidR="00D63C86" w:rsidRPr="00962831">
        <w:t xml:space="preserve">pada </w:t>
      </w:r>
      <w:r w:rsidR="00D63C86" w:rsidRPr="00962831">
        <w:rPr>
          <w:b/>
          <w:sz w:val="18"/>
        </w:rPr>
        <w:fldChar w:fldCharType="begin"/>
      </w:r>
      <w:r w:rsidR="00D63C86" w:rsidRPr="00962831">
        <w:rPr>
          <w:b/>
          <w:sz w:val="18"/>
        </w:rPr>
        <w:instrText xml:space="preserve"> REF _Ref420923476 \h  \* MERGEFORMAT </w:instrText>
      </w:r>
      <w:r w:rsidR="00D63C86" w:rsidRPr="00962831">
        <w:rPr>
          <w:b/>
          <w:sz w:val="18"/>
        </w:rPr>
      </w:r>
      <w:r w:rsidR="00D63C86" w:rsidRPr="00962831">
        <w:rPr>
          <w:b/>
          <w:sz w:val="18"/>
        </w:rPr>
        <w:fldChar w:fldCharType="separate"/>
      </w:r>
      <w:r w:rsidR="00F773EC" w:rsidRPr="00F773EC">
        <w:rPr>
          <w:b/>
          <w:sz w:val="18"/>
        </w:rPr>
        <w:t>Gambar 3.2.1</w:t>
      </w:r>
      <w:r w:rsidR="00D63C86" w:rsidRPr="00962831">
        <w:rPr>
          <w:b/>
          <w:sz w:val="18"/>
        </w:rPr>
        <w:fldChar w:fldCharType="end"/>
      </w:r>
      <w:r w:rsidR="00D63C86" w:rsidRPr="00962831">
        <w:t>. Implementasi fungsi tersebut dapat dilihat pada</w:t>
      </w:r>
      <w:r w:rsidR="00F16451" w:rsidRPr="00962831">
        <w:rPr>
          <w:b/>
          <w:sz w:val="18"/>
        </w:rPr>
        <w:t xml:space="preserve"> </w:t>
      </w:r>
      <w:r w:rsidR="00F16451" w:rsidRPr="00962831">
        <w:rPr>
          <w:b/>
          <w:sz w:val="14"/>
        </w:rPr>
        <w:fldChar w:fldCharType="begin"/>
      </w:r>
      <w:r w:rsidR="00F16451" w:rsidRPr="00962831">
        <w:rPr>
          <w:b/>
          <w:sz w:val="14"/>
        </w:rPr>
        <w:instrText xml:space="preserve"> REF _Ref421045719 \h  \* MERGEFORMAT </w:instrText>
      </w:r>
      <w:r w:rsidR="00F16451" w:rsidRPr="00962831">
        <w:rPr>
          <w:b/>
          <w:sz w:val="14"/>
        </w:rPr>
      </w:r>
      <w:r w:rsidR="00F16451" w:rsidRPr="00962831">
        <w:rPr>
          <w:b/>
          <w:sz w:val="14"/>
        </w:rPr>
        <w:fldChar w:fldCharType="separate"/>
      </w:r>
      <w:r w:rsidR="00F773EC" w:rsidRPr="00F773EC">
        <w:rPr>
          <w:b/>
          <w:sz w:val="18"/>
        </w:rPr>
        <w:t>Kode Sumber 4.4.1</w:t>
      </w:r>
      <w:r w:rsidR="00F16451" w:rsidRPr="00962831">
        <w:rPr>
          <w:b/>
          <w:sz w:val="14"/>
        </w:rPr>
        <w:fldChar w:fldCharType="end"/>
      </w:r>
      <w:r w:rsidR="00D63C86" w:rsidRPr="00962831">
        <w:t>.</w:t>
      </w:r>
    </w:p>
    <w:p w14:paraId="6D6EF2AC" w14:textId="77777777" w:rsidR="00D142DF" w:rsidRPr="00962831" w:rsidRDefault="00D142DF" w:rsidP="0068557A">
      <w:pPr>
        <w:ind w:firstLine="720"/>
      </w:pPr>
    </w:p>
    <w:tbl>
      <w:tblPr>
        <w:tblStyle w:val="TableGrid"/>
        <w:tblW w:w="0" w:type="auto"/>
        <w:tblLook w:val="04A0" w:firstRow="1" w:lastRow="0" w:firstColumn="1" w:lastColumn="0" w:noHBand="0" w:noVBand="1"/>
      </w:tblPr>
      <w:tblGrid>
        <w:gridCol w:w="541"/>
        <w:gridCol w:w="5005"/>
      </w:tblGrid>
      <w:tr w:rsidR="007F34BD" w:rsidRPr="00962831" w14:paraId="0A188618" w14:textId="77777777" w:rsidTr="005847F2">
        <w:tc>
          <w:tcPr>
            <w:tcW w:w="541" w:type="dxa"/>
            <w:shd w:val="clear" w:color="auto" w:fill="FFFFFF" w:themeFill="background1"/>
          </w:tcPr>
          <w:p w14:paraId="1E1515FE"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w:t>
            </w:r>
          </w:p>
          <w:p w14:paraId="29F97F8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2.</w:t>
            </w:r>
          </w:p>
          <w:p w14:paraId="639D1D4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3.</w:t>
            </w:r>
          </w:p>
          <w:p w14:paraId="1D781298"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4.</w:t>
            </w:r>
          </w:p>
          <w:p w14:paraId="226E0BB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5.</w:t>
            </w:r>
          </w:p>
          <w:p w14:paraId="72C5262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6.</w:t>
            </w:r>
          </w:p>
          <w:p w14:paraId="1056885B"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7.</w:t>
            </w:r>
          </w:p>
          <w:p w14:paraId="62B9D636" w14:textId="77777777" w:rsidR="007F34BD" w:rsidRPr="00962831" w:rsidRDefault="007F34BD" w:rsidP="005847F2">
            <w:pPr>
              <w:rPr>
                <w:rFonts w:ascii="Courier New" w:hAnsi="Courier New" w:cs="Courier New"/>
                <w:sz w:val="18"/>
                <w:szCs w:val="18"/>
              </w:rPr>
            </w:pPr>
          </w:p>
          <w:p w14:paraId="0E5BB694" w14:textId="77777777" w:rsidR="007F34BD" w:rsidRPr="00962831" w:rsidRDefault="007F34BD" w:rsidP="005847F2">
            <w:pPr>
              <w:rPr>
                <w:rFonts w:ascii="Courier New" w:hAnsi="Courier New" w:cs="Courier New"/>
                <w:sz w:val="18"/>
                <w:szCs w:val="18"/>
              </w:rPr>
            </w:pPr>
          </w:p>
          <w:p w14:paraId="6F7800E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8.</w:t>
            </w:r>
          </w:p>
          <w:p w14:paraId="69C6FC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9.</w:t>
            </w:r>
          </w:p>
          <w:p w14:paraId="11CBD427"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10.</w:t>
            </w:r>
          </w:p>
          <w:p w14:paraId="53968C45"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11.</w:t>
            </w:r>
          </w:p>
          <w:p w14:paraId="5190246F"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12.</w:t>
            </w:r>
          </w:p>
          <w:p w14:paraId="21D289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13.</w:t>
            </w:r>
          </w:p>
          <w:p w14:paraId="24EBD8B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14.</w:t>
            </w:r>
          </w:p>
        </w:tc>
        <w:tc>
          <w:tcPr>
            <w:tcW w:w="5231" w:type="dxa"/>
          </w:tcPr>
          <w:p w14:paraId="06E51BCE"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void Preprocess(char in[], char input[])</w:t>
            </w:r>
          </w:p>
          <w:p w14:paraId="1E6859F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w:t>
            </w:r>
          </w:p>
          <w:p w14:paraId="2450586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len = strlen(in);</w:t>
            </w:r>
          </w:p>
          <w:p w14:paraId="395C7B67"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iter=0;</w:t>
            </w:r>
          </w:p>
          <w:p w14:paraId="2BF6EE4B"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for(int i=0;i&lt;len; i++)</w:t>
            </w:r>
          </w:p>
          <w:p w14:paraId="3B207ED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68AF2F3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if(i!=0 &amp;&amp; ( in[i]=='(' || in[i]=='a' || in[i] == 'b') &amp;&amp; (in[i-1]==')' || in[i-1]=='a' || in[i-1]=='b'))</w:t>
            </w:r>
          </w:p>
          <w:p w14:paraId="23B3F9E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A87A681"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w:t>
            </w:r>
          </w:p>
          <w:p w14:paraId="510B7F8D"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1291226"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input[iter++]=in[i];</w:t>
            </w:r>
          </w:p>
          <w:p w14:paraId="5FAA120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1A8332D3"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input[iter]=0;</w:t>
            </w:r>
          </w:p>
          <w:p w14:paraId="364181AC" w14:textId="77777777" w:rsidR="007F34BD" w:rsidRPr="00962831" w:rsidRDefault="007F34BD" w:rsidP="0023285A">
            <w:pPr>
              <w:keepNext/>
              <w:rPr>
                <w:rFonts w:ascii="Courier New" w:hAnsi="Courier New" w:cs="Courier New"/>
                <w:sz w:val="18"/>
                <w:szCs w:val="18"/>
              </w:rPr>
            </w:pPr>
            <w:r w:rsidRPr="00962831">
              <w:rPr>
                <w:rFonts w:ascii="Courier New" w:hAnsi="Courier New" w:cs="Courier New"/>
                <w:sz w:val="18"/>
                <w:szCs w:val="18"/>
              </w:rPr>
              <w:t>}</w:t>
            </w:r>
          </w:p>
        </w:tc>
      </w:tr>
    </w:tbl>
    <w:p w14:paraId="69DCFBB1" w14:textId="22A6AABF" w:rsidR="007F34BD" w:rsidRPr="00962831" w:rsidRDefault="0023285A" w:rsidP="002622C7">
      <w:pPr>
        <w:pStyle w:val="Caption"/>
      </w:pPr>
      <w:bookmarkStart w:id="274" w:name="_Ref421045719"/>
      <w:bookmarkStart w:id="275" w:name="_Toc42538081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4.4</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1</w:t>
      </w:r>
      <w:r w:rsidR="00B22650" w:rsidRPr="00962831">
        <w:fldChar w:fldCharType="end"/>
      </w:r>
      <w:bookmarkEnd w:id="274"/>
      <w:r w:rsidRPr="00962831">
        <w:t xml:space="preserve"> Implementasi fungsi Preprocess</w:t>
      </w:r>
      <w:bookmarkEnd w:id="275"/>
    </w:p>
    <w:p w14:paraId="5DB09F3F" w14:textId="77777777" w:rsidR="00C672FA" w:rsidRPr="00962831" w:rsidRDefault="00C672FA" w:rsidP="00C672FA">
      <w:pPr>
        <w:pStyle w:val="Heading2"/>
      </w:pPr>
      <w:bookmarkStart w:id="276" w:name="_Toc425380758"/>
      <w:r w:rsidRPr="00962831">
        <w:t>Implementasi Fungsi ConvertREtoNFA</w:t>
      </w:r>
      <w:bookmarkEnd w:id="276"/>
    </w:p>
    <w:p w14:paraId="3E211B59" w14:textId="714680AE" w:rsidR="0068557A" w:rsidRDefault="00340F23" w:rsidP="00340F23">
      <w:pPr>
        <w:ind w:firstLine="720"/>
      </w:pPr>
      <w:r w:rsidRPr="00962831">
        <w:t xml:space="preserve">Fungsi ConvertREtoNFA berfungsi untuk melakukan konversi dari </w:t>
      </w:r>
      <w:r w:rsidRPr="00962831">
        <w:rPr>
          <w:i/>
        </w:rPr>
        <w:t xml:space="preserve">regular expression </w:t>
      </w:r>
      <w:r w:rsidRPr="00962831">
        <w:t xml:space="preserve">menjadi </w:t>
      </w:r>
      <w:r w:rsidRPr="00962831">
        <w:rPr>
          <w:i/>
        </w:rPr>
        <w:t xml:space="preserve">state machine </w:t>
      </w:r>
      <w:r w:rsidRPr="00962831">
        <w:t xml:space="preserve">NFA. Fungsi ConvertREtoNFA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_Ref420936694 \h </w:instrText>
      </w:r>
      <w:r w:rsidR="00E30F8C" w:rsidRPr="00962831">
        <w:rPr>
          <w:b/>
          <w:sz w:val="18"/>
        </w:rPr>
        <w:instrText xml:space="preserve"> \* MERGEFORMAT </w:instrText>
      </w:r>
      <w:r w:rsidRPr="00962831">
        <w:rPr>
          <w:b/>
          <w:sz w:val="18"/>
        </w:rPr>
      </w:r>
      <w:r w:rsidRPr="00962831">
        <w:rPr>
          <w:b/>
          <w:sz w:val="18"/>
        </w:rPr>
        <w:fldChar w:fldCharType="separate"/>
      </w:r>
      <w:r w:rsidR="00F773EC" w:rsidRPr="00F773EC">
        <w:rPr>
          <w:b/>
          <w:sz w:val="18"/>
        </w:rPr>
        <w:t>Gambar 3.2.2</w:t>
      </w:r>
      <w:r w:rsidRPr="00962831">
        <w:rPr>
          <w:b/>
          <w:sz w:val="18"/>
        </w:rPr>
        <w:fldChar w:fldCharType="end"/>
      </w:r>
      <w:r w:rsidR="00E30F8C" w:rsidRPr="00962831">
        <w:t xml:space="preserve">. Implementasi dapat dilihat pada </w:t>
      </w:r>
      <w:r w:rsidR="00184EEA" w:rsidRPr="00962831">
        <w:rPr>
          <w:b/>
          <w:sz w:val="18"/>
        </w:rPr>
        <w:fldChar w:fldCharType="begin"/>
      </w:r>
      <w:r w:rsidR="00184EEA" w:rsidRPr="00962831">
        <w:rPr>
          <w:b/>
          <w:sz w:val="18"/>
        </w:rPr>
        <w:instrText xml:space="preserve"> REF _Ref421046838 \h  \* MERGEFORMAT </w:instrText>
      </w:r>
      <w:r w:rsidR="00184EEA" w:rsidRPr="00962831">
        <w:rPr>
          <w:b/>
          <w:sz w:val="18"/>
        </w:rPr>
      </w:r>
      <w:r w:rsidR="00184EEA" w:rsidRPr="00962831">
        <w:rPr>
          <w:b/>
          <w:sz w:val="18"/>
        </w:rPr>
        <w:fldChar w:fldCharType="separate"/>
      </w:r>
      <w:r w:rsidR="00F773EC" w:rsidRPr="00F773EC">
        <w:rPr>
          <w:b/>
          <w:sz w:val="18"/>
        </w:rPr>
        <w:t>Kode Sumber 4.5.1</w:t>
      </w:r>
      <w:r w:rsidR="00184EEA" w:rsidRPr="00962831">
        <w:rPr>
          <w:b/>
          <w:sz w:val="18"/>
        </w:rPr>
        <w:fldChar w:fldCharType="end"/>
      </w:r>
      <w:r w:rsidR="00184EEA" w:rsidRPr="00962831">
        <w:t xml:space="preserve">, </w:t>
      </w:r>
      <w:r w:rsidR="00184EEA" w:rsidRPr="00962831">
        <w:rPr>
          <w:b/>
          <w:sz w:val="18"/>
        </w:rPr>
        <w:fldChar w:fldCharType="begin"/>
      </w:r>
      <w:r w:rsidR="00184EEA" w:rsidRPr="00962831">
        <w:rPr>
          <w:b/>
          <w:sz w:val="18"/>
        </w:rPr>
        <w:instrText xml:space="preserve"> REF _Ref421046839 \h  \* MERGEFORMAT </w:instrText>
      </w:r>
      <w:r w:rsidR="00184EEA" w:rsidRPr="00962831">
        <w:rPr>
          <w:b/>
          <w:sz w:val="18"/>
        </w:rPr>
      </w:r>
      <w:r w:rsidR="00184EEA" w:rsidRPr="00962831">
        <w:rPr>
          <w:b/>
          <w:sz w:val="18"/>
        </w:rPr>
        <w:fldChar w:fldCharType="separate"/>
      </w:r>
      <w:r w:rsidR="00F773EC" w:rsidRPr="00F773EC">
        <w:rPr>
          <w:b/>
          <w:sz w:val="18"/>
        </w:rPr>
        <w:t>Kode Sumber 4.5.2</w:t>
      </w:r>
      <w:r w:rsidR="00184EEA" w:rsidRPr="00962831">
        <w:rPr>
          <w:b/>
          <w:sz w:val="18"/>
        </w:rPr>
        <w:fldChar w:fldCharType="end"/>
      </w:r>
      <w:r w:rsidR="00184EEA" w:rsidRPr="00962831">
        <w:t xml:space="preserve">, dan </w:t>
      </w:r>
      <w:r w:rsidR="00184EEA" w:rsidRPr="00962831">
        <w:rPr>
          <w:b/>
          <w:sz w:val="18"/>
        </w:rPr>
        <w:fldChar w:fldCharType="begin"/>
      </w:r>
      <w:r w:rsidR="00184EEA" w:rsidRPr="00962831">
        <w:rPr>
          <w:b/>
          <w:sz w:val="18"/>
        </w:rPr>
        <w:instrText xml:space="preserve"> REF _Ref421046840 \h  \* MERGEFORMAT </w:instrText>
      </w:r>
      <w:r w:rsidR="00184EEA" w:rsidRPr="00962831">
        <w:rPr>
          <w:b/>
          <w:sz w:val="18"/>
        </w:rPr>
      </w:r>
      <w:r w:rsidR="00184EEA" w:rsidRPr="00962831">
        <w:rPr>
          <w:b/>
          <w:sz w:val="18"/>
        </w:rPr>
        <w:fldChar w:fldCharType="separate"/>
      </w:r>
      <w:r w:rsidR="00F773EC" w:rsidRPr="00F773EC">
        <w:rPr>
          <w:b/>
          <w:sz w:val="18"/>
        </w:rPr>
        <w:t>Kode Sumber 4.5.3</w:t>
      </w:r>
      <w:r w:rsidR="00184EEA" w:rsidRPr="00962831">
        <w:rPr>
          <w:b/>
          <w:sz w:val="18"/>
        </w:rPr>
        <w:fldChar w:fldCharType="end"/>
      </w:r>
      <w:r w:rsidR="00E30F8C" w:rsidRPr="00962831">
        <w:t>.</w:t>
      </w:r>
    </w:p>
    <w:p w14:paraId="5460951D" w14:textId="77777777" w:rsidR="00D142DF" w:rsidRPr="00962831" w:rsidRDefault="00D142DF" w:rsidP="00340F23">
      <w:pPr>
        <w:ind w:firstLine="720"/>
      </w:pPr>
    </w:p>
    <w:tbl>
      <w:tblPr>
        <w:tblStyle w:val="TableGrid"/>
        <w:tblW w:w="0" w:type="auto"/>
        <w:tblLook w:val="04A0" w:firstRow="1" w:lastRow="0" w:firstColumn="1" w:lastColumn="0" w:noHBand="0" w:noVBand="1"/>
      </w:tblPr>
      <w:tblGrid>
        <w:gridCol w:w="533"/>
        <w:gridCol w:w="5013"/>
      </w:tblGrid>
      <w:tr w:rsidR="002906D6" w:rsidRPr="00962831" w14:paraId="08A3B2C9" w14:textId="77777777" w:rsidTr="00D142DF">
        <w:trPr>
          <w:trHeight w:val="984"/>
        </w:trPr>
        <w:tc>
          <w:tcPr>
            <w:tcW w:w="541" w:type="dxa"/>
            <w:tcBorders>
              <w:bottom w:val="single" w:sz="4" w:space="0" w:color="auto"/>
            </w:tcBorders>
            <w:shd w:val="clear" w:color="auto" w:fill="FFFFFF" w:themeFill="background1"/>
          </w:tcPr>
          <w:p w14:paraId="5BDA2DF2"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1.</w:t>
            </w:r>
          </w:p>
          <w:p w14:paraId="5C2172A1"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2.</w:t>
            </w:r>
          </w:p>
          <w:p w14:paraId="0A3782E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3.</w:t>
            </w:r>
          </w:p>
          <w:p w14:paraId="0EA5876D"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4.</w:t>
            </w:r>
          </w:p>
          <w:p w14:paraId="0342E8E1" w14:textId="5140276C" w:rsidR="009F6AB7" w:rsidRPr="00962831" w:rsidRDefault="00D142DF" w:rsidP="005847F2">
            <w:pPr>
              <w:rPr>
                <w:rFonts w:ascii="Courier New" w:hAnsi="Courier New" w:cs="Courier New"/>
                <w:sz w:val="18"/>
                <w:szCs w:val="18"/>
              </w:rPr>
            </w:pPr>
            <w:r>
              <w:rPr>
                <w:rFonts w:ascii="Courier New" w:hAnsi="Courier New" w:cs="Courier New"/>
                <w:sz w:val="18"/>
                <w:szCs w:val="18"/>
              </w:rPr>
              <w:t>5.</w:t>
            </w:r>
          </w:p>
        </w:tc>
        <w:tc>
          <w:tcPr>
            <w:tcW w:w="5231" w:type="dxa"/>
            <w:tcBorders>
              <w:bottom w:val="single" w:sz="4" w:space="0" w:color="auto"/>
            </w:tcBorders>
          </w:tcPr>
          <w:p w14:paraId="6CC0A9D9" w14:textId="7F6286FF"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vo</w:t>
            </w:r>
            <w:r w:rsidR="00D142DF">
              <w:rPr>
                <w:rFonts w:ascii="Courier New" w:hAnsi="Courier New" w:cs="Courier New"/>
                <w:sz w:val="18"/>
                <w:szCs w:val="18"/>
              </w:rPr>
              <w:t>id ConvertREtoNFA(char input[])</w:t>
            </w:r>
            <w:r w:rsidRPr="00962831">
              <w:rPr>
                <w:rFonts w:ascii="Courier New" w:hAnsi="Courier New" w:cs="Courier New"/>
                <w:sz w:val="18"/>
                <w:szCs w:val="18"/>
              </w:rPr>
              <w:t>{</w:t>
            </w:r>
          </w:p>
          <w:p w14:paraId="3640E83D"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int len = strlen(input);</w:t>
            </w:r>
          </w:p>
          <w:p w14:paraId="731A301E"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stack&lt;char&gt; ops;</w:t>
            </w:r>
          </w:p>
          <w:p w14:paraId="4EB4E56F"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char op;</w:t>
            </w:r>
          </w:p>
          <w:p w14:paraId="4E9D6E77" w14:textId="4F8888E8" w:rsidR="002906D6" w:rsidRPr="00962831" w:rsidRDefault="00FD4C4A" w:rsidP="00BF4F06">
            <w:pPr>
              <w:rPr>
                <w:rFonts w:ascii="Courier New" w:hAnsi="Courier New" w:cs="Courier New"/>
                <w:sz w:val="18"/>
                <w:szCs w:val="18"/>
              </w:rPr>
            </w:pPr>
            <w:r w:rsidRPr="00962831">
              <w:rPr>
                <w:rFonts w:ascii="Courier New" w:hAnsi="Courier New" w:cs="Courier New"/>
                <w:sz w:val="18"/>
                <w:szCs w:val="18"/>
              </w:rPr>
              <w:t xml:space="preserve">    for(int i=0;i&lt;len;i++)</w:t>
            </w:r>
          </w:p>
        </w:tc>
      </w:tr>
    </w:tbl>
    <w:p w14:paraId="01FE26C3" w14:textId="1CB2FADA" w:rsidR="004C6042" w:rsidRPr="00962831" w:rsidRDefault="00BF4F06" w:rsidP="002622C7">
      <w:pPr>
        <w:pStyle w:val="Caption"/>
      </w:pPr>
      <w:bookmarkStart w:id="277" w:name="_Ref421046838"/>
      <w:bookmarkStart w:id="278" w:name="_Toc42538081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1</w:t>
      </w:r>
      <w:r w:rsidR="00B22650" w:rsidRPr="00962831">
        <w:fldChar w:fldCharType="end"/>
      </w:r>
      <w:bookmarkEnd w:id="277"/>
      <w:r w:rsidR="002B5CC3" w:rsidRPr="00962831">
        <w:t xml:space="preserve"> Implementasi fungsi </w:t>
      </w:r>
      <w:r w:rsidR="00A25024" w:rsidRPr="00962831">
        <w:t>ConvertREtoNFA (</w:t>
      </w:r>
      <w:r w:rsidR="002B5CC3" w:rsidRPr="00962831">
        <w:t>1)</w:t>
      </w:r>
      <w:bookmarkEnd w:id="278"/>
    </w:p>
    <w:p w14:paraId="56B330BF" w14:textId="77777777" w:rsidR="001C774F" w:rsidRPr="00962831" w:rsidRDefault="001C774F" w:rsidP="001C774F"/>
    <w:tbl>
      <w:tblPr>
        <w:tblStyle w:val="TableGrid"/>
        <w:tblW w:w="0" w:type="auto"/>
        <w:tblLook w:val="04A0" w:firstRow="1" w:lastRow="0" w:firstColumn="1" w:lastColumn="0" w:noHBand="0" w:noVBand="1"/>
      </w:tblPr>
      <w:tblGrid>
        <w:gridCol w:w="541"/>
        <w:gridCol w:w="5005"/>
      </w:tblGrid>
      <w:tr w:rsidR="004C6042" w:rsidRPr="00962831" w14:paraId="51AD8B82" w14:textId="77777777" w:rsidTr="00D142DF">
        <w:trPr>
          <w:trHeight w:val="7050"/>
        </w:trPr>
        <w:tc>
          <w:tcPr>
            <w:tcW w:w="541" w:type="dxa"/>
            <w:tcBorders>
              <w:top w:val="single" w:sz="4" w:space="0" w:color="auto"/>
              <w:bottom w:val="single" w:sz="4" w:space="0" w:color="auto"/>
            </w:tcBorders>
            <w:shd w:val="clear" w:color="auto" w:fill="FFFFFF" w:themeFill="background1"/>
          </w:tcPr>
          <w:p w14:paraId="06DC23DB" w14:textId="465829C0" w:rsidR="008B1ACB" w:rsidRPr="00962831" w:rsidRDefault="008B1ACB" w:rsidP="004C6042">
            <w:pPr>
              <w:rPr>
                <w:rFonts w:ascii="Courier New" w:hAnsi="Courier New" w:cs="Courier New"/>
                <w:sz w:val="18"/>
                <w:szCs w:val="18"/>
              </w:rPr>
            </w:pPr>
            <w:r w:rsidRPr="00962831">
              <w:rPr>
                <w:rFonts w:ascii="Courier New" w:hAnsi="Courier New" w:cs="Courier New"/>
                <w:sz w:val="18"/>
                <w:szCs w:val="18"/>
              </w:rPr>
              <w:lastRenderedPageBreak/>
              <w:t>7.</w:t>
            </w:r>
          </w:p>
          <w:p w14:paraId="04D700D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8.</w:t>
            </w:r>
          </w:p>
          <w:p w14:paraId="474833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9.</w:t>
            </w:r>
          </w:p>
          <w:p w14:paraId="37FB680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10.</w:t>
            </w:r>
          </w:p>
          <w:p w14:paraId="42D1AE5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11.</w:t>
            </w:r>
          </w:p>
          <w:p w14:paraId="011A912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12.</w:t>
            </w:r>
          </w:p>
          <w:p w14:paraId="73406D6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13.</w:t>
            </w:r>
          </w:p>
          <w:p w14:paraId="09B2AEA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14.</w:t>
            </w:r>
          </w:p>
          <w:p w14:paraId="26E37A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15.</w:t>
            </w:r>
          </w:p>
          <w:p w14:paraId="7FDDDE6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16.</w:t>
            </w:r>
          </w:p>
          <w:p w14:paraId="7DA8FD16" w14:textId="77777777" w:rsidR="004C6042" w:rsidRPr="00962831" w:rsidRDefault="004C6042" w:rsidP="004C6042">
            <w:pPr>
              <w:rPr>
                <w:rFonts w:ascii="Courier New" w:hAnsi="Courier New" w:cs="Courier New"/>
                <w:sz w:val="18"/>
                <w:szCs w:val="18"/>
              </w:rPr>
            </w:pPr>
          </w:p>
          <w:p w14:paraId="57022AB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17.</w:t>
            </w:r>
          </w:p>
          <w:p w14:paraId="092D2305" w14:textId="77777777" w:rsidR="004C6042" w:rsidRPr="00962831" w:rsidRDefault="004C6042" w:rsidP="004C6042">
            <w:pPr>
              <w:rPr>
                <w:rFonts w:ascii="Courier New" w:hAnsi="Courier New" w:cs="Courier New"/>
                <w:sz w:val="18"/>
                <w:szCs w:val="18"/>
              </w:rPr>
            </w:pPr>
          </w:p>
          <w:p w14:paraId="23A5325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18.</w:t>
            </w:r>
          </w:p>
          <w:p w14:paraId="1387E31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19.</w:t>
            </w:r>
          </w:p>
          <w:p w14:paraId="5F1F630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20.</w:t>
            </w:r>
          </w:p>
          <w:p w14:paraId="52282CC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21.</w:t>
            </w:r>
          </w:p>
          <w:p w14:paraId="6A4A076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22.</w:t>
            </w:r>
          </w:p>
          <w:p w14:paraId="350B276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23.</w:t>
            </w:r>
          </w:p>
          <w:p w14:paraId="07F46A1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24.</w:t>
            </w:r>
          </w:p>
          <w:p w14:paraId="4697115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25.</w:t>
            </w:r>
          </w:p>
          <w:p w14:paraId="2C80B1F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26.</w:t>
            </w:r>
          </w:p>
          <w:p w14:paraId="6037FA2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27.</w:t>
            </w:r>
          </w:p>
          <w:p w14:paraId="5E8508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28.</w:t>
            </w:r>
          </w:p>
          <w:p w14:paraId="309A8E2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29.</w:t>
            </w:r>
          </w:p>
          <w:p w14:paraId="344BBD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30.</w:t>
            </w:r>
          </w:p>
          <w:p w14:paraId="58B0558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31.</w:t>
            </w:r>
          </w:p>
          <w:p w14:paraId="7FCDC09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32.</w:t>
            </w:r>
          </w:p>
          <w:p w14:paraId="1362ECBA" w14:textId="77777777" w:rsidR="004C6042" w:rsidRPr="00962831" w:rsidRDefault="004C6042" w:rsidP="004C6042">
            <w:pPr>
              <w:rPr>
                <w:rFonts w:ascii="Courier New" w:hAnsi="Courier New" w:cs="Courier New"/>
                <w:sz w:val="18"/>
                <w:szCs w:val="18"/>
              </w:rPr>
            </w:pPr>
          </w:p>
          <w:p w14:paraId="55205D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33.</w:t>
            </w:r>
          </w:p>
          <w:p w14:paraId="55A1B8B8" w14:textId="77777777" w:rsidR="004C6042" w:rsidRPr="00962831" w:rsidRDefault="004C6042" w:rsidP="004C6042">
            <w:pPr>
              <w:rPr>
                <w:rFonts w:ascii="Courier New" w:hAnsi="Courier New" w:cs="Courier New"/>
                <w:sz w:val="18"/>
                <w:szCs w:val="18"/>
              </w:rPr>
            </w:pPr>
          </w:p>
          <w:p w14:paraId="7C8C542B" w14:textId="77777777" w:rsidR="00C500CF" w:rsidRDefault="00C500CF" w:rsidP="004C6042">
            <w:pPr>
              <w:rPr>
                <w:rFonts w:ascii="Courier New" w:hAnsi="Courier New" w:cs="Courier New"/>
                <w:sz w:val="18"/>
                <w:szCs w:val="18"/>
              </w:rPr>
            </w:pPr>
          </w:p>
          <w:p w14:paraId="38383CB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34.</w:t>
            </w:r>
          </w:p>
          <w:p w14:paraId="2E85FA8C" w14:textId="77777777" w:rsidR="00C500CF" w:rsidRDefault="00C500CF" w:rsidP="004C6042">
            <w:pPr>
              <w:rPr>
                <w:rFonts w:ascii="Courier New" w:hAnsi="Courier New" w:cs="Courier New"/>
                <w:sz w:val="18"/>
                <w:szCs w:val="18"/>
              </w:rPr>
            </w:pPr>
          </w:p>
          <w:p w14:paraId="0520D4D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35.</w:t>
            </w:r>
          </w:p>
          <w:p w14:paraId="64E98953" w14:textId="77777777" w:rsidR="00C500CF" w:rsidRDefault="00C500CF" w:rsidP="004C6042">
            <w:pPr>
              <w:rPr>
                <w:rFonts w:ascii="Courier New" w:hAnsi="Courier New" w:cs="Courier New"/>
                <w:sz w:val="18"/>
                <w:szCs w:val="18"/>
              </w:rPr>
            </w:pPr>
          </w:p>
          <w:p w14:paraId="40AD9D7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36.</w:t>
            </w:r>
          </w:p>
          <w:p w14:paraId="6E462564" w14:textId="77777777" w:rsidR="00C500CF" w:rsidRDefault="00C500CF" w:rsidP="004C6042">
            <w:pPr>
              <w:rPr>
                <w:rFonts w:ascii="Courier New" w:hAnsi="Courier New" w:cs="Courier New"/>
                <w:sz w:val="18"/>
                <w:szCs w:val="18"/>
              </w:rPr>
            </w:pPr>
          </w:p>
          <w:p w14:paraId="43A3FE66" w14:textId="1B2AEF1B" w:rsidR="004C6042" w:rsidRPr="00962831" w:rsidRDefault="00E043E6" w:rsidP="004C6042">
            <w:pPr>
              <w:rPr>
                <w:rFonts w:ascii="Courier New" w:hAnsi="Courier New" w:cs="Courier New"/>
                <w:sz w:val="18"/>
                <w:szCs w:val="18"/>
              </w:rPr>
            </w:pPr>
            <w:r w:rsidRPr="00962831">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77777777" w:rsidR="00BF4F06" w:rsidRPr="00962831" w:rsidRDefault="00BF4F06" w:rsidP="00BF4F06">
            <w:pPr>
              <w:rPr>
                <w:rFonts w:ascii="Courier New" w:hAnsi="Courier New" w:cs="Courier New"/>
                <w:sz w:val="18"/>
                <w:szCs w:val="18"/>
              </w:rPr>
            </w:pPr>
            <w:r w:rsidRPr="00962831">
              <w:rPr>
                <w:rFonts w:ascii="Courier New" w:hAnsi="Courier New" w:cs="Courier New"/>
                <w:sz w:val="18"/>
                <w:szCs w:val="18"/>
              </w:rPr>
              <w:t xml:space="preserve">    {</w:t>
            </w:r>
          </w:p>
          <w:p w14:paraId="04B55D7F" w14:textId="248615D3" w:rsidR="004C6042" w:rsidRPr="00962831" w:rsidRDefault="00BF4F06" w:rsidP="004C6042">
            <w:pPr>
              <w:rPr>
                <w:rFonts w:ascii="Courier New" w:hAnsi="Courier New" w:cs="Courier New"/>
                <w:sz w:val="18"/>
                <w:szCs w:val="18"/>
              </w:rPr>
            </w:pPr>
            <w:r w:rsidRPr="00962831">
              <w:rPr>
                <w:rFonts w:ascii="Courier New" w:hAnsi="Courier New" w:cs="Courier New"/>
                <w:sz w:val="18"/>
                <w:szCs w:val="18"/>
              </w:rPr>
              <w:t xml:space="preserve">        </w:t>
            </w:r>
            <w:r w:rsidR="004C6042" w:rsidRPr="00962831">
              <w:rPr>
                <w:rFonts w:ascii="Courier New" w:hAnsi="Courier New" w:cs="Courier New"/>
                <w:sz w:val="18"/>
                <w:szCs w:val="18"/>
              </w:rPr>
              <w:t>switch(input[i])</w:t>
            </w:r>
          </w:p>
          <w:p w14:paraId="3CD07A5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4F27E6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05E8EA2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continue;</w:t>
            </w:r>
          </w:p>
          <w:p w14:paraId="536A8E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39F87C5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'a':</w:t>
            </w:r>
          </w:p>
          <w:p w14:paraId="0CC6382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'b':</w:t>
            </w:r>
          </w:p>
          <w:p w14:paraId="2B65B66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7813F6D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nfa_nodes[nid][input[i]-'a'].push_back(nid+1);</w:t>
            </w:r>
          </w:p>
          <w:p w14:paraId="30F0A8D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1B8AE05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nid+=2;</w:t>
            </w:r>
          </w:p>
          <w:p w14:paraId="39CDD4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84FE45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1BF866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2377945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w:t>
            </w:r>
          </w:p>
          <w:p w14:paraId="3D83C24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if(ops.empty() == false)</w:t>
            </w:r>
          </w:p>
          <w:p w14:paraId="02C1C9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5F6AA8A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ops.top();</w:t>
            </w:r>
          </w:p>
          <w:p w14:paraId="19D43E4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ops.pop();</w:t>
            </w:r>
          </w:p>
          <w:p w14:paraId="7E65D1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32BC5A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switch(op)</w:t>
            </w:r>
          </w:p>
          <w:p w14:paraId="614A85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2FF36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13E328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C8A3A4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16A3BA70" w14:textId="77777777" w:rsidR="00D142DF" w:rsidRDefault="004C6042" w:rsidP="00D142DF">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3E2D16D0" w14:textId="77777777" w:rsidR="00C500CF" w:rsidRDefault="00C500CF" w:rsidP="00D142DF">
            <w:pPr>
              <w:rPr>
                <w:rFonts w:ascii="Courier New" w:hAnsi="Courier New" w:cs="Courier New"/>
                <w:sz w:val="18"/>
                <w:szCs w:val="18"/>
              </w:rPr>
            </w:pPr>
          </w:p>
          <w:p w14:paraId="33181135" w14:textId="22341176" w:rsidR="004C6042" w:rsidRPr="00962831" w:rsidRDefault="004C6042" w:rsidP="00D142DF">
            <w:pPr>
              <w:rPr>
                <w:rFonts w:ascii="Courier New" w:hAnsi="Courier New" w:cs="Courier New"/>
                <w:sz w:val="18"/>
                <w:szCs w:val="18"/>
              </w:rPr>
            </w:pPr>
            <w:r w:rsidRPr="00962831">
              <w:rPr>
                <w:rFonts w:ascii="Courier New" w:hAnsi="Courier New" w:cs="Courier New"/>
                <w:sz w:val="18"/>
                <w:szCs w:val="18"/>
              </w:rPr>
              <w:t>nfa_nodes[nid][2].push_back(operan1.a);</w:t>
            </w:r>
          </w:p>
          <w:p w14:paraId="3682B2E5" w14:textId="77777777" w:rsidR="00C500CF" w:rsidRDefault="00C500CF" w:rsidP="004C6042">
            <w:pPr>
              <w:rPr>
                <w:rFonts w:ascii="Courier New" w:hAnsi="Courier New" w:cs="Courier New"/>
                <w:sz w:val="18"/>
                <w:szCs w:val="18"/>
              </w:rPr>
            </w:pPr>
          </w:p>
          <w:p w14:paraId="3D58E463" w14:textId="428EAD3D"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nfa_nodes[nid][2].push_back(operan2.a);</w:t>
            </w:r>
          </w:p>
          <w:p w14:paraId="4F15B99B" w14:textId="77777777" w:rsidR="00C500CF" w:rsidRDefault="00C500CF" w:rsidP="004C6042">
            <w:pPr>
              <w:rPr>
                <w:rFonts w:ascii="Courier New" w:hAnsi="Courier New" w:cs="Courier New"/>
                <w:sz w:val="18"/>
                <w:szCs w:val="18"/>
              </w:rPr>
            </w:pPr>
          </w:p>
          <w:p w14:paraId="163E8468" w14:textId="7698E109"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nfa_nodes[operan1.b][2].push_back(nid+1);</w:t>
            </w:r>
          </w:p>
          <w:p w14:paraId="0F7E54EA" w14:textId="77777777" w:rsidR="00C500CF" w:rsidRDefault="00C500CF" w:rsidP="0095513C">
            <w:pPr>
              <w:keepNext/>
              <w:rPr>
                <w:rFonts w:ascii="Courier New" w:hAnsi="Courier New" w:cs="Courier New"/>
                <w:sz w:val="18"/>
                <w:szCs w:val="18"/>
              </w:rPr>
            </w:pPr>
          </w:p>
          <w:p w14:paraId="05636886" w14:textId="61FE1B57" w:rsidR="004C6042" w:rsidRPr="00962831" w:rsidRDefault="004C6042" w:rsidP="0095513C">
            <w:pPr>
              <w:keepNext/>
              <w:rPr>
                <w:rFonts w:ascii="Courier New" w:hAnsi="Courier New" w:cs="Courier New"/>
                <w:sz w:val="18"/>
                <w:szCs w:val="18"/>
              </w:rPr>
            </w:pPr>
            <w:r w:rsidRPr="00962831">
              <w:rPr>
                <w:rFonts w:ascii="Courier New" w:hAnsi="Courier New" w:cs="Courier New"/>
                <w:sz w:val="18"/>
                <w:szCs w:val="18"/>
              </w:rPr>
              <w:t>nfa_nodes[operan2.b][2].push_back(nid+1);</w:t>
            </w:r>
          </w:p>
        </w:tc>
      </w:tr>
    </w:tbl>
    <w:p w14:paraId="4903A097" w14:textId="53768071" w:rsidR="0095513C" w:rsidRDefault="0095513C" w:rsidP="002622C7">
      <w:pPr>
        <w:pStyle w:val="Caption"/>
      </w:pPr>
      <w:bookmarkStart w:id="279" w:name="_Ref421046839"/>
      <w:bookmarkStart w:id="280" w:name="_Toc42538081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2</w:t>
      </w:r>
      <w:r w:rsidR="00B22650" w:rsidRPr="00962831">
        <w:fldChar w:fldCharType="end"/>
      </w:r>
      <w:bookmarkEnd w:id="279"/>
      <w:r w:rsidR="002B5CC3" w:rsidRPr="00962831">
        <w:t xml:space="preserve"> Implementasi fungsi ConvertREtoNFA</w:t>
      </w:r>
      <w:r w:rsidR="00BD359A" w:rsidRPr="00962831">
        <w:t xml:space="preserve"> </w:t>
      </w:r>
      <w:r w:rsidR="002B5CC3" w:rsidRPr="00962831">
        <w:t>(2)</w:t>
      </w:r>
      <w:bookmarkEnd w:id="280"/>
    </w:p>
    <w:p w14:paraId="436E15C8" w14:textId="77777777" w:rsidR="00D142DF" w:rsidRPr="00D142DF" w:rsidRDefault="00D142DF" w:rsidP="00D142DF"/>
    <w:tbl>
      <w:tblPr>
        <w:tblStyle w:val="TableGrid"/>
        <w:tblW w:w="0" w:type="auto"/>
        <w:tblLayout w:type="fixed"/>
        <w:tblLook w:val="04A0" w:firstRow="1" w:lastRow="0" w:firstColumn="1" w:lastColumn="0" w:noHBand="0" w:noVBand="1"/>
      </w:tblPr>
      <w:tblGrid>
        <w:gridCol w:w="562"/>
        <w:gridCol w:w="4984"/>
      </w:tblGrid>
      <w:tr w:rsidR="0095513C" w:rsidRPr="00962831" w14:paraId="166AAE53" w14:textId="77777777" w:rsidTr="00D502CB">
        <w:trPr>
          <w:trHeight w:val="7535"/>
        </w:trPr>
        <w:tc>
          <w:tcPr>
            <w:tcW w:w="562" w:type="dxa"/>
            <w:tcBorders>
              <w:top w:val="single" w:sz="4" w:space="0" w:color="auto"/>
            </w:tcBorders>
            <w:shd w:val="clear" w:color="auto" w:fill="FFFFFF" w:themeFill="background1"/>
          </w:tcPr>
          <w:p w14:paraId="32AD5A7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lastRenderedPageBreak/>
              <w:t>38.</w:t>
            </w:r>
          </w:p>
          <w:p w14:paraId="3F7458C1" w14:textId="77777777" w:rsidR="0095513C" w:rsidRPr="00962831" w:rsidRDefault="0095513C" w:rsidP="0095513C">
            <w:pPr>
              <w:rPr>
                <w:rFonts w:ascii="Courier New" w:hAnsi="Courier New" w:cs="Courier New"/>
                <w:sz w:val="18"/>
                <w:szCs w:val="18"/>
              </w:rPr>
            </w:pPr>
          </w:p>
          <w:p w14:paraId="6D7DAF9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39.</w:t>
            </w:r>
          </w:p>
          <w:p w14:paraId="09C5242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40.</w:t>
            </w:r>
          </w:p>
          <w:p w14:paraId="6B086A9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41.</w:t>
            </w:r>
          </w:p>
          <w:p w14:paraId="3CEE2A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42.</w:t>
            </w:r>
          </w:p>
          <w:p w14:paraId="17D4DBF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43.</w:t>
            </w:r>
          </w:p>
          <w:p w14:paraId="5C0832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44.</w:t>
            </w:r>
          </w:p>
          <w:p w14:paraId="417339F0" w14:textId="77777777" w:rsidR="0095513C" w:rsidRPr="00962831" w:rsidRDefault="0095513C" w:rsidP="0095513C">
            <w:pPr>
              <w:rPr>
                <w:rFonts w:ascii="Courier New" w:hAnsi="Courier New" w:cs="Courier New"/>
                <w:sz w:val="18"/>
                <w:szCs w:val="18"/>
              </w:rPr>
            </w:pPr>
          </w:p>
          <w:p w14:paraId="7C8283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45.</w:t>
            </w:r>
          </w:p>
          <w:p w14:paraId="35F7F0BE" w14:textId="77777777" w:rsidR="0095513C" w:rsidRPr="00962831" w:rsidRDefault="0095513C" w:rsidP="0095513C">
            <w:pPr>
              <w:rPr>
                <w:rFonts w:ascii="Courier New" w:hAnsi="Courier New" w:cs="Courier New"/>
                <w:sz w:val="18"/>
                <w:szCs w:val="18"/>
              </w:rPr>
            </w:pPr>
          </w:p>
          <w:p w14:paraId="0826DB07" w14:textId="77777777" w:rsidR="00CC61DC" w:rsidRPr="00962831" w:rsidRDefault="00CC61DC" w:rsidP="0095513C">
            <w:pPr>
              <w:rPr>
                <w:rFonts w:ascii="Courier New" w:hAnsi="Courier New" w:cs="Courier New"/>
                <w:sz w:val="18"/>
                <w:szCs w:val="18"/>
              </w:rPr>
            </w:pPr>
          </w:p>
          <w:p w14:paraId="03DB794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46.</w:t>
            </w:r>
          </w:p>
          <w:p w14:paraId="15C83A83" w14:textId="77777777" w:rsidR="0095513C" w:rsidRPr="00962831" w:rsidRDefault="0095513C" w:rsidP="0095513C">
            <w:pPr>
              <w:rPr>
                <w:rFonts w:ascii="Courier New" w:hAnsi="Courier New" w:cs="Courier New"/>
                <w:sz w:val="18"/>
                <w:szCs w:val="18"/>
              </w:rPr>
            </w:pPr>
          </w:p>
          <w:p w14:paraId="3D79836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47.</w:t>
            </w:r>
          </w:p>
          <w:p w14:paraId="49E560E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48.</w:t>
            </w:r>
          </w:p>
          <w:p w14:paraId="7FC2F3A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49.</w:t>
            </w:r>
          </w:p>
          <w:p w14:paraId="750A2BE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50.</w:t>
            </w:r>
          </w:p>
          <w:p w14:paraId="224410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51.</w:t>
            </w:r>
          </w:p>
          <w:p w14:paraId="2836B3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52.</w:t>
            </w:r>
          </w:p>
          <w:p w14:paraId="5589C0C1" w14:textId="77777777" w:rsidR="0095513C" w:rsidRPr="00962831" w:rsidRDefault="0095513C" w:rsidP="0095513C">
            <w:pPr>
              <w:rPr>
                <w:rFonts w:ascii="Courier New" w:hAnsi="Courier New" w:cs="Courier New"/>
                <w:sz w:val="18"/>
                <w:szCs w:val="18"/>
              </w:rPr>
            </w:pPr>
          </w:p>
          <w:p w14:paraId="52F59CB1" w14:textId="77777777" w:rsidR="00EE2941" w:rsidRPr="00962831" w:rsidRDefault="00EE2941" w:rsidP="0095513C">
            <w:pPr>
              <w:rPr>
                <w:rFonts w:ascii="Courier New" w:hAnsi="Courier New" w:cs="Courier New"/>
                <w:sz w:val="18"/>
                <w:szCs w:val="18"/>
              </w:rPr>
            </w:pPr>
          </w:p>
          <w:p w14:paraId="20B48AE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53.</w:t>
            </w:r>
          </w:p>
          <w:p w14:paraId="338907F2" w14:textId="77777777" w:rsidR="00EE2941" w:rsidRPr="00962831" w:rsidRDefault="00EE2941" w:rsidP="0095513C">
            <w:pPr>
              <w:rPr>
                <w:rFonts w:ascii="Courier New" w:hAnsi="Courier New" w:cs="Courier New"/>
                <w:sz w:val="18"/>
                <w:szCs w:val="18"/>
              </w:rPr>
            </w:pPr>
          </w:p>
          <w:p w14:paraId="6DAA2A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54.</w:t>
            </w:r>
          </w:p>
          <w:p w14:paraId="43925D6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55.</w:t>
            </w:r>
          </w:p>
          <w:p w14:paraId="61162776" w14:textId="77777777" w:rsidR="0095513C" w:rsidRPr="00962831" w:rsidRDefault="0095513C" w:rsidP="0095513C">
            <w:pPr>
              <w:rPr>
                <w:rFonts w:ascii="Courier New" w:hAnsi="Courier New" w:cs="Courier New"/>
                <w:sz w:val="18"/>
                <w:szCs w:val="18"/>
              </w:rPr>
            </w:pPr>
          </w:p>
          <w:p w14:paraId="29F4BB0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56.</w:t>
            </w:r>
          </w:p>
          <w:p w14:paraId="2CB8ABC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57.</w:t>
            </w:r>
          </w:p>
          <w:p w14:paraId="43A1D04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58.</w:t>
            </w:r>
          </w:p>
          <w:p w14:paraId="31BFDA0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59.</w:t>
            </w:r>
          </w:p>
          <w:p w14:paraId="281B4A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60.</w:t>
            </w:r>
          </w:p>
          <w:p w14:paraId="3A0ADC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61.</w:t>
            </w:r>
          </w:p>
          <w:p w14:paraId="4DB6340F"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62.</w:t>
            </w:r>
          </w:p>
          <w:p w14:paraId="61F7F8B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63.</w:t>
            </w:r>
          </w:p>
          <w:p w14:paraId="010D797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64.</w:t>
            </w:r>
          </w:p>
          <w:p w14:paraId="7CC1BA42" w14:textId="7CF8D2A4"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65.</w:t>
            </w:r>
          </w:p>
        </w:tc>
        <w:tc>
          <w:tcPr>
            <w:tcW w:w="4984" w:type="dxa"/>
            <w:tcBorders>
              <w:top w:val="single" w:sz="4" w:space="0" w:color="auto"/>
            </w:tcBorders>
          </w:tcPr>
          <w:p w14:paraId="30D0033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3718BF2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nid+=2;</w:t>
            </w:r>
          </w:p>
          <w:p w14:paraId="4B6946E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0D103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0D739C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273D56D5"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738E33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5C71E43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184DCC9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nfa_nodes[operan1.b][2].push_back(operan2.a);</w:t>
            </w:r>
          </w:p>
          <w:p w14:paraId="7BAF24F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states.push(pair_int(operan1.a, operan2.b));</w:t>
            </w:r>
          </w:p>
          <w:p w14:paraId="092AA6C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44BC71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2A210E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5122F7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582CF5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46589C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507177E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nfa_nodes[operan2.b][2].push_back(nid);</w:t>
            </w:r>
          </w:p>
          <w:p w14:paraId="2C111C9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w:t>
            </w:r>
          </w:p>
          <w:p w14:paraId="2783115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w:t>
            </w:r>
          </w:p>
          <w:p w14:paraId="6A3C344E"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2AF730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3FDD5D9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A5D2A1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5324E7A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default:</w:t>
            </w:r>
          </w:p>
          <w:p w14:paraId="49D80B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ops.push(input[i]);</w:t>
            </w:r>
          </w:p>
          <w:p w14:paraId="003AFD9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21F24A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F136732" w14:textId="2FCF021A" w:rsidR="0095513C" w:rsidRPr="00962831" w:rsidRDefault="0095513C" w:rsidP="00A02238">
            <w:pPr>
              <w:keepNext/>
              <w:rPr>
                <w:rFonts w:ascii="Courier New" w:hAnsi="Courier New" w:cs="Courier New"/>
                <w:sz w:val="18"/>
                <w:szCs w:val="18"/>
              </w:rPr>
            </w:pPr>
            <w:r w:rsidRPr="00962831">
              <w:rPr>
                <w:rFonts w:ascii="Courier New" w:hAnsi="Courier New" w:cs="Courier New"/>
                <w:sz w:val="18"/>
                <w:szCs w:val="18"/>
              </w:rPr>
              <w:t>}</w:t>
            </w:r>
          </w:p>
        </w:tc>
      </w:tr>
    </w:tbl>
    <w:p w14:paraId="16341AA5" w14:textId="2664574C" w:rsidR="00A02238" w:rsidRPr="00962831" w:rsidRDefault="00A02238" w:rsidP="002622C7">
      <w:pPr>
        <w:pStyle w:val="Caption"/>
      </w:pPr>
      <w:bookmarkStart w:id="281" w:name="_Ref421046840"/>
      <w:bookmarkStart w:id="282" w:name="_Toc42538082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3</w:t>
      </w:r>
      <w:r w:rsidR="00B22650" w:rsidRPr="00962831">
        <w:fldChar w:fldCharType="end"/>
      </w:r>
      <w:bookmarkEnd w:id="281"/>
      <w:r w:rsidR="00644C50" w:rsidRPr="00962831">
        <w:t xml:space="preserve"> Implementasi fungsi ConvertREtoNFA</w:t>
      </w:r>
      <w:r w:rsidR="00BD359A" w:rsidRPr="00962831">
        <w:t xml:space="preserve"> </w:t>
      </w:r>
      <w:r w:rsidR="00644C50" w:rsidRPr="00962831">
        <w:t>(3)</w:t>
      </w:r>
      <w:bookmarkEnd w:id="282"/>
    </w:p>
    <w:p w14:paraId="0B0E7D8C" w14:textId="77777777" w:rsidR="002973BF" w:rsidRPr="00962831" w:rsidRDefault="00C672FA" w:rsidP="005847F2">
      <w:pPr>
        <w:pStyle w:val="Heading2"/>
      </w:pPr>
      <w:bookmarkStart w:id="283" w:name="_Toc425380759"/>
      <w:r w:rsidRPr="00962831">
        <w:t>Implementasi Fungsi ConvertNFAtoDFA</w:t>
      </w:r>
      <w:bookmarkEnd w:id="283"/>
    </w:p>
    <w:p w14:paraId="44487835" w14:textId="252049AE" w:rsidR="00CA73B7" w:rsidRPr="00962831" w:rsidRDefault="00925B8A" w:rsidP="00CA73B7">
      <w:pPr>
        <w:ind w:firstLine="720"/>
      </w:pPr>
      <w:r w:rsidRPr="00962831">
        <w:t>Fungsi ConvertNFA</w:t>
      </w:r>
      <w:r w:rsidR="00CA73B7" w:rsidRPr="00962831">
        <w:t>to</w:t>
      </w:r>
      <w:r w:rsidRPr="00962831">
        <w:t>DFA</w:t>
      </w:r>
      <w:r w:rsidR="00CA73B7" w:rsidRPr="00962831">
        <w:t xml:space="preserve"> berfungsi untuk melakukan konversi dari </w:t>
      </w:r>
      <w:r w:rsidR="00ED66FC" w:rsidRPr="00962831">
        <w:rPr>
          <w:i/>
        </w:rPr>
        <w:t xml:space="preserve">state machine NFA </w:t>
      </w:r>
      <w:r w:rsidR="00CA73B7" w:rsidRPr="00962831">
        <w:t xml:space="preserve">menjadi </w:t>
      </w:r>
      <w:r w:rsidR="00CA73B7" w:rsidRPr="00962831">
        <w:rPr>
          <w:i/>
        </w:rPr>
        <w:t xml:space="preserve">state machine </w:t>
      </w:r>
      <w:r w:rsidR="00ED66FC" w:rsidRPr="00962831">
        <w:t>DFA</w:t>
      </w:r>
      <w:r w:rsidR="00CA73B7" w:rsidRPr="00962831">
        <w:t xml:space="preserve">. </w:t>
      </w:r>
      <w:r w:rsidR="00CA73B7" w:rsidRPr="00962831">
        <w:lastRenderedPageBreak/>
        <w:t xml:space="preserve">Fungsi </w:t>
      </w:r>
      <w:r w:rsidR="00213F13" w:rsidRPr="00962831">
        <w:t>tersebut</w:t>
      </w:r>
      <w:r w:rsidR="00CA73B7" w:rsidRPr="00962831">
        <w:t xml:space="preserve"> diimplementasi berdasarkan </w:t>
      </w:r>
      <w:r w:rsidR="00CA73B7" w:rsidRPr="00962831">
        <w:rPr>
          <w:i/>
        </w:rPr>
        <w:t xml:space="preserve">pseudocode </w:t>
      </w:r>
      <w:r w:rsidR="00CA73B7" w:rsidRPr="00962831">
        <w:t>pada</w:t>
      </w:r>
      <w:r w:rsidR="00487AAA" w:rsidRPr="00962831">
        <w:rPr>
          <w:b/>
          <w:sz w:val="18"/>
        </w:rPr>
        <w:t xml:space="preserve"> </w:t>
      </w:r>
      <w:r w:rsidR="00487AAA" w:rsidRPr="00962831">
        <w:rPr>
          <w:b/>
          <w:sz w:val="14"/>
        </w:rPr>
        <w:fldChar w:fldCharType="begin"/>
      </w:r>
      <w:r w:rsidR="00487AAA" w:rsidRPr="00962831">
        <w:rPr>
          <w:b/>
          <w:sz w:val="14"/>
        </w:rPr>
        <w:instrText xml:space="preserve"> REF _Ref421013060 \h  \* MERGEFORMAT </w:instrText>
      </w:r>
      <w:r w:rsidR="00487AAA" w:rsidRPr="00962831">
        <w:rPr>
          <w:b/>
          <w:sz w:val="14"/>
        </w:rPr>
      </w:r>
      <w:r w:rsidR="00487AAA" w:rsidRPr="00962831">
        <w:rPr>
          <w:b/>
          <w:sz w:val="14"/>
        </w:rPr>
        <w:fldChar w:fldCharType="separate"/>
      </w:r>
      <w:r w:rsidR="00F773EC" w:rsidRPr="00F773EC">
        <w:rPr>
          <w:b/>
          <w:sz w:val="18"/>
        </w:rPr>
        <w:t>Gambar 3.2.3</w:t>
      </w:r>
      <w:r w:rsidR="00487AAA" w:rsidRPr="00962831">
        <w:rPr>
          <w:b/>
          <w:sz w:val="14"/>
        </w:rPr>
        <w:fldChar w:fldCharType="end"/>
      </w:r>
      <w:r w:rsidR="00CA73B7" w:rsidRPr="00962831">
        <w:t xml:space="preserve">. Implementasi fungsi dapat dilihat pada </w:t>
      </w:r>
      <w:r w:rsidR="0066030D" w:rsidRPr="00962831">
        <w:rPr>
          <w:b/>
          <w:sz w:val="18"/>
        </w:rPr>
        <w:fldChar w:fldCharType="begin"/>
      </w:r>
      <w:r w:rsidR="0066030D" w:rsidRPr="00962831">
        <w:rPr>
          <w:b/>
          <w:sz w:val="18"/>
        </w:rPr>
        <w:instrText xml:space="preserve"> REF _Ref421047592 \h  \* MERGEFORMAT </w:instrText>
      </w:r>
      <w:r w:rsidR="0066030D" w:rsidRPr="00962831">
        <w:rPr>
          <w:b/>
          <w:sz w:val="18"/>
        </w:rPr>
      </w:r>
      <w:r w:rsidR="0066030D" w:rsidRPr="00962831">
        <w:rPr>
          <w:b/>
          <w:sz w:val="18"/>
        </w:rPr>
        <w:fldChar w:fldCharType="separate"/>
      </w:r>
      <w:r w:rsidR="00F773EC" w:rsidRPr="00F773EC">
        <w:rPr>
          <w:b/>
          <w:sz w:val="18"/>
        </w:rPr>
        <w:t>Kode Sumber 4.6.1</w:t>
      </w:r>
      <w:r w:rsidR="0066030D" w:rsidRPr="00962831">
        <w:rPr>
          <w:b/>
          <w:sz w:val="18"/>
        </w:rPr>
        <w:fldChar w:fldCharType="end"/>
      </w:r>
      <w:r w:rsidR="00825C19" w:rsidRPr="00962831">
        <w:t>.</w:t>
      </w:r>
    </w:p>
    <w:p w14:paraId="71D6F9C2" w14:textId="4454BBC9" w:rsidR="00BD5EA2" w:rsidRDefault="00D3644F" w:rsidP="00832BB8">
      <w:pPr>
        <w:ind w:firstLine="720"/>
      </w:pPr>
      <w:r w:rsidRPr="00962831">
        <w:t>Pada fungsi ConvertNFAtoDFA terdapat</w:t>
      </w:r>
      <w:r w:rsidR="00DE639B" w:rsidRPr="00962831">
        <w:t xml:space="preserve"> tiga</w:t>
      </w:r>
      <w:r w:rsidRPr="00962831">
        <w:t xml:space="preserve"> fungsi </w:t>
      </w:r>
      <w:r w:rsidR="005B1673" w:rsidRPr="00962831">
        <w:t>penunjang</w:t>
      </w:r>
      <w:r w:rsidRPr="00962831">
        <w:t xml:space="preserve">.  </w:t>
      </w:r>
      <w:r w:rsidR="00DE639B" w:rsidRPr="00962831">
        <w:t xml:space="preserve">Yang pertama </w:t>
      </w:r>
      <w:r w:rsidRPr="00962831">
        <w:t xml:space="preserve">adalah fungsi MoveClosure. Fungsi </w:t>
      </w:r>
      <w:r w:rsidR="00C66C89" w:rsidRPr="00962831">
        <w:t>ini</w:t>
      </w:r>
      <w:r w:rsidRPr="00962831">
        <w:t xml:space="preserve"> digunakan untuk melakukan pengecekan </w:t>
      </w:r>
      <w:r w:rsidRPr="00962831">
        <w:rPr>
          <w:i/>
        </w:rPr>
        <w:t xml:space="preserve">state </w:t>
      </w:r>
      <w:r w:rsidRPr="00962831">
        <w:t xml:space="preserve">aktif </w:t>
      </w:r>
      <w:r w:rsidR="00AB0498" w:rsidRPr="00962831">
        <w:t>terhadap</w:t>
      </w:r>
      <w:r w:rsidRPr="00962831">
        <w:t xml:space="preserve"> masukan alfabet tertentu. </w:t>
      </w:r>
      <w:r w:rsidR="00E11DFF" w:rsidRPr="00962831">
        <w:t>F</w:t>
      </w:r>
      <w:r w:rsidR="00C66C89" w:rsidRPr="00962831">
        <w:t xml:space="preserve">ungsi </w:t>
      </w:r>
      <w:r w:rsidR="00182C33" w:rsidRPr="00962831">
        <w:t xml:space="preserve">ini </w:t>
      </w:r>
      <w:r w:rsidRPr="00962831">
        <w:t>berdasar</w:t>
      </w:r>
      <w:r w:rsidR="00E11DFF" w:rsidRPr="00962831">
        <w:t>kan</w:t>
      </w:r>
      <w:r w:rsidRPr="00962831">
        <w:t xml:space="preserve">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F773EC" w:rsidRPr="00F773EC">
        <w:rPr>
          <w:b/>
          <w:sz w:val="18"/>
        </w:rPr>
        <w:t>Gambar 3.2.5</w:t>
      </w:r>
      <w:r w:rsidRPr="00962831">
        <w:rPr>
          <w:b/>
          <w:sz w:val="18"/>
        </w:rPr>
        <w:fldChar w:fldCharType="end"/>
      </w:r>
      <w:r w:rsidRPr="00962831">
        <w:t xml:space="preserve">. Implementasi fungsi MoveClosure dapat dilihat pada </w:t>
      </w:r>
      <w:r w:rsidRPr="00962831">
        <w:rPr>
          <w:b/>
          <w:sz w:val="18"/>
        </w:rPr>
        <w:fldChar w:fldCharType="begin"/>
      </w:r>
      <w:r w:rsidRPr="00962831">
        <w:rPr>
          <w:b/>
          <w:sz w:val="18"/>
        </w:rPr>
        <w:instrText xml:space="preserve"> REF _Ref421048199 \h  \* MERGEFORMAT </w:instrText>
      </w:r>
      <w:r w:rsidRPr="00962831">
        <w:rPr>
          <w:b/>
          <w:sz w:val="18"/>
        </w:rPr>
      </w:r>
      <w:r w:rsidRPr="00962831">
        <w:rPr>
          <w:b/>
          <w:sz w:val="18"/>
        </w:rPr>
        <w:fldChar w:fldCharType="separate"/>
      </w:r>
      <w:r w:rsidR="00F773EC" w:rsidRPr="00F773EC">
        <w:rPr>
          <w:b/>
          <w:sz w:val="18"/>
        </w:rPr>
        <w:t>Kode Sumber 4.6.2</w:t>
      </w:r>
      <w:r w:rsidRPr="00962831">
        <w:rPr>
          <w:b/>
          <w:sz w:val="18"/>
        </w:rPr>
        <w:fldChar w:fldCharType="end"/>
      </w:r>
      <w:r w:rsidRPr="00962831">
        <w:t>.</w:t>
      </w:r>
    </w:p>
    <w:p w14:paraId="1274BF79" w14:textId="77777777" w:rsidR="00670280" w:rsidRPr="00962831" w:rsidRDefault="00670280" w:rsidP="00832BB8">
      <w:pPr>
        <w:ind w:firstLine="720"/>
      </w:pPr>
    </w:p>
    <w:tbl>
      <w:tblPr>
        <w:tblStyle w:val="TableGrid"/>
        <w:tblW w:w="0" w:type="auto"/>
        <w:tblLook w:val="04A0" w:firstRow="1" w:lastRow="0" w:firstColumn="1" w:lastColumn="0" w:noHBand="0" w:noVBand="1"/>
      </w:tblPr>
      <w:tblGrid>
        <w:gridCol w:w="541"/>
        <w:gridCol w:w="5005"/>
      </w:tblGrid>
      <w:tr w:rsidR="005A2FFB" w:rsidRPr="00962831" w14:paraId="25CA1A42" w14:textId="77777777" w:rsidTr="00371AE4">
        <w:trPr>
          <w:trHeight w:val="5457"/>
        </w:trPr>
        <w:tc>
          <w:tcPr>
            <w:tcW w:w="541" w:type="dxa"/>
            <w:shd w:val="clear" w:color="auto" w:fill="FFFFFF" w:themeFill="background1"/>
          </w:tcPr>
          <w:p w14:paraId="45F323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w:t>
            </w:r>
          </w:p>
          <w:p w14:paraId="1BB8DA0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w:t>
            </w:r>
          </w:p>
          <w:p w14:paraId="1D9244E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3.</w:t>
            </w:r>
          </w:p>
          <w:p w14:paraId="0F6AD28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4.</w:t>
            </w:r>
          </w:p>
          <w:p w14:paraId="101C234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5.</w:t>
            </w:r>
          </w:p>
          <w:p w14:paraId="2281E2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6.</w:t>
            </w:r>
          </w:p>
          <w:p w14:paraId="6BE709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7.</w:t>
            </w:r>
          </w:p>
          <w:p w14:paraId="196DC97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8.</w:t>
            </w:r>
          </w:p>
          <w:p w14:paraId="23D6B56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9.</w:t>
            </w:r>
          </w:p>
          <w:p w14:paraId="7EFAA5E1"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10.</w:t>
            </w:r>
          </w:p>
          <w:p w14:paraId="70BAAB0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11.</w:t>
            </w:r>
          </w:p>
          <w:p w14:paraId="444073A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12.</w:t>
            </w:r>
          </w:p>
          <w:p w14:paraId="77A293FA"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13.</w:t>
            </w:r>
          </w:p>
          <w:p w14:paraId="3313DF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14.</w:t>
            </w:r>
          </w:p>
          <w:p w14:paraId="1C7B7B0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15.</w:t>
            </w:r>
          </w:p>
          <w:p w14:paraId="482B90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16.</w:t>
            </w:r>
          </w:p>
          <w:p w14:paraId="4A5F4A2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17.</w:t>
            </w:r>
          </w:p>
          <w:p w14:paraId="3A529A25" w14:textId="3DBD3517" w:rsidR="00E0261E" w:rsidRPr="00962831" w:rsidRDefault="00AE4E4A" w:rsidP="005847F2">
            <w:pPr>
              <w:rPr>
                <w:rFonts w:ascii="Courier New" w:hAnsi="Courier New" w:cs="Courier New"/>
                <w:sz w:val="18"/>
                <w:szCs w:val="18"/>
              </w:rPr>
            </w:pPr>
            <w:r w:rsidRPr="00962831">
              <w:rPr>
                <w:rFonts w:ascii="Courier New" w:hAnsi="Courier New" w:cs="Courier New"/>
                <w:sz w:val="18"/>
                <w:szCs w:val="18"/>
              </w:rPr>
              <w:t>18.</w:t>
            </w:r>
          </w:p>
          <w:p w14:paraId="0DF0603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19.</w:t>
            </w:r>
          </w:p>
          <w:p w14:paraId="59A7477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20.</w:t>
            </w:r>
          </w:p>
          <w:p w14:paraId="016C756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21.</w:t>
            </w:r>
          </w:p>
          <w:p w14:paraId="38E0782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22.</w:t>
            </w:r>
          </w:p>
          <w:p w14:paraId="166DA565"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23.</w:t>
            </w:r>
          </w:p>
          <w:p w14:paraId="076EC7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24.</w:t>
            </w:r>
          </w:p>
          <w:p w14:paraId="3FFB2CD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25.</w:t>
            </w:r>
          </w:p>
          <w:p w14:paraId="21F5396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26.</w:t>
            </w:r>
          </w:p>
          <w:p w14:paraId="57A929AB"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27.</w:t>
            </w:r>
          </w:p>
          <w:p w14:paraId="6EB2AD24" w14:textId="4849D006" w:rsidR="005A2FFB" w:rsidRPr="00962831" w:rsidRDefault="005A2FFB" w:rsidP="00371AE4">
            <w:pPr>
              <w:rPr>
                <w:rFonts w:ascii="Courier New" w:hAnsi="Courier New" w:cs="Courier New"/>
                <w:sz w:val="18"/>
                <w:szCs w:val="18"/>
              </w:rPr>
            </w:pPr>
            <w:r w:rsidRPr="00962831">
              <w:rPr>
                <w:rFonts w:ascii="Courier New" w:hAnsi="Courier New" w:cs="Courier New"/>
                <w:sz w:val="18"/>
                <w:szCs w:val="18"/>
              </w:rPr>
              <w:t>28.</w:t>
            </w:r>
          </w:p>
        </w:tc>
        <w:tc>
          <w:tcPr>
            <w:tcW w:w="5231" w:type="dxa"/>
          </w:tcPr>
          <w:p w14:paraId="57A9371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void ConvertNFAtoDFA(pair_int state)</w:t>
            </w:r>
          </w:p>
          <w:p w14:paraId="11B32E5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w:t>
            </w:r>
          </w:p>
          <w:p w14:paraId="2204C5C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int dv, initDFA, NFAstart = state.a, tmp;</w:t>
            </w:r>
          </w:p>
          <w:p w14:paraId="2C2409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stack&lt;int&gt; st;</w:t>
            </w:r>
          </w:p>
          <w:p w14:paraId="7D8AAC4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visited;</w:t>
            </w:r>
          </w:p>
          <w:p w14:paraId="4BFF3E03"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retval;</w:t>
            </w:r>
          </w:p>
          <w:p w14:paraId="19FAD1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retval.push(NFAstart);</w:t>
            </w:r>
          </w:p>
          <w:p w14:paraId="464148B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518F9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initDFA = CreateDFAState(retval);</w:t>
            </w:r>
          </w:p>
          <w:p w14:paraId="0D11063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visited.push(initDFA);</w:t>
            </w:r>
          </w:p>
          <w:p w14:paraId="6127719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st.push(initDFA);</w:t>
            </w:r>
          </w:p>
          <w:p w14:paraId="20B9FE67" w14:textId="6ADA58D0"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while(st.empty() == false){</w:t>
            </w:r>
          </w:p>
          <w:p w14:paraId="1A616A7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dv = st.top();</w:t>
            </w:r>
          </w:p>
          <w:p w14:paraId="263E482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st.pop();</w:t>
            </w:r>
          </w:p>
          <w:p w14:paraId="3E62A96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for(int i=0; i&lt;2; i++)</w:t>
            </w:r>
          </w:p>
          <w:p w14:paraId="6A08C454"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D60BF67" w14:textId="61DAFEBA"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r w:rsidR="00A73471" w:rsidRPr="00962831">
              <w:rPr>
                <w:rFonts w:ascii="Courier New" w:hAnsi="Courier New" w:cs="Courier New"/>
                <w:sz w:val="18"/>
                <w:szCs w:val="18"/>
              </w:rPr>
              <w:t xml:space="preserve">  MoveClosure((dfa_lbl[dv]),i,</w:t>
            </w:r>
            <w:r w:rsidRPr="00962831">
              <w:rPr>
                <w:rFonts w:ascii="Courier New" w:hAnsi="Courier New" w:cs="Courier New"/>
                <w:sz w:val="18"/>
                <w:szCs w:val="18"/>
              </w:rPr>
              <w:t>retval);</w:t>
            </w:r>
          </w:p>
          <w:p w14:paraId="339BBA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783D1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if(retval.data == 0) continue;</w:t>
            </w:r>
          </w:p>
          <w:p w14:paraId="5B18827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tmp = CreateDFAState(retval);</w:t>
            </w:r>
          </w:p>
          <w:p w14:paraId="5651383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dfa[dv][i] = tmp;</w:t>
            </w:r>
          </w:p>
          <w:p w14:paraId="04E75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if(visited.count(tmp) == 0)</w:t>
            </w:r>
          </w:p>
          <w:p w14:paraId="3A84A8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0E2F7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visited.push(tmp);</w:t>
            </w:r>
          </w:p>
          <w:p w14:paraId="4E786590"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st.push(tmp);</w:t>
            </w:r>
          </w:p>
          <w:p w14:paraId="7BDD277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E3FFE7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7113F5D0" w14:textId="50D330B0" w:rsidR="005A2FFB" w:rsidRPr="00962831" w:rsidRDefault="009D6832" w:rsidP="00371AE4">
            <w:pPr>
              <w:rPr>
                <w:rFonts w:ascii="Courier New" w:hAnsi="Courier New" w:cs="Courier New"/>
                <w:sz w:val="18"/>
                <w:szCs w:val="18"/>
              </w:rPr>
            </w:pPr>
            <w:r w:rsidRPr="00962831">
              <w:rPr>
                <w:rFonts w:ascii="Courier New" w:hAnsi="Courier New" w:cs="Courier New"/>
                <w:sz w:val="18"/>
                <w:szCs w:val="18"/>
              </w:rPr>
              <w:t xml:space="preserve">    }}</w:t>
            </w:r>
          </w:p>
        </w:tc>
      </w:tr>
    </w:tbl>
    <w:p w14:paraId="316F5876" w14:textId="17A179AA" w:rsidR="00371AE4" w:rsidRDefault="00CE2FE4" w:rsidP="002622C7">
      <w:pPr>
        <w:pStyle w:val="Caption"/>
      </w:pPr>
      <w:bookmarkStart w:id="284" w:name="_Ref421047592"/>
      <w:bookmarkStart w:id="285" w:name="_Toc42538082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1</w:t>
      </w:r>
      <w:r w:rsidR="00B22650" w:rsidRPr="00962831">
        <w:fldChar w:fldCharType="end"/>
      </w:r>
      <w:bookmarkEnd w:id="284"/>
      <w:r w:rsidRPr="00962831">
        <w:t xml:space="preserve"> Implementasi fungsi ConvertNFAtoDFA</w:t>
      </w:r>
      <w:bookmarkEnd w:id="285"/>
    </w:p>
    <w:p w14:paraId="134397E5" w14:textId="77777777" w:rsidR="00371AE4" w:rsidRPr="00371AE4" w:rsidRDefault="00371AE4" w:rsidP="00371AE4"/>
    <w:tbl>
      <w:tblPr>
        <w:tblStyle w:val="TableGrid"/>
        <w:tblW w:w="5778" w:type="dxa"/>
        <w:tblLayout w:type="fixed"/>
        <w:tblLook w:val="04A0" w:firstRow="1" w:lastRow="0" w:firstColumn="1" w:lastColumn="0" w:noHBand="0" w:noVBand="1"/>
      </w:tblPr>
      <w:tblGrid>
        <w:gridCol w:w="542"/>
        <w:gridCol w:w="5236"/>
      </w:tblGrid>
      <w:tr w:rsidR="00AA2663" w:rsidRPr="00962831" w14:paraId="07690DED" w14:textId="77777777" w:rsidTr="006F638E">
        <w:tc>
          <w:tcPr>
            <w:tcW w:w="542" w:type="dxa"/>
            <w:shd w:val="clear" w:color="auto" w:fill="FFFFFF" w:themeFill="background1"/>
          </w:tcPr>
          <w:p w14:paraId="18EA3BC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lastRenderedPageBreak/>
              <w:t>1.</w:t>
            </w:r>
          </w:p>
          <w:p w14:paraId="6D03D958"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2.</w:t>
            </w:r>
          </w:p>
          <w:p w14:paraId="47B5EA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3.</w:t>
            </w:r>
          </w:p>
          <w:p w14:paraId="28F4C8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4.</w:t>
            </w:r>
          </w:p>
          <w:p w14:paraId="51BF413C"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5.</w:t>
            </w:r>
          </w:p>
          <w:p w14:paraId="31367D7B"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6.</w:t>
            </w:r>
          </w:p>
          <w:p w14:paraId="127893A1"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7.</w:t>
            </w:r>
          </w:p>
          <w:p w14:paraId="36C446F4" w14:textId="77777777" w:rsidR="00BD5806" w:rsidRPr="00962831" w:rsidRDefault="00BD5806" w:rsidP="005847F2">
            <w:pPr>
              <w:rPr>
                <w:rFonts w:ascii="Courier New" w:hAnsi="Courier New" w:cs="Courier New"/>
                <w:sz w:val="18"/>
                <w:szCs w:val="18"/>
              </w:rPr>
            </w:pPr>
          </w:p>
          <w:p w14:paraId="72BA625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8.</w:t>
            </w:r>
          </w:p>
          <w:p w14:paraId="735A7ADD"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9.</w:t>
            </w:r>
          </w:p>
          <w:p w14:paraId="5833730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10.</w:t>
            </w:r>
          </w:p>
          <w:p w14:paraId="48D09A2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11.</w:t>
            </w:r>
          </w:p>
          <w:p w14:paraId="05B59B84"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12.</w:t>
            </w:r>
          </w:p>
          <w:p w14:paraId="231BBAEC" w14:textId="77777777" w:rsidR="00AA2663" w:rsidRPr="00962831" w:rsidRDefault="003C6F17" w:rsidP="005847F2">
            <w:pPr>
              <w:rPr>
                <w:rFonts w:ascii="Courier New" w:hAnsi="Courier New" w:cs="Courier New"/>
                <w:sz w:val="18"/>
                <w:szCs w:val="18"/>
              </w:rPr>
            </w:pPr>
            <w:r w:rsidRPr="00962831">
              <w:rPr>
                <w:rFonts w:ascii="Courier New" w:hAnsi="Courier New" w:cs="Courier New"/>
                <w:sz w:val="18"/>
                <w:szCs w:val="18"/>
              </w:rPr>
              <w:t>13.</w:t>
            </w:r>
          </w:p>
        </w:tc>
        <w:tc>
          <w:tcPr>
            <w:tcW w:w="5236" w:type="dxa"/>
          </w:tcPr>
          <w:p w14:paraId="79DEAA66"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void MoveClosure(dfa_label&lt;int&gt; node, int symbol, dfa_label&lt;int&gt; &amp;retval)</w:t>
            </w:r>
          </w:p>
          <w:p w14:paraId="6E3C13D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w:t>
            </w:r>
          </w:p>
          <w:p w14:paraId="11D345EE"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retval.clear();</w:t>
            </w:r>
          </w:p>
          <w:p w14:paraId="712E6EE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 int i=0; i&lt;node.data; i++)</w:t>
            </w:r>
          </w:p>
          <w:p w14:paraId="1D62BEDD"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040D775" w14:textId="5011A388"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for(int j=0;</w:t>
            </w:r>
            <w:r w:rsidR="006D7063" w:rsidRPr="00962831">
              <w:rPr>
                <w:rFonts w:ascii="Courier New" w:hAnsi="Courier New" w:cs="Courier New"/>
                <w:sz w:val="18"/>
                <w:szCs w:val="18"/>
              </w:rPr>
              <w:t xml:space="preserve"> </w:t>
            </w:r>
            <w:r w:rsidRPr="00962831">
              <w:rPr>
                <w:rFonts w:ascii="Courier New" w:hAnsi="Courier New" w:cs="Courier New"/>
                <w:sz w:val="18"/>
                <w:szCs w:val="18"/>
              </w:rPr>
              <w:t>j&lt;nfa_nodes[node.dt[i]][symbol].size();</w:t>
            </w:r>
            <w:r w:rsidR="00BD5806" w:rsidRPr="00962831">
              <w:rPr>
                <w:rFonts w:ascii="Courier New" w:hAnsi="Courier New" w:cs="Courier New"/>
                <w:sz w:val="18"/>
                <w:szCs w:val="18"/>
              </w:rPr>
              <w:t xml:space="preserve"> </w:t>
            </w:r>
            <w:r w:rsidRPr="00962831">
              <w:rPr>
                <w:rFonts w:ascii="Courier New" w:hAnsi="Courier New" w:cs="Courier New"/>
                <w:sz w:val="18"/>
                <w:szCs w:val="18"/>
              </w:rPr>
              <w:t>j++)</w:t>
            </w:r>
          </w:p>
          <w:p w14:paraId="686C4490" w14:textId="43BF58A3" w:rsidR="00F0171F" w:rsidRPr="00962831" w:rsidRDefault="00946F6C" w:rsidP="00F0171F">
            <w:pPr>
              <w:rPr>
                <w:rFonts w:ascii="Courier New" w:hAnsi="Courier New" w:cs="Courier New"/>
                <w:sz w:val="18"/>
                <w:szCs w:val="18"/>
              </w:rPr>
            </w:pPr>
            <w:r w:rsidRPr="00962831">
              <w:rPr>
                <w:rFonts w:ascii="Courier New" w:hAnsi="Courier New" w:cs="Courier New"/>
                <w:sz w:val="18"/>
                <w:szCs w:val="18"/>
              </w:rPr>
              <w:t>{</w:t>
            </w:r>
            <w:r w:rsidR="00F0171F" w:rsidRPr="00962831">
              <w:rPr>
                <w:rFonts w:ascii="Courier New" w:hAnsi="Courier New" w:cs="Courier New"/>
                <w:sz w:val="18"/>
                <w:szCs w:val="18"/>
              </w:rPr>
              <w:t xml:space="preserve">         retval.push(n</w:t>
            </w:r>
            <w:r w:rsidR="00687296" w:rsidRPr="00962831">
              <w:rPr>
                <w:rFonts w:ascii="Courier New" w:hAnsi="Courier New" w:cs="Courier New"/>
                <w:sz w:val="18"/>
                <w:szCs w:val="18"/>
              </w:rPr>
              <w:t>fa_nodes[node.dt[i]][symbol][j])</w:t>
            </w:r>
            <w:r w:rsidR="00F0171F" w:rsidRPr="00962831">
              <w:rPr>
                <w:rFonts w:ascii="Courier New" w:hAnsi="Courier New" w:cs="Courier New"/>
                <w:sz w:val="18"/>
                <w:szCs w:val="18"/>
              </w:rPr>
              <w:t>;</w:t>
            </w:r>
          </w:p>
          <w:p w14:paraId="1C8F4958"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3FFD7735"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9D2F59B"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ab/>
              <w:t>retval.calculateHash();</w:t>
            </w:r>
          </w:p>
          <w:p w14:paraId="2D2534D8" w14:textId="77777777" w:rsidR="00AA2663" w:rsidRPr="00962831" w:rsidRDefault="00F0171F" w:rsidP="004709CB">
            <w:pPr>
              <w:keepNext/>
              <w:rPr>
                <w:rFonts w:ascii="Courier New" w:hAnsi="Courier New" w:cs="Courier New"/>
                <w:sz w:val="18"/>
                <w:szCs w:val="18"/>
              </w:rPr>
            </w:pPr>
            <w:r w:rsidRPr="00962831">
              <w:rPr>
                <w:rFonts w:ascii="Courier New" w:hAnsi="Courier New" w:cs="Courier New"/>
                <w:sz w:val="18"/>
                <w:szCs w:val="18"/>
              </w:rPr>
              <w:t>}</w:t>
            </w:r>
          </w:p>
        </w:tc>
      </w:tr>
    </w:tbl>
    <w:p w14:paraId="6447ED33" w14:textId="5910EE0E" w:rsidR="00AA2663" w:rsidRPr="00962831" w:rsidRDefault="004709CB" w:rsidP="002622C7">
      <w:pPr>
        <w:pStyle w:val="Caption"/>
      </w:pPr>
      <w:bookmarkStart w:id="286" w:name="_Ref421048199"/>
      <w:bookmarkStart w:id="287" w:name="_Toc42538082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2</w:t>
      </w:r>
      <w:r w:rsidR="00B22650" w:rsidRPr="00962831">
        <w:fldChar w:fldCharType="end"/>
      </w:r>
      <w:bookmarkEnd w:id="286"/>
      <w:r w:rsidRPr="00962831">
        <w:t xml:space="preserve"> Implementasi fungsi MoveClosure</w:t>
      </w:r>
      <w:bookmarkEnd w:id="287"/>
    </w:p>
    <w:tbl>
      <w:tblPr>
        <w:tblStyle w:val="TableGrid"/>
        <w:tblW w:w="5778" w:type="dxa"/>
        <w:tblLook w:val="04A0" w:firstRow="1" w:lastRow="0" w:firstColumn="1" w:lastColumn="0" w:noHBand="0" w:noVBand="1"/>
      </w:tblPr>
      <w:tblGrid>
        <w:gridCol w:w="541"/>
        <w:gridCol w:w="5237"/>
      </w:tblGrid>
      <w:tr w:rsidR="004F217F" w:rsidRPr="00962831" w14:paraId="62B236BE" w14:textId="77777777" w:rsidTr="00990262">
        <w:trPr>
          <w:trHeight w:val="4616"/>
        </w:trPr>
        <w:tc>
          <w:tcPr>
            <w:tcW w:w="541" w:type="dxa"/>
            <w:shd w:val="clear" w:color="auto" w:fill="FFFFFF" w:themeFill="background1"/>
          </w:tcPr>
          <w:p w14:paraId="3663AEE5"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w:t>
            </w:r>
          </w:p>
          <w:p w14:paraId="29395A3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w:t>
            </w:r>
          </w:p>
          <w:p w14:paraId="1846AD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3.</w:t>
            </w:r>
          </w:p>
          <w:p w14:paraId="6A75001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4.</w:t>
            </w:r>
          </w:p>
          <w:p w14:paraId="2591DE4E"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5.</w:t>
            </w:r>
          </w:p>
          <w:p w14:paraId="680A2FA6"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6.</w:t>
            </w:r>
          </w:p>
          <w:p w14:paraId="69D2E0E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7.</w:t>
            </w:r>
          </w:p>
          <w:p w14:paraId="5A0BB3F8"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8.</w:t>
            </w:r>
          </w:p>
          <w:p w14:paraId="0E04231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9.</w:t>
            </w:r>
          </w:p>
          <w:p w14:paraId="4FC1DAD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10.</w:t>
            </w:r>
          </w:p>
          <w:p w14:paraId="5AF5C6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11.</w:t>
            </w:r>
          </w:p>
          <w:p w14:paraId="21C60B9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12.</w:t>
            </w:r>
          </w:p>
          <w:p w14:paraId="18086681" w14:textId="77777777" w:rsidR="0075486D" w:rsidRPr="00962831" w:rsidRDefault="0075486D" w:rsidP="005847F2">
            <w:pPr>
              <w:rPr>
                <w:rFonts w:ascii="Courier New" w:hAnsi="Courier New" w:cs="Courier New"/>
                <w:sz w:val="18"/>
                <w:szCs w:val="18"/>
              </w:rPr>
            </w:pPr>
          </w:p>
          <w:p w14:paraId="45B649A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13.</w:t>
            </w:r>
          </w:p>
          <w:p w14:paraId="455EFB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14.</w:t>
            </w:r>
          </w:p>
          <w:p w14:paraId="67DC555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15.</w:t>
            </w:r>
          </w:p>
          <w:p w14:paraId="0AC2378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16.</w:t>
            </w:r>
          </w:p>
          <w:p w14:paraId="57D82E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17.</w:t>
            </w:r>
          </w:p>
          <w:p w14:paraId="1B76E80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18.</w:t>
            </w:r>
          </w:p>
          <w:p w14:paraId="3BB0D46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19.</w:t>
            </w:r>
          </w:p>
          <w:p w14:paraId="09D218B1"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20.</w:t>
            </w:r>
          </w:p>
          <w:p w14:paraId="5C09EF8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21.</w:t>
            </w:r>
          </w:p>
          <w:p w14:paraId="0436F4D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22.</w:t>
            </w:r>
          </w:p>
          <w:p w14:paraId="1F560668" w14:textId="6475D69E" w:rsidR="004F217F" w:rsidRPr="00962831" w:rsidRDefault="002E5A12" w:rsidP="005847F2">
            <w:pPr>
              <w:rPr>
                <w:rFonts w:ascii="Courier New" w:hAnsi="Courier New" w:cs="Courier New"/>
                <w:sz w:val="18"/>
                <w:szCs w:val="18"/>
              </w:rPr>
            </w:pPr>
            <w:r w:rsidRPr="00962831">
              <w:rPr>
                <w:rFonts w:ascii="Courier New" w:hAnsi="Courier New" w:cs="Courier New"/>
                <w:sz w:val="18"/>
                <w:szCs w:val="18"/>
              </w:rPr>
              <w:t>23.</w:t>
            </w:r>
          </w:p>
        </w:tc>
        <w:tc>
          <w:tcPr>
            <w:tcW w:w="5237" w:type="dxa"/>
          </w:tcPr>
          <w:p w14:paraId="4240861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void EpsilonClosure(dfa_label&lt;int&gt; &amp;retval)</w:t>
            </w:r>
          </w:p>
          <w:p w14:paraId="4065170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w:t>
            </w:r>
          </w:p>
          <w:p w14:paraId="0131D0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stack&lt;int&gt; nodes;</w:t>
            </w:r>
          </w:p>
          <w:p w14:paraId="6F072809"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int tmp;</w:t>
            </w:r>
          </w:p>
          <w:p w14:paraId="0097CCA6"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 int i=0; i &lt; retval.size();i++)</w:t>
            </w:r>
          </w:p>
          <w:p w14:paraId="5A92A03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618783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nodes.push(retval.dt[i]);</w:t>
            </w:r>
          </w:p>
          <w:p w14:paraId="33C93B1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9ED8C8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while(nodes.empty() == false)</w:t>
            </w:r>
          </w:p>
          <w:p w14:paraId="39359580"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5B254A1B" w14:textId="154AE8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r w:rsidR="0014134E" w:rsidRPr="00962831">
              <w:rPr>
                <w:rFonts w:ascii="Courier New" w:hAnsi="Courier New" w:cs="Courier New"/>
                <w:sz w:val="18"/>
                <w:szCs w:val="18"/>
              </w:rPr>
              <w:t xml:space="preserve">   int t = nodes.top();</w:t>
            </w:r>
            <w:r w:rsidRPr="00962831">
              <w:rPr>
                <w:rFonts w:ascii="Courier New" w:hAnsi="Courier New" w:cs="Courier New"/>
                <w:sz w:val="18"/>
                <w:szCs w:val="18"/>
              </w:rPr>
              <w:t>nodes.pop();</w:t>
            </w:r>
          </w:p>
          <w:p w14:paraId="4098CD7E"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for(int i=0; i&lt;nfa_nodes[t][2].size(); i++)</w:t>
            </w:r>
          </w:p>
          <w:p w14:paraId="411032E4"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57D1FAF"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tmp = nfa_nodes[t][2][i];</w:t>
            </w:r>
          </w:p>
          <w:p w14:paraId="4C3541A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if(retval.count(tmp) == 0)</w:t>
            </w:r>
          </w:p>
          <w:p w14:paraId="3224B60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5671463"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retval.push(tmp);</w:t>
            </w:r>
          </w:p>
          <w:p w14:paraId="1E85F38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nodes.push(tmp);</w:t>
            </w:r>
          </w:p>
          <w:p w14:paraId="13DB7807"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659868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2DCADD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0704DE68" w14:textId="3D7C7209" w:rsidR="00A2664E" w:rsidRPr="00962831" w:rsidRDefault="00925F69" w:rsidP="00A2664E">
            <w:pPr>
              <w:rPr>
                <w:rFonts w:ascii="Courier New" w:hAnsi="Courier New" w:cs="Courier New"/>
                <w:sz w:val="18"/>
                <w:szCs w:val="18"/>
              </w:rPr>
            </w:pPr>
            <w:r w:rsidRPr="00962831">
              <w:rPr>
                <w:rFonts w:ascii="Courier New" w:hAnsi="Courier New" w:cs="Courier New"/>
                <w:sz w:val="18"/>
                <w:szCs w:val="18"/>
              </w:rPr>
              <w:t xml:space="preserve">    </w:t>
            </w:r>
            <w:r w:rsidR="00A2664E" w:rsidRPr="00962831">
              <w:rPr>
                <w:rFonts w:ascii="Courier New" w:hAnsi="Courier New" w:cs="Courier New"/>
                <w:sz w:val="18"/>
                <w:szCs w:val="18"/>
              </w:rPr>
              <w:t>retval.calculateHash();</w:t>
            </w:r>
          </w:p>
          <w:p w14:paraId="60D4E717" w14:textId="77777777" w:rsidR="004F217F" w:rsidRPr="00962831" w:rsidRDefault="00A2664E" w:rsidP="00FE4925">
            <w:pPr>
              <w:keepNext/>
              <w:rPr>
                <w:rFonts w:ascii="Courier New" w:hAnsi="Courier New" w:cs="Courier New"/>
                <w:sz w:val="18"/>
                <w:szCs w:val="18"/>
              </w:rPr>
            </w:pPr>
            <w:r w:rsidRPr="00962831">
              <w:rPr>
                <w:rFonts w:ascii="Courier New" w:hAnsi="Courier New" w:cs="Courier New"/>
                <w:sz w:val="18"/>
                <w:szCs w:val="18"/>
              </w:rPr>
              <w:t>}</w:t>
            </w:r>
          </w:p>
        </w:tc>
      </w:tr>
    </w:tbl>
    <w:p w14:paraId="69EB0B9C" w14:textId="2D50AF8E" w:rsidR="004F217F" w:rsidRPr="00962831" w:rsidRDefault="00FE4925" w:rsidP="002622C7">
      <w:pPr>
        <w:pStyle w:val="Caption"/>
      </w:pPr>
      <w:bookmarkStart w:id="288" w:name="_Ref421048852"/>
      <w:bookmarkStart w:id="289" w:name="_Toc42538082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3</w:t>
      </w:r>
      <w:r w:rsidR="00B22650" w:rsidRPr="00962831">
        <w:fldChar w:fldCharType="end"/>
      </w:r>
      <w:bookmarkEnd w:id="288"/>
      <w:r w:rsidRPr="00962831">
        <w:t xml:space="preserve"> Implementasi fungsi EpsilonClosure</w:t>
      </w:r>
      <w:bookmarkEnd w:id="289"/>
    </w:p>
    <w:p w14:paraId="5C230714" w14:textId="77777777" w:rsidR="00F848CB" w:rsidRPr="00962831" w:rsidRDefault="00F848CB" w:rsidP="00F848CB"/>
    <w:p w14:paraId="0F0723AB" w14:textId="478EFF28" w:rsidR="00194D6D" w:rsidRPr="00962831" w:rsidRDefault="002342C9" w:rsidP="002342C9">
      <w:pPr>
        <w:ind w:firstLine="720"/>
      </w:pPr>
      <w:r w:rsidRPr="00962831">
        <w:lastRenderedPageBreak/>
        <w:t>Fungsi pendukung selanjutnya adalah fungsi EpsilonClosure.</w:t>
      </w:r>
      <w:r w:rsidR="00AE61DE" w:rsidRPr="00962831">
        <w:t xml:space="preserve"> Fungsi ini digunakan untuk melakukan pengecekan terhadap perubahan suatu </w:t>
      </w:r>
      <w:r w:rsidR="00AE61DE" w:rsidRPr="00962831">
        <w:rPr>
          <w:i/>
        </w:rPr>
        <w:t xml:space="preserve">state </w:t>
      </w:r>
      <w:r w:rsidR="00AE61DE" w:rsidRPr="00962831">
        <w:t>saat transisi epsilon.</w:t>
      </w:r>
      <w:r w:rsidR="00A135F2" w:rsidRPr="00962831">
        <w:t xml:space="preserve"> Fungsi ini berdasarkan pada </w:t>
      </w:r>
      <w:r w:rsidR="00A135F2" w:rsidRPr="00962831">
        <w:rPr>
          <w:i/>
        </w:rPr>
        <w:t xml:space="preserve">pseudocode </w:t>
      </w:r>
      <w:r w:rsidR="00A135F2" w:rsidRPr="00962831">
        <w:t xml:space="preserve">pada </w:t>
      </w:r>
      <w:r w:rsidR="00A135F2" w:rsidRPr="00962831">
        <w:rPr>
          <w:b/>
          <w:sz w:val="18"/>
        </w:rPr>
        <w:fldChar w:fldCharType="begin"/>
      </w:r>
      <w:r w:rsidR="00A135F2" w:rsidRPr="00962831">
        <w:rPr>
          <w:b/>
          <w:sz w:val="18"/>
        </w:rPr>
        <w:instrText xml:space="preserve"> REF _Ref421014145 \h  \* MERGEFORMAT </w:instrText>
      </w:r>
      <w:r w:rsidR="00A135F2" w:rsidRPr="00962831">
        <w:rPr>
          <w:b/>
          <w:sz w:val="18"/>
        </w:rPr>
      </w:r>
      <w:r w:rsidR="00A135F2" w:rsidRPr="00962831">
        <w:rPr>
          <w:b/>
          <w:sz w:val="18"/>
        </w:rPr>
        <w:fldChar w:fldCharType="separate"/>
      </w:r>
      <w:r w:rsidR="00F773EC" w:rsidRPr="00F773EC">
        <w:rPr>
          <w:b/>
          <w:sz w:val="18"/>
        </w:rPr>
        <w:t>Gambar 3.2.4</w:t>
      </w:r>
      <w:r w:rsidR="00A135F2" w:rsidRPr="00962831">
        <w:rPr>
          <w:b/>
          <w:sz w:val="18"/>
        </w:rPr>
        <w:fldChar w:fldCharType="end"/>
      </w:r>
      <w:r w:rsidR="00A135F2" w:rsidRPr="00962831">
        <w:t xml:space="preserve">. Implementasi fungsi EpsilonClosure dapat dilihat pada </w:t>
      </w:r>
      <w:r w:rsidR="00A135F2" w:rsidRPr="00962831">
        <w:rPr>
          <w:b/>
          <w:sz w:val="18"/>
        </w:rPr>
        <w:fldChar w:fldCharType="begin"/>
      </w:r>
      <w:r w:rsidR="00A135F2" w:rsidRPr="00962831">
        <w:rPr>
          <w:b/>
          <w:sz w:val="18"/>
        </w:rPr>
        <w:instrText xml:space="preserve"> REF _Ref421048852 \h  \* MERGEFORMAT </w:instrText>
      </w:r>
      <w:r w:rsidR="00A135F2" w:rsidRPr="00962831">
        <w:rPr>
          <w:b/>
          <w:sz w:val="18"/>
        </w:rPr>
      </w:r>
      <w:r w:rsidR="00A135F2" w:rsidRPr="00962831">
        <w:rPr>
          <w:b/>
          <w:sz w:val="18"/>
        </w:rPr>
        <w:fldChar w:fldCharType="separate"/>
      </w:r>
      <w:r w:rsidR="00F773EC" w:rsidRPr="00F773EC">
        <w:rPr>
          <w:b/>
          <w:sz w:val="18"/>
        </w:rPr>
        <w:t>Kode Sumber 4.6.3</w:t>
      </w:r>
      <w:r w:rsidR="00A135F2" w:rsidRPr="00962831">
        <w:rPr>
          <w:b/>
          <w:sz w:val="18"/>
        </w:rPr>
        <w:fldChar w:fldCharType="end"/>
      </w:r>
      <w:r w:rsidR="00A135F2" w:rsidRPr="00962831">
        <w:t>.</w:t>
      </w:r>
    </w:p>
    <w:p w14:paraId="101AC3D6" w14:textId="37BDF280" w:rsidR="00C87621" w:rsidRDefault="00C87621" w:rsidP="002342C9">
      <w:pPr>
        <w:ind w:firstLine="720"/>
      </w:pPr>
      <w:r w:rsidRPr="00962831">
        <w:t xml:space="preserve">Fungsi pendukung terakhir adalah fungsi CreateDFAState yang berguna untuk membuat sebuah </w:t>
      </w:r>
      <w:r w:rsidRPr="00962831">
        <w:rPr>
          <w:i/>
        </w:rPr>
        <w:t>state</w:t>
      </w:r>
      <w:r w:rsidRPr="00962831">
        <w:t xml:space="preserve"> DFA baru yang kemudian dimasukkan kepada </w:t>
      </w:r>
      <w:r w:rsidRPr="00962831">
        <w:rPr>
          <w:i/>
        </w:rPr>
        <w:t>state machine</w:t>
      </w:r>
      <w:r w:rsidRPr="00962831">
        <w:t xml:space="preserve"> DFA. Fungsi ini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_Ref421017391 \h  \* MERGEFORMAT </w:instrText>
      </w:r>
      <w:r w:rsidRPr="00962831">
        <w:rPr>
          <w:b/>
          <w:sz w:val="18"/>
        </w:rPr>
      </w:r>
      <w:r w:rsidRPr="00962831">
        <w:rPr>
          <w:b/>
          <w:sz w:val="18"/>
        </w:rPr>
        <w:fldChar w:fldCharType="separate"/>
      </w:r>
      <w:r w:rsidR="00F773EC" w:rsidRPr="00F773EC">
        <w:rPr>
          <w:b/>
          <w:sz w:val="18"/>
        </w:rPr>
        <w:t>Gambar 3.2.6</w:t>
      </w:r>
      <w:r w:rsidRPr="00962831">
        <w:rPr>
          <w:b/>
          <w:sz w:val="18"/>
        </w:rPr>
        <w:fldChar w:fldCharType="end"/>
      </w:r>
      <w:r w:rsidRPr="00962831">
        <w:t xml:space="preserve">. Implementasi fungsi dapat dilihat pada </w:t>
      </w:r>
      <w:r w:rsidRPr="00962831">
        <w:rPr>
          <w:b/>
          <w:sz w:val="18"/>
        </w:rPr>
        <w:fldChar w:fldCharType="begin"/>
      </w:r>
      <w:r w:rsidRPr="00962831">
        <w:rPr>
          <w:b/>
          <w:sz w:val="18"/>
        </w:rPr>
        <w:instrText xml:space="preserve"> REF _Ref421049087 \h  \* MERGEFORMAT </w:instrText>
      </w:r>
      <w:r w:rsidRPr="00962831">
        <w:rPr>
          <w:b/>
          <w:sz w:val="18"/>
        </w:rPr>
      </w:r>
      <w:r w:rsidRPr="00962831">
        <w:rPr>
          <w:b/>
          <w:sz w:val="18"/>
        </w:rPr>
        <w:fldChar w:fldCharType="separate"/>
      </w:r>
      <w:r w:rsidR="00F773EC" w:rsidRPr="00F773EC">
        <w:rPr>
          <w:b/>
          <w:sz w:val="18"/>
        </w:rPr>
        <w:t>Kode Sumber 4.6.4</w:t>
      </w:r>
      <w:r w:rsidRPr="00962831">
        <w:rPr>
          <w:b/>
          <w:sz w:val="18"/>
        </w:rPr>
        <w:fldChar w:fldCharType="end"/>
      </w:r>
      <w:r w:rsidRPr="00962831">
        <w:t>.</w:t>
      </w:r>
    </w:p>
    <w:p w14:paraId="6E8936FC" w14:textId="77777777" w:rsidR="00670280" w:rsidRPr="00962831" w:rsidRDefault="00670280" w:rsidP="002342C9">
      <w:pPr>
        <w:ind w:firstLine="720"/>
      </w:pPr>
    </w:p>
    <w:tbl>
      <w:tblPr>
        <w:tblStyle w:val="TableGrid"/>
        <w:tblW w:w="0" w:type="auto"/>
        <w:tblLook w:val="04A0" w:firstRow="1" w:lastRow="0" w:firstColumn="1" w:lastColumn="0" w:noHBand="0" w:noVBand="1"/>
      </w:tblPr>
      <w:tblGrid>
        <w:gridCol w:w="541"/>
        <w:gridCol w:w="5005"/>
      </w:tblGrid>
      <w:tr w:rsidR="00C45BAE" w:rsidRPr="00962831" w14:paraId="5D359191" w14:textId="77777777" w:rsidTr="00EB25C0">
        <w:tc>
          <w:tcPr>
            <w:tcW w:w="541" w:type="dxa"/>
            <w:shd w:val="clear" w:color="auto" w:fill="FFFFFF" w:themeFill="background1"/>
          </w:tcPr>
          <w:p w14:paraId="792951C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w:t>
            </w:r>
          </w:p>
          <w:p w14:paraId="41337E5C"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2.</w:t>
            </w:r>
          </w:p>
          <w:p w14:paraId="6F8370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3.</w:t>
            </w:r>
          </w:p>
          <w:p w14:paraId="207DF4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4.</w:t>
            </w:r>
          </w:p>
          <w:p w14:paraId="1B1D5F23"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5.</w:t>
            </w:r>
          </w:p>
          <w:p w14:paraId="50D7751D"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6.</w:t>
            </w:r>
          </w:p>
          <w:p w14:paraId="74B4CA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7.</w:t>
            </w:r>
          </w:p>
          <w:p w14:paraId="56CD53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8.</w:t>
            </w:r>
          </w:p>
          <w:p w14:paraId="1E077D5B"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9.</w:t>
            </w:r>
          </w:p>
          <w:p w14:paraId="2060DB5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10.</w:t>
            </w:r>
          </w:p>
          <w:p w14:paraId="3ECB2C7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11.</w:t>
            </w:r>
          </w:p>
          <w:p w14:paraId="137589E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12.</w:t>
            </w:r>
          </w:p>
          <w:p w14:paraId="1F373C8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13.</w:t>
            </w:r>
          </w:p>
        </w:tc>
        <w:tc>
          <w:tcPr>
            <w:tcW w:w="5096" w:type="dxa"/>
          </w:tcPr>
          <w:p w14:paraId="2518EA7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int CreateDFAState(dfa_label&lt;int&gt; label)</w:t>
            </w:r>
          </w:p>
          <w:p w14:paraId="47E6D92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w:t>
            </w:r>
          </w:p>
          <w:p w14:paraId="7E2485E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t>if(dfa_graph.count(label) == 1)</w:t>
            </w:r>
          </w:p>
          <w:p w14:paraId="5A32C51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return dfa_graph[label];</w:t>
            </w:r>
          </w:p>
          <w:p w14:paraId="68C0D8A7" w14:textId="77777777" w:rsidR="00C45BAE" w:rsidRPr="00962831" w:rsidRDefault="00C45BAE" w:rsidP="00C45BAE">
            <w:pPr>
              <w:rPr>
                <w:rFonts w:ascii="Courier New" w:hAnsi="Courier New" w:cs="Courier New"/>
                <w:sz w:val="18"/>
                <w:szCs w:val="18"/>
              </w:rPr>
            </w:pPr>
          </w:p>
          <w:p w14:paraId="494466D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for(int i=0;i&lt;label.data;i++)</w:t>
            </w:r>
          </w:p>
          <w:p w14:paraId="60294C3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2B5D061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dfa_lbl[did].push(label.dt[i]);</w:t>
            </w:r>
          </w:p>
          <w:p w14:paraId="2ABE5CD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63FD8E4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dfa_lbl[did].calculateHash();</w:t>
            </w:r>
          </w:p>
          <w:p w14:paraId="1149487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dfa_graph[dfa_lbl[did]] = did;</w:t>
            </w:r>
          </w:p>
          <w:p w14:paraId="436EAA7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return did++;</w:t>
            </w:r>
          </w:p>
          <w:p w14:paraId="078D9263" w14:textId="77777777" w:rsidR="00C45BAE" w:rsidRPr="00962831" w:rsidRDefault="00C45BAE" w:rsidP="00430D0B">
            <w:pPr>
              <w:keepNext/>
              <w:rPr>
                <w:rFonts w:ascii="Courier New" w:hAnsi="Courier New" w:cs="Courier New"/>
                <w:sz w:val="18"/>
                <w:szCs w:val="18"/>
              </w:rPr>
            </w:pPr>
            <w:r w:rsidRPr="00962831">
              <w:rPr>
                <w:rFonts w:ascii="Courier New" w:hAnsi="Courier New" w:cs="Courier New"/>
                <w:sz w:val="18"/>
                <w:szCs w:val="18"/>
              </w:rPr>
              <w:t>}</w:t>
            </w:r>
          </w:p>
        </w:tc>
      </w:tr>
    </w:tbl>
    <w:p w14:paraId="6B1E4AF4" w14:textId="0E8CAD35" w:rsidR="00C45BAE" w:rsidRPr="00962831" w:rsidRDefault="00430D0B" w:rsidP="002622C7">
      <w:pPr>
        <w:pStyle w:val="Caption"/>
      </w:pPr>
      <w:bookmarkStart w:id="290" w:name="_Ref421049087"/>
      <w:bookmarkStart w:id="291" w:name="_Toc42538082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4</w:t>
      </w:r>
      <w:r w:rsidR="00B22650" w:rsidRPr="00962831">
        <w:fldChar w:fldCharType="end"/>
      </w:r>
      <w:bookmarkEnd w:id="290"/>
      <w:r w:rsidRPr="00962831">
        <w:t xml:space="preserve"> Implementasi fungsi CreateDFAState</w:t>
      </w:r>
      <w:bookmarkEnd w:id="291"/>
    </w:p>
    <w:p w14:paraId="042E6655" w14:textId="77777777" w:rsidR="00C672FA" w:rsidRPr="00962831" w:rsidRDefault="00DD65DC" w:rsidP="005847F2">
      <w:pPr>
        <w:pStyle w:val="Heading2"/>
      </w:pPr>
      <w:bookmarkStart w:id="292" w:name="_Toc425380760"/>
      <w:r w:rsidRPr="00962831">
        <w:t>Implementasi Fungsi MatrixPower</w:t>
      </w:r>
      <w:bookmarkEnd w:id="292"/>
    </w:p>
    <w:p w14:paraId="7163A51F" w14:textId="626C8FE0" w:rsidR="00FE22E9" w:rsidRPr="00962831" w:rsidRDefault="00FE22E9" w:rsidP="00FE22E9">
      <w:pPr>
        <w:ind w:firstLine="720"/>
      </w:pPr>
      <w:r w:rsidRPr="00962831">
        <w:t xml:space="preserve">Fungsi MatrixPower merupakan fungsi yang digunakan untuk melakukan perpangkatan matriks. Fungsi ini diimplementasikan dengan berdasar </w:t>
      </w:r>
      <w:r w:rsidRPr="00962831">
        <w:rPr>
          <w:i/>
        </w:rPr>
        <w:t xml:space="preserve">pseudocode </w:t>
      </w:r>
      <w:r w:rsidRPr="00962831">
        <w:t xml:space="preserve">pada </w:t>
      </w:r>
      <w:r w:rsidRPr="00962831">
        <w:fldChar w:fldCharType="begin"/>
      </w:r>
      <w:r w:rsidRPr="00962831">
        <w:instrText xml:space="preserve"> REF _Ref421049212 \h  \* MERGEFORMAT </w:instrText>
      </w:r>
      <w:r w:rsidRPr="00962831">
        <w:fldChar w:fldCharType="separate"/>
      </w:r>
      <w:r w:rsidR="00F773EC" w:rsidRPr="00F773EC">
        <w:rPr>
          <w:b/>
          <w:sz w:val="18"/>
        </w:rPr>
        <w:t>Gambar 3.2.7</w:t>
      </w:r>
      <w:r w:rsidR="00F773EC" w:rsidRPr="00962831">
        <w:t xml:space="preserve"> </w:t>
      </w:r>
      <w:r w:rsidR="00F773EC" w:rsidRPr="00962831">
        <w:rPr>
          <w:i/>
        </w:rPr>
        <w:t xml:space="preserve">Pseudocode </w:t>
      </w:r>
      <w:r w:rsidR="00F773EC" w:rsidRPr="00962831">
        <w:t>fungsi MatrixPower</w:t>
      </w:r>
      <w:r w:rsidRPr="00962831">
        <w:fldChar w:fldCharType="end"/>
      </w:r>
      <w:r w:rsidRPr="00962831">
        <w:t>.</w:t>
      </w:r>
      <w:r w:rsidR="008B2FD6" w:rsidRPr="00962831">
        <w:t xml:space="preserve"> </w:t>
      </w:r>
      <w:r w:rsidR="004559C3" w:rsidRPr="00962831">
        <w:t>Implementasi</w:t>
      </w:r>
      <w:r w:rsidR="002D1B40" w:rsidRPr="00962831">
        <w:t xml:space="preserve"> fungsi MatrixPower dapat dilihat pada </w:t>
      </w:r>
      <w:r w:rsidR="002D1B40" w:rsidRPr="00962831">
        <w:rPr>
          <w:b/>
          <w:sz w:val="18"/>
        </w:rPr>
        <w:fldChar w:fldCharType="begin"/>
      </w:r>
      <w:r w:rsidR="002D1B40" w:rsidRPr="00962831">
        <w:rPr>
          <w:b/>
          <w:sz w:val="18"/>
        </w:rPr>
        <w:instrText xml:space="preserve"> REF _Ref421049382 \h  \* MERGEFORMAT </w:instrText>
      </w:r>
      <w:r w:rsidR="002D1B40" w:rsidRPr="00962831">
        <w:rPr>
          <w:b/>
          <w:sz w:val="18"/>
        </w:rPr>
      </w:r>
      <w:r w:rsidR="002D1B40" w:rsidRPr="00962831">
        <w:rPr>
          <w:b/>
          <w:sz w:val="18"/>
        </w:rPr>
        <w:fldChar w:fldCharType="separate"/>
      </w:r>
      <w:r w:rsidR="00F773EC" w:rsidRPr="00F773EC">
        <w:rPr>
          <w:b/>
          <w:sz w:val="18"/>
        </w:rPr>
        <w:t>Kode Sumber 4.7.1</w:t>
      </w:r>
      <w:r w:rsidR="002D1B40" w:rsidRPr="00962831">
        <w:rPr>
          <w:b/>
          <w:sz w:val="18"/>
        </w:rPr>
        <w:fldChar w:fldCharType="end"/>
      </w:r>
      <w:r w:rsidR="002D1B40" w:rsidRPr="00962831">
        <w:t>.</w:t>
      </w:r>
    </w:p>
    <w:p w14:paraId="4FA577A8" w14:textId="2A39A322" w:rsidR="00E10B01" w:rsidRDefault="00E10B01" w:rsidP="00FE22E9">
      <w:pPr>
        <w:ind w:firstLine="720"/>
      </w:pPr>
      <w:r w:rsidRPr="00962831">
        <w:t>Fungsi MatrixPower memiliki fungsi pendukung yakni fungsi MatrixMultipl</w:t>
      </w:r>
      <w:r w:rsidR="00003321" w:rsidRPr="00962831">
        <w:t>y</w:t>
      </w:r>
      <w:r w:rsidRPr="00962831">
        <w:t>.</w:t>
      </w:r>
      <w:r w:rsidR="00003321" w:rsidRPr="00962831">
        <w:t xml:space="preserve"> Implementasi fungsi MatrixMultiply</w:t>
      </w:r>
      <w:r w:rsidR="00A24559" w:rsidRPr="00962831">
        <w:t xml:space="preserve"> dapat dilihat pada </w:t>
      </w:r>
      <w:r w:rsidR="00F22DCD" w:rsidRPr="00962831">
        <w:rPr>
          <w:b/>
          <w:sz w:val="18"/>
        </w:rPr>
        <w:fldChar w:fldCharType="begin"/>
      </w:r>
      <w:r w:rsidR="00F22DCD" w:rsidRPr="00962831">
        <w:rPr>
          <w:b/>
          <w:sz w:val="18"/>
        </w:rPr>
        <w:instrText xml:space="preserve"> REF _Ref421049991 \h  \* MERGEFORMAT </w:instrText>
      </w:r>
      <w:r w:rsidR="00F22DCD" w:rsidRPr="00962831">
        <w:rPr>
          <w:b/>
          <w:sz w:val="18"/>
        </w:rPr>
      </w:r>
      <w:r w:rsidR="00F22DCD" w:rsidRPr="00962831">
        <w:rPr>
          <w:b/>
          <w:sz w:val="18"/>
        </w:rPr>
        <w:fldChar w:fldCharType="separate"/>
      </w:r>
      <w:r w:rsidR="00F773EC" w:rsidRPr="00F773EC">
        <w:rPr>
          <w:b/>
          <w:sz w:val="18"/>
        </w:rPr>
        <w:t>Kode Sumber 4.7.2</w:t>
      </w:r>
      <w:r w:rsidR="00F22DCD" w:rsidRPr="00962831">
        <w:rPr>
          <w:b/>
          <w:sz w:val="18"/>
        </w:rPr>
        <w:fldChar w:fldCharType="end"/>
      </w:r>
      <w:r w:rsidR="00F22DCD" w:rsidRPr="00962831">
        <w:t xml:space="preserve"> dan </w:t>
      </w:r>
      <w:r w:rsidR="00F22DCD" w:rsidRPr="00962831">
        <w:rPr>
          <w:b/>
          <w:sz w:val="18"/>
        </w:rPr>
        <w:fldChar w:fldCharType="begin"/>
      </w:r>
      <w:r w:rsidR="00F22DCD" w:rsidRPr="00962831">
        <w:rPr>
          <w:b/>
          <w:sz w:val="18"/>
        </w:rPr>
        <w:instrText xml:space="preserve"> REF _Ref421049995 \h  \* MERGEFORMAT </w:instrText>
      </w:r>
      <w:r w:rsidR="00F22DCD" w:rsidRPr="00962831">
        <w:rPr>
          <w:b/>
          <w:sz w:val="18"/>
        </w:rPr>
      </w:r>
      <w:r w:rsidR="00F22DCD" w:rsidRPr="00962831">
        <w:rPr>
          <w:b/>
          <w:sz w:val="18"/>
        </w:rPr>
        <w:fldChar w:fldCharType="separate"/>
      </w:r>
      <w:r w:rsidR="00F773EC" w:rsidRPr="00F773EC">
        <w:rPr>
          <w:b/>
          <w:sz w:val="18"/>
        </w:rPr>
        <w:t>Kode Sumber 4.7.3</w:t>
      </w:r>
      <w:r w:rsidR="00F22DCD" w:rsidRPr="00962831">
        <w:rPr>
          <w:b/>
          <w:sz w:val="18"/>
        </w:rPr>
        <w:fldChar w:fldCharType="end"/>
      </w:r>
      <w:r w:rsidR="00A24559" w:rsidRPr="00962831">
        <w:t>.</w:t>
      </w:r>
      <w:r w:rsidRPr="00962831">
        <w:t xml:space="preserve"> Fungsi ini bertugas untuk melakukan perkalian antara dua </w:t>
      </w:r>
      <w:r w:rsidRPr="00962831">
        <w:lastRenderedPageBreak/>
        <w:t>matriks persegi be</w:t>
      </w:r>
      <w:r w:rsidR="00E03311" w:rsidRPr="00962831">
        <w:t>rdimensi sama</w:t>
      </w:r>
      <w:r w:rsidRPr="00962831">
        <w:t xml:space="preserve">. Dikarenakan </w:t>
      </w:r>
      <w:r w:rsidRPr="00962831">
        <w:rPr>
          <w:i/>
        </w:rPr>
        <w:t xml:space="preserve">Adjacency Matrix </w:t>
      </w:r>
      <w:r w:rsidRPr="00962831">
        <w:t xml:space="preserve">dari DFA merupakan </w:t>
      </w:r>
      <w:r w:rsidRPr="00962831">
        <w:rPr>
          <w:i/>
        </w:rPr>
        <w:t>Sparse Matrix</w:t>
      </w:r>
      <w:r w:rsidRPr="00962831">
        <w:t>, maka perkalian matriks tersebut dioptimasi dengan melakukan pengecekan apakah angka yang mau dikalikan adalah angka 0 atau bukan. Apabila angka yang dikalikan adalah angka 0, maka operasi perkalian dan modulus tidak perlu dilakukan</w:t>
      </w:r>
      <w:r w:rsidR="00C3380F" w:rsidRPr="00962831">
        <w:t xml:space="preserve"> (baris 17)</w:t>
      </w:r>
      <w:r w:rsidRPr="00962831">
        <w:t>.</w:t>
      </w:r>
    </w:p>
    <w:p w14:paraId="210F4FEB" w14:textId="77777777" w:rsidR="00670280" w:rsidRPr="00962831" w:rsidRDefault="00670280" w:rsidP="00FE22E9">
      <w:pPr>
        <w:ind w:firstLine="720"/>
      </w:pPr>
    </w:p>
    <w:tbl>
      <w:tblPr>
        <w:tblStyle w:val="TableGrid"/>
        <w:tblW w:w="0" w:type="auto"/>
        <w:tblLook w:val="04A0" w:firstRow="1" w:lastRow="0" w:firstColumn="1" w:lastColumn="0" w:noHBand="0" w:noVBand="1"/>
      </w:tblPr>
      <w:tblGrid>
        <w:gridCol w:w="541"/>
        <w:gridCol w:w="5005"/>
      </w:tblGrid>
      <w:tr w:rsidR="008C2B16" w:rsidRPr="00962831" w14:paraId="38BEBCFE" w14:textId="77777777" w:rsidTr="00EB25C0">
        <w:tc>
          <w:tcPr>
            <w:tcW w:w="541" w:type="dxa"/>
            <w:shd w:val="clear" w:color="auto" w:fill="FFFFFF" w:themeFill="background1"/>
          </w:tcPr>
          <w:p w14:paraId="03188FB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w:t>
            </w:r>
          </w:p>
          <w:p w14:paraId="604F1CBA" w14:textId="77777777" w:rsidR="008C2B16" w:rsidRPr="00962831" w:rsidRDefault="008C2B16" w:rsidP="008C2B16">
            <w:pPr>
              <w:rPr>
                <w:rFonts w:ascii="Courier New" w:hAnsi="Courier New" w:cs="Courier New"/>
                <w:sz w:val="18"/>
                <w:szCs w:val="18"/>
              </w:rPr>
            </w:pPr>
          </w:p>
          <w:p w14:paraId="560DE7F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2.</w:t>
            </w:r>
          </w:p>
          <w:p w14:paraId="6E88916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3.</w:t>
            </w:r>
          </w:p>
          <w:p w14:paraId="083FB9E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4.</w:t>
            </w:r>
          </w:p>
          <w:p w14:paraId="0FCB62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5.</w:t>
            </w:r>
          </w:p>
          <w:p w14:paraId="088060F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6.</w:t>
            </w:r>
          </w:p>
          <w:p w14:paraId="40147018"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7.</w:t>
            </w:r>
          </w:p>
          <w:p w14:paraId="6B1D216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8.</w:t>
            </w:r>
          </w:p>
          <w:p w14:paraId="57987B8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9.</w:t>
            </w:r>
          </w:p>
          <w:p w14:paraId="0FC90DD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10.</w:t>
            </w:r>
          </w:p>
          <w:p w14:paraId="2F25CD39"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11.</w:t>
            </w:r>
          </w:p>
          <w:p w14:paraId="583ED9C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12.</w:t>
            </w:r>
          </w:p>
          <w:p w14:paraId="7E365BF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13.</w:t>
            </w:r>
          </w:p>
          <w:p w14:paraId="06742D4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14.</w:t>
            </w:r>
          </w:p>
          <w:p w14:paraId="31F9454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15.</w:t>
            </w:r>
          </w:p>
          <w:p w14:paraId="42E3516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16.</w:t>
            </w:r>
          </w:p>
          <w:p w14:paraId="25B7382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17.</w:t>
            </w:r>
          </w:p>
          <w:p w14:paraId="00F33367"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18.</w:t>
            </w:r>
          </w:p>
        </w:tc>
        <w:tc>
          <w:tcPr>
            <w:tcW w:w="5096" w:type="dxa"/>
          </w:tcPr>
          <w:p w14:paraId="0D079F1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void MatrixPower(long long** adjM, int L, long long** result)</w:t>
            </w:r>
          </w:p>
          <w:p w14:paraId="786F9A7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w:t>
            </w:r>
          </w:p>
          <w:p w14:paraId="6C867DE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i=0;i&lt;did;i++)</w:t>
            </w:r>
          </w:p>
          <w:p w14:paraId="7E9994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4D4CE9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j=0;j&lt;did;j++)</w:t>
            </w:r>
          </w:p>
          <w:p w14:paraId="53075D63"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C967E9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result[i][j]=(i==j);</w:t>
            </w:r>
          </w:p>
          <w:p w14:paraId="14829E8D"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7209563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B3CA73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while(L){</w:t>
            </w:r>
          </w:p>
          <w:p w14:paraId="10E8985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if (L&amp;1)</w:t>
            </w:r>
          </w:p>
          <w:p w14:paraId="462A137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7394A0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MatrixMultiply(result, adjM);</w:t>
            </w:r>
          </w:p>
          <w:p w14:paraId="4BD9657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E16D3F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MatrixMultiply(adjM, adjM);</w:t>
            </w:r>
          </w:p>
          <w:p w14:paraId="7CCF3C2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L&gt;&gt;=1;</w:t>
            </w:r>
          </w:p>
          <w:p w14:paraId="354329F0"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CACB593" w14:textId="77777777" w:rsidR="008C2B16" w:rsidRPr="00962831" w:rsidRDefault="008C2B16" w:rsidP="008B2FD6">
            <w:pPr>
              <w:keepNext/>
              <w:rPr>
                <w:rFonts w:ascii="Courier New" w:hAnsi="Courier New" w:cs="Courier New"/>
                <w:sz w:val="18"/>
                <w:szCs w:val="18"/>
              </w:rPr>
            </w:pPr>
            <w:r w:rsidRPr="00962831">
              <w:rPr>
                <w:rFonts w:ascii="Courier New" w:hAnsi="Courier New" w:cs="Courier New"/>
                <w:sz w:val="18"/>
                <w:szCs w:val="18"/>
              </w:rPr>
              <w:t>}</w:t>
            </w:r>
          </w:p>
        </w:tc>
      </w:tr>
    </w:tbl>
    <w:p w14:paraId="08652808" w14:textId="4C0DF6BF" w:rsidR="001B1414" w:rsidRPr="00962831" w:rsidRDefault="008B2FD6" w:rsidP="002622C7">
      <w:pPr>
        <w:pStyle w:val="Caption"/>
      </w:pPr>
      <w:bookmarkStart w:id="293" w:name="_Ref421049382"/>
      <w:bookmarkStart w:id="294" w:name="_Toc42538082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1</w:t>
      </w:r>
      <w:r w:rsidR="00B22650" w:rsidRPr="00962831">
        <w:fldChar w:fldCharType="end"/>
      </w:r>
      <w:bookmarkEnd w:id="293"/>
      <w:r w:rsidRPr="00962831">
        <w:t xml:space="preserve"> Implementasi fungsi MatrixPower</w:t>
      </w:r>
      <w:bookmarkEnd w:id="294"/>
    </w:p>
    <w:tbl>
      <w:tblPr>
        <w:tblStyle w:val="TableGrid"/>
        <w:tblW w:w="0" w:type="auto"/>
        <w:tblLayout w:type="fixed"/>
        <w:tblLook w:val="04A0" w:firstRow="1" w:lastRow="0" w:firstColumn="1" w:lastColumn="0" w:noHBand="0" w:noVBand="1"/>
      </w:tblPr>
      <w:tblGrid>
        <w:gridCol w:w="542"/>
        <w:gridCol w:w="5095"/>
      </w:tblGrid>
      <w:tr w:rsidR="009B6F4F" w:rsidRPr="00962831" w14:paraId="40BB0F11" w14:textId="77777777" w:rsidTr="00670280">
        <w:trPr>
          <w:trHeight w:val="1814"/>
        </w:trPr>
        <w:tc>
          <w:tcPr>
            <w:tcW w:w="542" w:type="dxa"/>
            <w:tcBorders>
              <w:bottom w:val="single" w:sz="4" w:space="0" w:color="auto"/>
            </w:tcBorders>
            <w:shd w:val="clear" w:color="auto" w:fill="FFFFFF" w:themeFill="background1"/>
          </w:tcPr>
          <w:p w14:paraId="1B2CAF3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w:t>
            </w:r>
          </w:p>
          <w:p w14:paraId="1C4A0C0D" w14:textId="77777777" w:rsidR="00A83F16" w:rsidRPr="00962831" w:rsidRDefault="00A83F16" w:rsidP="00471F7D">
            <w:pPr>
              <w:rPr>
                <w:rFonts w:ascii="Courier New" w:hAnsi="Courier New" w:cs="Courier New"/>
                <w:sz w:val="18"/>
                <w:szCs w:val="18"/>
              </w:rPr>
            </w:pPr>
          </w:p>
          <w:p w14:paraId="5FBCFE0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2.</w:t>
            </w:r>
          </w:p>
          <w:p w14:paraId="7069377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3.</w:t>
            </w:r>
          </w:p>
          <w:p w14:paraId="0F80C40B"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4.</w:t>
            </w:r>
          </w:p>
          <w:p w14:paraId="59ED935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5.</w:t>
            </w:r>
          </w:p>
          <w:p w14:paraId="0A39628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6.</w:t>
            </w:r>
          </w:p>
          <w:p w14:paraId="56863959"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7.</w:t>
            </w:r>
          </w:p>
          <w:p w14:paraId="7652F6C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8.</w:t>
            </w:r>
          </w:p>
          <w:p w14:paraId="67D21C43"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9.</w:t>
            </w:r>
          </w:p>
          <w:p w14:paraId="02932CCE"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10.</w:t>
            </w:r>
          </w:p>
          <w:p w14:paraId="65EADFFE" w14:textId="07E9030E" w:rsidR="008B00F2" w:rsidRPr="00962831" w:rsidRDefault="003024CA" w:rsidP="00471F7D">
            <w:pPr>
              <w:rPr>
                <w:rFonts w:ascii="Courier New" w:hAnsi="Courier New" w:cs="Courier New"/>
                <w:sz w:val="18"/>
                <w:szCs w:val="18"/>
              </w:rPr>
            </w:pPr>
            <w:r w:rsidRPr="00962831">
              <w:rPr>
                <w:rFonts w:ascii="Courier New" w:hAnsi="Courier New" w:cs="Courier New"/>
                <w:sz w:val="18"/>
                <w:szCs w:val="18"/>
              </w:rPr>
              <w:t>11.</w:t>
            </w:r>
          </w:p>
        </w:tc>
        <w:tc>
          <w:tcPr>
            <w:tcW w:w="5095" w:type="dxa"/>
            <w:tcBorders>
              <w:bottom w:val="single" w:sz="4" w:space="0" w:color="auto"/>
            </w:tcBorders>
          </w:tcPr>
          <w:p w14:paraId="7E9FEF82"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void MatrixMultiply(long long** mat1, long long** mat2)</w:t>
            </w:r>
          </w:p>
          <w:p w14:paraId="58B43F1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w:t>
            </w:r>
          </w:p>
          <w:p w14:paraId="15E45E4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long long result[did][did];</w:t>
            </w:r>
          </w:p>
          <w:p w14:paraId="75024B65"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int i,j,k;</w:t>
            </w:r>
          </w:p>
          <w:p w14:paraId="74134DF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for(i=0;i&lt;did;i++)</w:t>
            </w:r>
          </w:p>
          <w:p w14:paraId="23A2C25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360653B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for(j=0;j&lt;did;j++)</w:t>
            </w:r>
          </w:p>
          <w:p w14:paraId="2BC600E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61D4F9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result[i][j]=0LL;</w:t>
            </w:r>
          </w:p>
          <w:p w14:paraId="0D83647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A8D1066" w14:textId="2206DF75" w:rsidR="009B6F4F" w:rsidRPr="00962831" w:rsidRDefault="00471F7D" w:rsidP="009652EB">
            <w:pPr>
              <w:rPr>
                <w:rFonts w:ascii="Courier New" w:hAnsi="Courier New" w:cs="Courier New"/>
                <w:sz w:val="18"/>
                <w:szCs w:val="18"/>
              </w:rPr>
            </w:pPr>
            <w:r w:rsidRPr="00962831">
              <w:rPr>
                <w:rFonts w:ascii="Courier New" w:hAnsi="Courier New" w:cs="Courier New"/>
                <w:sz w:val="18"/>
                <w:szCs w:val="18"/>
              </w:rPr>
              <w:t xml:space="preserve">    }</w:t>
            </w:r>
          </w:p>
        </w:tc>
      </w:tr>
    </w:tbl>
    <w:p w14:paraId="51590B96" w14:textId="5E6D9325" w:rsidR="00352CAE" w:rsidRPr="00962831" w:rsidRDefault="0016782F" w:rsidP="002622C7">
      <w:pPr>
        <w:pStyle w:val="Caption"/>
      </w:pPr>
      <w:bookmarkStart w:id="295" w:name="_Ref421049991"/>
      <w:bookmarkStart w:id="296" w:name="_Toc42538082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2</w:t>
      </w:r>
      <w:r w:rsidR="00B22650" w:rsidRPr="00962831">
        <w:fldChar w:fldCharType="end"/>
      </w:r>
      <w:bookmarkEnd w:id="295"/>
      <w:r w:rsidRPr="00962831">
        <w:t xml:space="preserve"> Implementasi fungsi MatrixMultiply</w:t>
      </w:r>
      <w:r w:rsidR="0007630F" w:rsidRPr="00962831">
        <w:t xml:space="preserve"> (1)</w:t>
      </w:r>
      <w:bookmarkEnd w:id="296"/>
    </w:p>
    <w:p w14:paraId="628E8759" w14:textId="77777777" w:rsidR="0016782F" w:rsidRPr="00962831" w:rsidRDefault="0016782F" w:rsidP="0016782F"/>
    <w:tbl>
      <w:tblPr>
        <w:tblStyle w:val="TableGrid"/>
        <w:tblW w:w="0" w:type="auto"/>
        <w:tblLayout w:type="fixed"/>
        <w:tblLook w:val="04A0" w:firstRow="1" w:lastRow="0" w:firstColumn="1" w:lastColumn="0" w:noHBand="0" w:noVBand="1"/>
      </w:tblPr>
      <w:tblGrid>
        <w:gridCol w:w="542"/>
        <w:gridCol w:w="5095"/>
      </w:tblGrid>
      <w:tr w:rsidR="00352CAE" w:rsidRPr="00962831"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Pr="00962831" w:rsidRDefault="009652EB" w:rsidP="00352CAE">
            <w:pPr>
              <w:rPr>
                <w:rFonts w:ascii="Courier New" w:hAnsi="Courier New" w:cs="Courier New"/>
                <w:sz w:val="18"/>
                <w:szCs w:val="18"/>
              </w:rPr>
            </w:pPr>
            <w:r w:rsidRPr="00962831">
              <w:rPr>
                <w:rFonts w:ascii="Courier New" w:hAnsi="Courier New" w:cs="Courier New"/>
                <w:sz w:val="18"/>
                <w:szCs w:val="18"/>
              </w:rPr>
              <w:lastRenderedPageBreak/>
              <w:t>12.</w:t>
            </w:r>
          </w:p>
          <w:p w14:paraId="061B09C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13.</w:t>
            </w:r>
          </w:p>
          <w:p w14:paraId="711D71A9"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14.</w:t>
            </w:r>
          </w:p>
          <w:p w14:paraId="119E5A3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15.</w:t>
            </w:r>
          </w:p>
          <w:p w14:paraId="02F84A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16.</w:t>
            </w:r>
          </w:p>
          <w:p w14:paraId="0A4AF10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17.</w:t>
            </w:r>
          </w:p>
          <w:p w14:paraId="464FEFA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18.</w:t>
            </w:r>
          </w:p>
          <w:p w14:paraId="03A952B4" w14:textId="77777777" w:rsidR="00352CAE" w:rsidRPr="00962831" w:rsidRDefault="00352CAE" w:rsidP="00352CAE">
            <w:pPr>
              <w:rPr>
                <w:rFonts w:ascii="Courier New" w:hAnsi="Courier New" w:cs="Courier New"/>
                <w:sz w:val="18"/>
                <w:szCs w:val="18"/>
              </w:rPr>
            </w:pPr>
          </w:p>
          <w:p w14:paraId="5D8D9084" w14:textId="77777777" w:rsidR="00833C45" w:rsidRPr="00962831" w:rsidRDefault="00833C45" w:rsidP="00352CAE">
            <w:pPr>
              <w:rPr>
                <w:rFonts w:ascii="Courier New" w:hAnsi="Courier New" w:cs="Courier New"/>
                <w:sz w:val="18"/>
                <w:szCs w:val="18"/>
              </w:rPr>
            </w:pPr>
          </w:p>
          <w:p w14:paraId="6C390D3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19.</w:t>
            </w:r>
          </w:p>
          <w:p w14:paraId="23F939AA" w14:textId="77777777" w:rsidR="00153385" w:rsidRPr="00962831" w:rsidRDefault="00153385" w:rsidP="00352CAE">
            <w:pPr>
              <w:rPr>
                <w:rFonts w:ascii="Courier New" w:hAnsi="Courier New" w:cs="Courier New"/>
                <w:sz w:val="18"/>
                <w:szCs w:val="18"/>
              </w:rPr>
            </w:pPr>
          </w:p>
          <w:p w14:paraId="63BC872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20.</w:t>
            </w:r>
          </w:p>
          <w:p w14:paraId="529A391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21.</w:t>
            </w:r>
          </w:p>
          <w:p w14:paraId="018CF13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22.</w:t>
            </w:r>
          </w:p>
          <w:p w14:paraId="170F6863"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23.</w:t>
            </w:r>
          </w:p>
          <w:p w14:paraId="45244C6C"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24.</w:t>
            </w:r>
          </w:p>
          <w:p w14:paraId="1C94A1E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25.</w:t>
            </w:r>
          </w:p>
          <w:p w14:paraId="0D13711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26.</w:t>
            </w:r>
          </w:p>
          <w:p w14:paraId="3DE70B6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27.</w:t>
            </w:r>
          </w:p>
          <w:p w14:paraId="48228155" w14:textId="77777777" w:rsidR="00352CAE" w:rsidRPr="00962831" w:rsidRDefault="00774DD1" w:rsidP="00352CAE">
            <w:pPr>
              <w:rPr>
                <w:rFonts w:ascii="Courier New" w:hAnsi="Courier New" w:cs="Courier New"/>
                <w:sz w:val="18"/>
                <w:szCs w:val="18"/>
              </w:rPr>
            </w:pPr>
            <w:r w:rsidRPr="00962831">
              <w:rPr>
                <w:rFonts w:ascii="Courier New" w:hAnsi="Courier New" w:cs="Courier New"/>
                <w:sz w:val="18"/>
                <w:szCs w:val="18"/>
              </w:rPr>
              <w:t>28.</w:t>
            </w:r>
          </w:p>
          <w:p w14:paraId="6EC88027" w14:textId="77777777"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29.</w:t>
            </w:r>
          </w:p>
          <w:p w14:paraId="779DECD4" w14:textId="3E96EA31"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30.</w:t>
            </w:r>
          </w:p>
        </w:tc>
        <w:tc>
          <w:tcPr>
            <w:tcW w:w="5095" w:type="dxa"/>
            <w:tcBorders>
              <w:top w:val="single" w:sz="4" w:space="0" w:color="auto"/>
            </w:tcBorders>
          </w:tcPr>
          <w:p w14:paraId="6DA5241E" w14:textId="77777777" w:rsidR="009652EB" w:rsidRPr="00962831" w:rsidRDefault="00352CAE" w:rsidP="009652EB">
            <w:pPr>
              <w:rPr>
                <w:rFonts w:ascii="Courier New" w:hAnsi="Courier New" w:cs="Courier New"/>
                <w:sz w:val="18"/>
                <w:szCs w:val="18"/>
              </w:rPr>
            </w:pPr>
            <w:r w:rsidRPr="00962831">
              <w:rPr>
                <w:rFonts w:ascii="Courier New" w:hAnsi="Courier New" w:cs="Courier New"/>
                <w:sz w:val="18"/>
                <w:szCs w:val="18"/>
              </w:rPr>
              <w:t xml:space="preserve">    </w:t>
            </w:r>
            <w:r w:rsidR="009652EB" w:rsidRPr="00962831">
              <w:rPr>
                <w:rFonts w:ascii="Courier New" w:hAnsi="Courier New" w:cs="Courier New"/>
                <w:sz w:val="18"/>
                <w:szCs w:val="18"/>
              </w:rPr>
              <w:t>for(i=0;i&lt;did;i++)</w:t>
            </w:r>
          </w:p>
          <w:p w14:paraId="5C22372D" w14:textId="66EAC51F" w:rsidR="00352CAE" w:rsidRPr="00962831" w:rsidRDefault="009652EB" w:rsidP="009652EB">
            <w:pPr>
              <w:rPr>
                <w:rFonts w:ascii="Courier New" w:hAnsi="Courier New" w:cs="Courier New"/>
                <w:sz w:val="18"/>
                <w:szCs w:val="18"/>
              </w:rPr>
            </w:pPr>
            <w:r w:rsidRPr="00962831">
              <w:rPr>
                <w:rFonts w:ascii="Courier New" w:hAnsi="Courier New" w:cs="Courier New"/>
                <w:sz w:val="18"/>
                <w:szCs w:val="18"/>
              </w:rPr>
              <w:t xml:space="preserve">    </w:t>
            </w:r>
            <w:r w:rsidR="00352CAE" w:rsidRPr="00962831">
              <w:rPr>
                <w:rFonts w:ascii="Courier New" w:hAnsi="Courier New" w:cs="Courier New"/>
                <w:sz w:val="18"/>
                <w:szCs w:val="18"/>
              </w:rPr>
              <w:t>{</w:t>
            </w:r>
          </w:p>
          <w:p w14:paraId="27AB8EE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7B96917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5A57F9C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for(k=0;k&lt;did;k++)</w:t>
            </w:r>
          </w:p>
          <w:p w14:paraId="7C16BFF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CFD4D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if(mat1[i][k] == 0 || mat2[k][j] == 0 ) continue;</w:t>
            </w:r>
          </w:p>
          <w:p w14:paraId="332592E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result[i][j]=(result[i][j]+((mat1[i][k])*(mat2[k][j])))%MOD_CONSTANT;</w:t>
            </w:r>
          </w:p>
          <w:p w14:paraId="43825ED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B7E6381"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3ABC4B8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64AADAC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for(i=0;i&lt;did;i++)</w:t>
            </w:r>
          </w:p>
          <w:p w14:paraId="0996ED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E34CE82"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4AE35B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4D08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mat1[i][j]=result[i][j];</w:t>
            </w:r>
          </w:p>
          <w:p w14:paraId="194804D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AEDEF5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0936653" w14:textId="1503AA89" w:rsidR="00352CAE" w:rsidRPr="00962831" w:rsidRDefault="00352CAE" w:rsidP="00DA5824">
            <w:pPr>
              <w:keepNext/>
              <w:rPr>
                <w:rFonts w:ascii="Courier New" w:hAnsi="Courier New" w:cs="Courier New"/>
                <w:sz w:val="18"/>
                <w:szCs w:val="18"/>
              </w:rPr>
            </w:pPr>
            <w:r w:rsidRPr="00962831">
              <w:rPr>
                <w:rFonts w:ascii="Courier New" w:hAnsi="Courier New" w:cs="Courier New"/>
                <w:sz w:val="18"/>
                <w:szCs w:val="18"/>
              </w:rPr>
              <w:t>}</w:t>
            </w:r>
          </w:p>
        </w:tc>
      </w:tr>
    </w:tbl>
    <w:p w14:paraId="633DDC3C" w14:textId="2F9A9A9C" w:rsidR="009B6F4F" w:rsidRPr="00962831" w:rsidRDefault="00DA5824" w:rsidP="002622C7">
      <w:pPr>
        <w:pStyle w:val="Caption"/>
      </w:pPr>
      <w:bookmarkStart w:id="297" w:name="_Ref421049995"/>
      <w:bookmarkStart w:id="298" w:name="_Toc42538082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3</w:t>
      </w:r>
      <w:r w:rsidR="00B22650" w:rsidRPr="00962831">
        <w:fldChar w:fldCharType="end"/>
      </w:r>
      <w:bookmarkEnd w:id="297"/>
      <w:r w:rsidRPr="00962831">
        <w:t xml:space="preserve"> Implementasi fungsi MatrixMultiply (2)</w:t>
      </w:r>
      <w:bookmarkEnd w:id="298"/>
    </w:p>
    <w:p w14:paraId="5736DA90" w14:textId="77777777" w:rsidR="00E23FE9" w:rsidRPr="00962831" w:rsidRDefault="0003570E" w:rsidP="00443821">
      <w:pPr>
        <w:pStyle w:val="Heading2"/>
      </w:pPr>
      <w:bookmarkStart w:id="299" w:name="_Toc425380761"/>
      <w:r w:rsidRPr="00962831">
        <w:t>Implementasi Struktur Data Penunjang</w:t>
      </w:r>
      <w:bookmarkEnd w:id="299"/>
    </w:p>
    <w:p w14:paraId="4E8FB730" w14:textId="6656A333" w:rsidR="009616BE" w:rsidRPr="00962831" w:rsidRDefault="009616BE" w:rsidP="009616BE">
      <w:pPr>
        <w:ind w:firstLine="720"/>
      </w:pPr>
      <w:r w:rsidRPr="00962831">
        <w:t xml:space="preserve">Pada implementasi program, untuk mencapai batas waktu berjalan program yang ada pada SPOJ diperlukan beberapa optimasi tambahan yakni dengan mengimplementasikan struktur data </w:t>
      </w:r>
      <w:r w:rsidRPr="00962831">
        <w:rPr>
          <w:i/>
        </w:rPr>
        <w:t>set</w:t>
      </w:r>
      <w:r w:rsidRPr="00962831">
        <w:t xml:space="preserve">. Hal ini dikarenakan untuk melakukan pencarian pada C++ </w:t>
      </w:r>
      <w:r w:rsidRPr="00962831">
        <w:rPr>
          <w:i/>
        </w:rPr>
        <w:t>map</w:t>
      </w:r>
      <w:r w:rsidRPr="00962831">
        <w:t xml:space="preserve"> dan C++ </w:t>
      </w:r>
      <w:r w:rsidRPr="00962831">
        <w:rPr>
          <w:i/>
        </w:rPr>
        <w:t>set</w:t>
      </w:r>
      <w:r w:rsidRPr="00962831">
        <w:t xml:space="preserve"> sebagai </w:t>
      </w:r>
      <w:r w:rsidRPr="00962831">
        <w:rPr>
          <w:i/>
        </w:rPr>
        <w:t xml:space="preserve">key </w:t>
      </w:r>
      <w:r w:rsidRPr="00962831">
        <w:t xml:space="preserve">pada </w:t>
      </w:r>
      <w:r w:rsidRPr="00962831">
        <w:rPr>
          <w:i/>
        </w:rPr>
        <w:t xml:space="preserve">map </w:t>
      </w:r>
      <w:r w:rsidRPr="00962831">
        <w:t>tidak cukup cepat untuk melewati batas waktu berjalan program.</w:t>
      </w:r>
      <w:r w:rsidR="00B96E2D" w:rsidRPr="00962831">
        <w:t xml:space="preserve"> Pencarian suatu data jika diberikan suatu </w:t>
      </w:r>
      <w:r w:rsidR="00B96E2D" w:rsidRPr="00962831">
        <w:rPr>
          <w:i/>
        </w:rPr>
        <w:t xml:space="preserve">key </w:t>
      </w:r>
      <w:r w:rsidR="00B96E2D" w:rsidRPr="00962831">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rsidRPr="00962831">
        <w:t xml:space="preserve"> dimana </w:t>
      </w:r>
      <m:oMath>
        <m:r>
          <w:rPr>
            <w:rFonts w:ascii="Cambria Math" w:hAnsi="Cambria Math"/>
          </w:rPr>
          <m:t>M</m:t>
        </m:r>
      </m:oMath>
      <w:r w:rsidR="001D5905" w:rsidRPr="00962831">
        <w:t xml:space="preserve"> adalah banyak data yang disimpan pada </w:t>
      </w:r>
      <w:r w:rsidR="001D5905" w:rsidRPr="00962831">
        <w:rPr>
          <w:i/>
        </w:rPr>
        <w:t>map</w:t>
      </w:r>
      <w:r w:rsidR="00B96E2D" w:rsidRPr="00962831">
        <w:t xml:space="preserve"> dikarenakan implementasi C++ </w:t>
      </w:r>
      <w:r w:rsidR="00B96E2D" w:rsidRPr="00962831">
        <w:rPr>
          <w:i/>
        </w:rPr>
        <w:t xml:space="preserve">map </w:t>
      </w:r>
      <w:r w:rsidR="00B96E2D" w:rsidRPr="00962831">
        <w:t xml:space="preserve">menggunakan struktur data </w:t>
      </w:r>
      <w:r w:rsidR="00B96E2D" w:rsidRPr="00962831">
        <w:rPr>
          <w:i/>
        </w:rPr>
        <w:t>Binary Search Tree</w:t>
      </w:r>
      <w:r w:rsidR="00890994" w:rsidRPr="00962831">
        <w:rPr>
          <w:i/>
        </w:rPr>
        <w:t xml:space="preserve"> </w:t>
      </w:r>
      <w:r w:rsidR="00890994" w:rsidRPr="00962831">
        <w:t>(BST)</w:t>
      </w:r>
      <w:r w:rsidR="00B96E2D" w:rsidRPr="00962831">
        <w:t>.</w:t>
      </w:r>
      <w:r w:rsidR="00EC1F3E" w:rsidRPr="00962831">
        <w:t xml:space="preserve"> </w:t>
      </w:r>
      <w:r w:rsidR="001F72EA">
        <w:rPr>
          <w:lang w:val="en-US"/>
        </w:rPr>
        <w:t>Selain itu</w:t>
      </w:r>
      <w:r w:rsidR="00EC1F3E" w:rsidRPr="00962831">
        <w:t xml:space="preserve"> untuk mencari suatu data dengan C++ </w:t>
      </w:r>
      <w:r w:rsidR="00EC1F3E" w:rsidRPr="00962831">
        <w:rPr>
          <w:i/>
        </w:rPr>
        <w:t xml:space="preserve">set </w:t>
      </w:r>
      <w:r w:rsidR="00EC1F3E" w:rsidRPr="00962831">
        <w:t xml:space="preserve">sebagai </w:t>
      </w:r>
      <w:r w:rsidR="00EC1F3E" w:rsidRPr="00962831">
        <w:rPr>
          <w:i/>
        </w:rPr>
        <w:t xml:space="preserve">key </w:t>
      </w:r>
      <w:r w:rsidR="00EC1F3E" w:rsidRPr="00962831">
        <w:t xml:space="preserve">diperlukan melakukan komparasi </w:t>
      </w:r>
      <w:r w:rsidR="00EC1F3E" w:rsidRPr="00962831">
        <w:rPr>
          <w:i/>
        </w:rPr>
        <w:t>set</w:t>
      </w:r>
      <w:r w:rsidR="00EC1F3E" w:rsidRPr="00962831">
        <w:t xml:space="preserve"> pada setiap node BST yang memiliki kompleksitas </w:t>
      </w:r>
      <m:oMath>
        <m:r>
          <w:rPr>
            <w:rFonts w:ascii="Cambria Math" w:hAnsi="Cambria Math"/>
          </w:rPr>
          <m:t>O(N)</m:t>
        </m:r>
      </m:oMath>
      <w:r w:rsidR="00EC1F3E" w:rsidRPr="00962831">
        <w:t xml:space="preserve"> diman</w:t>
      </w:r>
      <w:r w:rsidR="001D5905" w:rsidRPr="00962831">
        <w:t>a</w:t>
      </w:r>
      <w:r w:rsidR="00EC1F3E" w:rsidRPr="00962831">
        <w:t xml:space="preserve"> </w:t>
      </w:r>
      <m:oMath>
        <m:r>
          <w:rPr>
            <w:rFonts w:ascii="Cambria Math" w:hAnsi="Cambria Math"/>
          </w:rPr>
          <m:t>N</m:t>
        </m:r>
      </m:oMath>
      <w:r w:rsidR="00EC1F3E" w:rsidRPr="00962831">
        <w:t xml:space="preserve"> adalah bayaknya elemen dalam </w:t>
      </w:r>
      <w:r w:rsidR="00EC1F3E" w:rsidRPr="00962831">
        <w:rPr>
          <w:i/>
        </w:rPr>
        <w:t>set</w:t>
      </w:r>
      <w:r w:rsidR="00EC1F3E" w:rsidRPr="00962831">
        <w:t>.</w:t>
      </w:r>
      <w:r w:rsidR="001A2E10" w:rsidRPr="00962831">
        <w:t xml:space="preserve"> Akibatnya, kompleksitas </w:t>
      </w:r>
      <w:r w:rsidR="001A2E10" w:rsidRPr="00962831">
        <w:lastRenderedPageBreak/>
        <w:t xml:space="preserve">yang dibutuhkan untuk pencarian sebuah data dalam </w:t>
      </w:r>
      <w:r w:rsidR="001A2E10" w:rsidRPr="00962831">
        <w:rPr>
          <w:i/>
        </w:rPr>
        <w:t>map</w:t>
      </w:r>
      <w:r w:rsidR="001A2E10" w:rsidRPr="00962831">
        <w:t xml:space="preserve"> dengan </w:t>
      </w:r>
      <w:r w:rsidR="001A2E10" w:rsidRPr="00962831">
        <w:rPr>
          <w:i/>
        </w:rPr>
        <w:t xml:space="preserve">set </w:t>
      </w:r>
      <w:r w:rsidR="001A2E10" w:rsidRPr="00962831">
        <w:t xml:space="preserve">sebagai </w:t>
      </w:r>
      <w:r w:rsidR="001A2E10" w:rsidRPr="00962831">
        <w:rPr>
          <w:i/>
        </w:rPr>
        <w:t>key</w:t>
      </w:r>
      <w:r w:rsidR="001A2E10" w:rsidRPr="00962831">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rsidRPr="00962831">
        <w:t>.</w:t>
      </w:r>
    </w:p>
    <w:p w14:paraId="0046D037" w14:textId="6E914FC9" w:rsidR="00267374" w:rsidRDefault="00267374" w:rsidP="009616BE">
      <w:pPr>
        <w:ind w:firstLine="720"/>
      </w:pPr>
      <w:r w:rsidRPr="00962831">
        <w:t>Untuk meningkat</w:t>
      </w:r>
      <w:r w:rsidR="00DD5194" w:rsidRPr="00962831">
        <w:t>kan performa pencarian tersebut</w:t>
      </w:r>
      <w:r w:rsidRPr="00962831">
        <w:t>,</w:t>
      </w:r>
      <w:r w:rsidR="00326A28" w:rsidRPr="00962831">
        <w:t xml:space="preserve"> dibuatlah</w:t>
      </w:r>
      <w:r w:rsidRPr="00962831">
        <w:t xml:space="preserve"> implementasi </w:t>
      </w:r>
      <w:r w:rsidR="003F651E" w:rsidRPr="00962831">
        <w:rPr>
          <w:i/>
        </w:rPr>
        <w:t>struct</w:t>
      </w:r>
      <w:r w:rsidRPr="00962831">
        <w:t xml:space="preserve"> dengan nama dfa_label </w:t>
      </w:r>
      <w:r w:rsidR="00C87DDF" w:rsidRPr="00962831">
        <w:t xml:space="preserve">yang </w:t>
      </w:r>
      <w:r w:rsidRPr="00962831">
        <w:t xml:space="preserve">menggunakan </w:t>
      </w:r>
      <w:r w:rsidRPr="00962831">
        <w:rPr>
          <w:i/>
        </w:rPr>
        <w:t xml:space="preserve">hash </w:t>
      </w:r>
      <w:r w:rsidRPr="00962831">
        <w:t xml:space="preserve">sebagai komparator. </w:t>
      </w:r>
      <w:r w:rsidR="00A734AD" w:rsidRPr="00962831">
        <w:t xml:space="preserve">Implementasi </w:t>
      </w:r>
      <w:r w:rsidR="00A734AD" w:rsidRPr="00962831">
        <w:rPr>
          <w:i/>
        </w:rPr>
        <w:t xml:space="preserve">struct </w:t>
      </w:r>
      <w:r w:rsidR="00A734AD" w:rsidRPr="00962831">
        <w:t>dfa_label dapat dilihat pada</w:t>
      </w:r>
      <w:r w:rsidR="007174DB" w:rsidRPr="00962831">
        <w:t xml:space="preserve"> </w:t>
      </w:r>
      <w:r w:rsidR="007174DB" w:rsidRPr="00962831">
        <w:rPr>
          <w:b/>
          <w:sz w:val="18"/>
        </w:rPr>
        <w:fldChar w:fldCharType="begin"/>
      </w:r>
      <w:r w:rsidR="007174DB" w:rsidRPr="00962831">
        <w:rPr>
          <w:b/>
          <w:sz w:val="18"/>
        </w:rPr>
        <w:instrText xml:space="preserve"> REF _Ref421052681 \h  \* MERGEFORMAT </w:instrText>
      </w:r>
      <w:r w:rsidR="007174DB" w:rsidRPr="00962831">
        <w:rPr>
          <w:b/>
          <w:sz w:val="18"/>
        </w:rPr>
      </w:r>
      <w:r w:rsidR="007174DB" w:rsidRPr="00962831">
        <w:rPr>
          <w:b/>
          <w:sz w:val="18"/>
        </w:rPr>
        <w:fldChar w:fldCharType="separate"/>
      </w:r>
      <w:r w:rsidR="00F773EC" w:rsidRPr="00F773EC">
        <w:rPr>
          <w:b/>
          <w:sz w:val="18"/>
        </w:rPr>
        <w:t>Kode Sumber 4.8.1</w:t>
      </w:r>
      <w:r w:rsidR="007174DB" w:rsidRPr="00962831">
        <w:rPr>
          <w:b/>
          <w:sz w:val="18"/>
        </w:rPr>
        <w:fldChar w:fldCharType="end"/>
      </w:r>
      <w:r w:rsidR="007174DB" w:rsidRPr="00962831">
        <w:t xml:space="preserve">, </w:t>
      </w:r>
      <w:r w:rsidR="007174DB" w:rsidRPr="00962831">
        <w:rPr>
          <w:b/>
          <w:sz w:val="18"/>
        </w:rPr>
        <w:fldChar w:fldCharType="begin"/>
      </w:r>
      <w:r w:rsidR="007174DB" w:rsidRPr="00962831">
        <w:rPr>
          <w:b/>
          <w:sz w:val="18"/>
        </w:rPr>
        <w:instrText xml:space="preserve"> REF _Ref421052687 \h  \* MERGEFORMAT </w:instrText>
      </w:r>
      <w:r w:rsidR="007174DB" w:rsidRPr="00962831">
        <w:rPr>
          <w:b/>
          <w:sz w:val="18"/>
        </w:rPr>
      </w:r>
      <w:r w:rsidR="007174DB" w:rsidRPr="00962831">
        <w:rPr>
          <w:b/>
          <w:sz w:val="18"/>
        </w:rPr>
        <w:fldChar w:fldCharType="separate"/>
      </w:r>
      <w:r w:rsidR="00F773EC" w:rsidRPr="00F773EC">
        <w:rPr>
          <w:b/>
          <w:sz w:val="18"/>
        </w:rPr>
        <w:t>Kode Sumber 4.8.2</w:t>
      </w:r>
      <w:r w:rsidR="007174DB" w:rsidRPr="00962831">
        <w:rPr>
          <w:b/>
          <w:sz w:val="18"/>
        </w:rPr>
        <w:fldChar w:fldCharType="end"/>
      </w:r>
      <w:r w:rsidR="007174DB" w:rsidRPr="00962831">
        <w:t xml:space="preserve">, dan </w:t>
      </w:r>
      <w:r w:rsidR="007174DB" w:rsidRPr="00962831">
        <w:rPr>
          <w:b/>
          <w:sz w:val="18"/>
        </w:rPr>
        <w:fldChar w:fldCharType="begin"/>
      </w:r>
      <w:r w:rsidR="007174DB" w:rsidRPr="00962831">
        <w:rPr>
          <w:b/>
          <w:sz w:val="18"/>
        </w:rPr>
        <w:instrText xml:space="preserve"> REF _Ref421052688 \h  \* MERGEFORMAT </w:instrText>
      </w:r>
      <w:r w:rsidR="007174DB" w:rsidRPr="00962831">
        <w:rPr>
          <w:b/>
          <w:sz w:val="18"/>
        </w:rPr>
      </w:r>
      <w:r w:rsidR="007174DB" w:rsidRPr="00962831">
        <w:rPr>
          <w:b/>
          <w:sz w:val="18"/>
        </w:rPr>
        <w:fldChar w:fldCharType="separate"/>
      </w:r>
      <w:r w:rsidR="00F773EC" w:rsidRPr="00F773EC">
        <w:rPr>
          <w:b/>
          <w:sz w:val="18"/>
        </w:rPr>
        <w:t>Kode Sumber 4.8.3</w:t>
      </w:r>
      <w:r w:rsidR="007174DB" w:rsidRPr="00962831">
        <w:rPr>
          <w:b/>
          <w:sz w:val="18"/>
        </w:rPr>
        <w:fldChar w:fldCharType="end"/>
      </w:r>
      <w:r w:rsidR="00A734AD" w:rsidRPr="00962831">
        <w:t xml:space="preserve">. </w:t>
      </w:r>
      <w:r w:rsidRPr="00962831">
        <w:rPr>
          <w:i/>
        </w:rPr>
        <w:t xml:space="preserve">Hash </w:t>
      </w:r>
      <w:r w:rsidRPr="00962831">
        <w:t xml:space="preserve">pada dfa_label diperoleh dari </w:t>
      </w:r>
      <w:r w:rsidR="00A734AD" w:rsidRPr="00962831">
        <w:t xml:space="preserve">perhitungan </w:t>
      </w:r>
      <w:r w:rsidRPr="00962831">
        <w:t>kombinasi elemen dalam dfa_label</w:t>
      </w:r>
      <w:r w:rsidR="003F651E" w:rsidRPr="00962831">
        <w:t xml:space="preserve"> </w:t>
      </w:r>
      <w:r w:rsidR="00B826E6" w:rsidRPr="00962831">
        <w:t xml:space="preserve">yang dilakukan dalam fungsi calculateHash </w:t>
      </w:r>
      <w:r w:rsidR="003F651E" w:rsidRPr="00962831">
        <w:t>(</w:t>
      </w:r>
      <w:r w:rsidR="00A734AD" w:rsidRPr="00962831">
        <w:t>baris 48 s.d 55</w:t>
      </w:r>
      <w:r w:rsidR="003F651E" w:rsidRPr="00962831">
        <w:t>).</w:t>
      </w:r>
      <w:r w:rsidR="00DE1D4D" w:rsidRPr="00962831">
        <w:t xml:space="preserve"> </w:t>
      </w:r>
      <w:r w:rsidR="00A41E0D" w:rsidRPr="00962831">
        <w:t xml:space="preserve">Implementasi </w:t>
      </w:r>
      <w:r w:rsidR="00A41E0D" w:rsidRPr="00962831">
        <w:rPr>
          <w:i/>
        </w:rPr>
        <w:t>hash</w:t>
      </w:r>
      <w:r w:rsidR="00A41E0D" w:rsidRPr="00962831">
        <w:t xml:space="preserve"> a</w:t>
      </w:r>
      <w:r w:rsidR="001F72EA">
        <w:t xml:space="preserve">kan membuat komparasi antar </w:t>
      </w:r>
      <w:r w:rsidR="00A41E0D" w:rsidRPr="00962831">
        <w:rPr>
          <w:i/>
        </w:rPr>
        <w:t xml:space="preserve">struct </w:t>
      </w:r>
      <w:r w:rsidR="00A41E0D" w:rsidRPr="00962831">
        <w:t xml:space="preserve">dfa_label memiliki kompleksitas </w:t>
      </w:r>
      <m:oMath>
        <m:r>
          <w:rPr>
            <w:rFonts w:ascii="Cambria Math" w:hAnsi="Cambria Math"/>
          </w:rPr>
          <m:t>O(1)</m:t>
        </m:r>
      </m:oMath>
      <w:r w:rsidR="00FB48EF" w:rsidRPr="00962831">
        <w:t>.</w:t>
      </w:r>
      <w:r w:rsidR="00570B72" w:rsidRPr="00962831">
        <w:t xml:space="preserve"> Implementasi fungsi komparasi dapat dilihat pada baris 16 s.d. 27.</w:t>
      </w:r>
    </w:p>
    <w:p w14:paraId="7D696A75" w14:textId="77777777" w:rsidR="006D199B" w:rsidRPr="00962831" w:rsidRDefault="006D199B" w:rsidP="009616BE">
      <w:pPr>
        <w:ind w:firstLine="720"/>
      </w:pPr>
    </w:p>
    <w:tbl>
      <w:tblPr>
        <w:tblStyle w:val="TableGrid"/>
        <w:tblW w:w="0" w:type="auto"/>
        <w:tblLayout w:type="fixed"/>
        <w:tblLook w:val="04A0" w:firstRow="1" w:lastRow="0" w:firstColumn="1" w:lastColumn="0" w:noHBand="0" w:noVBand="1"/>
      </w:tblPr>
      <w:tblGrid>
        <w:gridCol w:w="542"/>
        <w:gridCol w:w="5095"/>
      </w:tblGrid>
      <w:tr w:rsidR="00827F99" w:rsidRPr="00962831" w14:paraId="6B6D4388" w14:textId="77777777" w:rsidTr="006D199B">
        <w:trPr>
          <w:trHeight w:val="4637"/>
        </w:trPr>
        <w:tc>
          <w:tcPr>
            <w:tcW w:w="542" w:type="dxa"/>
            <w:tcBorders>
              <w:bottom w:val="single" w:sz="4" w:space="0" w:color="auto"/>
            </w:tcBorders>
            <w:shd w:val="clear" w:color="auto" w:fill="FFFFFF" w:themeFill="background1"/>
          </w:tcPr>
          <w:p w14:paraId="6E6BAE4F"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w:t>
            </w:r>
          </w:p>
          <w:p w14:paraId="340B116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w:t>
            </w:r>
          </w:p>
          <w:p w14:paraId="27A743E8"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3.</w:t>
            </w:r>
          </w:p>
          <w:p w14:paraId="56E4EA8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4.</w:t>
            </w:r>
          </w:p>
          <w:p w14:paraId="27072A2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5.</w:t>
            </w:r>
          </w:p>
          <w:p w14:paraId="58E992A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6.</w:t>
            </w:r>
          </w:p>
          <w:p w14:paraId="13AB109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7.</w:t>
            </w:r>
          </w:p>
          <w:p w14:paraId="24A946FB"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8.</w:t>
            </w:r>
          </w:p>
          <w:p w14:paraId="0D14CCE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9.</w:t>
            </w:r>
          </w:p>
          <w:p w14:paraId="7205527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10.</w:t>
            </w:r>
          </w:p>
          <w:p w14:paraId="513A9BC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11.</w:t>
            </w:r>
          </w:p>
          <w:p w14:paraId="50778380"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12.</w:t>
            </w:r>
          </w:p>
          <w:p w14:paraId="13FCADA7"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13.</w:t>
            </w:r>
          </w:p>
          <w:p w14:paraId="5F9EA593"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14.</w:t>
            </w:r>
          </w:p>
          <w:p w14:paraId="6442E44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15.</w:t>
            </w:r>
          </w:p>
          <w:p w14:paraId="753D27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16.</w:t>
            </w:r>
          </w:p>
          <w:p w14:paraId="460F1534"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17.</w:t>
            </w:r>
          </w:p>
          <w:p w14:paraId="51A964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18.</w:t>
            </w:r>
          </w:p>
          <w:p w14:paraId="6A93F0A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19.</w:t>
            </w:r>
          </w:p>
          <w:p w14:paraId="488375E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20.</w:t>
            </w:r>
          </w:p>
          <w:p w14:paraId="765007B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21.</w:t>
            </w:r>
          </w:p>
          <w:p w14:paraId="7744288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22.</w:t>
            </w:r>
          </w:p>
          <w:p w14:paraId="0CD2CB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23.</w:t>
            </w:r>
          </w:p>
          <w:p w14:paraId="0DE8446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24.</w:t>
            </w:r>
          </w:p>
          <w:p w14:paraId="7C8B1256" w14:textId="7454CAC8" w:rsidR="00F15296" w:rsidRPr="00962831" w:rsidRDefault="00AC7615" w:rsidP="00AC7615">
            <w:pPr>
              <w:rPr>
                <w:rFonts w:ascii="Courier New" w:hAnsi="Courier New" w:cs="Courier New"/>
                <w:sz w:val="18"/>
                <w:szCs w:val="18"/>
              </w:rPr>
            </w:pPr>
            <w:r w:rsidRPr="00962831">
              <w:rPr>
                <w:rFonts w:ascii="Courier New" w:hAnsi="Courier New" w:cs="Courier New"/>
                <w:sz w:val="18"/>
                <w:szCs w:val="18"/>
              </w:rPr>
              <w:t>25.</w:t>
            </w:r>
          </w:p>
        </w:tc>
        <w:tc>
          <w:tcPr>
            <w:tcW w:w="5095" w:type="dxa"/>
            <w:tcBorders>
              <w:bottom w:val="single" w:sz="4" w:space="0" w:color="auto"/>
            </w:tcBorders>
          </w:tcPr>
          <w:p w14:paraId="7E4B6A4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template &lt;typename T&gt;</w:t>
            </w:r>
          </w:p>
          <w:p w14:paraId="2E39C598"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struct dfa_label{</w:t>
            </w:r>
          </w:p>
          <w:p w14:paraId="795E25E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unsigned long long hash_id;</w:t>
            </w:r>
          </w:p>
          <w:p w14:paraId="2BE1901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T dt[101];</w:t>
            </w:r>
          </w:p>
          <w:p w14:paraId="0760EB5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int data;</w:t>
            </w:r>
          </w:p>
          <w:p w14:paraId="025A06F3" w14:textId="77777777" w:rsidR="00C863F9" w:rsidRPr="00962831" w:rsidRDefault="00C863F9" w:rsidP="00AE0057">
            <w:pPr>
              <w:rPr>
                <w:rFonts w:ascii="Courier New" w:hAnsi="Courier New" w:cs="Courier New"/>
                <w:sz w:val="18"/>
                <w:szCs w:val="18"/>
              </w:rPr>
            </w:pPr>
          </w:p>
          <w:p w14:paraId="6ACEFA0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dfa_label()</w:t>
            </w:r>
          </w:p>
          <w:p w14:paraId="215B82B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4EB17C2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hash_id = 0;</w:t>
            </w:r>
          </w:p>
          <w:p w14:paraId="09F55C7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data = 0;</w:t>
            </w:r>
          </w:p>
          <w:p w14:paraId="24E9B2E0"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A94BD32" w14:textId="1DDA5A68" w:rsidR="00AE0057" w:rsidRPr="00962831" w:rsidRDefault="00AE0057" w:rsidP="006D199B">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272AE5C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operator==(const dfa_label &amp;o) const</w:t>
            </w:r>
          </w:p>
          <w:p w14:paraId="33BEE3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3D3CED59"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 o.hash_id;</w:t>
            </w:r>
          </w:p>
          <w:p w14:paraId="656A4F0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0DBFB00F" w14:textId="77777777" w:rsidR="00C863F9" w:rsidRPr="00962831" w:rsidRDefault="00C863F9" w:rsidP="00AE0057">
            <w:pPr>
              <w:rPr>
                <w:rFonts w:ascii="Courier New" w:hAnsi="Courier New" w:cs="Courier New"/>
                <w:sz w:val="18"/>
                <w:szCs w:val="18"/>
              </w:rPr>
            </w:pPr>
          </w:p>
          <w:p w14:paraId="7B95BFE4"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3AEF7947"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 &lt; cmp.|data| ret true;</w:t>
            </w:r>
          </w:p>
          <w:p w14:paraId="100C5E8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data[i] &lt; cmp.data[i] ret true;</w:t>
            </w:r>
          </w:p>
          <w:p w14:paraId="4594252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else ret false;</w:t>
            </w:r>
          </w:p>
          <w:p w14:paraId="5F634D5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operator&lt;(const dfa_label &amp;o) const</w:t>
            </w:r>
          </w:p>
          <w:p w14:paraId="7F9C126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17B9C1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&lt; o.hash_id;</w:t>
            </w:r>
          </w:p>
          <w:p w14:paraId="7CD0A595" w14:textId="590DF96A" w:rsidR="00827F99" w:rsidRPr="00962831" w:rsidRDefault="00AE0057" w:rsidP="006E3649">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544E4E0F" w14:textId="44C9874A" w:rsidR="006E3649" w:rsidRPr="00962831" w:rsidRDefault="006E3649" w:rsidP="002622C7">
      <w:pPr>
        <w:pStyle w:val="Caption"/>
      </w:pPr>
      <w:bookmarkStart w:id="300" w:name="_Ref421052681"/>
      <w:bookmarkStart w:id="301" w:name="_Toc42538082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1</w:t>
      </w:r>
      <w:r w:rsidR="00B22650" w:rsidRPr="00962831">
        <w:fldChar w:fldCharType="end"/>
      </w:r>
      <w:bookmarkEnd w:id="300"/>
      <w:r w:rsidR="00465E82" w:rsidRPr="00962831">
        <w:t xml:space="preserve"> Implementasi </w:t>
      </w:r>
      <w:r w:rsidR="00465E82" w:rsidRPr="00962831">
        <w:rPr>
          <w:i/>
        </w:rPr>
        <w:t xml:space="preserve">struct </w:t>
      </w:r>
      <w:r w:rsidR="00465E82" w:rsidRPr="00962831">
        <w:t>dfa_label (1)</w:t>
      </w:r>
      <w:bookmarkEnd w:id="301"/>
    </w:p>
    <w:p w14:paraId="78549102" w14:textId="77777777" w:rsidR="000A7FFA" w:rsidRPr="00962831" w:rsidRDefault="000A7FFA" w:rsidP="000A7FFA"/>
    <w:tbl>
      <w:tblPr>
        <w:tblStyle w:val="TableGrid"/>
        <w:tblW w:w="0" w:type="auto"/>
        <w:tblLayout w:type="fixed"/>
        <w:tblLook w:val="04A0" w:firstRow="1" w:lastRow="0" w:firstColumn="1" w:lastColumn="0" w:noHBand="0" w:noVBand="1"/>
      </w:tblPr>
      <w:tblGrid>
        <w:gridCol w:w="542"/>
        <w:gridCol w:w="5095"/>
      </w:tblGrid>
      <w:tr w:rsidR="00267374" w:rsidRPr="00962831"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Pr="00962831" w:rsidRDefault="00751709" w:rsidP="00267374">
            <w:pPr>
              <w:rPr>
                <w:rFonts w:ascii="Courier New" w:hAnsi="Courier New" w:cs="Courier New"/>
                <w:sz w:val="18"/>
                <w:szCs w:val="18"/>
              </w:rPr>
            </w:pPr>
            <w:r w:rsidRPr="00962831">
              <w:rPr>
                <w:rFonts w:ascii="Courier New" w:hAnsi="Courier New" w:cs="Courier New"/>
                <w:sz w:val="18"/>
                <w:szCs w:val="18"/>
              </w:rPr>
              <w:lastRenderedPageBreak/>
              <w:t>27.</w:t>
            </w:r>
          </w:p>
          <w:p w14:paraId="214E9A74" w14:textId="586FA457"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28.</w:t>
            </w:r>
          </w:p>
          <w:p w14:paraId="5F880E82" w14:textId="01A17E2D"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29.</w:t>
            </w:r>
          </w:p>
          <w:p w14:paraId="162581E8" w14:textId="77777777" w:rsidR="0056646E" w:rsidRPr="00962831" w:rsidRDefault="0056646E" w:rsidP="00267374">
            <w:pPr>
              <w:rPr>
                <w:rFonts w:ascii="Courier New" w:hAnsi="Courier New" w:cs="Courier New"/>
                <w:sz w:val="18"/>
                <w:szCs w:val="18"/>
              </w:rPr>
            </w:pPr>
          </w:p>
          <w:p w14:paraId="2B723BDF" w14:textId="4E008A23"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30.</w:t>
            </w:r>
          </w:p>
          <w:p w14:paraId="7A8F73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31.</w:t>
            </w:r>
          </w:p>
          <w:p w14:paraId="6C55A2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32.</w:t>
            </w:r>
          </w:p>
          <w:p w14:paraId="2C37478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33.</w:t>
            </w:r>
          </w:p>
          <w:p w14:paraId="41F900F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34.</w:t>
            </w:r>
          </w:p>
          <w:p w14:paraId="08A659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35.</w:t>
            </w:r>
          </w:p>
          <w:p w14:paraId="70D19F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36.</w:t>
            </w:r>
          </w:p>
          <w:p w14:paraId="34D022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37.</w:t>
            </w:r>
          </w:p>
          <w:p w14:paraId="2FD0DB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38.</w:t>
            </w:r>
          </w:p>
          <w:p w14:paraId="7A70D6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39.</w:t>
            </w:r>
          </w:p>
          <w:p w14:paraId="55D1418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40.</w:t>
            </w:r>
          </w:p>
          <w:p w14:paraId="57CC0C3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41.</w:t>
            </w:r>
          </w:p>
          <w:p w14:paraId="49FEA0C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42.</w:t>
            </w:r>
          </w:p>
          <w:p w14:paraId="486BE97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43.</w:t>
            </w:r>
          </w:p>
          <w:p w14:paraId="6EE8198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44.</w:t>
            </w:r>
          </w:p>
          <w:p w14:paraId="59290D3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45.</w:t>
            </w:r>
          </w:p>
          <w:p w14:paraId="16ECCC7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46.</w:t>
            </w:r>
          </w:p>
          <w:p w14:paraId="156D217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47.</w:t>
            </w:r>
          </w:p>
          <w:p w14:paraId="16A98E1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48.</w:t>
            </w:r>
          </w:p>
          <w:p w14:paraId="01BD33F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49.</w:t>
            </w:r>
          </w:p>
          <w:p w14:paraId="527E7CB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50.</w:t>
            </w:r>
          </w:p>
          <w:p w14:paraId="598456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51.</w:t>
            </w:r>
          </w:p>
          <w:p w14:paraId="45049AC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52.</w:t>
            </w:r>
          </w:p>
          <w:p w14:paraId="5CB3676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53.</w:t>
            </w:r>
          </w:p>
          <w:p w14:paraId="699234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54.</w:t>
            </w:r>
          </w:p>
          <w:p w14:paraId="28FAD5E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55.</w:t>
            </w:r>
          </w:p>
          <w:p w14:paraId="39EC62E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56.</w:t>
            </w:r>
          </w:p>
          <w:p w14:paraId="3C9AC79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57.</w:t>
            </w:r>
          </w:p>
          <w:p w14:paraId="18E7512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58.</w:t>
            </w:r>
          </w:p>
          <w:p w14:paraId="7D22386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59.</w:t>
            </w:r>
          </w:p>
          <w:p w14:paraId="24DBFB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60.</w:t>
            </w:r>
          </w:p>
          <w:p w14:paraId="2651FCE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61.</w:t>
            </w:r>
          </w:p>
          <w:p w14:paraId="3260DFF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62.</w:t>
            </w:r>
          </w:p>
          <w:p w14:paraId="497D1F0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63.</w:t>
            </w:r>
          </w:p>
          <w:p w14:paraId="601D66D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64.</w:t>
            </w:r>
          </w:p>
          <w:p w14:paraId="7E753723" w14:textId="258B9EB5"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insert new element to label</w:t>
            </w:r>
          </w:p>
          <w:p w14:paraId="5B2398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for duplicates and sort the element after insert</w:t>
            </w:r>
          </w:p>
          <w:p w14:paraId="7F93484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 0, else return 1</w:t>
            </w:r>
          </w:p>
          <w:p w14:paraId="5047AA0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push(T ins)</w:t>
            </w:r>
          </w:p>
          <w:p w14:paraId="68527BD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F6716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0C768C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D0AFD1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199B7B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CE4510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5E0611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9E79F9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5E2B4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dt[data++] = ins;</w:t>
            </w:r>
          </w:p>
          <w:p w14:paraId="553D39D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sort(dt,dt+data);</w:t>
            </w:r>
          </w:p>
          <w:p w14:paraId="28E0ABE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E2F524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874185B" w14:textId="77777777" w:rsidR="00267374" w:rsidRPr="00962831" w:rsidRDefault="00267374" w:rsidP="00267374">
            <w:pPr>
              <w:rPr>
                <w:rFonts w:ascii="Courier New" w:hAnsi="Courier New" w:cs="Courier New"/>
                <w:sz w:val="18"/>
                <w:szCs w:val="18"/>
              </w:rPr>
            </w:pPr>
          </w:p>
          <w:p w14:paraId="68D7152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void calculateHash()</w:t>
            </w:r>
          </w:p>
          <w:p w14:paraId="1E5264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59D581D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 = 0;</w:t>
            </w:r>
          </w:p>
          <w:p w14:paraId="6EE21E1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3AA540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686605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hash_id=hash_id*211+dt[i];</w:t>
            </w:r>
          </w:p>
          <w:p w14:paraId="2CF4B12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23D60A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7B138E3" w14:textId="77777777" w:rsidR="00267374" w:rsidRDefault="00267374" w:rsidP="00267374">
            <w:pPr>
              <w:rPr>
                <w:rFonts w:ascii="Courier New" w:hAnsi="Courier New" w:cs="Courier New"/>
                <w:sz w:val="18"/>
                <w:szCs w:val="18"/>
              </w:rPr>
            </w:pPr>
          </w:p>
          <w:p w14:paraId="74E036F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element in label</w:t>
            </w:r>
          </w:p>
          <w:p w14:paraId="58A9FED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return 1, else return 0</w:t>
            </w:r>
          </w:p>
          <w:p w14:paraId="0CA27F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count(T ins)</w:t>
            </w:r>
          </w:p>
          <w:p w14:paraId="50F6ECD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BE8029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EB82D9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AB94E9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320A0B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6586F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9C44F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B335BC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C54A68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71D13B90" w14:textId="35DEC26E" w:rsidR="00267374" w:rsidRPr="00962831" w:rsidRDefault="00267374" w:rsidP="009C1B30">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4C9AB3C7" w14:textId="763052F0" w:rsidR="007F66DA" w:rsidRPr="00962831" w:rsidRDefault="009C1B30" w:rsidP="002622C7">
      <w:pPr>
        <w:pStyle w:val="Caption"/>
      </w:pPr>
      <w:bookmarkStart w:id="302" w:name="_Ref421052687"/>
      <w:bookmarkStart w:id="303" w:name="_Toc42538082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2</w:t>
      </w:r>
      <w:r w:rsidR="00B22650" w:rsidRPr="00962831">
        <w:fldChar w:fldCharType="end"/>
      </w:r>
      <w:bookmarkEnd w:id="302"/>
      <w:r w:rsidR="00465E82" w:rsidRPr="00962831">
        <w:t xml:space="preserve"> Implementasi </w:t>
      </w:r>
      <w:r w:rsidR="00465E82" w:rsidRPr="00962831">
        <w:rPr>
          <w:i/>
        </w:rPr>
        <w:t xml:space="preserve">struct </w:t>
      </w:r>
      <w:r w:rsidR="00465E82" w:rsidRPr="00962831">
        <w:t>dfa_label (2)</w:t>
      </w:r>
      <w:bookmarkEnd w:id="303"/>
    </w:p>
    <w:p w14:paraId="367E9F1F" w14:textId="77777777" w:rsidR="007F66DA" w:rsidRPr="00962831" w:rsidRDefault="007F66DA"/>
    <w:tbl>
      <w:tblPr>
        <w:tblStyle w:val="TableGrid"/>
        <w:tblW w:w="0" w:type="auto"/>
        <w:tblLayout w:type="fixed"/>
        <w:tblLook w:val="04A0" w:firstRow="1" w:lastRow="0" w:firstColumn="1" w:lastColumn="0" w:noHBand="0" w:noVBand="1"/>
      </w:tblPr>
      <w:tblGrid>
        <w:gridCol w:w="542"/>
        <w:gridCol w:w="5095"/>
      </w:tblGrid>
      <w:tr w:rsidR="007F66DA" w:rsidRPr="00962831"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Pr="00962831" w:rsidRDefault="00FD4DB5" w:rsidP="007F66DA">
            <w:pPr>
              <w:rPr>
                <w:rFonts w:ascii="Courier New" w:hAnsi="Courier New" w:cs="Courier New"/>
                <w:sz w:val="18"/>
                <w:szCs w:val="18"/>
              </w:rPr>
            </w:pPr>
            <w:r w:rsidRPr="00962831">
              <w:rPr>
                <w:rFonts w:ascii="Courier New" w:hAnsi="Courier New" w:cs="Courier New"/>
                <w:sz w:val="18"/>
                <w:szCs w:val="18"/>
              </w:rPr>
              <w:lastRenderedPageBreak/>
              <w:t>66.</w:t>
            </w:r>
          </w:p>
          <w:p w14:paraId="5E9BC07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67.</w:t>
            </w:r>
          </w:p>
          <w:p w14:paraId="1832EA1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68.</w:t>
            </w:r>
          </w:p>
          <w:p w14:paraId="744A9CC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69.</w:t>
            </w:r>
          </w:p>
          <w:p w14:paraId="6D6CD81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70.</w:t>
            </w:r>
          </w:p>
          <w:p w14:paraId="03AA5F32"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71.</w:t>
            </w:r>
          </w:p>
          <w:p w14:paraId="3A12B23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72.</w:t>
            </w:r>
          </w:p>
          <w:p w14:paraId="7A4CCD6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73.</w:t>
            </w:r>
          </w:p>
          <w:p w14:paraId="6F70392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74.</w:t>
            </w:r>
          </w:p>
          <w:p w14:paraId="3F4CDC6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75.</w:t>
            </w:r>
          </w:p>
          <w:p w14:paraId="02AFB8B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76.</w:t>
            </w:r>
          </w:p>
          <w:p w14:paraId="2A4E8D97"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77.</w:t>
            </w:r>
          </w:p>
          <w:p w14:paraId="229AA16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78.</w:t>
            </w:r>
          </w:p>
          <w:p w14:paraId="212F3BE6"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79.</w:t>
            </w:r>
          </w:p>
          <w:p w14:paraId="572C0BFD" w14:textId="2C19989C"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80.</w:t>
            </w:r>
          </w:p>
        </w:tc>
        <w:tc>
          <w:tcPr>
            <w:tcW w:w="5095" w:type="dxa"/>
            <w:tcBorders>
              <w:top w:val="single" w:sz="4" w:space="0" w:color="auto"/>
            </w:tcBorders>
          </w:tcPr>
          <w:p w14:paraId="419E159B" w14:textId="77777777" w:rsidR="007F66DA" w:rsidRPr="00962831" w:rsidRDefault="007F66DA" w:rsidP="007F66DA">
            <w:pPr>
              <w:rPr>
                <w:rFonts w:ascii="Courier New" w:hAnsi="Courier New" w:cs="Courier New"/>
                <w:sz w:val="18"/>
                <w:szCs w:val="18"/>
              </w:rPr>
            </w:pPr>
          </w:p>
          <w:p w14:paraId="68AFA6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 return how much nodes in label</w:t>
            </w:r>
          </w:p>
          <w:p w14:paraId="35A5FCE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int size()</w:t>
            </w:r>
          </w:p>
          <w:p w14:paraId="3BE4A860"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4E1C3F05"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return data;</w:t>
            </w:r>
          </w:p>
          <w:p w14:paraId="2CAA7B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23632BDE" w14:textId="77777777" w:rsidR="007F66DA" w:rsidRPr="00962831" w:rsidRDefault="007F66DA" w:rsidP="007F66DA">
            <w:pPr>
              <w:rPr>
                <w:rFonts w:ascii="Courier New" w:hAnsi="Courier New" w:cs="Courier New"/>
                <w:sz w:val="18"/>
                <w:szCs w:val="18"/>
              </w:rPr>
            </w:pPr>
          </w:p>
          <w:p w14:paraId="2E96BBC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void clear()</w:t>
            </w:r>
          </w:p>
          <w:p w14:paraId="67AE190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1D041989"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hash_id = 0;</w:t>
            </w:r>
          </w:p>
          <w:p w14:paraId="41546261"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data = 0;</w:t>
            </w:r>
          </w:p>
          <w:p w14:paraId="5D4EF34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38D72AE1" w14:textId="77777777" w:rsidR="007F66DA" w:rsidRPr="00962831" w:rsidRDefault="007F66DA" w:rsidP="007F66DA">
            <w:pPr>
              <w:rPr>
                <w:rFonts w:ascii="Courier New" w:hAnsi="Courier New" w:cs="Courier New"/>
                <w:sz w:val="18"/>
                <w:szCs w:val="18"/>
              </w:rPr>
            </w:pPr>
          </w:p>
          <w:p w14:paraId="4FD4C093" w14:textId="3194D5E7" w:rsidR="007F66DA" w:rsidRPr="00962831" w:rsidRDefault="007F66DA" w:rsidP="009C1B30">
            <w:pPr>
              <w:keepNext/>
              <w:rPr>
                <w:rFonts w:ascii="Courier New" w:hAnsi="Courier New" w:cs="Courier New"/>
                <w:sz w:val="18"/>
                <w:szCs w:val="18"/>
              </w:rPr>
            </w:pPr>
            <w:r w:rsidRPr="00962831">
              <w:rPr>
                <w:rFonts w:ascii="Courier New" w:hAnsi="Courier New" w:cs="Courier New"/>
                <w:sz w:val="18"/>
                <w:szCs w:val="18"/>
              </w:rPr>
              <w:t>};</w:t>
            </w:r>
          </w:p>
        </w:tc>
      </w:tr>
    </w:tbl>
    <w:p w14:paraId="59C4A2BA" w14:textId="4400E04E" w:rsidR="003F354A" w:rsidRPr="00962831" w:rsidRDefault="009C1B30" w:rsidP="002622C7">
      <w:pPr>
        <w:pStyle w:val="Caption"/>
      </w:pPr>
      <w:bookmarkStart w:id="304" w:name="_Ref421052688"/>
      <w:bookmarkStart w:id="305" w:name="_Toc42538083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3</w:t>
      </w:r>
      <w:r w:rsidR="00B22650" w:rsidRPr="00962831">
        <w:fldChar w:fldCharType="end"/>
      </w:r>
      <w:bookmarkEnd w:id="304"/>
      <w:r w:rsidR="00465E82" w:rsidRPr="00962831">
        <w:t xml:space="preserve"> Implementasi </w:t>
      </w:r>
      <w:r w:rsidR="00465E82" w:rsidRPr="00962831">
        <w:rPr>
          <w:i/>
        </w:rPr>
        <w:t xml:space="preserve">struct </w:t>
      </w:r>
      <w:r w:rsidR="00465E82" w:rsidRPr="00962831">
        <w:t>dfa_label (3)</w:t>
      </w:r>
      <w:bookmarkEnd w:id="305"/>
    </w:p>
    <w:p w14:paraId="5AC3B8D6" w14:textId="4196075B" w:rsidR="00372ED8" w:rsidRDefault="00372ED8" w:rsidP="00372ED8">
      <w:pPr>
        <w:ind w:firstLine="720"/>
      </w:pPr>
      <w:r w:rsidRPr="00962831">
        <w:t xml:space="preserve">Struktur data penunjang lainnya adalah </w:t>
      </w:r>
      <w:r w:rsidRPr="00962831">
        <w:rPr>
          <w:i/>
        </w:rPr>
        <w:t xml:space="preserve">struct </w:t>
      </w:r>
      <w:r w:rsidRPr="00962831">
        <w:t xml:space="preserve">pair_int. Struktur data ini merupakan struktur data yang digunakan untuk mempermudah penyimpanan pasangan dari dua bilangan bulat. Implementasi </w:t>
      </w:r>
      <w:r w:rsidRPr="00962831">
        <w:rPr>
          <w:i/>
        </w:rPr>
        <w:t xml:space="preserve">struct </w:t>
      </w:r>
      <w:r w:rsidRPr="00962831">
        <w:t xml:space="preserve">pair_int dapat dilihat pada </w:t>
      </w:r>
      <w:r w:rsidRPr="00962831">
        <w:rPr>
          <w:b/>
          <w:sz w:val="18"/>
        </w:rPr>
        <w:fldChar w:fldCharType="begin"/>
      </w:r>
      <w:r w:rsidRPr="00962831">
        <w:rPr>
          <w:b/>
          <w:sz w:val="18"/>
        </w:rPr>
        <w:instrText xml:space="preserve"> REF _Ref421052857 \h  \* MERGEFORMAT </w:instrText>
      </w:r>
      <w:r w:rsidRPr="00962831">
        <w:rPr>
          <w:b/>
          <w:sz w:val="18"/>
        </w:rPr>
      </w:r>
      <w:r w:rsidRPr="00962831">
        <w:rPr>
          <w:b/>
          <w:sz w:val="18"/>
        </w:rPr>
        <w:fldChar w:fldCharType="separate"/>
      </w:r>
      <w:r w:rsidR="00F773EC" w:rsidRPr="00F773EC">
        <w:rPr>
          <w:b/>
          <w:sz w:val="18"/>
        </w:rPr>
        <w:t>Kode Sumber 4.8.4</w:t>
      </w:r>
      <w:r w:rsidRPr="00962831">
        <w:rPr>
          <w:b/>
          <w:sz w:val="18"/>
        </w:rPr>
        <w:fldChar w:fldCharType="end"/>
      </w:r>
      <w:r w:rsidRPr="00962831">
        <w:t xml:space="preserve">. </w:t>
      </w:r>
    </w:p>
    <w:p w14:paraId="6995B1C5" w14:textId="77777777" w:rsidR="006D199B" w:rsidRPr="00962831" w:rsidRDefault="006D199B" w:rsidP="006D199B"/>
    <w:tbl>
      <w:tblPr>
        <w:tblStyle w:val="TableGrid"/>
        <w:tblW w:w="0" w:type="auto"/>
        <w:tblLook w:val="04A0" w:firstRow="1" w:lastRow="0" w:firstColumn="1" w:lastColumn="0" w:noHBand="0" w:noVBand="1"/>
      </w:tblPr>
      <w:tblGrid>
        <w:gridCol w:w="541"/>
        <w:gridCol w:w="5005"/>
      </w:tblGrid>
      <w:tr w:rsidR="00622118" w:rsidRPr="00962831" w14:paraId="6AD57D89" w14:textId="77777777" w:rsidTr="00EB25C0">
        <w:tc>
          <w:tcPr>
            <w:tcW w:w="541" w:type="dxa"/>
            <w:shd w:val="clear" w:color="auto" w:fill="FFFFFF" w:themeFill="background1"/>
          </w:tcPr>
          <w:p w14:paraId="67A3B02E"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w:t>
            </w:r>
          </w:p>
          <w:p w14:paraId="0DAAC329"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2.</w:t>
            </w:r>
          </w:p>
          <w:p w14:paraId="6B0DA55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3.</w:t>
            </w:r>
          </w:p>
          <w:p w14:paraId="058C728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4.</w:t>
            </w:r>
          </w:p>
          <w:p w14:paraId="7811F41D"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5.</w:t>
            </w:r>
          </w:p>
          <w:p w14:paraId="63CEE548"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6.</w:t>
            </w:r>
          </w:p>
          <w:p w14:paraId="133EF8F7"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7.</w:t>
            </w:r>
          </w:p>
          <w:p w14:paraId="71E1CE3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8.</w:t>
            </w:r>
          </w:p>
          <w:p w14:paraId="7EB1979A"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9.</w:t>
            </w:r>
          </w:p>
          <w:p w14:paraId="7E11FDF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10.</w:t>
            </w:r>
          </w:p>
          <w:p w14:paraId="13497CF3" w14:textId="77777777" w:rsidR="00622118" w:rsidRPr="00962831" w:rsidRDefault="00BA5B91" w:rsidP="005847F2">
            <w:pPr>
              <w:rPr>
                <w:rFonts w:ascii="Courier New" w:hAnsi="Courier New" w:cs="Courier New"/>
                <w:sz w:val="18"/>
                <w:szCs w:val="18"/>
              </w:rPr>
            </w:pPr>
            <w:r w:rsidRPr="00962831">
              <w:rPr>
                <w:rFonts w:ascii="Courier New" w:hAnsi="Courier New" w:cs="Courier New"/>
                <w:sz w:val="18"/>
                <w:szCs w:val="18"/>
              </w:rPr>
              <w:t>11.</w:t>
            </w:r>
          </w:p>
        </w:tc>
        <w:tc>
          <w:tcPr>
            <w:tcW w:w="5096" w:type="dxa"/>
          </w:tcPr>
          <w:p w14:paraId="054B2603"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struct pair_int</w:t>
            </w:r>
          </w:p>
          <w:p w14:paraId="2EFDE94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w:t>
            </w:r>
          </w:p>
          <w:p w14:paraId="5DEA23E0"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a;</w:t>
            </w:r>
          </w:p>
          <w:p w14:paraId="7A6F2A3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b;</w:t>
            </w:r>
          </w:p>
          <w:p w14:paraId="15B3FBD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 }</w:t>
            </w:r>
          </w:p>
          <w:p w14:paraId="34D0476F"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pair_int(int _a, int _b)</w:t>
            </w:r>
          </w:p>
          <w:p w14:paraId="3551443E"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09B3CCF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a = _a;</w:t>
            </w:r>
          </w:p>
          <w:p w14:paraId="51CB4D1D"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b = _b;</w:t>
            </w:r>
          </w:p>
          <w:p w14:paraId="7F5A3782"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43107E99" w14:textId="77777777" w:rsidR="00622118" w:rsidRPr="00962831" w:rsidRDefault="00591200" w:rsidP="009C1B30">
            <w:pPr>
              <w:keepNext/>
              <w:rPr>
                <w:rFonts w:ascii="Courier New" w:hAnsi="Courier New" w:cs="Courier New"/>
                <w:sz w:val="18"/>
                <w:szCs w:val="18"/>
              </w:rPr>
            </w:pPr>
            <w:r w:rsidRPr="00962831">
              <w:rPr>
                <w:rFonts w:ascii="Courier New" w:hAnsi="Courier New" w:cs="Courier New"/>
                <w:sz w:val="18"/>
                <w:szCs w:val="18"/>
              </w:rPr>
              <w:t>};</w:t>
            </w:r>
          </w:p>
        </w:tc>
      </w:tr>
    </w:tbl>
    <w:p w14:paraId="2E2DA200" w14:textId="171418DE" w:rsidR="00AC1E6B" w:rsidRPr="00962831" w:rsidRDefault="009C1B30" w:rsidP="002622C7">
      <w:pPr>
        <w:pStyle w:val="Caption"/>
      </w:pPr>
      <w:bookmarkStart w:id="306" w:name="_Ref421052857"/>
      <w:bookmarkStart w:id="307" w:name="_Toc42538083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773EC">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773EC">
        <w:rPr>
          <w:noProof/>
        </w:rPr>
        <w:t>4</w:t>
      </w:r>
      <w:r w:rsidR="00B22650" w:rsidRPr="00962831">
        <w:fldChar w:fldCharType="end"/>
      </w:r>
      <w:bookmarkEnd w:id="306"/>
      <w:r w:rsidR="00D73E91" w:rsidRPr="00962831">
        <w:t xml:space="preserve"> Implementasi </w:t>
      </w:r>
      <w:r w:rsidR="00D73E91" w:rsidRPr="00962831">
        <w:rPr>
          <w:i/>
        </w:rPr>
        <w:t xml:space="preserve">struct </w:t>
      </w:r>
      <w:r w:rsidR="00D73E91" w:rsidRPr="00962831">
        <w:t>pair_int</w:t>
      </w:r>
      <w:bookmarkEnd w:id="307"/>
    </w:p>
    <w:p w14:paraId="135006A3" w14:textId="001B5237" w:rsidR="00DC32EE" w:rsidRPr="00962831" w:rsidRDefault="00DC32EE">
      <w:pPr>
        <w:spacing w:after="200" w:line="276" w:lineRule="auto"/>
        <w:jc w:val="left"/>
      </w:pPr>
      <w:r w:rsidRPr="00962831">
        <w:br w:type="page"/>
      </w:r>
    </w:p>
    <w:p w14:paraId="27ACB377" w14:textId="68E06930" w:rsidR="00AC1E6B" w:rsidRPr="00962831" w:rsidRDefault="00DC32EE" w:rsidP="008539D3">
      <w:pPr>
        <w:jc w:val="center"/>
        <w:rPr>
          <w:b/>
          <w:i/>
        </w:rPr>
      </w:pPr>
      <w:r w:rsidRPr="00962831">
        <w:rPr>
          <w:b/>
          <w:i/>
        </w:rPr>
        <w:lastRenderedPageBreak/>
        <w:t>[Halaman ini sengaja dikosongkan]</w:t>
      </w:r>
    </w:p>
    <w:p w14:paraId="40583267" w14:textId="77777777" w:rsidR="008539D3" w:rsidRPr="00962831" w:rsidRDefault="008539D3" w:rsidP="008539D3">
      <w:pPr>
        <w:jc w:val="center"/>
        <w:rPr>
          <w:b/>
          <w:i/>
        </w:rPr>
      </w:pPr>
    </w:p>
    <w:p w14:paraId="31A198DA" w14:textId="77777777" w:rsidR="00233DC7" w:rsidRPr="00962831" w:rsidRDefault="00233DC7" w:rsidP="00233DC7">
      <w:pPr>
        <w:rPr>
          <w:b/>
          <w:i/>
        </w:rPr>
      </w:pPr>
    </w:p>
    <w:p w14:paraId="2416A359" w14:textId="77777777" w:rsidR="00E8676A" w:rsidRPr="00962831" w:rsidRDefault="00E8676A" w:rsidP="00233DC7">
      <w:pPr>
        <w:rPr>
          <w:b/>
          <w:i/>
        </w:rPr>
        <w:sectPr w:rsidR="00E8676A" w:rsidRPr="00962831" w:rsidSect="00F37DE1">
          <w:pgSz w:w="8392" w:h="11907" w:code="11"/>
          <w:pgMar w:top="1418" w:right="1134" w:bottom="1418" w:left="1418" w:header="709" w:footer="709" w:gutter="284"/>
          <w:cols w:space="708"/>
          <w:docGrid w:linePitch="360"/>
        </w:sectPr>
      </w:pPr>
    </w:p>
    <w:bookmarkEnd w:id="261"/>
    <w:p w14:paraId="276DB16D" w14:textId="77777777" w:rsidR="00B92C5C" w:rsidRPr="00962831" w:rsidRDefault="00B92C5C" w:rsidP="00BB693C">
      <w:pPr>
        <w:pStyle w:val="Heading1"/>
      </w:pPr>
      <w:r w:rsidRPr="00962831">
        <w:lastRenderedPageBreak/>
        <w:br/>
      </w:r>
      <w:bookmarkStart w:id="308" w:name="_Toc425380762"/>
      <w:r w:rsidR="00F14D74" w:rsidRPr="00962831">
        <w:t xml:space="preserve">UJI COBA </w:t>
      </w:r>
      <w:r w:rsidR="000B71F2" w:rsidRPr="00962831">
        <w:t>DAN</w:t>
      </w:r>
      <w:r w:rsidR="00F14D74" w:rsidRPr="00962831">
        <w:t xml:space="preserve"> EVALUASI</w:t>
      </w:r>
      <w:bookmarkEnd w:id="308"/>
    </w:p>
    <w:p w14:paraId="363C6A3B" w14:textId="35845439" w:rsidR="00F90DDB" w:rsidRPr="00962831" w:rsidRDefault="00F14D74" w:rsidP="00F90DDB">
      <w:pPr>
        <w:ind w:firstLine="851"/>
      </w:pPr>
      <w:r w:rsidRPr="00962831">
        <w:t xml:space="preserve">Pada bab ini akan </w:t>
      </w:r>
      <w:r w:rsidR="005976CE" w:rsidRPr="00962831">
        <w:t xml:space="preserve">dijelaskan hasil uji coba dan evaluasi program yang telah selesai diimplementasi. </w:t>
      </w:r>
    </w:p>
    <w:p w14:paraId="55730884" w14:textId="77777777" w:rsidR="000F04B3" w:rsidRPr="00962831" w:rsidRDefault="00F14D74" w:rsidP="007916FD">
      <w:pPr>
        <w:pStyle w:val="Heading2"/>
      </w:pPr>
      <w:bookmarkStart w:id="309" w:name="_Toc379144543"/>
      <w:bookmarkStart w:id="310" w:name="_Toc407442703"/>
      <w:bookmarkStart w:id="311" w:name="_Toc408211602"/>
      <w:bookmarkStart w:id="312" w:name="_Toc408211667"/>
      <w:bookmarkStart w:id="313" w:name="_Toc408211732"/>
      <w:bookmarkStart w:id="314" w:name="_Toc408304543"/>
      <w:bookmarkStart w:id="315" w:name="_Toc409207811"/>
      <w:bookmarkStart w:id="316" w:name="_Toc409550568"/>
      <w:bookmarkStart w:id="317" w:name="_Toc409550642"/>
      <w:bookmarkStart w:id="318" w:name="_Toc416700016"/>
      <w:bookmarkStart w:id="319" w:name="_Toc417385715"/>
      <w:bookmarkStart w:id="320" w:name="_Toc417388430"/>
      <w:bookmarkStart w:id="321" w:name="_Toc417388472"/>
      <w:bookmarkStart w:id="322" w:name="_Toc417388516"/>
      <w:bookmarkStart w:id="323" w:name="_Toc417388560"/>
      <w:bookmarkStart w:id="324" w:name="_Toc417388603"/>
      <w:bookmarkStart w:id="325" w:name="_Toc417388694"/>
      <w:bookmarkStart w:id="326" w:name="_Toc417388741"/>
      <w:bookmarkStart w:id="327" w:name="_Toc417388785"/>
      <w:bookmarkStart w:id="328" w:name="_Toc417388835"/>
      <w:bookmarkStart w:id="329" w:name="_Toc417388879"/>
      <w:bookmarkStart w:id="330" w:name="_Toc420877527"/>
      <w:bookmarkStart w:id="331" w:name="_Toc420877571"/>
      <w:bookmarkStart w:id="332" w:name="_Toc420877614"/>
      <w:bookmarkStart w:id="333" w:name="_Toc420877659"/>
      <w:bookmarkStart w:id="334" w:name="_Toc420877702"/>
      <w:bookmarkStart w:id="335" w:name="_Toc420877940"/>
      <w:bookmarkStart w:id="336" w:name="_Toc420877983"/>
      <w:bookmarkStart w:id="337" w:name="_Toc420878813"/>
      <w:bookmarkStart w:id="338" w:name="_Toc420886643"/>
      <w:bookmarkStart w:id="339" w:name="_Toc420893600"/>
      <w:bookmarkStart w:id="340" w:name="_Toc420918020"/>
      <w:bookmarkStart w:id="341" w:name="_Toc420928097"/>
      <w:bookmarkStart w:id="342" w:name="_Toc421009011"/>
      <w:bookmarkStart w:id="343" w:name="_Toc421020290"/>
      <w:bookmarkStart w:id="344" w:name="_Toc421053073"/>
      <w:bookmarkStart w:id="345" w:name="_Toc421054252"/>
      <w:bookmarkStart w:id="346" w:name="_Toc421090981"/>
      <w:bookmarkStart w:id="347" w:name="_Toc421093378"/>
      <w:bookmarkStart w:id="348" w:name="_Toc421094382"/>
      <w:bookmarkStart w:id="349" w:name="_Toc421123097"/>
      <w:bookmarkStart w:id="350" w:name="_Toc421123365"/>
      <w:bookmarkStart w:id="351" w:name="_Toc422156643"/>
      <w:bookmarkStart w:id="352" w:name="_Toc422157040"/>
      <w:bookmarkStart w:id="353" w:name="_Toc422157787"/>
      <w:bookmarkStart w:id="354" w:name="_Toc422157844"/>
      <w:bookmarkStart w:id="355" w:name="_Toc422157901"/>
      <w:bookmarkStart w:id="356" w:name="_Toc422160645"/>
      <w:bookmarkStart w:id="357" w:name="_Toc425380763"/>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962831">
        <w:t>Lingkungan Uji Coba</w:t>
      </w:r>
      <w:bookmarkEnd w:id="357"/>
    </w:p>
    <w:p w14:paraId="49227654" w14:textId="0C8C9637" w:rsidR="00AB7E81" w:rsidRPr="00962831" w:rsidRDefault="00AB7E81" w:rsidP="00AB7E81">
      <w:pPr>
        <w:ind w:firstLine="720"/>
      </w:pPr>
      <w:r w:rsidRPr="00962831">
        <w:t>Lingkungan uji coba yang akan digunakan adalah,</w:t>
      </w:r>
    </w:p>
    <w:p w14:paraId="4A225A0B" w14:textId="77777777" w:rsidR="00AB7E81" w:rsidRPr="00962831" w:rsidRDefault="00AB7E81" w:rsidP="004F4E58">
      <w:pPr>
        <w:pStyle w:val="ListParagraph"/>
        <w:numPr>
          <w:ilvl w:val="1"/>
          <w:numId w:val="21"/>
        </w:numPr>
        <w:ind w:left="720"/>
      </w:pPr>
      <w:r w:rsidRPr="00962831">
        <w:t>Perangkat Keras</w:t>
      </w:r>
    </w:p>
    <w:p w14:paraId="22E5368F" w14:textId="77777777" w:rsidR="00AB7E81" w:rsidRPr="00962831" w:rsidRDefault="00AB7E81" w:rsidP="00AB7E81">
      <w:pPr>
        <w:pStyle w:val="ListParagraph"/>
      </w:pPr>
      <w:r w:rsidRPr="00962831">
        <w:t>Processor Intel® Core™ i3-2310M CPU @ 2.10 GHz</w:t>
      </w:r>
    </w:p>
    <w:p w14:paraId="4E6AC844" w14:textId="77777777" w:rsidR="00AB7E81" w:rsidRPr="00962831" w:rsidRDefault="00AB7E81" w:rsidP="00AB7E81">
      <w:pPr>
        <w:pStyle w:val="ListParagraph"/>
      </w:pPr>
      <w:r w:rsidRPr="00962831">
        <w:t>RAM 4 GB</w:t>
      </w:r>
    </w:p>
    <w:p w14:paraId="7191BB02" w14:textId="77777777" w:rsidR="00AB7E81" w:rsidRPr="00962831" w:rsidRDefault="00AB7E81" w:rsidP="00AB7E81">
      <w:pPr>
        <w:pStyle w:val="ListParagraph"/>
      </w:pPr>
      <w:r w:rsidRPr="00962831">
        <w:t xml:space="preserve">Sistem Operasi 64-bit  </w:t>
      </w:r>
    </w:p>
    <w:p w14:paraId="7EC0218D" w14:textId="77777777" w:rsidR="00AB7E81" w:rsidRPr="00962831" w:rsidRDefault="00AB7E81" w:rsidP="004F4E58">
      <w:pPr>
        <w:pStyle w:val="ListParagraph"/>
        <w:numPr>
          <w:ilvl w:val="1"/>
          <w:numId w:val="21"/>
        </w:numPr>
        <w:ind w:left="720"/>
      </w:pPr>
      <w:r w:rsidRPr="00962831">
        <w:t>Perangkat Lunak</w:t>
      </w:r>
    </w:p>
    <w:p w14:paraId="2BD418BB" w14:textId="77777777" w:rsidR="00AB7E81" w:rsidRPr="00962831" w:rsidRDefault="00AB7E81" w:rsidP="00AB7E81">
      <w:pPr>
        <w:pStyle w:val="ListParagraph"/>
      </w:pPr>
      <w:r w:rsidRPr="00962831">
        <w:t>Sistem Operasi Windows 8.0</w:t>
      </w:r>
    </w:p>
    <w:p w14:paraId="0B115BD1" w14:textId="6832D9D5" w:rsidR="00627A4C" w:rsidRPr="00962831" w:rsidRDefault="00AB7E81" w:rsidP="00627A4C">
      <w:pPr>
        <w:pStyle w:val="ListParagraph"/>
      </w:pPr>
      <w:r w:rsidRPr="00962831">
        <w:t>Integrated Development Environment Code::Blocks 13.12</w:t>
      </w:r>
    </w:p>
    <w:p w14:paraId="391A878C" w14:textId="055E8BE3" w:rsidR="000F04B3" w:rsidRPr="00962831" w:rsidRDefault="00342556" w:rsidP="00A621D5">
      <w:pPr>
        <w:pStyle w:val="Heading2"/>
        <w:ind w:left="567" w:hanging="567"/>
      </w:pPr>
      <w:bookmarkStart w:id="358" w:name="_Toc425380764"/>
      <w:r w:rsidRPr="00962831">
        <w:t>Skenario Uji Coba</w:t>
      </w:r>
      <w:bookmarkEnd w:id="358"/>
    </w:p>
    <w:p w14:paraId="01DBA011" w14:textId="668D6001" w:rsidR="00627A4C" w:rsidRPr="00962831" w:rsidRDefault="00627A4C" w:rsidP="00627A4C">
      <w:pPr>
        <w:ind w:firstLine="567"/>
      </w:pPr>
      <w:r w:rsidRPr="00962831">
        <w:t xml:space="preserve">Ada dua skenario uji coba yang akan dilakukan pada </w:t>
      </w:r>
      <w:r w:rsidR="001F72EA" w:rsidRPr="00962831">
        <w:t>subbab</w:t>
      </w:r>
      <w:r w:rsidRPr="00962831">
        <w:t xml:space="preserve"> ini. Dua </w:t>
      </w:r>
      <w:r w:rsidR="00163AB1" w:rsidRPr="00962831">
        <w:t>skenario</w:t>
      </w:r>
      <w:r w:rsidRPr="00962831">
        <w:t xml:space="preserve"> tersebut adalah</w:t>
      </w:r>
      <w:r w:rsidR="00C15EF2" w:rsidRPr="00962831">
        <w:t xml:space="preserve"> uji coba kebenaran program dan uji coba kinerja program.</w:t>
      </w:r>
    </w:p>
    <w:p w14:paraId="029881CD" w14:textId="59B25652" w:rsidR="00095B45" w:rsidRPr="00962831" w:rsidRDefault="00095B45" w:rsidP="00095B45">
      <w:pPr>
        <w:pStyle w:val="Heading3"/>
      </w:pPr>
      <w:bookmarkStart w:id="359" w:name="_Toc425380765"/>
      <w:r w:rsidRPr="00962831">
        <w:t>Uji Coba Kebenaran</w:t>
      </w:r>
      <w:bookmarkEnd w:id="359"/>
    </w:p>
    <w:p w14:paraId="4FBD6D2B" w14:textId="01EE8DD9" w:rsidR="006F5572" w:rsidRDefault="00E50E9D" w:rsidP="006F5572">
      <w:pPr>
        <w:ind w:firstLine="720"/>
      </w:pPr>
      <w:r w:rsidRPr="00962831">
        <w:t>Uji coba kebenaran merupakan uji coba yang dilakukan untuk menguji kebenaran implementasi metode yang digunakan pada program. Uji coba dilakukan</w:t>
      </w:r>
      <w:r w:rsidR="00575BEE" w:rsidRPr="00962831">
        <w:t xml:space="preserve"> dengan mengirim kode sumber</w:t>
      </w:r>
      <w:r w:rsidRPr="00962831">
        <w:t xml:space="preserve"> pada situs SPOJ </w:t>
      </w:r>
      <w:r w:rsidR="00575BEE" w:rsidRPr="00962831">
        <w:t>dengan</w:t>
      </w:r>
      <w:r w:rsidR="003406E2" w:rsidRPr="00962831">
        <w:t xml:space="preserve"> kode</w:t>
      </w:r>
      <w:r w:rsidR="00575BEE" w:rsidRPr="00962831">
        <w:t xml:space="preserve"> permasalahan</w:t>
      </w:r>
      <w:r w:rsidRPr="00962831">
        <w:t xml:space="preserve"> CTSTRING yang diangkat sebagai studi kasus Tugas Akhir ini.</w:t>
      </w:r>
      <w:r w:rsidR="00575BEE" w:rsidRPr="00962831">
        <w:t xml:space="preserve"> Setelah kode sumber dikirim</w:t>
      </w:r>
      <w:r w:rsidR="00515FFE" w:rsidRPr="00962831">
        <w:t>,</w:t>
      </w:r>
      <w:r w:rsidR="00575BEE" w:rsidRPr="00962831">
        <w:t xml:space="preserve"> SPOJ akan memberikan umpan balik terhadap hasil berjalannya program. Hasil yang didapatkan </w:t>
      </w:r>
      <w:r w:rsidR="005D79FB" w:rsidRPr="00962831">
        <w:t>dari SPOJ adalah</w:t>
      </w:r>
      <w:r w:rsidR="00FB6D12" w:rsidRPr="00962831">
        <w:t xml:space="preserve"> </w:t>
      </w:r>
      <w:r w:rsidR="00FB6D12" w:rsidRPr="00962831">
        <w:rPr>
          <w:i/>
        </w:rPr>
        <w:t>accepted</w:t>
      </w:r>
      <w:r w:rsidR="00602508" w:rsidRPr="00962831">
        <w:t>, waktu yang diperlukan untuk penyelesaian permasalahan adalah 0.60 detik dan memori yang dibutuhkan adalah 3MB</w:t>
      </w:r>
      <w:r w:rsidR="00575BEE" w:rsidRPr="00962831">
        <w:t xml:space="preserve"> seperti yang ditunjukkan pada </w:t>
      </w:r>
      <w:r w:rsidR="006F3A46" w:rsidRPr="00962831">
        <w:rPr>
          <w:b/>
          <w:sz w:val="18"/>
        </w:rPr>
        <w:fldChar w:fldCharType="begin"/>
      </w:r>
      <w:r w:rsidR="006F3A46" w:rsidRPr="00962831">
        <w:rPr>
          <w:b/>
          <w:sz w:val="18"/>
        </w:rPr>
        <w:instrText xml:space="preserve"> REF _Ref421054379 \h  \* MERGEFORMAT </w:instrText>
      </w:r>
      <w:r w:rsidR="006F3A46" w:rsidRPr="00962831">
        <w:rPr>
          <w:b/>
          <w:sz w:val="18"/>
        </w:rPr>
      </w:r>
      <w:r w:rsidR="006F3A46" w:rsidRPr="00962831">
        <w:rPr>
          <w:b/>
          <w:sz w:val="18"/>
        </w:rPr>
        <w:fldChar w:fldCharType="separate"/>
      </w:r>
      <w:r w:rsidR="00F773EC" w:rsidRPr="00F773EC">
        <w:rPr>
          <w:b/>
          <w:sz w:val="18"/>
        </w:rPr>
        <w:t>Gambar 5.2.1</w:t>
      </w:r>
      <w:r w:rsidR="006F3A46" w:rsidRPr="00962831">
        <w:rPr>
          <w:b/>
          <w:sz w:val="18"/>
        </w:rPr>
        <w:fldChar w:fldCharType="end"/>
      </w:r>
      <w:r w:rsidR="006F3A46" w:rsidRPr="00962831">
        <w:t>.</w:t>
      </w:r>
      <w:r w:rsidR="006F5572" w:rsidRPr="00962831">
        <w:t xml:space="preserve"> Hal tersebut menunjukkan bahwa implementasi yang dilakukan berhasil menginterpretasikan </w:t>
      </w:r>
      <w:r w:rsidR="006F5572" w:rsidRPr="00962831">
        <w:rPr>
          <w:i/>
        </w:rPr>
        <w:t xml:space="preserve">regular </w:t>
      </w:r>
      <w:r w:rsidR="006F5572" w:rsidRPr="00962831">
        <w:rPr>
          <w:i/>
        </w:rPr>
        <w:lastRenderedPageBreak/>
        <w:t xml:space="preserve">expression </w:t>
      </w:r>
      <w:r w:rsidR="006F5572" w:rsidRPr="00962831">
        <w:t xml:space="preserve">dan </w:t>
      </w:r>
      <w:r w:rsidR="001F72EA">
        <w:rPr>
          <w:lang w:val="en-US"/>
        </w:rPr>
        <w:t>mengubahnya</w:t>
      </w:r>
      <w:r w:rsidR="006F5572" w:rsidRPr="00962831">
        <w:t xml:space="preserve"> ke bentuk DFA untuk melakukan pengecekan </w:t>
      </w:r>
      <w:r w:rsidR="006F5572" w:rsidRPr="00962831">
        <w:rPr>
          <w:i/>
        </w:rPr>
        <w:t>string</w:t>
      </w:r>
      <w:r w:rsidR="006F5572" w:rsidRPr="00962831">
        <w:t xml:space="preserve"> yang dapat diterima.</w:t>
      </w:r>
    </w:p>
    <w:p w14:paraId="2977D64B" w14:textId="77777777" w:rsidR="001A73D1" w:rsidRDefault="001A73D1" w:rsidP="006F5572">
      <w:pPr>
        <w:ind w:firstLine="720"/>
      </w:pPr>
    </w:p>
    <w:p w14:paraId="324AD30E" w14:textId="77777777" w:rsidR="00323E09" w:rsidRPr="00962831" w:rsidRDefault="00575BEE" w:rsidP="001A73D1">
      <w:pPr>
        <w:keepNext/>
        <w:jc w:val="center"/>
      </w:pPr>
      <w:r w:rsidRPr="00962831">
        <w:rPr>
          <w:noProof/>
          <w:lang w:eastAsia="id-ID"/>
        </w:rPr>
        <w:drawing>
          <wp:inline distT="0" distB="0" distL="0" distR="0" wp14:anchorId="1791D512" wp14:editId="70F2B0DC">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528060" cy="218440"/>
                    </a:xfrm>
                    <a:prstGeom prst="rect">
                      <a:avLst/>
                    </a:prstGeom>
                  </pic:spPr>
                </pic:pic>
              </a:graphicData>
            </a:graphic>
          </wp:inline>
        </w:drawing>
      </w:r>
    </w:p>
    <w:p w14:paraId="1AFC1EC1" w14:textId="4AFE59AD" w:rsidR="00575BEE" w:rsidRPr="00962831" w:rsidRDefault="00323E09" w:rsidP="002622C7">
      <w:pPr>
        <w:pStyle w:val="Caption"/>
      </w:pPr>
      <w:bookmarkStart w:id="360" w:name="_Ref421054379"/>
      <w:bookmarkStart w:id="361" w:name="_Toc425380804"/>
      <w:r w:rsidRPr="00962831">
        <w:t xml:space="preserve">Gambar </w:t>
      </w:r>
      <w:r w:rsidR="0047061B">
        <w:fldChar w:fldCharType="begin"/>
      </w:r>
      <w:r w:rsidR="0047061B">
        <w:instrText xml:space="preserve"> STYLEREF 2 \s </w:instrText>
      </w:r>
      <w:r w:rsidR="0047061B">
        <w:fldChar w:fldCharType="separate"/>
      </w:r>
      <w:r w:rsidR="00F773EC">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360"/>
      <w:r w:rsidRPr="00962831">
        <w:t xml:space="preserve"> Umpan balik dari situs SPOJ</w:t>
      </w:r>
      <w:bookmarkEnd w:id="361"/>
    </w:p>
    <w:p w14:paraId="1D93E93F" w14:textId="517EBCE9" w:rsidR="006A012C" w:rsidRPr="00962831" w:rsidRDefault="00E54C17" w:rsidP="00E54C17">
      <w:pPr>
        <w:ind w:firstLine="720"/>
      </w:pPr>
      <w:r w:rsidRPr="00962831">
        <w:t>Kemudian dilakukan uji coba dengan mengirim kode sumber sebanyak 15 kali pada permasalahan yang sama untuk melihat variasi hasil yang dihasilkan oleh program. Hasil uji coba tersebut dapat dilihat pada</w:t>
      </w:r>
      <w:r w:rsidR="00320AFD" w:rsidRPr="00962831">
        <w:t xml:space="preserve"> </w:t>
      </w:r>
      <w:r w:rsidR="001E1E24" w:rsidRPr="00962831">
        <w:rPr>
          <w:b/>
          <w:sz w:val="18"/>
        </w:rPr>
        <w:fldChar w:fldCharType="begin"/>
      </w:r>
      <w:r w:rsidR="001E1E24" w:rsidRPr="00962831">
        <w:rPr>
          <w:b/>
          <w:sz w:val="18"/>
        </w:rPr>
        <w:instrText xml:space="preserve"> REF _Ref421056216 \h  \* MERGEFORMAT </w:instrText>
      </w:r>
      <w:r w:rsidR="001E1E24" w:rsidRPr="00962831">
        <w:rPr>
          <w:b/>
          <w:sz w:val="18"/>
        </w:rPr>
      </w:r>
      <w:r w:rsidR="001E1E24" w:rsidRPr="00962831">
        <w:rPr>
          <w:b/>
          <w:sz w:val="18"/>
        </w:rPr>
        <w:fldChar w:fldCharType="separate"/>
      </w:r>
      <w:r w:rsidR="00F773EC" w:rsidRPr="00F773EC">
        <w:rPr>
          <w:b/>
          <w:sz w:val="18"/>
        </w:rPr>
        <w:t>Gambar 5.2.2</w:t>
      </w:r>
      <w:r w:rsidR="001E1E24" w:rsidRPr="00962831">
        <w:rPr>
          <w:b/>
          <w:sz w:val="18"/>
        </w:rPr>
        <w:fldChar w:fldCharType="end"/>
      </w:r>
      <w:r w:rsidR="00320AFD" w:rsidRPr="00962831">
        <w:rPr>
          <w:sz w:val="20"/>
        </w:rPr>
        <w:t>,</w:t>
      </w:r>
      <w:r w:rsidR="006D41C6" w:rsidRPr="00962831">
        <w:t xml:space="preserve"> </w:t>
      </w:r>
      <w:r w:rsidR="006D41C6" w:rsidRPr="00962831">
        <w:rPr>
          <w:b/>
          <w:sz w:val="18"/>
        </w:rPr>
        <w:fldChar w:fldCharType="begin"/>
      </w:r>
      <w:r w:rsidR="006D41C6" w:rsidRPr="00962831">
        <w:rPr>
          <w:b/>
          <w:sz w:val="18"/>
        </w:rPr>
        <w:instrText xml:space="preserve"> REF _Ref421122858 \h  \* MERGEFORMAT </w:instrText>
      </w:r>
      <w:r w:rsidR="006D41C6" w:rsidRPr="00962831">
        <w:rPr>
          <w:b/>
          <w:sz w:val="18"/>
        </w:rPr>
      </w:r>
      <w:r w:rsidR="006D41C6" w:rsidRPr="00962831">
        <w:rPr>
          <w:b/>
          <w:sz w:val="18"/>
        </w:rPr>
        <w:fldChar w:fldCharType="separate"/>
      </w:r>
      <w:r w:rsidR="00F773EC" w:rsidRPr="00F773EC">
        <w:rPr>
          <w:b/>
          <w:sz w:val="18"/>
        </w:rPr>
        <w:t>Gambar 6.2.1</w:t>
      </w:r>
      <w:r w:rsidR="006D41C6" w:rsidRPr="00962831">
        <w:rPr>
          <w:b/>
          <w:sz w:val="18"/>
        </w:rPr>
        <w:fldChar w:fldCharType="end"/>
      </w:r>
      <w:r w:rsidR="00320AFD" w:rsidRPr="00962831">
        <w:rPr>
          <w:b/>
          <w:sz w:val="18"/>
        </w:rPr>
        <w:t xml:space="preserve"> </w:t>
      </w:r>
      <w:r w:rsidR="00320AFD" w:rsidRPr="00962831">
        <w:t xml:space="preserve">dan </w:t>
      </w:r>
      <w:r w:rsidR="00320AFD" w:rsidRPr="00962831">
        <w:rPr>
          <w:b/>
          <w:sz w:val="18"/>
        </w:rPr>
        <w:fldChar w:fldCharType="begin"/>
      </w:r>
      <w:r w:rsidR="00320AFD" w:rsidRPr="00962831">
        <w:rPr>
          <w:b/>
          <w:sz w:val="18"/>
        </w:rPr>
        <w:instrText xml:space="preserve"> REF _Ref422142904 \h  \* MERGEFORMAT </w:instrText>
      </w:r>
      <w:r w:rsidR="00320AFD" w:rsidRPr="00962831">
        <w:rPr>
          <w:b/>
          <w:sz w:val="18"/>
        </w:rPr>
      </w:r>
      <w:r w:rsidR="00320AFD" w:rsidRPr="00962831">
        <w:rPr>
          <w:b/>
          <w:sz w:val="18"/>
        </w:rPr>
        <w:fldChar w:fldCharType="separate"/>
      </w:r>
      <w:r w:rsidR="00F773EC" w:rsidRPr="00F773EC">
        <w:rPr>
          <w:b/>
          <w:sz w:val="18"/>
        </w:rPr>
        <w:t>Tabel 6.2.1</w:t>
      </w:r>
      <w:r w:rsidR="00320AFD" w:rsidRPr="00962831">
        <w:rPr>
          <w:b/>
          <w:sz w:val="18"/>
        </w:rPr>
        <w:fldChar w:fldCharType="end"/>
      </w:r>
      <w:r w:rsidR="00E95DE1" w:rsidRPr="00962831">
        <w:t>.</w:t>
      </w:r>
    </w:p>
    <w:p w14:paraId="35DAF51E" w14:textId="5721C4ED" w:rsidR="005D7134" w:rsidRPr="00962831" w:rsidRDefault="009525D4" w:rsidP="00D013D5">
      <w:pPr>
        <w:ind w:firstLine="720"/>
      </w:pPr>
      <w:r w:rsidRPr="00962831">
        <w:t>Dari hasil uji coba yang dilakukan waktu yang dibutuhkan bervariasi antara 0.6 s.d. 0.71</w:t>
      </w:r>
      <w:r w:rsidR="00172DEE" w:rsidRPr="00962831">
        <w:t xml:space="preserve"> dengan rata-rata 0.65</w:t>
      </w:r>
      <w:r w:rsidRPr="00962831">
        <w:t xml:space="preserve"> detik namun memori yang dibutuhkan program tetap 3 MB.</w:t>
      </w:r>
    </w:p>
    <w:p w14:paraId="29159FD6" w14:textId="77777777" w:rsidR="008C2E82" w:rsidRPr="00962831" w:rsidRDefault="008C2E82" w:rsidP="005726BB"/>
    <w:p w14:paraId="56C6A766" w14:textId="7B922F22" w:rsidR="00494ADE" w:rsidRPr="00962831" w:rsidRDefault="00172DEE" w:rsidP="001A73D1">
      <w:pPr>
        <w:keepNext/>
        <w:jc w:val="center"/>
      </w:pPr>
      <w:r w:rsidRPr="00962831">
        <w:rPr>
          <w:noProof/>
          <w:lang w:eastAsia="id-ID"/>
        </w:rPr>
        <w:drawing>
          <wp:inline distT="0" distB="0" distL="0" distR="0" wp14:anchorId="3227355F" wp14:editId="21D4E9F4">
            <wp:extent cx="3873500" cy="226695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620A1FA7" w14:textId="4C5E0B53" w:rsidR="00494ADE" w:rsidRPr="00962831" w:rsidRDefault="00494ADE" w:rsidP="002622C7">
      <w:pPr>
        <w:pStyle w:val="Caption"/>
      </w:pPr>
      <w:bookmarkStart w:id="362" w:name="_Ref421056216"/>
      <w:bookmarkStart w:id="363" w:name="_Toc425380805"/>
      <w:r w:rsidRPr="00962831">
        <w:t xml:space="preserve">Gambar </w:t>
      </w:r>
      <w:r w:rsidR="0047061B">
        <w:fldChar w:fldCharType="begin"/>
      </w:r>
      <w:r w:rsidR="0047061B">
        <w:instrText xml:space="preserve"> STYLEREF 2 \s </w:instrText>
      </w:r>
      <w:r w:rsidR="0047061B">
        <w:fldChar w:fldCharType="separate"/>
      </w:r>
      <w:r w:rsidR="00F773EC">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2</w:t>
      </w:r>
      <w:r w:rsidR="0047061B">
        <w:fldChar w:fldCharType="end"/>
      </w:r>
      <w:bookmarkEnd w:id="362"/>
      <w:r w:rsidRPr="00962831">
        <w:t xml:space="preserve"> Grafik hasil uji coba pada SPOJ sebanyak 15 kali</w:t>
      </w:r>
      <w:bookmarkEnd w:id="363"/>
    </w:p>
    <w:p w14:paraId="67EDCCC8" w14:textId="45590CFF" w:rsidR="00095B45" w:rsidRPr="00962831" w:rsidRDefault="00095B45" w:rsidP="00095B45">
      <w:pPr>
        <w:pStyle w:val="Heading3"/>
      </w:pPr>
      <w:bookmarkStart w:id="364" w:name="_Toc425380766"/>
      <w:r w:rsidRPr="00962831">
        <w:t>Uji Coba Kinerja</w:t>
      </w:r>
      <w:bookmarkEnd w:id="364"/>
    </w:p>
    <w:p w14:paraId="2FB955DC" w14:textId="78812A11" w:rsidR="0010630D" w:rsidRPr="00962831" w:rsidRDefault="00857E23" w:rsidP="00FA0961">
      <w:pPr>
        <w:ind w:firstLine="720"/>
      </w:pPr>
      <w:r w:rsidRPr="00962831">
        <w:t>Uji coba kinerja adalah s</w:t>
      </w:r>
      <w:r w:rsidR="00DB04AB" w:rsidRPr="00962831">
        <w:t>k</w:t>
      </w:r>
      <w:r w:rsidRPr="00962831">
        <w:t xml:space="preserve">enario uji coba yang dilakukan dengan parameter tertentu untuk melihat bagaimana performa dari program yang dibuat. Pada uji coba ini parameter yang digunakan adalah panjang </w:t>
      </w:r>
      <w:r w:rsidRPr="00962831">
        <w:rPr>
          <w:i/>
        </w:rPr>
        <w:t xml:space="preserve">regular expression </w:t>
      </w:r>
      <w:r w:rsidRPr="00962831">
        <w:t xml:space="preserve">yang harus </w:t>
      </w:r>
      <w:r w:rsidRPr="00962831">
        <w:lastRenderedPageBreak/>
        <w:t xml:space="preserve">diproses dan </w:t>
      </w:r>
      <w:r w:rsidR="0010630D" w:rsidRPr="00962831">
        <w:t>L</w:t>
      </w:r>
      <w:r w:rsidR="00580069" w:rsidRPr="00962831">
        <w:t xml:space="preserve"> </w:t>
      </w:r>
      <w:r w:rsidR="00873AE8" w:rsidRPr="00962831">
        <w:t>di mana</w:t>
      </w:r>
      <w:r w:rsidR="00580069" w:rsidRPr="00962831">
        <w:t xml:space="preserve"> program harus menghitung berapa banyak </w:t>
      </w:r>
      <w:r w:rsidR="00580069" w:rsidRPr="00962831">
        <w:rPr>
          <w:i/>
        </w:rPr>
        <w:t xml:space="preserve">string </w:t>
      </w:r>
      <w:r w:rsidR="00580069" w:rsidRPr="00962831">
        <w:t xml:space="preserve">yang bisa diterima </w:t>
      </w:r>
      <w:r w:rsidR="00580069" w:rsidRPr="00962831">
        <w:rPr>
          <w:i/>
        </w:rPr>
        <w:t>regular expression</w:t>
      </w:r>
      <w:r w:rsidR="00580069" w:rsidRPr="00962831">
        <w:t xml:space="preserve"> apabila panjang </w:t>
      </w:r>
      <w:r w:rsidR="00580069" w:rsidRPr="00962831">
        <w:rPr>
          <w:i/>
        </w:rPr>
        <w:t xml:space="preserve">string </w:t>
      </w:r>
      <w:r w:rsidR="0010630D" w:rsidRPr="00962831">
        <w:t>adalah L</w:t>
      </w:r>
      <w:r w:rsidR="00580069" w:rsidRPr="00962831">
        <w:t>.</w:t>
      </w:r>
    </w:p>
    <w:p w14:paraId="1936D749" w14:textId="2208DFFB" w:rsidR="00095B45" w:rsidRPr="00962831" w:rsidRDefault="0010630D" w:rsidP="0010630D">
      <w:pPr>
        <w:pStyle w:val="Heading4"/>
      </w:pPr>
      <w:r w:rsidRPr="00962831">
        <w:t xml:space="preserve"> </w:t>
      </w:r>
      <w:r w:rsidR="005255CA" w:rsidRPr="00962831">
        <w:t>Pengaruh Panjang L Terhadap W</w:t>
      </w:r>
      <w:r w:rsidRPr="00962831">
        <w:t>aktu</w:t>
      </w:r>
    </w:p>
    <w:p w14:paraId="1AB4F8A2" w14:textId="21074A40" w:rsidR="000F3F89" w:rsidRDefault="00313FCB" w:rsidP="00313FCB">
      <w:pPr>
        <w:ind w:firstLine="720"/>
      </w:pPr>
      <w:r w:rsidRPr="00962831">
        <w:t>Uji coba yang pertama kali dilakukan adalah dengan memberikan program beberapa panjang L yang berbeda yakni bilangan</w:t>
      </w:r>
      <w:r w:rsidR="00357891" w:rsidRPr="00962831">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Panjang </w:t>
      </w:r>
      <w:r w:rsidRPr="00962831">
        <w:rPr>
          <w:i/>
        </w:rPr>
        <w:t xml:space="preserve">regular expression </w:t>
      </w:r>
      <w:r w:rsidRPr="00962831">
        <w:t xml:space="preserve">yang digunakan adalah </w:t>
      </w:r>
      <w:r w:rsidR="00D82AA5" w:rsidRPr="00962831">
        <w:t>100</w:t>
      </w:r>
      <w:r w:rsidRPr="00962831">
        <w:t xml:space="preserve"> karakter. Pada uji coba yang dilakukan</w:t>
      </w:r>
      <w:r w:rsidR="0041267C" w:rsidRPr="00962831">
        <w:t>,</w:t>
      </w:r>
      <w:r w:rsidRPr="00962831">
        <w:t xml:space="preserve"> setiap bilangan L yang berbeda akan diuji dengan </w:t>
      </w:r>
      <w:r w:rsidRPr="00962831">
        <w:rPr>
          <w:i/>
        </w:rPr>
        <w:t>regular</w:t>
      </w:r>
      <w:r w:rsidR="0057617A" w:rsidRPr="00962831">
        <w:t xml:space="preserve"> expression yang sama sebanyak 5</w:t>
      </w:r>
      <w:r w:rsidRPr="00962831">
        <w:t>0 kali</w:t>
      </w:r>
      <w:r w:rsidR="00A71C5E" w:rsidRPr="00962831">
        <w:t xml:space="preserve"> kemudian di rata-rata untuk memperoleh waktu rata-rata untuk memproses </w:t>
      </w:r>
      <w:r w:rsidR="00A71C5E" w:rsidRPr="00962831">
        <w:rPr>
          <w:i/>
        </w:rPr>
        <w:t xml:space="preserve">regular expression </w:t>
      </w:r>
      <w:r w:rsidR="00A71C5E" w:rsidRPr="00962831">
        <w:t xml:space="preserve">dengan panjang 100 dan </w:t>
      </w:r>
      <w:r w:rsidR="00A71C5E" w:rsidRPr="00962831">
        <w:rPr>
          <w:i/>
        </w:rPr>
        <w:t xml:space="preserve">string </w:t>
      </w:r>
      <w:r w:rsidR="00A71C5E" w:rsidRPr="00962831">
        <w:t xml:space="preserve">dengan panjang </w:t>
      </w:r>
      <w:r w:rsidR="00C0092D" w:rsidRPr="00962831">
        <w:t>L</w:t>
      </w:r>
      <w:r w:rsidRPr="00962831">
        <w:t xml:space="preserve">. </w:t>
      </w:r>
    </w:p>
    <w:p w14:paraId="72654D15" w14:textId="77777777" w:rsidR="001A73D1" w:rsidRPr="00962831" w:rsidRDefault="001A73D1" w:rsidP="00313FCB">
      <w:pPr>
        <w:ind w:firstLine="720"/>
      </w:pPr>
    </w:p>
    <w:p w14:paraId="5F9D3214" w14:textId="006ADDDB" w:rsidR="00263DA0" w:rsidRPr="00962831" w:rsidRDefault="00C0092D" w:rsidP="00263DA0">
      <w:pPr>
        <w:keepNext/>
        <w:jc w:val="center"/>
      </w:pPr>
      <w:r w:rsidRPr="00962831">
        <w:rPr>
          <w:noProof/>
          <w:lang w:eastAsia="id-ID"/>
        </w:rPr>
        <w:drawing>
          <wp:inline distT="0" distB="0" distL="0" distR="0" wp14:anchorId="1ECDC99E" wp14:editId="577D3461">
            <wp:extent cx="3514725" cy="2524125"/>
            <wp:effectExtent l="0" t="0" r="9525" b="952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0598F902" w14:textId="7BD126E8" w:rsidR="00313FCB" w:rsidRPr="00962831" w:rsidRDefault="00263DA0" w:rsidP="002622C7">
      <w:pPr>
        <w:pStyle w:val="Caption"/>
      </w:pPr>
      <w:bookmarkStart w:id="365" w:name="_Ref421087786"/>
      <w:bookmarkStart w:id="366" w:name="_Toc425380806"/>
      <w:r w:rsidRPr="00962831">
        <w:t xml:space="preserve">Gambar </w:t>
      </w:r>
      <w:r w:rsidR="0047061B">
        <w:fldChar w:fldCharType="begin"/>
      </w:r>
      <w:r w:rsidR="0047061B">
        <w:instrText xml:space="preserve"> STYLEREF 2 \s </w:instrText>
      </w:r>
      <w:r w:rsidR="0047061B">
        <w:fldChar w:fldCharType="separate"/>
      </w:r>
      <w:r w:rsidR="00F773EC">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3</w:t>
      </w:r>
      <w:r w:rsidR="0047061B">
        <w:fldChar w:fldCharType="end"/>
      </w:r>
      <w:bookmarkEnd w:id="365"/>
      <w:r w:rsidRPr="00962831">
        <w:t xml:space="preserve"> Grafik</w:t>
      </w:r>
      <w:r w:rsidR="007F17EC" w:rsidRPr="00962831">
        <w:t xml:space="preserve"> rata-rata</w:t>
      </w:r>
      <w:r w:rsidRPr="00962831">
        <w:t xml:space="preserve"> hasil uji coba </w:t>
      </w:r>
      <w:r w:rsidR="007F17EC" w:rsidRPr="00962831">
        <w:t>untuk</w:t>
      </w:r>
      <w:r w:rsidRPr="00962831">
        <w:t xml:space="preserve"> L yang berbeda</w:t>
      </w:r>
      <w:bookmarkEnd w:id="366"/>
    </w:p>
    <w:p w14:paraId="28439C30" w14:textId="77777777" w:rsidR="00321C7A" w:rsidRPr="00962831" w:rsidRDefault="00321C7A" w:rsidP="00321C7A">
      <w:pPr>
        <w:ind w:firstLine="720"/>
      </w:pPr>
      <w:r w:rsidRPr="00962831">
        <w:t xml:space="preserve">Hasil uji coba tersebut dapat dilihat di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F773EC" w:rsidRPr="00F773EC">
        <w:rPr>
          <w:b/>
          <w:sz w:val="18"/>
        </w:rPr>
        <w:t>Gambar 5.2.3</w:t>
      </w:r>
      <w:r w:rsidRPr="00962831">
        <w:rPr>
          <w:b/>
          <w:sz w:val="18"/>
        </w:rPr>
        <w:fldChar w:fldCharType="end"/>
      </w:r>
      <w:r w:rsidRPr="00962831">
        <w:t xml:space="preserve">. Uji coba ini dimaksudkan untuk melakukan tes performa ketika </w:t>
      </w:r>
      <w:r w:rsidRPr="00962831">
        <w:rPr>
          <w:i/>
        </w:rPr>
        <w:t xml:space="preserve">regular expression </w:t>
      </w:r>
      <w:r w:rsidRPr="00962831">
        <w:t xml:space="preserve">dicocokan dengan sebuah </w:t>
      </w:r>
      <w:r w:rsidRPr="00962831">
        <w:rPr>
          <w:i/>
        </w:rPr>
        <w:t>string</w:t>
      </w:r>
      <w:r w:rsidRPr="00962831">
        <w:t xml:space="preserve">. Performa </w:t>
      </w:r>
      <w:r w:rsidRPr="00962831">
        <w:lastRenderedPageBreak/>
        <w:t xml:space="preserve">yang diharapkan dalam uji coba ini adalah logaritmik. Untuk </w:t>
      </w:r>
      <w:r w:rsidRPr="00962831">
        <w:rPr>
          <w:i/>
        </w:rPr>
        <w:t xml:space="preserve">string </w:t>
      </w:r>
      <w:r w:rsidRPr="00962831">
        <w:t>yang semakin panjang maka waktu yang dibutuhkan akan semakin lama.</w:t>
      </w:r>
    </w:p>
    <w:p w14:paraId="521D95D2" w14:textId="3DB2FE34" w:rsidR="00C15B75" w:rsidRPr="00962831" w:rsidRDefault="008E46DB" w:rsidP="008E46DB">
      <w:pPr>
        <w:ind w:firstLine="720"/>
      </w:pPr>
      <w:r w:rsidRPr="00962831">
        <w:t xml:space="preserve">Pada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F773EC" w:rsidRPr="00F773EC">
        <w:rPr>
          <w:b/>
          <w:sz w:val="18"/>
        </w:rPr>
        <w:t>Gambar 5.2.3</w:t>
      </w:r>
      <w:r w:rsidRPr="00962831">
        <w:rPr>
          <w:b/>
          <w:sz w:val="18"/>
        </w:rPr>
        <w:fldChar w:fldCharType="end"/>
      </w:r>
      <w:r w:rsidR="007357A1" w:rsidRPr="00962831">
        <w:rPr>
          <w:b/>
          <w:sz w:val="18"/>
        </w:rPr>
        <w:t xml:space="preserve"> </w:t>
      </w:r>
      <w:r w:rsidR="007357A1" w:rsidRPr="00962831">
        <w:t>dapat dilihat bahwa dengan perbedaan L yang diberikan</w:t>
      </w:r>
      <w:r w:rsidR="00A65043" w:rsidRPr="00962831">
        <w:t>, semakin besar L maka semakin besar pula waktu yang diperlukan untuk mengeksekusi program, dan perkembangan waktu yang dihasilkan memenuhi waktu logaritmik seperti yang ditujukkan pada gambar</w:t>
      </w:r>
      <w:r w:rsidR="007357A1" w:rsidRPr="00962831">
        <w:t>.</w:t>
      </w:r>
      <w:r w:rsidR="001E398F" w:rsidRPr="00962831">
        <w:t xml:space="preserve"> </w:t>
      </w:r>
      <w:r w:rsidR="00867A95" w:rsidRPr="00962831">
        <w:t xml:space="preserve">hal </w:t>
      </w:r>
      <w:r w:rsidR="00451646" w:rsidRPr="00962831">
        <w:t xml:space="preserve">dikarenakan algoritma perkalian matriks yang digunakan menggunakan algoritma dengan kompleksitas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51646" w:rsidRPr="00962831">
        <w:t xml:space="preserve"> dimana </w:t>
      </w:r>
      <w:r w:rsidR="00451646" w:rsidRPr="00962831">
        <w:rPr>
          <w:i/>
        </w:rPr>
        <w:t>L</w:t>
      </w:r>
      <w:r w:rsidR="00451646" w:rsidRPr="00962831">
        <w:t xml:space="preserve"> adalah besar pangkat dan </w:t>
      </w:r>
      <w:r w:rsidR="00451646" w:rsidRPr="00962831">
        <w:rPr>
          <w:i/>
        </w:rPr>
        <w:t>N</w:t>
      </w:r>
      <w:r w:rsidR="00451646" w:rsidRPr="00962831">
        <w:t xml:space="preserve"> adalah dimensi matriks.</w:t>
      </w:r>
    </w:p>
    <w:p w14:paraId="7306684F" w14:textId="36F40B96" w:rsidR="002A5D26" w:rsidRPr="00962831" w:rsidRDefault="00C15B75" w:rsidP="00FC4AE2">
      <w:pPr>
        <w:ind w:firstLine="720"/>
      </w:pPr>
      <w:r w:rsidRPr="00962831">
        <w:t xml:space="preserve">Dari hasil uji coba yang dilakukan dapat dilihat bahwa besar atau kecilnya </w:t>
      </w:r>
      <m:oMath>
        <m:r>
          <w:rPr>
            <w:rFonts w:ascii="Cambria Math" w:hAnsi="Cambria Math"/>
          </w:rPr>
          <m:t>L</m:t>
        </m:r>
      </m:oMath>
      <w:r w:rsidRPr="00962831">
        <w:t xml:space="preserve"> memiliki pengaruh terhadap waktu yang diperlukan program untuk melakukan evaluasi permasalahan</w:t>
      </w:r>
      <w:r w:rsidR="004A615B" w:rsidRPr="00962831">
        <w:t xml:space="preserve"> dengan kompleksitas logaritmik</w:t>
      </w:r>
      <w:r w:rsidRPr="00962831">
        <w:t>.</w:t>
      </w:r>
    </w:p>
    <w:p w14:paraId="7F8A5888" w14:textId="0E308C29" w:rsidR="00FA0961" w:rsidRPr="00962831" w:rsidRDefault="005239D6" w:rsidP="00FA0961">
      <w:pPr>
        <w:pStyle w:val="Heading4"/>
        <w:rPr>
          <w:sz w:val="20"/>
        </w:rPr>
      </w:pPr>
      <w:r w:rsidRPr="00962831">
        <w:rPr>
          <w:sz w:val="20"/>
        </w:rPr>
        <w:t>Pengaruh Panjang Regular Expression Terhadap Waktu</w:t>
      </w:r>
    </w:p>
    <w:p w14:paraId="65954F92" w14:textId="14C86C66" w:rsidR="00FF7899" w:rsidRPr="00962831" w:rsidRDefault="00FF7899" w:rsidP="00FF7899">
      <w:pPr>
        <w:ind w:firstLine="720"/>
      </w:pPr>
      <w:r w:rsidRPr="00962831">
        <w:t xml:space="preserve">Uji coba yang dilakukan selanjutnya adalah dengan menggunakan </w:t>
      </w:r>
      <w:r w:rsidRPr="00962831">
        <w:rPr>
          <w:i/>
        </w:rPr>
        <w:t xml:space="preserve">regular expression </w:t>
      </w:r>
      <w:r w:rsidRPr="00962831">
        <w:t>acak</w:t>
      </w:r>
      <w:r w:rsidR="00740FE9" w:rsidRPr="00962831">
        <w:t xml:space="preserve"> dengan operator yang digunakan hanya operator </w:t>
      </w:r>
      <w:r w:rsidR="00740FE9" w:rsidRPr="00962831">
        <w:rPr>
          <w:i/>
        </w:rPr>
        <w:t>concatenate</w:t>
      </w:r>
      <w:r w:rsidRPr="00962831">
        <w:t xml:space="preserve"> yang dibangkitkan dengan sebuah program </w:t>
      </w:r>
      <w:r w:rsidR="00C36D7C" w:rsidRPr="00962831">
        <w:t>pembangkit uji kinerja</w:t>
      </w:r>
      <w:r w:rsidR="00D60B5C" w:rsidRPr="00962831">
        <w:t xml:space="preserve">. Operator </w:t>
      </w:r>
      <w:r w:rsidR="00D60B5C" w:rsidRPr="00962831">
        <w:rPr>
          <w:i/>
        </w:rPr>
        <w:t>concatenate</w:t>
      </w:r>
      <w:r w:rsidR="00D60B5C" w:rsidRPr="00962831">
        <w:t xml:space="preserve"> digunakan karena memberikan hasil DFA yang lebih konsisten untuk setiap input dengan panjang </w:t>
      </w:r>
      <w:r w:rsidR="00D60B5C" w:rsidRPr="00962831">
        <w:rPr>
          <w:i/>
        </w:rPr>
        <w:t>regular expression</w:t>
      </w:r>
      <w:r w:rsidR="00D60B5C" w:rsidRPr="00962831">
        <w:t xml:space="preserve"> yang berbeda, </w:t>
      </w:r>
      <w:r w:rsidR="00873AE8" w:rsidRPr="00962831">
        <w:t>di mana</w:t>
      </w:r>
      <w:r w:rsidR="00D60B5C" w:rsidRPr="00962831">
        <w:t xml:space="preserve"> semakin panjang </w:t>
      </w:r>
      <w:r w:rsidR="00D60B5C" w:rsidRPr="00962831">
        <w:rPr>
          <w:i/>
        </w:rPr>
        <w:t>regular expression</w:t>
      </w:r>
      <w:r w:rsidR="00D60B5C" w:rsidRPr="00962831">
        <w:t xml:space="preserve"> maka </w:t>
      </w:r>
      <w:r w:rsidR="00D60B5C" w:rsidRPr="00962831">
        <w:rPr>
          <w:i/>
        </w:rPr>
        <w:t xml:space="preserve">state </w:t>
      </w:r>
      <w:r w:rsidR="00D60B5C" w:rsidRPr="00962831">
        <w:t>DFA yang dihasilkan juga akan semakin banyak pula.</w:t>
      </w:r>
      <w:r w:rsidR="00E01515" w:rsidRPr="00962831">
        <w:t xml:space="preserve"> P</w:t>
      </w:r>
      <w:r w:rsidRPr="00962831">
        <w:t xml:space="preserve">arameter yang digunakan pada uji coba adalah panjang </w:t>
      </w:r>
      <w:r w:rsidRPr="00962831">
        <w:rPr>
          <w:i/>
        </w:rPr>
        <w:t>regular expression</w:t>
      </w:r>
      <w:r w:rsidRPr="00962831">
        <w:t xml:space="preserve">. Panjang yang diujikan </w:t>
      </w:r>
      <w:r w:rsidR="00ED50BD" w:rsidRPr="00962831">
        <w:t xml:space="preserve">adalah 10, 20, 30, 40, 50, 60, 70, 80, 90, dan 100 </w:t>
      </w:r>
      <w:r w:rsidRPr="00962831">
        <w:t>karakter.</w:t>
      </w:r>
      <w:r w:rsidR="00F76CE7" w:rsidRPr="00962831">
        <w:t xml:space="preserve"> Bilangan L yang digunakan pada uji coba ini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D50BD" w:rsidRPr="00962831">
        <w:t>.</w:t>
      </w:r>
    </w:p>
    <w:p w14:paraId="3CFD6D78" w14:textId="55F514FF" w:rsidR="007A3D34" w:rsidRDefault="007A3D34" w:rsidP="00FF7899">
      <w:pPr>
        <w:ind w:firstLine="720"/>
      </w:pPr>
      <w:r w:rsidRPr="00962831">
        <w:t xml:space="preserve">Data hasil uji coba tersebut dapat dilihat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F773EC" w:rsidRPr="00F773EC">
        <w:rPr>
          <w:b/>
          <w:sz w:val="18"/>
        </w:rPr>
        <w:t>Gambar 5.2.4</w:t>
      </w:r>
      <w:r w:rsidRPr="00962831">
        <w:rPr>
          <w:b/>
          <w:sz w:val="18"/>
        </w:rPr>
        <w:fldChar w:fldCharType="end"/>
      </w:r>
      <w:r w:rsidRPr="00962831">
        <w:t xml:space="preserve">. Uji coba ini dimaksudkan untuk melakukan tes performa konversi </w:t>
      </w:r>
      <w:r w:rsidRPr="00962831">
        <w:rPr>
          <w:i/>
        </w:rPr>
        <w:t xml:space="preserve">regular expression </w:t>
      </w:r>
      <w:r w:rsidRPr="00962831">
        <w:t>menjadi NFA dan kemudian DFA.</w:t>
      </w:r>
      <w:r w:rsidR="00BB1402" w:rsidRPr="00962831">
        <w:t xml:space="preserve"> Performa algoritma yang diharapkan adalah polinomial berderajat 2,</w:t>
      </w:r>
      <w:r w:rsidRPr="00962831">
        <w:t xml:space="preserve">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F773EC" w:rsidRPr="00F773EC">
        <w:rPr>
          <w:b/>
          <w:sz w:val="18"/>
        </w:rPr>
        <w:t>Gambar 5.2.4</w:t>
      </w:r>
      <w:r w:rsidRPr="00962831">
        <w:rPr>
          <w:b/>
          <w:sz w:val="18"/>
        </w:rPr>
        <w:fldChar w:fldCharType="end"/>
      </w:r>
      <w:r w:rsidRPr="00962831">
        <w:t xml:space="preserve"> terlihat jika </w:t>
      </w:r>
      <w:r w:rsidRPr="00962831">
        <w:rPr>
          <w:i/>
        </w:rPr>
        <w:t xml:space="preserve">regular expression </w:t>
      </w:r>
      <w:r w:rsidRPr="00962831">
        <w:t xml:space="preserve">yang perlu dievaluasi semakin panjang makan semakin besar </w:t>
      </w:r>
      <w:r w:rsidRPr="00962831">
        <w:lastRenderedPageBreak/>
        <w:t xml:space="preserve">pula waktu yang diperlukan untuk melakukan konversi terhadap </w:t>
      </w:r>
      <w:r w:rsidRPr="00962831">
        <w:rPr>
          <w:i/>
        </w:rPr>
        <w:t>regular expression</w:t>
      </w:r>
      <w:r w:rsidRPr="00962831">
        <w:t xml:space="preserve"> tersebut</w:t>
      </w:r>
      <w:r w:rsidR="00BB1402" w:rsidRPr="00962831">
        <w:t xml:space="preserve"> dan waktu berjalan program memenuhi kurva polinomial berderajat 2, hal ini dikarenakan saat pembentukan NFA operasi yang diperlukan adalah sebanyak </w:t>
      </w:r>
      <m:oMath>
        <m:r>
          <w:rPr>
            <w:rFonts w:ascii="Cambria Math" w:hAnsi="Cambria Math"/>
          </w:rPr>
          <m:t>O(2xN)</m:t>
        </m:r>
      </m:oMath>
      <w:r w:rsidR="00BB1402" w:rsidRPr="00962831">
        <w:t xml:space="preserve"> atau bisa dibilang linear untuk setiap operator </w:t>
      </w:r>
      <w:r w:rsidR="00BB1402" w:rsidRPr="00962831">
        <w:rPr>
          <w:i/>
        </w:rPr>
        <w:t>concatenate</w:t>
      </w:r>
      <w:r w:rsidR="00BB1402" w:rsidRPr="00962831">
        <w:t xml:space="preserve"> yang dilakukan, sedangkan untuk 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FD272E" w:rsidRPr="00962831">
        <w:t xml:space="preserve"> dimana M adalah jumlah </w:t>
      </w:r>
      <w:r w:rsidR="00FD272E" w:rsidRPr="00962831">
        <w:rPr>
          <w:i/>
        </w:rPr>
        <w:t xml:space="preserve">state </w:t>
      </w:r>
      <w:r w:rsidR="00FD272E" w:rsidRPr="00962831">
        <w:t>NFA</w:t>
      </w:r>
      <w:r w:rsidRPr="00962831">
        <w:t>.</w:t>
      </w:r>
    </w:p>
    <w:p w14:paraId="301CBB97" w14:textId="77777777" w:rsidR="001A73D1" w:rsidRPr="00962831" w:rsidRDefault="001A73D1" w:rsidP="00FF7899">
      <w:pPr>
        <w:ind w:firstLine="720"/>
      </w:pPr>
    </w:p>
    <w:p w14:paraId="1DB76487" w14:textId="5A128C48" w:rsidR="0055062B" w:rsidRPr="00962831" w:rsidRDefault="006D0318" w:rsidP="0055062B">
      <w:pPr>
        <w:keepNext/>
        <w:jc w:val="center"/>
      </w:pPr>
      <w:r w:rsidRPr="00962831">
        <w:rPr>
          <w:noProof/>
          <w:lang w:eastAsia="id-ID"/>
        </w:rPr>
        <w:drawing>
          <wp:inline distT="0" distB="0" distL="0" distR="0" wp14:anchorId="149C9F65" wp14:editId="00BE724B">
            <wp:extent cx="3528060" cy="211709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1CA5355A" w14:textId="7FF9E465" w:rsidR="003A5001" w:rsidRPr="00962831" w:rsidRDefault="0055062B" w:rsidP="002622C7">
      <w:pPr>
        <w:pStyle w:val="Caption"/>
      </w:pPr>
      <w:bookmarkStart w:id="367" w:name="_Ref421090390"/>
      <w:bookmarkStart w:id="368" w:name="_Toc425380807"/>
      <w:r w:rsidRPr="00962831">
        <w:t xml:space="preserve">Gambar </w:t>
      </w:r>
      <w:r w:rsidR="0047061B">
        <w:fldChar w:fldCharType="begin"/>
      </w:r>
      <w:r w:rsidR="0047061B">
        <w:instrText xml:space="preserve"> STYLEREF 2 \s </w:instrText>
      </w:r>
      <w:r w:rsidR="0047061B">
        <w:fldChar w:fldCharType="separate"/>
      </w:r>
      <w:r w:rsidR="00F773EC">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4</w:t>
      </w:r>
      <w:r w:rsidR="0047061B">
        <w:fldChar w:fldCharType="end"/>
      </w:r>
      <w:bookmarkEnd w:id="367"/>
      <w:r w:rsidR="00B80F0F" w:rsidRPr="00962831">
        <w:t xml:space="preserve"> Grafik uji coba dengan panjang RE yang berbeda</w:t>
      </w:r>
      <w:bookmarkEnd w:id="368"/>
    </w:p>
    <w:p w14:paraId="5B198F07" w14:textId="771D83BC" w:rsidR="008E082A" w:rsidRPr="00962831" w:rsidRDefault="00094939" w:rsidP="00276DAB">
      <w:pPr>
        <w:ind w:firstLine="720"/>
      </w:pPr>
      <w:r w:rsidRPr="00962831">
        <w:t xml:space="preserve">Dari hasil tersebut dapat dilihat bahwa semakin panjang </w:t>
      </w:r>
      <w:r w:rsidRPr="00962831">
        <w:rPr>
          <w:i/>
        </w:rPr>
        <w:t xml:space="preserve">regular expression </w:t>
      </w:r>
      <w:r w:rsidRPr="00962831">
        <w:t xml:space="preserve">yang diberikan, maka semakin besar pula waktu yang dibutuhkan program untuk melakukan </w:t>
      </w:r>
      <w:r w:rsidR="001C0D04" w:rsidRPr="00962831">
        <w:t>konversi</w:t>
      </w:r>
      <w:r w:rsidRPr="00962831">
        <w:t xml:space="preserve"> </w:t>
      </w:r>
      <w:r w:rsidRPr="00962831">
        <w:rPr>
          <w:i/>
        </w:rPr>
        <w:t>regular expression</w:t>
      </w:r>
      <w:r w:rsidRPr="00962831">
        <w:t xml:space="preserve"> tersebut.</w:t>
      </w:r>
    </w:p>
    <w:p w14:paraId="4253C3A6" w14:textId="77777777" w:rsidR="008E082A" w:rsidRPr="00962831" w:rsidRDefault="008E082A">
      <w:pPr>
        <w:spacing w:after="200" w:line="276" w:lineRule="auto"/>
        <w:jc w:val="left"/>
      </w:pPr>
      <w:r w:rsidRPr="00962831">
        <w:br w:type="page"/>
      </w:r>
    </w:p>
    <w:p w14:paraId="7FC9ADCD" w14:textId="5AAFD067" w:rsidR="00276DAB" w:rsidRPr="00962831" w:rsidRDefault="00BA68D3" w:rsidP="00BA68D3">
      <w:pPr>
        <w:jc w:val="center"/>
        <w:rPr>
          <w:b/>
          <w:i/>
        </w:rPr>
      </w:pPr>
      <w:r w:rsidRPr="00962831">
        <w:rPr>
          <w:b/>
          <w:i/>
        </w:rPr>
        <w:lastRenderedPageBreak/>
        <w:t>[Halaman ini sengaja dikosongkan]</w:t>
      </w:r>
    </w:p>
    <w:p w14:paraId="1C9A338B" w14:textId="3958573E" w:rsidR="00726C6E" w:rsidRPr="00962831" w:rsidRDefault="00726C6E" w:rsidP="00CC60C5">
      <w:pPr>
        <w:spacing w:after="200" w:line="276" w:lineRule="auto"/>
        <w:jc w:val="left"/>
        <w:sectPr w:rsidR="00726C6E" w:rsidRPr="00962831" w:rsidSect="00F37DE1">
          <w:pgSz w:w="8392" w:h="11907" w:code="11"/>
          <w:pgMar w:top="1418" w:right="1134" w:bottom="1418" w:left="1418" w:header="709" w:footer="709" w:gutter="284"/>
          <w:cols w:space="708"/>
          <w:docGrid w:linePitch="360"/>
        </w:sectPr>
      </w:pPr>
      <w:r w:rsidRPr="00962831">
        <w:rPr>
          <w:b/>
          <w:i/>
        </w:rPr>
        <w:t xml:space="preserve"> </w:t>
      </w:r>
    </w:p>
    <w:p w14:paraId="62B81E7B" w14:textId="77777777" w:rsidR="0098724F" w:rsidRPr="00962831" w:rsidRDefault="00C74395" w:rsidP="00BB693C">
      <w:pPr>
        <w:pStyle w:val="Heading1"/>
      </w:pPr>
      <w:r w:rsidRPr="00962831">
        <w:lastRenderedPageBreak/>
        <w:br/>
      </w:r>
      <w:bookmarkStart w:id="369" w:name="_Toc425380767"/>
      <w:r w:rsidR="00893607" w:rsidRPr="00962831">
        <w:t xml:space="preserve">KESIMPULAN </w:t>
      </w:r>
      <w:r w:rsidR="00833EC5" w:rsidRPr="00962831">
        <w:t>DAN</w:t>
      </w:r>
      <w:r w:rsidR="00893607" w:rsidRPr="00962831">
        <w:t xml:space="preserve"> SARAN</w:t>
      </w:r>
      <w:bookmarkEnd w:id="369"/>
    </w:p>
    <w:p w14:paraId="4C763D5C" w14:textId="45E11217" w:rsidR="00893607" w:rsidRDefault="00DE7662" w:rsidP="00DE7662">
      <w:pPr>
        <w:ind w:firstLine="720"/>
      </w:pPr>
      <w:r w:rsidRPr="00962831">
        <w:t xml:space="preserve">Pada bab ini akan dijelaskan mengenai kesimpulan dari proses dan uji coba dari program dan saran </w:t>
      </w:r>
      <w:r w:rsidR="00195695" w:rsidRPr="00962831">
        <w:t>untuk</w:t>
      </w:r>
      <w:r w:rsidRPr="00962831">
        <w:t xml:space="preserve"> pengembangan dari program itu sendiri.</w:t>
      </w:r>
    </w:p>
    <w:p w14:paraId="3D67E870" w14:textId="77777777" w:rsidR="00893607" w:rsidRPr="00962831" w:rsidRDefault="00893607" w:rsidP="003B09FE">
      <w:pPr>
        <w:pStyle w:val="Heading2"/>
      </w:pPr>
      <w:bookmarkStart w:id="370" w:name="_Toc417388698"/>
      <w:bookmarkStart w:id="371" w:name="_Toc417388745"/>
      <w:bookmarkStart w:id="372" w:name="_Toc417388789"/>
      <w:bookmarkStart w:id="373" w:name="_Toc417388839"/>
      <w:bookmarkStart w:id="374" w:name="_Toc417388883"/>
      <w:bookmarkStart w:id="375" w:name="_Toc420877531"/>
      <w:bookmarkStart w:id="376" w:name="_Toc420877575"/>
      <w:bookmarkStart w:id="377" w:name="_Toc420877618"/>
      <w:bookmarkStart w:id="378" w:name="_Toc420877663"/>
      <w:bookmarkStart w:id="379" w:name="_Toc420877706"/>
      <w:bookmarkStart w:id="380" w:name="_Toc420877944"/>
      <w:bookmarkStart w:id="381" w:name="_Toc420877987"/>
      <w:bookmarkStart w:id="382" w:name="_Toc420878817"/>
      <w:bookmarkStart w:id="383" w:name="_Toc420886647"/>
      <w:bookmarkStart w:id="384" w:name="_Toc420893604"/>
      <w:bookmarkStart w:id="385" w:name="_Toc420918024"/>
      <w:bookmarkStart w:id="386" w:name="_Toc420928101"/>
      <w:bookmarkStart w:id="387" w:name="_Toc421009015"/>
      <w:bookmarkStart w:id="388" w:name="_Toc421020294"/>
      <w:bookmarkStart w:id="389" w:name="_Toc421053077"/>
      <w:bookmarkStart w:id="390" w:name="_Toc421054258"/>
      <w:bookmarkStart w:id="391" w:name="_Toc421090987"/>
      <w:bookmarkStart w:id="392" w:name="_Toc421093384"/>
      <w:bookmarkStart w:id="393" w:name="_Toc421094388"/>
      <w:bookmarkStart w:id="394" w:name="_Toc421123103"/>
      <w:bookmarkStart w:id="395" w:name="_Toc421123371"/>
      <w:bookmarkStart w:id="396" w:name="_Toc422156649"/>
      <w:bookmarkStart w:id="397" w:name="_Toc422157046"/>
      <w:bookmarkStart w:id="398" w:name="_Toc422157793"/>
      <w:bookmarkStart w:id="399" w:name="_Toc422157850"/>
      <w:bookmarkStart w:id="400" w:name="_Toc422157907"/>
      <w:bookmarkStart w:id="401" w:name="_Toc422160651"/>
      <w:bookmarkStart w:id="402" w:name="_Toc425380768"/>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rsidRPr="00962831">
        <w:t>Kesimpulan</w:t>
      </w:r>
      <w:bookmarkEnd w:id="402"/>
    </w:p>
    <w:p w14:paraId="0B7AA0FA" w14:textId="44145B9D" w:rsidR="001D3A34" w:rsidRPr="00962831" w:rsidRDefault="00903397" w:rsidP="001D3A34">
      <w:pPr>
        <w:ind w:firstLine="540"/>
      </w:pPr>
      <w:r w:rsidRPr="00962831">
        <w:t xml:space="preserve">Dari hasil </w:t>
      </w:r>
      <w:r w:rsidR="00B55D43" w:rsidRPr="00962831">
        <w:t xml:space="preserve">uji coba program yang telah dilakukan dengan implementasi model NFA dan DFA untuk menginterpretasikan </w:t>
      </w:r>
      <w:r w:rsidR="00B55D43" w:rsidRPr="00962831">
        <w:rPr>
          <w:i/>
        </w:rPr>
        <w:t>regular</w:t>
      </w:r>
      <w:r w:rsidR="00B55D43" w:rsidRPr="00962831">
        <w:t xml:space="preserve"> </w:t>
      </w:r>
      <w:r w:rsidR="00B55D43" w:rsidRPr="00962831">
        <w:rPr>
          <w:i/>
        </w:rPr>
        <w:t>expression</w:t>
      </w:r>
      <w:r w:rsidR="00B55D43" w:rsidRPr="00962831">
        <w:t xml:space="preserve"> dapat </w:t>
      </w:r>
      <w:r w:rsidR="00873AE8">
        <w:rPr>
          <w:lang w:val="en-US"/>
        </w:rPr>
        <w:t>ditarik</w:t>
      </w:r>
      <w:r w:rsidR="00B55D43" w:rsidRPr="00962831">
        <w:t xml:space="preserve"> beberapa kesimpulan sebagai berikut,</w:t>
      </w:r>
    </w:p>
    <w:p w14:paraId="5CBC3F28" w14:textId="103B1ED4" w:rsidR="00B55D43" w:rsidRPr="00962831" w:rsidRDefault="00B55D43" w:rsidP="00AD0C3D">
      <w:pPr>
        <w:pStyle w:val="ListParagraph"/>
        <w:numPr>
          <w:ilvl w:val="1"/>
          <w:numId w:val="22"/>
        </w:numPr>
        <w:tabs>
          <w:tab w:val="clear" w:pos="1080"/>
        </w:tabs>
        <w:ind w:left="426"/>
      </w:pPr>
      <w:r w:rsidRPr="00962831">
        <w:t xml:space="preserve">Implementasi yang dilakukan berhasil </w:t>
      </w:r>
      <w:r w:rsidR="005E3AC6">
        <w:rPr>
          <w:lang w:val="en-US"/>
        </w:rPr>
        <w:t xml:space="preserve">dengan benar </w:t>
      </w:r>
      <w:r w:rsidRPr="00962831">
        <w:t>menyelesaikan permasalahan studi kasus yang digunakan dalam penyusunan tugas akhir, yakni studi kasus SPOJ klasik 10354</w:t>
      </w:r>
      <w:r w:rsidR="00AD0C3D">
        <w:rPr>
          <w:lang w:val="en-US"/>
        </w:rPr>
        <w:t xml:space="preserve"> dengan rata-rata waktu berjalan program sebesar 0.65 detik dan memori 3MB</w:t>
      </w:r>
      <w:r w:rsidRPr="00962831">
        <w:t>.</w:t>
      </w:r>
    </w:p>
    <w:p w14:paraId="3A753A26" w14:textId="41384502" w:rsidR="00BB1964" w:rsidRPr="00962831" w:rsidRDefault="00BB1964" w:rsidP="00AD0C3D">
      <w:pPr>
        <w:pStyle w:val="ListParagraph"/>
        <w:numPr>
          <w:ilvl w:val="1"/>
          <w:numId w:val="22"/>
        </w:numPr>
        <w:tabs>
          <w:tab w:val="clear" w:pos="1080"/>
        </w:tabs>
        <w:ind w:left="426"/>
      </w:pPr>
      <w:r w:rsidRPr="00962831">
        <w:t xml:space="preserve">Untuk evaluasi </w:t>
      </w:r>
      <w:r w:rsidRPr="00962831">
        <w:rPr>
          <w:i/>
        </w:rPr>
        <w:t>regular expression</w:t>
      </w:r>
      <w:r w:rsidRPr="00962831">
        <w:t xml:space="preserve">, ditandai dengan besarnya L yang berbeda </w:t>
      </w:r>
      <w:r w:rsidR="00363B73" w:rsidRPr="00962831">
        <w:t>memiliki pengaruh terhadap waktu yang dibutuhkan program secara logaritmik</w:t>
      </w:r>
      <w:r w:rsidR="00451C3A">
        <w:rPr>
          <w:lang w:val="en-US"/>
        </w:rPr>
        <w:t xml:space="preserve"> yakni sebesar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L</m:t>
                </m:r>
              </m:e>
            </m:d>
          </m:e>
        </m:func>
        <m:r>
          <w:rPr>
            <w:rFonts w:ascii="Cambria Math" w:hAnsi="Cambria Math"/>
            <w:lang w:val="en-US"/>
          </w:rPr>
          <m:t>)</m:t>
        </m:r>
      </m:oMath>
      <w:r w:rsidR="00D56ECA">
        <w:rPr>
          <w:lang w:val="en-US"/>
        </w:rPr>
        <w:t xml:space="preserve">, dimana M adalah dimensi </w:t>
      </w:r>
      <w:r w:rsidR="000D541F" w:rsidRPr="000D541F">
        <w:rPr>
          <w:i/>
          <w:lang w:val="en-US"/>
        </w:rPr>
        <w:t>Adjacency M</w:t>
      </w:r>
      <w:r w:rsidR="000D541F">
        <w:rPr>
          <w:i/>
          <w:lang w:val="en-US"/>
        </w:rPr>
        <w:t xml:space="preserve">atrix </w:t>
      </w:r>
      <w:r w:rsidR="000D541F">
        <w:rPr>
          <w:lang w:val="en-US"/>
        </w:rPr>
        <w:t>dari DFA</w:t>
      </w:r>
      <w:r w:rsidR="00363B73" w:rsidRPr="00962831">
        <w:t>.</w:t>
      </w:r>
    </w:p>
    <w:p w14:paraId="578D895B" w14:textId="21503696" w:rsidR="00D43B61" w:rsidRPr="00962831" w:rsidRDefault="00D43B61" w:rsidP="00AD0C3D">
      <w:pPr>
        <w:pStyle w:val="ListParagraph"/>
        <w:numPr>
          <w:ilvl w:val="1"/>
          <w:numId w:val="22"/>
        </w:numPr>
        <w:tabs>
          <w:tab w:val="clear" w:pos="1080"/>
        </w:tabs>
        <w:ind w:left="426"/>
      </w:pPr>
      <w:r w:rsidRPr="00962831">
        <w:t>Untuk konversi</w:t>
      </w:r>
      <w:r w:rsidR="00DB3E05" w:rsidRPr="00962831">
        <w:t xml:space="preserve"> </w:t>
      </w:r>
      <w:r w:rsidR="00DB3E05" w:rsidRPr="00962831">
        <w:rPr>
          <w:i/>
        </w:rPr>
        <w:t>regular expression</w:t>
      </w:r>
      <w:r w:rsidR="00DB3E05" w:rsidRPr="00962831">
        <w:t xml:space="preserve"> menjadi </w:t>
      </w:r>
      <w:r w:rsidR="00DB3E05" w:rsidRPr="00962831">
        <w:rPr>
          <w:i/>
        </w:rPr>
        <w:t xml:space="preserve">state machine </w:t>
      </w:r>
      <w:r w:rsidR="00DB3E05" w:rsidRPr="00962831">
        <w:t xml:space="preserve">NFA dan DFA, panjang </w:t>
      </w:r>
      <w:r w:rsidR="00DB3E05" w:rsidRPr="00962831">
        <w:rPr>
          <w:i/>
        </w:rPr>
        <w:t>regular expression</w:t>
      </w:r>
      <w:r w:rsidR="00DB3E05" w:rsidRPr="00962831">
        <w:t xml:space="preserve"> memiliki pengaruh terhadap waktu yang dibutuhkan</w:t>
      </w:r>
      <w:r w:rsidR="004F71D8">
        <w:t xml:space="preserve"> secara poli</w:t>
      </w:r>
      <w:r w:rsidR="00ED7A0D" w:rsidRPr="00962831">
        <w:t>nomial</w:t>
      </w:r>
      <w:r w:rsidR="000D541F">
        <w:rPr>
          <w:lang w:val="en-US"/>
        </w:rPr>
        <w:t xml:space="preserve"> yakni </w:t>
      </w:r>
      <m:oMath>
        <m:r>
          <w:rPr>
            <w:rFonts w:ascii="Cambria Math" w:hAnsi="Cambria Math"/>
            <w:lang w:val="en-US"/>
          </w:rPr>
          <m:t>O(2N)+(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DB3E05" w:rsidRPr="00962831">
        <w:t>,</w:t>
      </w:r>
      <w:r w:rsidR="000D541F">
        <w:rPr>
          <w:lang w:val="en-US"/>
        </w:rPr>
        <w:t xml:space="preserve"> </w:t>
      </w:r>
      <m:oMath>
        <m:r>
          <w:rPr>
            <w:rFonts w:ascii="Cambria Math" w:hAnsi="Cambria Math"/>
            <w:lang w:val="en-US"/>
          </w:rPr>
          <m:t>O(2N)</m:t>
        </m:r>
      </m:oMath>
      <w:r w:rsidR="00DB3E05" w:rsidRPr="00962831">
        <w:t xml:space="preserve"> </w:t>
      </w:r>
      <w:r w:rsidR="000D541F">
        <w:rPr>
          <w:lang w:val="en-US"/>
        </w:rPr>
        <w:t xml:space="preserve">untuk konversi </w:t>
      </w:r>
      <w:r w:rsidR="000D541F">
        <w:rPr>
          <w:i/>
          <w:lang w:val="en-US"/>
        </w:rPr>
        <w:t xml:space="preserve">regular expression </w:t>
      </w:r>
      <w:r w:rsidR="000D541F">
        <w:rPr>
          <w:lang w:val="en-US"/>
        </w:rPr>
        <w:t>menjadi NFA</w:t>
      </w:r>
      <w:r w:rsidR="001B4210">
        <w:rPr>
          <w:lang w:val="en-US"/>
        </w:rPr>
        <w:t>,</w:t>
      </w:r>
      <w:r w:rsidR="000D541F">
        <w:rPr>
          <w:lang w:val="en-US"/>
        </w:rPr>
        <w:t xml:space="preserve"> dan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0D541F">
        <w:rPr>
          <w:lang w:val="en-US"/>
        </w:rPr>
        <w:t xml:space="preserve"> untuk konversi NFA menjadi DFA. Kompleksitas tersebut memiliki makna jika </w:t>
      </w:r>
      <w:r w:rsidR="003574A6" w:rsidRPr="00962831">
        <w:t xml:space="preserve">semakin panjang </w:t>
      </w:r>
      <w:r w:rsidR="003574A6" w:rsidRPr="00962831">
        <w:rPr>
          <w:i/>
        </w:rPr>
        <w:t xml:space="preserve">regular expression </w:t>
      </w:r>
      <w:r w:rsidR="003574A6" w:rsidRPr="00962831">
        <w:t xml:space="preserve">maka semakin </w:t>
      </w:r>
      <w:r w:rsidR="00ED7A0D" w:rsidRPr="00962831">
        <w:t>besar pula waktu yang dibutuhkan</w:t>
      </w:r>
      <w:r w:rsidR="003574A6" w:rsidRPr="00962831">
        <w:t>.</w:t>
      </w:r>
    </w:p>
    <w:p w14:paraId="564CDC70" w14:textId="77777777" w:rsidR="00893607" w:rsidRPr="00962831" w:rsidRDefault="00893607" w:rsidP="00111383">
      <w:pPr>
        <w:pStyle w:val="Heading2"/>
        <w:spacing w:before="240" w:after="200"/>
        <w:ind w:left="540" w:hanging="540"/>
      </w:pPr>
      <w:bookmarkStart w:id="403" w:name="_Toc425380769"/>
      <w:r w:rsidRPr="00962831">
        <w:t>Saran</w:t>
      </w:r>
      <w:bookmarkEnd w:id="403"/>
    </w:p>
    <w:p w14:paraId="08ED1E81" w14:textId="7BAE5E7E" w:rsidR="009B352C" w:rsidRPr="00962831" w:rsidRDefault="00771B51" w:rsidP="00771B51">
      <w:pPr>
        <w:ind w:firstLine="540"/>
      </w:pPr>
      <w:r>
        <w:rPr>
          <w:lang w:val="en-US"/>
        </w:rPr>
        <w:t>S</w:t>
      </w:r>
      <w:r w:rsidR="006E1219" w:rsidRPr="00962831">
        <w:t xml:space="preserve">aran yang dapat digunakan untuk melakukan pengembangan program interpretasi regular expression menjadi </w:t>
      </w:r>
      <w:r w:rsidR="006E1219" w:rsidRPr="00962831">
        <w:lastRenderedPageBreak/>
        <w:t xml:space="preserve">model </w:t>
      </w:r>
      <w:r w:rsidR="006E1219" w:rsidRPr="00962831">
        <w:rPr>
          <w:i/>
        </w:rPr>
        <w:t xml:space="preserve">state machine </w:t>
      </w:r>
      <w:r>
        <w:t>NFA dan DFA yakni</w:t>
      </w:r>
      <w:r>
        <w:rPr>
          <w:lang w:val="en-US"/>
        </w:rPr>
        <w:t xml:space="preserve"> m</w:t>
      </w:r>
      <w:r w:rsidR="00D76C9D" w:rsidRPr="00962831">
        <w:t xml:space="preserve">enggunakan metode Glushkov untuk interpretasi </w:t>
      </w:r>
      <w:r w:rsidR="00D76C9D" w:rsidRPr="00771B51">
        <w:rPr>
          <w:i/>
        </w:rPr>
        <w:t>regular expression</w:t>
      </w:r>
      <w:r w:rsidR="00D76C9D" w:rsidRPr="00962831">
        <w:t xml:space="preserve">, metode Glushkov memiliki properti khusus pada NFA yang terbentuk, yakni NFA tersebut tidak memiliki transisi epsilon. NFA hasil dari metode Glushkov sudah dapat digunakan untuk melakukan pencarian </w:t>
      </w:r>
      <w:r w:rsidR="00D76C9D" w:rsidRPr="00771B51">
        <w:rPr>
          <w:i/>
        </w:rPr>
        <w:t xml:space="preserve">string </w:t>
      </w:r>
      <w:r w:rsidR="00D76C9D" w:rsidRPr="00962831">
        <w:t xml:space="preserve">dengan cepat tanpa perlu </w:t>
      </w:r>
      <w:r w:rsidR="00954A4A" w:rsidRPr="00771B51">
        <w:rPr>
          <w:lang w:val="en-US"/>
        </w:rPr>
        <w:t>m</w:t>
      </w:r>
      <w:r w:rsidR="00700B79" w:rsidRPr="00771B51">
        <w:rPr>
          <w:lang w:val="en-US"/>
        </w:rPr>
        <w:t>e</w:t>
      </w:r>
      <w:r w:rsidR="00954A4A" w:rsidRPr="00771B51">
        <w:rPr>
          <w:lang w:val="en-US"/>
        </w:rPr>
        <w:t>ngubah</w:t>
      </w:r>
      <w:r w:rsidR="00D76C9D" w:rsidRPr="00962831">
        <w:t xml:space="preserve"> NFA ke DFA.</w:t>
      </w:r>
    </w:p>
    <w:p w14:paraId="156F28CB" w14:textId="77777777" w:rsidR="00373CC5" w:rsidRPr="00962831" w:rsidRDefault="00373CC5" w:rsidP="00373CC5">
      <w:pPr>
        <w:spacing w:after="200" w:line="276" w:lineRule="auto"/>
        <w:jc w:val="left"/>
        <w:rPr>
          <w:color w:val="FF0000"/>
        </w:rPr>
        <w:sectPr w:rsidR="00373CC5" w:rsidRPr="00962831" w:rsidSect="00F37DE1">
          <w:pgSz w:w="8392" w:h="11907" w:code="11"/>
          <w:pgMar w:top="1418" w:right="1134" w:bottom="1418" w:left="1418" w:header="709" w:footer="709" w:gutter="284"/>
          <w:cols w:space="708"/>
          <w:docGrid w:linePitch="360"/>
        </w:sectPr>
      </w:pPr>
    </w:p>
    <w:p w14:paraId="31ECD7E5" w14:textId="77777777" w:rsidR="00D8308B" w:rsidRPr="00962831" w:rsidRDefault="0082174D" w:rsidP="00D8308B">
      <w:pPr>
        <w:pStyle w:val="Heading1"/>
        <w:numPr>
          <w:ilvl w:val="0"/>
          <w:numId w:val="0"/>
        </w:numPr>
      </w:pPr>
      <w:bookmarkStart w:id="404" w:name="_Toc425380770"/>
      <w:r w:rsidRPr="00962831">
        <w:lastRenderedPageBreak/>
        <w:t xml:space="preserve">DAFTAR </w:t>
      </w:r>
      <w:r w:rsidR="00853A28" w:rsidRPr="00962831">
        <w:t>ACUAN</w:t>
      </w:r>
      <w:bookmarkEnd w:id="404"/>
    </w:p>
    <w:p w14:paraId="76EDB8E0" w14:textId="77777777" w:rsidR="00E96667" w:rsidRDefault="00725214" w:rsidP="00592679">
      <w:pPr>
        <w:jc w:val="center"/>
        <w:rPr>
          <w:rFonts w:asciiTheme="minorHAnsi" w:eastAsiaTheme="minorHAnsi" w:hAnsiTheme="minorHAnsi" w:cstheme="minorBidi"/>
          <w:noProof/>
          <w:lang w:val="en-US" w:eastAsia="en-US"/>
        </w:rPr>
      </w:pPr>
      <w:r w:rsidRPr="00962831">
        <w:fldChar w:fldCharType="begin"/>
      </w:r>
      <w:r w:rsidR="00A62614" w:rsidRPr="00962831">
        <w:instrText xml:space="preserve"> BIBLIOGRAPHY  \l 1033 </w:instrText>
      </w:r>
      <w:r w:rsidRPr="009628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5129"/>
      </w:tblGrid>
      <w:tr w:rsidR="00E96667" w14:paraId="6BDA0B4D" w14:textId="77777777" w:rsidTr="002C5889">
        <w:trPr>
          <w:divId w:val="1248539948"/>
          <w:tblCellSpacing w:w="15" w:type="dxa"/>
        </w:trPr>
        <w:tc>
          <w:tcPr>
            <w:tcW w:w="343" w:type="pct"/>
            <w:hideMark/>
          </w:tcPr>
          <w:p w14:paraId="77FC6BBA" w14:textId="77777777" w:rsidR="00E96667" w:rsidRDefault="00E96667">
            <w:pPr>
              <w:pStyle w:val="Bibliography"/>
              <w:rPr>
                <w:noProof/>
                <w:sz w:val="24"/>
                <w:szCs w:val="24"/>
                <w:lang w:val="en-US"/>
              </w:rPr>
            </w:pPr>
            <w:r>
              <w:rPr>
                <w:noProof/>
                <w:lang w:val="en-US"/>
              </w:rPr>
              <w:t xml:space="preserve">[1] </w:t>
            </w:r>
          </w:p>
        </w:tc>
        <w:tc>
          <w:tcPr>
            <w:tcW w:w="4576" w:type="pct"/>
            <w:hideMark/>
          </w:tcPr>
          <w:p w14:paraId="29BDA7C5" w14:textId="77777777" w:rsidR="00E96667" w:rsidRDefault="00E96667">
            <w:pPr>
              <w:pStyle w:val="Bibliography"/>
              <w:rPr>
                <w:noProof/>
                <w:lang w:val="en-US"/>
              </w:rPr>
            </w:pPr>
            <w:r>
              <w:rPr>
                <w:noProof/>
                <w:lang w:val="en-US"/>
              </w:rPr>
              <w:t xml:space="preserve">G. Navaro and M. Rafinot, Flexible Pattern Matching in Strings, Cambridge: Cambridge University Press, 2002. </w:t>
            </w:r>
          </w:p>
        </w:tc>
      </w:tr>
      <w:tr w:rsidR="00E96667" w14:paraId="64E231CE" w14:textId="77777777" w:rsidTr="002C5889">
        <w:trPr>
          <w:divId w:val="1248539948"/>
          <w:tblCellSpacing w:w="15" w:type="dxa"/>
        </w:trPr>
        <w:tc>
          <w:tcPr>
            <w:tcW w:w="343" w:type="pct"/>
            <w:hideMark/>
          </w:tcPr>
          <w:p w14:paraId="26F087E7" w14:textId="77777777" w:rsidR="00E96667" w:rsidRDefault="00E96667">
            <w:pPr>
              <w:pStyle w:val="Bibliography"/>
              <w:rPr>
                <w:noProof/>
                <w:lang w:val="en-US"/>
              </w:rPr>
            </w:pPr>
            <w:r>
              <w:rPr>
                <w:noProof/>
                <w:lang w:val="en-US"/>
              </w:rPr>
              <w:t xml:space="preserve">[2] </w:t>
            </w:r>
          </w:p>
        </w:tc>
        <w:tc>
          <w:tcPr>
            <w:tcW w:w="4576" w:type="pct"/>
            <w:hideMark/>
          </w:tcPr>
          <w:p w14:paraId="749A775D" w14:textId="77777777" w:rsidR="00E96667" w:rsidRDefault="00E96667">
            <w:pPr>
              <w:pStyle w:val="Bibliography"/>
              <w:rPr>
                <w:noProof/>
                <w:lang w:val="en-US"/>
              </w:rPr>
            </w:pPr>
            <w:r>
              <w:rPr>
                <w:noProof/>
                <w:lang w:val="en-US"/>
              </w:rPr>
              <w:t>J. Power, "Constructing a DFA from an NFA (Subset Construction)," National University of Ireland, 29 November 2002. [Online]. Available: http://www.cs.nuim.ie/~jpower/Courses/Previous/parsing/node9.html. [Accessed 25 April 2015].</w:t>
            </w:r>
          </w:p>
        </w:tc>
      </w:tr>
      <w:tr w:rsidR="00E96667" w14:paraId="536210C6" w14:textId="77777777" w:rsidTr="002C5889">
        <w:trPr>
          <w:divId w:val="1248539948"/>
          <w:tblCellSpacing w:w="15" w:type="dxa"/>
        </w:trPr>
        <w:tc>
          <w:tcPr>
            <w:tcW w:w="343" w:type="pct"/>
            <w:hideMark/>
          </w:tcPr>
          <w:p w14:paraId="549D91F6" w14:textId="77777777" w:rsidR="00E96667" w:rsidRDefault="00E96667">
            <w:pPr>
              <w:pStyle w:val="Bibliography"/>
              <w:rPr>
                <w:noProof/>
                <w:lang w:val="en-US"/>
              </w:rPr>
            </w:pPr>
            <w:r>
              <w:rPr>
                <w:noProof/>
                <w:lang w:val="en-US"/>
              </w:rPr>
              <w:t xml:space="preserve">[3] </w:t>
            </w:r>
          </w:p>
        </w:tc>
        <w:tc>
          <w:tcPr>
            <w:tcW w:w="4576" w:type="pct"/>
            <w:hideMark/>
          </w:tcPr>
          <w:p w14:paraId="3BF57A50" w14:textId="77777777" w:rsidR="00E96667" w:rsidRDefault="00E96667">
            <w:pPr>
              <w:pStyle w:val="Bibliography"/>
              <w:rPr>
                <w:noProof/>
                <w:lang w:val="en-US"/>
              </w:rPr>
            </w:pPr>
            <w:r>
              <w:rPr>
                <w:noProof/>
                <w:lang w:val="en-US"/>
              </w:rPr>
              <w:t>kuruma, "A tutorial on Fast Modulo Multiplication (Exponential Squaring)," 12 Agustus 2013. [Online]. Available: http://discuss.codechef.com/questions/20451/a-tutorial-on-fast-modulo-multiplication-exponential-squaring. [Accessed 25 April 2015].</w:t>
            </w:r>
          </w:p>
        </w:tc>
      </w:tr>
      <w:tr w:rsidR="00E96667" w14:paraId="0B749EE6" w14:textId="77777777" w:rsidTr="002C5889">
        <w:trPr>
          <w:divId w:val="1248539948"/>
          <w:tblCellSpacing w:w="15" w:type="dxa"/>
        </w:trPr>
        <w:tc>
          <w:tcPr>
            <w:tcW w:w="343" w:type="pct"/>
            <w:hideMark/>
          </w:tcPr>
          <w:p w14:paraId="742A613B" w14:textId="77777777" w:rsidR="00E96667" w:rsidRDefault="00E96667">
            <w:pPr>
              <w:pStyle w:val="Bibliography"/>
              <w:rPr>
                <w:noProof/>
                <w:lang w:val="en-US"/>
              </w:rPr>
            </w:pPr>
            <w:r>
              <w:rPr>
                <w:noProof/>
                <w:lang w:val="en-US"/>
              </w:rPr>
              <w:t xml:space="preserve">[4] </w:t>
            </w:r>
          </w:p>
        </w:tc>
        <w:tc>
          <w:tcPr>
            <w:tcW w:w="4576" w:type="pct"/>
            <w:hideMark/>
          </w:tcPr>
          <w:p w14:paraId="18E10474" w14:textId="77777777" w:rsidR="00E96667" w:rsidRDefault="00E96667">
            <w:pPr>
              <w:pStyle w:val="Bibliography"/>
              <w:rPr>
                <w:noProof/>
                <w:lang w:val="en-US"/>
              </w:rPr>
            </w:pPr>
            <w:r>
              <w:rPr>
                <w:noProof/>
                <w:lang w:val="en-US"/>
              </w:rPr>
              <w:t>V. Jalan, "Count Strings," 9 September 2012. [Online]. Available: http://www.spoj.com/problems/CTSTRING/. [Accessed 10 Desember 2014].</w:t>
            </w:r>
          </w:p>
        </w:tc>
      </w:tr>
    </w:tbl>
    <w:p w14:paraId="14009F58" w14:textId="77777777" w:rsidR="00E96667" w:rsidRDefault="00E96667">
      <w:pPr>
        <w:divId w:val="1248539948"/>
        <w:rPr>
          <w:noProof/>
        </w:rPr>
      </w:pPr>
    </w:p>
    <w:p w14:paraId="62E501B3" w14:textId="4E41CD58" w:rsidR="00C46B3A" w:rsidRPr="00962831" w:rsidRDefault="00725214" w:rsidP="00592679">
      <w:pPr>
        <w:jc w:val="center"/>
      </w:pPr>
      <w:r w:rsidRPr="00962831">
        <w:fldChar w:fldCharType="end"/>
      </w:r>
      <w:r w:rsidR="008E0742" w:rsidRPr="00962831">
        <w:br w:type="page"/>
      </w:r>
      <w:r w:rsidR="00C46B3A" w:rsidRPr="00962831">
        <w:rPr>
          <w:b/>
          <w:i/>
        </w:rPr>
        <w:lastRenderedPageBreak/>
        <w:t>[Halaman ini sengaja dikosongkan]</w:t>
      </w:r>
    </w:p>
    <w:p w14:paraId="0F3876F4" w14:textId="77777777" w:rsidR="008E0742" w:rsidRPr="00962831" w:rsidRDefault="008E0742" w:rsidP="008E0742">
      <w:pPr>
        <w:jc w:val="center"/>
        <w:sectPr w:rsidR="008E0742" w:rsidRPr="00962831" w:rsidSect="00F37DE1">
          <w:pgSz w:w="8392" w:h="11907" w:code="11"/>
          <w:pgMar w:top="1418" w:right="1134" w:bottom="1418" w:left="1418" w:header="709" w:footer="709" w:gutter="284"/>
          <w:cols w:space="708"/>
          <w:docGrid w:linePitch="360"/>
        </w:sectPr>
      </w:pPr>
    </w:p>
    <w:p w14:paraId="6B686FD4" w14:textId="60D4D91E" w:rsidR="00276899" w:rsidRPr="00962831" w:rsidRDefault="009D4217" w:rsidP="00276899">
      <w:pPr>
        <w:pStyle w:val="Heading1"/>
        <w:numPr>
          <w:ilvl w:val="0"/>
          <w:numId w:val="0"/>
        </w:numPr>
      </w:pPr>
      <w:bookmarkStart w:id="405" w:name="_Ref406659248"/>
      <w:bookmarkStart w:id="406" w:name="_Ref407054063"/>
      <w:bookmarkStart w:id="407" w:name="_Toc425380771"/>
      <w:r w:rsidRPr="00962831">
        <w:lastRenderedPageBreak/>
        <w:t>LAMPIRAN</w:t>
      </w:r>
      <w:bookmarkEnd w:id="405"/>
      <w:bookmarkEnd w:id="406"/>
      <w:r w:rsidRPr="00962831">
        <w:t xml:space="preserve"> A</w:t>
      </w:r>
      <w:bookmarkEnd w:id="407"/>
    </w:p>
    <w:p w14:paraId="3B40815F" w14:textId="77777777" w:rsidR="009D4217" w:rsidRPr="00962831" w:rsidRDefault="009D4217" w:rsidP="002622C7">
      <w:pPr>
        <w:pStyle w:val="Caption"/>
      </w:pPr>
      <w:bookmarkStart w:id="408" w:name="_Ref422142904"/>
      <w:bookmarkStart w:id="409" w:name="_Toc425380811"/>
      <w:bookmarkStart w:id="410" w:name="_Ref421055882"/>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F773EC">
        <w:rPr>
          <w:noProof/>
        </w:rPr>
        <w:t>6.2</w:t>
      </w:r>
      <w:r w:rsidR="00B22650" w:rsidRPr="00962831">
        <w:fldChar w:fldCharType="end"/>
      </w:r>
      <w:r w:rsidRPr="00962831">
        <w:t>.</w:t>
      </w:r>
      <w:r w:rsidR="00B22650" w:rsidRPr="00962831">
        <w:fldChar w:fldCharType="begin"/>
      </w:r>
      <w:r w:rsidR="00B22650" w:rsidRPr="00962831">
        <w:instrText xml:space="preserve"> SEQ Tabel \* ARABIC \s 2 </w:instrText>
      </w:r>
      <w:r w:rsidR="00B22650" w:rsidRPr="00962831">
        <w:fldChar w:fldCharType="separate"/>
      </w:r>
      <w:r w:rsidR="00F773EC">
        <w:rPr>
          <w:noProof/>
        </w:rPr>
        <w:t>1</w:t>
      </w:r>
      <w:r w:rsidR="00B22650" w:rsidRPr="00962831">
        <w:fldChar w:fldCharType="end"/>
      </w:r>
      <w:bookmarkEnd w:id="408"/>
      <w:r w:rsidRPr="00962831">
        <w:t xml:space="preserve"> Hasil uji coba 15 kali pada permasalahan CTSTRING</w:t>
      </w:r>
      <w:bookmarkEnd w:id="409"/>
    </w:p>
    <w:tbl>
      <w:tblPr>
        <w:tblW w:w="4986" w:type="dxa"/>
        <w:jc w:val="center"/>
        <w:tblLook w:val="04A0" w:firstRow="1" w:lastRow="0" w:firstColumn="1" w:lastColumn="0" w:noHBand="0" w:noVBand="1"/>
      </w:tblPr>
      <w:tblGrid>
        <w:gridCol w:w="564"/>
        <w:gridCol w:w="1450"/>
        <w:gridCol w:w="1529"/>
        <w:gridCol w:w="1443"/>
      </w:tblGrid>
      <w:tr w:rsidR="009D4217" w:rsidRPr="00962831" w14:paraId="4FCEF05D" w14:textId="77777777" w:rsidTr="00B22650">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10"/>
          <w:p w14:paraId="34AFF73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DAD0EA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531792D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A6996E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Memori (MB)</w:t>
            </w:r>
          </w:p>
        </w:tc>
      </w:tr>
      <w:tr w:rsidR="009D4217" w:rsidRPr="00962831" w14:paraId="2B892058"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0E7EE7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6CB3F41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A709C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92F6D8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BCDE3B4"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6AA9D3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1A5E519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F6D35C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0BB4A29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3A2CF6E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4A5455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2362B38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C8D814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BA6699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9225F5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A0804D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50AF2D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7965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B2583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07106F5"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6AFAA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6C2AD99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2E956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CB03F1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C49E57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24C84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7D2465D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863FAB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952F7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7516B2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9F57AF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497A78E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A7CC10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F053F1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E6114E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7989B5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32F7732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A09A53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F14071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F0E4B7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D6D004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9B0433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A0E667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57E083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5FF9EC"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32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672C385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679B77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68159D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E7D960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C03BFC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76E033F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236774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E8BA6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14D31A51"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F1FF0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68D1C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34C76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75D64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24E9FD"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01A54AA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3D2CB49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719D8B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359C603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56F4C09"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23162F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1BAF096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07B20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334627B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D93F9D1" w14:textId="77777777" w:rsidTr="00B22650">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39C4CEF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4E44771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339A02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364E86B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bl>
    <w:p w14:paraId="4F5170D8" w14:textId="77777777" w:rsidR="009D4217" w:rsidRPr="00962831" w:rsidRDefault="009D4217" w:rsidP="009D4217">
      <w:pPr>
        <w:rPr>
          <w:lang w:eastAsia="en-US"/>
        </w:rPr>
      </w:pPr>
    </w:p>
    <w:p w14:paraId="554D8A76" w14:textId="77777777" w:rsidR="00143861" w:rsidRPr="00962831" w:rsidRDefault="00E971C0" w:rsidP="00963399">
      <w:pPr>
        <w:keepNext/>
      </w:pPr>
      <w:r w:rsidRPr="00962831">
        <w:rPr>
          <w:noProof/>
          <w:lang w:eastAsia="id-ID"/>
        </w:rPr>
        <w:lastRenderedPageBreak/>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92">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24476439" w:rsidR="00E971C0" w:rsidRPr="00962831" w:rsidRDefault="00143861" w:rsidP="002622C7">
      <w:pPr>
        <w:pStyle w:val="Caption"/>
        <w:rPr>
          <w:lang w:eastAsia="en-US"/>
        </w:rPr>
      </w:pPr>
      <w:bookmarkStart w:id="411" w:name="_Ref421122858"/>
      <w:bookmarkStart w:id="412" w:name="_Toc425380808"/>
      <w:r w:rsidRPr="00962831">
        <w:t xml:space="preserve">Gambar </w:t>
      </w:r>
      <w:r w:rsidR="0047061B">
        <w:fldChar w:fldCharType="begin"/>
      </w:r>
      <w:r w:rsidR="0047061B">
        <w:instrText xml:space="preserve"> STYLEREF 2 \s </w:instrText>
      </w:r>
      <w:r w:rsidR="0047061B">
        <w:fldChar w:fldCharType="separate"/>
      </w:r>
      <w:r w:rsidR="00F773EC">
        <w:rPr>
          <w:noProof/>
        </w:rPr>
        <w:t>6.2</w:t>
      </w:r>
      <w:r w:rsidR="0047061B">
        <w:fldChar w:fldCharType="end"/>
      </w:r>
      <w:r w:rsidR="0047061B">
        <w:t>.</w:t>
      </w:r>
      <w:r w:rsidR="0047061B">
        <w:fldChar w:fldCharType="begin"/>
      </w:r>
      <w:r w:rsidR="0047061B">
        <w:instrText xml:space="preserve"> SEQ Gambar \* ARABIC \s 2 </w:instrText>
      </w:r>
      <w:r w:rsidR="0047061B">
        <w:fldChar w:fldCharType="separate"/>
      </w:r>
      <w:r w:rsidR="00F773EC">
        <w:rPr>
          <w:noProof/>
        </w:rPr>
        <w:t>1</w:t>
      </w:r>
      <w:r w:rsidR="0047061B">
        <w:fldChar w:fldCharType="end"/>
      </w:r>
      <w:bookmarkEnd w:id="411"/>
      <w:r w:rsidR="002952EE" w:rsidRPr="00962831">
        <w:t xml:space="preserve"> </w:t>
      </w:r>
      <w:r w:rsidR="00C36C3D" w:rsidRPr="00962831">
        <w:t>Hasil uji coba 15 kali pada permasalahan CTSTRING</w:t>
      </w:r>
      <w:bookmarkEnd w:id="412"/>
    </w:p>
    <w:p w14:paraId="4D35F6C8" w14:textId="77777777" w:rsidR="00D81D72" w:rsidRPr="00962831" w:rsidRDefault="00D81D72" w:rsidP="00D81D72">
      <w:pPr>
        <w:rPr>
          <w:lang w:eastAsia="en-US"/>
        </w:rPr>
      </w:pPr>
    </w:p>
    <w:p w14:paraId="2A4924CF" w14:textId="5315DDFC" w:rsidR="00D81D72" w:rsidRPr="00962831" w:rsidRDefault="00D81D72">
      <w:pPr>
        <w:spacing w:after="200" w:line="276" w:lineRule="auto"/>
        <w:jc w:val="left"/>
        <w:rPr>
          <w:lang w:eastAsia="en-US"/>
        </w:rPr>
      </w:pPr>
      <w:r w:rsidRPr="00962831">
        <w:rPr>
          <w:lang w:eastAsia="en-US"/>
        </w:rPr>
        <w:br w:type="page"/>
      </w:r>
    </w:p>
    <w:p w14:paraId="40DAF8D2" w14:textId="74801344" w:rsidR="00D81D72" w:rsidRPr="00962831" w:rsidRDefault="00750F50" w:rsidP="00D81D72">
      <w:pPr>
        <w:pStyle w:val="Heading1"/>
        <w:numPr>
          <w:ilvl w:val="0"/>
          <w:numId w:val="0"/>
        </w:numPr>
      </w:pPr>
      <w:bookmarkStart w:id="413" w:name="_Toc425380772"/>
      <w:r>
        <w:rPr>
          <w:noProof/>
          <w:lang w:eastAsia="id-ID"/>
        </w:rPr>
        <w:lastRenderedPageBreak/>
        <w:drawing>
          <wp:anchor distT="0" distB="0" distL="114300" distR="114300" simplePos="0" relativeHeight="251662336" behindDoc="0" locked="0" layoutInCell="1" allowOverlap="1" wp14:anchorId="0DB9A57D" wp14:editId="18348D19">
            <wp:simplePos x="0" y="0"/>
            <wp:positionH relativeFrom="column">
              <wp:posOffset>24130</wp:posOffset>
            </wp:positionH>
            <wp:positionV relativeFrom="paragraph">
              <wp:posOffset>328295</wp:posOffset>
            </wp:positionV>
            <wp:extent cx="1362075" cy="18097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911.JPG"/>
                    <pic:cNvPicPr/>
                  </pic:nvPicPr>
                  <pic:blipFill rotWithShape="1">
                    <a:blip r:embed="rId93" cstate="print">
                      <a:extLst>
                        <a:ext uri="{28A0092B-C50C-407E-A947-70E740481C1C}">
                          <a14:useLocalDpi xmlns:a14="http://schemas.microsoft.com/office/drawing/2010/main" val="0"/>
                        </a:ext>
                      </a:extLst>
                    </a:blip>
                    <a:srcRect t="-1" r="-730" b="10766"/>
                    <a:stretch/>
                  </pic:blipFill>
                  <pic:spPr bwMode="auto">
                    <a:xfrm>
                      <a:off x="0" y="0"/>
                      <a:ext cx="13620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3DD" w:rsidRPr="00962831">
        <w:t>BIODATA PENULIS</w:t>
      </w:r>
      <w:bookmarkEnd w:id="413"/>
    </w:p>
    <w:p w14:paraId="433483B6" w14:textId="0A8391E1" w:rsidR="00416D1A" w:rsidRPr="00962831" w:rsidRDefault="008756D6" w:rsidP="00416D1A">
      <w:pPr>
        <w:rPr>
          <w:lang w:eastAsia="en-US"/>
        </w:rPr>
      </w:pPr>
      <w:r w:rsidRPr="00962831">
        <w:rPr>
          <w:lang w:eastAsia="en-US"/>
        </w:rPr>
        <w:t>Penulis memiliki nama lengkap Muhammad Yunus Bahari, lahir di Blitar pada 26 Mei 1993. Anak pertama dari 4 bersaudara. Penulis telah menempuh pendidikan formal pada jenjang TK sampai dengan S-1 di TK</w:t>
      </w:r>
      <w:r w:rsidR="006A7FEA" w:rsidRPr="00962831">
        <w:rPr>
          <w:lang w:eastAsia="en-US"/>
        </w:rPr>
        <w:t xml:space="preserve"> Aisyah Bustanul Athfal kab. Sumbawa Besar (1997-1999)</w:t>
      </w:r>
      <w:r w:rsidRPr="00962831">
        <w:rPr>
          <w:lang w:eastAsia="en-US"/>
        </w:rPr>
        <w:t>, SDN Kalipang 1 kab. Blitar (1999-2002), SDN Tlogo 1 kab. Blitar</w:t>
      </w:r>
      <w:r w:rsidR="00E25C06" w:rsidRPr="00962831">
        <w:rPr>
          <w:lang w:eastAsia="en-US"/>
        </w:rPr>
        <w:t xml:space="preserve"> </w:t>
      </w:r>
      <w:r w:rsidRPr="00962831">
        <w:rPr>
          <w:lang w:eastAsia="en-US"/>
        </w:rPr>
        <w:t xml:space="preserve">(2002-2005), SMPN 3 Blitar (2005-2008), SMAN 1 Blitar (2008-2011), Teknik Informatika Institut Teknologi Sepuluh Nopember Surabaya (2011-2015). </w:t>
      </w:r>
      <w:r w:rsidR="00F82B83" w:rsidRPr="00962831">
        <w:rPr>
          <w:lang w:eastAsia="en-US"/>
        </w:rPr>
        <w:t xml:space="preserve">Penulis pernah menjuarai kompetisi SNITCH I FTIf ITS dalam kategori pengembangan permainan. </w:t>
      </w:r>
      <w:r w:rsidRPr="00962831">
        <w:rPr>
          <w:lang w:eastAsia="en-US"/>
        </w:rPr>
        <w:t>Semenjak</w:t>
      </w:r>
      <w:r w:rsidR="00414C5A" w:rsidRPr="00962831">
        <w:rPr>
          <w:lang w:eastAsia="en-US"/>
        </w:rPr>
        <w:t xml:space="preserve"> tahun 2012</w:t>
      </w:r>
      <w:r w:rsidRPr="00962831">
        <w:rPr>
          <w:lang w:eastAsia="en-US"/>
        </w:rPr>
        <w:t xml:space="preserve"> penulis telah aktif </w:t>
      </w:r>
      <w:r w:rsidR="00414C5A" w:rsidRPr="00962831">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sidRPr="00962831">
        <w:rPr>
          <w:lang w:eastAsia="en-US"/>
        </w:rPr>
        <w:t xml:space="preserve"> </w:t>
      </w:r>
      <w:r w:rsidR="00F82B83" w:rsidRPr="00962831">
        <w:rPr>
          <w:lang w:eastAsia="en-US"/>
        </w:rPr>
        <w:t xml:space="preserve">di Teknik Informatika ITS </w:t>
      </w:r>
      <w:r w:rsidR="008C38D9" w:rsidRPr="00962831">
        <w:rPr>
          <w:lang w:eastAsia="en-US"/>
        </w:rPr>
        <w:t>dan Basis Data PIKTI ITS (2013)</w:t>
      </w:r>
      <w:r w:rsidR="00C8075B" w:rsidRPr="00962831">
        <w:rPr>
          <w:lang w:eastAsia="en-US"/>
        </w:rPr>
        <w:t>.</w:t>
      </w:r>
    </w:p>
    <w:sectPr w:rsidR="00416D1A" w:rsidRPr="00962831"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C07BB" w14:textId="77777777" w:rsidR="00034098" w:rsidRDefault="00034098" w:rsidP="00E774EF">
      <w:r>
        <w:separator/>
      </w:r>
    </w:p>
  </w:endnote>
  <w:endnote w:type="continuationSeparator" w:id="0">
    <w:p w14:paraId="349376DD" w14:textId="77777777" w:rsidR="00034098" w:rsidRDefault="00034098"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451C3A" w:rsidRDefault="00451C3A"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451C3A" w:rsidRDefault="00451C3A">
    <w:pPr>
      <w:pStyle w:val="Footer"/>
      <w:jc w:val="center"/>
    </w:pPr>
    <w:r>
      <w:fldChar w:fldCharType="begin"/>
    </w:r>
    <w:r>
      <w:instrText xml:space="preserve"> PAGE   \* MERGEFORMAT </w:instrText>
    </w:r>
    <w:r>
      <w:fldChar w:fldCharType="separate"/>
    </w:r>
    <w:r w:rsidR="00EE05CB">
      <w:rPr>
        <w:noProof/>
      </w:rPr>
      <w:t>vi</w:t>
    </w:r>
    <w:r>
      <w:rPr>
        <w:noProof/>
      </w:rPr>
      <w:fldChar w:fldCharType="end"/>
    </w:r>
  </w:p>
  <w:p w14:paraId="6F9405DA" w14:textId="77777777" w:rsidR="00451C3A" w:rsidRDefault="00451C3A"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451C3A" w:rsidRDefault="00451C3A">
    <w:pPr>
      <w:pStyle w:val="Footer"/>
      <w:jc w:val="center"/>
    </w:pPr>
    <w:r>
      <w:fldChar w:fldCharType="begin"/>
    </w:r>
    <w:r>
      <w:instrText xml:space="preserve"> PAGE   \* MERGEFORMAT </w:instrText>
    </w:r>
    <w:r>
      <w:fldChar w:fldCharType="separate"/>
    </w:r>
    <w:r w:rsidR="00EE05CB">
      <w:rPr>
        <w:noProof/>
      </w:rPr>
      <w:t>vii</w:t>
    </w:r>
    <w:r>
      <w:rPr>
        <w:noProof/>
      </w:rPr>
      <w:fldChar w:fldCharType="end"/>
    </w:r>
  </w:p>
  <w:p w14:paraId="44537032" w14:textId="77777777" w:rsidR="00451C3A" w:rsidRDefault="00451C3A"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451C3A" w:rsidRDefault="00451C3A">
    <w:pPr>
      <w:pStyle w:val="Footer"/>
      <w:jc w:val="center"/>
    </w:pPr>
    <w:r>
      <w:fldChar w:fldCharType="begin"/>
    </w:r>
    <w:r>
      <w:instrText xml:space="preserve"> PAGE   \* MERGEFORMAT </w:instrText>
    </w:r>
    <w:r>
      <w:fldChar w:fldCharType="separate"/>
    </w:r>
    <w:r w:rsidR="00EE05CB">
      <w:rPr>
        <w:noProof/>
      </w:rPr>
      <w:t>v</w:t>
    </w:r>
    <w:r>
      <w:rPr>
        <w:noProof/>
      </w:rPr>
      <w:fldChar w:fldCharType="end"/>
    </w:r>
  </w:p>
  <w:p w14:paraId="0AF57C67" w14:textId="77777777" w:rsidR="00451C3A" w:rsidRDefault="00451C3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451C3A" w:rsidRDefault="00451C3A">
    <w:pPr>
      <w:pStyle w:val="Footer"/>
      <w:jc w:val="center"/>
    </w:pPr>
    <w:r>
      <w:fldChar w:fldCharType="begin"/>
    </w:r>
    <w:r>
      <w:instrText xml:space="preserve"> PAGE   \* MERGEFORMAT </w:instrText>
    </w:r>
    <w:r>
      <w:fldChar w:fldCharType="separate"/>
    </w:r>
    <w:r w:rsidR="00EE05CB">
      <w:rPr>
        <w:noProof/>
      </w:rPr>
      <w:t>viii</w:t>
    </w:r>
    <w:r>
      <w:rPr>
        <w:noProof/>
      </w:rPr>
      <w:fldChar w:fldCharType="end"/>
    </w:r>
  </w:p>
  <w:p w14:paraId="312B30D4" w14:textId="77777777" w:rsidR="00451C3A" w:rsidRDefault="00451C3A"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451C3A" w:rsidRDefault="00451C3A">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451C3A" w:rsidRDefault="00451C3A">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451C3A" w:rsidRDefault="00451C3A">
    <w:pPr>
      <w:pStyle w:val="Footer"/>
      <w:jc w:val="center"/>
    </w:pPr>
    <w:r>
      <w:fldChar w:fldCharType="begin"/>
    </w:r>
    <w:r>
      <w:instrText xml:space="preserve"> PAGE   \* MERGEFORMAT </w:instrText>
    </w:r>
    <w:r>
      <w:fldChar w:fldCharType="separate"/>
    </w:r>
    <w:r w:rsidR="00EE05CB">
      <w:rPr>
        <w:noProof/>
      </w:rPr>
      <w:t>x</w:t>
    </w:r>
    <w:r>
      <w:rPr>
        <w:noProof/>
      </w:rPr>
      <w:fldChar w:fldCharType="end"/>
    </w:r>
  </w:p>
  <w:p w14:paraId="57B2A175" w14:textId="77777777" w:rsidR="00451C3A" w:rsidRDefault="00451C3A"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451C3A" w:rsidRDefault="00451C3A">
    <w:pPr>
      <w:pStyle w:val="Footer"/>
      <w:jc w:val="center"/>
    </w:pPr>
    <w:r>
      <w:fldChar w:fldCharType="begin"/>
    </w:r>
    <w:r>
      <w:instrText xml:space="preserve"> PAGE   \* MERGEFORMAT </w:instrText>
    </w:r>
    <w:r>
      <w:fldChar w:fldCharType="separate"/>
    </w:r>
    <w:r w:rsidR="00EE05CB">
      <w:rPr>
        <w:noProof/>
      </w:rPr>
      <w:t>ix</w:t>
    </w:r>
    <w:r>
      <w:rPr>
        <w:noProof/>
      </w:rPr>
      <w:fldChar w:fldCharType="end"/>
    </w:r>
  </w:p>
  <w:p w14:paraId="2321D381" w14:textId="77777777" w:rsidR="00451C3A" w:rsidRDefault="00451C3A">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451C3A" w:rsidRDefault="00451C3A">
    <w:pPr>
      <w:pStyle w:val="Footer"/>
      <w:jc w:val="center"/>
    </w:pPr>
    <w:r>
      <w:fldChar w:fldCharType="begin"/>
    </w:r>
    <w:r>
      <w:instrText xml:space="preserve"> PAGE   \* MERGEFORMAT </w:instrText>
    </w:r>
    <w:r>
      <w:fldChar w:fldCharType="separate"/>
    </w:r>
    <w:r w:rsidR="00F00873">
      <w:rPr>
        <w:noProof/>
      </w:rPr>
      <w:t>xiv</w:t>
    </w:r>
    <w:r>
      <w:rPr>
        <w:noProof/>
      </w:rPr>
      <w:fldChar w:fldCharType="end"/>
    </w:r>
  </w:p>
  <w:p w14:paraId="515EB459" w14:textId="77777777" w:rsidR="00451C3A" w:rsidRDefault="00451C3A"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451C3A" w:rsidRDefault="00451C3A">
    <w:pPr>
      <w:pStyle w:val="Footer"/>
      <w:jc w:val="center"/>
    </w:pPr>
    <w:r>
      <w:fldChar w:fldCharType="begin"/>
    </w:r>
    <w:r>
      <w:instrText xml:space="preserve"> PAGE   \* MERGEFORMAT </w:instrText>
    </w:r>
    <w:r>
      <w:fldChar w:fldCharType="separate"/>
    </w:r>
    <w:r w:rsidR="00EE05CB">
      <w:rPr>
        <w:noProof/>
      </w:rPr>
      <w:t>xiii</w:t>
    </w:r>
    <w:r>
      <w:rPr>
        <w:noProof/>
      </w:rPr>
      <w:fldChar w:fldCharType="end"/>
    </w:r>
  </w:p>
  <w:p w14:paraId="5DFFC6EA" w14:textId="77777777" w:rsidR="00451C3A" w:rsidRDefault="00451C3A"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451C3A" w:rsidRDefault="00451C3A">
    <w:pPr>
      <w:pStyle w:val="Footer"/>
      <w:jc w:val="center"/>
    </w:pPr>
    <w:r>
      <w:fldChar w:fldCharType="begin"/>
    </w:r>
    <w:r>
      <w:instrText xml:space="preserve"> PAGE   \* MERGEFORMAT </w:instrText>
    </w:r>
    <w:r>
      <w:fldChar w:fldCharType="separate"/>
    </w:r>
    <w:r w:rsidR="00F00873">
      <w:rPr>
        <w:noProof/>
      </w:rPr>
      <w:t>xi</w:t>
    </w:r>
    <w:r>
      <w:rPr>
        <w:noProof/>
      </w:rPr>
      <w:fldChar w:fldCharType="end"/>
    </w:r>
  </w:p>
  <w:p w14:paraId="5316EF95" w14:textId="77777777" w:rsidR="00451C3A" w:rsidRDefault="00451C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451C3A" w:rsidRDefault="00451C3A">
    <w:pPr>
      <w:pStyle w:val="Footer"/>
      <w:jc w:val="center"/>
    </w:pPr>
  </w:p>
  <w:p w14:paraId="011BD48A" w14:textId="77777777" w:rsidR="00451C3A" w:rsidRDefault="00451C3A"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451C3A" w:rsidRDefault="00451C3A">
    <w:pPr>
      <w:pStyle w:val="Footer"/>
      <w:jc w:val="center"/>
    </w:pPr>
    <w:r>
      <w:fldChar w:fldCharType="begin"/>
    </w:r>
    <w:r>
      <w:instrText xml:space="preserve"> PAGE   \* MERGEFORMAT </w:instrText>
    </w:r>
    <w:r>
      <w:fldChar w:fldCharType="separate"/>
    </w:r>
    <w:r w:rsidR="00EE05CB">
      <w:rPr>
        <w:noProof/>
      </w:rPr>
      <w:t>xvi</w:t>
    </w:r>
    <w:r>
      <w:rPr>
        <w:noProof/>
      </w:rPr>
      <w:fldChar w:fldCharType="end"/>
    </w:r>
  </w:p>
  <w:p w14:paraId="593E432E" w14:textId="77777777" w:rsidR="00451C3A" w:rsidRDefault="00451C3A"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451C3A" w:rsidRDefault="00451C3A">
    <w:pPr>
      <w:pStyle w:val="Footer"/>
      <w:jc w:val="center"/>
    </w:pPr>
    <w:r>
      <w:fldChar w:fldCharType="begin"/>
    </w:r>
    <w:r>
      <w:instrText xml:space="preserve"> PAGE   \* MERGEFORMAT </w:instrText>
    </w:r>
    <w:r>
      <w:fldChar w:fldCharType="separate"/>
    </w:r>
    <w:r>
      <w:rPr>
        <w:noProof/>
      </w:rPr>
      <w:t>xvii</w:t>
    </w:r>
    <w:r>
      <w:rPr>
        <w:noProof/>
      </w:rPr>
      <w:fldChar w:fldCharType="end"/>
    </w:r>
  </w:p>
  <w:p w14:paraId="08789AE6" w14:textId="77777777" w:rsidR="00451C3A" w:rsidRDefault="00451C3A"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451C3A" w:rsidRDefault="00451C3A">
    <w:pPr>
      <w:pStyle w:val="Footer"/>
      <w:jc w:val="center"/>
    </w:pPr>
    <w:r>
      <w:fldChar w:fldCharType="begin"/>
    </w:r>
    <w:r>
      <w:instrText xml:space="preserve"> PAGE   \* MERGEFORMAT </w:instrText>
    </w:r>
    <w:r>
      <w:fldChar w:fldCharType="separate"/>
    </w:r>
    <w:r w:rsidR="00EE05CB">
      <w:rPr>
        <w:noProof/>
      </w:rPr>
      <w:t>xv</w:t>
    </w:r>
    <w:r>
      <w:rPr>
        <w:noProof/>
      </w:rPr>
      <w:fldChar w:fldCharType="end"/>
    </w:r>
  </w:p>
  <w:p w14:paraId="78186478" w14:textId="77777777" w:rsidR="00451C3A" w:rsidRDefault="00451C3A">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451C3A" w:rsidRDefault="00451C3A">
    <w:pPr>
      <w:pStyle w:val="Footer"/>
      <w:jc w:val="center"/>
    </w:pPr>
    <w:r>
      <w:fldChar w:fldCharType="begin"/>
    </w:r>
    <w:r>
      <w:instrText xml:space="preserve"> PAGE   \* MERGEFORMAT </w:instrText>
    </w:r>
    <w:r>
      <w:fldChar w:fldCharType="separate"/>
    </w:r>
    <w:r w:rsidR="00F00873">
      <w:rPr>
        <w:noProof/>
      </w:rPr>
      <w:t>xx</w:t>
    </w:r>
    <w:r>
      <w:rPr>
        <w:noProof/>
      </w:rPr>
      <w:fldChar w:fldCharType="end"/>
    </w:r>
  </w:p>
  <w:p w14:paraId="4D6E4E9E" w14:textId="77777777" w:rsidR="00451C3A" w:rsidRDefault="00451C3A"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451C3A" w:rsidRDefault="00451C3A">
    <w:pPr>
      <w:pStyle w:val="Footer"/>
      <w:jc w:val="center"/>
    </w:pPr>
    <w:r>
      <w:fldChar w:fldCharType="begin"/>
    </w:r>
    <w:r>
      <w:instrText xml:space="preserve"> PAGE   \* MERGEFORMAT </w:instrText>
    </w:r>
    <w:r>
      <w:fldChar w:fldCharType="separate"/>
    </w:r>
    <w:r w:rsidR="00EE05CB">
      <w:rPr>
        <w:noProof/>
      </w:rPr>
      <w:t>xix</w:t>
    </w:r>
    <w:r>
      <w:rPr>
        <w:noProof/>
      </w:rPr>
      <w:fldChar w:fldCharType="end"/>
    </w:r>
  </w:p>
  <w:p w14:paraId="3A3F860C" w14:textId="77777777" w:rsidR="00451C3A" w:rsidRDefault="00451C3A"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451C3A" w:rsidRDefault="00451C3A">
    <w:pPr>
      <w:pStyle w:val="Footer"/>
      <w:jc w:val="center"/>
    </w:pPr>
    <w:r>
      <w:fldChar w:fldCharType="begin"/>
    </w:r>
    <w:r>
      <w:instrText xml:space="preserve"> PAGE   \* MERGEFORMAT </w:instrText>
    </w:r>
    <w:r>
      <w:fldChar w:fldCharType="separate"/>
    </w:r>
    <w:r w:rsidR="00EE05CB">
      <w:rPr>
        <w:noProof/>
      </w:rPr>
      <w:t>xvii</w:t>
    </w:r>
    <w:r>
      <w:rPr>
        <w:noProof/>
      </w:rPr>
      <w:fldChar w:fldCharType="end"/>
    </w:r>
  </w:p>
  <w:p w14:paraId="1E789CFB" w14:textId="77777777" w:rsidR="00451C3A" w:rsidRDefault="00451C3A">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20286"/>
      <w:docPartObj>
        <w:docPartGallery w:val="Page Numbers (Bottom of Page)"/>
        <w:docPartUnique/>
      </w:docPartObj>
    </w:sdtPr>
    <w:sdtEndPr>
      <w:rPr>
        <w:noProof/>
      </w:rPr>
    </w:sdtEndPr>
    <w:sdtContent>
      <w:p w14:paraId="70111FB2" w14:textId="28634763" w:rsidR="00451C3A" w:rsidRPr="00BC3CCB" w:rsidRDefault="00451C3A" w:rsidP="00BC3CCB">
        <w:pPr>
          <w:pStyle w:val="Footer"/>
        </w:pPr>
        <w:r>
          <w:fldChar w:fldCharType="begin"/>
        </w:r>
        <w:r>
          <w:instrText xml:space="preserve"> PAGE   \* MERGEFORMAT </w:instrText>
        </w:r>
        <w:r>
          <w:fldChar w:fldCharType="separate"/>
        </w:r>
        <w:r w:rsidR="00F00873">
          <w:rPr>
            <w:noProof/>
          </w:rPr>
          <w:t>16</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7102"/>
      <w:docPartObj>
        <w:docPartGallery w:val="Page Numbers (Bottom of Page)"/>
        <w:docPartUnique/>
      </w:docPartObj>
    </w:sdtPr>
    <w:sdtEndPr>
      <w:rPr>
        <w:noProof/>
      </w:rPr>
    </w:sdtEndPr>
    <w:sdtContent>
      <w:p w14:paraId="6566D526" w14:textId="2939BCCF" w:rsidR="00451C3A" w:rsidRDefault="00451C3A">
        <w:pPr>
          <w:pStyle w:val="Footer"/>
          <w:jc w:val="right"/>
        </w:pPr>
        <w:r>
          <w:fldChar w:fldCharType="begin"/>
        </w:r>
        <w:r>
          <w:instrText xml:space="preserve"> PAGE   \* MERGEFORMAT </w:instrText>
        </w:r>
        <w:r>
          <w:fldChar w:fldCharType="separate"/>
        </w:r>
        <w:r w:rsidR="00F00873">
          <w:rPr>
            <w:noProof/>
          </w:rPr>
          <w:t>17</w:t>
        </w:r>
        <w:r>
          <w:rPr>
            <w:noProof/>
          </w:rPr>
          <w:fldChar w:fldCharType="end"/>
        </w:r>
      </w:p>
    </w:sdtContent>
  </w:sdt>
  <w:p w14:paraId="38ECEAE5" w14:textId="77777777" w:rsidR="00451C3A" w:rsidRDefault="00451C3A"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39273701"/>
      <w:docPartObj>
        <w:docPartGallery w:val="Page Numbers (Bottom of Page)"/>
        <w:docPartUnique/>
      </w:docPartObj>
    </w:sdtPr>
    <w:sdtEndPr>
      <w:rPr>
        <w:noProof/>
      </w:rPr>
    </w:sdtEndPr>
    <w:sdtContent>
      <w:p w14:paraId="4665DC4E" w14:textId="77777777" w:rsidR="00451C3A" w:rsidRPr="008F181C" w:rsidRDefault="00451C3A"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451C3A" w:rsidRDefault="00451C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451C3A" w:rsidRDefault="00451C3A">
    <w:pPr>
      <w:pStyle w:val="Footer"/>
      <w:jc w:val="center"/>
    </w:pPr>
    <w:r>
      <w:fldChar w:fldCharType="begin"/>
    </w:r>
    <w:r>
      <w:instrText xml:space="preserve"> PAGE   \* MERGEFORMAT </w:instrText>
    </w:r>
    <w:r>
      <w:fldChar w:fldCharType="separate"/>
    </w:r>
    <w:r w:rsidR="00EE05CB">
      <w:rPr>
        <w:noProof/>
      </w:rPr>
      <w:t>i</w:t>
    </w:r>
    <w:r>
      <w:rPr>
        <w:noProof/>
      </w:rPr>
      <w:fldChar w:fldCharType="end"/>
    </w:r>
  </w:p>
  <w:p w14:paraId="2379127E" w14:textId="77777777" w:rsidR="00451C3A" w:rsidRDefault="00451C3A"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451C3A" w:rsidRDefault="00451C3A">
    <w:pPr>
      <w:pStyle w:val="Footer"/>
      <w:jc w:val="center"/>
    </w:pPr>
    <w:r>
      <w:fldChar w:fldCharType="begin"/>
    </w:r>
    <w:r>
      <w:instrText xml:space="preserve"> PAGE   \* MERGEFORMAT </w:instrText>
    </w:r>
    <w:r>
      <w:fldChar w:fldCharType="separate"/>
    </w:r>
    <w:r w:rsidR="00EE05CB">
      <w:rPr>
        <w:noProof/>
      </w:rPr>
      <w:t>ii</w:t>
    </w:r>
    <w:r>
      <w:rPr>
        <w:noProof/>
      </w:rPr>
      <w:fldChar w:fldCharType="end"/>
    </w:r>
  </w:p>
  <w:p w14:paraId="54BC989E" w14:textId="77777777" w:rsidR="00451C3A" w:rsidRDefault="00451C3A"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451C3A" w:rsidRDefault="00451C3A">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451C3A" w:rsidRDefault="00451C3A"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451C3A" w:rsidRDefault="00451C3A">
    <w:pPr>
      <w:pStyle w:val="Footer"/>
      <w:jc w:val="center"/>
    </w:pPr>
    <w:r>
      <w:fldChar w:fldCharType="begin"/>
    </w:r>
    <w:r>
      <w:instrText xml:space="preserve"> PAGE   \* MERGEFORMAT </w:instrText>
    </w:r>
    <w:r>
      <w:fldChar w:fldCharType="separate"/>
    </w:r>
    <w:r w:rsidR="00EE05CB">
      <w:rPr>
        <w:noProof/>
      </w:rPr>
      <w:t>i</w:t>
    </w:r>
    <w:r>
      <w:rPr>
        <w:noProof/>
      </w:rPr>
      <w:fldChar w:fldCharType="end"/>
    </w:r>
  </w:p>
  <w:p w14:paraId="5CABF0F1" w14:textId="77777777" w:rsidR="00451C3A" w:rsidRDefault="00451C3A"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451C3A" w:rsidRDefault="00451C3A">
    <w:pPr>
      <w:pStyle w:val="Footer"/>
      <w:jc w:val="center"/>
    </w:pPr>
    <w:r>
      <w:fldChar w:fldCharType="begin"/>
    </w:r>
    <w:r>
      <w:instrText xml:space="preserve"> PAGE   \* MERGEFORMAT </w:instrText>
    </w:r>
    <w:r>
      <w:fldChar w:fldCharType="separate"/>
    </w:r>
    <w:r w:rsidR="00EE05CB">
      <w:rPr>
        <w:noProof/>
      </w:rPr>
      <w:t>iv</w:t>
    </w:r>
    <w:r>
      <w:rPr>
        <w:noProof/>
      </w:rPr>
      <w:fldChar w:fldCharType="end"/>
    </w:r>
  </w:p>
  <w:p w14:paraId="304C849D" w14:textId="77777777" w:rsidR="00451C3A" w:rsidRDefault="00451C3A"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451C3A" w:rsidRDefault="00451C3A">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451C3A" w:rsidRDefault="00451C3A"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451C3A" w:rsidRDefault="00451C3A" w:rsidP="002104C4">
    <w:pPr>
      <w:pStyle w:val="Footer"/>
      <w:tabs>
        <w:tab w:val="clear" w:pos="4320"/>
      </w:tabs>
      <w:jc w:val="center"/>
    </w:pPr>
    <w:r>
      <w:fldChar w:fldCharType="begin"/>
    </w:r>
    <w:r>
      <w:instrText xml:space="preserve"> PAGE   \* MERGEFORMAT </w:instrText>
    </w:r>
    <w:r>
      <w:fldChar w:fldCharType="separate"/>
    </w:r>
    <w:r w:rsidR="00EE05CB">
      <w:rPr>
        <w:noProof/>
      </w:rPr>
      <w:t>iii</w:t>
    </w:r>
    <w:r>
      <w:rPr>
        <w:noProof/>
      </w:rPr>
      <w:fldChar w:fldCharType="end"/>
    </w:r>
  </w:p>
  <w:p w14:paraId="366CABA1" w14:textId="77777777" w:rsidR="00451C3A" w:rsidRDefault="00451C3A"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B2FD1" w14:textId="77777777" w:rsidR="00034098" w:rsidRDefault="00034098" w:rsidP="00E774EF">
      <w:r>
        <w:separator/>
      </w:r>
    </w:p>
  </w:footnote>
  <w:footnote w:type="continuationSeparator" w:id="0">
    <w:p w14:paraId="09CEAC97" w14:textId="77777777" w:rsidR="00034098" w:rsidRDefault="00034098"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451C3A" w:rsidRDefault="00451C3A" w:rsidP="002104C4">
    <w:pPr>
      <w:pStyle w:val="Header"/>
      <w:rPr>
        <w:rFonts w:eastAsia="Times New Roman"/>
        <w:lang w:eastAsia="ja-JP"/>
      </w:rPr>
    </w:pPr>
  </w:p>
  <w:p w14:paraId="40876ED0" w14:textId="77777777" w:rsidR="00451C3A" w:rsidRDefault="00451C3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451C3A" w:rsidRDefault="00451C3A"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451C3A" w:rsidRDefault="00451C3A">
    <w:pPr>
      <w:pStyle w:val="Header"/>
      <w:jc w:val="right"/>
    </w:pPr>
  </w:p>
  <w:p w14:paraId="78932233" w14:textId="77777777" w:rsidR="00451C3A" w:rsidRDefault="00451C3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451C3A" w:rsidRDefault="00451C3A" w:rsidP="002104C4">
    <w:pPr>
      <w:pStyle w:val="Header"/>
      <w:tabs>
        <w:tab w:val="clear" w:pos="4320"/>
      </w:tabs>
      <w:ind w:right="28" w:firstLine="0"/>
      <w:jc w:val="center"/>
    </w:pPr>
  </w:p>
  <w:p w14:paraId="224F3C83" w14:textId="77777777" w:rsidR="00451C3A" w:rsidRDefault="00451C3A"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451C3A" w:rsidRDefault="00451C3A"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451C3A" w:rsidRDefault="00451C3A" w:rsidP="002104C4">
    <w:pPr>
      <w:pStyle w:val="Header"/>
      <w:tabs>
        <w:tab w:val="clear" w:pos="4320"/>
      </w:tabs>
      <w:ind w:right="28" w:firstLine="0"/>
      <w:jc w:val="center"/>
    </w:pPr>
  </w:p>
  <w:p w14:paraId="685EE5E0" w14:textId="77777777" w:rsidR="00451C3A" w:rsidRDefault="00451C3A"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451C3A" w:rsidRDefault="00451C3A"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451C3A" w:rsidRDefault="00451C3A" w:rsidP="002104C4">
    <w:pPr>
      <w:pStyle w:val="Header"/>
      <w:tabs>
        <w:tab w:val="clear" w:pos="4320"/>
      </w:tabs>
      <w:ind w:right="28" w:firstLine="0"/>
      <w:jc w:val="center"/>
    </w:pPr>
  </w:p>
  <w:p w14:paraId="29DF7391" w14:textId="77777777" w:rsidR="00451C3A" w:rsidRDefault="00451C3A"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451C3A" w:rsidRDefault="00451C3A"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451C3A" w:rsidRDefault="00451C3A">
    <w:pPr>
      <w:pStyle w:val="Header"/>
      <w:jc w:val="right"/>
    </w:pPr>
  </w:p>
  <w:p w14:paraId="0CF4E9F5" w14:textId="77777777" w:rsidR="00451C3A" w:rsidRDefault="00451C3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451C3A" w:rsidRDefault="00451C3A" w:rsidP="002104C4">
    <w:pPr>
      <w:pStyle w:val="Header"/>
      <w:tabs>
        <w:tab w:val="clear" w:pos="4320"/>
      </w:tabs>
      <w:ind w:right="28" w:firstLine="0"/>
      <w:jc w:val="center"/>
    </w:pPr>
  </w:p>
  <w:p w14:paraId="69D55CA2" w14:textId="77777777" w:rsidR="00451C3A" w:rsidRDefault="00451C3A"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451C3A" w:rsidRDefault="00451C3A">
    <w:pPr>
      <w:pStyle w:val="Header"/>
      <w:jc w:val="right"/>
    </w:pPr>
  </w:p>
  <w:p w14:paraId="5F73BCF4" w14:textId="77777777" w:rsidR="00451C3A" w:rsidRDefault="00451C3A">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451C3A" w:rsidRDefault="00451C3A"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451C3A" w:rsidRDefault="00451C3A">
    <w:pPr>
      <w:pStyle w:val="Header"/>
      <w:jc w:val="right"/>
    </w:pPr>
  </w:p>
  <w:p w14:paraId="2EBAFD2B" w14:textId="77777777" w:rsidR="00451C3A" w:rsidRDefault="00451C3A">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451C3A" w:rsidRDefault="00451C3A" w:rsidP="002104C4">
    <w:pPr>
      <w:pStyle w:val="Header"/>
      <w:tabs>
        <w:tab w:val="clear" w:pos="4320"/>
      </w:tabs>
      <w:ind w:right="28" w:firstLine="0"/>
      <w:jc w:val="center"/>
    </w:pPr>
  </w:p>
  <w:p w14:paraId="772251A9" w14:textId="77777777" w:rsidR="00451C3A" w:rsidRDefault="00451C3A"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451C3A" w:rsidRDefault="00451C3A"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451C3A" w:rsidRDefault="00451C3A">
    <w:pPr>
      <w:pStyle w:val="Header"/>
      <w:jc w:val="right"/>
    </w:pPr>
  </w:p>
  <w:p w14:paraId="0047704D" w14:textId="77777777" w:rsidR="00451C3A" w:rsidRDefault="00451C3A">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451C3A" w:rsidRDefault="00451C3A" w:rsidP="002104C4">
    <w:pPr>
      <w:pStyle w:val="Header"/>
      <w:tabs>
        <w:tab w:val="clear" w:pos="4320"/>
      </w:tabs>
      <w:ind w:right="28" w:firstLine="0"/>
      <w:jc w:val="center"/>
    </w:pPr>
  </w:p>
  <w:p w14:paraId="6759032F" w14:textId="77777777" w:rsidR="00451C3A" w:rsidRDefault="00451C3A"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451C3A" w:rsidRPr="00BC3CCB" w:rsidRDefault="00451C3A"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451C3A" w:rsidRPr="00FA5D60" w:rsidRDefault="00451C3A"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451C3A" w:rsidRDefault="00451C3A" w:rsidP="00AA7D7C">
    <w:pPr>
      <w:pStyle w:val="Header"/>
      <w:tabs>
        <w:tab w:val="clear" w:pos="4320"/>
        <w:tab w:val="left" w:pos="4447"/>
      </w:tabs>
      <w:ind w:right="28" w:firstLine="0"/>
    </w:pPr>
    <w:r>
      <w:tab/>
    </w:r>
  </w:p>
  <w:p w14:paraId="12307A10" w14:textId="77777777" w:rsidR="00451C3A" w:rsidRDefault="00451C3A"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451C3A" w:rsidRDefault="00451C3A" w:rsidP="002104C4">
    <w:pPr>
      <w:pStyle w:val="Header"/>
      <w:ind w:firstLine="0"/>
      <w:jc w:val="center"/>
    </w:pPr>
  </w:p>
  <w:p w14:paraId="20F4DFAC" w14:textId="77777777" w:rsidR="00451C3A" w:rsidRDefault="00451C3A"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451C3A" w:rsidRDefault="00451C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451C3A" w:rsidRDefault="00451C3A">
    <w:pPr>
      <w:pStyle w:val="Header"/>
      <w:jc w:val="right"/>
    </w:pPr>
  </w:p>
  <w:p w14:paraId="3B053666" w14:textId="77777777" w:rsidR="00451C3A" w:rsidRDefault="00451C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451C3A" w:rsidRDefault="00451C3A" w:rsidP="002104C4">
    <w:pPr>
      <w:pStyle w:val="Header"/>
      <w:ind w:firstLine="0"/>
      <w:jc w:val="center"/>
    </w:pPr>
  </w:p>
  <w:p w14:paraId="290254E8" w14:textId="77777777" w:rsidR="00451C3A" w:rsidRDefault="00451C3A"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451C3A" w:rsidRDefault="00451C3A"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451C3A" w:rsidRDefault="00451C3A">
    <w:pPr>
      <w:pStyle w:val="Header"/>
      <w:jc w:val="right"/>
    </w:pPr>
  </w:p>
  <w:p w14:paraId="661C31B6" w14:textId="77777777" w:rsidR="00451C3A" w:rsidRDefault="00451C3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451C3A" w:rsidRDefault="00451C3A" w:rsidP="002104C4">
    <w:pPr>
      <w:pStyle w:val="Header"/>
      <w:tabs>
        <w:tab w:val="clear" w:pos="4320"/>
      </w:tabs>
      <w:ind w:right="28" w:firstLine="0"/>
      <w:jc w:val="center"/>
    </w:pPr>
  </w:p>
  <w:p w14:paraId="4F81A846" w14:textId="77777777" w:rsidR="00451C3A" w:rsidRDefault="00451C3A"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F1822"/>
    <w:multiLevelType w:val="multilevel"/>
    <w:tmpl w:val="0936D3CA"/>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 w:numId="25">
    <w:abstractNumId w:val="6"/>
  </w:num>
  <w:num w:numId="26">
    <w:abstractNumId w:val="6"/>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ADC"/>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98"/>
    <w:rsid w:val="000340DB"/>
    <w:rsid w:val="00034378"/>
    <w:rsid w:val="00034490"/>
    <w:rsid w:val="000346A9"/>
    <w:rsid w:val="0003494D"/>
    <w:rsid w:val="00034B37"/>
    <w:rsid w:val="00034EC9"/>
    <w:rsid w:val="0003518E"/>
    <w:rsid w:val="0003570E"/>
    <w:rsid w:val="0003573D"/>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3FD9"/>
    <w:rsid w:val="0004455E"/>
    <w:rsid w:val="00044638"/>
    <w:rsid w:val="00044884"/>
    <w:rsid w:val="0004491C"/>
    <w:rsid w:val="00044923"/>
    <w:rsid w:val="00044A7A"/>
    <w:rsid w:val="00044B7A"/>
    <w:rsid w:val="000450F9"/>
    <w:rsid w:val="000453A4"/>
    <w:rsid w:val="000454D0"/>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13D"/>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77E15"/>
    <w:rsid w:val="0008037C"/>
    <w:rsid w:val="0008055D"/>
    <w:rsid w:val="000806D2"/>
    <w:rsid w:val="00080B35"/>
    <w:rsid w:val="00080B73"/>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31"/>
    <w:rsid w:val="00087FB3"/>
    <w:rsid w:val="00090B9C"/>
    <w:rsid w:val="00090E7A"/>
    <w:rsid w:val="00091FDB"/>
    <w:rsid w:val="00092365"/>
    <w:rsid w:val="00092582"/>
    <w:rsid w:val="000927F7"/>
    <w:rsid w:val="00092D6A"/>
    <w:rsid w:val="00092FE0"/>
    <w:rsid w:val="00093135"/>
    <w:rsid w:val="000933B3"/>
    <w:rsid w:val="00093FA1"/>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5C7"/>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4848"/>
    <w:rsid w:val="000C512F"/>
    <w:rsid w:val="000C620E"/>
    <w:rsid w:val="000C62ED"/>
    <w:rsid w:val="000C6498"/>
    <w:rsid w:val="000C6A51"/>
    <w:rsid w:val="000C6D03"/>
    <w:rsid w:val="000C6E51"/>
    <w:rsid w:val="000C6FF5"/>
    <w:rsid w:val="000C72B0"/>
    <w:rsid w:val="000C7A75"/>
    <w:rsid w:val="000C7C82"/>
    <w:rsid w:val="000D00C4"/>
    <w:rsid w:val="000D0109"/>
    <w:rsid w:val="000D013D"/>
    <w:rsid w:val="000D079A"/>
    <w:rsid w:val="000D08D0"/>
    <w:rsid w:val="000D134A"/>
    <w:rsid w:val="000D1430"/>
    <w:rsid w:val="000D1783"/>
    <w:rsid w:val="000D1DDA"/>
    <w:rsid w:val="000D23CB"/>
    <w:rsid w:val="000D2438"/>
    <w:rsid w:val="000D256C"/>
    <w:rsid w:val="000D2F6C"/>
    <w:rsid w:val="000D305E"/>
    <w:rsid w:val="000D4009"/>
    <w:rsid w:val="000D447F"/>
    <w:rsid w:val="000D44DD"/>
    <w:rsid w:val="000D5269"/>
    <w:rsid w:val="000D541F"/>
    <w:rsid w:val="000D5439"/>
    <w:rsid w:val="000D5C65"/>
    <w:rsid w:val="000D5ECF"/>
    <w:rsid w:val="000D5FFC"/>
    <w:rsid w:val="000D6011"/>
    <w:rsid w:val="000D6185"/>
    <w:rsid w:val="000D633F"/>
    <w:rsid w:val="000D68B1"/>
    <w:rsid w:val="000D6922"/>
    <w:rsid w:val="000D6A86"/>
    <w:rsid w:val="000D7224"/>
    <w:rsid w:val="000D751D"/>
    <w:rsid w:val="000D752A"/>
    <w:rsid w:val="000D78FF"/>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4CA"/>
    <w:rsid w:val="000F098A"/>
    <w:rsid w:val="000F0A0D"/>
    <w:rsid w:val="000F0A33"/>
    <w:rsid w:val="000F1CD5"/>
    <w:rsid w:val="000F2CBB"/>
    <w:rsid w:val="000F362F"/>
    <w:rsid w:val="000F3BB9"/>
    <w:rsid w:val="000F3F89"/>
    <w:rsid w:val="000F4191"/>
    <w:rsid w:val="000F4886"/>
    <w:rsid w:val="000F4C6B"/>
    <w:rsid w:val="000F70DF"/>
    <w:rsid w:val="000F73BD"/>
    <w:rsid w:val="000F73D1"/>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DFE"/>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43E"/>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FE"/>
    <w:rsid w:val="00124A4F"/>
    <w:rsid w:val="001250AF"/>
    <w:rsid w:val="00125260"/>
    <w:rsid w:val="00125322"/>
    <w:rsid w:val="00125326"/>
    <w:rsid w:val="001259E0"/>
    <w:rsid w:val="00125C4F"/>
    <w:rsid w:val="00125C70"/>
    <w:rsid w:val="001260DD"/>
    <w:rsid w:val="0012616B"/>
    <w:rsid w:val="00126AC4"/>
    <w:rsid w:val="00126C5D"/>
    <w:rsid w:val="00126EDC"/>
    <w:rsid w:val="0012702B"/>
    <w:rsid w:val="00127285"/>
    <w:rsid w:val="001277E1"/>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1C7"/>
    <w:rsid w:val="00140279"/>
    <w:rsid w:val="001404E3"/>
    <w:rsid w:val="0014134E"/>
    <w:rsid w:val="001415BC"/>
    <w:rsid w:val="00141772"/>
    <w:rsid w:val="001418EA"/>
    <w:rsid w:val="00141B4D"/>
    <w:rsid w:val="00142945"/>
    <w:rsid w:val="00142ABC"/>
    <w:rsid w:val="00142B07"/>
    <w:rsid w:val="00142D39"/>
    <w:rsid w:val="0014301F"/>
    <w:rsid w:val="00143268"/>
    <w:rsid w:val="00143861"/>
    <w:rsid w:val="00143920"/>
    <w:rsid w:val="00144164"/>
    <w:rsid w:val="001445AB"/>
    <w:rsid w:val="00144D7F"/>
    <w:rsid w:val="00145075"/>
    <w:rsid w:val="00145093"/>
    <w:rsid w:val="0014511B"/>
    <w:rsid w:val="0014556C"/>
    <w:rsid w:val="00145DC8"/>
    <w:rsid w:val="0014603B"/>
    <w:rsid w:val="001466BC"/>
    <w:rsid w:val="0014708B"/>
    <w:rsid w:val="0014711A"/>
    <w:rsid w:val="001473DF"/>
    <w:rsid w:val="001474C3"/>
    <w:rsid w:val="001477C7"/>
    <w:rsid w:val="00150183"/>
    <w:rsid w:val="00150701"/>
    <w:rsid w:val="00150767"/>
    <w:rsid w:val="0015091B"/>
    <w:rsid w:val="00150E08"/>
    <w:rsid w:val="001510F0"/>
    <w:rsid w:val="001511CB"/>
    <w:rsid w:val="001512B9"/>
    <w:rsid w:val="00151991"/>
    <w:rsid w:val="00151B49"/>
    <w:rsid w:val="00151D46"/>
    <w:rsid w:val="00152203"/>
    <w:rsid w:val="001522D8"/>
    <w:rsid w:val="0015243A"/>
    <w:rsid w:val="001526B5"/>
    <w:rsid w:val="001528B2"/>
    <w:rsid w:val="00152A28"/>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B1"/>
    <w:rsid w:val="00163ACF"/>
    <w:rsid w:val="001645D8"/>
    <w:rsid w:val="00164ABE"/>
    <w:rsid w:val="00165071"/>
    <w:rsid w:val="001650AE"/>
    <w:rsid w:val="00165597"/>
    <w:rsid w:val="001658F0"/>
    <w:rsid w:val="00165D94"/>
    <w:rsid w:val="00165DE5"/>
    <w:rsid w:val="00165EB3"/>
    <w:rsid w:val="001661D2"/>
    <w:rsid w:val="00166483"/>
    <w:rsid w:val="00166F4A"/>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2DEE"/>
    <w:rsid w:val="00173D27"/>
    <w:rsid w:val="001746A0"/>
    <w:rsid w:val="001748C1"/>
    <w:rsid w:val="001748F3"/>
    <w:rsid w:val="001750AC"/>
    <w:rsid w:val="00175279"/>
    <w:rsid w:val="001756E9"/>
    <w:rsid w:val="00175A92"/>
    <w:rsid w:val="00176121"/>
    <w:rsid w:val="001764AE"/>
    <w:rsid w:val="00176974"/>
    <w:rsid w:val="001769DA"/>
    <w:rsid w:val="00176A53"/>
    <w:rsid w:val="00177D9E"/>
    <w:rsid w:val="00177E22"/>
    <w:rsid w:val="0018037E"/>
    <w:rsid w:val="00180A8D"/>
    <w:rsid w:val="00180D9A"/>
    <w:rsid w:val="00180DB7"/>
    <w:rsid w:val="001810E7"/>
    <w:rsid w:val="001811C5"/>
    <w:rsid w:val="00181240"/>
    <w:rsid w:val="00181288"/>
    <w:rsid w:val="0018193B"/>
    <w:rsid w:val="00182052"/>
    <w:rsid w:val="00182365"/>
    <w:rsid w:val="00182C33"/>
    <w:rsid w:val="00183068"/>
    <w:rsid w:val="001830C8"/>
    <w:rsid w:val="001830FF"/>
    <w:rsid w:val="0018347F"/>
    <w:rsid w:val="001836AC"/>
    <w:rsid w:val="00183F69"/>
    <w:rsid w:val="00184133"/>
    <w:rsid w:val="0018442B"/>
    <w:rsid w:val="0018460A"/>
    <w:rsid w:val="0018480C"/>
    <w:rsid w:val="00184EEA"/>
    <w:rsid w:val="001850EF"/>
    <w:rsid w:val="00185387"/>
    <w:rsid w:val="00185696"/>
    <w:rsid w:val="00185FB6"/>
    <w:rsid w:val="00186255"/>
    <w:rsid w:val="0018640A"/>
    <w:rsid w:val="0018644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3FE5"/>
    <w:rsid w:val="001943A9"/>
    <w:rsid w:val="00194D6D"/>
    <w:rsid w:val="00194E96"/>
    <w:rsid w:val="00195273"/>
    <w:rsid w:val="00195695"/>
    <w:rsid w:val="001956D2"/>
    <w:rsid w:val="001957E4"/>
    <w:rsid w:val="00196235"/>
    <w:rsid w:val="0019638F"/>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1D"/>
    <w:rsid w:val="001A3DEF"/>
    <w:rsid w:val="001A4095"/>
    <w:rsid w:val="001A4155"/>
    <w:rsid w:val="001A4AD7"/>
    <w:rsid w:val="001A628B"/>
    <w:rsid w:val="001A6291"/>
    <w:rsid w:val="001A634E"/>
    <w:rsid w:val="001A6760"/>
    <w:rsid w:val="001A6773"/>
    <w:rsid w:val="001A6B69"/>
    <w:rsid w:val="001A70C2"/>
    <w:rsid w:val="001A73D1"/>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083"/>
    <w:rsid w:val="001B238D"/>
    <w:rsid w:val="001B25B0"/>
    <w:rsid w:val="001B25EA"/>
    <w:rsid w:val="001B2A7E"/>
    <w:rsid w:val="001B2AC7"/>
    <w:rsid w:val="001B2B59"/>
    <w:rsid w:val="001B2BD7"/>
    <w:rsid w:val="001B2D8D"/>
    <w:rsid w:val="001B4210"/>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8F7"/>
    <w:rsid w:val="001C1E3E"/>
    <w:rsid w:val="001C2558"/>
    <w:rsid w:val="001C2840"/>
    <w:rsid w:val="001C29B2"/>
    <w:rsid w:val="001C2AE1"/>
    <w:rsid w:val="001C2FA4"/>
    <w:rsid w:val="001C39ED"/>
    <w:rsid w:val="001C3E44"/>
    <w:rsid w:val="001C4629"/>
    <w:rsid w:val="001C4DF9"/>
    <w:rsid w:val="001C5257"/>
    <w:rsid w:val="001C5365"/>
    <w:rsid w:val="001C565F"/>
    <w:rsid w:val="001C57E0"/>
    <w:rsid w:val="001C5DA6"/>
    <w:rsid w:val="001C6153"/>
    <w:rsid w:val="001C6F88"/>
    <w:rsid w:val="001C757F"/>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2FBA"/>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EF0"/>
    <w:rsid w:val="001E6F66"/>
    <w:rsid w:val="001E702D"/>
    <w:rsid w:val="001E713A"/>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C5D"/>
    <w:rsid w:val="001F6D10"/>
    <w:rsid w:val="001F709F"/>
    <w:rsid w:val="001F72EA"/>
    <w:rsid w:val="001F72FC"/>
    <w:rsid w:val="001F73BD"/>
    <w:rsid w:val="001F7682"/>
    <w:rsid w:val="001F779D"/>
    <w:rsid w:val="001F7E92"/>
    <w:rsid w:val="002001CE"/>
    <w:rsid w:val="0020065B"/>
    <w:rsid w:val="00200C5C"/>
    <w:rsid w:val="00200DF2"/>
    <w:rsid w:val="002011CC"/>
    <w:rsid w:val="0020126B"/>
    <w:rsid w:val="00201480"/>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4D8C"/>
    <w:rsid w:val="00205145"/>
    <w:rsid w:val="0020542A"/>
    <w:rsid w:val="002058F7"/>
    <w:rsid w:val="00205A61"/>
    <w:rsid w:val="00206014"/>
    <w:rsid w:val="00207655"/>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9EB"/>
    <w:rsid w:val="00221D3C"/>
    <w:rsid w:val="00221FFE"/>
    <w:rsid w:val="002224A0"/>
    <w:rsid w:val="0022258E"/>
    <w:rsid w:val="00222651"/>
    <w:rsid w:val="002226FF"/>
    <w:rsid w:val="002228F5"/>
    <w:rsid w:val="00222935"/>
    <w:rsid w:val="002232F9"/>
    <w:rsid w:val="0022330E"/>
    <w:rsid w:val="00223A9E"/>
    <w:rsid w:val="00223CF5"/>
    <w:rsid w:val="00223F35"/>
    <w:rsid w:val="00223F54"/>
    <w:rsid w:val="00224472"/>
    <w:rsid w:val="00224866"/>
    <w:rsid w:val="00224AC4"/>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1BB"/>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4292"/>
    <w:rsid w:val="0025510E"/>
    <w:rsid w:val="00255D6B"/>
    <w:rsid w:val="0025703B"/>
    <w:rsid w:val="00257265"/>
    <w:rsid w:val="002573BC"/>
    <w:rsid w:val="0025797B"/>
    <w:rsid w:val="00257C09"/>
    <w:rsid w:val="00257FE9"/>
    <w:rsid w:val="002600A9"/>
    <w:rsid w:val="0026051B"/>
    <w:rsid w:val="00260D9C"/>
    <w:rsid w:val="00261590"/>
    <w:rsid w:val="0026165B"/>
    <w:rsid w:val="0026166D"/>
    <w:rsid w:val="00261DC7"/>
    <w:rsid w:val="00261DDC"/>
    <w:rsid w:val="002622C7"/>
    <w:rsid w:val="00262435"/>
    <w:rsid w:val="00262C7A"/>
    <w:rsid w:val="00262CFD"/>
    <w:rsid w:val="00262F50"/>
    <w:rsid w:val="00262F55"/>
    <w:rsid w:val="00263890"/>
    <w:rsid w:val="002639CF"/>
    <w:rsid w:val="00263A04"/>
    <w:rsid w:val="00263B9C"/>
    <w:rsid w:val="00263BB4"/>
    <w:rsid w:val="00263DA0"/>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A74"/>
    <w:rsid w:val="00266CFF"/>
    <w:rsid w:val="00266E91"/>
    <w:rsid w:val="00267151"/>
    <w:rsid w:val="002671CB"/>
    <w:rsid w:val="00267374"/>
    <w:rsid w:val="00270454"/>
    <w:rsid w:val="00270728"/>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5D99"/>
    <w:rsid w:val="00276899"/>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1CC"/>
    <w:rsid w:val="002832B4"/>
    <w:rsid w:val="002834EC"/>
    <w:rsid w:val="002839CE"/>
    <w:rsid w:val="00283EC8"/>
    <w:rsid w:val="00284083"/>
    <w:rsid w:val="00284DDF"/>
    <w:rsid w:val="0028525B"/>
    <w:rsid w:val="00285694"/>
    <w:rsid w:val="00285DE2"/>
    <w:rsid w:val="00285E93"/>
    <w:rsid w:val="00285FDF"/>
    <w:rsid w:val="002868DE"/>
    <w:rsid w:val="002868F1"/>
    <w:rsid w:val="0028694E"/>
    <w:rsid w:val="0028741E"/>
    <w:rsid w:val="00290687"/>
    <w:rsid w:val="002906D6"/>
    <w:rsid w:val="00290B12"/>
    <w:rsid w:val="00291590"/>
    <w:rsid w:val="00291B21"/>
    <w:rsid w:val="00291D15"/>
    <w:rsid w:val="0029257A"/>
    <w:rsid w:val="0029285A"/>
    <w:rsid w:val="00292E44"/>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4B71"/>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889"/>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8E2"/>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07E4"/>
    <w:rsid w:val="002F126F"/>
    <w:rsid w:val="002F1C68"/>
    <w:rsid w:val="002F25C1"/>
    <w:rsid w:val="002F27DE"/>
    <w:rsid w:val="002F27F2"/>
    <w:rsid w:val="002F2A7C"/>
    <w:rsid w:val="002F2C6A"/>
    <w:rsid w:val="002F3EF4"/>
    <w:rsid w:val="002F40A4"/>
    <w:rsid w:val="002F4913"/>
    <w:rsid w:val="002F4B9C"/>
    <w:rsid w:val="002F4EB3"/>
    <w:rsid w:val="002F4FBF"/>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1CE1"/>
    <w:rsid w:val="00301CF3"/>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3B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43"/>
    <w:rsid w:val="003173B1"/>
    <w:rsid w:val="0032043E"/>
    <w:rsid w:val="003207EC"/>
    <w:rsid w:val="0032091A"/>
    <w:rsid w:val="00320AFD"/>
    <w:rsid w:val="00320B3A"/>
    <w:rsid w:val="00320BB5"/>
    <w:rsid w:val="00320CE3"/>
    <w:rsid w:val="00321C7A"/>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4FA"/>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CC3"/>
    <w:rsid w:val="00340D6B"/>
    <w:rsid w:val="00340F23"/>
    <w:rsid w:val="00340FDF"/>
    <w:rsid w:val="003412A5"/>
    <w:rsid w:val="0034161C"/>
    <w:rsid w:val="00341793"/>
    <w:rsid w:val="00341B74"/>
    <w:rsid w:val="00341C97"/>
    <w:rsid w:val="00341D86"/>
    <w:rsid w:val="00341F34"/>
    <w:rsid w:val="003424C9"/>
    <w:rsid w:val="00342556"/>
    <w:rsid w:val="0034266C"/>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6C67"/>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6F5D"/>
    <w:rsid w:val="003574A6"/>
    <w:rsid w:val="0035752B"/>
    <w:rsid w:val="00357626"/>
    <w:rsid w:val="003576B3"/>
    <w:rsid w:val="00357891"/>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B73"/>
    <w:rsid w:val="00363CA6"/>
    <w:rsid w:val="00364B8B"/>
    <w:rsid w:val="00364C39"/>
    <w:rsid w:val="00364E55"/>
    <w:rsid w:val="00364FB4"/>
    <w:rsid w:val="00365463"/>
    <w:rsid w:val="00365A98"/>
    <w:rsid w:val="003665F3"/>
    <w:rsid w:val="00366B2D"/>
    <w:rsid w:val="003670D8"/>
    <w:rsid w:val="003674D4"/>
    <w:rsid w:val="0036759F"/>
    <w:rsid w:val="00367D2A"/>
    <w:rsid w:val="00367F86"/>
    <w:rsid w:val="003702A8"/>
    <w:rsid w:val="003703E0"/>
    <w:rsid w:val="003704F8"/>
    <w:rsid w:val="00370AB6"/>
    <w:rsid w:val="0037144D"/>
    <w:rsid w:val="003714D9"/>
    <w:rsid w:val="00371AE4"/>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180F"/>
    <w:rsid w:val="00392056"/>
    <w:rsid w:val="00392268"/>
    <w:rsid w:val="0039277B"/>
    <w:rsid w:val="003927C0"/>
    <w:rsid w:val="0039326E"/>
    <w:rsid w:val="003934E5"/>
    <w:rsid w:val="003940D0"/>
    <w:rsid w:val="003941A6"/>
    <w:rsid w:val="003941D4"/>
    <w:rsid w:val="00394316"/>
    <w:rsid w:val="00394740"/>
    <w:rsid w:val="00394771"/>
    <w:rsid w:val="0039490F"/>
    <w:rsid w:val="00394CE2"/>
    <w:rsid w:val="00394E3B"/>
    <w:rsid w:val="0039500F"/>
    <w:rsid w:val="00395065"/>
    <w:rsid w:val="00395158"/>
    <w:rsid w:val="00395609"/>
    <w:rsid w:val="00395E1C"/>
    <w:rsid w:val="00395F5F"/>
    <w:rsid w:val="00395FAC"/>
    <w:rsid w:val="00396183"/>
    <w:rsid w:val="0039678A"/>
    <w:rsid w:val="00396831"/>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4C59"/>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0C"/>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9E6"/>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3B57"/>
    <w:rsid w:val="003D3F6B"/>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64A"/>
    <w:rsid w:val="003F3D8F"/>
    <w:rsid w:val="003F3E3E"/>
    <w:rsid w:val="003F433E"/>
    <w:rsid w:val="003F44AD"/>
    <w:rsid w:val="003F4658"/>
    <w:rsid w:val="003F4B85"/>
    <w:rsid w:val="003F5285"/>
    <w:rsid w:val="003F5552"/>
    <w:rsid w:val="003F5D45"/>
    <w:rsid w:val="003F5F0C"/>
    <w:rsid w:val="003F60EE"/>
    <w:rsid w:val="003F6139"/>
    <w:rsid w:val="003F625C"/>
    <w:rsid w:val="003F651E"/>
    <w:rsid w:val="003F65A2"/>
    <w:rsid w:val="003F65AF"/>
    <w:rsid w:val="003F667C"/>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67C"/>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85B"/>
    <w:rsid w:val="00416D1A"/>
    <w:rsid w:val="004174C7"/>
    <w:rsid w:val="00417E11"/>
    <w:rsid w:val="00417E22"/>
    <w:rsid w:val="00417FDE"/>
    <w:rsid w:val="00420823"/>
    <w:rsid w:val="004208B8"/>
    <w:rsid w:val="00420C9F"/>
    <w:rsid w:val="00421246"/>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13"/>
    <w:rsid w:val="0042577B"/>
    <w:rsid w:val="0042583A"/>
    <w:rsid w:val="004258FD"/>
    <w:rsid w:val="004259C3"/>
    <w:rsid w:val="00425A7F"/>
    <w:rsid w:val="00425DCE"/>
    <w:rsid w:val="0042617F"/>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63AF"/>
    <w:rsid w:val="004367C8"/>
    <w:rsid w:val="00436DC8"/>
    <w:rsid w:val="00436E21"/>
    <w:rsid w:val="004371AC"/>
    <w:rsid w:val="00437398"/>
    <w:rsid w:val="00437B3F"/>
    <w:rsid w:val="004402EA"/>
    <w:rsid w:val="004403C3"/>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646"/>
    <w:rsid w:val="00451C3A"/>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CBE"/>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61B"/>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108"/>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8D4"/>
    <w:rsid w:val="004A4977"/>
    <w:rsid w:val="004A4B5A"/>
    <w:rsid w:val="004A4FC1"/>
    <w:rsid w:val="004A50E2"/>
    <w:rsid w:val="004A55F9"/>
    <w:rsid w:val="004A5890"/>
    <w:rsid w:val="004A615B"/>
    <w:rsid w:val="004A63D5"/>
    <w:rsid w:val="004A6619"/>
    <w:rsid w:val="004A678F"/>
    <w:rsid w:val="004A695C"/>
    <w:rsid w:val="004A699C"/>
    <w:rsid w:val="004A6AC5"/>
    <w:rsid w:val="004A6D71"/>
    <w:rsid w:val="004A6E03"/>
    <w:rsid w:val="004A7292"/>
    <w:rsid w:val="004A7A3E"/>
    <w:rsid w:val="004A7D65"/>
    <w:rsid w:val="004B0C47"/>
    <w:rsid w:val="004B10C7"/>
    <w:rsid w:val="004B1166"/>
    <w:rsid w:val="004B1382"/>
    <w:rsid w:val="004B1552"/>
    <w:rsid w:val="004B167A"/>
    <w:rsid w:val="004B1906"/>
    <w:rsid w:val="004B25F9"/>
    <w:rsid w:val="004B26CE"/>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0D26"/>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A9"/>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5F45"/>
    <w:rsid w:val="004F6642"/>
    <w:rsid w:val="004F6E9C"/>
    <w:rsid w:val="004F71D8"/>
    <w:rsid w:val="004F7961"/>
    <w:rsid w:val="004F7C82"/>
    <w:rsid w:val="004F7FDA"/>
    <w:rsid w:val="00500115"/>
    <w:rsid w:val="005005CB"/>
    <w:rsid w:val="005009F9"/>
    <w:rsid w:val="00500BDD"/>
    <w:rsid w:val="00501062"/>
    <w:rsid w:val="00501080"/>
    <w:rsid w:val="0050138D"/>
    <w:rsid w:val="005015CF"/>
    <w:rsid w:val="00501BCB"/>
    <w:rsid w:val="00502525"/>
    <w:rsid w:val="005026E1"/>
    <w:rsid w:val="00503366"/>
    <w:rsid w:val="00503391"/>
    <w:rsid w:val="00503E9D"/>
    <w:rsid w:val="005040D3"/>
    <w:rsid w:val="00504369"/>
    <w:rsid w:val="005048D2"/>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C5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B51"/>
    <w:rsid w:val="00516E2F"/>
    <w:rsid w:val="00517102"/>
    <w:rsid w:val="0051727B"/>
    <w:rsid w:val="005178D6"/>
    <w:rsid w:val="00517B4F"/>
    <w:rsid w:val="00517EF8"/>
    <w:rsid w:val="00517F36"/>
    <w:rsid w:val="00520982"/>
    <w:rsid w:val="00520C0D"/>
    <w:rsid w:val="00520CE2"/>
    <w:rsid w:val="00520FA8"/>
    <w:rsid w:val="00521098"/>
    <w:rsid w:val="0052128C"/>
    <w:rsid w:val="00521CAB"/>
    <w:rsid w:val="00521EE2"/>
    <w:rsid w:val="00521F7A"/>
    <w:rsid w:val="005221A8"/>
    <w:rsid w:val="0052262A"/>
    <w:rsid w:val="00522C68"/>
    <w:rsid w:val="00522D0D"/>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1F2"/>
    <w:rsid w:val="0052633D"/>
    <w:rsid w:val="0052641A"/>
    <w:rsid w:val="0052667B"/>
    <w:rsid w:val="00526D3C"/>
    <w:rsid w:val="00527C08"/>
    <w:rsid w:val="00527DD6"/>
    <w:rsid w:val="00530079"/>
    <w:rsid w:val="0053050C"/>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686"/>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5412"/>
    <w:rsid w:val="005757D4"/>
    <w:rsid w:val="00575A0F"/>
    <w:rsid w:val="00575BEE"/>
    <w:rsid w:val="00575D25"/>
    <w:rsid w:val="005760D6"/>
    <w:rsid w:val="00576108"/>
    <w:rsid w:val="0057617A"/>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AA0"/>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8"/>
    <w:rsid w:val="00590F01"/>
    <w:rsid w:val="00591200"/>
    <w:rsid w:val="005917B8"/>
    <w:rsid w:val="005922F1"/>
    <w:rsid w:val="0059240F"/>
    <w:rsid w:val="0059246E"/>
    <w:rsid w:val="0059261B"/>
    <w:rsid w:val="00592679"/>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C5A"/>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3AC6"/>
    <w:rsid w:val="005E4261"/>
    <w:rsid w:val="005E4523"/>
    <w:rsid w:val="005E4682"/>
    <w:rsid w:val="005E4B0F"/>
    <w:rsid w:val="005E4DDB"/>
    <w:rsid w:val="005E4F18"/>
    <w:rsid w:val="005E4FB9"/>
    <w:rsid w:val="005E5AE2"/>
    <w:rsid w:val="005E5DB7"/>
    <w:rsid w:val="005E61B2"/>
    <w:rsid w:val="005E6342"/>
    <w:rsid w:val="005E6422"/>
    <w:rsid w:val="005E7584"/>
    <w:rsid w:val="005E7595"/>
    <w:rsid w:val="005E7A90"/>
    <w:rsid w:val="005E7F78"/>
    <w:rsid w:val="005F0362"/>
    <w:rsid w:val="005F0501"/>
    <w:rsid w:val="005F06AC"/>
    <w:rsid w:val="005F09E6"/>
    <w:rsid w:val="005F10F1"/>
    <w:rsid w:val="005F1A02"/>
    <w:rsid w:val="005F1AAF"/>
    <w:rsid w:val="005F1B7E"/>
    <w:rsid w:val="005F1C93"/>
    <w:rsid w:val="005F1D23"/>
    <w:rsid w:val="005F20F5"/>
    <w:rsid w:val="005F21DF"/>
    <w:rsid w:val="005F224D"/>
    <w:rsid w:val="005F2644"/>
    <w:rsid w:val="005F264A"/>
    <w:rsid w:val="005F2CB3"/>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2E9"/>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675C"/>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5C"/>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8CF"/>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E1B"/>
    <w:rsid w:val="0064603A"/>
    <w:rsid w:val="006462EA"/>
    <w:rsid w:val="0064692C"/>
    <w:rsid w:val="00646B57"/>
    <w:rsid w:val="00646E51"/>
    <w:rsid w:val="006478FA"/>
    <w:rsid w:val="00647A1C"/>
    <w:rsid w:val="0065080E"/>
    <w:rsid w:val="00650C8C"/>
    <w:rsid w:val="00650FE5"/>
    <w:rsid w:val="00651255"/>
    <w:rsid w:val="006515AB"/>
    <w:rsid w:val="006515DE"/>
    <w:rsid w:val="0065168F"/>
    <w:rsid w:val="006516AE"/>
    <w:rsid w:val="0065174E"/>
    <w:rsid w:val="00652358"/>
    <w:rsid w:val="0065285F"/>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280"/>
    <w:rsid w:val="006708AC"/>
    <w:rsid w:val="00670EDD"/>
    <w:rsid w:val="0067141D"/>
    <w:rsid w:val="0067186C"/>
    <w:rsid w:val="00671AD9"/>
    <w:rsid w:val="00671ADC"/>
    <w:rsid w:val="006722C8"/>
    <w:rsid w:val="006723F1"/>
    <w:rsid w:val="0067240D"/>
    <w:rsid w:val="006725DA"/>
    <w:rsid w:val="00672739"/>
    <w:rsid w:val="00672ABF"/>
    <w:rsid w:val="00672C46"/>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4DF"/>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4EB"/>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06F"/>
    <w:rsid w:val="00697176"/>
    <w:rsid w:val="006972A2"/>
    <w:rsid w:val="00697B53"/>
    <w:rsid w:val="00697EFA"/>
    <w:rsid w:val="006A012C"/>
    <w:rsid w:val="006A0195"/>
    <w:rsid w:val="006A02D8"/>
    <w:rsid w:val="006A0970"/>
    <w:rsid w:val="006A0ADE"/>
    <w:rsid w:val="006A172B"/>
    <w:rsid w:val="006A1A36"/>
    <w:rsid w:val="006A1A39"/>
    <w:rsid w:val="006A1AA0"/>
    <w:rsid w:val="006A2055"/>
    <w:rsid w:val="006A2104"/>
    <w:rsid w:val="006A25BD"/>
    <w:rsid w:val="006A2B18"/>
    <w:rsid w:val="006A2BC8"/>
    <w:rsid w:val="006A3358"/>
    <w:rsid w:val="006A3B21"/>
    <w:rsid w:val="006A3B3C"/>
    <w:rsid w:val="006A3C40"/>
    <w:rsid w:val="006A3CDC"/>
    <w:rsid w:val="006A409E"/>
    <w:rsid w:val="006A4AF7"/>
    <w:rsid w:val="006A5126"/>
    <w:rsid w:val="006A5614"/>
    <w:rsid w:val="006A5AF5"/>
    <w:rsid w:val="006A5F57"/>
    <w:rsid w:val="006A69D7"/>
    <w:rsid w:val="006A6A90"/>
    <w:rsid w:val="006A795E"/>
    <w:rsid w:val="006A797D"/>
    <w:rsid w:val="006A7FEA"/>
    <w:rsid w:val="006B004F"/>
    <w:rsid w:val="006B0498"/>
    <w:rsid w:val="006B04AF"/>
    <w:rsid w:val="006B084F"/>
    <w:rsid w:val="006B0B41"/>
    <w:rsid w:val="006B0D4F"/>
    <w:rsid w:val="006B0EC2"/>
    <w:rsid w:val="006B0EFA"/>
    <w:rsid w:val="006B1B34"/>
    <w:rsid w:val="006B1F5C"/>
    <w:rsid w:val="006B1FE3"/>
    <w:rsid w:val="006B210E"/>
    <w:rsid w:val="006B256C"/>
    <w:rsid w:val="006B29A1"/>
    <w:rsid w:val="006B3065"/>
    <w:rsid w:val="006B30F3"/>
    <w:rsid w:val="006B31CC"/>
    <w:rsid w:val="006B334B"/>
    <w:rsid w:val="006B345F"/>
    <w:rsid w:val="006B3909"/>
    <w:rsid w:val="006B3DA8"/>
    <w:rsid w:val="006B3DCA"/>
    <w:rsid w:val="006B3DD8"/>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4DB8"/>
    <w:rsid w:val="006C5E4A"/>
    <w:rsid w:val="006C6280"/>
    <w:rsid w:val="006C62B6"/>
    <w:rsid w:val="006C640A"/>
    <w:rsid w:val="006C6548"/>
    <w:rsid w:val="006C6CF6"/>
    <w:rsid w:val="006C6E44"/>
    <w:rsid w:val="006C704A"/>
    <w:rsid w:val="006C76B3"/>
    <w:rsid w:val="006C7A9E"/>
    <w:rsid w:val="006C7BC5"/>
    <w:rsid w:val="006C7BD6"/>
    <w:rsid w:val="006C7EDC"/>
    <w:rsid w:val="006C7F6F"/>
    <w:rsid w:val="006D0318"/>
    <w:rsid w:val="006D10D8"/>
    <w:rsid w:val="006D131D"/>
    <w:rsid w:val="006D199B"/>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32"/>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6D31"/>
    <w:rsid w:val="006E7322"/>
    <w:rsid w:val="006E73F9"/>
    <w:rsid w:val="006E79C2"/>
    <w:rsid w:val="006E7FE5"/>
    <w:rsid w:val="006E7FF8"/>
    <w:rsid w:val="006F0323"/>
    <w:rsid w:val="006F0774"/>
    <w:rsid w:val="006F0A2F"/>
    <w:rsid w:val="006F0DED"/>
    <w:rsid w:val="006F118B"/>
    <w:rsid w:val="006F1369"/>
    <w:rsid w:val="006F15F1"/>
    <w:rsid w:val="006F1880"/>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B79"/>
    <w:rsid w:val="00700F8B"/>
    <w:rsid w:val="0070137D"/>
    <w:rsid w:val="007013E7"/>
    <w:rsid w:val="00701662"/>
    <w:rsid w:val="00701E9F"/>
    <w:rsid w:val="007027B5"/>
    <w:rsid w:val="0070282E"/>
    <w:rsid w:val="00702D9C"/>
    <w:rsid w:val="00703485"/>
    <w:rsid w:val="00703E78"/>
    <w:rsid w:val="00703EB5"/>
    <w:rsid w:val="00704345"/>
    <w:rsid w:val="00704577"/>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3779"/>
    <w:rsid w:val="007146FB"/>
    <w:rsid w:val="00714747"/>
    <w:rsid w:val="0071491C"/>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455"/>
    <w:rsid w:val="00727FBC"/>
    <w:rsid w:val="007301BE"/>
    <w:rsid w:val="007305CD"/>
    <w:rsid w:val="007309B5"/>
    <w:rsid w:val="00730A00"/>
    <w:rsid w:val="00730C9C"/>
    <w:rsid w:val="00730CB6"/>
    <w:rsid w:val="00730F5E"/>
    <w:rsid w:val="00731027"/>
    <w:rsid w:val="0073156F"/>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63A"/>
    <w:rsid w:val="00736856"/>
    <w:rsid w:val="00736C98"/>
    <w:rsid w:val="00737C6C"/>
    <w:rsid w:val="00737D9F"/>
    <w:rsid w:val="00740C18"/>
    <w:rsid w:val="00740ED6"/>
    <w:rsid w:val="00740F22"/>
    <w:rsid w:val="00740FE9"/>
    <w:rsid w:val="00740FEC"/>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0F50"/>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88"/>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B51"/>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678"/>
    <w:rsid w:val="0078491F"/>
    <w:rsid w:val="00784AAF"/>
    <w:rsid w:val="00785412"/>
    <w:rsid w:val="00785460"/>
    <w:rsid w:val="00785711"/>
    <w:rsid w:val="00785928"/>
    <w:rsid w:val="007861B7"/>
    <w:rsid w:val="00786BF7"/>
    <w:rsid w:val="00786C02"/>
    <w:rsid w:val="00786E46"/>
    <w:rsid w:val="00786E64"/>
    <w:rsid w:val="007872D4"/>
    <w:rsid w:val="007874DE"/>
    <w:rsid w:val="00787B80"/>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27F"/>
    <w:rsid w:val="007975D6"/>
    <w:rsid w:val="0079770F"/>
    <w:rsid w:val="00797CFB"/>
    <w:rsid w:val="007A0143"/>
    <w:rsid w:val="007A0304"/>
    <w:rsid w:val="007A07F4"/>
    <w:rsid w:val="007A0C75"/>
    <w:rsid w:val="007A0F76"/>
    <w:rsid w:val="007A19DC"/>
    <w:rsid w:val="007A1A59"/>
    <w:rsid w:val="007A1A6D"/>
    <w:rsid w:val="007A1C35"/>
    <w:rsid w:val="007A1F67"/>
    <w:rsid w:val="007A2159"/>
    <w:rsid w:val="007A2250"/>
    <w:rsid w:val="007A23E7"/>
    <w:rsid w:val="007A2E6C"/>
    <w:rsid w:val="007A2E8C"/>
    <w:rsid w:val="007A34D1"/>
    <w:rsid w:val="007A359C"/>
    <w:rsid w:val="007A3B72"/>
    <w:rsid w:val="007A3CA2"/>
    <w:rsid w:val="007A3D34"/>
    <w:rsid w:val="007A417F"/>
    <w:rsid w:val="007A4187"/>
    <w:rsid w:val="007A4615"/>
    <w:rsid w:val="007A4888"/>
    <w:rsid w:val="007A4F0F"/>
    <w:rsid w:val="007A582C"/>
    <w:rsid w:val="007A584F"/>
    <w:rsid w:val="007A5C44"/>
    <w:rsid w:val="007A5E95"/>
    <w:rsid w:val="007A61FA"/>
    <w:rsid w:val="007A642A"/>
    <w:rsid w:val="007A66BD"/>
    <w:rsid w:val="007A68EA"/>
    <w:rsid w:val="007A6AF5"/>
    <w:rsid w:val="007A6BAA"/>
    <w:rsid w:val="007A6DD7"/>
    <w:rsid w:val="007A7090"/>
    <w:rsid w:val="007A7187"/>
    <w:rsid w:val="007A73FB"/>
    <w:rsid w:val="007A74D5"/>
    <w:rsid w:val="007B01F2"/>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82A"/>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16B"/>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3973"/>
    <w:rsid w:val="007E4217"/>
    <w:rsid w:val="007E428E"/>
    <w:rsid w:val="007E42F5"/>
    <w:rsid w:val="007E4C58"/>
    <w:rsid w:val="007E565F"/>
    <w:rsid w:val="007E572B"/>
    <w:rsid w:val="007E588A"/>
    <w:rsid w:val="007E58E4"/>
    <w:rsid w:val="007E5D4B"/>
    <w:rsid w:val="007E5E3B"/>
    <w:rsid w:val="007E6858"/>
    <w:rsid w:val="007E6913"/>
    <w:rsid w:val="007E6C44"/>
    <w:rsid w:val="007E76AE"/>
    <w:rsid w:val="007E7AB0"/>
    <w:rsid w:val="007E7AED"/>
    <w:rsid w:val="007E7B62"/>
    <w:rsid w:val="007E7CE1"/>
    <w:rsid w:val="007F0B53"/>
    <w:rsid w:val="007F0D15"/>
    <w:rsid w:val="007F0EB2"/>
    <w:rsid w:val="007F12A8"/>
    <w:rsid w:val="007F1367"/>
    <w:rsid w:val="007F17C3"/>
    <w:rsid w:val="007F17EC"/>
    <w:rsid w:val="007F1B68"/>
    <w:rsid w:val="007F1C1B"/>
    <w:rsid w:val="007F210A"/>
    <w:rsid w:val="007F23A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2C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8CC"/>
    <w:rsid w:val="00806981"/>
    <w:rsid w:val="00806AA8"/>
    <w:rsid w:val="00806B42"/>
    <w:rsid w:val="0080707A"/>
    <w:rsid w:val="00807ACE"/>
    <w:rsid w:val="008100D8"/>
    <w:rsid w:val="008105A9"/>
    <w:rsid w:val="00810BEC"/>
    <w:rsid w:val="00810E69"/>
    <w:rsid w:val="0081108A"/>
    <w:rsid w:val="008115C9"/>
    <w:rsid w:val="0081197B"/>
    <w:rsid w:val="00811AE7"/>
    <w:rsid w:val="008124ED"/>
    <w:rsid w:val="008127C6"/>
    <w:rsid w:val="0081295B"/>
    <w:rsid w:val="00812C46"/>
    <w:rsid w:val="008131D0"/>
    <w:rsid w:val="00813A7E"/>
    <w:rsid w:val="008140CD"/>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5DEF"/>
    <w:rsid w:val="00826013"/>
    <w:rsid w:val="008260EB"/>
    <w:rsid w:val="0082621A"/>
    <w:rsid w:val="008263BE"/>
    <w:rsid w:val="008266BE"/>
    <w:rsid w:val="00826893"/>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0B5"/>
    <w:rsid w:val="0083515B"/>
    <w:rsid w:val="008352DE"/>
    <w:rsid w:val="008353B5"/>
    <w:rsid w:val="00835ACE"/>
    <w:rsid w:val="00836363"/>
    <w:rsid w:val="008364CD"/>
    <w:rsid w:val="008366FE"/>
    <w:rsid w:val="00836781"/>
    <w:rsid w:val="0083687F"/>
    <w:rsid w:val="00836CE5"/>
    <w:rsid w:val="0083772C"/>
    <w:rsid w:val="00837968"/>
    <w:rsid w:val="00837B2C"/>
    <w:rsid w:val="00840B76"/>
    <w:rsid w:val="008410DF"/>
    <w:rsid w:val="008410E2"/>
    <w:rsid w:val="008413A8"/>
    <w:rsid w:val="00841464"/>
    <w:rsid w:val="00841964"/>
    <w:rsid w:val="00841D5A"/>
    <w:rsid w:val="00842209"/>
    <w:rsid w:val="008424FB"/>
    <w:rsid w:val="00842866"/>
    <w:rsid w:val="00842D9F"/>
    <w:rsid w:val="00842DFF"/>
    <w:rsid w:val="008435BD"/>
    <w:rsid w:val="0084422F"/>
    <w:rsid w:val="008442B9"/>
    <w:rsid w:val="00844418"/>
    <w:rsid w:val="00844895"/>
    <w:rsid w:val="0084495C"/>
    <w:rsid w:val="0084499B"/>
    <w:rsid w:val="00844B22"/>
    <w:rsid w:val="00844ED4"/>
    <w:rsid w:val="008454BD"/>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A95"/>
    <w:rsid w:val="00867F17"/>
    <w:rsid w:val="008704C0"/>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A8"/>
    <w:rsid w:val="00873AE8"/>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292"/>
    <w:rsid w:val="008864B9"/>
    <w:rsid w:val="00886690"/>
    <w:rsid w:val="008873FE"/>
    <w:rsid w:val="00887423"/>
    <w:rsid w:val="0088748D"/>
    <w:rsid w:val="00887490"/>
    <w:rsid w:val="00887498"/>
    <w:rsid w:val="0089039B"/>
    <w:rsid w:val="00890512"/>
    <w:rsid w:val="00890994"/>
    <w:rsid w:val="00890E9D"/>
    <w:rsid w:val="00891BF4"/>
    <w:rsid w:val="0089202F"/>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3A19"/>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ABA"/>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35"/>
    <w:rsid w:val="008B50C4"/>
    <w:rsid w:val="008B5148"/>
    <w:rsid w:val="008B5173"/>
    <w:rsid w:val="008B580A"/>
    <w:rsid w:val="008B5CFD"/>
    <w:rsid w:val="008B5E27"/>
    <w:rsid w:val="008B6332"/>
    <w:rsid w:val="008B67DB"/>
    <w:rsid w:val="008B6866"/>
    <w:rsid w:val="008B6A47"/>
    <w:rsid w:val="008B6D8E"/>
    <w:rsid w:val="008B7BB5"/>
    <w:rsid w:val="008C0618"/>
    <w:rsid w:val="008C0794"/>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3CA"/>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82A"/>
    <w:rsid w:val="008E0B61"/>
    <w:rsid w:val="008E0F71"/>
    <w:rsid w:val="008E135E"/>
    <w:rsid w:val="008E1ABB"/>
    <w:rsid w:val="008E2461"/>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94F"/>
    <w:rsid w:val="008F2D09"/>
    <w:rsid w:val="008F325A"/>
    <w:rsid w:val="008F35E2"/>
    <w:rsid w:val="008F4F82"/>
    <w:rsid w:val="008F5259"/>
    <w:rsid w:val="008F6087"/>
    <w:rsid w:val="008F6980"/>
    <w:rsid w:val="008F6B0D"/>
    <w:rsid w:val="008F6C04"/>
    <w:rsid w:val="008F6C87"/>
    <w:rsid w:val="008F70AB"/>
    <w:rsid w:val="008F73B1"/>
    <w:rsid w:val="008F7E71"/>
    <w:rsid w:val="00900128"/>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1A3"/>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A7C"/>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5F69"/>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3D"/>
    <w:rsid w:val="009347D0"/>
    <w:rsid w:val="009348DE"/>
    <w:rsid w:val="0093493F"/>
    <w:rsid w:val="00934C7C"/>
    <w:rsid w:val="0093504A"/>
    <w:rsid w:val="0093515C"/>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DF1"/>
    <w:rsid w:val="00945FC0"/>
    <w:rsid w:val="00946283"/>
    <w:rsid w:val="009463E3"/>
    <w:rsid w:val="009463F0"/>
    <w:rsid w:val="00946496"/>
    <w:rsid w:val="00946E35"/>
    <w:rsid w:val="00946F6C"/>
    <w:rsid w:val="00946F85"/>
    <w:rsid w:val="0094714B"/>
    <w:rsid w:val="0094731A"/>
    <w:rsid w:val="009503AE"/>
    <w:rsid w:val="00950578"/>
    <w:rsid w:val="0095058B"/>
    <w:rsid w:val="009505DE"/>
    <w:rsid w:val="00950CA4"/>
    <w:rsid w:val="00951C7A"/>
    <w:rsid w:val="00952340"/>
    <w:rsid w:val="009524BB"/>
    <w:rsid w:val="00952574"/>
    <w:rsid w:val="009525D4"/>
    <w:rsid w:val="00952887"/>
    <w:rsid w:val="00952ECD"/>
    <w:rsid w:val="009531CB"/>
    <w:rsid w:val="0095343E"/>
    <w:rsid w:val="00953533"/>
    <w:rsid w:val="00953752"/>
    <w:rsid w:val="00953980"/>
    <w:rsid w:val="00953E6D"/>
    <w:rsid w:val="00953F54"/>
    <w:rsid w:val="0095463B"/>
    <w:rsid w:val="0095470D"/>
    <w:rsid w:val="009547E0"/>
    <w:rsid w:val="009547FE"/>
    <w:rsid w:val="0095487C"/>
    <w:rsid w:val="00954942"/>
    <w:rsid w:val="00954A4A"/>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D5"/>
    <w:rsid w:val="00961BE4"/>
    <w:rsid w:val="00961CDC"/>
    <w:rsid w:val="00961D00"/>
    <w:rsid w:val="00961E3C"/>
    <w:rsid w:val="00961F11"/>
    <w:rsid w:val="00962189"/>
    <w:rsid w:val="009622E0"/>
    <w:rsid w:val="0096256F"/>
    <w:rsid w:val="00962831"/>
    <w:rsid w:val="00962CA5"/>
    <w:rsid w:val="00962D15"/>
    <w:rsid w:val="00962E4E"/>
    <w:rsid w:val="00963323"/>
    <w:rsid w:val="00963399"/>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C78"/>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923"/>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67D"/>
    <w:rsid w:val="0098486E"/>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89F"/>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6AB"/>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8D7"/>
    <w:rsid w:val="009D1BB3"/>
    <w:rsid w:val="009D20D9"/>
    <w:rsid w:val="009D236A"/>
    <w:rsid w:val="009D23C4"/>
    <w:rsid w:val="009D2760"/>
    <w:rsid w:val="009D2AE5"/>
    <w:rsid w:val="009D2B11"/>
    <w:rsid w:val="009D3317"/>
    <w:rsid w:val="009D38C8"/>
    <w:rsid w:val="009D39C1"/>
    <w:rsid w:val="009D3D0C"/>
    <w:rsid w:val="009D3E31"/>
    <w:rsid w:val="009D4217"/>
    <w:rsid w:val="009D47F6"/>
    <w:rsid w:val="009D493D"/>
    <w:rsid w:val="009D531A"/>
    <w:rsid w:val="009D55B6"/>
    <w:rsid w:val="009D572A"/>
    <w:rsid w:val="009D5BDF"/>
    <w:rsid w:val="009D5F7A"/>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08F"/>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1D49"/>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4AE"/>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24B"/>
    <w:rsid w:val="00A037C7"/>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17A"/>
    <w:rsid w:val="00A22207"/>
    <w:rsid w:val="00A223BF"/>
    <w:rsid w:val="00A22512"/>
    <w:rsid w:val="00A227FE"/>
    <w:rsid w:val="00A235FF"/>
    <w:rsid w:val="00A2369B"/>
    <w:rsid w:val="00A23786"/>
    <w:rsid w:val="00A23B6B"/>
    <w:rsid w:val="00A24559"/>
    <w:rsid w:val="00A24AC4"/>
    <w:rsid w:val="00A25024"/>
    <w:rsid w:val="00A25242"/>
    <w:rsid w:val="00A254E9"/>
    <w:rsid w:val="00A25E70"/>
    <w:rsid w:val="00A263CF"/>
    <w:rsid w:val="00A2664E"/>
    <w:rsid w:val="00A26857"/>
    <w:rsid w:val="00A26911"/>
    <w:rsid w:val="00A26F8D"/>
    <w:rsid w:val="00A2734E"/>
    <w:rsid w:val="00A277D5"/>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4F2"/>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83F"/>
    <w:rsid w:val="00A37C18"/>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0D1"/>
    <w:rsid w:val="00A55AFC"/>
    <w:rsid w:val="00A55C61"/>
    <w:rsid w:val="00A55C6F"/>
    <w:rsid w:val="00A5640D"/>
    <w:rsid w:val="00A57367"/>
    <w:rsid w:val="00A60387"/>
    <w:rsid w:val="00A605C8"/>
    <w:rsid w:val="00A6093D"/>
    <w:rsid w:val="00A60D4B"/>
    <w:rsid w:val="00A60DD3"/>
    <w:rsid w:val="00A6105E"/>
    <w:rsid w:val="00A611EF"/>
    <w:rsid w:val="00A61348"/>
    <w:rsid w:val="00A61774"/>
    <w:rsid w:val="00A61911"/>
    <w:rsid w:val="00A6195F"/>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043"/>
    <w:rsid w:val="00A6531B"/>
    <w:rsid w:val="00A65453"/>
    <w:rsid w:val="00A657B0"/>
    <w:rsid w:val="00A65A7D"/>
    <w:rsid w:val="00A6608F"/>
    <w:rsid w:val="00A66881"/>
    <w:rsid w:val="00A668A9"/>
    <w:rsid w:val="00A66CA0"/>
    <w:rsid w:val="00A67370"/>
    <w:rsid w:val="00A6784F"/>
    <w:rsid w:val="00A67BDB"/>
    <w:rsid w:val="00A704DF"/>
    <w:rsid w:val="00A70907"/>
    <w:rsid w:val="00A70B71"/>
    <w:rsid w:val="00A715A7"/>
    <w:rsid w:val="00A71816"/>
    <w:rsid w:val="00A71A6A"/>
    <w:rsid w:val="00A71B19"/>
    <w:rsid w:val="00A71C5E"/>
    <w:rsid w:val="00A721DD"/>
    <w:rsid w:val="00A7239C"/>
    <w:rsid w:val="00A72740"/>
    <w:rsid w:val="00A72E0A"/>
    <w:rsid w:val="00A73471"/>
    <w:rsid w:val="00A734AD"/>
    <w:rsid w:val="00A73793"/>
    <w:rsid w:val="00A73849"/>
    <w:rsid w:val="00A73A9C"/>
    <w:rsid w:val="00A7432D"/>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815"/>
    <w:rsid w:val="00A829DE"/>
    <w:rsid w:val="00A83094"/>
    <w:rsid w:val="00A83176"/>
    <w:rsid w:val="00A83F12"/>
    <w:rsid w:val="00A83F16"/>
    <w:rsid w:val="00A840AF"/>
    <w:rsid w:val="00A84D30"/>
    <w:rsid w:val="00A84E07"/>
    <w:rsid w:val="00A84E94"/>
    <w:rsid w:val="00A854AB"/>
    <w:rsid w:val="00A8566D"/>
    <w:rsid w:val="00A86B7D"/>
    <w:rsid w:val="00A86BCA"/>
    <w:rsid w:val="00A86CC3"/>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28"/>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926"/>
    <w:rsid w:val="00AA3B84"/>
    <w:rsid w:val="00AA3BED"/>
    <w:rsid w:val="00AA4098"/>
    <w:rsid w:val="00AA4292"/>
    <w:rsid w:val="00AA49B5"/>
    <w:rsid w:val="00AA54C2"/>
    <w:rsid w:val="00AA54F3"/>
    <w:rsid w:val="00AA554E"/>
    <w:rsid w:val="00AA5775"/>
    <w:rsid w:val="00AA5D37"/>
    <w:rsid w:val="00AA5F7C"/>
    <w:rsid w:val="00AA6187"/>
    <w:rsid w:val="00AA69B8"/>
    <w:rsid w:val="00AA7091"/>
    <w:rsid w:val="00AA7351"/>
    <w:rsid w:val="00AA7618"/>
    <w:rsid w:val="00AA7AC6"/>
    <w:rsid w:val="00AA7CCE"/>
    <w:rsid w:val="00AA7D7C"/>
    <w:rsid w:val="00AB0498"/>
    <w:rsid w:val="00AB071E"/>
    <w:rsid w:val="00AB0D00"/>
    <w:rsid w:val="00AB1110"/>
    <w:rsid w:val="00AB15F6"/>
    <w:rsid w:val="00AB1CB6"/>
    <w:rsid w:val="00AB1FCC"/>
    <w:rsid w:val="00AB246C"/>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4B"/>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415"/>
    <w:rsid w:val="00AC5B1D"/>
    <w:rsid w:val="00AC5E77"/>
    <w:rsid w:val="00AC6054"/>
    <w:rsid w:val="00AC687A"/>
    <w:rsid w:val="00AC6BA2"/>
    <w:rsid w:val="00AC6F9E"/>
    <w:rsid w:val="00AC6FF9"/>
    <w:rsid w:val="00AC7615"/>
    <w:rsid w:val="00AC79DE"/>
    <w:rsid w:val="00AC7A84"/>
    <w:rsid w:val="00AC7D29"/>
    <w:rsid w:val="00AD09F5"/>
    <w:rsid w:val="00AD0B36"/>
    <w:rsid w:val="00AD0BB1"/>
    <w:rsid w:val="00AD0C3D"/>
    <w:rsid w:val="00AD1769"/>
    <w:rsid w:val="00AD1C73"/>
    <w:rsid w:val="00AD1F07"/>
    <w:rsid w:val="00AD240B"/>
    <w:rsid w:val="00AD2BBB"/>
    <w:rsid w:val="00AD3178"/>
    <w:rsid w:val="00AD3463"/>
    <w:rsid w:val="00AD3B26"/>
    <w:rsid w:val="00AD3DD4"/>
    <w:rsid w:val="00AD3FBE"/>
    <w:rsid w:val="00AD41BF"/>
    <w:rsid w:val="00AD42D0"/>
    <w:rsid w:val="00AD4BD2"/>
    <w:rsid w:val="00AD4BD9"/>
    <w:rsid w:val="00AD4E11"/>
    <w:rsid w:val="00AD4E84"/>
    <w:rsid w:val="00AD5BD3"/>
    <w:rsid w:val="00AD5D3E"/>
    <w:rsid w:val="00AD5E35"/>
    <w:rsid w:val="00AD6034"/>
    <w:rsid w:val="00AD609F"/>
    <w:rsid w:val="00AD6135"/>
    <w:rsid w:val="00AD61BD"/>
    <w:rsid w:val="00AD6980"/>
    <w:rsid w:val="00AD6D8E"/>
    <w:rsid w:val="00AD7070"/>
    <w:rsid w:val="00AD7506"/>
    <w:rsid w:val="00AD773F"/>
    <w:rsid w:val="00AD7850"/>
    <w:rsid w:val="00AE0057"/>
    <w:rsid w:val="00AE03D3"/>
    <w:rsid w:val="00AE0A45"/>
    <w:rsid w:val="00AE1072"/>
    <w:rsid w:val="00AE13C1"/>
    <w:rsid w:val="00AE146E"/>
    <w:rsid w:val="00AE1EED"/>
    <w:rsid w:val="00AE257C"/>
    <w:rsid w:val="00AE29D7"/>
    <w:rsid w:val="00AE3002"/>
    <w:rsid w:val="00AE3027"/>
    <w:rsid w:val="00AE346A"/>
    <w:rsid w:val="00AE3B4E"/>
    <w:rsid w:val="00AE3DF7"/>
    <w:rsid w:val="00AE444B"/>
    <w:rsid w:val="00AE4772"/>
    <w:rsid w:val="00AE4983"/>
    <w:rsid w:val="00AE4E4A"/>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2C"/>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188"/>
    <w:rsid w:val="00B102A2"/>
    <w:rsid w:val="00B103D5"/>
    <w:rsid w:val="00B1041E"/>
    <w:rsid w:val="00B115E5"/>
    <w:rsid w:val="00B11604"/>
    <w:rsid w:val="00B12ADB"/>
    <w:rsid w:val="00B12E78"/>
    <w:rsid w:val="00B12F01"/>
    <w:rsid w:val="00B13075"/>
    <w:rsid w:val="00B13770"/>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650"/>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04F3"/>
    <w:rsid w:val="00B318DC"/>
    <w:rsid w:val="00B3208B"/>
    <w:rsid w:val="00B3231E"/>
    <w:rsid w:val="00B32768"/>
    <w:rsid w:val="00B32961"/>
    <w:rsid w:val="00B329D9"/>
    <w:rsid w:val="00B32DD5"/>
    <w:rsid w:val="00B32F81"/>
    <w:rsid w:val="00B32FF6"/>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9E7"/>
    <w:rsid w:val="00B37E6F"/>
    <w:rsid w:val="00B40721"/>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3EA9"/>
    <w:rsid w:val="00B5410C"/>
    <w:rsid w:val="00B543D3"/>
    <w:rsid w:val="00B54472"/>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8AA"/>
    <w:rsid w:val="00B77A72"/>
    <w:rsid w:val="00B80129"/>
    <w:rsid w:val="00B8028A"/>
    <w:rsid w:val="00B80CDA"/>
    <w:rsid w:val="00B80D55"/>
    <w:rsid w:val="00B80F0F"/>
    <w:rsid w:val="00B80FBF"/>
    <w:rsid w:val="00B81297"/>
    <w:rsid w:val="00B812FF"/>
    <w:rsid w:val="00B81B1C"/>
    <w:rsid w:val="00B826E6"/>
    <w:rsid w:val="00B82BC5"/>
    <w:rsid w:val="00B82D5D"/>
    <w:rsid w:val="00B83A2A"/>
    <w:rsid w:val="00B83B5E"/>
    <w:rsid w:val="00B83BE3"/>
    <w:rsid w:val="00B83BF3"/>
    <w:rsid w:val="00B844E9"/>
    <w:rsid w:val="00B84AAC"/>
    <w:rsid w:val="00B84F07"/>
    <w:rsid w:val="00B84FFB"/>
    <w:rsid w:val="00B85315"/>
    <w:rsid w:val="00B85321"/>
    <w:rsid w:val="00B85691"/>
    <w:rsid w:val="00B85ADF"/>
    <w:rsid w:val="00B85E5B"/>
    <w:rsid w:val="00B85FB0"/>
    <w:rsid w:val="00B864D8"/>
    <w:rsid w:val="00B864F5"/>
    <w:rsid w:val="00B86763"/>
    <w:rsid w:val="00B8682E"/>
    <w:rsid w:val="00B86A54"/>
    <w:rsid w:val="00B87728"/>
    <w:rsid w:val="00B87BF3"/>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3F67"/>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8D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402"/>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9C2"/>
    <w:rsid w:val="00BC3CCB"/>
    <w:rsid w:val="00BC44A7"/>
    <w:rsid w:val="00BC454D"/>
    <w:rsid w:val="00BC4DAC"/>
    <w:rsid w:val="00BC50C0"/>
    <w:rsid w:val="00BC52D2"/>
    <w:rsid w:val="00BC5473"/>
    <w:rsid w:val="00BC5557"/>
    <w:rsid w:val="00BC5AB9"/>
    <w:rsid w:val="00BC5BA7"/>
    <w:rsid w:val="00BC6912"/>
    <w:rsid w:val="00BC6A2B"/>
    <w:rsid w:val="00BC7087"/>
    <w:rsid w:val="00BC74F1"/>
    <w:rsid w:val="00BC7784"/>
    <w:rsid w:val="00BC7FDC"/>
    <w:rsid w:val="00BD01C7"/>
    <w:rsid w:val="00BD0463"/>
    <w:rsid w:val="00BD06BD"/>
    <w:rsid w:val="00BD09D4"/>
    <w:rsid w:val="00BD191F"/>
    <w:rsid w:val="00BD1C42"/>
    <w:rsid w:val="00BD258F"/>
    <w:rsid w:val="00BD2B1A"/>
    <w:rsid w:val="00BD30A6"/>
    <w:rsid w:val="00BD359A"/>
    <w:rsid w:val="00BD3682"/>
    <w:rsid w:val="00BD3856"/>
    <w:rsid w:val="00BD3CD0"/>
    <w:rsid w:val="00BD43FE"/>
    <w:rsid w:val="00BD4639"/>
    <w:rsid w:val="00BD4754"/>
    <w:rsid w:val="00BD4A45"/>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545"/>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160"/>
    <w:rsid w:val="00BE62A8"/>
    <w:rsid w:val="00BE6683"/>
    <w:rsid w:val="00BE69BE"/>
    <w:rsid w:val="00BE6A70"/>
    <w:rsid w:val="00BE6A9E"/>
    <w:rsid w:val="00BE6C74"/>
    <w:rsid w:val="00BE6ED9"/>
    <w:rsid w:val="00BE7246"/>
    <w:rsid w:val="00BE7337"/>
    <w:rsid w:val="00BE7456"/>
    <w:rsid w:val="00BE77C3"/>
    <w:rsid w:val="00BE780A"/>
    <w:rsid w:val="00BE7E58"/>
    <w:rsid w:val="00BE7F5D"/>
    <w:rsid w:val="00BF01BF"/>
    <w:rsid w:val="00BF0284"/>
    <w:rsid w:val="00BF0702"/>
    <w:rsid w:val="00BF081A"/>
    <w:rsid w:val="00BF0C44"/>
    <w:rsid w:val="00BF0C68"/>
    <w:rsid w:val="00BF0D1C"/>
    <w:rsid w:val="00BF1414"/>
    <w:rsid w:val="00BF1447"/>
    <w:rsid w:val="00BF18EA"/>
    <w:rsid w:val="00BF1BEF"/>
    <w:rsid w:val="00BF1F90"/>
    <w:rsid w:val="00BF2668"/>
    <w:rsid w:val="00BF2FC9"/>
    <w:rsid w:val="00BF35E3"/>
    <w:rsid w:val="00BF38F4"/>
    <w:rsid w:val="00BF3942"/>
    <w:rsid w:val="00BF3A85"/>
    <w:rsid w:val="00BF47DF"/>
    <w:rsid w:val="00BF4C59"/>
    <w:rsid w:val="00BF4F06"/>
    <w:rsid w:val="00BF567C"/>
    <w:rsid w:val="00BF5BF9"/>
    <w:rsid w:val="00BF5C8B"/>
    <w:rsid w:val="00BF6470"/>
    <w:rsid w:val="00BF693E"/>
    <w:rsid w:val="00BF6A98"/>
    <w:rsid w:val="00BF6BB0"/>
    <w:rsid w:val="00BF6BEB"/>
    <w:rsid w:val="00BF76DA"/>
    <w:rsid w:val="00C000FD"/>
    <w:rsid w:val="00C00710"/>
    <w:rsid w:val="00C0092D"/>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E3B"/>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57A"/>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84"/>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6C3D"/>
    <w:rsid w:val="00C36D7C"/>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6EA2"/>
    <w:rsid w:val="00C47C21"/>
    <w:rsid w:val="00C47CEA"/>
    <w:rsid w:val="00C47F2B"/>
    <w:rsid w:val="00C500CF"/>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763"/>
    <w:rsid w:val="00C71AC3"/>
    <w:rsid w:val="00C71C87"/>
    <w:rsid w:val="00C721A7"/>
    <w:rsid w:val="00C72822"/>
    <w:rsid w:val="00C72869"/>
    <w:rsid w:val="00C72DB3"/>
    <w:rsid w:val="00C7304B"/>
    <w:rsid w:val="00C73E16"/>
    <w:rsid w:val="00C73FB8"/>
    <w:rsid w:val="00C74395"/>
    <w:rsid w:val="00C7486B"/>
    <w:rsid w:val="00C75187"/>
    <w:rsid w:val="00C758E4"/>
    <w:rsid w:val="00C75942"/>
    <w:rsid w:val="00C75A2D"/>
    <w:rsid w:val="00C75C66"/>
    <w:rsid w:val="00C75DAF"/>
    <w:rsid w:val="00C76092"/>
    <w:rsid w:val="00C76540"/>
    <w:rsid w:val="00C76800"/>
    <w:rsid w:val="00C76F47"/>
    <w:rsid w:val="00C77481"/>
    <w:rsid w:val="00C77775"/>
    <w:rsid w:val="00C77814"/>
    <w:rsid w:val="00C779DC"/>
    <w:rsid w:val="00C77DDE"/>
    <w:rsid w:val="00C80370"/>
    <w:rsid w:val="00C8075B"/>
    <w:rsid w:val="00C81036"/>
    <w:rsid w:val="00C811BC"/>
    <w:rsid w:val="00C819E4"/>
    <w:rsid w:val="00C81C01"/>
    <w:rsid w:val="00C81D5D"/>
    <w:rsid w:val="00C81EFC"/>
    <w:rsid w:val="00C820BF"/>
    <w:rsid w:val="00C82127"/>
    <w:rsid w:val="00C824D2"/>
    <w:rsid w:val="00C8276D"/>
    <w:rsid w:val="00C8302E"/>
    <w:rsid w:val="00C83647"/>
    <w:rsid w:val="00C83782"/>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6FD2"/>
    <w:rsid w:val="00C87621"/>
    <w:rsid w:val="00C87A83"/>
    <w:rsid w:val="00C87DDF"/>
    <w:rsid w:val="00C87FCE"/>
    <w:rsid w:val="00C902E1"/>
    <w:rsid w:val="00C905FF"/>
    <w:rsid w:val="00C9077D"/>
    <w:rsid w:val="00C90929"/>
    <w:rsid w:val="00C9098D"/>
    <w:rsid w:val="00C90F36"/>
    <w:rsid w:val="00C9100A"/>
    <w:rsid w:val="00C9115E"/>
    <w:rsid w:val="00C9255C"/>
    <w:rsid w:val="00C92F29"/>
    <w:rsid w:val="00C93386"/>
    <w:rsid w:val="00C93832"/>
    <w:rsid w:val="00C94336"/>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847"/>
    <w:rsid w:val="00CC3A90"/>
    <w:rsid w:val="00CC40EE"/>
    <w:rsid w:val="00CC414B"/>
    <w:rsid w:val="00CC41C0"/>
    <w:rsid w:val="00CC438E"/>
    <w:rsid w:val="00CC4A6B"/>
    <w:rsid w:val="00CC4B44"/>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901"/>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60"/>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BEB"/>
    <w:rsid w:val="00CE2FE4"/>
    <w:rsid w:val="00CE305B"/>
    <w:rsid w:val="00CE30C8"/>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100"/>
    <w:rsid w:val="00CF0759"/>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021"/>
    <w:rsid w:val="00CF622A"/>
    <w:rsid w:val="00CF6402"/>
    <w:rsid w:val="00CF6768"/>
    <w:rsid w:val="00CF7393"/>
    <w:rsid w:val="00CF75D3"/>
    <w:rsid w:val="00CF7660"/>
    <w:rsid w:val="00CF7C2B"/>
    <w:rsid w:val="00D000B7"/>
    <w:rsid w:val="00D002FC"/>
    <w:rsid w:val="00D00649"/>
    <w:rsid w:val="00D00700"/>
    <w:rsid w:val="00D0092F"/>
    <w:rsid w:val="00D00A2E"/>
    <w:rsid w:val="00D00B2F"/>
    <w:rsid w:val="00D00C10"/>
    <w:rsid w:val="00D00E99"/>
    <w:rsid w:val="00D01108"/>
    <w:rsid w:val="00D0130A"/>
    <w:rsid w:val="00D013D5"/>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5DCC"/>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63D"/>
    <w:rsid w:val="00D127AC"/>
    <w:rsid w:val="00D129D4"/>
    <w:rsid w:val="00D13411"/>
    <w:rsid w:val="00D13D8A"/>
    <w:rsid w:val="00D13E21"/>
    <w:rsid w:val="00D13E41"/>
    <w:rsid w:val="00D13E64"/>
    <w:rsid w:val="00D13F43"/>
    <w:rsid w:val="00D1400C"/>
    <w:rsid w:val="00D142DF"/>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3D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C03"/>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2CB"/>
    <w:rsid w:val="00D505B7"/>
    <w:rsid w:val="00D50704"/>
    <w:rsid w:val="00D509CC"/>
    <w:rsid w:val="00D51A4A"/>
    <w:rsid w:val="00D51C3A"/>
    <w:rsid w:val="00D52775"/>
    <w:rsid w:val="00D53282"/>
    <w:rsid w:val="00D536D2"/>
    <w:rsid w:val="00D53B99"/>
    <w:rsid w:val="00D549CE"/>
    <w:rsid w:val="00D55058"/>
    <w:rsid w:val="00D55B0E"/>
    <w:rsid w:val="00D56CE9"/>
    <w:rsid w:val="00D56D0C"/>
    <w:rsid w:val="00D56D28"/>
    <w:rsid w:val="00D56ECA"/>
    <w:rsid w:val="00D570C2"/>
    <w:rsid w:val="00D57415"/>
    <w:rsid w:val="00D57462"/>
    <w:rsid w:val="00D57CB2"/>
    <w:rsid w:val="00D6005A"/>
    <w:rsid w:val="00D6044B"/>
    <w:rsid w:val="00D60861"/>
    <w:rsid w:val="00D609DA"/>
    <w:rsid w:val="00D60A02"/>
    <w:rsid w:val="00D60B43"/>
    <w:rsid w:val="00D60B5C"/>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717"/>
    <w:rsid w:val="00D63B0D"/>
    <w:rsid w:val="00D63B4E"/>
    <w:rsid w:val="00D63C86"/>
    <w:rsid w:val="00D63CAD"/>
    <w:rsid w:val="00D63D67"/>
    <w:rsid w:val="00D6413E"/>
    <w:rsid w:val="00D6425B"/>
    <w:rsid w:val="00D646AA"/>
    <w:rsid w:val="00D64C9B"/>
    <w:rsid w:val="00D64CE3"/>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1C3C"/>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C9B"/>
    <w:rsid w:val="00D80D9E"/>
    <w:rsid w:val="00D810E7"/>
    <w:rsid w:val="00D810F2"/>
    <w:rsid w:val="00D81463"/>
    <w:rsid w:val="00D81483"/>
    <w:rsid w:val="00D816BC"/>
    <w:rsid w:val="00D81D72"/>
    <w:rsid w:val="00D82AA5"/>
    <w:rsid w:val="00D8308B"/>
    <w:rsid w:val="00D8334A"/>
    <w:rsid w:val="00D83540"/>
    <w:rsid w:val="00D84036"/>
    <w:rsid w:val="00D8404B"/>
    <w:rsid w:val="00D84126"/>
    <w:rsid w:val="00D8421A"/>
    <w:rsid w:val="00D84702"/>
    <w:rsid w:val="00D8567C"/>
    <w:rsid w:val="00D85A21"/>
    <w:rsid w:val="00D85AAA"/>
    <w:rsid w:val="00D85D74"/>
    <w:rsid w:val="00D85D89"/>
    <w:rsid w:val="00D86097"/>
    <w:rsid w:val="00D86316"/>
    <w:rsid w:val="00D8695B"/>
    <w:rsid w:val="00D86AB8"/>
    <w:rsid w:val="00D871D8"/>
    <w:rsid w:val="00D87246"/>
    <w:rsid w:val="00D87529"/>
    <w:rsid w:val="00D87A55"/>
    <w:rsid w:val="00D900FF"/>
    <w:rsid w:val="00D90CE7"/>
    <w:rsid w:val="00D918BE"/>
    <w:rsid w:val="00D91DB6"/>
    <w:rsid w:val="00D91E52"/>
    <w:rsid w:val="00D91EAD"/>
    <w:rsid w:val="00D926B8"/>
    <w:rsid w:val="00D92794"/>
    <w:rsid w:val="00D9299D"/>
    <w:rsid w:val="00D92C39"/>
    <w:rsid w:val="00D939F3"/>
    <w:rsid w:val="00D93D83"/>
    <w:rsid w:val="00D93FF9"/>
    <w:rsid w:val="00D941BA"/>
    <w:rsid w:val="00D94603"/>
    <w:rsid w:val="00D94B1D"/>
    <w:rsid w:val="00D95645"/>
    <w:rsid w:val="00D9564D"/>
    <w:rsid w:val="00D95886"/>
    <w:rsid w:val="00D962B8"/>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824"/>
    <w:rsid w:val="00DA5A22"/>
    <w:rsid w:val="00DA5CF5"/>
    <w:rsid w:val="00DA5FE2"/>
    <w:rsid w:val="00DA61F1"/>
    <w:rsid w:val="00DA62E2"/>
    <w:rsid w:val="00DA659B"/>
    <w:rsid w:val="00DA6A9E"/>
    <w:rsid w:val="00DA7103"/>
    <w:rsid w:val="00DA732C"/>
    <w:rsid w:val="00DB04AB"/>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6A"/>
    <w:rsid w:val="00DB579C"/>
    <w:rsid w:val="00DB5EA6"/>
    <w:rsid w:val="00DB5F4C"/>
    <w:rsid w:val="00DB6321"/>
    <w:rsid w:val="00DB65CB"/>
    <w:rsid w:val="00DB693F"/>
    <w:rsid w:val="00DB6E56"/>
    <w:rsid w:val="00DB70AD"/>
    <w:rsid w:val="00DB7186"/>
    <w:rsid w:val="00DB7383"/>
    <w:rsid w:val="00DB7AE7"/>
    <w:rsid w:val="00DC0412"/>
    <w:rsid w:val="00DC0428"/>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2BF8"/>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0FC5"/>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959"/>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515"/>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0FC3"/>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C7E"/>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405"/>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881"/>
    <w:rsid w:val="00E3797F"/>
    <w:rsid w:val="00E4006B"/>
    <w:rsid w:val="00E404CC"/>
    <w:rsid w:val="00E40BE2"/>
    <w:rsid w:val="00E40ED4"/>
    <w:rsid w:val="00E40F2C"/>
    <w:rsid w:val="00E41355"/>
    <w:rsid w:val="00E418E9"/>
    <w:rsid w:val="00E419BF"/>
    <w:rsid w:val="00E419D0"/>
    <w:rsid w:val="00E41C4D"/>
    <w:rsid w:val="00E41ECD"/>
    <w:rsid w:val="00E41F96"/>
    <w:rsid w:val="00E42C4B"/>
    <w:rsid w:val="00E42E48"/>
    <w:rsid w:val="00E4327A"/>
    <w:rsid w:val="00E4360B"/>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2DAB"/>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62"/>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37"/>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5099"/>
    <w:rsid w:val="00E955A6"/>
    <w:rsid w:val="00E95DE1"/>
    <w:rsid w:val="00E962C1"/>
    <w:rsid w:val="00E96396"/>
    <w:rsid w:val="00E96667"/>
    <w:rsid w:val="00E966CD"/>
    <w:rsid w:val="00E96B8F"/>
    <w:rsid w:val="00E96D6C"/>
    <w:rsid w:val="00E971C0"/>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23A"/>
    <w:rsid w:val="00EA65FB"/>
    <w:rsid w:val="00EA66FD"/>
    <w:rsid w:val="00EA6AA8"/>
    <w:rsid w:val="00EA73A5"/>
    <w:rsid w:val="00EA7C0C"/>
    <w:rsid w:val="00EB003B"/>
    <w:rsid w:val="00EB02D3"/>
    <w:rsid w:val="00EB0AE6"/>
    <w:rsid w:val="00EB0B2A"/>
    <w:rsid w:val="00EB0E14"/>
    <w:rsid w:val="00EB113C"/>
    <w:rsid w:val="00EB235E"/>
    <w:rsid w:val="00EB247A"/>
    <w:rsid w:val="00EB2570"/>
    <w:rsid w:val="00EB25C0"/>
    <w:rsid w:val="00EB2A5F"/>
    <w:rsid w:val="00EB2A67"/>
    <w:rsid w:val="00EB2B04"/>
    <w:rsid w:val="00EB318D"/>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68E"/>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601"/>
    <w:rsid w:val="00ED071D"/>
    <w:rsid w:val="00ED09B2"/>
    <w:rsid w:val="00ED0B2D"/>
    <w:rsid w:val="00ED177E"/>
    <w:rsid w:val="00ED1B53"/>
    <w:rsid w:val="00ED1F39"/>
    <w:rsid w:val="00ED2063"/>
    <w:rsid w:val="00ED2391"/>
    <w:rsid w:val="00ED2DAE"/>
    <w:rsid w:val="00ED3C37"/>
    <w:rsid w:val="00ED3D06"/>
    <w:rsid w:val="00ED42F9"/>
    <w:rsid w:val="00ED469B"/>
    <w:rsid w:val="00ED4827"/>
    <w:rsid w:val="00ED4909"/>
    <w:rsid w:val="00ED4B26"/>
    <w:rsid w:val="00ED50BD"/>
    <w:rsid w:val="00ED55C1"/>
    <w:rsid w:val="00ED5664"/>
    <w:rsid w:val="00ED56D9"/>
    <w:rsid w:val="00ED5C41"/>
    <w:rsid w:val="00ED66FC"/>
    <w:rsid w:val="00ED75D7"/>
    <w:rsid w:val="00ED7A0D"/>
    <w:rsid w:val="00EE0061"/>
    <w:rsid w:val="00EE05CB"/>
    <w:rsid w:val="00EE0612"/>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418"/>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0CB"/>
    <w:rsid w:val="00EF7441"/>
    <w:rsid w:val="00EF7FA3"/>
    <w:rsid w:val="00F00040"/>
    <w:rsid w:val="00F0006D"/>
    <w:rsid w:val="00F0023E"/>
    <w:rsid w:val="00F00277"/>
    <w:rsid w:val="00F005FF"/>
    <w:rsid w:val="00F00873"/>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3CC"/>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B8C"/>
    <w:rsid w:val="00F43C6D"/>
    <w:rsid w:val="00F43D1D"/>
    <w:rsid w:val="00F43D6E"/>
    <w:rsid w:val="00F43D8B"/>
    <w:rsid w:val="00F44CB8"/>
    <w:rsid w:val="00F456E0"/>
    <w:rsid w:val="00F45829"/>
    <w:rsid w:val="00F45A26"/>
    <w:rsid w:val="00F45CA7"/>
    <w:rsid w:val="00F45F0B"/>
    <w:rsid w:val="00F46245"/>
    <w:rsid w:val="00F4632E"/>
    <w:rsid w:val="00F46569"/>
    <w:rsid w:val="00F4681A"/>
    <w:rsid w:val="00F46A20"/>
    <w:rsid w:val="00F46BAC"/>
    <w:rsid w:val="00F46CD0"/>
    <w:rsid w:val="00F4758F"/>
    <w:rsid w:val="00F47592"/>
    <w:rsid w:val="00F475EF"/>
    <w:rsid w:val="00F4766A"/>
    <w:rsid w:val="00F47A0A"/>
    <w:rsid w:val="00F47CB8"/>
    <w:rsid w:val="00F502F7"/>
    <w:rsid w:val="00F506B6"/>
    <w:rsid w:val="00F508BC"/>
    <w:rsid w:val="00F50BA0"/>
    <w:rsid w:val="00F50C83"/>
    <w:rsid w:val="00F50F33"/>
    <w:rsid w:val="00F513CB"/>
    <w:rsid w:val="00F51B55"/>
    <w:rsid w:val="00F52A6D"/>
    <w:rsid w:val="00F52DAB"/>
    <w:rsid w:val="00F53226"/>
    <w:rsid w:val="00F53C3F"/>
    <w:rsid w:val="00F541A7"/>
    <w:rsid w:val="00F54507"/>
    <w:rsid w:val="00F54E9A"/>
    <w:rsid w:val="00F55988"/>
    <w:rsid w:val="00F559C3"/>
    <w:rsid w:val="00F563D6"/>
    <w:rsid w:val="00F56536"/>
    <w:rsid w:val="00F573A9"/>
    <w:rsid w:val="00F57926"/>
    <w:rsid w:val="00F57A91"/>
    <w:rsid w:val="00F57AAD"/>
    <w:rsid w:val="00F57C89"/>
    <w:rsid w:val="00F57FC3"/>
    <w:rsid w:val="00F603F6"/>
    <w:rsid w:val="00F604B6"/>
    <w:rsid w:val="00F60660"/>
    <w:rsid w:val="00F606BD"/>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4BC"/>
    <w:rsid w:val="00F7285D"/>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3EC"/>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850"/>
    <w:rsid w:val="00F84874"/>
    <w:rsid w:val="00F848CB"/>
    <w:rsid w:val="00F8499F"/>
    <w:rsid w:val="00F84CB8"/>
    <w:rsid w:val="00F852A2"/>
    <w:rsid w:val="00F855DF"/>
    <w:rsid w:val="00F85851"/>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16A"/>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70"/>
    <w:rsid w:val="00FA16A5"/>
    <w:rsid w:val="00FA1C32"/>
    <w:rsid w:val="00FA1C92"/>
    <w:rsid w:val="00FA2206"/>
    <w:rsid w:val="00FA2BEF"/>
    <w:rsid w:val="00FA2C4C"/>
    <w:rsid w:val="00FA31DE"/>
    <w:rsid w:val="00FA3755"/>
    <w:rsid w:val="00FA3E09"/>
    <w:rsid w:val="00FA405E"/>
    <w:rsid w:val="00FA41EF"/>
    <w:rsid w:val="00FA44F5"/>
    <w:rsid w:val="00FA47E4"/>
    <w:rsid w:val="00FA4BC7"/>
    <w:rsid w:val="00FA4F78"/>
    <w:rsid w:val="00FA55FF"/>
    <w:rsid w:val="00FA5652"/>
    <w:rsid w:val="00FA59B0"/>
    <w:rsid w:val="00FA5D60"/>
    <w:rsid w:val="00FA60DC"/>
    <w:rsid w:val="00FA7158"/>
    <w:rsid w:val="00FA71F8"/>
    <w:rsid w:val="00FA72D5"/>
    <w:rsid w:val="00FA7C7C"/>
    <w:rsid w:val="00FB001A"/>
    <w:rsid w:val="00FB0219"/>
    <w:rsid w:val="00FB0598"/>
    <w:rsid w:val="00FB068E"/>
    <w:rsid w:val="00FB0CE6"/>
    <w:rsid w:val="00FB1312"/>
    <w:rsid w:val="00FB1606"/>
    <w:rsid w:val="00FB1A01"/>
    <w:rsid w:val="00FB1B14"/>
    <w:rsid w:val="00FB1C1E"/>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72E"/>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2BED"/>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val="id-ID"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9D18D7"/>
    <w:pPr>
      <w:keepNext/>
      <w:keepLines/>
      <w:numPr>
        <w:ilvl w:val="1"/>
        <w:numId w:val="13"/>
      </w:numPr>
      <w:spacing w:before="120" w:after="120"/>
      <w:outlineLvl w:val="1"/>
    </w:pPr>
    <w:rPr>
      <w:b/>
      <w:bCs/>
      <w:szCs w:val="26"/>
    </w:rPr>
  </w:style>
  <w:style w:type="paragraph" w:styleId="Heading3">
    <w:name w:val="heading 3"/>
    <w:basedOn w:val="ListParagraph"/>
    <w:next w:val="Normal"/>
    <w:link w:val="Heading3Char"/>
    <w:uiPriority w:val="9"/>
    <w:qFormat/>
    <w:rsid w:val="00D142DF"/>
    <w:pPr>
      <w:numPr>
        <w:ilvl w:val="2"/>
        <w:numId w:val="13"/>
      </w:numPr>
      <w:spacing w:before="120" w:after="120"/>
      <w:contextualSpacing w:val="0"/>
      <w:outlineLvl w:val="2"/>
    </w:pPr>
    <w:rPr>
      <w:b/>
    </w:rPr>
  </w:style>
  <w:style w:type="paragraph" w:styleId="Heading4">
    <w:name w:val="heading 4"/>
    <w:basedOn w:val="ListParagraph"/>
    <w:next w:val="Normal"/>
    <w:link w:val="Heading4Char"/>
    <w:uiPriority w:val="9"/>
    <w:qFormat/>
    <w:rsid w:val="001A73D1"/>
    <w:pPr>
      <w:numPr>
        <w:ilvl w:val="3"/>
        <w:numId w:val="13"/>
      </w:numPr>
      <w:spacing w:before="120" w:after="120"/>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9D18D7"/>
    <w:rPr>
      <w:rFonts w:ascii="Times New Roman" w:eastAsia="Times New Roman" w:hAnsi="Times New Roman" w:cs="Times New Roman"/>
      <w:b/>
      <w:bCs/>
      <w:szCs w:val="26"/>
      <w:lang w:val="id-ID" w:eastAsia="ja-JP"/>
    </w:rPr>
  </w:style>
  <w:style w:type="character" w:customStyle="1" w:styleId="Heading3Char">
    <w:name w:val="Heading 3 Char"/>
    <w:basedOn w:val="DefaultParagraphFont"/>
    <w:link w:val="Heading3"/>
    <w:uiPriority w:val="9"/>
    <w:rsid w:val="00D142DF"/>
    <w:rPr>
      <w:rFonts w:ascii="Times New Roman" w:eastAsia="Times New Roman" w:hAnsi="Times New Roman" w:cs="Times New Roman"/>
      <w:b/>
      <w:lang w:val="id-ID" w:eastAsia="ja-JP"/>
    </w:rPr>
  </w:style>
  <w:style w:type="character" w:customStyle="1" w:styleId="Heading4Char">
    <w:name w:val="Heading 4 Char"/>
    <w:basedOn w:val="DefaultParagraphFont"/>
    <w:link w:val="Heading4"/>
    <w:uiPriority w:val="9"/>
    <w:rsid w:val="001A73D1"/>
    <w:rPr>
      <w:rFonts w:ascii="Times New Roman" w:eastAsia="Times New Roman" w:hAnsi="Times New Roman" w:cs="Times New Roman"/>
      <w:b/>
      <w:lang w:val="id-ID"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F55988"/>
    <w:pPr>
      <w:keepNext/>
      <w:spacing w:after="12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val="id-ID"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F55988"/>
    <w:rPr>
      <w:rFonts w:ascii="Times New Roman" w:eastAsia="Times New Roman" w:hAnsi="Times New Roman" w:cs="Times New Roman"/>
      <w:b/>
      <w:bCs/>
      <w:sz w:val="18"/>
      <w:szCs w:val="18"/>
      <w:lang w:val="id-ID"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val="id-ID"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val="id-ID"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 w:type="table" w:styleId="TableGridLight">
    <w:name w:val="Grid Table Light"/>
    <w:basedOn w:val="TableNormal"/>
    <w:uiPriority w:val="40"/>
    <w:rsid w:val="00DE0F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2051925">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26627458">
      <w:bodyDiv w:val="1"/>
      <w:marLeft w:val="0"/>
      <w:marRight w:val="0"/>
      <w:marTop w:val="0"/>
      <w:marBottom w:val="0"/>
      <w:divBdr>
        <w:top w:val="none" w:sz="0" w:space="0" w:color="auto"/>
        <w:left w:val="none" w:sz="0" w:space="0" w:color="auto"/>
        <w:bottom w:val="none" w:sz="0" w:space="0" w:color="auto"/>
        <w:right w:val="none" w:sz="0" w:space="0" w:color="auto"/>
      </w:divBdr>
      <w:divsChild>
        <w:div w:id="1132557430">
          <w:marLeft w:val="605"/>
          <w:marRight w:val="0"/>
          <w:marTop w:val="40"/>
          <w:marBottom w:val="80"/>
          <w:divBdr>
            <w:top w:val="none" w:sz="0" w:space="0" w:color="auto"/>
            <w:left w:val="none" w:sz="0" w:space="0" w:color="auto"/>
            <w:bottom w:val="none" w:sz="0" w:space="0" w:color="auto"/>
            <w:right w:val="none" w:sz="0" w:space="0" w:color="auto"/>
          </w:divBdr>
        </w:div>
      </w:divsChild>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5025805">
      <w:bodyDiv w:val="1"/>
      <w:marLeft w:val="0"/>
      <w:marRight w:val="0"/>
      <w:marTop w:val="0"/>
      <w:marBottom w:val="0"/>
      <w:divBdr>
        <w:top w:val="none" w:sz="0" w:space="0" w:color="auto"/>
        <w:left w:val="none" w:sz="0" w:space="0" w:color="auto"/>
        <w:bottom w:val="none" w:sz="0" w:space="0" w:color="auto"/>
        <w:right w:val="none" w:sz="0" w:space="0" w:color="auto"/>
      </w:divBdr>
    </w:div>
    <w:div w:id="173805970">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699933777">
      <w:bodyDiv w:val="1"/>
      <w:marLeft w:val="0"/>
      <w:marRight w:val="0"/>
      <w:marTop w:val="0"/>
      <w:marBottom w:val="0"/>
      <w:divBdr>
        <w:top w:val="none" w:sz="0" w:space="0" w:color="auto"/>
        <w:left w:val="none" w:sz="0" w:space="0" w:color="auto"/>
        <w:bottom w:val="none" w:sz="0" w:space="0" w:color="auto"/>
        <w:right w:val="none" w:sz="0" w:space="0" w:color="auto"/>
      </w:divBdr>
    </w:div>
    <w:div w:id="700395510">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0664199">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7940314">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3932725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56362853">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0752257">
      <w:bodyDiv w:val="1"/>
      <w:marLeft w:val="0"/>
      <w:marRight w:val="0"/>
      <w:marTop w:val="0"/>
      <w:marBottom w:val="0"/>
      <w:divBdr>
        <w:top w:val="none" w:sz="0" w:space="0" w:color="auto"/>
        <w:left w:val="none" w:sz="0" w:space="0" w:color="auto"/>
        <w:bottom w:val="none" w:sz="0" w:space="0" w:color="auto"/>
        <w:right w:val="none" w:sz="0" w:space="0" w:color="auto"/>
      </w:divBdr>
      <w:divsChild>
        <w:div w:id="310444053">
          <w:marLeft w:val="605"/>
          <w:marRight w:val="0"/>
          <w:marTop w:val="40"/>
          <w:marBottom w:val="80"/>
          <w:divBdr>
            <w:top w:val="none" w:sz="0" w:space="0" w:color="auto"/>
            <w:left w:val="none" w:sz="0" w:space="0" w:color="auto"/>
            <w:bottom w:val="none" w:sz="0" w:space="0" w:color="auto"/>
            <w:right w:val="none" w:sz="0" w:space="0" w:color="auto"/>
          </w:divBdr>
        </w:div>
      </w:divsChild>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0938886">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063449">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18065607">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4853994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7590322">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72324521">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6785906">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2914269">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2624584">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441329">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26498491">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693798170">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4716574">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18643115">
      <w:bodyDiv w:val="1"/>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605"/>
          <w:marRight w:val="0"/>
          <w:marTop w:val="40"/>
          <w:marBottom w:val="80"/>
          <w:divBdr>
            <w:top w:val="none" w:sz="0" w:space="0" w:color="auto"/>
            <w:left w:val="none" w:sz="0" w:space="0" w:color="auto"/>
            <w:bottom w:val="none" w:sz="0" w:space="0" w:color="auto"/>
            <w:right w:val="none" w:sz="0" w:space="0" w:color="auto"/>
          </w:divBdr>
        </w:div>
      </w:divsChild>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49712508">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875536245">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351288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155213">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1076261">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37795225">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chart" Target="charts/chart1.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chart" Target="charts/chart2.xml"/><Relationship Id="rId95" Type="http://schemas.openxmlformats.org/officeDocument/2006/relationships/theme" Target="theme/theme1.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0.xml"/><Relationship Id="rId64" Type="http://schemas.openxmlformats.org/officeDocument/2006/relationships/header" Target="header28.xml"/><Relationship Id="rId69"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image" Target="media/image27.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image" Target="media/image26.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image" Target="media/image19.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running time</c:v>
          </c:tx>
          <c:spPr>
            <a:solidFill>
              <a:schemeClr val="accent1"/>
            </a:solidFill>
            <a:ln>
              <a:noFill/>
            </a:ln>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856731328"/>
        <c:axId val="853712064"/>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856731328"/>
        <c:axId val="853712064"/>
      </c:lineChart>
      <c:catAx>
        <c:axId val="85673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853712064"/>
        <c:crosses val="autoZero"/>
        <c:auto val="1"/>
        <c:lblAlgn val="ctr"/>
        <c:lblOffset val="100"/>
        <c:noMultiLvlLbl val="0"/>
      </c:catAx>
      <c:valAx>
        <c:axId val="85371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85673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0950906567178"/>
          <c:y val="5.299927728258251E-2"/>
          <c:w val="0.78063492551625613"/>
          <c:h val="0.68172283692194457"/>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940546464"/>
        <c:axId val="940547008"/>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94054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40547008"/>
        <c:crosses val="autoZero"/>
        <c:auto val="1"/>
        <c:lblAlgn val="ctr"/>
        <c:lblOffset val="100"/>
        <c:noMultiLvlLbl val="0"/>
      </c:catAx>
      <c:valAx>
        <c:axId val="94054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4054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20004761823777"/>
          <c:y val="6.5986802639472111E-2"/>
          <c:w val="0.77320312012834247"/>
          <c:h val="0.63240296822525255"/>
        </c:manualLayout>
      </c:layout>
      <c:barChart>
        <c:barDir val="col"/>
        <c:grouping val="clustered"/>
        <c:varyColors val="0"/>
        <c:ser>
          <c:idx val="0"/>
          <c:order val="0"/>
          <c:tx>
            <c:v>length(RE)</c:v>
          </c:tx>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940545920"/>
        <c:axId val="940441472"/>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94054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40441472"/>
        <c:crosses val="autoZero"/>
        <c:auto val="1"/>
        <c:lblAlgn val="ctr"/>
        <c:lblOffset val="100"/>
        <c:noMultiLvlLbl val="0"/>
      </c:catAx>
      <c:valAx>
        <c:axId val="94044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40545920"/>
        <c:crosses val="autoZero"/>
        <c:crossBetween val="between"/>
      </c:valAx>
      <c:spPr>
        <a:noFill/>
        <a:ln>
          <a:noFill/>
        </a:ln>
        <a:effectLst/>
      </c:spPr>
    </c:plotArea>
    <c:legend>
      <c:legendPos val="b"/>
      <c:layout>
        <c:manualLayout>
          <c:xMode val="edge"/>
          <c:yMode val="edge"/>
          <c:x val="0.19533397958084614"/>
          <c:y val="0.89876953743109644"/>
          <c:w val="0.60933175739641621"/>
          <c:h val="0.101230462568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57672CC7-8D8C-41F9-BBBB-CEAB2F63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85</Pages>
  <Words>13771</Words>
  <Characters>78498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Yunus</dc:creator>
  <cp:lastModifiedBy>Yunus</cp:lastModifiedBy>
  <cp:revision>7</cp:revision>
  <cp:lastPrinted>2015-07-23T14:06:00Z</cp:lastPrinted>
  <dcterms:created xsi:type="dcterms:W3CDTF">2015-07-23T14:06:00Z</dcterms:created>
  <dcterms:modified xsi:type="dcterms:W3CDTF">2015-07-25T12:09:00Z</dcterms:modified>
</cp:coreProperties>
</file>