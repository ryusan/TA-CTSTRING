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70A69" w:rsidP="000D256C">
      <w:pPr>
        <w:rPr>
          <w:noProof/>
          <w:lang w:val="id-ID"/>
        </w:rPr>
      </w:pPr>
      <w:r>
        <w:rPr>
          <w:noProof/>
          <w:lang w:val="id-ID" w:eastAsia="id-ID"/>
        </w:rPr>
        <w:pict>
          <v:rect id="Rectangle 2" o:spid="_x0000_s1026" style="position:absolute;left:0;text-align:left;margin-left:-99.95pt;margin-top:11.95pt;width:453.6pt;height:450.2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70A69" w:rsidP="000D256C">
      <w:pPr>
        <w:rPr>
          <w:noProof/>
          <w:lang w:val="id-ID"/>
        </w:rPr>
      </w:pPr>
      <w:r>
        <w:rPr>
          <w:noProof/>
          <w:lang w:val="id-ID" w:eastAsia="id-ID"/>
        </w:rPr>
        <w:pict>
          <v:shapetype id="_x0000_t202" coordsize="21600,21600" o:spt="202" path="m,l,21600r21600,l21600,xe">
            <v:stroke joinstyle="miter"/>
            <v:path gradientshapeok="t" o:connecttype="rect"/>
          </v:shapetype>
          <v:shape id="Text Box 3" o:spid="_x0000_s1037" type="#_x0000_t202" style="position:absolute;left:0;text-align:left;margin-left:-25.85pt;margin-top:7.1pt;width:308.35pt;height:294.2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070A69" w:rsidRPr="003B19CA" w:rsidRDefault="00070A69"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070A69" w:rsidRPr="0064297E" w:rsidRDefault="00070A69" w:rsidP="000D256C">
                  <w:pPr>
                    <w:rPr>
                      <w:rFonts w:ascii="Trebuchet MS" w:hAnsi="Trebuchet MS"/>
                      <w:b/>
                      <w:color w:val="FFFFFF"/>
                      <w:sz w:val="20"/>
                      <w:szCs w:val="20"/>
                      <w:lang w:val="id-ID"/>
                    </w:rPr>
                  </w:pPr>
                </w:p>
                <w:p w:rsidR="00070A69" w:rsidRDefault="00070A69" w:rsidP="00D453C2">
                  <w:pPr>
                    <w:contextualSpacing/>
                    <w:rPr>
                      <w:rFonts w:ascii="Trebuchet MS" w:hAnsi="Trebuchet MS"/>
                      <w:b/>
                      <w:color w:val="FFFFFF"/>
                      <w:sz w:val="26"/>
                      <w:szCs w:val="26"/>
                      <w:lang w:val="id-ID"/>
                    </w:rPr>
                  </w:pPr>
                  <w:r w:rsidRPr="002A5BEF">
                    <w:rPr>
                      <w:rFonts w:ascii="Trebuchet MS" w:hAnsi="Trebuchet MS"/>
                      <w:b/>
                      <w:color w:val="FFFFFF"/>
                      <w:sz w:val="26"/>
                      <w:szCs w:val="26"/>
                      <w:lang w:val="id-ID"/>
                    </w:rPr>
                    <w:t xml:space="preserve">Implementasi Model </w:t>
                  </w:r>
                  <w:r w:rsidRPr="002A5BEF">
                    <w:rPr>
                      <w:rFonts w:ascii="Trebuchet MS" w:hAnsi="Trebuchet MS"/>
                      <w:b/>
                      <w:i/>
                      <w:color w:val="FFFFFF"/>
                      <w:sz w:val="26"/>
                      <w:szCs w:val="26"/>
                    </w:rPr>
                    <w:t>D</w:t>
                  </w:r>
                  <w:r w:rsidRPr="002A5BEF">
                    <w:rPr>
                      <w:rFonts w:ascii="Trebuchet MS" w:hAnsi="Trebuchet MS"/>
                      <w:b/>
                      <w:i/>
                      <w:color w:val="FFFFFF"/>
                      <w:sz w:val="26"/>
                      <w:szCs w:val="26"/>
                      <w:lang w:val="id-ID"/>
                    </w:rPr>
                    <w:t>eterministic Finite Automaton</w:t>
                  </w:r>
                  <w:r w:rsidRPr="002A5BEF">
                    <w:rPr>
                      <w:rFonts w:ascii="Trebuchet MS" w:hAnsi="Trebuchet MS"/>
                      <w:b/>
                      <w:color w:val="FFFFFF"/>
                      <w:sz w:val="26"/>
                      <w:szCs w:val="26"/>
                      <w:lang w:val="id-ID"/>
                    </w:rPr>
                    <w:t xml:space="preserve"> untuk </w:t>
                  </w:r>
                  <w:r w:rsidRPr="002A5BEF">
                    <w:rPr>
                      <w:rFonts w:ascii="Trebuchet MS" w:hAnsi="Trebuchet MS"/>
                      <w:b/>
                      <w:color w:val="FFFFFF"/>
                      <w:sz w:val="26"/>
                      <w:szCs w:val="26"/>
                    </w:rPr>
                    <w:t>Interpretasi</w:t>
                  </w:r>
                  <w:r w:rsidRPr="002A5BEF">
                    <w:rPr>
                      <w:rFonts w:ascii="Trebuchet MS" w:hAnsi="Trebuchet MS"/>
                      <w:b/>
                      <w:color w:val="FFFFFF"/>
                      <w:sz w:val="26"/>
                      <w:szCs w:val="26"/>
                      <w:lang w:val="id-ID"/>
                    </w:rPr>
                    <w:t xml:space="preserve"> </w:t>
                  </w:r>
                  <w:r w:rsidRPr="002A5BEF">
                    <w:rPr>
                      <w:rFonts w:ascii="Trebuchet MS" w:hAnsi="Trebuchet MS"/>
                      <w:b/>
                      <w:i/>
                      <w:color w:val="FFFFFF"/>
                      <w:sz w:val="26"/>
                      <w:szCs w:val="26"/>
                      <w:lang w:val="id-ID"/>
                    </w:rPr>
                    <w:t>Regular Expression</w:t>
                  </w:r>
                  <w:r w:rsidRPr="002A5BEF">
                    <w:rPr>
                      <w:rFonts w:ascii="Trebuchet MS" w:hAnsi="Trebuchet MS"/>
                      <w:b/>
                      <w:color w:val="FFFFFF"/>
                      <w:sz w:val="26"/>
                      <w:szCs w:val="26"/>
                      <w:lang w:val="id-ID"/>
                    </w:rPr>
                    <w:t xml:space="preserve"> pada Studi </w:t>
                  </w:r>
                  <w:r w:rsidRPr="002A5BEF">
                    <w:rPr>
                      <w:rFonts w:ascii="Trebuchet MS" w:hAnsi="Trebuchet MS"/>
                      <w:b/>
                      <w:color w:val="FFFFFF"/>
                      <w:sz w:val="26"/>
                      <w:szCs w:val="26"/>
                    </w:rPr>
                    <w:t xml:space="preserve">Kasus </w:t>
                  </w:r>
                  <w:r w:rsidRPr="002A5BEF">
                    <w:rPr>
                      <w:rFonts w:ascii="Trebuchet MS" w:hAnsi="Trebuchet MS"/>
                      <w:b/>
                      <w:color w:val="FFFFFF"/>
                      <w:sz w:val="26"/>
                      <w:szCs w:val="26"/>
                      <w:lang w:val="id-ID"/>
                    </w:rPr>
                    <w:t>Permasalahan SPOJ Klasik 10354</w:t>
                  </w:r>
                </w:p>
                <w:p w:rsidR="00070A69" w:rsidRPr="00BF47E6" w:rsidRDefault="00070A69" w:rsidP="00D453C2">
                  <w:pPr>
                    <w:contextualSpacing/>
                    <w:rPr>
                      <w:rFonts w:ascii="Trebuchet MS" w:hAnsi="Trebuchet MS"/>
                      <w:b/>
                      <w:color w:val="FFFFFF"/>
                      <w:sz w:val="32"/>
                      <w:szCs w:val="28"/>
                    </w:rPr>
                  </w:pPr>
                </w:p>
                <w:p w:rsidR="00070A69" w:rsidRPr="0020126B" w:rsidRDefault="00070A69" w:rsidP="00D453C2">
                  <w:pPr>
                    <w:rPr>
                      <w:rFonts w:ascii="Trebuchet MS" w:hAnsi="Trebuchet MS"/>
                      <w:b/>
                      <w:color w:val="FFFFFF"/>
                      <w:sz w:val="20"/>
                      <w:szCs w:val="20"/>
                    </w:rPr>
                  </w:pPr>
                  <w:r>
                    <w:rPr>
                      <w:rFonts w:ascii="Trebuchet MS" w:hAnsi="Trebuchet MS"/>
                      <w:b/>
                      <w:color w:val="FFFFFF"/>
                      <w:sz w:val="20"/>
                      <w:szCs w:val="20"/>
                    </w:rPr>
                    <w:t>MUHAMMAD YUNUS BAHARI</w:t>
                  </w:r>
                </w:p>
                <w:p w:rsidR="00070A69" w:rsidRDefault="00070A69"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5111100079</w:t>
                  </w:r>
                </w:p>
                <w:p w:rsidR="00070A69" w:rsidRPr="000545FF" w:rsidRDefault="00070A69" w:rsidP="00D453C2">
                  <w:pPr>
                    <w:contextualSpacing/>
                    <w:rPr>
                      <w:rFonts w:ascii="Trebuchet MS" w:hAnsi="Trebuchet MS"/>
                      <w:b/>
                      <w:color w:val="FFFFFF"/>
                      <w:sz w:val="20"/>
                      <w:szCs w:val="20"/>
                    </w:rPr>
                  </w:pPr>
                </w:p>
                <w:p w:rsidR="00070A69" w:rsidRPr="000545FF" w:rsidRDefault="00070A69"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070A69" w:rsidRPr="00737F7B" w:rsidRDefault="00070A69" w:rsidP="00D453C2">
                  <w:pPr>
                    <w:rPr>
                      <w:rFonts w:ascii="Trebuchet MS" w:hAnsi="Trebuchet MS"/>
                      <w:b/>
                      <w:color w:val="FFFFFF"/>
                      <w:sz w:val="20"/>
                      <w:szCs w:val="20"/>
                      <w:lang w:val="id-ID"/>
                    </w:rPr>
                  </w:pPr>
                  <w:r w:rsidRPr="002A5BEF">
                    <w:rPr>
                      <w:rFonts w:ascii="Trebuchet MS" w:hAnsi="Trebuchet MS"/>
                      <w:b/>
                      <w:color w:val="FFFFFF"/>
                      <w:sz w:val="20"/>
                      <w:szCs w:val="27"/>
                      <w:lang w:val="en-AU"/>
                    </w:rPr>
                    <w:t>Arya Yudhi Wijaya, S.Kom., M.Kom.</w:t>
                  </w:r>
                </w:p>
                <w:p w:rsidR="00070A69" w:rsidRPr="000545FF" w:rsidRDefault="00070A69" w:rsidP="00D453C2">
                  <w:pPr>
                    <w:contextualSpacing/>
                    <w:rPr>
                      <w:rFonts w:ascii="Trebuchet MS" w:hAnsi="Trebuchet MS"/>
                      <w:b/>
                      <w:color w:val="FFFFFF"/>
                      <w:sz w:val="20"/>
                      <w:szCs w:val="20"/>
                    </w:rPr>
                  </w:pPr>
                </w:p>
                <w:p w:rsidR="00070A69" w:rsidRPr="000545FF" w:rsidRDefault="00070A69"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070A69" w:rsidRPr="0020126B" w:rsidRDefault="00070A69" w:rsidP="00D453C2">
                  <w:pPr>
                    <w:contextualSpacing/>
                    <w:rPr>
                      <w:rFonts w:ascii="Trebuchet MS" w:hAnsi="Trebuchet MS"/>
                      <w:b/>
                      <w:color w:val="FFFFFF"/>
                      <w:sz w:val="20"/>
                      <w:szCs w:val="20"/>
                    </w:rPr>
                  </w:pPr>
                  <w:r w:rsidRPr="002A5BEF">
                    <w:rPr>
                      <w:rFonts w:ascii="Trebuchet MS" w:hAnsi="Trebuchet MS"/>
                      <w:b/>
                      <w:color w:val="FFFFFF"/>
                      <w:sz w:val="20"/>
                      <w:szCs w:val="20"/>
                    </w:rPr>
                    <w:t>Rully Soelaiman, S.Kom., M.Kom.</w:t>
                  </w:r>
                </w:p>
                <w:p w:rsidR="00070A69" w:rsidRPr="000545FF" w:rsidRDefault="00070A69" w:rsidP="00D453C2">
                  <w:pPr>
                    <w:contextualSpacing/>
                    <w:rPr>
                      <w:rFonts w:ascii="Trebuchet MS" w:hAnsi="Trebuchet MS"/>
                      <w:b/>
                      <w:color w:val="FFFFFF"/>
                      <w:sz w:val="20"/>
                      <w:szCs w:val="20"/>
                      <w:lang w:val="sv-SE"/>
                    </w:rPr>
                  </w:pPr>
                </w:p>
                <w:p w:rsidR="00070A69" w:rsidRPr="000545FF" w:rsidRDefault="00070A69"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070A69" w:rsidRPr="000545FF" w:rsidRDefault="00070A69"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070A69" w:rsidRPr="000545FF" w:rsidRDefault="00070A69"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070A69" w:rsidRPr="00572FA3" w:rsidRDefault="00070A69"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070A69" w:rsidRPr="00C824D2" w:rsidRDefault="00070A69" w:rsidP="00D453C2">
                  <w:pPr>
                    <w:ind w:left="-567"/>
                    <w:rPr>
                      <w:rFonts w:ascii="Trebuchet MS" w:hAnsi="Trebuchet MS"/>
                      <w:color w:val="FFFFFF"/>
                      <w:sz w:val="20"/>
                      <w:lang w:val="id-ID"/>
                    </w:rPr>
                  </w:pPr>
                </w:p>
              </w:txbxContent>
            </v:textbox>
          </v:shape>
        </w:pic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AB3CCE">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0D256C" w:rsidRPr="00326ED3" w:rsidRDefault="00070A69" w:rsidP="00B47B86">
      <w:pPr>
        <w:spacing w:after="200" w:line="276" w:lineRule="auto"/>
        <w:jc w:val="center"/>
        <w:rPr>
          <w:b/>
          <w:i/>
          <w:noProof/>
          <w:lang w:val="id-ID"/>
        </w:rPr>
      </w:pPr>
      <w:bookmarkStart w:id="0" w:name="_Toc159061081"/>
      <w:bookmarkStart w:id="1" w:name="_Toc159110301"/>
      <w:bookmarkStart w:id="2" w:name="_Toc159110386"/>
      <w:bookmarkStart w:id="3" w:name="_Toc159111127"/>
      <w:r>
        <w:rPr>
          <w:noProof/>
          <w:lang w:val="id-ID" w:eastAsia="id-ID"/>
        </w:rPr>
        <w:lastRenderedPageBreak/>
        <w:pict>
          <v:shape id="Text Box 4" o:spid="_x0000_s1027" type="#_x0000_t202" style="position:absolute;left:0;text-align:left;margin-left:-37.1pt;margin-top:193.1pt;width:334.1pt;height:271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070A69" w:rsidRPr="008C0618" w:rsidRDefault="00070A69" w:rsidP="008C0618">
                  <w:pPr>
                    <w:rPr>
                      <w:rFonts w:ascii="Trebuchet MS" w:hAnsi="Trebuchet MS"/>
                      <w:b/>
                      <w:sz w:val="20"/>
                      <w:szCs w:val="20"/>
                    </w:rPr>
                  </w:pPr>
                  <w:r w:rsidRPr="008C0618">
                    <w:rPr>
                      <w:rFonts w:ascii="Trebuchet MS" w:hAnsi="Trebuchet MS"/>
                      <w:b/>
                      <w:sz w:val="20"/>
                      <w:szCs w:val="20"/>
                      <w:lang w:val="id-ID"/>
                    </w:rPr>
                    <w:t>TUGAS AKHIR – KI</w:t>
                  </w:r>
                  <w:r w:rsidRPr="008C0618">
                    <w:rPr>
                      <w:rFonts w:ascii="Trebuchet MS" w:hAnsi="Trebuchet MS"/>
                      <w:b/>
                      <w:sz w:val="20"/>
                      <w:szCs w:val="20"/>
                    </w:rPr>
                    <w:t>1502</w:t>
                  </w:r>
                </w:p>
                <w:p w:rsidR="00070A69" w:rsidRPr="008C0618" w:rsidRDefault="00070A69" w:rsidP="008C0618">
                  <w:pPr>
                    <w:rPr>
                      <w:rFonts w:ascii="Trebuchet MS" w:hAnsi="Trebuchet MS"/>
                      <w:b/>
                      <w:sz w:val="20"/>
                      <w:szCs w:val="20"/>
                      <w:lang w:val="id-ID"/>
                    </w:rPr>
                  </w:pPr>
                </w:p>
                <w:p w:rsidR="00070A69" w:rsidRPr="008C0618" w:rsidRDefault="00070A69" w:rsidP="008C0618">
                  <w:pPr>
                    <w:rPr>
                      <w:rFonts w:ascii="Trebuchet MS" w:hAnsi="Trebuchet MS"/>
                      <w:b/>
                      <w:sz w:val="20"/>
                      <w:szCs w:val="20"/>
                      <w:lang w:val="id-ID"/>
                    </w:rPr>
                  </w:pPr>
                  <w:r w:rsidRPr="008C0618">
                    <w:rPr>
                      <w:rFonts w:ascii="Trebuchet MS" w:hAnsi="Trebuchet MS"/>
                      <w:b/>
                      <w:sz w:val="20"/>
                      <w:szCs w:val="20"/>
                      <w:lang w:val="id-ID"/>
                    </w:rPr>
                    <w:t xml:space="preserve">Implementasi Model </w:t>
                  </w:r>
                  <w:r w:rsidRPr="008C0618">
                    <w:rPr>
                      <w:rFonts w:ascii="Trebuchet MS" w:hAnsi="Trebuchet MS"/>
                      <w:b/>
                      <w:i/>
                      <w:sz w:val="20"/>
                      <w:szCs w:val="20"/>
                    </w:rPr>
                    <w:t>D</w:t>
                  </w:r>
                  <w:r w:rsidRPr="008C0618">
                    <w:rPr>
                      <w:rFonts w:ascii="Trebuchet MS" w:hAnsi="Trebuchet MS"/>
                      <w:b/>
                      <w:i/>
                      <w:sz w:val="20"/>
                      <w:szCs w:val="20"/>
                      <w:lang w:val="id-ID"/>
                    </w:rPr>
                    <w:t>eterministic Finite Automaton</w:t>
                  </w:r>
                  <w:r w:rsidRPr="008C0618">
                    <w:rPr>
                      <w:rFonts w:ascii="Trebuchet MS" w:hAnsi="Trebuchet MS"/>
                      <w:b/>
                      <w:sz w:val="20"/>
                      <w:szCs w:val="20"/>
                      <w:lang w:val="id-ID"/>
                    </w:rPr>
                    <w:t xml:space="preserve"> untuk </w:t>
                  </w:r>
                  <w:r w:rsidRPr="008C0618">
                    <w:rPr>
                      <w:rFonts w:ascii="Trebuchet MS" w:hAnsi="Trebuchet MS"/>
                      <w:b/>
                      <w:sz w:val="20"/>
                      <w:szCs w:val="20"/>
                    </w:rPr>
                    <w:t>Interpretasi</w:t>
                  </w:r>
                  <w:r w:rsidRPr="008C0618">
                    <w:rPr>
                      <w:rFonts w:ascii="Trebuchet MS" w:hAnsi="Trebuchet MS"/>
                      <w:b/>
                      <w:sz w:val="20"/>
                      <w:szCs w:val="20"/>
                      <w:lang w:val="id-ID"/>
                    </w:rPr>
                    <w:t xml:space="preserve"> </w:t>
                  </w:r>
                  <w:r w:rsidRPr="008C0618">
                    <w:rPr>
                      <w:rFonts w:ascii="Trebuchet MS" w:hAnsi="Trebuchet MS"/>
                      <w:b/>
                      <w:i/>
                      <w:sz w:val="20"/>
                      <w:szCs w:val="20"/>
                      <w:lang w:val="id-ID"/>
                    </w:rPr>
                    <w:t>Regular Expression</w:t>
                  </w:r>
                  <w:r w:rsidRPr="008C0618">
                    <w:rPr>
                      <w:rFonts w:ascii="Trebuchet MS" w:hAnsi="Trebuchet MS"/>
                      <w:b/>
                      <w:sz w:val="20"/>
                      <w:szCs w:val="20"/>
                      <w:lang w:val="id-ID"/>
                    </w:rPr>
                    <w:t xml:space="preserve"> pada Studi </w:t>
                  </w:r>
                  <w:r w:rsidRPr="008C0618">
                    <w:rPr>
                      <w:rFonts w:ascii="Trebuchet MS" w:hAnsi="Trebuchet MS"/>
                      <w:b/>
                      <w:sz w:val="20"/>
                      <w:szCs w:val="20"/>
                    </w:rPr>
                    <w:t xml:space="preserve">Kasus </w:t>
                  </w:r>
                  <w:r w:rsidRPr="008C0618">
                    <w:rPr>
                      <w:rFonts w:ascii="Trebuchet MS" w:hAnsi="Trebuchet MS"/>
                      <w:b/>
                      <w:sz w:val="20"/>
                      <w:szCs w:val="20"/>
                      <w:lang w:val="id-ID"/>
                    </w:rPr>
                    <w:t>Permasalahan SPOJ Klasik 10354</w:t>
                  </w:r>
                </w:p>
                <w:p w:rsidR="00070A69" w:rsidRPr="008C0618" w:rsidRDefault="00070A69" w:rsidP="008C0618">
                  <w:pPr>
                    <w:rPr>
                      <w:rFonts w:ascii="Trebuchet MS" w:hAnsi="Trebuchet MS"/>
                      <w:b/>
                      <w:sz w:val="20"/>
                      <w:szCs w:val="20"/>
                    </w:rPr>
                  </w:pPr>
                </w:p>
                <w:p w:rsidR="00070A69" w:rsidRPr="008C0618" w:rsidRDefault="00070A69" w:rsidP="008C0618">
                  <w:pPr>
                    <w:rPr>
                      <w:rFonts w:ascii="Trebuchet MS" w:hAnsi="Trebuchet MS"/>
                      <w:b/>
                      <w:sz w:val="20"/>
                      <w:szCs w:val="20"/>
                    </w:rPr>
                  </w:pPr>
                  <w:r w:rsidRPr="008C0618">
                    <w:rPr>
                      <w:rFonts w:ascii="Trebuchet MS" w:hAnsi="Trebuchet MS"/>
                      <w:b/>
                      <w:sz w:val="20"/>
                      <w:szCs w:val="20"/>
                    </w:rPr>
                    <w:t>MUHAMMAD YUNUS BAHARI</w:t>
                  </w:r>
                </w:p>
                <w:p w:rsidR="00070A69" w:rsidRPr="008C0618" w:rsidRDefault="00070A69" w:rsidP="008C0618">
                  <w:pPr>
                    <w:rPr>
                      <w:rFonts w:ascii="Trebuchet MS" w:hAnsi="Trebuchet MS"/>
                      <w:b/>
                      <w:i/>
                      <w:sz w:val="20"/>
                      <w:szCs w:val="20"/>
                    </w:rPr>
                  </w:pPr>
                  <w:r w:rsidRPr="008C0618">
                    <w:rPr>
                      <w:rFonts w:ascii="Trebuchet MS" w:hAnsi="Trebuchet MS"/>
                      <w:b/>
                      <w:sz w:val="20"/>
                      <w:szCs w:val="20"/>
                    </w:rPr>
                    <w:t>NRP 5111100079</w:t>
                  </w:r>
                </w:p>
                <w:p w:rsidR="00070A69" w:rsidRPr="008C0618" w:rsidRDefault="00070A69" w:rsidP="008C0618">
                  <w:pPr>
                    <w:rPr>
                      <w:rFonts w:ascii="Trebuchet MS" w:hAnsi="Trebuchet MS"/>
                      <w:b/>
                      <w:sz w:val="20"/>
                      <w:szCs w:val="20"/>
                    </w:rPr>
                  </w:pPr>
                </w:p>
                <w:p w:rsidR="00070A69" w:rsidRPr="008C0618" w:rsidRDefault="00070A69" w:rsidP="008C0618">
                  <w:pPr>
                    <w:rPr>
                      <w:rFonts w:ascii="Trebuchet MS" w:hAnsi="Trebuchet MS"/>
                      <w:b/>
                      <w:sz w:val="20"/>
                      <w:szCs w:val="20"/>
                    </w:rPr>
                  </w:pPr>
                  <w:r w:rsidRPr="008C0618">
                    <w:rPr>
                      <w:rFonts w:ascii="Trebuchet MS" w:hAnsi="Trebuchet MS"/>
                      <w:b/>
                      <w:sz w:val="20"/>
                      <w:szCs w:val="20"/>
                    </w:rPr>
                    <w:t>Dosen Pembimbing I</w:t>
                  </w:r>
                </w:p>
                <w:p w:rsidR="00070A69" w:rsidRPr="008C0618" w:rsidRDefault="00070A69" w:rsidP="008C0618">
                  <w:pPr>
                    <w:rPr>
                      <w:rFonts w:ascii="Trebuchet MS" w:hAnsi="Trebuchet MS"/>
                      <w:b/>
                      <w:sz w:val="20"/>
                      <w:szCs w:val="20"/>
                      <w:lang w:val="id-ID"/>
                    </w:rPr>
                  </w:pPr>
                  <w:r w:rsidRPr="008C0618">
                    <w:rPr>
                      <w:rFonts w:ascii="Trebuchet MS" w:hAnsi="Trebuchet MS"/>
                      <w:b/>
                      <w:sz w:val="20"/>
                      <w:szCs w:val="20"/>
                      <w:lang w:val="en-AU"/>
                    </w:rPr>
                    <w:t>Arya Yudhi Wijaya, S.Kom., M.Kom.</w:t>
                  </w:r>
                </w:p>
                <w:p w:rsidR="00070A69" w:rsidRPr="008C0618" w:rsidRDefault="00070A69" w:rsidP="008C0618">
                  <w:pPr>
                    <w:rPr>
                      <w:rFonts w:ascii="Trebuchet MS" w:hAnsi="Trebuchet MS"/>
                      <w:b/>
                      <w:sz w:val="20"/>
                      <w:szCs w:val="20"/>
                    </w:rPr>
                  </w:pPr>
                </w:p>
                <w:p w:rsidR="00070A69" w:rsidRPr="008C0618" w:rsidRDefault="00070A69" w:rsidP="008C0618">
                  <w:pPr>
                    <w:rPr>
                      <w:rFonts w:ascii="Trebuchet MS" w:hAnsi="Trebuchet MS"/>
                      <w:b/>
                      <w:sz w:val="20"/>
                      <w:szCs w:val="20"/>
                    </w:rPr>
                  </w:pPr>
                  <w:r w:rsidRPr="008C0618">
                    <w:rPr>
                      <w:rFonts w:ascii="Trebuchet MS" w:hAnsi="Trebuchet MS"/>
                      <w:b/>
                      <w:sz w:val="20"/>
                      <w:szCs w:val="20"/>
                    </w:rPr>
                    <w:t>Dosen Pembimbing II</w:t>
                  </w:r>
                </w:p>
                <w:p w:rsidR="00070A69" w:rsidRPr="008C0618" w:rsidRDefault="00070A69" w:rsidP="008C0618">
                  <w:pPr>
                    <w:rPr>
                      <w:rFonts w:ascii="Trebuchet MS" w:hAnsi="Trebuchet MS"/>
                      <w:b/>
                      <w:sz w:val="20"/>
                      <w:szCs w:val="20"/>
                    </w:rPr>
                  </w:pPr>
                  <w:r w:rsidRPr="008C0618">
                    <w:rPr>
                      <w:rFonts w:ascii="Trebuchet MS" w:hAnsi="Trebuchet MS"/>
                      <w:b/>
                      <w:sz w:val="20"/>
                      <w:szCs w:val="20"/>
                    </w:rPr>
                    <w:t>Rully Soelaiman, S.Kom., M.Kom.</w:t>
                  </w:r>
                </w:p>
                <w:p w:rsidR="00070A69" w:rsidRPr="008C0618" w:rsidRDefault="00070A69" w:rsidP="008C0618">
                  <w:pPr>
                    <w:rPr>
                      <w:rFonts w:ascii="Trebuchet MS" w:hAnsi="Trebuchet MS"/>
                      <w:b/>
                      <w:sz w:val="20"/>
                      <w:szCs w:val="20"/>
                      <w:lang w:val="sv-SE"/>
                    </w:rPr>
                  </w:pPr>
                </w:p>
                <w:p w:rsidR="00070A69" w:rsidRPr="008C0618" w:rsidRDefault="00070A69" w:rsidP="008C0618">
                  <w:pPr>
                    <w:rPr>
                      <w:rFonts w:ascii="Trebuchet MS" w:hAnsi="Trebuchet MS"/>
                      <w:b/>
                      <w:sz w:val="20"/>
                      <w:szCs w:val="20"/>
                      <w:lang w:val="sv-SE"/>
                    </w:rPr>
                  </w:pPr>
                  <w:r w:rsidRPr="008C0618">
                    <w:rPr>
                      <w:rFonts w:ascii="Trebuchet MS" w:hAnsi="Trebuchet MS"/>
                      <w:b/>
                      <w:sz w:val="20"/>
                      <w:szCs w:val="20"/>
                      <w:lang w:val="sv-SE"/>
                    </w:rPr>
                    <w:t>JURUSAN TEKNIK INFORMATIKA</w:t>
                  </w:r>
                </w:p>
                <w:p w:rsidR="00070A69" w:rsidRPr="008C0618" w:rsidRDefault="00070A69" w:rsidP="008C0618">
                  <w:pPr>
                    <w:rPr>
                      <w:rFonts w:ascii="Trebuchet MS" w:hAnsi="Trebuchet MS"/>
                      <w:b/>
                      <w:sz w:val="20"/>
                      <w:szCs w:val="20"/>
                      <w:lang w:val="sv-SE"/>
                    </w:rPr>
                  </w:pPr>
                  <w:r w:rsidRPr="008C0618">
                    <w:rPr>
                      <w:rFonts w:ascii="Trebuchet MS" w:hAnsi="Trebuchet MS"/>
                      <w:b/>
                      <w:sz w:val="20"/>
                      <w:szCs w:val="20"/>
                      <w:lang w:val="sv-SE"/>
                    </w:rPr>
                    <w:t>Fakultas Teknologi Informasi</w:t>
                  </w:r>
                </w:p>
                <w:p w:rsidR="00070A69" w:rsidRPr="008C0618" w:rsidRDefault="00070A69" w:rsidP="008C0618">
                  <w:pPr>
                    <w:rPr>
                      <w:rFonts w:ascii="Trebuchet MS" w:hAnsi="Trebuchet MS"/>
                      <w:b/>
                      <w:sz w:val="20"/>
                      <w:szCs w:val="20"/>
                      <w:lang w:val="sv-SE"/>
                    </w:rPr>
                  </w:pPr>
                  <w:r w:rsidRPr="008C0618">
                    <w:rPr>
                      <w:rFonts w:ascii="Trebuchet MS" w:hAnsi="Trebuchet MS"/>
                      <w:b/>
                      <w:sz w:val="20"/>
                      <w:szCs w:val="20"/>
                      <w:lang w:val="sv-SE"/>
                    </w:rPr>
                    <w:t>Institut Teknologi Sepuluh Nopember</w:t>
                  </w:r>
                </w:p>
                <w:p w:rsidR="00070A69" w:rsidRPr="008C0618" w:rsidRDefault="00070A69" w:rsidP="008C0618">
                  <w:pPr>
                    <w:rPr>
                      <w:rFonts w:ascii="Trebuchet MS" w:hAnsi="Trebuchet MS"/>
                      <w:b/>
                      <w:sz w:val="20"/>
                      <w:szCs w:val="20"/>
                    </w:rPr>
                  </w:pPr>
                  <w:r w:rsidRPr="008C0618">
                    <w:rPr>
                      <w:rFonts w:ascii="Trebuchet MS" w:hAnsi="Trebuchet MS"/>
                      <w:b/>
                      <w:sz w:val="20"/>
                      <w:szCs w:val="20"/>
                    </w:rPr>
                    <w:t>Surabaya 2015</w:t>
                  </w:r>
                </w:p>
                <w:p w:rsidR="00070A69" w:rsidRPr="008C0618" w:rsidRDefault="00070A69" w:rsidP="008C0618">
                  <w:pPr>
                    <w:rPr>
                      <w:rFonts w:ascii="Trebuchet MS" w:hAnsi="Trebuchet MS"/>
                      <w:b/>
                      <w:sz w:val="20"/>
                      <w:szCs w:val="20"/>
                      <w:lang w:val="id-ID"/>
                    </w:rPr>
                  </w:pPr>
                </w:p>
                <w:p w:rsidR="00070A69" w:rsidRPr="0020126B" w:rsidRDefault="00070A69" w:rsidP="0020126B"/>
              </w:txbxContent>
            </v:textbox>
          </v:shape>
        </w:pict>
      </w:r>
      <w:r w:rsidR="000D256C" w:rsidRPr="00326ED3">
        <w:rPr>
          <w:noProof/>
          <w:lang w:eastAsia="en-US"/>
        </w:rPr>
        <w:drawing>
          <wp:anchor distT="0" distB="0" distL="114300" distR="114300" simplePos="0" relativeHeight="251653632"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AB3CC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4656"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070A69" w:rsidP="000D256C">
      <w:pPr>
        <w:jc w:val="center"/>
        <w:rPr>
          <w:b/>
          <w:i/>
          <w:noProof/>
          <w:lang w:val="id-ID"/>
        </w:rPr>
      </w:pPr>
      <w:r>
        <w:rPr>
          <w:b/>
          <w:noProof/>
          <w:lang w:val="id-ID" w:eastAsia="id-ID"/>
        </w:rPr>
        <w:pict>
          <v:shape id="Text Box 5" o:spid="_x0000_s1028" type="#_x0000_t202" style="position:absolute;left:0;text-align:left;margin-left:-35.6pt;margin-top:178.2pt;width:332.75pt;height:274.6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070A69" w:rsidRPr="003B19CA" w:rsidRDefault="00070A69"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070A69" w:rsidRPr="00291B21" w:rsidRDefault="00070A69" w:rsidP="008A394D">
                  <w:pPr>
                    <w:rPr>
                      <w:rFonts w:ascii="Trebuchet MS" w:hAnsi="Trebuchet MS"/>
                      <w:b/>
                      <w:sz w:val="20"/>
                      <w:szCs w:val="20"/>
                      <w:lang w:val="id-ID"/>
                    </w:rPr>
                  </w:pPr>
                </w:p>
                <w:p w:rsidR="00070A69" w:rsidRPr="00291B21" w:rsidRDefault="00070A69" w:rsidP="008A394D">
                  <w:pPr>
                    <w:rPr>
                      <w:rFonts w:ascii="Trebuchet MS" w:hAnsi="Trebuchet MS"/>
                      <w:b/>
                      <w:sz w:val="20"/>
                      <w:szCs w:val="20"/>
                      <w:lang w:val="id-ID"/>
                    </w:rPr>
                  </w:pPr>
                </w:p>
                <w:p w:rsidR="00070A69" w:rsidRPr="00070A69" w:rsidRDefault="00070A69" w:rsidP="00070A69">
                  <w:pPr>
                    <w:contextualSpacing/>
                    <w:rPr>
                      <w:rFonts w:ascii="Trebuchet MS" w:hAnsi="Trebuchet MS"/>
                      <w:b/>
                      <w:sz w:val="28"/>
                      <w:szCs w:val="28"/>
                      <w:lang w:val="id-ID"/>
                    </w:rPr>
                  </w:pPr>
                  <w:r>
                    <w:rPr>
                      <w:rFonts w:ascii="Trebuchet MS" w:hAnsi="Trebuchet MS"/>
                      <w:b/>
                      <w:sz w:val="28"/>
                      <w:szCs w:val="28"/>
                    </w:rPr>
                    <w:t>IMPLEMENTATION OF</w:t>
                  </w:r>
                  <w:r w:rsidRPr="00070A69">
                    <w:rPr>
                      <w:rFonts w:ascii="Trebuchet MS" w:hAnsi="Trebuchet MS"/>
                      <w:b/>
                      <w:sz w:val="28"/>
                      <w:szCs w:val="28"/>
                      <w:lang w:val="id-ID"/>
                    </w:rPr>
                    <w:t xml:space="preserve"> </w:t>
                  </w:r>
                  <w:r w:rsidRPr="00070A69">
                    <w:rPr>
                      <w:rFonts w:ascii="Trebuchet MS" w:hAnsi="Trebuchet MS"/>
                      <w:b/>
                      <w:sz w:val="28"/>
                      <w:szCs w:val="28"/>
                    </w:rPr>
                    <w:t>D</w:t>
                  </w:r>
                  <w:r w:rsidRPr="00070A69">
                    <w:rPr>
                      <w:rFonts w:ascii="Trebuchet MS" w:hAnsi="Trebuchet MS"/>
                      <w:b/>
                      <w:sz w:val="28"/>
                      <w:szCs w:val="28"/>
                      <w:lang w:val="id-ID"/>
                    </w:rPr>
                    <w:t>ETERMINISTIC FINITE AUTOMATON</w:t>
                  </w:r>
                  <w:r>
                    <w:rPr>
                      <w:rFonts w:ascii="Trebuchet MS" w:hAnsi="Trebuchet MS"/>
                      <w:b/>
                      <w:sz w:val="28"/>
                      <w:szCs w:val="28"/>
                    </w:rPr>
                    <w:t xml:space="preserve"> MODEL</w:t>
                  </w:r>
                  <w:r w:rsidRPr="00070A69">
                    <w:rPr>
                      <w:rFonts w:ascii="Trebuchet MS" w:hAnsi="Trebuchet MS"/>
                      <w:b/>
                      <w:sz w:val="28"/>
                      <w:szCs w:val="28"/>
                      <w:lang w:val="id-ID"/>
                    </w:rPr>
                    <w:t xml:space="preserve"> </w:t>
                  </w:r>
                  <w:r>
                    <w:rPr>
                      <w:rFonts w:ascii="Trebuchet MS" w:hAnsi="Trebuchet MS"/>
                      <w:b/>
                      <w:sz w:val="28"/>
                      <w:szCs w:val="28"/>
                    </w:rPr>
                    <w:t>FOR</w:t>
                  </w:r>
                  <w:r w:rsidRPr="00070A69">
                    <w:rPr>
                      <w:rFonts w:ascii="Trebuchet MS" w:hAnsi="Trebuchet MS"/>
                      <w:b/>
                      <w:sz w:val="28"/>
                      <w:szCs w:val="28"/>
                      <w:lang w:val="id-ID"/>
                    </w:rPr>
                    <w:t xml:space="preserve"> REGULAR EXPRESSION </w:t>
                  </w:r>
                  <w:r w:rsidR="00981C73">
                    <w:rPr>
                      <w:rFonts w:ascii="Trebuchet MS" w:hAnsi="Trebuchet MS"/>
                      <w:b/>
                      <w:sz w:val="28"/>
                      <w:szCs w:val="28"/>
                    </w:rPr>
                    <w:t>INTERPRETATION A CASE STUDY AT</w:t>
                  </w:r>
                  <w:r w:rsidRPr="00070A69">
                    <w:rPr>
                      <w:rFonts w:ascii="Trebuchet MS" w:hAnsi="Trebuchet MS"/>
                      <w:b/>
                      <w:sz w:val="28"/>
                      <w:szCs w:val="28"/>
                      <w:lang w:val="id-ID"/>
                    </w:rPr>
                    <w:t xml:space="preserve"> SPOJ </w:t>
                  </w:r>
                  <w:r w:rsidR="00981C73">
                    <w:rPr>
                      <w:rFonts w:ascii="Trebuchet MS" w:hAnsi="Trebuchet MS"/>
                      <w:b/>
                      <w:sz w:val="28"/>
                      <w:szCs w:val="28"/>
                    </w:rPr>
                    <w:t>CLASSIC</w:t>
                  </w:r>
                  <w:r w:rsidRPr="00070A69">
                    <w:rPr>
                      <w:rFonts w:ascii="Trebuchet MS" w:hAnsi="Trebuchet MS"/>
                      <w:b/>
                      <w:sz w:val="28"/>
                      <w:szCs w:val="28"/>
                      <w:lang w:val="id-ID"/>
                    </w:rPr>
                    <w:t xml:space="preserve"> </w:t>
                  </w:r>
                  <w:r w:rsidR="00981C73">
                    <w:rPr>
                      <w:rFonts w:ascii="Trebuchet MS" w:hAnsi="Trebuchet MS"/>
                      <w:b/>
                      <w:sz w:val="28"/>
                      <w:szCs w:val="28"/>
                    </w:rPr>
                    <w:t xml:space="preserve">PROBLEM </w:t>
                  </w:r>
                  <w:r w:rsidRPr="00070A69">
                    <w:rPr>
                      <w:rFonts w:ascii="Trebuchet MS" w:hAnsi="Trebuchet MS"/>
                      <w:b/>
                      <w:sz w:val="28"/>
                      <w:szCs w:val="28"/>
                      <w:lang w:val="id-ID"/>
                    </w:rPr>
                    <w:t>10354</w:t>
                  </w:r>
                </w:p>
                <w:p w:rsidR="00070A69" w:rsidRPr="00291B21" w:rsidRDefault="00070A69" w:rsidP="00D453C2">
                  <w:pPr>
                    <w:contextualSpacing/>
                    <w:rPr>
                      <w:rFonts w:ascii="Trebuchet MS" w:hAnsi="Trebuchet MS"/>
                      <w:b/>
                      <w:sz w:val="26"/>
                      <w:szCs w:val="26"/>
                    </w:rPr>
                  </w:pPr>
                </w:p>
                <w:p w:rsidR="00070A69" w:rsidRPr="00291B21" w:rsidRDefault="0098117F" w:rsidP="00291B21">
                  <w:pPr>
                    <w:rPr>
                      <w:rFonts w:ascii="Trebuchet MS" w:hAnsi="Trebuchet MS"/>
                      <w:b/>
                      <w:sz w:val="20"/>
                      <w:szCs w:val="20"/>
                    </w:rPr>
                  </w:pPr>
                  <w:r>
                    <w:rPr>
                      <w:rFonts w:ascii="Trebuchet MS" w:hAnsi="Trebuchet MS"/>
                      <w:b/>
                      <w:sz w:val="20"/>
                      <w:szCs w:val="20"/>
                    </w:rPr>
                    <w:t>MUHAMMAD YUNUS BAHARI</w:t>
                  </w:r>
                </w:p>
                <w:p w:rsidR="00070A69" w:rsidRPr="00291B21" w:rsidRDefault="0098117F" w:rsidP="00291B21">
                  <w:pPr>
                    <w:rPr>
                      <w:i/>
                    </w:rPr>
                  </w:pPr>
                  <w:r>
                    <w:rPr>
                      <w:rFonts w:ascii="Trebuchet MS" w:hAnsi="Trebuchet MS"/>
                      <w:b/>
                      <w:sz w:val="20"/>
                      <w:szCs w:val="20"/>
                    </w:rPr>
                    <w:t>NRP 5111100079</w:t>
                  </w:r>
                </w:p>
                <w:p w:rsidR="00070A69" w:rsidRPr="00291B21" w:rsidRDefault="00070A69" w:rsidP="00291B21">
                  <w:pPr>
                    <w:contextualSpacing/>
                    <w:rPr>
                      <w:rFonts w:ascii="Trebuchet MS" w:hAnsi="Trebuchet MS"/>
                      <w:b/>
                      <w:sz w:val="20"/>
                      <w:szCs w:val="20"/>
                    </w:rPr>
                  </w:pPr>
                </w:p>
                <w:p w:rsidR="00070A69" w:rsidRPr="00291B21" w:rsidRDefault="00070A69" w:rsidP="00291B21">
                  <w:pPr>
                    <w:contextualSpacing/>
                    <w:rPr>
                      <w:rFonts w:ascii="Trebuchet MS" w:hAnsi="Trebuchet MS"/>
                      <w:b/>
                      <w:sz w:val="20"/>
                      <w:szCs w:val="20"/>
                    </w:rPr>
                  </w:pPr>
                  <w:r w:rsidRPr="00291B21">
                    <w:rPr>
                      <w:rFonts w:ascii="Trebuchet MS" w:hAnsi="Trebuchet MS"/>
                      <w:b/>
                      <w:sz w:val="20"/>
                      <w:szCs w:val="20"/>
                    </w:rPr>
                    <w:t>Supervisor I</w:t>
                  </w:r>
                </w:p>
                <w:p w:rsidR="0098117F" w:rsidRPr="008C0618" w:rsidRDefault="0098117F" w:rsidP="0098117F">
                  <w:pPr>
                    <w:rPr>
                      <w:rFonts w:ascii="Trebuchet MS" w:hAnsi="Trebuchet MS"/>
                      <w:b/>
                      <w:sz w:val="20"/>
                      <w:szCs w:val="20"/>
                    </w:rPr>
                  </w:pPr>
                  <w:r w:rsidRPr="008C0618">
                    <w:rPr>
                      <w:rFonts w:ascii="Trebuchet MS" w:hAnsi="Trebuchet MS"/>
                      <w:b/>
                      <w:sz w:val="20"/>
                      <w:szCs w:val="20"/>
                      <w:lang w:val="en-AU"/>
                    </w:rPr>
                    <w:t>Arya Yudhi Wijaya, S.Kom., M.Kom.</w:t>
                  </w:r>
                </w:p>
                <w:p w:rsidR="00070A69" w:rsidRPr="00291B21" w:rsidRDefault="00070A69" w:rsidP="00291B21">
                  <w:pPr>
                    <w:contextualSpacing/>
                    <w:rPr>
                      <w:rFonts w:ascii="Trebuchet MS" w:hAnsi="Trebuchet MS"/>
                      <w:b/>
                      <w:sz w:val="20"/>
                      <w:szCs w:val="20"/>
                    </w:rPr>
                  </w:pPr>
                </w:p>
                <w:p w:rsidR="0098117F" w:rsidRPr="008C0618" w:rsidRDefault="00070A69" w:rsidP="0098117F">
                  <w:pPr>
                    <w:rPr>
                      <w:rFonts w:ascii="Trebuchet MS" w:hAnsi="Trebuchet MS"/>
                      <w:b/>
                      <w:sz w:val="20"/>
                      <w:szCs w:val="20"/>
                      <w:lang w:val="id-ID"/>
                    </w:rPr>
                  </w:pPr>
                  <w:r w:rsidRPr="00291B21">
                    <w:rPr>
                      <w:rFonts w:ascii="Trebuchet MS" w:hAnsi="Trebuchet MS"/>
                      <w:b/>
                      <w:sz w:val="20"/>
                      <w:szCs w:val="20"/>
                    </w:rPr>
                    <w:t>Supervisor II</w:t>
                  </w:r>
                  <w:r w:rsidR="0098117F" w:rsidRPr="0098117F">
                    <w:rPr>
                      <w:rFonts w:ascii="Trebuchet MS" w:hAnsi="Trebuchet MS"/>
                      <w:b/>
                      <w:sz w:val="20"/>
                      <w:szCs w:val="20"/>
                      <w:lang w:val="id-ID"/>
                    </w:rPr>
                    <w:t xml:space="preserve"> </w:t>
                  </w:r>
                </w:p>
                <w:p w:rsidR="0098117F" w:rsidRPr="008C0618" w:rsidRDefault="0098117F" w:rsidP="0098117F">
                  <w:pPr>
                    <w:rPr>
                      <w:rFonts w:ascii="Trebuchet MS" w:hAnsi="Trebuchet MS"/>
                      <w:b/>
                      <w:sz w:val="20"/>
                      <w:szCs w:val="20"/>
                    </w:rPr>
                  </w:pPr>
                  <w:r w:rsidRPr="008C0618">
                    <w:rPr>
                      <w:rFonts w:ascii="Trebuchet MS" w:hAnsi="Trebuchet MS"/>
                      <w:b/>
                      <w:sz w:val="20"/>
                      <w:szCs w:val="20"/>
                    </w:rPr>
                    <w:t>Rully Soelaiman, S.Kom., M.Kom.</w:t>
                  </w:r>
                </w:p>
                <w:p w:rsidR="00070A69" w:rsidRPr="00291B21" w:rsidRDefault="00070A69" w:rsidP="0098117F">
                  <w:pPr>
                    <w:contextualSpacing/>
                    <w:rPr>
                      <w:rFonts w:ascii="Trebuchet MS" w:hAnsi="Trebuchet MS"/>
                      <w:b/>
                      <w:sz w:val="20"/>
                      <w:szCs w:val="20"/>
                      <w:lang w:val="sv-SE"/>
                    </w:rPr>
                  </w:pPr>
                </w:p>
                <w:p w:rsidR="00070A69" w:rsidRPr="00291B21" w:rsidRDefault="00070A69" w:rsidP="00D453C2">
                  <w:pPr>
                    <w:rPr>
                      <w:rFonts w:ascii="Trebuchet MS" w:hAnsi="Trebuchet MS"/>
                      <w:b/>
                      <w:sz w:val="20"/>
                      <w:szCs w:val="20"/>
                    </w:rPr>
                  </w:pPr>
                  <w:r w:rsidRPr="00291B21">
                    <w:rPr>
                      <w:rFonts w:ascii="Trebuchet MS" w:hAnsi="Trebuchet MS"/>
                      <w:b/>
                      <w:sz w:val="20"/>
                      <w:szCs w:val="20"/>
                    </w:rPr>
                    <w:t>DEPARTMENT OF INFORMATICS</w:t>
                  </w:r>
                </w:p>
                <w:p w:rsidR="00070A69" w:rsidRPr="00291B21" w:rsidRDefault="00070A69" w:rsidP="00D453C2">
                  <w:pPr>
                    <w:rPr>
                      <w:rFonts w:ascii="Trebuchet MS" w:hAnsi="Trebuchet MS"/>
                      <w:b/>
                      <w:sz w:val="20"/>
                      <w:szCs w:val="20"/>
                    </w:rPr>
                  </w:pPr>
                  <w:r w:rsidRPr="00291B21">
                    <w:rPr>
                      <w:rFonts w:ascii="Trebuchet MS" w:hAnsi="Trebuchet MS"/>
                      <w:b/>
                      <w:sz w:val="20"/>
                      <w:szCs w:val="20"/>
                    </w:rPr>
                    <w:t>FACULTY OF INFORMATION TECHNOLOGY</w:t>
                  </w:r>
                </w:p>
                <w:p w:rsidR="00070A69" w:rsidRPr="00291B21" w:rsidRDefault="00070A69" w:rsidP="00D453C2">
                  <w:pPr>
                    <w:rPr>
                      <w:rFonts w:ascii="Trebuchet MS" w:hAnsi="Trebuchet MS"/>
                      <w:b/>
                      <w:sz w:val="20"/>
                      <w:szCs w:val="20"/>
                    </w:rPr>
                  </w:pPr>
                  <w:r w:rsidRPr="00291B21">
                    <w:rPr>
                      <w:rFonts w:ascii="Trebuchet MS" w:hAnsi="Trebuchet MS"/>
                      <w:b/>
                      <w:sz w:val="20"/>
                      <w:szCs w:val="20"/>
                    </w:rPr>
                    <w:t>INSTITUT TEKNOLOGI SEPULUH NOPEMBER</w:t>
                  </w:r>
                </w:p>
                <w:p w:rsidR="00070A69" w:rsidRPr="00291B21" w:rsidRDefault="00070A69"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070A69" w:rsidRPr="00E10B39" w:rsidRDefault="00070A69" w:rsidP="008A394D">
                  <w:pPr>
                    <w:rPr>
                      <w:rFonts w:ascii="Trebuchet MS" w:hAnsi="Trebuchet MS"/>
                      <w:color w:val="000000" w:themeColor="text1"/>
                      <w:sz w:val="20"/>
                      <w:lang w:val="id-ID"/>
                    </w:rPr>
                  </w:pPr>
                </w:p>
                <w:p w:rsidR="00070A69" w:rsidRPr="00E10B39" w:rsidRDefault="00070A69" w:rsidP="000D256C">
                  <w:pPr>
                    <w:rPr>
                      <w:rFonts w:ascii="Trebuchet MS" w:hAnsi="Trebuchet MS"/>
                      <w:color w:val="000000" w:themeColor="text1"/>
                      <w:sz w:val="20"/>
                      <w:lang w:val="id-ID"/>
                    </w:rPr>
                  </w:pPr>
                </w:p>
              </w:txbxContent>
            </v:textbox>
          </v:shape>
        </w:pic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AB3CCE">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173589328"/>
      <w:bookmarkStart w:id="7" w:name="_Toc416699956"/>
      <w:bookmarkEnd w:id="0"/>
      <w:bookmarkEnd w:id="1"/>
      <w:bookmarkEnd w:id="2"/>
      <w:bookmarkEnd w:id="3"/>
      <w:r w:rsidRPr="00326ED3">
        <w:rPr>
          <w:rFonts w:cs="Times New Roman"/>
          <w:noProof/>
          <w:lang w:val="id-ID"/>
        </w:rPr>
        <w:lastRenderedPageBreak/>
        <w:t>LEMBAR PENGESAHAN</w:t>
      </w:r>
      <w:bookmarkEnd w:id="4"/>
      <w:bookmarkEnd w:id="5"/>
      <w:bookmarkEnd w:id="7"/>
    </w:p>
    <w:p w:rsidR="000D256C" w:rsidRPr="00326ED3" w:rsidRDefault="000D256C" w:rsidP="000D256C">
      <w:pPr>
        <w:jc w:val="center"/>
        <w:rPr>
          <w:b/>
          <w:noProof/>
          <w:lang w:val="id-ID"/>
        </w:rPr>
      </w:pPr>
    </w:p>
    <w:bookmarkEnd w:id="6"/>
    <w:p w:rsidR="00EE59C2" w:rsidRPr="00EE59C2" w:rsidRDefault="00EE59C2" w:rsidP="00EE59C2">
      <w:pPr>
        <w:jc w:val="center"/>
        <w:rPr>
          <w:b/>
          <w:color w:val="000000"/>
          <w:lang w:val="id-ID"/>
        </w:rPr>
      </w:pPr>
      <w:r w:rsidRPr="00EE59C2">
        <w:rPr>
          <w:b/>
          <w:color w:val="000000"/>
          <w:lang w:val="id-ID"/>
        </w:rPr>
        <w:t xml:space="preserve">IMPLEMENTASI MODEL </w:t>
      </w:r>
      <w:r w:rsidRPr="00EE59C2">
        <w:rPr>
          <w:b/>
          <w:i/>
          <w:color w:val="000000"/>
        </w:rPr>
        <w:t>D</w:t>
      </w:r>
      <w:r w:rsidRPr="00EE59C2">
        <w:rPr>
          <w:b/>
          <w:i/>
          <w:color w:val="000000"/>
          <w:lang w:val="id-ID"/>
        </w:rPr>
        <w:t>ETERMINISTIC FINITE AUTOMATON</w:t>
      </w:r>
      <w:r w:rsidRPr="00EE59C2">
        <w:rPr>
          <w:b/>
          <w:color w:val="000000"/>
          <w:lang w:val="id-ID"/>
        </w:rPr>
        <w:t xml:space="preserve"> UNTUK </w:t>
      </w:r>
      <w:r w:rsidRPr="00EE59C2">
        <w:rPr>
          <w:b/>
          <w:color w:val="000000"/>
        </w:rPr>
        <w:t>INTERPRETASI</w:t>
      </w:r>
      <w:r w:rsidRPr="00EE59C2">
        <w:rPr>
          <w:b/>
          <w:color w:val="000000"/>
          <w:lang w:val="id-ID"/>
        </w:rPr>
        <w:t xml:space="preserve"> </w:t>
      </w:r>
      <w:r w:rsidRPr="00EE59C2">
        <w:rPr>
          <w:b/>
          <w:i/>
          <w:color w:val="000000"/>
          <w:lang w:val="id-ID"/>
        </w:rPr>
        <w:t>REGULAR EXPRESSION</w:t>
      </w:r>
      <w:r w:rsidRPr="00EE59C2">
        <w:rPr>
          <w:b/>
          <w:color w:val="000000"/>
          <w:lang w:val="id-ID"/>
        </w:rPr>
        <w:t xml:space="preserve"> PADA STUDI </w:t>
      </w:r>
      <w:r w:rsidRPr="00EE59C2">
        <w:rPr>
          <w:b/>
          <w:color w:val="000000"/>
        </w:rPr>
        <w:t xml:space="preserve">KASUS </w:t>
      </w:r>
      <w:r w:rsidRPr="00EE59C2">
        <w:rPr>
          <w:b/>
          <w:color w:val="000000"/>
          <w:lang w:val="id-ID"/>
        </w:rPr>
        <w:t>PERMASALAHAN SPOJ KLASIK 10354</w:t>
      </w:r>
    </w:p>
    <w:p w:rsidR="00D453C2" w:rsidRPr="00326ED3" w:rsidRDefault="00D453C2"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EB435A" w:rsidRDefault="00D453C2" w:rsidP="00D453C2">
      <w:pPr>
        <w:jc w:val="center"/>
        <w:rPr>
          <w:noProof/>
        </w:rPr>
      </w:pPr>
      <w:r w:rsidRPr="006E0875">
        <w:rPr>
          <w:noProof/>
          <w:lang w:val="id-ID"/>
        </w:rPr>
        <w:t xml:space="preserve">Bidang Studi </w:t>
      </w:r>
      <w:r w:rsidR="00EB435A">
        <w:rPr>
          <w:noProof/>
        </w:rPr>
        <w:t>Desain dan Terapan Komputasi</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6648F3" w:rsidP="00D453C2">
      <w:pPr>
        <w:jc w:val="center"/>
        <w:rPr>
          <w:b/>
        </w:rPr>
      </w:pPr>
      <w:r>
        <w:rPr>
          <w:b/>
        </w:rPr>
        <w:t>MUHAMMAD YUNUS BAHARI</w:t>
      </w:r>
    </w:p>
    <w:p w:rsidR="00D453C2" w:rsidRPr="0020126B" w:rsidRDefault="006648F3" w:rsidP="00D453C2">
      <w:pPr>
        <w:jc w:val="center"/>
        <w:rPr>
          <w:b/>
        </w:rPr>
      </w:pPr>
      <w:r>
        <w:rPr>
          <w:b/>
        </w:rPr>
        <w:t>NRP : 5111 100 079</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43231B" w:rsidP="00AC0C8B">
      <w:pPr>
        <w:pStyle w:val="NoSpacing"/>
        <w:numPr>
          <w:ilvl w:val="0"/>
          <w:numId w:val="2"/>
        </w:numPr>
        <w:ind w:left="270" w:hanging="270"/>
        <w:rPr>
          <w:sz w:val="20"/>
          <w:szCs w:val="20"/>
          <w:lang w:val="id-ID"/>
        </w:rPr>
      </w:pPr>
      <w:r w:rsidRPr="0043231B">
        <w:rPr>
          <w:rFonts w:ascii="Times New Roman" w:eastAsia="Times New Roman" w:hAnsi="Times New Roman"/>
          <w:szCs w:val="27"/>
          <w:lang w:val="en-AU"/>
        </w:rPr>
        <w:t>Arya Yudhi Wijaya, S.Kom., M.Kom.</w:t>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9D23C4" w:rsidRPr="009D23C4">
        <w:t>198409042010121002</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43231B" w:rsidP="00AC0C8B">
      <w:pPr>
        <w:pStyle w:val="Title"/>
        <w:numPr>
          <w:ilvl w:val="0"/>
          <w:numId w:val="2"/>
        </w:numPr>
        <w:spacing w:line="100" w:lineRule="atLeast"/>
        <w:ind w:left="270" w:right="12" w:hanging="270"/>
        <w:jc w:val="both"/>
        <w:rPr>
          <w:rFonts w:eastAsia="Calibri"/>
          <w:b w:val="0"/>
          <w:sz w:val="18"/>
          <w:lang w:val="id-ID"/>
        </w:rPr>
      </w:pPr>
      <w:r w:rsidRPr="0043231B">
        <w:rPr>
          <w:rFonts w:eastAsia="Calibri"/>
          <w:b w:val="0"/>
          <w:sz w:val="22"/>
          <w:szCs w:val="22"/>
        </w:rPr>
        <w:t>Rully Soelaiman, S.Kom., M.Kom.</w:t>
      </w:r>
      <w:r>
        <w:rPr>
          <w:rFonts w:eastAsia="Calibri"/>
          <w:b w:val="0"/>
          <w:sz w:val="22"/>
          <w:szCs w:val="22"/>
        </w:rPr>
        <w:tab/>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9D23C4" w:rsidRPr="009D23C4">
        <w:t>197002131994021001</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395F5F" w:rsidP="00D453C2">
      <w:pPr>
        <w:jc w:val="center"/>
        <w:rPr>
          <w:b/>
          <w:noProof/>
          <w:lang w:val="id-ID"/>
        </w:rPr>
      </w:pPr>
      <w:r>
        <w:rPr>
          <w:b/>
          <w:noProof/>
        </w:rPr>
        <w:t>MEI</w:t>
      </w:r>
      <w:r w:rsidR="006E0875" w:rsidRPr="006E0875">
        <w:rPr>
          <w:b/>
          <w:noProof/>
        </w:rPr>
        <w:t>, 2015</w:t>
      </w:r>
    </w:p>
    <w:p w:rsidR="000D256C" w:rsidRPr="00326ED3" w:rsidRDefault="000D256C" w:rsidP="000D256C">
      <w:pPr>
        <w:jc w:val="center"/>
        <w:rPr>
          <w:b/>
          <w:i/>
          <w:noProof/>
          <w:lang w:val="id-ID"/>
        </w:rPr>
        <w:sectPr w:rsidR="000D256C" w:rsidRPr="00326ED3" w:rsidSect="00AB3CCE">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8"/>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Default="00982561" w:rsidP="00C45B8C">
      <w:pPr>
        <w:suppressAutoHyphens/>
        <w:jc w:val="center"/>
        <w:rPr>
          <w:b/>
          <w:color w:val="000000"/>
          <w:lang w:val="id-ID"/>
        </w:rPr>
      </w:pPr>
      <w:r w:rsidRPr="00982561">
        <w:rPr>
          <w:b/>
          <w:color w:val="000000"/>
          <w:lang w:val="id-ID"/>
        </w:rPr>
        <w:lastRenderedPageBreak/>
        <w:t xml:space="preserve">Implementasi Model </w:t>
      </w:r>
      <w:r w:rsidRPr="00982561">
        <w:rPr>
          <w:b/>
          <w:i/>
          <w:color w:val="000000"/>
        </w:rPr>
        <w:t>D</w:t>
      </w:r>
      <w:r w:rsidRPr="00982561">
        <w:rPr>
          <w:b/>
          <w:i/>
          <w:color w:val="000000"/>
          <w:lang w:val="id-ID"/>
        </w:rPr>
        <w:t>eterministic Finite Automaton</w:t>
      </w:r>
      <w:r w:rsidRPr="00982561">
        <w:rPr>
          <w:b/>
          <w:color w:val="000000"/>
          <w:lang w:val="id-ID"/>
        </w:rPr>
        <w:t xml:space="preserve"> untuk </w:t>
      </w:r>
      <w:r w:rsidRPr="00982561">
        <w:rPr>
          <w:b/>
          <w:color w:val="000000"/>
        </w:rPr>
        <w:t>Interpretasi</w:t>
      </w:r>
      <w:r w:rsidRPr="00982561">
        <w:rPr>
          <w:b/>
          <w:color w:val="000000"/>
          <w:lang w:val="id-ID"/>
        </w:rPr>
        <w:t xml:space="preserve"> </w:t>
      </w:r>
      <w:r w:rsidRPr="00982561">
        <w:rPr>
          <w:b/>
          <w:i/>
          <w:color w:val="000000"/>
          <w:lang w:val="id-ID"/>
        </w:rPr>
        <w:t>Regular Expression</w:t>
      </w:r>
      <w:r w:rsidRPr="00982561">
        <w:rPr>
          <w:b/>
          <w:color w:val="000000"/>
          <w:lang w:val="id-ID"/>
        </w:rPr>
        <w:t xml:space="preserve"> pada Studi </w:t>
      </w:r>
      <w:r w:rsidRPr="00982561">
        <w:rPr>
          <w:b/>
          <w:color w:val="000000"/>
        </w:rPr>
        <w:t xml:space="preserve">Kasus </w:t>
      </w:r>
      <w:r w:rsidRPr="00982561">
        <w:rPr>
          <w:b/>
          <w:color w:val="000000"/>
          <w:lang w:val="id-ID"/>
        </w:rPr>
        <w:t>Permasalahan SPOJ Klasik 10354</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4"/>
        <w:gridCol w:w="143"/>
        <w:gridCol w:w="3327"/>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070713" w:rsidP="00230EBC">
            <w:pPr>
              <w:jc w:val="left"/>
              <w:rPr>
                <w:b/>
                <w:bCs/>
                <w:iCs/>
              </w:rPr>
            </w:pPr>
            <w:r>
              <w:rPr>
                <w:b/>
                <w:noProof/>
              </w:rPr>
              <w:t>MUHAMMAD YUNUS BAHARI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D453C2">
              <w:rPr>
                <w:b/>
                <w:noProof/>
              </w:rPr>
              <w:t>1000</w:t>
            </w:r>
            <w:r w:rsidR="00070713">
              <w:rPr>
                <w:b/>
                <w:noProof/>
              </w:rPr>
              <w:t>79</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070713" w:rsidP="00230EBC">
            <w:pPr>
              <w:jc w:val="left"/>
              <w:rPr>
                <w:b/>
                <w:bCs/>
                <w:iCs/>
              </w:rPr>
            </w:pPr>
            <w:r w:rsidRPr="00070713">
              <w:rPr>
                <w:b/>
                <w:lang w:val="en-AU"/>
              </w:rPr>
              <w:t>Arya Yudhi Wijaya, S.Kom., M.Kom.</w:t>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070713" w:rsidRPr="00070713" w:rsidRDefault="00070713" w:rsidP="00070713">
            <w:pPr>
              <w:jc w:val="left"/>
              <w:rPr>
                <w:b/>
              </w:rPr>
            </w:pPr>
            <w:r w:rsidRPr="00070713">
              <w:rPr>
                <w:b/>
              </w:rPr>
              <w:t>Rully Soelaiman, S.Kom., M.Kom.</w:t>
            </w:r>
          </w:p>
          <w:p w:rsidR="00230EBC" w:rsidRPr="003451B1" w:rsidRDefault="00230EBC" w:rsidP="00CA634C">
            <w:pPr>
              <w:jc w:val="center"/>
              <w:rPr>
                <w:b/>
                <w:bCs/>
                <w:iCs/>
                <w:lang w:val="id-ID"/>
              </w:rPr>
            </w:pP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16699957"/>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0D6185" w:rsidRPr="00FC77C2" w:rsidRDefault="009C406E" w:rsidP="000D6185">
      <w:pPr>
        <w:ind w:firstLine="720"/>
        <w:rPr>
          <w:i/>
          <w:lang w:val="id-ID"/>
        </w:rPr>
      </w:pPr>
      <w:r w:rsidRPr="00FC77C2">
        <w:rPr>
          <w:i/>
        </w:rPr>
        <w:t>De</w:t>
      </w:r>
      <w:r w:rsidR="00D6425B">
        <w:rPr>
          <w:i/>
        </w:rPr>
        <w:t xml:space="preserve">wasa ini, </w:t>
      </w:r>
      <w:r w:rsidR="000D6185">
        <w:rPr>
          <w:i/>
        </w:rPr>
        <w:t>…</w:t>
      </w:r>
    </w:p>
    <w:p w:rsidR="009E130C" w:rsidRPr="00FC77C2" w:rsidRDefault="009E130C" w:rsidP="009E130C">
      <w:pPr>
        <w:ind w:firstLine="720"/>
        <w:rPr>
          <w:i/>
          <w:lang w:val="id-ID"/>
        </w:rPr>
      </w:pPr>
    </w:p>
    <w:p w:rsidR="00D453C2" w:rsidRPr="00FC77C2" w:rsidRDefault="00D453C2" w:rsidP="00D453C2">
      <w:pPr>
        <w:rPr>
          <w:lang w:val="id-ID"/>
        </w:rPr>
      </w:pPr>
    </w:p>
    <w:p w:rsidR="00EE398B" w:rsidRPr="00FC77C2" w:rsidRDefault="00D453C2" w:rsidP="009C406E">
      <w:pPr>
        <w:rPr>
          <w:noProof/>
        </w:rPr>
      </w:pPr>
      <w:r w:rsidRPr="00FC77C2">
        <w:rPr>
          <w:b/>
          <w:i/>
        </w:rPr>
        <w:t>Kata kunci:</w:t>
      </w:r>
      <w:r w:rsidRPr="00FC77C2">
        <w:rPr>
          <w:b/>
          <w:i/>
          <w:lang w:val="id-ID"/>
        </w:rPr>
        <w:t xml:space="preserve"> </w:t>
      </w:r>
      <w:r w:rsidR="000D6185">
        <w:rPr>
          <w:b/>
          <w:i/>
        </w:rPr>
        <w:t>…</w:t>
      </w:r>
    </w:p>
    <w:p w:rsidR="000D256C" w:rsidRPr="00326ED3" w:rsidRDefault="000D256C" w:rsidP="000D256C">
      <w:pPr>
        <w:ind w:left="1276" w:hanging="1276"/>
        <w:jc w:val="center"/>
        <w:rPr>
          <w:b/>
          <w:noProof/>
          <w:lang w:val="id-ID"/>
        </w:rPr>
        <w:sectPr w:rsidR="000D256C" w:rsidRPr="00326ED3" w:rsidSect="00AB3CCE">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p>
    <w:p w:rsidR="00FC77C2" w:rsidRPr="00D1085C" w:rsidRDefault="009C1621" w:rsidP="000D256C">
      <w:pPr>
        <w:jc w:val="center"/>
        <w:rPr>
          <w:b/>
        </w:rPr>
      </w:pPr>
      <w:r w:rsidRPr="009C1621">
        <w:rPr>
          <w:b/>
        </w:rPr>
        <w:lastRenderedPageBreak/>
        <w:t>IMPLEMENTATION OF</w:t>
      </w:r>
      <w:r w:rsidRPr="009C1621">
        <w:rPr>
          <w:b/>
          <w:lang w:val="id-ID"/>
        </w:rPr>
        <w:t xml:space="preserve"> </w:t>
      </w:r>
      <w:r w:rsidRPr="009C1621">
        <w:rPr>
          <w:b/>
        </w:rPr>
        <w:t>D</w:t>
      </w:r>
      <w:r w:rsidRPr="009C1621">
        <w:rPr>
          <w:b/>
          <w:lang w:val="id-ID"/>
        </w:rPr>
        <w:t>ETERMINISTIC FINITE AUTOMATON</w:t>
      </w:r>
      <w:r w:rsidRPr="009C1621">
        <w:rPr>
          <w:b/>
        </w:rPr>
        <w:t xml:space="preserve"> MODEL</w:t>
      </w:r>
      <w:r w:rsidRPr="009C1621">
        <w:rPr>
          <w:b/>
          <w:lang w:val="id-ID"/>
        </w:rPr>
        <w:t xml:space="preserve"> </w:t>
      </w:r>
      <w:r w:rsidRPr="009C1621">
        <w:rPr>
          <w:b/>
        </w:rPr>
        <w:t>FOR</w:t>
      </w:r>
      <w:r w:rsidRPr="009C1621">
        <w:rPr>
          <w:b/>
          <w:lang w:val="id-ID"/>
        </w:rPr>
        <w:t xml:space="preserve"> REGULAR EXPRESSION </w:t>
      </w:r>
      <w:r w:rsidRPr="009C1621">
        <w:rPr>
          <w:b/>
        </w:rPr>
        <w:t>INTERPRETATION A CASE STUDY AT</w:t>
      </w:r>
      <w:r w:rsidRPr="009C1621">
        <w:rPr>
          <w:b/>
          <w:lang w:val="id-ID"/>
        </w:rPr>
        <w:t xml:space="preserve"> SPOJ </w:t>
      </w:r>
      <w:r w:rsidRPr="009C1621">
        <w:rPr>
          <w:b/>
        </w:rPr>
        <w:t>CLASSIC</w:t>
      </w:r>
      <w:r w:rsidRPr="009C1621">
        <w:rPr>
          <w:b/>
          <w:lang w:val="id-ID"/>
        </w:rPr>
        <w:t xml:space="preserve"> </w:t>
      </w:r>
      <w:r w:rsidRPr="009C1621">
        <w:rPr>
          <w:b/>
        </w:rPr>
        <w:t xml:space="preserve">PROBLEM </w:t>
      </w:r>
      <w:r w:rsidRPr="009C1621">
        <w:rPr>
          <w:b/>
          <w:lang w:val="id-ID"/>
        </w:rPr>
        <w:t>10354</w:t>
      </w:r>
    </w:p>
    <w:p w:rsidR="000D256C" w:rsidRPr="00D1085C" w:rsidRDefault="000D256C" w:rsidP="000D256C">
      <w:pPr>
        <w:jc w:val="center"/>
        <w:rPr>
          <w:b/>
          <w:lang w:val="id-ID"/>
        </w:rPr>
      </w:pP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CA634C" w:rsidP="00D453C2">
            <w:pPr>
              <w:jc w:val="left"/>
              <w:rPr>
                <w:b/>
                <w:bCs/>
                <w:iCs/>
              </w:rPr>
            </w:pPr>
            <w:r>
              <w:rPr>
                <w:b/>
                <w:noProof/>
              </w:rPr>
              <w:t>MUHAMMAD YUNUS BAHARI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CA634C" w:rsidP="00D453C2">
            <w:pPr>
              <w:jc w:val="left"/>
              <w:rPr>
                <w:b/>
                <w:bCs/>
                <w:iCs/>
              </w:rPr>
            </w:pPr>
            <w:r w:rsidRPr="00413439">
              <w:rPr>
                <w:b/>
                <w:noProof/>
                <w:lang w:val="id-ID"/>
              </w:rPr>
              <w:t>51</w:t>
            </w:r>
            <w:r>
              <w:rPr>
                <w:b/>
                <w:noProof/>
              </w:rPr>
              <w:t>11100079</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CA634C" w:rsidP="00D453C2">
            <w:pPr>
              <w:jc w:val="left"/>
              <w:rPr>
                <w:b/>
                <w:bCs/>
                <w:iCs/>
              </w:rPr>
            </w:pPr>
            <w:r w:rsidRPr="00070713">
              <w:rPr>
                <w:b/>
                <w:lang w:val="en-AU"/>
              </w:rPr>
              <w:t>Arya Yudhi Wijaya, S.Kom., M.Kom.</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CA634C" w:rsidRPr="00070713" w:rsidRDefault="00CA634C" w:rsidP="00CA634C">
            <w:pPr>
              <w:jc w:val="left"/>
              <w:rPr>
                <w:b/>
              </w:rPr>
            </w:pPr>
            <w:r w:rsidRPr="00070713">
              <w:rPr>
                <w:b/>
              </w:rPr>
              <w:t>Rully Soelaiman, S.Kom., M.Kom.</w:t>
            </w:r>
          </w:p>
          <w:p w:rsidR="00D453C2" w:rsidRPr="00D1085C" w:rsidRDefault="00D453C2" w:rsidP="00D453C2">
            <w:pPr>
              <w:jc w:val="left"/>
              <w:rPr>
                <w:b/>
                <w:bCs/>
                <w:iCs/>
                <w:lang w:val="id-ID"/>
              </w:rPr>
            </w:pP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16699958"/>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Pr="00D1085C" w:rsidRDefault="009E2C1D" w:rsidP="00FF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sidRPr="00D1085C">
        <w:rPr>
          <w:i/>
          <w:lang w:eastAsia="en-US"/>
        </w:rPr>
        <w:t xml:space="preserve">Nowadays , </w:t>
      </w:r>
      <w:r w:rsidR="00FF5194">
        <w:rPr>
          <w:i/>
          <w:lang w:eastAsia="en-US"/>
        </w:rPr>
        <w:t>…</w:t>
      </w:r>
    </w:p>
    <w:p w:rsidR="00F005FF" w:rsidRPr="00D1085C" w:rsidRDefault="00F005FF" w:rsidP="009E2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D453C2" w:rsidRPr="00D1085C" w:rsidRDefault="005A7B4C" w:rsidP="00D453C2">
      <w:pPr>
        <w:rPr>
          <w:b/>
          <w:i/>
          <w:lang w:val="id-ID"/>
        </w:rPr>
      </w:pPr>
      <w:r w:rsidRPr="00D1085C">
        <w:rPr>
          <w:b/>
          <w:i/>
        </w:rPr>
        <w:t>Keywords:</w:t>
      </w:r>
      <w:r w:rsidRPr="00D1085C">
        <w:rPr>
          <w:b/>
          <w:i/>
          <w:lang w:val="id-ID"/>
        </w:rPr>
        <w:t xml:space="preserve"> </w:t>
      </w:r>
      <w:r w:rsidR="00FF5194">
        <w:rPr>
          <w:b/>
          <w:i/>
        </w:rPr>
        <w:t>…</w:t>
      </w:r>
    </w:p>
    <w:p w:rsidR="00440E16" w:rsidRPr="00326ED3" w:rsidRDefault="00440E16" w:rsidP="00E751E3">
      <w:pPr>
        <w:ind w:left="1276" w:hanging="1276"/>
        <w:jc w:val="left"/>
        <w:rPr>
          <w:b/>
          <w:i/>
          <w:noProof/>
          <w:color w:val="FF0000"/>
          <w:lang w:val="id-ID" w:eastAsia="en-US"/>
        </w:rPr>
      </w:pPr>
    </w:p>
    <w:p w:rsidR="00440E16" w:rsidRPr="00D60861" w:rsidRDefault="00440E16" w:rsidP="00440E16">
      <w:pPr>
        <w:jc w:val="left"/>
        <w:rPr>
          <w:b/>
          <w:i/>
          <w:noProof/>
          <w:color w:val="FF0000"/>
          <w:lang w:val="id-ID" w:eastAsia="en-US"/>
        </w:rPr>
        <w:sectPr w:rsidR="00440E16" w:rsidRPr="00D60861" w:rsidSect="00AB3CCE">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16699959"/>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Default="00D453C2" w:rsidP="00D453C2">
      <w:pPr>
        <w:rPr>
          <w:b/>
          <w:noProof/>
        </w:rPr>
      </w:pPr>
      <w:bookmarkStart w:id="33" w:name="_Toc263602512"/>
      <w:bookmarkStart w:id="34" w:name="_Toc297322776"/>
      <w:r w:rsidRPr="0013344B">
        <w:rPr>
          <w:noProof/>
          <w:lang w:val="id-ID"/>
        </w:rPr>
        <w:t>Alhamdulillahirabbil’alam</w:t>
      </w:r>
      <w:r>
        <w:rPr>
          <w:noProof/>
          <w:lang w:val="id-ID"/>
        </w:rPr>
        <w:t>in, segala puji bagi Allah SWT,</w:t>
      </w:r>
      <w:r>
        <w:rPr>
          <w:noProof/>
        </w:rPr>
        <w:t xml:space="preserve"> </w:t>
      </w:r>
      <w:r w:rsidRPr="0013344B">
        <w:rPr>
          <w:noProof/>
          <w:lang w:val="id-ID"/>
        </w:rPr>
        <w:t xml:space="preserve">yang telah melimpahkan rahmat dan hidayah-Nya sehingga penulis </w:t>
      </w:r>
      <w:r>
        <w:rPr>
          <w:noProof/>
          <w:lang w:val="id-ID"/>
        </w:rPr>
        <w:t>dapat</w:t>
      </w:r>
      <w:r w:rsidRPr="0013344B">
        <w:rPr>
          <w:noProof/>
          <w:lang w:val="id-ID"/>
        </w:rPr>
        <w:t xml:space="preserve"> menyelesaikan </w:t>
      </w:r>
      <w:r>
        <w:rPr>
          <w:noProof/>
          <w:lang w:val="id-ID"/>
        </w:rPr>
        <w:t>Tugas Akhir</w:t>
      </w:r>
      <w:r w:rsidRPr="0013344B">
        <w:rPr>
          <w:noProof/>
          <w:lang w:val="id-ID"/>
        </w:rPr>
        <w:t xml:space="preserve"> yang berjudul </w:t>
      </w:r>
      <w:r>
        <w:rPr>
          <w:b/>
          <w:i/>
          <w:noProof/>
        </w:rPr>
        <w:t>“</w:t>
      </w:r>
      <w:r w:rsidR="00FC77C2" w:rsidRPr="00737F7B">
        <w:rPr>
          <w:b/>
          <w:color w:val="000000"/>
        </w:rPr>
        <w:t xml:space="preserve">IMPLEMENTASI </w:t>
      </w:r>
      <w:r w:rsidR="00FC77C2" w:rsidRPr="00737F7B">
        <w:rPr>
          <w:b/>
          <w:color w:val="000000"/>
          <w:lang w:val="id-ID"/>
        </w:rPr>
        <w:t xml:space="preserve">METODE </w:t>
      </w:r>
      <w:r w:rsidR="00FC77C2">
        <w:rPr>
          <w:b/>
          <w:i/>
          <w:color w:val="000000"/>
        </w:rPr>
        <w:t xml:space="preserve">GENETIC ALGORITHM, K-MEANS, DAN K-NEAREST NEIGHBOR </w:t>
      </w:r>
      <w:r w:rsidR="00FC77C2">
        <w:rPr>
          <w:b/>
          <w:color w:val="000000"/>
        </w:rPr>
        <w:t xml:space="preserve">UNTUK KLASIFIKASI PENYAKIT KANKER </w:t>
      </w:r>
      <w:r w:rsidR="00FC77C2">
        <w:rPr>
          <w:b/>
          <w:i/>
          <w:color w:val="000000"/>
        </w:rPr>
        <w:t>COLON</w:t>
      </w:r>
      <w:r>
        <w:rPr>
          <w:b/>
          <w:i/>
          <w:noProof/>
        </w:rPr>
        <w:t>”</w:t>
      </w:r>
      <w:r>
        <w:rPr>
          <w:b/>
          <w:noProof/>
        </w:rPr>
        <w:t>.</w:t>
      </w:r>
    </w:p>
    <w:p w:rsidR="00D453C2" w:rsidRDefault="00D453C2" w:rsidP="00D453C2">
      <w:pPr>
        <w:rPr>
          <w:noProof/>
        </w:rPr>
      </w:pPr>
      <w:r w:rsidRPr="0013344B">
        <w:rPr>
          <w:noProof/>
          <w:lang w:val="id-ID"/>
        </w:rPr>
        <w:t xml:space="preserve">Pengerjaan </w:t>
      </w:r>
      <w:r>
        <w:rPr>
          <w:noProof/>
          <w:lang w:val="id-ID"/>
        </w:rPr>
        <w:t>Tugas Akhir</w:t>
      </w:r>
      <w:r w:rsidRPr="0013344B">
        <w:rPr>
          <w:noProof/>
          <w:lang w:val="id-ID"/>
        </w:rPr>
        <w:t xml:space="preserve"> ini merupakan suatu kesempatan yang sangat </w:t>
      </w:r>
      <w:r>
        <w:rPr>
          <w:noProof/>
        </w:rPr>
        <w:t>baik</w:t>
      </w:r>
      <w:r w:rsidRPr="0013344B">
        <w:rPr>
          <w:noProof/>
          <w:lang w:val="id-ID"/>
        </w:rPr>
        <w:t xml:space="preserve"> bagi penulis</w:t>
      </w:r>
      <w:r>
        <w:rPr>
          <w:noProof/>
        </w:rPr>
        <w:t>.</w:t>
      </w:r>
      <w:r w:rsidRPr="0013344B">
        <w:rPr>
          <w:noProof/>
          <w:lang w:val="id-ID"/>
        </w:rPr>
        <w:t xml:space="preserve"> Dengan pengerjaan </w:t>
      </w:r>
      <w:r>
        <w:rPr>
          <w:noProof/>
          <w:lang w:val="id-ID"/>
        </w:rPr>
        <w:t>Tugas Akhir</w:t>
      </w:r>
      <w:r w:rsidRPr="0013344B">
        <w:rPr>
          <w:noProof/>
          <w:lang w:val="id-ID"/>
        </w:rPr>
        <w:t xml:space="preserve"> ini, penulis bisa </w:t>
      </w:r>
      <w:r>
        <w:rPr>
          <w:noProof/>
        </w:rPr>
        <w:t xml:space="preserve">belajar lebih banyak untuk </w:t>
      </w:r>
      <w:r w:rsidRPr="0013344B">
        <w:rPr>
          <w:noProof/>
          <w:lang w:val="id-ID"/>
        </w:rPr>
        <w:t>memperdalam</w:t>
      </w:r>
      <w:r>
        <w:rPr>
          <w:noProof/>
        </w:rPr>
        <w:t xml:space="preserve"> dan</w:t>
      </w:r>
      <w:r>
        <w:rPr>
          <w:noProof/>
          <w:lang w:val="id-ID"/>
        </w:rPr>
        <w:t xml:space="preserve"> meningkatkan</w:t>
      </w:r>
      <w:r>
        <w:rPr>
          <w:noProof/>
        </w:rPr>
        <w:t xml:space="preserve"> apa </w:t>
      </w:r>
      <w:r w:rsidRPr="0013344B">
        <w:rPr>
          <w:noProof/>
          <w:lang w:val="id-ID"/>
        </w:rPr>
        <w:t xml:space="preserve">yang telah didapatkan penulis selama menempuh perkuliahan di Teknik Informatika ITS. </w:t>
      </w:r>
      <w:r>
        <w:rPr>
          <w:noProof/>
        </w:rPr>
        <w:t>Dengan Tugas Akhir ini penulis juga dapat menghasilkan suatu implementasi dari apa yang telah penulis pelajari.</w:t>
      </w:r>
    </w:p>
    <w:p w:rsidR="00D453C2" w:rsidRDefault="00D453C2" w:rsidP="00D453C2">
      <w:pPr>
        <w:rPr>
          <w:noProof/>
        </w:rPr>
      </w:pPr>
      <w:r>
        <w:rPr>
          <w:noProof/>
        </w:rPr>
        <w:t xml:space="preserve">Selesainya Tugas Akhir ini tidak lepas dari bantuan dan dukungan beberapa pihak. Sehingga pada kesempatan ini penulis mengucapkan </w:t>
      </w:r>
      <w:r w:rsidR="00FC77C2">
        <w:rPr>
          <w:noProof/>
        </w:rPr>
        <w:t xml:space="preserve">syukur dan </w:t>
      </w:r>
      <w:r>
        <w:rPr>
          <w:noProof/>
        </w:rPr>
        <w:t>terima kasih kepada:</w:t>
      </w:r>
    </w:p>
    <w:p w:rsidR="00FC77C2" w:rsidRPr="00F401AD" w:rsidRDefault="00FC77C2" w:rsidP="00AC0C8B">
      <w:pPr>
        <w:pStyle w:val="ListParagraph"/>
        <w:numPr>
          <w:ilvl w:val="0"/>
          <w:numId w:val="9"/>
        </w:numPr>
        <w:ind w:left="360"/>
        <w:rPr>
          <w:noProof/>
        </w:rPr>
      </w:pPr>
      <w:r w:rsidRPr="00F401AD">
        <w:rPr>
          <w:noProof/>
        </w:rPr>
        <w:t>Allah SWT dan Nabi Muhammad SAW</w:t>
      </w:r>
      <w:r w:rsidR="00506C21">
        <w:rPr>
          <w:noProof/>
        </w:rPr>
        <w:t>.</w:t>
      </w:r>
    </w:p>
    <w:p w:rsidR="00D453C2" w:rsidRPr="00F401AD" w:rsidRDefault="008311DB" w:rsidP="00AC0C8B">
      <w:pPr>
        <w:pStyle w:val="ListParagraph"/>
        <w:numPr>
          <w:ilvl w:val="0"/>
          <w:numId w:val="9"/>
        </w:numPr>
        <w:ind w:left="360"/>
        <w:rPr>
          <w:noProof/>
        </w:rPr>
      </w:pPr>
      <w:r>
        <w:rPr>
          <w:noProof/>
        </w:rPr>
        <w:t xml:space="preserve">Papa, Mama, Dek Nisa, </w:t>
      </w:r>
      <w:r w:rsidR="00FC77C2" w:rsidRPr="00F401AD">
        <w:rPr>
          <w:noProof/>
        </w:rPr>
        <w:t>Dek Azra</w:t>
      </w:r>
      <w:r>
        <w:rPr>
          <w:noProof/>
        </w:rPr>
        <w:t>, dan Yu’sup</w:t>
      </w:r>
      <w:r w:rsidR="00D453C2" w:rsidRPr="00F401AD">
        <w:rPr>
          <w:noProof/>
        </w:rPr>
        <w:t xml:space="preserve"> yang telah memberikan dukungan moral dan material serta do’a yang tak terhingga untuk penulis. Serta selalu memberikan semangat dan motivasi pada penulis dalam mengerjakan Tugas Akhir ini.</w:t>
      </w:r>
    </w:p>
    <w:p w:rsidR="00D453C2" w:rsidRPr="00F401AD" w:rsidRDefault="00FC77C2" w:rsidP="00AC0C8B">
      <w:pPr>
        <w:pStyle w:val="ListParagraph"/>
        <w:numPr>
          <w:ilvl w:val="0"/>
          <w:numId w:val="9"/>
        </w:numPr>
        <w:ind w:left="360"/>
        <w:rPr>
          <w:noProof/>
        </w:rPr>
      </w:pPr>
      <w:r w:rsidRPr="00F401AD">
        <w:rPr>
          <w:noProof/>
        </w:rPr>
        <w:t xml:space="preserve">Ibu </w:t>
      </w:r>
      <w:r w:rsidRPr="00F401AD">
        <w:t xml:space="preserve">Isye Arieshanti, S.Kom, M.Phil. </w:t>
      </w:r>
      <w:r w:rsidR="00D453C2" w:rsidRPr="00F401AD">
        <w:rPr>
          <w:szCs w:val="27"/>
        </w:rPr>
        <w:t>selaku pembimbing I yang telah membantu</w:t>
      </w:r>
      <w:r w:rsidRPr="00F401AD">
        <w:rPr>
          <w:szCs w:val="27"/>
        </w:rPr>
        <w:t xml:space="preserve">, </w:t>
      </w:r>
      <w:r w:rsidR="00D453C2" w:rsidRPr="00F401AD">
        <w:rPr>
          <w:szCs w:val="27"/>
        </w:rPr>
        <w:t>membimbing</w:t>
      </w:r>
      <w:r w:rsidRPr="00F401AD">
        <w:rPr>
          <w:szCs w:val="27"/>
        </w:rPr>
        <w:t>, dan memotivasi</w:t>
      </w:r>
      <w:r w:rsidR="00D453C2" w:rsidRPr="00F401AD">
        <w:rPr>
          <w:szCs w:val="27"/>
        </w:rPr>
        <w:t xml:space="preserve"> penulis dalam menyelesaikan Tugas Akhir ini dengan sabar.</w:t>
      </w:r>
    </w:p>
    <w:p w:rsidR="00D453C2" w:rsidRPr="00F401AD" w:rsidRDefault="00FC77C2" w:rsidP="00AC0C8B">
      <w:pPr>
        <w:pStyle w:val="ListParagraph"/>
        <w:numPr>
          <w:ilvl w:val="0"/>
          <w:numId w:val="9"/>
        </w:numPr>
        <w:ind w:left="360"/>
        <w:rPr>
          <w:noProof/>
        </w:rPr>
      </w:pPr>
      <w:r w:rsidRPr="00F401AD">
        <w:rPr>
          <w:szCs w:val="27"/>
        </w:rPr>
        <w:t xml:space="preserve">Ibu </w:t>
      </w:r>
      <w:r w:rsidRPr="00F401AD">
        <w:t xml:space="preserve">Dr.Eng. Chastine Fatichah, S.Kom., M.Kom. </w:t>
      </w:r>
      <w:r w:rsidR="00D453C2" w:rsidRPr="00F401AD">
        <w:rPr>
          <w:szCs w:val="27"/>
        </w:rPr>
        <w:t xml:space="preserve">selaku pembimbing II yang </w:t>
      </w:r>
      <w:r w:rsidRPr="00F401AD">
        <w:rPr>
          <w:szCs w:val="27"/>
        </w:rPr>
        <w:t xml:space="preserve">juga </w:t>
      </w:r>
      <w:r w:rsidR="00D453C2" w:rsidRPr="00F401AD">
        <w:rPr>
          <w:szCs w:val="27"/>
        </w:rPr>
        <w:t xml:space="preserve">telah </w:t>
      </w:r>
      <w:r w:rsidRPr="00F401AD">
        <w:rPr>
          <w:szCs w:val="27"/>
        </w:rPr>
        <w:t>membantu, membimbing, dan memotivasi</w:t>
      </w:r>
      <w:r w:rsidR="00D453C2" w:rsidRPr="00F401AD">
        <w:rPr>
          <w:szCs w:val="27"/>
        </w:rPr>
        <w:t xml:space="preserve"> kepada penulis dalam  mengerjakan Tugas Akhir ini.</w:t>
      </w:r>
    </w:p>
    <w:p w:rsidR="00D453C2" w:rsidRPr="00FB2E64" w:rsidRDefault="00D453C2" w:rsidP="00AC0C8B">
      <w:pPr>
        <w:pStyle w:val="ListParagraph"/>
        <w:numPr>
          <w:ilvl w:val="0"/>
          <w:numId w:val="9"/>
        </w:numPr>
        <w:ind w:left="360"/>
        <w:rPr>
          <w:b/>
          <w:noProof/>
        </w:rPr>
      </w:pPr>
      <w:r w:rsidRPr="00FB2E64">
        <w:rPr>
          <w:noProof/>
        </w:rPr>
        <w:lastRenderedPageBreak/>
        <w:t xml:space="preserve">Ibu Dr. Eng. Nanik Suciati, S.Kom., M.Kom. </w:t>
      </w:r>
      <w:r w:rsidRPr="00FB2E64">
        <w:rPr>
          <w:noProof/>
          <w:lang w:val="id-ID"/>
        </w:rPr>
        <w:t xml:space="preserve">selaku </w:t>
      </w:r>
      <w:r w:rsidRPr="00FB2E64">
        <w:rPr>
          <w:noProof/>
        </w:rPr>
        <w:t xml:space="preserve">Kepala </w:t>
      </w:r>
      <w:r w:rsidRPr="00FB2E64">
        <w:rPr>
          <w:noProof/>
          <w:lang w:val="id-ID"/>
        </w:rPr>
        <w:t xml:space="preserve">Jurusan Teknik Informatika ITS, Bapak </w:t>
      </w:r>
      <w:r w:rsidR="00FB2E64" w:rsidRPr="00FB2E64">
        <w:rPr>
          <w:bCs/>
          <w:noProof/>
        </w:rPr>
        <w:t>Radityo Anggoro, S.Kom.,M.Sc</w:t>
      </w:r>
      <w:r w:rsidRPr="00FB2E64">
        <w:rPr>
          <w:bCs/>
          <w:noProof/>
        </w:rPr>
        <w:t>.</w:t>
      </w:r>
      <w:r w:rsidRPr="00FB2E64">
        <w:rPr>
          <w:noProof/>
          <w:lang w:val="id-ID"/>
        </w:rPr>
        <w:t xml:space="preserve"> selaku koordinator TA,</w:t>
      </w:r>
      <w:r w:rsidRPr="00FB2E64">
        <w:rPr>
          <w:noProof/>
        </w:rPr>
        <w:t xml:space="preserve"> </w:t>
      </w:r>
      <w:r w:rsidRPr="00FB2E64">
        <w:rPr>
          <w:noProof/>
          <w:lang w:val="id-ID"/>
        </w:rPr>
        <w:t>dan segenap dosen Teknik Informatika yang telah memberikan ilmunya.</w:t>
      </w:r>
    </w:p>
    <w:p w:rsidR="00D453C2" w:rsidRPr="00F401AD" w:rsidRDefault="00FC77C2" w:rsidP="00F401AD">
      <w:pPr>
        <w:pStyle w:val="ListParagraph"/>
        <w:numPr>
          <w:ilvl w:val="0"/>
          <w:numId w:val="9"/>
        </w:numPr>
        <w:ind w:left="360"/>
        <w:rPr>
          <w:noProof/>
        </w:rPr>
      </w:pPr>
      <w:r w:rsidRPr="00F401AD">
        <w:t>Ananta Pratama Chrisna Putra</w:t>
      </w:r>
      <w:r w:rsidR="00FB2E64">
        <w:t>, S.Kom.</w:t>
      </w:r>
      <w:r w:rsidR="00D453C2" w:rsidRPr="00F401AD">
        <w:rPr>
          <w:lang w:val="id-ID"/>
        </w:rPr>
        <w:t xml:space="preserve"> yang telah memb</w:t>
      </w:r>
      <w:r w:rsidR="00F401AD" w:rsidRPr="00F401AD">
        <w:rPr>
          <w:lang w:val="id-ID"/>
        </w:rPr>
        <w:t xml:space="preserve">erikan motivasi, bantuan, </w:t>
      </w:r>
      <w:r w:rsidR="00D453C2" w:rsidRPr="00F401AD">
        <w:rPr>
          <w:lang w:val="id-ID"/>
        </w:rPr>
        <w:t>doa</w:t>
      </w:r>
      <w:r w:rsidR="00F401AD" w:rsidRPr="00F401AD">
        <w:t xml:space="preserve"> serta hiburan</w:t>
      </w:r>
      <w:r w:rsidR="00D453C2" w:rsidRPr="00F401AD">
        <w:rPr>
          <w:lang w:val="id-ID"/>
        </w:rPr>
        <w:t xml:space="preserve"> kepada penulis dalam mengerjakan tugas akhir. </w:t>
      </w:r>
    </w:p>
    <w:p w:rsidR="00F401AD" w:rsidRPr="00F401AD" w:rsidRDefault="00F401AD" w:rsidP="00AC0C8B">
      <w:pPr>
        <w:pStyle w:val="ListParagraph"/>
        <w:numPr>
          <w:ilvl w:val="0"/>
          <w:numId w:val="9"/>
        </w:numPr>
        <w:ind w:left="360"/>
        <w:rPr>
          <w:noProof/>
        </w:rPr>
      </w:pPr>
      <w:r w:rsidRPr="00F401AD">
        <w:rPr>
          <w:noProof/>
        </w:rPr>
        <w:t>Teman-teman guys lalalayeyeye: Aida, Billa, Deasy, Nisa, dan Vivi yang tela</w:t>
      </w:r>
      <w:r>
        <w:rPr>
          <w:noProof/>
        </w:rPr>
        <w:t>h mengisi hari-hari penulis pen</w:t>
      </w:r>
      <w:r w:rsidRPr="00F401AD">
        <w:rPr>
          <w:noProof/>
        </w:rPr>
        <w:t>uh canda tawa.</w:t>
      </w:r>
    </w:p>
    <w:p w:rsidR="00D453C2" w:rsidRPr="00F401AD" w:rsidRDefault="008311DB" w:rsidP="00AC0C8B">
      <w:pPr>
        <w:pStyle w:val="ListParagraph"/>
        <w:numPr>
          <w:ilvl w:val="0"/>
          <w:numId w:val="9"/>
        </w:numPr>
        <w:ind w:left="360"/>
        <w:rPr>
          <w:noProof/>
        </w:rPr>
      </w:pPr>
      <w:r>
        <w:t>Ustad/zah SD-SMA Al-Hikmah Surabaya yang senantiasa mengirimkan doa dan semangat kepada penulis.</w:t>
      </w:r>
    </w:p>
    <w:p w:rsidR="00D453C2" w:rsidRPr="00F401AD" w:rsidRDefault="00D453C2" w:rsidP="00AC0C8B">
      <w:pPr>
        <w:pStyle w:val="ListParagraph"/>
        <w:numPr>
          <w:ilvl w:val="0"/>
          <w:numId w:val="9"/>
        </w:numPr>
        <w:ind w:left="360"/>
        <w:rPr>
          <w:noProof/>
        </w:rPr>
      </w:pPr>
      <w:r w:rsidRPr="00F401AD">
        <w:rPr>
          <w:lang w:val="id-ID"/>
        </w:rPr>
        <w:t>Teman-teman</w:t>
      </w:r>
      <w:r w:rsidRPr="00F401AD">
        <w:t xml:space="preserve"> </w:t>
      </w:r>
      <w:r w:rsidR="008311DB" w:rsidRPr="00F401AD">
        <w:t>Pengurus Harian HMTC 2013-2014 Kabinet Bersahabat</w:t>
      </w:r>
      <w:r w:rsidR="008311DB">
        <w:t xml:space="preserve"> dan teman-teman </w:t>
      </w:r>
      <w:r w:rsidRPr="00F401AD">
        <w:t xml:space="preserve">angkatan </w:t>
      </w:r>
      <w:r w:rsidR="00F401AD" w:rsidRPr="00F401AD">
        <w:rPr>
          <w:lang w:val="id-ID"/>
        </w:rPr>
        <w:t>201</w:t>
      </w:r>
      <w:r w:rsidR="00F401AD" w:rsidRPr="00F401AD">
        <w:t>1</w:t>
      </w:r>
      <w:r w:rsidRPr="00F401AD">
        <w:t xml:space="preserve"> yang </w:t>
      </w:r>
      <w:r w:rsidR="008311DB" w:rsidRPr="00F401AD">
        <w:t>ya</w:t>
      </w:r>
      <w:r w:rsidR="008311DB" w:rsidRPr="00F401AD">
        <w:rPr>
          <w:lang w:val="id-ID"/>
        </w:rPr>
        <w:t>ng telah membantu, berbagi ilmu</w:t>
      </w:r>
      <w:r w:rsidR="008311DB" w:rsidRPr="00F401AD">
        <w:t>,</w:t>
      </w:r>
      <w:r w:rsidR="008311DB" w:rsidRPr="00F401AD">
        <w:rPr>
          <w:lang w:val="id-ID"/>
        </w:rPr>
        <w:t xml:space="preserve"> </w:t>
      </w:r>
      <w:r w:rsidR="008311DB" w:rsidRPr="00F401AD">
        <w:t>menjaga kebersamaan</w:t>
      </w:r>
      <w:r w:rsidR="008311DB">
        <w:t xml:space="preserve">, </w:t>
      </w:r>
      <w:r w:rsidR="008311DB" w:rsidRPr="00F401AD">
        <w:rPr>
          <w:lang w:val="id-ID"/>
        </w:rPr>
        <w:t xml:space="preserve">dan </w:t>
      </w:r>
      <w:r w:rsidR="008311DB">
        <w:t xml:space="preserve">memberi </w:t>
      </w:r>
      <w:r w:rsidR="008311DB" w:rsidRPr="00F401AD">
        <w:rPr>
          <w:lang w:val="id-ID"/>
        </w:rPr>
        <w:t>motivasi kepada penulis</w:t>
      </w:r>
      <w:r w:rsidRPr="00F401AD">
        <w:t xml:space="preserve">, kakak-kakak angkatan </w:t>
      </w:r>
      <w:r w:rsidR="00F401AD" w:rsidRPr="00F401AD">
        <w:t>2009 dan 2010 serta adik-adik angkatan 2012</w:t>
      </w:r>
      <w:r w:rsidRPr="00F401AD">
        <w:t xml:space="preserve"> dan 201</w:t>
      </w:r>
      <w:r w:rsidR="00F401AD" w:rsidRPr="00F401AD">
        <w:t>3</w:t>
      </w:r>
      <w:r w:rsidRPr="00F401AD">
        <w:t xml:space="preserve"> yang membuat penulis untuk selalu belajar.</w:t>
      </w:r>
    </w:p>
    <w:p w:rsidR="00D453C2" w:rsidRPr="00F401AD" w:rsidRDefault="00D453C2" w:rsidP="00AC0C8B">
      <w:pPr>
        <w:pStyle w:val="ListParagraph"/>
        <w:numPr>
          <w:ilvl w:val="0"/>
          <w:numId w:val="9"/>
        </w:numPr>
        <w:ind w:left="360"/>
        <w:rPr>
          <w:noProof/>
        </w:rPr>
      </w:pPr>
      <w:r w:rsidRPr="00F401AD">
        <w:t>Serta semua pihak yang yang telah turut membantu penulis dalam menyelesaikan Tugas Akhir ini.</w:t>
      </w:r>
    </w:p>
    <w:p w:rsidR="00D453C2" w:rsidRPr="00F401AD" w:rsidRDefault="00D453C2" w:rsidP="00D453C2">
      <w:pPr>
        <w:pStyle w:val="ListParagraph"/>
        <w:ind w:left="0"/>
      </w:pPr>
      <w:r w:rsidRPr="00F401AD">
        <w:t xml:space="preserve">Penulis menyadari bahwa Tugas Akhir ini masih memiliki banyak kekurangan. Sehingga dengan kerendahan hati, penulis mengharapkan kritik dan saran </w:t>
      </w:r>
      <w:r w:rsidR="00F401AD" w:rsidRPr="00F401AD">
        <w:t xml:space="preserve">dari pembaca untuk perbaikan ke </w:t>
      </w:r>
      <w:r w:rsidRPr="00F401AD">
        <w:t>depan</w:t>
      </w:r>
      <w:r w:rsidR="00F401AD" w:rsidRPr="00F401AD">
        <w:t>nya</w:t>
      </w:r>
      <w:r w:rsidRPr="00F401AD">
        <w:t>.</w:t>
      </w:r>
    </w:p>
    <w:p w:rsidR="00D453C2" w:rsidRPr="00792B68" w:rsidRDefault="00D453C2" w:rsidP="00D453C2">
      <w:pPr>
        <w:pStyle w:val="ListParagraph"/>
        <w:ind w:left="0"/>
      </w:pPr>
    </w:p>
    <w:p w:rsidR="00F83CCB" w:rsidRDefault="00D453C2" w:rsidP="00D453C2">
      <w:pPr>
        <w:ind w:firstLine="720"/>
        <w:jc w:val="right"/>
      </w:pPr>
      <w:r>
        <w:t xml:space="preserve">Surabaya, </w:t>
      </w:r>
      <w:r>
        <w:rPr>
          <w:lang w:val="id-ID"/>
        </w:rPr>
        <w:t>Januari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0D256C" w:rsidRPr="00326ED3" w:rsidRDefault="000D256C" w:rsidP="00AA5F7C">
      <w:pPr>
        <w:pStyle w:val="Heading1"/>
        <w:numPr>
          <w:ilvl w:val="0"/>
          <w:numId w:val="0"/>
        </w:numPr>
        <w:spacing w:before="0" w:after="0"/>
        <w:rPr>
          <w:rFonts w:cs="Times New Roman"/>
          <w:noProof/>
          <w:szCs w:val="24"/>
          <w:lang w:val="id-ID"/>
        </w:rPr>
      </w:pPr>
      <w:bookmarkStart w:id="35" w:name="_Toc416699960"/>
      <w:r w:rsidRPr="00326ED3">
        <w:rPr>
          <w:rFonts w:cs="Times New Roman"/>
          <w:noProof/>
          <w:szCs w:val="24"/>
          <w:lang w:val="id-ID"/>
        </w:rPr>
        <w:t>DAFTAR ISI</w:t>
      </w:r>
      <w:bookmarkEnd w:id="33"/>
      <w:bookmarkEnd w:id="34"/>
      <w:bookmarkEnd w:id="35"/>
    </w:p>
    <w:p w:rsidR="007566A5" w:rsidRDefault="007566A5" w:rsidP="007566A5">
      <w:pPr>
        <w:pStyle w:val="Normal1"/>
        <w:rPr>
          <w:lang w:val="id-ID"/>
        </w:rPr>
      </w:pPr>
    </w:p>
    <w:p w:rsidR="007566A5" w:rsidRDefault="007566A5" w:rsidP="007566A5">
      <w:pPr>
        <w:pStyle w:val="Normal1"/>
        <w:rPr>
          <w:lang w:val="id-ID"/>
        </w:rPr>
      </w:pPr>
    </w:p>
    <w:sdt>
      <w:sdtPr>
        <w:rPr>
          <w:szCs w:val="22"/>
          <w:lang w:val="en-US" w:eastAsia="ja-JP"/>
        </w:rPr>
        <w:id w:val="-1555221842"/>
        <w:docPartObj>
          <w:docPartGallery w:val="Table of Contents"/>
          <w:docPartUnique/>
        </w:docPartObj>
      </w:sdtPr>
      <w:sdtEndPr>
        <w:rPr>
          <w:b/>
          <w:bCs/>
          <w:noProof/>
        </w:rPr>
      </w:sdtEndPr>
      <w:sdtContent>
        <w:bookmarkStart w:id="36" w:name="_GoBack" w:displacedByCustomXml="prev"/>
        <w:bookmarkEnd w:id="36" w:displacedByCustomXml="prev"/>
        <w:p w:rsidR="007566A5" w:rsidRDefault="007566A5" w:rsidP="007566A5">
          <w:pPr>
            <w:pStyle w:val="Normal1"/>
          </w:pPr>
        </w:p>
        <w:p w:rsidR="009A39AE" w:rsidRDefault="00725214">
          <w:pPr>
            <w:pStyle w:val="TOC1"/>
            <w:rPr>
              <w:rFonts w:asciiTheme="minorHAnsi" w:eastAsiaTheme="minorEastAsia" w:hAnsiTheme="minorHAnsi" w:cstheme="minorBidi"/>
              <w:noProof/>
              <w:lang w:eastAsia="en-US"/>
            </w:rPr>
          </w:pPr>
          <w:r>
            <w:fldChar w:fldCharType="begin"/>
          </w:r>
          <w:r w:rsidR="007566A5">
            <w:instrText xml:space="preserve"> TOC \o "1-3" \h \z \u </w:instrText>
          </w:r>
          <w:r>
            <w:fldChar w:fldCharType="separate"/>
          </w:r>
          <w:hyperlink w:anchor="_Toc416699956" w:history="1">
            <w:r w:rsidR="009A39AE" w:rsidRPr="00642768">
              <w:rPr>
                <w:rStyle w:val="Hyperlink"/>
                <w:noProof/>
                <w:lang w:val="id-ID"/>
              </w:rPr>
              <w:t>LEMBAR PENGESAHAN</w:t>
            </w:r>
            <w:r w:rsidR="009A39AE">
              <w:rPr>
                <w:noProof/>
                <w:webHidden/>
              </w:rPr>
              <w:tab/>
            </w:r>
            <w:r w:rsidR="009A39AE">
              <w:rPr>
                <w:noProof/>
                <w:webHidden/>
              </w:rPr>
              <w:fldChar w:fldCharType="begin"/>
            </w:r>
            <w:r w:rsidR="009A39AE">
              <w:rPr>
                <w:noProof/>
                <w:webHidden/>
              </w:rPr>
              <w:instrText xml:space="preserve"> PAGEREF _Toc416699956 \h </w:instrText>
            </w:r>
            <w:r w:rsidR="009A39AE">
              <w:rPr>
                <w:noProof/>
                <w:webHidden/>
              </w:rPr>
            </w:r>
            <w:r w:rsidR="009A39AE">
              <w:rPr>
                <w:noProof/>
                <w:webHidden/>
              </w:rPr>
              <w:fldChar w:fldCharType="separate"/>
            </w:r>
            <w:r w:rsidR="009A39AE">
              <w:rPr>
                <w:noProof/>
                <w:webHidden/>
              </w:rPr>
              <w:t>v</w:t>
            </w:r>
            <w:r w:rsidR="009A39AE">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699957" w:history="1">
            <w:r w:rsidRPr="00642768">
              <w:rPr>
                <w:rStyle w:val="Hyperlink"/>
                <w:i/>
                <w:noProof/>
                <w:lang w:val="id-ID"/>
              </w:rPr>
              <w:t>Abstrak</w:t>
            </w:r>
            <w:r>
              <w:rPr>
                <w:noProof/>
                <w:webHidden/>
              </w:rPr>
              <w:tab/>
            </w:r>
            <w:r>
              <w:rPr>
                <w:noProof/>
                <w:webHidden/>
              </w:rPr>
              <w:fldChar w:fldCharType="begin"/>
            </w:r>
            <w:r>
              <w:rPr>
                <w:noProof/>
                <w:webHidden/>
              </w:rPr>
              <w:instrText xml:space="preserve"> PAGEREF _Toc416699957 \h </w:instrText>
            </w:r>
            <w:r>
              <w:rPr>
                <w:noProof/>
                <w:webHidden/>
              </w:rPr>
            </w:r>
            <w:r>
              <w:rPr>
                <w:noProof/>
                <w:webHidden/>
              </w:rPr>
              <w:fldChar w:fldCharType="separate"/>
            </w:r>
            <w:r>
              <w:rPr>
                <w:noProof/>
                <w:webHidden/>
              </w:rPr>
              <w:t>vii</w:t>
            </w:r>
            <w:r>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699958" w:history="1">
            <w:r w:rsidRPr="00642768">
              <w:rPr>
                <w:rStyle w:val="Hyperlink"/>
                <w:i/>
                <w:noProof/>
                <w:lang w:val="id-ID"/>
              </w:rPr>
              <w:t>Abstract</w:t>
            </w:r>
            <w:r>
              <w:rPr>
                <w:noProof/>
                <w:webHidden/>
              </w:rPr>
              <w:tab/>
            </w:r>
            <w:r>
              <w:rPr>
                <w:noProof/>
                <w:webHidden/>
              </w:rPr>
              <w:fldChar w:fldCharType="begin"/>
            </w:r>
            <w:r>
              <w:rPr>
                <w:noProof/>
                <w:webHidden/>
              </w:rPr>
              <w:instrText xml:space="preserve"> PAGEREF _Toc416699958 \h </w:instrText>
            </w:r>
            <w:r>
              <w:rPr>
                <w:noProof/>
                <w:webHidden/>
              </w:rPr>
            </w:r>
            <w:r>
              <w:rPr>
                <w:noProof/>
                <w:webHidden/>
              </w:rPr>
              <w:fldChar w:fldCharType="separate"/>
            </w:r>
            <w:r>
              <w:rPr>
                <w:noProof/>
                <w:webHidden/>
              </w:rPr>
              <w:t>viii</w:t>
            </w:r>
            <w:r>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699959" w:history="1">
            <w:r w:rsidRPr="00642768">
              <w:rPr>
                <w:rStyle w:val="Hyperlink"/>
                <w:noProof/>
                <w:lang w:val="id-ID"/>
              </w:rPr>
              <w:t>KATA PENGANTAR</w:t>
            </w:r>
            <w:r>
              <w:rPr>
                <w:noProof/>
                <w:webHidden/>
              </w:rPr>
              <w:tab/>
            </w:r>
            <w:r>
              <w:rPr>
                <w:noProof/>
                <w:webHidden/>
              </w:rPr>
              <w:fldChar w:fldCharType="begin"/>
            </w:r>
            <w:r>
              <w:rPr>
                <w:noProof/>
                <w:webHidden/>
              </w:rPr>
              <w:instrText xml:space="preserve"> PAGEREF _Toc416699959 \h </w:instrText>
            </w:r>
            <w:r>
              <w:rPr>
                <w:noProof/>
                <w:webHidden/>
              </w:rPr>
            </w:r>
            <w:r>
              <w:rPr>
                <w:noProof/>
                <w:webHidden/>
              </w:rPr>
              <w:fldChar w:fldCharType="separate"/>
            </w:r>
            <w:r>
              <w:rPr>
                <w:noProof/>
                <w:webHidden/>
              </w:rPr>
              <w:t>ix</w:t>
            </w:r>
            <w:r>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699960" w:history="1">
            <w:r w:rsidRPr="00642768">
              <w:rPr>
                <w:rStyle w:val="Hyperlink"/>
                <w:noProof/>
                <w:lang w:val="id-ID"/>
              </w:rPr>
              <w:t>DAFTAR ISI</w:t>
            </w:r>
            <w:r>
              <w:rPr>
                <w:noProof/>
                <w:webHidden/>
              </w:rPr>
              <w:tab/>
            </w:r>
            <w:r>
              <w:rPr>
                <w:noProof/>
                <w:webHidden/>
              </w:rPr>
              <w:fldChar w:fldCharType="begin"/>
            </w:r>
            <w:r>
              <w:rPr>
                <w:noProof/>
                <w:webHidden/>
              </w:rPr>
              <w:instrText xml:space="preserve"> PAGEREF _Toc416699960 \h </w:instrText>
            </w:r>
            <w:r>
              <w:rPr>
                <w:noProof/>
                <w:webHidden/>
              </w:rPr>
            </w:r>
            <w:r>
              <w:rPr>
                <w:noProof/>
                <w:webHidden/>
              </w:rPr>
              <w:fldChar w:fldCharType="separate"/>
            </w:r>
            <w:r>
              <w:rPr>
                <w:noProof/>
                <w:webHidden/>
              </w:rPr>
              <w:t>xi</w:t>
            </w:r>
            <w:r>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699961" w:history="1">
            <w:r w:rsidRPr="00642768">
              <w:rPr>
                <w:rStyle w:val="Hyperlink"/>
                <w:noProof/>
                <w:lang w:val="id-ID"/>
              </w:rPr>
              <w:t>DAFTAR GAMBAR</w:t>
            </w:r>
            <w:r>
              <w:rPr>
                <w:noProof/>
                <w:webHidden/>
              </w:rPr>
              <w:tab/>
            </w:r>
            <w:r>
              <w:rPr>
                <w:noProof/>
                <w:webHidden/>
              </w:rPr>
              <w:fldChar w:fldCharType="begin"/>
            </w:r>
            <w:r>
              <w:rPr>
                <w:noProof/>
                <w:webHidden/>
              </w:rPr>
              <w:instrText xml:space="preserve"> PAGEREF _Toc416699961 \h </w:instrText>
            </w:r>
            <w:r>
              <w:rPr>
                <w:noProof/>
                <w:webHidden/>
              </w:rPr>
            </w:r>
            <w:r>
              <w:rPr>
                <w:noProof/>
                <w:webHidden/>
              </w:rPr>
              <w:fldChar w:fldCharType="separate"/>
            </w:r>
            <w:r>
              <w:rPr>
                <w:noProof/>
                <w:webHidden/>
              </w:rPr>
              <w:t>xv</w:t>
            </w:r>
            <w:r>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699962" w:history="1">
            <w:r w:rsidRPr="00642768">
              <w:rPr>
                <w:rStyle w:val="Hyperlink"/>
                <w:noProof/>
                <w:lang w:val="id-ID"/>
              </w:rPr>
              <w:t>DAFTAR TABEL</w:t>
            </w:r>
            <w:r>
              <w:rPr>
                <w:noProof/>
                <w:webHidden/>
              </w:rPr>
              <w:tab/>
            </w:r>
            <w:r>
              <w:rPr>
                <w:noProof/>
                <w:webHidden/>
              </w:rPr>
              <w:fldChar w:fldCharType="begin"/>
            </w:r>
            <w:r>
              <w:rPr>
                <w:noProof/>
                <w:webHidden/>
              </w:rPr>
              <w:instrText xml:space="preserve"> PAGEREF _Toc416699962 \h </w:instrText>
            </w:r>
            <w:r>
              <w:rPr>
                <w:noProof/>
                <w:webHidden/>
              </w:rPr>
            </w:r>
            <w:r>
              <w:rPr>
                <w:noProof/>
                <w:webHidden/>
              </w:rPr>
              <w:fldChar w:fldCharType="separate"/>
            </w:r>
            <w:r>
              <w:rPr>
                <w:noProof/>
                <w:webHidden/>
              </w:rPr>
              <w:t>xvii</w:t>
            </w:r>
            <w:r>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699963" w:history="1">
            <w:r w:rsidRPr="00642768">
              <w:rPr>
                <w:rStyle w:val="Hyperlink"/>
                <w:noProof/>
                <w:lang w:val="id-ID"/>
              </w:rPr>
              <w:t xml:space="preserve">DAFTAR </w:t>
            </w:r>
            <w:r w:rsidRPr="00642768">
              <w:rPr>
                <w:rStyle w:val="Hyperlink"/>
                <w:noProof/>
              </w:rPr>
              <w:t>KODE SUMBER</w:t>
            </w:r>
            <w:r>
              <w:rPr>
                <w:noProof/>
                <w:webHidden/>
              </w:rPr>
              <w:tab/>
            </w:r>
            <w:r>
              <w:rPr>
                <w:noProof/>
                <w:webHidden/>
              </w:rPr>
              <w:fldChar w:fldCharType="begin"/>
            </w:r>
            <w:r>
              <w:rPr>
                <w:noProof/>
                <w:webHidden/>
              </w:rPr>
              <w:instrText xml:space="preserve"> PAGEREF _Toc416699963 \h </w:instrText>
            </w:r>
            <w:r>
              <w:rPr>
                <w:noProof/>
                <w:webHidden/>
              </w:rPr>
            </w:r>
            <w:r>
              <w:rPr>
                <w:noProof/>
                <w:webHidden/>
              </w:rPr>
              <w:fldChar w:fldCharType="separate"/>
            </w:r>
            <w:r>
              <w:rPr>
                <w:noProof/>
                <w:webHidden/>
              </w:rPr>
              <w:t>xix</w:t>
            </w:r>
            <w:r>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699964" w:history="1">
            <w:r w:rsidRPr="00642768">
              <w:rPr>
                <w:rStyle w:val="Hyperlink"/>
                <w:noProof/>
                <w:lang w:val="id-ID"/>
              </w:rPr>
              <w:t>BAB I PENDAHULUAN</w:t>
            </w:r>
            <w:r>
              <w:rPr>
                <w:noProof/>
                <w:webHidden/>
              </w:rPr>
              <w:tab/>
            </w:r>
            <w:r>
              <w:rPr>
                <w:noProof/>
                <w:webHidden/>
              </w:rPr>
              <w:fldChar w:fldCharType="begin"/>
            </w:r>
            <w:r>
              <w:rPr>
                <w:noProof/>
                <w:webHidden/>
              </w:rPr>
              <w:instrText xml:space="preserve"> PAGEREF _Toc416699964 \h </w:instrText>
            </w:r>
            <w:r>
              <w:rPr>
                <w:noProof/>
                <w:webHidden/>
              </w:rPr>
            </w:r>
            <w:r>
              <w:rPr>
                <w:noProof/>
                <w:webHidden/>
              </w:rPr>
              <w:fldChar w:fldCharType="separate"/>
            </w:r>
            <w:r>
              <w:rPr>
                <w:noProof/>
                <w:webHidden/>
              </w:rPr>
              <w:t>1</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65" w:history="1">
            <w:r w:rsidRPr="00642768">
              <w:rPr>
                <w:rStyle w:val="Hyperlink"/>
                <w:noProof/>
                <w:snapToGrid w:val="0"/>
                <w:w w:val="0"/>
                <w:lang w:val="id-ID"/>
              </w:rPr>
              <w:t>1.1</w:t>
            </w:r>
            <w:r>
              <w:rPr>
                <w:rFonts w:asciiTheme="minorHAnsi" w:eastAsiaTheme="minorEastAsia" w:hAnsiTheme="minorHAnsi" w:cstheme="minorBidi"/>
                <w:noProof/>
                <w:lang w:eastAsia="en-US"/>
              </w:rPr>
              <w:tab/>
            </w:r>
            <w:r w:rsidRPr="00642768">
              <w:rPr>
                <w:rStyle w:val="Hyperlink"/>
                <w:noProof/>
                <w:lang w:val="id-ID"/>
              </w:rPr>
              <w:t>Latar Belakang</w:t>
            </w:r>
            <w:r>
              <w:rPr>
                <w:noProof/>
                <w:webHidden/>
              </w:rPr>
              <w:tab/>
            </w:r>
            <w:r>
              <w:rPr>
                <w:noProof/>
                <w:webHidden/>
              </w:rPr>
              <w:fldChar w:fldCharType="begin"/>
            </w:r>
            <w:r>
              <w:rPr>
                <w:noProof/>
                <w:webHidden/>
              </w:rPr>
              <w:instrText xml:space="preserve"> PAGEREF _Toc416699965 \h </w:instrText>
            </w:r>
            <w:r>
              <w:rPr>
                <w:noProof/>
                <w:webHidden/>
              </w:rPr>
            </w:r>
            <w:r>
              <w:rPr>
                <w:noProof/>
                <w:webHidden/>
              </w:rPr>
              <w:fldChar w:fldCharType="separate"/>
            </w:r>
            <w:r>
              <w:rPr>
                <w:noProof/>
                <w:webHidden/>
              </w:rPr>
              <w:t>1</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66" w:history="1">
            <w:r w:rsidRPr="00642768">
              <w:rPr>
                <w:rStyle w:val="Hyperlink"/>
                <w:noProof/>
                <w:snapToGrid w:val="0"/>
                <w:w w:val="0"/>
                <w:lang w:val="id-ID"/>
              </w:rPr>
              <w:t>1.2</w:t>
            </w:r>
            <w:r>
              <w:rPr>
                <w:rFonts w:asciiTheme="minorHAnsi" w:eastAsiaTheme="minorEastAsia" w:hAnsiTheme="minorHAnsi" w:cstheme="minorBidi"/>
                <w:noProof/>
                <w:lang w:eastAsia="en-US"/>
              </w:rPr>
              <w:tab/>
            </w:r>
            <w:r w:rsidRPr="00642768">
              <w:rPr>
                <w:rStyle w:val="Hyperlink"/>
                <w:noProof/>
                <w:lang w:val="id-ID"/>
              </w:rPr>
              <w:t>Rumusan Masalah</w:t>
            </w:r>
            <w:r>
              <w:rPr>
                <w:noProof/>
                <w:webHidden/>
              </w:rPr>
              <w:tab/>
            </w:r>
            <w:r>
              <w:rPr>
                <w:noProof/>
                <w:webHidden/>
              </w:rPr>
              <w:fldChar w:fldCharType="begin"/>
            </w:r>
            <w:r>
              <w:rPr>
                <w:noProof/>
                <w:webHidden/>
              </w:rPr>
              <w:instrText xml:space="preserve"> PAGEREF _Toc416699966 \h </w:instrText>
            </w:r>
            <w:r>
              <w:rPr>
                <w:noProof/>
                <w:webHidden/>
              </w:rPr>
            </w:r>
            <w:r>
              <w:rPr>
                <w:noProof/>
                <w:webHidden/>
              </w:rPr>
              <w:fldChar w:fldCharType="separate"/>
            </w:r>
            <w:r>
              <w:rPr>
                <w:noProof/>
                <w:webHidden/>
              </w:rPr>
              <w:t>2</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67" w:history="1">
            <w:r w:rsidRPr="00642768">
              <w:rPr>
                <w:rStyle w:val="Hyperlink"/>
                <w:noProof/>
                <w:snapToGrid w:val="0"/>
                <w:w w:val="0"/>
                <w:lang w:val="id-ID"/>
              </w:rPr>
              <w:t>1.3</w:t>
            </w:r>
            <w:r>
              <w:rPr>
                <w:rFonts w:asciiTheme="minorHAnsi" w:eastAsiaTheme="minorEastAsia" w:hAnsiTheme="minorHAnsi" w:cstheme="minorBidi"/>
                <w:noProof/>
                <w:lang w:eastAsia="en-US"/>
              </w:rPr>
              <w:tab/>
            </w:r>
            <w:r w:rsidRPr="00642768">
              <w:rPr>
                <w:rStyle w:val="Hyperlink"/>
                <w:noProof/>
                <w:lang w:val="id-ID"/>
              </w:rPr>
              <w:t>Batasan Masalah</w:t>
            </w:r>
            <w:r>
              <w:rPr>
                <w:noProof/>
                <w:webHidden/>
              </w:rPr>
              <w:tab/>
            </w:r>
            <w:r>
              <w:rPr>
                <w:noProof/>
                <w:webHidden/>
              </w:rPr>
              <w:fldChar w:fldCharType="begin"/>
            </w:r>
            <w:r>
              <w:rPr>
                <w:noProof/>
                <w:webHidden/>
              </w:rPr>
              <w:instrText xml:space="preserve"> PAGEREF _Toc416699967 \h </w:instrText>
            </w:r>
            <w:r>
              <w:rPr>
                <w:noProof/>
                <w:webHidden/>
              </w:rPr>
            </w:r>
            <w:r>
              <w:rPr>
                <w:noProof/>
                <w:webHidden/>
              </w:rPr>
              <w:fldChar w:fldCharType="separate"/>
            </w:r>
            <w:r>
              <w:rPr>
                <w:noProof/>
                <w:webHidden/>
              </w:rPr>
              <w:t>2</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68" w:history="1">
            <w:r w:rsidRPr="00642768">
              <w:rPr>
                <w:rStyle w:val="Hyperlink"/>
                <w:noProof/>
                <w:snapToGrid w:val="0"/>
                <w:w w:val="0"/>
              </w:rPr>
              <w:t>1.4</w:t>
            </w:r>
            <w:r>
              <w:rPr>
                <w:rFonts w:asciiTheme="minorHAnsi" w:eastAsiaTheme="minorEastAsia" w:hAnsiTheme="minorHAnsi" w:cstheme="minorBidi"/>
                <w:noProof/>
                <w:lang w:eastAsia="en-US"/>
              </w:rPr>
              <w:tab/>
            </w:r>
            <w:r w:rsidRPr="00642768">
              <w:rPr>
                <w:rStyle w:val="Hyperlink"/>
                <w:noProof/>
                <w:lang w:val="id-ID"/>
              </w:rPr>
              <w:t>Tujuan</w:t>
            </w:r>
            <w:r>
              <w:rPr>
                <w:noProof/>
                <w:webHidden/>
              </w:rPr>
              <w:tab/>
            </w:r>
            <w:r>
              <w:rPr>
                <w:noProof/>
                <w:webHidden/>
              </w:rPr>
              <w:fldChar w:fldCharType="begin"/>
            </w:r>
            <w:r>
              <w:rPr>
                <w:noProof/>
                <w:webHidden/>
              </w:rPr>
              <w:instrText xml:space="preserve"> PAGEREF _Toc416699968 \h </w:instrText>
            </w:r>
            <w:r>
              <w:rPr>
                <w:noProof/>
                <w:webHidden/>
              </w:rPr>
            </w:r>
            <w:r>
              <w:rPr>
                <w:noProof/>
                <w:webHidden/>
              </w:rPr>
              <w:fldChar w:fldCharType="separate"/>
            </w:r>
            <w:r>
              <w:rPr>
                <w:noProof/>
                <w:webHidden/>
              </w:rPr>
              <w:t>3</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69" w:history="1">
            <w:r w:rsidRPr="00642768">
              <w:rPr>
                <w:rStyle w:val="Hyperlink"/>
                <w:noProof/>
                <w:snapToGrid w:val="0"/>
                <w:w w:val="0"/>
                <w:lang w:val="id-ID"/>
              </w:rPr>
              <w:t>1.5</w:t>
            </w:r>
            <w:r>
              <w:rPr>
                <w:rFonts w:asciiTheme="minorHAnsi" w:eastAsiaTheme="minorEastAsia" w:hAnsiTheme="minorHAnsi" w:cstheme="minorBidi"/>
                <w:noProof/>
                <w:lang w:eastAsia="en-US"/>
              </w:rPr>
              <w:tab/>
            </w:r>
            <w:r w:rsidRPr="00642768">
              <w:rPr>
                <w:rStyle w:val="Hyperlink"/>
                <w:noProof/>
                <w:lang w:val="id-ID"/>
              </w:rPr>
              <w:t>Manfaat</w:t>
            </w:r>
            <w:r>
              <w:rPr>
                <w:noProof/>
                <w:webHidden/>
              </w:rPr>
              <w:tab/>
            </w:r>
            <w:r>
              <w:rPr>
                <w:noProof/>
                <w:webHidden/>
              </w:rPr>
              <w:fldChar w:fldCharType="begin"/>
            </w:r>
            <w:r>
              <w:rPr>
                <w:noProof/>
                <w:webHidden/>
              </w:rPr>
              <w:instrText xml:space="preserve"> PAGEREF _Toc416699969 \h </w:instrText>
            </w:r>
            <w:r>
              <w:rPr>
                <w:noProof/>
                <w:webHidden/>
              </w:rPr>
            </w:r>
            <w:r>
              <w:rPr>
                <w:noProof/>
                <w:webHidden/>
              </w:rPr>
              <w:fldChar w:fldCharType="separate"/>
            </w:r>
            <w:r>
              <w:rPr>
                <w:noProof/>
                <w:webHidden/>
              </w:rPr>
              <w:t>3</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70" w:history="1">
            <w:r w:rsidRPr="00642768">
              <w:rPr>
                <w:rStyle w:val="Hyperlink"/>
                <w:noProof/>
                <w:snapToGrid w:val="0"/>
                <w:w w:val="0"/>
                <w:lang w:val="id-ID"/>
              </w:rPr>
              <w:t>1.6</w:t>
            </w:r>
            <w:r>
              <w:rPr>
                <w:rFonts w:asciiTheme="minorHAnsi" w:eastAsiaTheme="minorEastAsia" w:hAnsiTheme="minorHAnsi" w:cstheme="minorBidi"/>
                <w:noProof/>
                <w:lang w:eastAsia="en-US"/>
              </w:rPr>
              <w:tab/>
            </w:r>
            <w:r w:rsidRPr="00642768">
              <w:rPr>
                <w:rStyle w:val="Hyperlink"/>
                <w:noProof/>
                <w:lang w:val="id-ID"/>
              </w:rPr>
              <w:t>Metodologi</w:t>
            </w:r>
            <w:r>
              <w:rPr>
                <w:noProof/>
                <w:webHidden/>
              </w:rPr>
              <w:tab/>
            </w:r>
            <w:r>
              <w:rPr>
                <w:noProof/>
                <w:webHidden/>
              </w:rPr>
              <w:fldChar w:fldCharType="begin"/>
            </w:r>
            <w:r>
              <w:rPr>
                <w:noProof/>
                <w:webHidden/>
              </w:rPr>
              <w:instrText xml:space="preserve"> PAGEREF _Toc416699970 \h </w:instrText>
            </w:r>
            <w:r>
              <w:rPr>
                <w:noProof/>
                <w:webHidden/>
              </w:rPr>
            </w:r>
            <w:r>
              <w:rPr>
                <w:noProof/>
                <w:webHidden/>
              </w:rPr>
              <w:fldChar w:fldCharType="separate"/>
            </w:r>
            <w:r>
              <w:rPr>
                <w:noProof/>
                <w:webHidden/>
              </w:rPr>
              <w:t>3</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71" w:history="1">
            <w:r w:rsidRPr="00642768">
              <w:rPr>
                <w:rStyle w:val="Hyperlink"/>
                <w:noProof/>
                <w:snapToGrid w:val="0"/>
                <w:w w:val="0"/>
                <w:lang w:val="id-ID"/>
              </w:rPr>
              <w:t>1.7</w:t>
            </w:r>
            <w:r>
              <w:rPr>
                <w:rFonts w:asciiTheme="minorHAnsi" w:eastAsiaTheme="minorEastAsia" w:hAnsiTheme="minorHAnsi" w:cstheme="minorBidi"/>
                <w:noProof/>
                <w:lang w:eastAsia="en-US"/>
              </w:rPr>
              <w:tab/>
            </w:r>
            <w:r w:rsidRPr="00642768">
              <w:rPr>
                <w:rStyle w:val="Hyperlink"/>
                <w:noProof/>
              </w:rPr>
              <w:t>Sistematika Penulisan Laporan Tugas Akhir</w:t>
            </w:r>
            <w:r>
              <w:rPr>
                <w:noProof/>
                <w:webHidden/>
              </w:rPr>
              <w:tab/>
            </w:r>
            <w:r>
              <w:rPr>
                <w:noProof/>
                <w:webHidden/>
              </w:rPr>
              <w:fldChar w:fldCharType="begin"/>
            </w:r>
            <w:r>
              <w:rPr>
                <w:noProof/>
                <w:webHidden/>
              </w:rPr>
              <w:instrText xml:space="preserve"> PAGEREF _Toc416699971 \h </w:instrText>
            </w:r>
            <w:r>
              <w:rPr>
                <w:noProof/>
                <w:webHidden/>
              </w:rPr>
            </w:r>
            <w:r>
              <w:rPr>
                <w:noProof/>
                <w:webHidden/>
              </w:rPr>
              <w:fldChar w:fldCharType="separate"/>
            </w:r>
            <w:r>
              <w:rPr>
                <w:noProof/>
                <w:webHidden/>
              </w:rPr>
              <w:t>5</w:t>
            </w:r>
            <w:r>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699972" w:history="1">
            <w:r w:rsidRPr="00642768">
              <w:rPr>
                <w:rStyle w:val="Hyperlink"/>
                <w:noProof/>
                <w:lang w:val="id-ID"/>
              </w:rPr>
              <w:t>BAB II TINJAUAN PUSTAKA</w:t>
            </w:r>
            <w:r>
              <w:rPr>
                <w:noProof/>
                <w:webHidden/>
              </w:rPr>
              <w:tab/>
            </w:r>
            <w:r>
              <w:rPr>
                <w:noProof/>
                <w:webHidden/>
              </w:rPr>
              <w:fldChar w:fldCharType="begin"/>
            </w:r>
            <w:r>
              <w:rPr>
                <w:noProof/>
                <w:webHidden/>
              </w:rPr>
              <w:instrText xml:space="preserve"> PAGEREF _Toc416699972 \h </w:instrText>
            </w:r>
            <w:r>
              <w:rPr>
                <w:noProof/>
                <w:webHidden/>
              </w:rPr>
            </w:r>
            <w:r>
              <w:rPr>
                <w:noProof/>
                <w:webHidden/>
              </w:rPr>
              <w:fldChar w:fldCharType="separate"/>
            </w:r>
            <w:r>
              <w:rPr>
                <w:noProof/>
                <w:webHidden/>
              </w:rPr>
              <w:t>7</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74" w:history="1">
            <w:r w:rsidRPr="00642768">
              <w:rPr>
                <w:rStyle w:val="Hyperlink"/>
                <w:noProof/>
                <w:snapToGrid w:val="0"/>
                <w:w w:val="0"/>
              </w:rPr>
              <w:t>2.1</w:t>
            </w:r>
            <w:r>
              <w:rPr>
                <w:rFonts w:asciiTheme="minorHAnsi" w:eastAsiaTheme="minorEastAsia" w:hAnsiTheme="minorHAnsi" w:cstheme="minorBidi"/>
                <w:noProof/>
                <w:lang w:eastAsia="en-US"/>
              </w:rPr>
              <w:tab/>
            </w:r>
            <w:r w:rsidRPr="00642768">
              <w:rPr>
                <w:rStyle w:val="Hyperlink"/>
                <w:noProof/>
              </w:rPr>
              <w:t xml:space="preserve">Kanker </w:t>
            </w:r>
            <w:r w:rsidRPr="00642768">
              <w:rPr>
                <w:rStyle w:val="Hyperlink"/>
                <w:i/>
                <w:noProof/>
              </w:rPr>
              <w:t>Colon</w:t>
            </w:r>
            <w:r>
              <w:rPr>
                <w:noProof/>
                <w:webHidden/>
              </w:rPr>
              <w:tab/>
            </w:r>
            <w:r>
              <w:rPr>
                <w:noProof/>
                <w:webHidden/>
              </w:rPr>
              <w:fldChar w:fldCharType="begin"/>
            </w:r>
            <w:r>
              <w:rPr>
                <w:noProof/>
                <w:webHidden/>
              </w:rPr>
              <w:instrText xml:space="preserve"> PAGEREF _Toc416699974 \h </w:instrText>
            </w:r>
            <w:r>
              <w:rPr>
                <w:noProof/>
                <w:webHidden/>
              </w:rPr>
            </w:r>
            <w:r>
              <w:rPr>
                <w:noProof/>
                <w:webHidden/>
              </w:rPr>
              <w:fldChar w:fldCharType="separate"/>
            </w:r>
            <w:r>
              <w:rPr>
                <w:noProof/>
                <w:webHidden/>
              </w:rPr>
              <w:t>7</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75" w:history="1">
            <w:r w:rsidRPr="00642768">
              <w:rPr>
                <w:rStyle w:val="Hyperlink"/>
                <w:noProof/>
                <w:snapToGrid w:val="0"/>
                <w:w w:val="0"/>
              </w:rPr>
              <w:t>2.2</w:t>
            </w:r>
            <w:r>
              <w:rPr>
                <w:rFonts w:asciiTheme="minorHAnsi" w:eastAsiaTheme="minorEastAsia" w:hAnsiTheme="minorHAnsi" w:cstheme="minorBidi"/>
                <w:noProof/>
                <w:lang w:eastAsia="en-US"/>
              </w:rPr>
              <w:tab/>
            </w:r>
            <w:r w:rsidRPr="00642768">
              <w:rPr>
                <w:rStyle w:val="Hyperlink"/>
                <w:noProof/>
              </w:rPr>
              <w:t xml:space="preserve">Dataset Kanker </w:t>
            </w:r>
            <w:r w:rsidRPr="00642768">
              <w:rPr>
                <w:rStyle w:val="Hyperlink"/>
                <w:i/>
                <w:noProof/>
              </w:rPr>
              <w:t>Colon</w:t>
            </w:r>
            <w:r>
              <w:rPr>
                <w:noProof/>
                <w:webHidden/>
              </w:rPr>
              <w:tab/>
            </w:r>
            <w:r>
              <w:rPr>
                <w:noProof/>
                <w:webHidden/>
              </w:rPr>
              <w:fldChar w:fldCharType="begin"/>
            </w:r>
            <w:r>
              <w:rPr>
                <w:noProof/>
                <w:webHidden/>
              </w:rPr>
              <w:instrText xml:space="preserve"> PAGEREF _Toc416699975 \h </w:instrText>
            </w:r>
            <w:r>
              <w:rPr>
                <w:noProof/>
                <w:webHidden/>
              </w:rPr>
            </w:r>
            <w:r>
              <w:rPr>
                <w:noProof/>
                <w:webHidden/>
              </w:rPr>
              <w:fldChar w:fldCharType="separate"/>
            </w:r>
            <w:r>
              <w:rPr>
                <w:noProof/>
                <w:webHidden/>
              </w:rPr>
              <w:t>9</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76" w:history="1">
            <w:r w:rsidRPr="00642768">
              <w:rPr>
                <w:rStyle w:val="Hyperlink"/>
                <w:noProof/>
                <w:snapToGrid w:val="0"/>
                <w:w w:val="0"/>
              </w:rPr>
              <w:t>2.3</w:t>
            </w:r>
            <w:r>
              <w:rPr>
                <w:rFonts w:asciiTheme="minorHAnsi" w:eastAsiaTheme="minorEastAsia" w:hAnsiTheme="minorHAnsi" w:cstheme="minorBidi"/>
                <w:noProof/>
                <w:lang w:eastAsia="en-US"/>
              </w:rPr>
              <w:tab/>
            </w:r>
            <w:r w:rsidRPr="00642768">
              <w:rPr>
                <w:rStyle w:val="Hyperlink"/>
                <w:i/>
                <w:noProof/>
              </w:rPr>
              <w:t>Genetic Algorithm</w:t>
            </w:r>
            <w:r>
              <w:rPr>
                <w:noProof/>
                <w:webHidden/>
              </w:rPr>
              <w:tab/>
            </w:r>
            <w:r>
              <w:rPr>
                <w:noProof/>
                <w:webHidden/>
              </w:rPr>
              <w:fldChar w:fldCharType="begin"/>
            </w:r>
            <w:r>
              <w:rPr>
                <w:noProof/>
                <w:webHidden/>
              </w:rPr>
              <w:instrText xml:space="preserve"> PAGEREF _Toc416699976 \h </w:instrText>
            </w:r>
            <w:r>
              <w:rPr>
                <w:noProof/>
                <w:webHidden/>
              </w:rPr>
            </w:r>
            <w:r>
              <w:rPr>
                <w:noProof/>
                <w:webHidden/>
              </w:rPr>
              <w:fldChar w:fldCharType="separate"/>
            </w:r>
            <w:r>
              <w:rPr>
                <w:noProof/>
                <w:webHidden/>
              </w:rPr>
              <w:t>10</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699977" w:history="1">
            <w:r w:rsidRPr="00642768">
              <w:rPr>
                <w:rStyle w:val="Hyperlink"/>
                <w:noProof/>
                <w:snapToGrid w:val="0"/>
                <w:w w:val="0"/>
              </w:rPr>
              <w:t>2.3.1</w:t>
            </w:r>
            <w:r>
              <w:rPr>
                <w:rFonts w:asciiTheme="minorHAnsi" w:eastAsiaTheme="minorEastAsia" w:hAnsiTheme="minorHAnsi" w:cstheme="minorBidi"/>
                <w:noProof/>
              </w:rPr>
              <w:tab/>
            </w:r>
            <w:r w:rsidRPr="00642768">
              <w:rPr>
                <w:rStyle w:val="Hyperlink"/>
                <w:i/>
                <w:noProof/>
              </w:rPr>
              <w:t>Encoding</w:t>
            </w:r>
            <w:r>
              <w:rPr>
                <w:noProof/>
                <w:webHidden/>
              </w:rPr>
              <w:tab/>
            </w:r>
            <w:r>
              <w:rPr>
                <w:noProof/>
                <w:webHidden/>
              </w:rPr>
              <w:fldChar w:fldCharType="begin"/>
            </w:r>
            <w:r>
              <w:rPr>
                <w:noProof/>
                <w:webHidden/>
              </w:rPr>
              <w:instrText xml:space="preserve"> PAGEREF _Toc416699977 \h </w:instrText>
            </w:r>
            <w:r>
              <w:rPr>
                <w:noProof/>
                <w:webHidden/>
              </w:rPr>
            </w:r>
            <w:r>
              <w:rPr>
                <w:noProof/>
                <w:webHidden/>
              </w:rPr>
              <w:fldChar w:fldCharType="separate"/>
            </w:r>
            <w:r>
              <w:rPr>
                <w:noProof/>
                <w:webHidden/>
              </w:rPr>
              <w:t>10</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699978" w:history="1">
            <w:r w:rsidRPr="00642768">
              <w:rPr>
                <w:rStyle w:val="Hyperlink"/>
                <w:noProof/>
                <w:snapToGrid w:val="0"/>
                <w:w w:val="0"/>
              </w:rPr>
              <w:t>2.3.2</w:t>
            </w:r>
            <w:r>
              <w:rPr>
                <w:rFonts w:asciiTheme="minorHAnsi" w:eastAsiaTheme="minorEastAsia" w:hAnsiTheme="minorHAnsi" w:cstheme="minorBidi"/>
                <w:noProof/>
              </w:rPr>
              <w:tab/>
            </w:r>
            <w:r w:rsidRPr="00642768">
              <w:rPr>
                <w:rStyle w:val="Hyperlink"/>
                <w:noProof/>
              </w:rPr>
              <w:t>Seleksi</w:t>
            </w:r>
            <w:r>
              <w:rPr>
                <w:noProof/>
                <w:webHidden/>
              </w:rPr>
              <w:tab/>
            </w:r>
            <w:r>
              <w:rPr>
                <w:noProof/>
                <w:webHidden/>
              </w:rPr>
              <w:fldChar w:fldCharType="begin"/>
            </w:r>
            <w:r>
              <w:rPr>
                <w:noProof/>
                <w:webHidden/>
              </w:rPr>
              <w:instrText xml:space="preserve"> PAGEREF _Toc416699978 \h </w:instrText>
            </w:r>
            <w:r>
              <w:rPr>
                <w:noProof/>
                <w:webHidden/>
              </w:rPr>
            </w:r>
            <w:r>
              <w:rPr>
                <w:noProof/>
                <w:webHidden/>
              </w:rPr>
              <w:fldChar w:fldCharType="separate"/>
            </w:r>
            <w:r>
              <w:rPr>
                <w:noProof/>
                <w:webHidden/>
              </w:rPr>
              <w:t>11</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699979" w:history="1">
            <w:r w:rsidRPr="00642768">
              <w:rPr>
                <w:rStyle w:val="Hyperlink"/>
                <w:noProof/>
                <w:snapToGrid w:val="0"/>
                <w:w w:val="0"/>
              </w:rPr>
              <w:t>2.3.3</w:t>
            </w:r>
            <w:r>
              <w:rPr>
                <w:rFonts w:asciiTheme="minorHAnsi" w:eastAsiaTheme="minorEastAsia" w:hAnsiTheme="minorHAnsi" w:cstheme="minorBidi"/>
                <w:noProof/>
              </w:rPr>
              <w:tab/>
            </w:r>
            <w:r w:rsidRPr="00642768">
              <w:rPr>
                <w:rStyle w:val="Hyperlink"/>
                <w:i/>
                <w:noProof/>
              </w:rPr>
              <w:t>Crossover</w:t>
            </w:r>
            <w:r>
              <w:rPr>
                <w:noProof/>
                <w:webHidden/>
              </w:rPr>
              <w:tab/>
            </w:r>
            <w:r>
              <w:rPr>
                <w:noProof/>
                <w:webHidden/>
              </w:rPr>
              <w:fldChar w:fldCharType="begin"/>
            </w:r>
            <w:r>
              <w:rPr>
                <w:noProof/>
                <w:webHidden/>
              </w:rPr>
              <w:instrText xml:space="preserve"> PAGEREF _Toc416699979 \h </w:instrText>
            </w:r>
            <w:r>
              <w:rPr>
                <w:noProof/>
                <w:webHidden/>
              </w:rPr>
            </w:r>
            <w:r>
              <w:rPr>
                <w:noProof/>
                <w:webHidden/>
              </w:rPr>
              <w:fldChar w:fldCharType="separate"/>
            </w:r>
            <w:r>
              <w:rPr>
                <w:noProof/>
                <w:webHidden/>
              </w:rPr>
              <w:t>11</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699980" w:history="1">
            <w:r w:rsidRPr="00642768">
              <w:rPr>
                <w:rStyle w:val="Hyperlink"/>
                <w:noProof/>
                <w:snapToGrid w:val="0"/>
                <w:w w:val="0"/>
              </w:rPr>
              <w:t>2.3.4</w:t>
            </w:r>
            <w:r>
              <w:rPr>
                <w:rFonts w:asciiTheme="minorHAnsi" w:eastAsiaTheme="minorEastAsia" w:hAnsiTheme="minorHAnsi" w:cstheme="minorBidi"/>
                <w:noProof/>
              </w:rPr>
              <w:tab/>
            </w:r>
            <w:r w:rsidRPr="00642768">
              <w:rPr>
                <w:rStyle w:val="Hyperlink"/>
                <w:noProof/>
              </w:rPr>
              <w:t>Mutasi</w:t>
            </w:r>
            <w:r>
              <w:rPr>
                <w:noProof/>
                <w:webHidden/>
              </w:rPr>
              <w:tab/>
            </w:r>
            <w:r>
              <w:rPr>
                <w:noProof/>
                <w:webHidden/>
              </w:rPr>
              <w:fldChar w:fldCharType="begin"/>
            </w:r>
            <w:r>
              <w:rPr>
                <w:noProof/>
                <w:webHidden/>
              </w:rPr>
              <w:instrText xml:space="preserve"> PAGEREF _Toc416699980 \h </w:instrText>
            </w:r>
            <w:r>
              <w:rPr>
                <w:noProof/>
                <w:webHidden/>
              </w:rPr>
            </w:r>
            <w:r>
              <w:rPr>
                <w:noProof/>
                <w:webHidden/>
              </w:rPr>
              <w:fldChar w:fldCharType="separate"/>
            </w:r>
            <w:r>
              <w:rPr>
                <w:noProof/>
                <w:webHidden/>
              </w:rPr>
              <w:t>12</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699981" w:history="1">
            <w:r w:rsidRPr="00642768">
              <w:rPr>
                <w:rStyle w:val="Hyperlink"/>
                <w:noProof/>
                <w:snapToGrid w:val="0"/>
                <w:w w:val="0"/>
              </w:rPr>
              <w:t>2.3.5</w:t>
            </w:r>
            <w:r>
              <w:rPr>
                <w:rFonts w:asciiTheme="minorHAnsi" w:eastAsiaTheme="minorEastAsia" w:hAnsiTheme="minorHAnsi" w:cstheme="minorBidi"/>
                <w:noProof/>
              </w:rPr>
              <w:tab/>
            </w:r>
            <w:r w:rsidRPr="00642768">
              <w:rPr>
                <w:rStyle w:val="Hyperlink"/>
                <w:noProof/>
              </w:rPr>
              <w:t>Evaluasi</w:t>
            </w:r>
            <w:r>
              <w:rPr>
                <w:noProof/>
                <w:webHidden/>
              </w:rPr>
              <w:tab/>
            </w:r>
            <w:r>
              <w:rPr>
                <w:noProof/>
                <w:webHidden/>
              </w:rPr>
              <w:fldChar w:fldCharType="begin"/>
            </w:r>
            <w:r>
              <w:rPr>
                <w:noProof/>
                <w:webHidden/>
              </w:rPr>
              <w:instrText xml:space="preserve"> PAGEREF _Toc416699981 \h </w:instrText>
            </w:r>
            <w:r>
              <w:rPr>
                <w:noProof/>
                <w:webHidden/>
              </w:rPr>
            </w:r>
            <w:r>
              <w:rPr>
                <w:noProof/>
                <w:webHidden/>
              </w:rPr>
              <w:fldChar w:fldCharType="separate"/>
            </w:r>
            <w:r>
              <w:rPr>
                <w:noProof/>
                <w:webHidden/>
              </w:rPr>
              <w:t>12</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699982" w:history="1">
            <w:r w:rsidRPr="00642768">
              <w:rPr>
                <w:rStyle w:val="Hyperlink"/>
                <w:noProof/>
                <w:snapToGrid w:val="0"/>
                <w:w w:val="0"/>
              </w:rPr>
              <w:t>2.3.6</w:t>
            </w:r>
            <w:r>
              <w:rPr>
                <w:rFonts w:asciiTheme="minorHAnsi" w:eastAsiaTheme="minorEastAsia" w:hAnsiTheme="minorHAnsi" w:cstheme="minorBidi"/>
                <w:noProof/>
              </w:rPr>
              <w:tab/>
            </w:r>
            <w:r w:rsidRPr="00642768">
              <w:rPr>
                <w:rStyle w:val="Hyperlink"/>
                <w:i/>
                <w:noProof/>
              </w:rPr>
              <w:t>Stopping Criteria</w:t>
            </w:r>
            <w:r>
              <w:rPr>
                <w:noProof/>
                <w:webHidden/>
              </w:rPr>
              <w:tab/>
            </w:r>
            <w:r>
              <w:rPr>
                <w:noProof/>
                <w:webHidden/>
              </w:rPr>
              <w:fldChar w:fldCharType="begin"/>
            </w:r>
            <w:r>
              <w:rPr>
                <w:noProof/>
                <w:webHidden/>
              </w:rPr>
              <w:instrText xml:space="preserve"> PAGEREF _Toc416699982 \h </w:instrText>
            </w:r>
            <w:r>
              <w:rPr>
                <w:noProof/>
                <w:webHidden/>
              </w:rPr>
            </w:r>
            <w:r>
              <w:rPr>
                <w:noProof/>
                <w:webHidden/>
              </w:rPr>
              <w:fldChar w:fldCharType="separate"/>
            </w:r>
            <w:r>
              <w:rPr>
                <w:noProof/>
                <w:webHidden/>
              </w:rPr>
              <w:t>12</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83" w:history="1">
            <w:r w:rsidRPr="00642768">
              <w:rPr>
                <w:rStyle w:val="Hyperlink"/>
                <w:noProof/>
                <w:snapToGrid w:val="0"/>
                <w:w w:val="0"/>
              </w:rPr>
              <w:t>2.4</w:t>
            </w:r>
            <w:r>
              <w:rPr>
                <w:rFonts w:asciiTheme="minorHAnsi" w:eastAsiaTheme="minorEastAsia" w:hAnsiTheme="minorHAnsi" w:cstheme="minorBidi"/>
                <w:noProof/>
                <w:lang w:eastAsia="en-US"/>
              </w:rPr>
              <w:tab/>
            </w:r>
            <w:r w:rsidRPr="00642768">
              <w:rPr>
                <w:rStyle w:val="Hyperlink"/>
                <w:i/>
                <w:noProof/>
              </w:rPr>
              <w:t>K-Means</w:t>
            </w:r>
            <w:r>
              <w:rPr>
                <w:noProof/>
                <w:webHidden/>
              </w:rPr>
              <w:tab/>
            </w:r>
            <w:r>
              <w:rPr>
                <w:noProof/>
                <w:webHidden/>
              </w:rPr>
              <w:fldChar w:fldCharType="begin"/>
            </w:r>
            <w:r>
              <w:rPr>
                <w:noProof/>
                <w:webHidden/>
              </w:rPr>
              <w:instrText xml:space="preserve"> PAGEREF _Toc416699983 \h </w:instrText>
            </w:r>
            <w:r>
              <w:rPr>
                <w:noProof/>
                <w:webHidden/>
              </w:rPr>
            </w:r>
            <w:r>
              <w:rPr>
                <w:noProof/>
                <w:webHidden/>
              </w:rPr>
              <w:fldChar w:fldCharType="separate"/>
            </w:r>
            <w:r>
              <w:rPr>
                <w:noProof/>
                <w:webHidden/>
              </w:rPr>
              <w:t>14</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84" w:history="1">
            <w:r w:rsidRPr="00642768">
              <w:rPr>
                <w:rStyle w:val="Hyperlink"/>
                <w:noProof/>
                <w:snapToGrid w:val="0"/>
                <w:w w:val="0"/>
              </w:rPr>
              <w:t>2.5</w:t>
            </w:r>
            <w:r>
              <w:rPr>
                <w:rFonts w:asciiTheme="minorHAnsi" w:eastAsiaTheme="minorEastAsia" w:hAnsiTheme="minorHAnsi" w:cstheme="minorBidi"/>
                <w:noProof/>
                <w:lang w:eastAsia="en-US"/>
              </w:rPr>
              <w:tab/>
            </w:r>
            <w:r w:rsidRPr="00642768">
              <w:rPr>
                <w:rStyle w:val="Hyperlink"/>
                <w:i/>
                <w:noProof/>
              </w:rPr>
              <w:t>K-Nearest Neighbor</w:t>
            </w:r>
            <w:r>
              <w:rPr>
                <w:noProof/>
                <w:webHidden/>
              </w:rPr>
              <w:tab/>
            </w:r>
            <w:r>
              <w:rPr>
                <w:noProof/>
                <w:webHidden/>
              </w:rPr>
              <w:fldChar w:fldCharType="begin"/>
            </w:r>
            <w:r>
              <w:rPr>
                <w:noProof/>
                <w:webHidden/>
              </w:rPr>
              <w:instrText xml:space="preserve"> PAGEREF _Toc416699984 \h </w:instrText>
            </w:r>
            <w:r>
              <w:rPr>
                <w:noProof/>
                <w:webHidden/>
              </w:rPr>
            </w:r>
            <w:r>
              <w:rPr>
                <w:noProof/>
                <w:webHidden/>
              </w:rPr>
              <w:fldChar w:fldCharType="separate"/>
            </w:r>
            <w:r>
              <w:rPr>
                <w:noProof/>
                <w:webHidden/>
              </w:rPr>
              <w:t>15</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85" w:history="1">
            <w:r w:rsidRPr="00642768">
              <w:rPr>
                <w:rStyle w:val="Hyperlink"/>
                <w:noProof/>
                <w:snapToGrid w:val="0"/>
                <w:w w:val="0"/>
              </w:rPr>
              <w:t>2.6</w:t>
            </w:r>
            <w:r>
              <w:rPr>
                <w:rFonts w:asciiTheme="minorHAnsi" w:eastAsiaTheme="minorEastAsia" w:hAnsiTheme="minorHAnsi" w:cstheme="minorBidi"/>
                <w:noProof/>
                <w:lang w:eastAsia="en-US"/>
              </w:rPr>
              <w:tab/>
            </w:r>
            <w:r w:rsidRPr="00642768">
              <w:rPr>
                <w:rStyle w:val="Hyperlink"/>
                <w:i/>
                <w:noProof/>
              </w:rPr>
              <w:t>Principal Component Analysis</w:t>
            </w:r>
            <w:r>
              <w:rPr>
                <w:noProof/>
                <w:webHidden/>
              </w:rPr>
              <w:tab/>
            </w:r>
            <w:r>
              <w:rPr>
                <w:noProof/>
                <w:webHidden/>
              </w:rPr>
              <w:fldChar w:fldCharType="begin"/>
            </w:r>
            <w:r>
              <w:rPr>
                <w:noProof/>
                <w:webHidden/>
              </w:rPr>
              <w:instrText xml:space="preserve"> PAGEREF _Toc416699985 \h </w:instrText>
            </w:r>
            <w:r>
              <w:rPr>
                <w:noProof/>
                <w:webHidden/>
              </w:rPr>
            </w:r>
            <w:r>
              <w:rPr>
                <w:noProof/>
                <w:webHidden/>
              </w:rPr>
              <w:fldChar w:fldCharType="separate"/>
            </w:r>
            <w:r>
              <w:rPr>
                <w:noProof/>
                <w:webHidden/>
              </w:rPr>
              <w:t>16</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86" w:history="1">
            <w:r w:rsidRPr="00642768">
              <w:rPr>
                <w:rStyle w:val="Hyperlink"/>
                <w:noProof/>
                <w:snapToGrid w:val="0"/>
                <w:w w:val="0"/>
              </w:rPr>
              <w:t>2.7</w:t>
            </w:r>
            <w:r>
              <w:rPr>
                <w:rFonts w:asciiTheme="minorHAnsi" w:eastAsiaTheme="minorEastAsia" w:hAnsiTheme="minorHAnsi" w:cstheme="minorBidi"/>
                <w:noProof/>
                <w:lang w:eastAsia="en-US"/>
              </w:rPr>
              <w:tab/>
            </w:r>
            <w:r w:rsidRPr="00642768">
              <w:rPr>
                <w:rStyle w:val="Hyperlink"/>
                <w:noProof/>
              </w:rPr>
              <w:t>Normalisasi</w:t>
            </w:r>
            <w:r>
              <w:rPr>
                <w:noProof/>
                <w:webHidden/>
              </w:rPr>
              <w:tab/>
            </w:r>
            <w:r>
              <w:rPr>
                <w:noProof/>
                <w:webHidden/>
              </w:rPr>
              <w:fldChar w:fldCharType="begin"/>
            </w:r>
            <w:r>
              <w:rPr>
                <w:noProof/>
                <w:webHidden/>
              </w:rPr>
              <w:instrText xml:space="preserve"> PAGEREF _Toc416699986 \h </w:instrText>
            </w:r>
            <w:r>
              <w:rPr>
                <w:noProof/>
                <w:webHidden/>
              </w:rPr>
            </w:r>
            <w:r>
              <w:rPr>
                <w:noProof/>
                <w:webHidden/>
              </w:rPr>
              <w:fldChar w:fldCharType="separate"/>
            </w:r>
            <w:r>
              <w:rPr>
                <w:noProof/>
                <w:webHidden/>
              </w:rPr>
              <w:t>17</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699987" w:history="1">
            <w:r w:rsidRPr="00642768">
              <w:rPr>
                <w:rStyle w:val="Hyperlink"/>
                <w:noProof/>
                <w:snapToGrid w:val="0"/>
                <w:w w:val="0"/>
              </w:rPr>
              <w:t>2.7.1</w:t>
            </w:r>
            <w:r>
              <w:rPr>
                <w:rFonts w:asciiTheme="minorHAnsi" w:eastAsiaTheme="minorEastAsia" w:hAnsiTheme="minorHAnsi" w:cstheme="minorBidi"/>
                <w:noProof/>
              </w:rPr>
              <w:tab/>
            </w:r>
            <w:r w:rsidRPr="00642768">
              <w:rPr>
                <w:rStyle w:val="Hyperlink"/>
                <w:noProof/>
              </w:rPr>
              <w:t>Normalisasi Skala</w:t>
            </w:r>
            <w:r>
              <w:rPr>
                <w:noProof/>
                <w:webHidden/>
              </w:rPr>
              <w:tab/>
            </w:r>
            <w:r>
              <w:rPr>
                <w:noProof/>
                <w:webHidden/>
              </w:rPr>
              <w:fldChar w:fldCharType="begin"/>
            </w:r>
            <w:r>
              <w:rPr>
                <w:noProof/>
                <w:webHidden/>
              </w:rPr>
              <w:instrText xml:space="preserve"> PAGEREF _Toc416699987 \h </w:instrText>
            </w:r>
            <w:r>
              <w:rPr>
                <w:noProof/>
                <w:webHidden/>
              </w:rPr>
            </w:r>
            <w:r>
              <w:rPr>
                <w:noProof/>
                <w:webHidden/>
              </w:rPr>
              <w:fldChar w:fldCharType="separate"/>
            </w:r>
            <w:r>
              <w:rPr>
                <w:noProof/>
                <w:webHidden/>
              </w:rPr>
              <w:t>17</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699988" w:history="1">
            <w:r w:rsidRPr="00642768">
              <w:rPr>
                <w:rStyle w:val="Hyperlink"/>
                <w:noProof/>
                <w:snapToGrid w:val="0"/>
                <w:w w:val="0"/>
              </w:rPr>
              <w:t>2.7.2</w:t>
            </w:r>
            <w:r>
              <w:rPr>
                <w:rFonts w:asciiTheme="minorHAnsi" w:eastAsiaTheme="minorEastAsia" w:hAnsiTheme="minorHAnsi" w:cstheme="minorBidi"/>
                <w:noProof/>
              </w:rPr>
              <w:tab/>
            </w:r>
            <w:r w:rsidRPr="00642768">
              <w:rPr>
                <w:rStyle w:val="Hyperlink"/>
                <w:noProof/>
              </w:rPr>
              <w:t xml:space="preserve">Normalisasi </w:t>
            </w:r>
            <w:r w:rsidRPr="00642768">
              <w:rPr>
                <w:rStyle w:val="Hyperlink"/>
                <w:i/>
                <w:noProof/>
              </w:rPr>
              <w:t>Gaussian</w:t>
            </w:r>
            <w:r>
              <w:rPr>
                <w:noProof/>
                <w:webHidden/>
              </w:rPr>
              <w:tab/>
            </w:r>
            <w:r>
              <w:rPr>
                <w:noProof/>
                <w:webHidden/>
              </w:rPr>
              <w:fldChar w:fldCharType="begin"/>
            </w:r>
            <w:r>
              <w:rPr>
                <w:noProof/>
                <w:webHidden/>
              </w:rPr>
              <w:instrText xml:space="preserve"> PAGEREF _Toc416699988 \h </w:instrText>
            </w:r>
            <w:r>
              <w:rPr>
                <w:noProof/>
                <w:webHidden/>
              </w:rPr>
            </w:r>
            <w:r>
              <w:rPr>
                <w:noProof/>
                <w:webHidden/>
              </w:rPr>
              <w:fldChar w:fldCharType="separate"/>
            </w:r>
            <w:r>
              <w:rPr>
                <w:noProof/>
                <w:webHidden/>
              </w:rPr>
              <w:t>18</w:t>
            </w:r>
            <w:r>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699989" w:history="1">
            <w:r w:rsidRPr="00642768">
              <w:rPr>
                <w:rStyle w:val="Hyperlink"/>
                <w:noProof/>
                <w:lang w:val="id-ID"/>
              </w:rPr>
              <w:t xml:space="preserve">BAB III </w:t>
            </w:r>
            <w:r w:rsidRPr="00642768">
              <w:rPr>
                <w:rStyle w:val="Hyperlink"/>
                <w:noProof/>
              </w:rPr>
              <w:t>DESAIN PERANGKAT LUNAK</w:t>
            </w:r>
            <w:r>
              <w:rPr>
                <w:noProof/>
                <w:webHidden/>
              </w:rPr>
              <w:tab/>
            </w:r>
            <w:r>
              <w:rPr>
                <w:noProof/>
                <w:webHidden/>
              </w:rPr>
              <w:fldChar w:fldCharType="begin"/>
            </w:r>
            <w:r>
              <w:rPr>
                <w:noProof/>
                <w:webHidden/>
              </w:rPr>
              <w:instrText xml:space="preserve"> PAGEREF _Toc416699989 \h </w:instrText>
            </w:r>
            <w:r>
              <w:rPr>
                <w:noProof/>
                <w:webHidden/>
              </w:rPr>
            </w:r>
            <w:r>
              <w:rPr>
                <w:noProof/>
                <w:webHidden/>
              </w:rPr>
              <w:fldChar w:fldCharType="separate"/>
            </w:r>
            <w:r>
              <w:rPr>
                <w:noProof/>
                <w:webHidden/>
              </w:rPr>
              <w:t>19</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91" w:history="1">
            <w:r w:rsidRPr="00642768">
              <w:rPr>
                <w:rStyle w:val="Hyperlink"/>
                <w:noProof/>
                <w:snapToGrid w:val="0"/>
                <w:w w:val="0"/>
              </w:rPr>
              <w:t>3.1</w:t>
            </w:r>
            <w:r>
              <w:rPr>
                <w:rFonts w:asciiTheme="minorHAnsi" w:eastAsiaTheme="minorEastAsia" w:hAnsiTheme="minorHAnsi" w:cstheme="minorBidi"/>
                <w:noProof/>
                <w:lang w:eastAsia="en-US"/>
              </w:rPr>
              <w:tab/>
            </w:r>
            <w:r w:rsidRPr="00642768">
              <w:rPr>
                <w:rStyle w:val="Hyperlink"/>
                <w:noProof/>
                <w:lang w:val="id-ID"/>
              </w:rPr>
              <w:t>Desain Metode Secara Umum</w:t>
            </w:r>
            <w:r>
              <w:rPr>
                <w:noProof/>
                <w:webHidden/>
              </w:rPr>
              <w:tab/>
            </w:r>
            <w:r>
              <w:rPr>
                <w:noProof/>
                <w:webHidden/>
              </w:rPr>
              <w:fldChar w:fldCharType="begin"/>
            </w:r>
            <w:r>
              <w:rPr>
                <w:noProof/>
                <w:webHidden/>
              </w:rPr>
              <w:instrText xml:space="preserve"> PAGEREF _Toc416699991 \h </w:instrText>
            </w:r>
            <w:r>
              <w:rPr>
                <w:noProof/>
                <w:webHidden/>
              </w:rPr>
            </w:r>
            <w:r>
              <w:rPr>
                <w:noProof/>
                <w:webHidden/>
              </w:rPr>
              <w:fldChar w:fldCharType="separate"/>
            </w:r>
            <w:r>
              <w:rPr>
                <w:noProof/>
                <w:webHidden/>
              </w:rPr>
              <w:t>19</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92" w:history="1">
            <w:r w:rsidRPr="00642768">
              <w:rPr>
                <w:rStyle w:val="Hyperlink"/>
                <w:noProof/>
                <w:snapToGrid w:val="0"/>
                <w:w w:val="0"/>
              </w:rPr>
              <w:t>3.2</w:t>
            </w:r>
            <w:r>
              <w:rPr>
                <w:rFonts w:asciiTheme="minorHAnsi" w:eastAsiaTheme="minorEastAsia" w:hAnsiTheme="minorHAnsi" w:cstheme="minorBidi"/>
                <w:noProof/>
                <w:lang w:eastAsia="en-US"/>
              </w:rPr>
              <w:tab/>
            </w:r>
            <w:r w:rsidRPr="00642768">
              <w:rPr>
                <w:rStyle w:val="Hyperlink"/>
                <w:i/>
                <w:noProof/>
              </w:rPr>
              <w:t>Preprocessing</w:t>
            </w:r>
            <w:r>
              <w:rPr>
                <w:noProof/>
                <w:webHidden/>
              </w:rPr>
              <w:tab/>
            </w:r>
            <w:r>
              <w:rPr>
                <w:noProof/>
                <w:webHidden/>
              </w:rPr>
              <w:fldChar w:fldCharType="begin"/>
            </w:r>
            <w:r>
              <w:rPr>
                <w:noProof/>
                <w:webHidden/>
              </w:rPr>
              <w:instrText xml:space="preserve"> PAGEREF _Toc416699992 \h </w:instrText>
            </w:r>
            <w:r>
              <w:rPr>
                <w:noProof/>
                <w:webHidden/>
              </w:rPr>
            </w:r>
            <w:r>
              <w:rPr>
                <w:noProof/>
                <w:webHidden/>
              </w:rPr>
              <w:fldChar w:fldCharType="separate"/>
            </w:r>
            <w:r>
              <w:rPr>
                <w:noProof/>
                <w:webHidden/>
              </w:rPr>
              <w:t>21</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699993" w:history="1">
            <w:r w:rsidRPr="00642768">
              <w:rPr>
                <w:rStyle w:val="Hyperlink"/>
                <w:noProof/>
                <w:snapToGrid w:val="0"/>
                <w:w w:val="0"/>
              </w:rPr>
              <w:t>3.2.1</w:t>
            </w:r>
            <w:r>
              <w:rPr>
                <w:rFonts w:asciiTheme="minorHAnsi" w:eastAsiaTheme="minorEastAsia" w:hAnsiTheme="minorHAnsi" w:cstheme="minorBidi"/>
                <w:noProof/>
              </w:rPr>
              <w:tab/>
            </w:r>
            <w:r w:rsidRPr="00642768">
              <w:rPr>
                <w:rStyle w:val="Hyperlink"/>
                <w:noProof/>
              </w:rPr>
              <w:t>Normalisasi</w:t>
            </w:r>
            <w:r>
              <w:rPr>
                <w:noProof/>
                <w:webHidden/>
              </w:rPr>
              <w:tab/>
            </w:r>
            <w:r>
              <w:rPr>
                <w:noProof/>
                <w:webHidden/>
              </w:rPr>
              <w:fldChar w:fldCharType="begin"/>
            </w:r>
            <w:r>
              <w:rPr>
                <w:noProof/>
                <w:webHidden/>
              </w:rPr>
              <w:instrText xml:space="preserve"> PAGEREF _Toc416699993 \h </w:instrText>
            </w:r>
            <w:r>
              <w:rPr>
                <w:noProof/>
                <w:webHidden/>
              </w:rPr>
            </w:r>
            <w:r>
              <w:rPr>
                <w:noProof/>
                <w:webHidden/>
              </w:rPr>
              <w:fldChar w:fldCharType="separate"/>
            </w:r>
            <w:r>
              <w:rPr>
                <w:noProof/>
                <w:webHidden/>
              </w:rPr>
              <w:t>21</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699994" w:history="1">
            <w:r w:rsidRPr="00642768">
              <w:rPr>
                <w:rStyle w:val="Hyperlink"/>
                <w:noProof/>
                <w:snapToGrid w:val="0"/>
                <w:w w:val="0"/>
              </w:rPr>
              <w:t>3.2.2</w:t>
            </w:r>
            <w:r>
              <w:rPr>
                <w:rFonts w:asciiTheme="minorHAnsi" w:eastAsiaTheme="minorEastAsia" w:hAnsiTheme="minorHAnsi" w:cstheme="minorBidi"/>
                <w:noProof/>
              </w:rPr>
              <w:tab/>
            </w:r>
            <w:r w:rsidRPr="00642768">
              <w:rPr>
                <w:rStyle w:val="Hyperlink"/>
                <w:noProof/>
              </w:rPr>
              <w:t>Reduksi Dimensi Atribut</w:t>
            </w:r>
            <w:r>
              <w:rPr>
                <w:noProof/>
                <w:webHidden/>
              </w:rPr>
              <w:tab/>
            </w:r>
            <w:r>
              <w:rPr>
                <w:noProof/>
                <w:webHidden/>
              </w:rPr>
              <w:fldChar w:fldCharType="begin"/>
            </w:r>
            <w:r>
              <w:rPr>
                <w:noProof/>
                <w:webHidden/>
              </w:rPr>
              <w:instrText xml:space="preserve"> PAGEREF _Toc416699994 \h </w:instrText>
            </w:r>
            <w:r>
              <w:rPr>
                <w:noProof/>
                <w:webHidden/>
              </w:rPr>
            </w:r>
            <w:r>
              <w:rPr>
                <w:noProof/>
                <w:webHidden/>
              </w:rPr>
              <w:fldChar w:fldCharType="separate"/>
            </w:r>
            <w:r>
              <w:rPr>
                <w:noProof/>
                <w:webHidden/>
              </w:rPr>
              <w:t>21</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699995" w:history="1">
            <w:r w:rsidRPr="00642768">
              <w:rPr>
                <w:rStyle w:val="Hyperlink"/>
                <w:noProof/>
                <w:snapToGrid w:val="0"/>
                <w:w w:val="0"/>
              </w:rPr>
              <w:t>3.3</w:t>
            </w:r>
            <w:r>
              <w:rPr>
                <w:rFonts w:asciiTheme="minorHAnsi" w:eastAsiaTheme="minorEastAsia" w:hAnsiTheme="minorHAnsi" w:cstheme="minorBidi"/>
                <w:noProof/>
                <w:lang w:eastAsia="en-US"/>
              </w:rPr>
              <w:tab/>
            </w:r>
            <w:r w:rsidRPr="00642768">
              <w:rPr>
                <w:rStyle w:val="Hyperlink"/>
                <w:i/>
                <w:noProof/>
              </w:rPr>
              <w:t>Processing</w:t>
            </w:r>
            <w:r>
              <w:rPr>
                <w:noProof/>
                <w:webHidden/>
              </w:rPr>
              <w:tab/>
            </w:r>
            <w:r>
              <w:rPr>
                <w:noProof/>
                <w:webHidden/>
              </w:rPr>
              <w:fldChar w:fldCharType="begin"/>
            </w:r>
            <w:r>
              <w:rPr>
                <w:noProof/>
                <w:webHidden/>
              </w:rPr>
              <w:instrText xml:space="preserve"> PAGEREF _Toc416699995 \h </w:instrText>
            </w:r>
            <w:r>
              <w:rPr>
                <w:noProof/>
                <w:webHidden/>
              </w:rPr>
            </w:r>
            <w:r>
              <w:rPr>
                <w:noProof/>
                <w:webHidden/>
              </w:rPr>
              <w:fldChar w:fldCharType="separate"/>
            </w:r>
            <w:r>
              <w:rPr>
                <w:noProof/>
                <w:webHidden/>
              </w:rPr>
              <w:t>22</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699996" w:history="1">
            <w:r w:rsidRPr="00642768">
              <w:rPr>
                <w:rStyle w:val="Hyperlink"/>
                <w:noProof/>
                <w:snapToGrid w:val="0"/>
                <w:w w:val="0"/>
                <w:lang w:val="id-ID"/>
              </w:rPr>
              <w:t>3.3.1</w:t>
            </w:r>
            <w:r>
              <w:rPr>
                <w:rFonts w:asciiTheme="minorHAnsi" w:eastAsiaTheme="minorEastAsia" w:hAnsiTheme="minorHAnsi" w:cstheme="minorBidi"/>
                <w:noProof/>
              </w:rPr>
              <w:tab/>
            </w:r>
            <w:r w:rsidRPr="00642768">
              <w:rPr>
                <w:rStyle w:val="Hyperlink"/>
                <w:noProof/>
                <w:lang w:val="id-ID"/>
              </w:rPr>
              <w:t xml:space="preserve">Fungsi </w:t>
            </w:r>
            <w:r w:rsidRPr="00642768">
              <w:rPr>
                <w:rStyle w:val="Hyperlink"/>
                <w:i/>
                <w:noProof/>
              </w:rPr>
              <w:t>Generate</w:t>
            </w:r>
            <w:r w:rsidRPr="00642768">
              <w:rPr>
                <w:rStyle w:val="Hyperlink"/>
                <w:noProof/>
              </w:rPr>
              <w:t xml:space="preserve"> Kromosom</w:t>
            </w:r>
            <w:r>
              <w:rPr>
                <w:noProof/>
                <w:webHidden/>
              </w:rPr>
              <w:tab/>
            </w:r>
            <w:r>
              <w:rPr>
                <w:noProof/>
                <w:webHidden/>
              </w:rPr>
              <w:fldChar w:fldCharType="begin"/>
            </w:r>
            <w:r>
              <w:rPr>
                <w:noProof/>
                <w:webHidden/>
              </w:rPr>
              <w:instrText xml:space="preserve"> PAGEREF _Toc416699996 \h </w:instrText>
            </w:r>
            <w:r>
              <w:rPr>
                <w:noProof/>
                <w:webHidden/>
              </w:rPr>
            </w:r>
            <w:r>
              <w:rPr>
                <w:noProof/>
                <w:webHidden/>
              </w:rPr>
              <w:fldChar w:fldCharType="separate"/>
            </w:r>
            <w:r>
              <w:rPr>
                <w:noProof/>
                <w:webHidden/>
              </w:rPr>
              <w:t>22</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699997" w:history="1">
            <w:r w:rsidRPr="00642768">
              <w:rPr>
                <w:rStyle w:val="Hyperlink"/>
                <w:noProof/>
                <w:snapToGrid w:val="0"/>
                <w:w w:val="0"/>
              </w:rPr>
              <w:t>3.3.2</w:t>
            </w:r>
            <w:r>
              <w:rPr>
                <w:rFonts w:asciiTheme="minorHAnsi" w:eastAsiaTheme="minorEastAsia" w:hAnsiTheme="minorHAnsi" w:cstheme="minorBidi"/>
                <w:noProof/>
              </w:rPr>
              <w:tab/>
            </w:r>
            <w:r w:rsidRPr="00642768">
              <w:rPr>
                <w:rStyle w:val="Hyperlink"/>
                <w:noProof/>
              </w:rPr>
              <w:t xml:space="preserve">Fungsi Menghitung </w:t>
            </w:r>
            <w:r w:rsidRPr="00642768">
              <w:rPr>
                <w:rStyle w:val="Hyperlink"/>
                <w:i/>
                <w:noProof/>
              </w:rPr>
              <w:t>Fitness Value</w:t>
            </w:r>
            <w:r>
              <w:rPr>
                <w:noProof/>
                <w:webHidden/>
              </w:rPr>
              <w:tab/>
            </w:r>
            <w:r>
              <w:rPr>
                <w:noProof/>
                <w:webHidden/>
              </w:rPr>
              <w:fldChar w:fldCharType="begin"/>
            </w:r>
            <w:r>
              <w:rPr>
                <w:noProof/>
                <w:webHidden/>
              </w:rPr>
              <w:instrText xml:space="preserve"> PAGEREF _Toc416699997 \h </w:instrText>
            </w:r>
            <w:r>
              <w:rPr>
                <w:noProof/>
                <w:webHidden/>
              </w:rPr>
            </w:r>
            <w:r>
              <w:rPr>
                <w:noProof/>
                <w:webHidden/>
              </w:rPr>
              <w:fldChar w:fldCharType="separate"/>
            </w:r>
            <w:r>
              <w:rPr>
                <w:noProof/>
                <w:webHidden/>
              </w:rPr>
              <w:t>24</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699998" w:history="1">
            <w:r w:rsidRPr="00642768">
              <w:rPr>
                <w:rStyle w:val="Hyperlink"/>
                <w:noProof/>
                <w:snapToGrid w:val="0"/>
                <w:w w:val="0"/>
              </w:rPr>
              <w:t>3.3.3</w:t>
            </w:r>
            <w:r>
              <w:rPr>
                <w:rFonts w:asciiTheme="minorHAnsi" w:eastAsiaTheme="minorEastAsia" w:hAnsiTheme="minorHAnsi" w:cstheme="minorBidi"/>
                <w:noProof/>
              </w:rPr>
              <w:tab/>
            </w:r>
            <w:r w:rsidRPr="00642768">
              <w:rPr>
                <w:rStyle w:val="Hyperlink"/>
                <w:noProof/>
              </w:rPr>
              <w:t>Fungsi Seleksi</w:t>
            </w:r>
            <w:r>
              <w:rPr>
                <w:noProof/>
                <w:webHidden/>
              </w:rPr>
              <w:tab/>
            </w:r>
            <w:r>
              <w:rPr>
                <w:noProof/>
                <w:webHidden/>
              </w:rPr>
              <w:fldChar w:fldCharType="begin"/>
            </w:r>
            <w:r>
              <w:rPr>
                <w:noProof/>
                <w:webHidden/>
              </w:rPr>
              <w:instrText xml:space="preserve"> PAGEREF _Toc416699998 \h </w:instrText>
            </w:r>
            <w:r>
              <w:rPr>
                <w:noProof/>
                <w:webHidden/>
              </w:rPr>
            </w:r>
            <w:r>
              <w:rPr>
                <w:noProof/>
                <w:webHidden/>
              </w:rPr>
              <w:fldChar w:fldCharType="separate"/>
            </w:r>
            <w:r>
              <w:rPr>
                <w:noProof/>
                <w:webHidden/>
              </w:rPr>
              <w:t>26</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699999" w:history="1">
            <w:r w:rsidRPr="00642768">
              <w:rPr>
                <w:rStyle w:val="Hyperlink"/>
                <w:noProof/>
                <w:snapToGrid w:val="0"/>
                <w:w w:val="0"/>
              </w:rPr>
              <w:t>3.3.4</w:t>
            </w:r>
            <w:r>
              <w:rPr>
                <w:rFonts w:asciiTheme="minorHAnsi" w:eastAsiaTheme="minorEastAsia" w:hAnsiTheme="minorHAnsi" w:cstheme="minorBidi"/>
                <w:noProof/>
              </w:rPr>
              <w:tab/>
            </w:r>
            <w:r w:rsidRPr="00642768">
              <w:rPr>
                <w:rStyle w:val="Hyperlink"/>
                <w:noProof/>
              </w:rPr>
              <w:t xml:space="preserve">Fungsi </w:t>
            </w:r>
            <w:r w:rsidRPr="00642768">
              <w:rPr>
                <w:rStyle w:val="Hyperlink"/>
                <w:i/>
                <w:noProof/>
              </w:rPr>
              <w:t>Crossover</w:t>
            </w:r>
            <w:r>
              <w:rPr>
                <w:noProof/>
                <w:webHidden/>
              </w:rPr>
              <w:tab/>
            </w:r>
            <w:r>
              <w:rPr>
                <w:noProof/>
                <w:webHidden/>
              </w:rPr>
              <w:fldChar w:fldCharType="begin"/>
            </w:r>
            <w:r>
              <w:rPr>
                <w:noProof/>
                <w:webHidden/>
              </w:rPr>
              <w:instrText xml:space="preserve"> PAGEREF _Toc416699999 \h </w:instrText>
            </w:r>
            <w:r>
              <w:rPr>
                <w:noProof/>
                <w:webHidden/>
              </w:rPr>
            </w:r>
            <w:r>
              <w:rPr>
                <w:noProof/>
                <w:webHidden/>
              </w:rPr>
              <w:fldChar w:fldCharType="separate"/>
            </w:r>
            <w:r>
              <w:rPr>
                <w:noProof/>
                <w:webHidden/>
              </w:rPr>
              <w:t>26</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700000" w:history="1">
            <w:r w:rsidRPr="00642768">
              <w:rPr>
                <w:rStyle w:val="Hyperlink"/>
                <w:noProof/>
                <w:snapToGrid w:val="0"/>
                <w:w w:val="0"/>
              </w:rPr>
              <w:t>3.3.5</w:t>
            </w:r>
            <w:r>
              <w:rPr>
                <w:rFonts w:asciiTheme="minorHAnsi" w:eastAsiaTheme="minorEastAsia" w:hAnsiTheme="minorHAnsi" w:cstheme="minorBidi"/>
                <w:noProof/>
              </w:rPr>
              <w:tab/>
            </w:r>
            <w:r w:rsidRPr="00642768">
              <w:rPr>
                <w:rStyle w:val="Hyperlink"/>
                <w:noProof/>
              </w:rPr>
              <w:t>Fungsi Mutasi</w:t>
            </w:r>
            <w:r>
              <w:rPr>
                <w:noProof/>
                <w:webHidden/>
              </w:rPr>
              <w:tab/>
            </w:r>
            <w:r>
              <w:rPr>
                <w:noProof/>
                <w:webHidden/>
              </w:rPr>
              <w:fldChar w:fldCharType="begin"/>
            </w:r>
            <w:r>
              <w:rPr>
                <w:noProof/>
                <w:webHidden/>
              </w:rPr>
              <w:instrText xml:space="preserve"> PAGEREF _Toc416700000 \h </w:instrText>
            </w:r>
            <w:r>
              <w:rPr>
                <w:noProof/>
                <w:webHidden/>
              </w:rPr>
            </w:r>
            <w:r>
              <w:rPr>
                <w:noProof/>
                <w:webHidden/>
              </w:rPr>
              <w:fldChar w:fldCharType="separate"/>
            </w:r>
            <w:r>
              <w:rPr>
                <w:noProof/>
                <w:webHidden/>
              </w:rPr>
              <w:t>27</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700001" w:history="1">
            <w:r w:rsidRPr="00642768">
              <w:rPr>
                <w:rStyle w:val="Hyperlink"/>
                <w:noProof/>
                <w:snapToGrid w:val="0"/>
                <w:w w:val="0"/>
                <w:lang w:val="id-ID"/>
              </w:rPr>
              <w:t>3.3.6</w:t>
            </w:r>
            <w:r>
              <w:rPr>
                <w:rFonts w:asciiTheme="minorHAnsi" w:eastAsiaTheme="minorEastAsia" w:hAnsiTheme="minorHAnsi" w:cstheme="minorBidi"/>
                <w:noProof/>
              </w:rPr>
              <w:tab/>
            </w:r>
            <w:r w:rsidRPr="00642768">
              <w:rPr>
                <w:rStyle w:val="Hyperlink"/>
                <w:noProof/>
                <w:lang w:val="id-ID"/>
              </w:rPr>
              <w:t>Program Utama (</w:t>
            </w:r>
            <w:r w:rsidRPr="00642768">
              <w:rPr>
                <w:rStyle w:val="Hyperlink"/>
                <w:i/>
                <w:noProof/>
                <w:lang w:val="id-ID"/>
              </w:rPr>
              <w:t>main</w:t>
            </w:r>
            <w:r w:rsidRPr="00642768">
              <w:rPr>
                <w:rStyle w:val="Hyperlink"/>
                <w:noProof/>
                <w:lang w:val="id-ID"/>
              </w:rPr>
              <w:t>)</w:t>
            </w:r>
            <w:r>
              <w:rPr>
                <w:noProof/>
                <w:webHidden/>
              </w:rPr>
              <w:tab/>
            </w:r>
            <w:r>
              <w:rPr>
                <w:noProof/>
                <w:webHidden/>
              </w:rPr>
              <w:fldChar w:fldCharType="begin"/>
            </w:r>
            <w:r>
              <w:rPr>
                <w:noProof/>
                <w:webHidden/>
              </w:rPr>
              <w:instrText xml:space="preserve"> PAGEREF _Toc416700001 \h </w:instrText>
            </w:r>
            <w:r>
              <w:rPr>
                <w:noProof/>
                <w:webHidden/>
              </w:rPr>
            </w:r>
            <w:r>
              <w:rPr>
                <w:noProof/>
                <w:webHidden/>
              </w:rPr>
              <w:fldChar w:fldCharType="separate"/>
            </w:r>
            <w:r>
              <w:rPr>
                <w:noProof/>
                <w:webHidden/>
              </w:rPr>
              <w:t>28</w:t>
            </w:r>
            <w:r>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700002" w:history="1">
            <w:r w:rsidRPr="00642768">
              <w:rPr>
                <w:rStyle w:val="Hyperlink"/>
                <w:noProof/>
                <w:lang w:val="id-ID"/>
              </w:rPr>
              <w:t xml:space="preserve">BAB 4 BAB </w:t>
            </w:r>
            <w:r w:rsidRPr="00642768">
              <w:rPr>
                <w:rStyle w:val="Hyperlink"/>
                <w:noProof/>
              </w:rPr>
              <w:t>I</w:t>
            </w:r>
            <w:r w:rsidRPr="00642768">
              <w:rPr>
                <w:rStyle w:val="Hyperlink"/>
                <w:noProof/>
                <w:lang w:val="id-ID"/>
              </w:rPr>
              <w:t>VZZZZZ IMPLEMENTASI</w:t>
            </w:r>
            <w:r>
              <w:rPr>
                <w:noProof/>
                <w:webHidden/>
              </w:rPr>
              <w:tab/>
            </w:r>
            <w:r>
              <w:rPr>
                <w:noProof/>
                <w:webHidden/>
              </w:rPr>
              <w:fldChar w:fldCharType="begin"/>
            </w:r>
            <w:r>
              <w:rPr>
                <w:noProof/>
                <w:webHidden/>
              </w:rPr>
              <w:instrText xml:space="preserve"> PAGEREF _Toc416700002 \h </w:instrText>
            </w:r>
            <w:r>
              <w:rPr>
                <w:noProof/>
                <w:webHidden/>
              </w:rPr>
            </w:r>
            <w:r>
              <w:rPr>
                <w:noProof/>
                <w:webHidden/>
              </w:rPr>
              <w:fldChar w:fldCharType="separate"/>
            </w:r>
            <w:r>
              <w:rPr>
                <w:noProof/>
                <w:webHidden/>
              </w:rPr>
              <w:t>29</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700003" w:history="1">
            <w:r w:rsidRPr="00642768">
              <w:rPr>
                <w:rStyle w:val="Hyperlink"/>
                <w:noProof/>
                <w:snapToGrid w:val="0"/>
                <w:w w:val="0"/>
                <w:lang w:val="id-ID"/>
              </w:rPr>
              <w:t>4.1</w:t>
            </w:r>
            <w:r>
              <w:rPr>
                <w:rFonts w:asciiTheme="minorHAnsi" w:eastAsiaTheme="minorEastAsia" w:hAnsiTheme="minorHAnsi" w:cstheme="minorBidi"/>
                <w:noProof/>
                <w:lang w:eastAsia="en-US"/>
              </w:rPr>
              <w:tab/>
            </w:r>
            <w:r w:rsidRPr="00642768">
              <w:rPr>
                <w:rStyle w:val="Hyperlink"/>
                <w:noProof/>
                <w:lang w:val="id-ID"/>
              </w:rPr>
              <w:t>Lingkungan Implementasi</w:t>
            </w:r>
            <w:r>
              <w:rPr>
                <w:noProof/>
                <w:webHidden/>
              </w:rPr>
              <w:tab/>
            </w:r>
            <w:r>
              <w:rPr>
                <w:noProof/>
                <w:webHidden/>
              </w:rPr>
              <w:fldChar w:fldCharType="begin"/>
            </w:r>
            <w:r>
              <w:rPr>
                <w:noProof/>
                <w:webHidden/>
              </w:rPr>
              <w:instrText xml:space="preserve"> PAGEREF _Toc416700003 \h </w:instrText>
            </w:r>
            <w:r>
              <w:rPr>
                <w:noProof/>
                <w:webHidden/>
              </w:rPr>
            </w:r>
            <w:r>
              <w:rPr>
                <w:noProof/>
                <w:webHidden/>
              </w:rPr>
              <w:fldChar w:fldCharType="separate"/>
            </w:r>
            <w:r>
              <w:rPr>
                <w:noProof/>
                <w:webHidden/>
              </w:rPr>
              <w:t>29</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700004" w:history="1">
            <w:r w:rsidRPr="00642768">
              <w:rPr>
                <w:rStyle w:val="Hyperlink"/>
                <w:noProof/>
                <w:snapToGrid w:val="0"/>
                <w:w w:val="0"/>
                <w:lang w:val="id-ID"/>
              </w:rPr>
              <w:t>4.2</w:t>
            </w:r>
            <w:r>
              <w:rPr>
                <w:rFonts w:asciiTheme="minorHAnsi" w:eastAsiaTheme="minorEastAsia" w:hAnsiTheme="minorHAnsi" w:cstheme="minorBidi"/>
                <w:noProof/>
                <w:lang w:eastAsia="en-US"/>
              </w:rPr>
              <w:tab/>
            </w:r>
            <w:r w:rsidRPr="00642768">
              <w:rPr>
                <w:rStyle w:val="Hyperlink"/>
                <w:noProof/>
                <w:lang w:val="id-ID"/>
              </w:rPr>
              <w:t>Implementasi</w:t>
            </w:r>
            <w:r>
              <w:rPr>
                <w:noProof/>
                <w:webHidden/>
              </w:rPr>
              <w:tab/>
            </w:r>
            <w:r>
              <w:rPr>
                <w:noProof/>
                <w:webHidden/>
              </w:rPr>
              <w:fldChar w:fldCharType="begin"/>
            </w:r>
            <w:r>
              <w:rPr>
                <w:noProof/>
                <w:webHidden/>
              </w:rPr>
              <w:instrText xml:space="preserve"> PAGEREF _Toc416700004 \h </w:instrText>
            </w:r>
            <w:r>
              <w:rPr>
                <w:noProof/>
                <w:webHidden/>
              </w:rPr>
            </w:r>
            <w:r>
              <w:rPr>
                <w:noProof/>
                <w:webHidden/>
              </w:rPr>
              <w:fldChar w:fldCharType="separate"/>
            </w:r>
            <w:r>
              <w:rPr>
                <w:noProof/>
                <w:webHidden/>
              </w:rPr>
              <w:t>29</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700005" w:history="1">
            <w:r w:rsidRPr="00642768">
              <w:rPr>
                <w:rStyle w:val="Hyperlink"/>
                <w:noProof/>
                <w:snapToGrid w:val="0"/>
                <w:w w:val="0"/>
              </w:rPr>
              <w:t>4.2.1</w:t>
            </w:r>
            <w:r>
              <w:rPr>
                <w:rFonts w:asciiTheme="minorHAnsi" w:eastAsiaTheme="minorEastAsia" w:hAnsiTheme="minorHAnsi" w:cstheme="minorBidi"/>
                <w:noProof/>
              </w:rPr>
              <w:tab/>
            </w:r>
            <w:r w:rsidRPr="00642768">
              <w:rPr>
                <w:rStyle w:val="Hyperlink"/>
                <w:noProof/>
              </w:rPr>
              <w:t>Parameter yang Digunakan</w:t>
            </w:r>
            <w:r>
              <w:rPr>
                <w:noProof/>
                <w:webHidden/>
              </w:rPr>
              <w:tab/>
            </w:r>
            <w:r>
              <w:rPr>
                <w:noProof/>
                <w:webHidden/>
              </w:rPr>
              <w:fldChar w:fldCharType="begin"/>
            </w:r>
            <w:r>
              <w:rPr>
                <w:noProof/>
                <w:webHidden/>
              </w:rPr>
              <w:instrText xml:space="preserve"> PAGEREF _Toc416700005 \h </w:instrText>
            </w:r>
            <w:r>
              <w:rPr>
                <w:noProof/>
                <w:webHidden/>
              </w:rPr>
            </w:r>
            <w:r>
              <w:rPr>
                <w:noProof/>
                <w:webHidden/>
              </w:rPr>
              <w:fldChar w:fldCharType="separate"/>
            </w:r>
            <w:r>
              <w:rPr>
                <w:noProof/>
                <w:webHidden/>
              </w:rPr>
              <w:t>29</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700006" w:history="1">
            <w:r w:rsidRPr="00642768">
              <w:rPr>
                <w:rStyle w:val="Hyperlink"/>
                <w:noProof/>
                <w:snapToGrid w:val="0"/>
                <w:w w:val="0"/>
                <w:lang w:val="id-ID"/>
              </w:rPr>
              <w:t>4.2.2</w:t>
            </w:r>
            <w:r>
              <w:rPr>
                <w:rFonts w:asciiTheme="minorHAnsi" w:eastAsiaTheme="minorEastAsia" w:hAnsiTheme="minorHAnsi" w:cstheme="minorBidi"/>
                <w:noProof/>
              </w:rPr>
              <w:tab/>
            </w:r>
            <w:r w:rsidRPr="00642768">
              <w:rPr>
                <w:rStyle w:val="Hyperlink"/>
                <w:noProof/>
                <w:lang w:val="id-ID"/>
              </w:rPr>
              <w:t xml:space="preserve">Implementasi Fungsi </w:t>
            </w:r>
            <w:r w:rsidRPr="00642768">
              <w:rPr>
                <w:rStyle w:val="Hyperlink"/>
                <w:noProof/>
              </w:rPr>
              <w:t>readFile()</w:t>
            </w:r>
            <w:r>
              <w:rPr>
                <w:noProof/>
                <w:webHidden/>
              </w:rPr>
              <w:tab/>
            </w:r>
            <w:r>
              <w:rPr>
                <w:noProof/>
                <w:webHidden/>
              </w:rPr>
              <w:fldChar w:fldCharType="begin"/>
            </w:r>
            <w:r>
              <w:rPr>
                <w:noProof/>
                <w:webHidden/>
              </w:rPr>
              <w:instrText xml:space="preserve"> PAGEREF _Toc416700006 \h </w:instrText>
            </w:r>
            <w:r>
              <w:rPr>
                <w:noProof/>
                <w:webHidden/>
              </w:rPr>
            </w:r>
            <w:r>
              <w:rPr>
                <w:noProof/>
                <w:webHidden/>
              </w:rPr>
              <w:fldChar w:fldCharType="separate"/>
            </w:r>
            <w:r>
              <w:rPr>
                <w:noProof/>
                <w:webHidden/>
              </w:rPr>
              <w:t>30</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700007" w:history="1">
            <w:r w:rsidRPr="00642768">
              <w:rPr>
                <w:rStyle w:val="Hyperlink"/>
                <w:noProof/>
                <w:snapToGrid w:val="0"/>
                <w:w w:val="0"/>
                <w:lang w:val="id-ID"/>
              </w:rPr>
              <w:t>4.2.3</w:t>
            </w:r>
            <w:r>
              <w:rPr>
                <w:rFonts w:asciiTheme="minorHAnsi" w:eastAsiaTheme="minorEastAsia" w:hAnsiTheme="minorHAnsi" w:cstheme="minorBidi"/>
                <w:noProof/>
              </w:rPr>
              <w:tab/>
            </w:r>
            <w:r w:rsidRPr="00642768">
              <w:rPr>
                <w:rStyle w:val="Hyperlink"/>
                <w:noProof/>
                <w:lang w:val="id-ID"/>
              </w:rPr>
              <w:t xml:space="preserve">Implementasi Fungsi </w:t>
            </w:r>
            <w:r w:rsidRPr="00642768">
              <w:rPr>
                <w:rStyle w:val="Hyperlink"/>
                <w:noProof/>
              </w:rPr>
              <w:t>generateKromosom()</w:t>
            </w:r>
            <w:r>
              <w:rPr>
                <w:noProof/>
                <w:webHidden/>
              </w:rPr>
              <w:tab/>
            </w:r>
            <w:r>
              <w:rPr>
                <w:noProof/>
                <w:webHidden/>
              </w:rPr>
              <w:fldChar w:fldCharType="begin"/>
            </w:r>
            <w:r>
              <w:rPr>
                <w:noProof/>
                <w:webHidden/>
              </w:rPr>
              <w:instrText xml:space="preserve"> PAGEREF _Toc416700007 \h </w:instrText>
            </w:r>
            <w:r>
              <w:rPr>
                <w:noProof/>
                <w:webHidden/>
              </w:rPr>
            </w:r>
            <w:r>
              <w:rPr>
                <w:noProof/>
                <w:webHidden/>
              </w:rPr>
              <w:fldChar w:fldCharType="separate"/>
            </w:r>
            <w:r>
              <w:rPr>
                <w:noProof/>
                <w:webHidden/>
              </w:rPr>
              <w:t>31</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700008" w:history="1">
            <w:r w:rsidRPr="00642768">
              <w:rPr>
                <w:rStyle w:val="Hyperlink"/>
                <w:noProof/>
                <w:snapToGrid w:val="0"/>
                <w:w w:val="0"/>
                <w:lang w:val="id-ID"/>
              </w:rPr>
              <w:t>4.2.4</w:t>
            </w:r>
            <w:r>
              <w:rPr>
                <w:rFonts w:asciiTheme="minorHAnsi" w:eastAsiaTheme="minorEastAsia" w:hAnsiTheme="minorHAnsi" w:cstheme="minorBidi"/>
                <w:noProof/>
              </w:rPr>
              <w:tab/>
            </w:r>
            <w:r w:rsidRPr="00642768">
              <w:rPr>
                <w:rStyle w:val="Hyperlink"/>
                <w:noProof/>
                <w:lang w:val="id-ID"/>
              </w:rPr>
              <w:t xml:space="preserve">Implementasi Fungsi </w:t>
            </w:r>
            <w:r w:rsidRPr="00642768">
              <w:rPr>
                <w:rStyle w:val="Hyperlink"/>
                <w:noProof/>
              </w:rPr>
              <w:t>processCrossValidation()</w:t>
            </w:r>
            <w:r>
              <w:rPr>
                <w:noProof/>
                <w:webHidden/>
              </w:rPr>
              <w:tab/>
            </w:r>
            <w:r>
              <w:rPr>
                <w:noProof/>
                <w:webHidden/>
              </w:rPr>
              <w:fldChar w:fldCharType="begin"/>
            </w:r>
            <w:r>
              <w:rPr>
                <w:noProof/>
                <w:webHidden/>
              </w:rPr>
              <w:instrText xml:space="preserve"> PAGEREF _Toc416700008 \h </w:instrText>
            </w:r>
            <w:r>
              <w:rPr>
                <w:noProof/>
                <w:webHidden/>
              </w:rPr>
            </w:r>
            <w:r>
              <w:rPr>
                <w:noProof/>
                <w:webHidden/>
              </w:rPr>
              <w:fldChar w:fldCharType="separate"/>
            </w:r>
            <w:r>
              <w:rPr>
                <w:noProof/>
                <w:webHidden/>
              </w:rPr>
              <w:t>32</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700009" w:history="1">
            <w:r w:rsidRPr="00642768">
              <w:rPr>
                <w:rStyle w:val="Hyperlink"/>
                <w:noProof/>
                <w:snapToGrid w:val="0"/>
                <w:w w:val="0"/>
              </w:rPr>
              <w:t>4.2.5</w:t>
            </w:r>
            <w:r>
              <w:rPr>
                <w:rFonts w:asciiTheme="minorHAnsi" w:eastAsiaTheme="minorEastAsia" w:hAnsiTheme="minorHAnsi" w:cstheme="minorBidi"/>
                <w:noProof/>
              </w:rPr>
              <w:tab/>
            </w:r>
            <w:r w:rsidRPr="00642768">
              <w:rPr>
                <w:rStyle w:val="Hyperlink"/>
                <w:noProof/>
              </w:rPr>
              <w:t>Implementasi Fungsi calculateFitFunc()</w:t>
            </w:r>
            <w:r>
              <w:rPr>
                <w:noProof/>
                <w:webHidden/>
              </w:rPr>
              <w:tab/>
            </w:r>
            <w:r>
              <w:rPr>
                <w:noProof/>
                <w:webHidden/>
              </w:rPr>
              <w:fldChar w:fldCharType="begin"/>
            </w:r>
            <w:r>
              <w:rPr>
                <w:noProof/>
                <w:webHidden/>
              </w:rPr>
              <w:instrText xml:space="preserve"> PAGEREF _Toc416700009 \h </w:instrText>
            </w:r>
            <w:r>
              <w:rPr>
                <w:noProof/>
                <w:webHidden/>
              </w:rPr>
            </w:r>
            <w:r>
              <w:rPr>
                <w:noProof/>
                <w:webHidden/>
              </w:rPr>
              <w:fldChar w:fldCharType="separate"/>
            </w:r>
            <w:r>
              <w:rPr>
                <w:noProof/>
                <w:webHidden/>
              </w:rPr>
              <w:t>35</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700010" w:history="1">
            <w:r w:rsidRPr="00642768">
              <w:rPr>
                <w:rStyle w:val="Hyperlink"/>
                <w:noProof/>
                <w:snapToGrid w:val="0"/>
                <w:w w:val="0"/>
              </w:rPr>
              <w:t>4.2.6</w:t>
            </w:r>
            <w:r>
              <w:rPr>
                <w:rFonts w:asciiTheme="minorHAnsi" w:eastAsiaTheme="minorEastAsia" w:hAnsiTheme="minorHAnsi" w:cstheme="minorBidi"/>
                <w:noProof/>
              </w:rPr>
              <w:tab/>
            </w:r>
            <w:r w:rsidRPr="00642768">
              <w:rPr>
                <w:rStyle w:val="Hyperlink"/>
                <w:noProof/>
              </w:rPr>
              <w:t>Implementasi Fungsi doSelection()</w:t>
            </w:r>
            <w:r>
              <w:rPr>
                <w:noProof/>
                <w:webHidden/>
              </w:rPr>
              <w:tab/>
            </w:r>
            <w:r>
              <w:rPr>
                <w:noProof/>
                <w:webHidden/>
              </w:rPr>
              <w:fldChar w:fldCharType="begin"/>
            </w:r>
            <w:r>
              <w:rPr>
                <w:noProof/>
                <w:webHidden/>
              </w:rPr>
              <w:instrText xml:space="preserve"> PAGEREF _Toc416700010 \h </w:instrText>
            </w:r>
            <w:r>
              <w:rPr>
                <w:noProof/>
                <w:webHidden/>
              </w:rPr>
            </w:r>
            <w:r>
              <w:rPr>
                <w:noProof/>
                <w:webHidden/>
              </w:rPr>
              <w:fldChar w:fldCharType="separate"/>
            </w:r>
            <w:r>
              <w:rPr>
                <w:noProof/>
                <w:webHidden/>
              </w:rPr>
              <w:t>40</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700011" w:history="1">
            <w:r w:rsidRPr="00642768">
              <w:rPr>
                <w:rStyle w:val="Hyperlink"/>
                <w:noProof/>
                <w:snapToGrid w:val="0"/>
                <w:w w:val="0"/>
              </w:rPr>
              <w:t>4.2.7</w:t>
            </w:r>
            <w:r>
              <w:rPr>
                <w:rFonts w:asciiTheme="minorHAnsi" w:eastAsiaTheme="minorEastAsia" w:hAnsiTheme="minorHAnsi" w:cstheme="minorBidi"/>
                <w:noProof/>
              </w:rPr>
              <w:tab/>
            </w:r>
            <w:r w:rsidRPr="00642768">
              <w:rPr>
                <w:rStyle w:val="Hyperlink"/>
                <w:noProof/>
              </w:rPr>
              <w:t>Implementasi Fungsi doCrossOver()</w:t>
            </w:r>
            <w:r>
              <w:rPr>
                <w:noProof/>
                <w:webHidden/>
              </w:rPr>
              <w:tab/>
            </w:r>
            <w:r>
              <w:rPr>
                <w:noProof/>
                <w:webHidden/>
              </w:rPr>
              <w:fldChar w:fldCharType="begin"/>
            </w:r>
            <w:r>
              <w:rPr>
                <w:noProof/>
                <w:webHidden/>
              </w:rPr>
              <w:instrText xml:space="preserve"> PAGEREF _Toc416700011 \h </w:instrText>
            </w:r>
            <w:r>
              <w:rPr>
                <w:noProof/>
                <w:webHidden/>
              </w:rPr>
            </w:r>
            <w:r>
              <w:rPr>
                <w:noProof/>
                <w:webHidden/>
              </w:rPr>
              <w:fldChar w:fldCharType="separate"/>
            </w:r>
            <w:r>
              <w:rPr>
                <w:noProof/>
                <w:webHidden/>
              </w:rPr>
              <w:t>40</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700012" w:history="1">
            <w:r w:rsidRPr="00642768">
              <w:rPr>
                <w:rStyle w:val="Hyperlink"/>
                <w:noProof/>
                <w:snapToGrid w:val="0"/>
                <w:w w:val="0"/>
              </w:rPr>
              <w:t>4.2.8</w:t>
            </w:r>
            <w:r>
              <w:rPr>
                <w:rFonts w:asciiTheme="minorHAnsi" w:eastAsiaTheme="minorEastAsia" w:hAnsiTheme="minorHAnsi" w:cstheme="minorBidi"/>
                <w:noProof/>
              </w:rPr>
              <w:tab/>
            </w:r>
            <w:r w:rsidRPr="00642768">
              <w:rPr>
                <w:rStyle w:val="Hyperlink"/>
                <w:noProof/>
              </w:rPr>
              <w:t>Implementasi Fungsi doMutation()</w:t>
            </w:r>
            <w:r>
              <w:rPr>
                <w:noProof/>
                <w:webHidden/>
              </w:rPr>
              <w:tab/>
            </w:r>
            <w:r>
              <w:rPr>
                <w:noProof/>
                <w:webHidden/>
              </w:rPr>
              <w:fldChar w:fldCharType="begin"/>
            </w:r>
            <w:r>
              <w:rPr>
                <w:noProof/>
                <w:webHidden/>
              </w:rPr>
              <w:instrText xml:space="preserve"> PAGEREF _Toc416700012 \h </w:instrText>
            </w:r>
            <w:r>
              <w:rPr>
                <w:noProof/>
                <w:webHidden/>
              </w:rPr>
            </w:r>
            <w:r>
              <w:rPr>
                <w:noProof/>
                <w:webHidden/>
              </w:rPr>
              <w:fldChar w:fldCharType="separate"/>
            </w:r>
            <w:r>
              <w:rPr>
                <w:noProof/>
                <w:webHidden/>
              </w:rPr>
              <w:t>42</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700013" w:history="1">
            <w:r w:rsidRPr="00642768">
              <w:rPr>
                <w:rStyle w:val="Hyperlink"/>
                <w:noProof/>
                <w:snapToGrid w:val="0"/>
                <w:w w:val="0"/>
              </w:rPr>
              <w:t>4.2.9</w:t>
            </w:r>
            <w:r>
              <w:rPr>
                <w:rFonts w:asciiTheme="minorHAnsi" w:eastAsiaTheme="minorEastAsia" w:hAnsiTheme="minorHAnsi" w:cstheme="minorBidi"/>
                <w:noProof/>
              </w:rPr>
              <w:tab/>
            </w:r>
            <w:r w:rsidRPr="00642768">
              <w:rPr>
                <w:rStyle w:val="Hyperlink"/>
                <w:noProof/>
              </w:rPr>
              <w:t>Implementasi Fungsi doEvaluation()</w:t>
            </w:r>
            <w:r>
              <w:rPr>
                <w:noProof/>
                <w:webHidden/>
              </w:rPr>
              <w:tab/>
            </w:r>
            <w:r>
              <w:rPr>
                <w:noProof/>
                <w:webHidden/>
              </w:rPr>
              <w:fldChar w:fldCharType="begin"/>
            </w:r>
            <w:r>
              <w:rPr>
                <w:noProof/>
                <w:webHidden/>
              </w:rPr>
              <w:instrText xml:space="preserve"> PAGEREF _Toc416700013 \h </w:instrText>
            </w:r>
            <w:r>
              <w:rPr>
                <w:noProof/>
                <w:webHidden/>
              </w:rPr>
            </w:r>
            <w:r>
              <w:rPr>
                <w:noProof/>
                <w:webHidden/>
              </w:rPr>
              <w:fldChar w:fldCharType="separate"/>
            </w:r>
            <w:r>
              <w:rPr>
                <w:noProof/>
                <w:webHidden/>
              </w:rPr>
              <w:t>43</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700014" w:history="1">
            <w:r w:rsidRPr="00642768">
              <w:rPr>
                <w:rStyle w:val="Hyperlink"/>
                <w:noProof/>
                <w:snapToGrid w:val="0"/>
                <w:w w:val="0"/>
                <w:lang w:val="id-ID"/>
              </w:rPr>
              <w:t>4.2.10</w:t>
            </w:r>
            <w:r>
              <w:rPr>
                <w:rFonts w:asciiTheme="minorHAnsi" w:eastAsiaTheme="minorEastAsia" w:hAnsiTheme="minorHAnsi" w:cstheme="minorBidi"/>
                <w:noProof/>
              </w:rPr>
              <w:tab/>
            </w:r>
            <w:r w:rsidRPr="00642768">
              <w:rPr>
                <w:rStyle w:val="Hyperlink"/>
                <w:noProof/>
                <w:lang w:val="id-ID"/>
              </w:rPr>
              <w:t>Implementasi Program Utama</w:t>
            </w:r>
            <w:r>
              <w:rPr>
                <w:noProof/>
                <w:webHidden/>
              </w:rPr>
              <w:tab/>
            </w:r>
            <w:r>
              <w:rPr>
                <w:noProof/>
                <w:webHidden/>
              </w:rPr>
              <w:fldChar w:fldCharType="begin"/>
            </w:r>
            <w:r>
              <w:rPr>
                <w:noProof/>
                <w:webHidden/>
              </w:rPr>
              <w:instrText xml:space="preserve"> PAGEREF _Toc416700014 \h </w:instrText>
            </w:r>
            <w:r>
              <w:rPr>
                <w:noProof/>
                <w:webHidden/>
              </w:rPr>
            </w:r>
            <w:r>
              <w:rPr>
                <w:noProof/>
                <w:webHidden/>
              </w:rPr>
              <w:fldChar w:fldCharType="separate"/>
            </w:r>
            <w:r>
              <w:rPr>
                <w:noProof/>
                <w:webHidden/>
              </w:rPr>
              <w:t>43</w:t>
            </w:r>
            <w:r>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700015" w:history="1">
            <w:r w:rsidRPr="00642768">
              <w:rPr>
                <w:rStyle w:val="Hyperlink"/>
                <w:noProof/>
                <w:lang w:val="id-ID"/>
              </w:rPr>
              <w:t xml:space="preserve">BAB V UJI COBA </w:t>
            </w:r>
            <w:r w:rsidRPr="00642768">
              <w:rPr>
                <w:rStyle w:val="Hyperlink"/>
                <w:noProof/>
              </w:rPr>
              <w:t>DAN</w:t>
            </w:r>
            <w:r w:rsidRPr="00642768">
              <w:rPr>
                <w:rStyle w:val="Hyperlink"/>
                <w:noProof/>
                <w:lang w:val="id-ID"/>
              </w:rPr>
              <w:t xml:space="preserve"> EVALUASI</w:t>
            </w:r>
            <w:r>
              <w:rPr>
                <w:noProof/>
                <w:webHidden/>
              </w:rPr>
              <w:tab/>
            </w:r>
            <w:r>
              <w:rPr>
                <w:noProof/>
                <w:webHidden/>
              </w:rPr>
              <w:fldChar w:fldCharType="begin"/>
            </w:r>
            <w:r>
              <w:rPr>
                <w:noProof/>
                <w:webHidden/>
              </w:rPr>
              <w:instrText xml:space="preserve"> PAGEREF _Toc416700015 \h </w:instrText>
            </w:r>
            <w:r>
              <w:rPr>
                <w:noProof/>
                <w:webHidden/>
              </w:rPr>
            </w:r>
            <w:r>
              <w:rPr>
                <w:noProof/>
                <w:webHidden/>
              </w:rPr>
              <w:fldChar w:fldCharType="separate"/>
            </w:r>
            <w:r>
              <w:rPr>
                <w:noProof/>
                <w:webHidden/>
              </w:rPr>
              <w:t>45</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700017" w:history="1">
            <w:r w:rsidRPr="00642768">
              <w:rPr>
                <w:rStyle w:val="Hyperlink"/>
                <w:noProof/>
                <w:snapToGrid w:val="0"/>
                <w:w w:val="0"/>
                <w:lang w:val="id-ID"/>
              </w:rPr>
              <w:t>5.1</w:t>
            </w:r>
            <w:r>
              <w:rPr>
                <w:rFonts w:asciiTheme="minorHAnsi" w:eastAsiaTheme="minorEastAsia" w:hAnsiTheme="minorHAnsi" w:cstheme="minorBidi"/>
                <w:noProof/>
                <w:lang w:eastAsia="en-US"/>
              </w:rPr>
              <w:tab/>
            </w:r>
            <w:r w:rsidRPr="00642768">
              <w:rPr>
                <w:rStyle w:val="Hyperlink"/>
                <w:noProof/>
                <w:lang w:val="id-ID"/>
              </w:rPr>
              <w:t>Lingkungan Uji Coba</w:t>
            </w:r>
            <w:r>
              <w:rPr>
                <w:noProof/>
                <w:webHidden/>
              </w:rPr>
              <w:tab/>
            </w:r>
            <w:r>
              <w:rPr>
                <w:noProof/>
                <w:webHidden/>
              </w:rPr>
              <w:fldChar w:fldCharType="begin"/>
            </w:r>
            <w:r>
              <w:rPr>
                <w:noProof/>
                <w:webHidden/>
              </w:rPr>
              <w:instrText xml:space="preserve"> PAGEREF _Toc416700017 \h </w:instrText>
            </w:r>
            <w:r>
              <w:rPr>
                <w:noProof/>
                <w:webHidden/>
              </w:rPr>
            </w:r>
            <w:r>
              <w:rPr>
                <w:noProof/>
                <w:webHidden/>
              </w:rPr>
              <w:fldChar w:fldCharType="separate"/>
            </w:r>
            <w:r>
              <w:rPr>
                <w:noProof/>
                <w:webHidden/>
              </w:rPr>
              <w:t>45</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700018" w:history="1">
            <w:r w:rsidRPr="00642768">
              <w:rPr>
                <w:rStyle w:val="Hyperlink"/>
                <w:noProof/>
                <w:snapToGrid w:val="0"/>
                <w:w w:val="0"/>
              </w:rPr>
              <w:t>5.2</w:t>
            </w:r>
            <w:r>
              <w:rPr>
                <w:rFonts w:asciiTheme="minorHAnsi" w:eastAsiaTheme="minorEastAsia" w:hAnsiTheme="minorHAnsi" w:cstheme="minorBidi"/>
                <w:noProof/>
                <w:lang w:eastAsia="en-US"/>
              </w:rPr>
              <w:tab/>
            </w:r>
            <w:r w:rsidRPr="00642768">
              <w:rPr>
                <w:rStyle w:val="Hyperlink"/>
                <w:noProof/>
                <w:lang w:val="id-ID"/>
              </w:rPr>
              <w:t xml:space="preserve">Data </w:t>
            </w:r>
            <w:r w:rsidRPr="00642768">
              <w:rPr>
                <w:rStyle w:val="Hyperlink"/>
                <w:i/>
                <w:noProof/>
              </w:rPr>
              <w:t xml:space="preserve">Training </w:t>
            </w:r>
            <w:r w:rsidRPr="00642768">
              <w:rPr>
                <w:rStyle w:val="Hyperlink"/>
                <w:noProof/>
              </w:rPr>
              <w:t xml:space="preserve">dan Data </w:t>
            </w:r>
            <w:r w:rsidRPr="00642768">
              <w:rPr>
                <w:rStyle w:val="Hyperlink"/>
                <w:i/>
                <w:noProof/>
              </w:rPr>
              <w:t>Testing</w:t>
            </w:r>
            <w:r>
              <w:rPr>
                <w:noProof/>
                <w:webHidden/>
              </w:rPr>
              <w:tab/>
            </w:r>
            <w:r>
              <w:rPr>
                <w:noProof/>
                <w:webHidden/>
              </w:rPr>
              <w:fldChar w:fldCharType="begin"/>
            </w:r>
            <w:r>
              <w:rPr>
                <w:noProof/>
                <w:webHidden/>
              </w:rPr>
              <w:instrText xml:space="preserve"> PAGEREF _Toc416700018 \h </w:instrText>
            </w:r>
            <w:r>
              <w:rPr>
                <w:noProof/>
                <w:webHidden/>
              </w:rPr>
            </w:r>
            <w:r>
              <w:rPr>
                <w:noProof/>
                <w:webHidden/>
              </w:rPr>
              <w:fldChar w:fldCharType="separate"/>
            </w:r>
            <w:r>
              <w:rPr>
                <w:noProof/>
                <w:webHidden/>
              </w:rPr>
              <w:t>45</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700019" w:history="1">
            <w:r w:rsidRPr="00642768">
              <w:rPr>
                <w:rStyle w:val="Hyperlink"/>
                <w:noProof/>
                <w:snapToGrid w:val="0"/>
                <w:w w:val="0"/>
                <w:lang w:val="id-ID"/>
              </w:rPr>
              <w:t>5.3</w:t>
            </w:r>
            <w:r>
              <w:rPr>
                <w:rFonts w:asciiTheme="minorHAnsi" w:eastAsiaTheme="minorEastAsia" w:hAnsiTheme="minorHAnsi" w:cstheme="minorBidi"/>
                <w:noProof/>
                <w:lang w:eastAsia="en-US"/>
              </w:rPr>
              <w:tab/>
            </w:r>
            <w:r w:rsidRPr="00642768">
              <w:rPr>
                <w:rStyle w:val="Hyperlink"/>
                <w:noProof/>
                <w:lang w:val="id-ID"/>
              </w:rPr>
              <w:t>Skenario dan Evaluasi Pengujian</w:t>
            </w:r>
            <w:r>
              <w:rPr>
                <w:noProof/>
                <w:webHidden/>
              </w:rPr>
              <w:tab/>
            </w:r>
            <w:r>
              <w:rPr>
                <w:noProof/>
                <w:webHidden/>
              </w:rPr>
              <w:fldChar w:fldCharType="begin"/>
            </w:r>
            <w:r>
              <w:rPr>
                <w:noProof/>
                <w:webHidden/>
              </w:rPr>
              <w:instrText xml:space="preserve"> PAGEREF _Toc416700019 \h </w:instrText>
            </w:r>
            <w:r>
              <w:rPr>
                <w:noProof/>
                <w:webHidden/>
              </w:rPr>
            </w:r>
            <w:r>
              <w:rPr>
                <w:noProof/>
                <w:webHidden/>
              </w:rPr>
              <w:fldChar w:fldCharType="separate"/>
            </w:r>
            <w:r>
              <w:rPr>
                <w:noProof/>
                <w:webHidden/>
              </w:rPr>
              <w:t>47</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700020" w:history="1">
            <w:r w:rsidRPr="00642768">
              <w:rPr>
                <w:rStyle w:val="Hyperlink"/>
                <w:noProof/>
                <w:snapToGrid w:val="0"/>
                <w:w w:val="0"/>
                <w:lang w:val="id-ID"/>
              </w:rPr>
              <w:t>5.3.1</w:t>
            </w:r>
            <w:r>
              <w:rPr>
                <w:rFonts w:asciiTheme="minorHAnsi" w:eastAsiaTheme="minorEastAsia" w:hAnsiTheme="minorHAnsi" w:cstheme="minorBidi"/>
                <w:noProof/>
              </w:rPr>
              <w:tab/>
            </w:r>
            <w:r w:rsidRPr="00642768">
              <w:rPr>
                <w:rStyle w:val="Hyperlink"/>
                <w:noProof/>
                <w:lang w:val="id-ID"/>
              </w:rPr>
              <w:t>Skenario Uji Coba 1</w:t>
            </w:r>
            <w:r>
              <w:rPr>
                <w:noProof/>
                <w:webHidden/>
              </w:rPr>
              <w:tab/>
            </w:r>
            <w:r>
              <w:rPr>
                <w:noProof/>
                <w:webHidden/>
              </w:rPr>
              <w:fldChar w:fldCharType="begin"/>
            </w:r>
            <w:r>
              <w:rPr>
                <w:noProof/>
                <w:webHidden/>
              </w:rPr>
              <w:instrText xml:space="preserve"> PAGEREF _Toc416700020 \h </w:instrText>
            </w:r>
            <w:r>
              <w:rPr>
                <w:noProof/>
                <w:webHidden/>
              </w:rPr>
            </w:r>
            <w:r>
              <w:rPr>
                <w:noProof/>
                <w:webHidden/>
              </w:rPr>
              <w:fldChar w:fldCharType="separate"/>
            </w:r>
            <w:r>
              <w:rPr>
                <w:noProof/>
                <w:webHidden/>
              </w:rPr>
              <w:t>47</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700021" w:history="1">
            <w:r w:rsidRPr="00642768">
              <w:rPr>
                <w:rStyle w:val="Hyperlink"/>
                <w:noProof/>
                <w:snapToGrid w:val="0"/>
                <w:w w:val="0"/>
              </w:rPr>
              <w:t>5.3.2</w:t>
            </w:r>
            <w:r>
              <w:rPr>
                <w:rFonts w:asciiTheme="minorHAnsi" w:eastAsiaTheme="minorEastAsia" w:hAnsiTheme="minorHAnsi" w:cstheme="minorBidi"/>
                <w:noProof/>
              </w:rPr>
              <w:tab/>
            </w:r>
            <w:r w:rsidRPr="00642768">
              <w:rPr>
                <w:rStyle w:val="Hyperlink"/>
                <w:noProof/>
              </w:rPr>
              <w:t>Skenario Uji Coba 2</w:t>
            </w:r>
            <w:r>
              <w:rPr>
                <w:noProof/>
                <w:webHidden/>
              </w:rPr>
              <w:tab/>
            </w:r>
            <w:r>
              <w:rPr>
                <w:noProof/>
                <w:webHidden/>
              </w:rPr>
              <w:fldChar w:fldCharType="begin"/>
            </w:r>
            <w:r>
              <w:rPr>
                <w:noProof/>
                <w:webHidden/>
              </w:rPr>
              <w:instrText xml:space="preserve"> PAGEREF _Toc416700021 \h </w:instrText>
            </w:r>
            <w:r>
              <w:rPr>
                <w:noProof/>
                <w:webHidden/>
              </w:rPr>
            </w:r>
            <w:r>
              <w:rPr>
                <w:noProof/>
                <w:webHidden/>
              </w:rPr>
              <w:fldChar w:fldCharType="separate"/>
            </w:r>
            <w:r>
              <w:rPr>
                <w:noProof/>
                <w:webHidden/>
              </w:rPr>
              <w:t>49</w:t>
            </w:r>
            <w:r>
              <w:rPr>
                <w:noProof/>
                <w:webHidden/>
              </w:rPr>
              <w:fldChar w:fldCharType="end"/>
            </w:r>
          </w:hyperlink>
        </w:p>
        <w:p w:rsidR="009A39AE" w:rsidRDefault="009A39AE">
          <w:pPr>
            <w:pStyle w:val="TOC3"/>
            <w:rPr>
              <w:rFonts w:asciiTheme="minorHAnsi" w:eastAsiaTheme="minorEastAsia" w:hAnsiTheme="minorHAnsi" w:cstheme="minorBidi"/>
              <w:noProof/>
            </w:rPr>
          </w:pPr>
          <w:hyperlink w:anchor="_Toc416700022" w:history="1">
            <w:r w:rsidRPr="00642768">
              <w:rPr>
                <w:rStyle w:val="Hyperlink"/>
                <w:noProof/>
                <w:snapToGrid w:val="0"/>
                <w:w w:val="0"/>
                <w:lang w:val="id-ID"/>
              </w:rPr>
              <w:t>5.3.3</w:t>
            </w:r>
            <w:r>
              <w:rPr>
                <w:rFonts w:asciiTheme="minorHAnsi" w:eastAsiaTheme="minorEastAsia" w:hAnsiTheme="minorHAnsi" w:cstheme="minorBidi"/>
                <w:noProof/>
              </w:rPr>
              <w:tab/>
            </w:r>
            <w:r w:rsidRPr="00642768">
              <w:rPr>
                <w:rStyle w:val="Hyperlink"/>
                <w:noProof/>
                <w:lang w:val="id-ID"/>
              </w:rPr>
              <w:t xml:space="preserve">Skenario Uji Coba </w:t>
            </w:r>
            <w:r w:rsidRPr="00642768">
              <w:rPr>
                <w:rStyle w:val="Hyperlink"/>
                <w:noProof/>
              </w:rPr>
              <w:t>3</w:t>
            </w:r>
            <w:r>
              <w:rPr>
                <w:noProof/>
                <w:webHidden/>
              </w:rPr>
              <w:tab/>
            </w:r>
            <w:r>
              <w:rPr>
                <w:noProof/>
                <w:webHidden/>
              </w:rPr>
              <w:fldChar w:fldCharType="begin"/>
            </w:r>
            <w:r>
              <w:rPr>
                <w:noProof/>
                <w:webHidden/>
              </w:rPr>
              <w:instrText xml:space="preserve"> PAGEREF _Toc416700022 \h </w:instrText>
            </w:r>
            <w:r>
              <w:rPr>
                <w:noProof/>
                <w:webHidden/>
              </w:rPr>
            </w:r>
            <w:r>
              <w:rPr>
                <w:noProof/>
                <w:webHidden/>
              </w:rPr>
              <w:fldChar w:fldCharType="separate"/>
            </w:r>
            <w:r>
              <w:rPr>
                <w:noProof/>
                <w:webHidden/>
              </w:rPr>
              <w:t>51</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700023" w:history="1">
            <w:r w:rsidRPr="00642768">
              <w:rPr>
                <w:rStyle w:val="Hyperlink"/>
                <w:noProof/>
                <w:snapToGrid w:val="0"/>
                <w:w w:val="0"/>
              </w:rPr>
              <w:t>5.4</w:t>
            </w:r>
            <w:r>
              <w:rPr>
                <w:rFonts w:asciiTheme="minorHAnsi" w:eastAsiaTheme="minorEastAsia" w:hAnsiTheme="minorHAnsi" w:cstheme="minorBidi"/>
                <w:noProof/>
                <w:lang w:eastAsia="en-US"/>
              </w:rPr>
              <w:tab/>
            </w:r>
            <w:r w:rsidRPr="00642768">
              <w:rPr>
                <w:rStyle w:val="Hyperlink"/>
                <w:noProof/>
              </w:rPr>
              <w:t>Analisis Hasil Uji Coba</w:t>
            </w:r>
            <w:r>
              <w:rPr>
                <w:noProof/>
                <w:webHidden/>
              </w:rPr>
              <w:tab/>
            </w:r>
            <w:r>
              <w:rPr>
                <w:noProof/>
                <w:webHidden/>
              </w:rPr>
              <w:fldChar w:fldCharType="begin"/>
            </w:r>
            <w:r>
              <w:rPr>
                <w:noProof/>
                <w:webHidden/>
              </w:rPr>
              <w:instrText xml:space="preserve"> PAGEREF _Toc416700023 \h </w:instrText>
            </w:r>
            <w:r>
              <w:rPr>
                <w:noProof/>
                <w:webHidden/>
              </w:rPr>
            </w:r>
            <w:r>
              <w:rPr>
                <w:noProof/>
                <w:webHidden/>
              </w:rPr>
              <w:fldChar w:fldCharType="separate"/>
            </w:r>
            <w:r>
              <w:rPr>
                <w:noProof/>
                <w:webHidden/>
              </w:rPr>
              <w:t>52</w:t>
            </w:r>
            <w:r>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700024" w:history="1">
            <w:r w:rsidRPr="00642768">
              <w:rPr>
                <w:rStyle w:val="Hyperlink"/>
                <w:noProof/>
                <w:lang w:val="id-ID"/>
              </w:rPr>
              <w:t xml:space="preserve">BAB 6 BAB VIZZZZZ KESIMPULAN </w:t>
            </w:r>
            <w:r w:rsidRPr="00642768">
              <w:rPr>
                <w:rStyle w:val="Hyperlink"/>
                <w:noProof/>
              </w:rPr>
              <w:t>DAN</w:t>
            </w:r>
            <w:r w:rsidRPr="00642768">
              <w:rPr>
                <w:rStyle w:val="Hyperlink"/>
                <w:noProof/>
                <w:lang w:val="id-ID"/>
              </w:rPr>
              <w:t xml:space="preserve"> SARAN</w:t>
            </w:r>
            <w:r>
              <w:rPr>
                <w:noProof/>
                <w:webHidden/>
              </w:rPr>
              <w:tab/>
            </w:r>
            <w:r>
              <w:rPr>
                <w:noProof/>
                <w:webHidden/>
              </w:rPr>
              <w:fldChar w:fldCharType="begin"/>
            </w:r>
            <w:r>
              <w:rPr>
                <w:noProof/>
                <w:webHidden/>
              </w:rPr>
              <w:instrText xml:space="preserve"> PAGEREF _Toc416700024 \h </w:instrText>
            </w:r>
            <w:r>
              <w:rPr>
                <w:noProof/>
                <w:webHidden/>
              </w:rPr>
            </w:r>
            <w:r>
              <w:rPr>
                <w:noProof/>
                <w:webHidden/>
              </w:rPr>
              <w:fldChar w:fldCharType="separate"/>
            </w:r>
            <w:r>
              <w:rPr>
                <w:noProof/>
                <w:webHidden/>
              </w:rPr>
              <w:t>55</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700025" w:history="1">
            <w:r w:rsidRPr="00642768">
              <w:rPr>
                <w:rStyle w:val="Hyperlink"/>
                <w:noProof/>
                <w:snapToGrid w:val="0"/>
                <w:w w:val="0"/>
                <w:lang w:val="id-ID"/>
              </w:rPr>
              <w:t>6.1</w:t>
            </w:r>
            <w:r>
              <w:rPr>
                <w:rFonts w:asciiTheme="minorHAnsi" w:eastAsiaTheme="minorEastAsia" w:hAnsiTheme="minorHAnsi" w:cstheme="minorBidi"/>
                <w:noProof/>
                <w:lang w:eastAsia="en-US"/>
              </w:rPr>
              <w:tab/>
            </w:r>
            <w:r w:rsidRPr="00642768">
              <w:rPr>
                <w:rStyle w:val="Hyperlink"/>
                <w:noProof/>
                <w:lang w:val="id-ID"/>
              </w:rPr>
              <w:t>Kesimpulan</w:t>
            </w:r>
            <w:r>
              <w:rPr>
                <w:noProof/>
                <w:webHidden/>
              </w:rPr>
              <w:tab/>
            </w:r>
            <w:r>
              <w:rPr>
                <w:noProof/>
                <w:webHidden/>
              </w:rPr>
              <w:fldChar w:fldCharType="begin"/>
            </w:r>
            <w:r>
              <w:rPr>
                <w:noProof/>
                <w:webHidden/>
              </w:rPr>
              <w:instrText xml:space="preserve"> PAGEREF _Toc416700025 \h </w:instrText>
            </w:r>
            <w:r>
              <w:rPr>
                <w:noProof/>
                <w:webHidden/>
              </w:rPr>
            </w:r>
            <w:r>
              <w:rPr>
                <w:noProof/>
                <w:webHidden/>
              </w:rPr>
              <w:fldChar w:fldCharType="separate"/>
            </w:r>
            <w:r>
              <w:rPr>
                <w:noProof/>
                <w:webHidden/>
              </w:rPr>
              <w:t>55</w:t>
            </w:r>
            <w:r>
              <w:rPr>
                <w:noProof/>
                <w:webHidden/>
              </w:rPr>
              <w:fldChar w:fldCharType="end"/>
            </w:r>
          </w:hyperlink>
        </w:p>
        <w:p w:rsidR="009A39AE" w:rsidRDefault="009A39AE">
          <w:pPr>
            <w:pStyle w:val="TOC2"/>
            <w:rPr>
              <w:rFonts w:asciiTheme="minorHAnsi" w:eastAsiaTheme="minorEastAsia" w:hAnsiTheme="minorHAnsi" w:cstheme="minorBidi"/>
              <w:noProof/>
              <w:lang w:eastAsia="en-US"/>
            </w:rPr>
          </w:pPr>
          <w:hyperlink w:anchor="_Toc416700026" w:history="1">
            <w:r w:rsidRPr="00642768">
              <w:rPr>
                <w:rStyle w:val="Hyperlink"/>
                <w:noProof/>
                <w:snapToGrid w:val="0"/>
                <w:w w:val="0"/>
                <w:lang w:val="id-ID"/>
              </w:rPr>
              <w:t>6.2</w:t>
            </w:r>
            <w:r>
              <w:rPr>
                <w:rFonts w:asciiTheme="minorHAnsi" w:eastAsiaTheme="minorEastAsia" w:hAnsiTheme="minorHAnsi" w:cstheme="minorBidi"/>
                <w:noProof/>
                <w:lang w:eastAsia="en-US"/>
              </w:rPr>
              <w:tab/>
            </w:r>
            <w:r w:rsidRPr="00642768">
              <w:rPr>
                <w:rStyle w:val="Hyperlink"/>
                <w:noProof/>
                <w:lang w:val="id-ID"/>
              </w:rPr>
              <w:t>Saran</w:t>
            </w:r>
            <w:r>
              <w:rPr>
                <w:noProof/>
                <w:webHidden/>
              </w:rPr>
              <w:tab/>
            </w:r>
            <w:r>
              <w:rPr>
                <w:noProof/>
                <w:webHidden/>
              </w:rPr>
              <w:fldChar w:fldCharType="begin"/>
            </w:r>
            <w:r>
              <w:rPr>
                <w:noProof/>
                <w:webHidden/>
              </w:rPr>
              <w:instrText xml:space="preserve"> PAGEREF _Toc416700026 \h </w:instrText>
            </w:r>
            <w:r>
              <w:rPr>
                <w:noProof/>
                <w:webHidden/>
              </w:rPr>
            </w:r>
            <w:r>
              <w:rPr>
                <w:noProof/>
                <w:webHidden/>
              </w:rPr>
              <w:fldChar w:fldCharType="separate"/>
            </w:r>
            <w:r>
              <w:rPr>
                <w:noProof/>
                <w:webHidden/>
              </w:rPr>
              <w:t>56</w:t>
            </w:r>
            <w:r>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700027" w:history="1">
            <w:r w:rsidRPr="00642768">
              <w:rPr>
                <w:rStyle w:val="Hyperlink"/>
                <w:noProof/>
                <w:lang w:val="id-ID"/>
              </w:rPr>
              <w:t>DAFTAR PUSTAKA</w:t>
            </w:r>
            <w:r>
              <w:rPr>
                <w:noProof/>
                <w:webHidden/>
              </w:rPr>
              <w:tab/>
            </w:r>
            <w:r>
              <w:rPr>
                <w:noProof/>
                <w:webHidden/>
              </w:rPr>
              <w:fldChar w:fldCharType="begin"/>
            </w:r>
            <w:r>
              <w:rPr>
                <w:noProof/>
                <w:webHidden/>
              </w:rPr>
              <w:instrText xml:space="preserve"> PAGEREF _Toc416700027 \h </w:instrText>
            </w:r>
            <w:r>
              <w:rPr>
                <w:noProof/>
                <w:webHidden/>
              </w:rPr>
            </w:r>
            <w:r>
              <w:rPr>
                <w:noProof/>
                <w:webHidden/>
              </w:rPr>
              <w:fldChar w:fldCharType="separate"/>
            </w:r>
            <w:r>
              <w:rPr>
                <w:noProof/>
                <w:webHidden/>
              </w:rPr>
              <w:t>57</w:t>
            </w:r>
            <w:r>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700028" w:history="1">
            <w:r w:rsidRPr="00642768">
              <w:rPr>
                <w:rStyle w:val="Hyperlink"/>
                <w:noProof/>
                <w:lang w:val="id-ID"/>
              </w:rPr>
              <w:t>LAMPIRAN</w:t>
            </w:r>
            <w:r>
              <w:rPr>
                <w:noProof/>
                <w:webHidden/>
              </w:rPr>
              <w:tab/>
            </w:r>
            <w:r>
              <w:rPr>
                <w:noProof/>
                <w:webHidden/>
              </w:rPr>
              <w:fldChar w:fldCharType="begin"/>
            </w:r>
            <w:r>
              <w:rPr>
                <w:noProof/>
                <w:webHidden/>
              </w:rPr>
              <w:instrText xml:space="preserve"> PAGEREF _Toc416700028 \h </w:instrText>
            </w:r>
            <w:r>
              <w:rPr>
                <w:noProof/>
                <w:webHidden/>
              </w:rPr>
            </w:r>
            <w:r>
              <w:rPr>
                <w:noProof/>
                <w:webHidden/>
              </w:rPr>
              <w:fldChar w:fldCharType="separate"/>
            </w:r>
            <w:r>
              <w:rPr>
                <w:noProof/>
                <w:webHidden/>
              </w:rPr>
              <w:t>61</w:t>
            </w:r>
            <w:r>
              <w:rPr>
                <w:noProof/>
                <w:webHidden/>
              </w:rPr>
              <w:fldChar w:fldCharType="end"/>
            </w:r>
          </w:hyperlink>
        </w:p>
        <w:p w:rsidR="009A39AE" w:rsidRDefault="009A39AE">
          <w:pPr>
            <w:pStyle w:val="TOC1"/>
            <w:rPr>
              <w:rFonts w:asciiTheme="minorHAnsi" w:eastAsiaTheme="minorEastAsia" w:hAnsiTheme="minorHAnsi" w:cstheme="minorBidi"/>
              <w:noProof/>
              <w:lang w:eastAsia="en-US"/>
            </w:rPr>
          </w:pPr>
          <w:hyperlink w:anchor="_Toc416700029" w:history="1">
            <w:r w:rsidRPr="00642768">
              <w:rPr>
                <w:rStyle w:val="Hyperlink"/>
                <w:noProof/>
                <w:lang w:val="id-ID"/>
              </w:rPr>
              <w:t>BIODATA PENULIS</w:t>
            </w:r>
            <w:r>
              <w:rPr>
                <w:noProof/>
                <w:webHidden/>
              </w:rPr>
              <w:tab/>
            </w:r>
            <w:r>
              <w:rPr>
                <w:noProof/>
                <w:webHidden/>
              </w:rPr>
              <w:fldChar w:fldCharType="begin"/>
            </w:r>
            <w:r>
              <w:rPr>
                <w:noProof/>
                <w:webHidden/>
              </w:rPr>
              <w:instrText xml:space="preserve"> PAGEREF _Toc416700029 \h </w:instrText>
            </w:r>
            <w:r>
              <w:rPr>
                <w:noProof/>
                <w:webHidden/>
              </w:rPr>
            </w:r>
            <w:r>
              <w:rPr>
                <w:noProof/>
                <w:webHidden/>
              </w:rPr>
              <w:fldChar w:fldCharType="separate"/>
            </w:r>
            <w:r>
              <w:rPr>
                <w:noProof/>
                <w:webHidden/>
              </w:rPr>
              <w:t>75</w:t>
            </w:r>
            <w:r>
              <w:rPr>
                <w:noProof/>
                <w:webHidden/>
              </w:rPr>
              <w:fldChar w:fldCharType="end"/>
            </w:r>
          </w:hyperlink>
        </w:p>
        <w:p w:rsidR="007566A5" w:rsidRDefault="00725214">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AB3CCE">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[Halaman ini sengaja dikosongkan]</w:t>
      </w:r>
    </w:p>
    <w:p w:rsidR="007566A5" w:rsidRDefault="000D256C" w:rsidP="0018037E">
      <w:pPr>
        <w:pStyle w:val="Heading1"/>
        <w:numPr>
          <w:ilvl w:val="0"/>
          <w:numId w:val="0"/>
        </w:numPr>
        <w:rPr>
          <w:rFonts w:cs="Times New Roman"/>
          <w:noProof/>
          <w:szCs w:val="24"/>
          <w:lang w:val="id-ID"/>
        </w:rPr>
      </w:pPr>
      <w:bookmarkStart w:id="37" w:name="_Toc263602513"/>
      <w:bookmarkStart w:id="38" w:name="_Toc297322777"/>
      <w:bookmarkStart w:id="39" w:name="_Toc416699961"/>
      <w:r w:rsidRPr="00326ED3">
        <w:rPr>
          <w:rFonts w:cs="Times New Roman"/>
          <w:noProof/>
          <w:szCs w:val="24"/>
          <w:lang w:val="id-ID"/>
        </w:rPr>
        <w:lastRenderedPageBreak/>
        <w:t>DAFTAR GAMBAR</w:t>
      </w:r>
      <w:bookmarkEnd w:id="37"/>
      <w:bookmarkEnd w:id="38"/>
      <w:bookmarkEnd w:id="39"/>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DF7761" w:rsidRPr="00AD6135">
        <w:rPr>
          <w:lang w:val="id-ID"/>
        </w:rPr>
        <w:instrText xml:space="preserve"> TOC \h \z \c "Gambar 2." </w:instrText>
      </w:r>
      <w:r w:rsidRPr="00AD6135">
        <w:rPr>
          <w:lang w:val="id-ID"/>
        </w:rPr>
        <w:fldChar w:fldCharType="separate"/>
      </w:r>
      <w:hyperlink r:id="rId48" w:anchor="_Toc409550656" w:history="1">
        <w:r w:rsidR="00AD6135" w:rsidRPr="00AD6135">
          <w:rPr>
            <w:rStyle w:val="Hyperlink"/>
            <w:noProof/>
          </w:rPr>
          <w:t>Gambar 2.1. Gambaran Stadium pada Kanker Colon [8]</w:t>
        </w:r>
        <w:r w:rsidR="00AD6135" w:rsidRPr="00AD6135">
          <w:rPr>
            <w:noProof/>
            <w:webHidden/>
          </w:rPr>
          <w:tab/>
        </w:r>
        <w:r w:rsidRPr="00AD6135">
          <w:rPr>
            <w:noProof/>
            <w:webHidden/>
          </w:rPr>
          <w:fldChar w:fldCharType="begin"/>
        </w:r>
        <w:r w:rsidR="00AD6135" w:rsidRPr="00AD6135">
          <w:rPr>
            <w:noProof/>
            <w:webHidden/>
          </w:rPr>
          <w:instrText xml:space="preserve"> PAGEREF _Toc409550656 \h </w:instrText>
        </w:r>
        <w:r w:rsidRPr="00AD6135">
          <w:rPr>
            <w:noProof/>
            <w:webHidden/>
          </w:rPr>
        </w:r>
        <w:r w:rsidRPr="00AD6135">
          <w:rPr>
            <w:noProof/>
            <w:webHidden/>
          </w:rPr>
          <w:fldChar w:fldCharType="separate"/>
        </w:r>
        <w:r w:rsidR="00DE4529">
          <w:rPr>
            <w:noProof/>
            <w:webHidden/>
          </w:rPr>
          <w:t>8</w:t>
        </w:r>
        <w:r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57" w:history="1">
        <w:r w:rsidR="00AD6135" w:rsidRPr="00AD6135">
          <w:rPr>
            <w:rStyle w:val="Hyperlink"/>
            <w:noProof/>
          </w:rPr>
          <w:t>Gambar 2.2. Ilustrasi Bit-String Encoding</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_Toc409550657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49" w:anchor="_Toc409550658" w:history="1">
        <w:r w:rsidR="00AD6135" w:rsidRPr="00AD6135">
          <w:rPr>
            <w:rStyle w:val="Hyperlink"/>
            <w:noProof/>
          </w:rPr>
          <w:t>Gambar 2.3. Ilustrasi Two-Point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_Toc409550658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50" w:anchor="_Toc409550659" w:history="1">
        <w:r w:rsidR="00AD6135" w:rsidRPr="00AD6135">
          <w:rPr>
            <w:rStyle w:val="Hyperlink"/>
            <w:noProof/>
          </w:rPr>
          <w:t>Gambar 2.4. Ilustrasi Bit Inversion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_Toc409550659 \h </w:instrText>
        </w:r>
        <w:r w:rsidR="00725214" w:rsidRPr="00AD6135">
          <w:rPr>
            <w:noProof/>
            <w:webHidden/>
          </w:rPr>
        </w:r>
        <w:r w:rsidR="00725214" w:rsidRPr="00AD6135">
          <w:rPr>
            <w:noProof/>
            <w:webHidden/>
          </w:rPr>
          <w:fldChar w:fldCharType="separate"/>
        </w:r>
        <w:r w:rsidR="00DE4529">
          <w:rPr>
            <w:noProof/>
            <w:webHidden/>
          </w:rPr>
          <w:t>12</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51" w:anchor="_Toc409550660" w:history="1">
        <w:r w:rsidR="00AD6135" w:rsidRPr="00AD6135">
          <w:rPr>
            <w:rStyle w:val="Hyperlink"/>
            <w:noProof/>
          </w:rPr>
          <w:t>Gambar 2.5. Flowchart Genetic Algorithm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_Toc409550660 \h </w:instrText>
        </w:r>
        <w:r w:rsidR="00725214" w:rsidRPr="00AD6135">
          <w:rPr>
            <w:noProof/>
            <w:webHidden/>
          </w:rPr>
        </w:r>
        <w:r w:rsidR="00725214" w:rsidRPr="00AD6135">
          <w:rPr>
            <w:noProof/>
            <w:webHidden/>
          </w:rPr>
          <w:fldChar w:fldCharType="separate"/>
        </w:r>
        <w:r w:rsidR="00DE4529">
          <w:rPr>
            <w:noProof/>
            <w:webHidden/>
          </w:rPr>
          <w:t>13</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52" w:anchor="_Toc409550661" w:history="1">
        <w:r w:rsidR="00AD6135" w:rsidRPr="00AD6135">
          <w:rPr>
            <w:rStyle w:val="Hyperlink"/>
            <w:noProof/>
          </w:rPr>
          <w:t>Gambar 2.6. Pseudocode Algoritma K-means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_Toc409550661 \h </w:instrText>
        </w:r>
        <w:r w:rsidR="00725214" w:rsidRPr="00AD6135">
          <w:rPr>
            <w:noProof/>
            <w:webHidden/>
          </w:rPr>
        </w:r>
        <w:r w:rsidR="00725214" w:rsidRPr="00AD6135">
          <w:rPr>
            <w:noProof/>
            <w:webHidden/>
          </w:rPr>
          <w:fldChar w:fldCharType="separate"/>
        </w:r>
        <w:r w:rsidR="00DE4529">
          <w:rPr>
            <w:noProof/>
            <w:webHidden/>
          </w:rPr>
          <w:t>14</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53" w:anchor="_Toc409550662" w:history="1">
        <w:r w:rsidR="00AD6135" w:rsidRPr="00AD6135">
          <w:rPr>
            <w:rStyle w:val="Hyperlink"/>
            <w:noProof/>
          </w:rPr>
          <w:t>Gambar 2.7. Ilustrasi Algoritma K-NN. (a)1-Nearest Neighbor (b)2-Nearest Neighbor (c) 3-Nearest Neighbor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_Toc409550662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54" w:anchor="_Toc409550663" w:history="1">
        <w:r w:rsidR="00AD6135" w:rsidRPr="00AD6135">
          <w:rPr>
            <w:rStyle w:val="Hyperlink"/>
            <w:noProof/>
          </w:rPr>
          <w:t>Gambar 2.8. Pseudocode Algoritma K-NN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_Toc409550663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55" w:anchor="_Toc409550664" w:history="1">
        <w:r w:rsidR="00AD6135" w:rsidRPr="00AD6135">
          <w:rPr>
            <w:rStyle w:val="Hyperlink"/>
            <w:noProof/>
          </w:rPr>
          <w:t>Gambar 2.9. Pseudocode Algoritma PCA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_Toc409550664 \h </w:instrText>
        </w:r>
        <w:r w:rsidR="00725214" w:rsidRPr="00AD6135">
          <w:rPr>
            <w:noProof/>
            <w:webHidden/>
          </w:rPr>
        </w:r>
        <w:r w:rsidR="00725214" w:rsidRPr="00AD6135">
          <w:rPr>
            <w:noProof/>
            <w:webHidden/>
          </w:rPr>
          <w:fldChar w:fldCharType="separate"/>
        </w:r>
        <w:r w:rsidR="00DE4529">
          <w:rPr>
            <w:noProof/>
            <w:webHidden/>
          </w:rPr>
          <w:t>16</w:t>
        </w:r>
        <w:r w:rsidR="00725214" w:rsidRPr="00AD6135">
          <w:rPr>
            <w:noProof/>
            <w:webHidden/>
          </w:rPr>
          <w:fldChar w:fldCharType="end"/>
        </w:r>
      </w:hyperlink>
    </w:p>
    <w:p w:rsidR="00AD6135" w:rsidRPr="00AD6135" w:rsidRDefault="00070A69" w:rsidP="00D462BE">
      <w:pPr>
        <w:pStyle w:val="TableofFigures"/>
        <w:tabs>
          <w:tab w:val="right" w:leader="dot" w:pos="5546"/>
        </w:tabs>
        <w:rPr>
          <w:noProof/>
        </w:rPr>
      </w:pPr>
      <w:hyperlink r:id="rId56" w:anchor="_Toc409550665" w:history="1">
        <w:r w:rsidR="00AD6135" w:rsidRPr="00AD6135">
          <w:rPr>
            <w:rStyle w:val="Hyperlink"/>
            <w:noProof/>
          </w:rPr>
          <w:t>Gambar 2.10. Pseudocode Algoritma PCA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_Toc409550665 \h </w:instrText>
        </w:r>
        <w:r w:rsidR="00725214" w:rsidRPr="00AD6135">
          <w:rPr>
            <w:noProof/>
            <w:webHidden/>
          </w:rPr>
        </w:r>
        <w:r w:rsidR="00725214" w:rsidRPr="00AD6135">
          <w:rPr>
            <w:noProof/>
            <w:webHidden/>
          </w:rPr>
          <w:fldChar w:fldCharType="separate"/>
        </w:r>
        <w:r w:rsidR="00DE4529">
          <w:rPr>
            <w:noProof/>
            <w:webHidden/>
          </w:rPr>
          <w:t>17</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3." </w:instrText>
      </w:r>
      <w:r w:rsidR="00725214" w:rsidRPr="00AD6135">
        <w:rPr>
          <w:lang w:val="id-ID"/>
        </w:rPr>
        <w:fldChar w:fldCharType="separate"/>
      </w:r>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57" w:anchor="_Toc409550666" w:history="1">
        <w:r w:rsidR="00AD6135" w:rsidRPr="00AD6135">
          <w:rPr>
            <w:rStyle w:val="Hyperlink"/>
            <w:noProof/>
          </w:rPr>
          <w:t>Gambar 3.1. Alur proses program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_Toc409550666 \h </w:instrText>
        </w:r>
        <w:r w:rsidR="00725214" w:rsidRPr="00AD6135">
          <w:rPr>
            <w:noProof/>
            <w:webHidden/>
          </w:rPr>
        </w:r>
        <w:r w:rsidR="00725214" w:rsidRPr="00AD6135">
          <w:rPr>
            <w:noProof/>
            <w:webHidden/>
          </w:rPr>
          <w:fldChar w:fldCharType="separate"/>
        </w:r>
        <w:r w:rsidR="00DE4529">
          <w:rPr>
            <w:noProof/>
            <w:webHidden/>
          </w:rPr>
          <w:t>20</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67" w:history="1">
        <w:r w:rsidR="00AD6135" w:rsidRPr="00AD6135">
          <w:rPr>
            <w:rStyle w:val="Hyperlink"/>
            <w:noProof/>
          </w:rPr>
          <w:t>Gambar 3.2. Pseudocode Principal Component Analysis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_Toc409550667 \h </w:instrText>
        </w:r>
        <w:r w:rsidR="00725214" w:rsidRPr="00AD6135">
          <w:rPr>
            <w:noProof/>
            <w:webHidden/>
          </w:rPr>
        </w:r>
        <w:r w:rsidR="00725214" w:rsidRPr="00AD6135">
          <w:rPr>
            <w:noProof/>
            <w:webHidden/>
          </w:rPr>
          <w:fldChar w:fldCharType="separate"/>
        </w:r>
        <w:r w:rsidR="00DE4529">
          <w:rPr>
            <w:noProof/>
            <w:webHidden/>
          </w:rPr>
          <w:t>22</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68" w:history="1">
        <w:r w:rsidR="00AD6135" w:rsidRPr="00AD6135">
          <w:rPr>
            <w:rStyle w:val="Hyperlink"/>
            <w:noProof/>
          </w:rPr>
          <w:t>Gambar 3.4. Pseudocode Fungsi Generate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_Toc409550668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58" w:anchor="_Toc409550669" w:history="1">
        <w:r w:rsidR="00AD6135" w:rsidRPr="00AD6135">
          <w:rPr>
            <w:rStyle w:val="Hyperlink"/>
            <w:noProof/>
          </w:rPr>
          <w:t>Gambar 3.3. Representasi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_Toc409550669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59" w:anchor="_Toc409550670" w:history="1">
        <w:r w:rsidR="00AD6135" w:rsidRPr="00AD6135">
          <w:rPr>
            <w:rStyle w:val="Hyperlink"/>
            <w:noProof/>
          </w:rPr>
          <w:t>Gambar 3.5. Ilustrasi Implementasi Algoritma K-means dan K-nearest Neighbor pada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_Toc409550670 \h </w:instrText>
        </w:r>
        <w:r w:rsidR="00725214" w:rsidRPr="00AD6135">
          <w:rPr>
            <w:noProof/>
            <w:webHidden/>
          </w:rPr>
        </w:r>
        <w:r w:rsidR="00725214" w:rsidRPr="00AD6135">
          <w:rPr>
            <w:noProof/>
            <w:webHidden/>
          </w:rPr>
          <w:fldChar w:fldCharType="separate"/>
        </w:r>
        <w:r w:rsidR="00DE4529">
          <w:rPr>
            <w:noProof/>
            <w:webHidden/>
          </w:rPr>
          <w:t>24</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60" w:anchor="_Toc409550671" w:history="1">
        <w:r w:rsidR="00AD6135" w:rsidRPr="00AD6135">
          <w:rPr>
            <w:rStyle w:val="Hyperlink"/>
            <w:noProof/>
          </w:rPr>
          <w:t>Gambar 3.6. Pseudocode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_Toc409550671 \h </w:instrText>
        </w:r>
        <w:r w:rsidR="00725214" w:rsidRPr="00AD6135">
          <w:rPr>
            <w:noProof/>
            <w:webHidden/>
          </w:rPr>
        </w:r>
        <w:r w:rsidR="00725214" w:rsidRPr="00AD6135">
          <w:rPr>
            <w:noProof/>
            <w:webHidden/>
          </w:rPr>
          <w:fldChar w:fldCharType="separate"/>
        </w:r>
        <w:r w:rsidR="00DE4529">
          <w:rPr>
            <w:noProof/>
            <w:webHidden/>
          </w:rPr>
          <w:t>25</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61" w:anchor="_Toc409550672" w:history="1">
        <w:r w:rsidR="00AD6135" w:rsidRPr="00AD6135">
          <w:rPr>
            <w:rStyle w:val="Hyperlink"/>
            <w:noProof/>
          </w:rPr>
          <w:t>Gambar 3.7. Pseudocode Fungsi Seleksi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_Toc409550672 \h </w:instrText>
        </w:r>
        <w:r w:rsidR="00725214" w:rsidRPr="00AD6135">
          <w:rPr>
            <w:noProof/>
            <w:webHidden/>
          </w:rPr>
        </w:r>
        <w:r w:rsidR="00725214" w:rsidRPr="00AD6135">
          <w:rPr>
            <w:noProof/>
            <w:webHidden/>
          </w:rPr>
          <w:fldChar w:fldCharType="separate"/>
        </w:r>
        <w:r w:rsidR="00DE4529">
          <w:rPr>
            <w:noProof/>
            <w:webHidden/>
          </w:rPr>
          <w:t>26</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73" w:history="1">
        <w:r w:rsidR="00AD6135" w:rsidRPr="00AD6135">
          <w:rPr>
            <w:rStyle w:val="Hyperlink"/>
            <w:noProof/>
          </w:rPr>
          <w:t>Gambar 3.8. Pseudocode Fungsi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_Toc409550673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74" w:history="1">
        <w:r w:rsidR="00AD6135" w:rsidRPr="00AD6135">
          <w:rPr>
            <w:rStyle w:val="Hyperlink"/>
            <w:noProof/>
          </w:rPr>
          <w:t>Gambar 3.9. Pseudocode Fungsi Mutasi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_Toc409550674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75" w:history="1">
        <w:r w:rsidR="00AD6135" w:rsidRPr="00AD6135">
          <w:rPr>
            <w:rStyle w:val="Hyperlink"/>
            <w:noProof/>
          </w:rPr>
          <w:t>Gambar 3.10. Pseudocode Fungsi Mutasi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_Toc409550675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p>
    <w:p w:rsidR="00AD6135" w:rsidRPr="00AD6135" w:rsidRDefault="00070A69" w:rsidP="00D462BE">
      <w:pPr>
        <w:pStyle w:val="TableofFigures"/>
        <w:tabs>
          <w:tab w:val="right" w:leader="dot" w:pos="5546"/>
        </w:tabs>
        <w:rPr>
          <w:noProof/>
        </w:rPr>
      </w:pPr>
      <w:hyperlink w:anchor="_Toc409550676" w:history="1">
        <w:r w:rsidR="00AD6135" w:rsidRPr="00AD6135">
          <w:rPr>
            <w:rStyle w:val="Hyperlink"/>
            <w:noProof/>
          </w:rPr>
          <w:t>Gambar 3.11</w:t>
        </w:r>
        <w:r w:rsidR="00AD6135" w:rsidRPr="00AD6135">
          <w:rPr>
            <w:rStyle w:val="Hyperlink"/>
            <w:noProof/>
            <w:lang w:val="id-ID"/>
          </w:rPr>
          <w:t xml:space="preserve"> </w:t>
        </w:r>
        <w:r w:rsidR="00AD6135" w:rsidRPr="00AD6135">
          <w:rPr>
            <w:rStyle w:val="Hyperlink"/>
            <w:noProof/>
          </w:rPr>
          <w:t>Pseudocode Fungsi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_Toc409550676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5." </w:instrText>
      </w:r>
      <w:r w:rsidR="00725214" w:rsidRPr="00AD6135">
        <w:rPr>
          <w:lang w:val="id-ID"/>
        </w:rPr>
        <w:fldChar w:fldCharType="separate"/>
      </w:r>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62" w:anchor="_Toc409550677" w:history="1">
        <w:r w:rsidR="00AD6135" w:rsidRPr="00AD6135">
          <w:rPr>
            <w:rStyle w:val="Hyperlink"/>
            <w:noProof/>
          </w:rPr>
          <w:t>Gambar 5.1. Visualisasi 5-Crossvalidation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_Toc409550677 \h </w:instrText>
        </w:r>
        <w:r w:rsidR="00725214" w:rsidRPr="00AD6135">
          <w:rPr>
            <w:noProof/>
            <w:webHidden/>
          </w:rPr>
        </w:r>
        <w:r w:rsidR="00725214" w:rsidRPr="00AD6135">
          <w:rPr>
            <w:noProof/>
            <w:webHidden/>
          </w:rPr>
          <w:fldChar w:fldCharType="separate"/>
        </w:r>
        <w:r w:rsidR="00DE4529">
          <w:rPr>
            <w:noProof/>
            <w:webHidden/>
          </w:rPr>
          <w:t>46</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63" w:anchor="_Toc409550678" w:history="1">
        <w:r w:rsidR="00AD6135" w:rsidRPr="00AD6135">
          <w:rPr>
            <w:rStyle w:val="Hyperlink"/>
            <w:noProof/>
          </w:rPr>
          <w:t>Gambar 5.2. Grafik Hasil Akurasi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_Toc409550678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64" w:anchor="_Toc409550679" w:history="1">
        <w:r w:rsidR="00AD6135" w:rsidRPr="00AD6135">
          <w:rPr>
            <w:rStyle w:val="Hyperlink"/>
            <w:noProof/>
          </w:rPr>
          <w:t>Gambar 5.3. Grafik Hasil Running Time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_Toc409550679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65" w:anchor="_Toc409550680" w:history="1">
        <w:r w:rsidR="00AD6135" w:rsidRPr="00AD6135">
          <w:rPr>
            <w:rStyle w:val="Hyperlink"/>
            <w:noProof/>
          </w:rPr>
          <w:t>Gambar 5.4. Grafik Hasil Akurasi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_Toc409550680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66" w:anchor="_Toc409550681" w:history="1">
        <w:r w:rsidR="00AD6135" w:rsidRPr="00AD6135">
          <w:rPr>
            <w:rStyle w:val="Hyperlink"/>
            <w:noProof/>
          </w:rPr>
          <w:t>Gambar 5.5. Grafik Hasil Running Time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_Toc409550681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67" w:anchor="_Toc409550682" w:history="1">
        <w:r w:rsidR="00AD6135" w:rsidRPr="00AD6135">
          <w:rPr>
            <w:rStyle w:val="Hyperlink"/>
            <w:noProof/>
          </w:rPr>
          <w:t>Gambar 5.6. Grafik Hasil Akurasi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_Toc409550682 \h </w:instrText>
        </w:r>
        <w:r w:rsidR="00725214" w:rsidRPr="00AD6135">
          <w:rPr>
            <w:noProof/>
            <w:webHidden/>
          </w:rPr>
        </w:r>
        <w:r w:rsidR="00725214" w:rsidRPr="00AD6135">
          <w:rPr>
            <w:noProof/>
            <w:webHidden/>
          </w:rPr>
          <w:fldChar w:fldCharType="separate"/>
        </w:r>
        <w:r w:rsidR="00DE4529">
          <w:rPr>
            <w:noProof/>
            <w:webHidden/>
          </w:rPr>
          <w:t>51</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r:id="rId68" w:anchor="_Toc409550683" w:history="1">
        <w:r w:rsidR="00AD6135" w:rsidRPr="00AD6135">
          <w:rPr>
            <w:rStyle w:val="Hyperlink"/>
            <w:noProof/>
          </w:rPr>
          <w:t>Gambar 5.7. Grafik Hasil Running Time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_Toc409550683 \h </w:instrText>
        </w:r>
        <w:r w:rsidR="00725214" w:rsidRPr="00AD6135">
          <w:rPr>
            <w:noProof/>
            <w:webHidden/>
          </w:rPr>
        </w:r>
        <w:r w:rsidR="00725214" w:rsidRPr="00AD6135">
          <w:rPr>
            <w:noProof/>
            <w:webHidden/>
          </w:rPr>
          <w:fldChar w:fldCharType="separate"/>
        </w:r>
        <w:r w:rsidR="00DE4529">
          <w:rPr>
            <w:noProof/>
            <w:webHidden/>
          </w:rPr>
          <w:t>52</w:t>
        </w:r>
        <w:r w:rsidR="00725214" w:rsidRPr="00AD6135">
          <w:rPr>
            <w:noProof/>
            <w:webHidden/>
          </w:rPr>
          <w:fldChar w:fldCharType="end"/>
        </w:r>
      </w:hyperlink>
    </w:p>
    <w:p w:rsidR="00614434" w:rsidRPr="003075CB" w:rsidRDefault="00725214" w:rsidP="00614434">
      <w:pPr>
        <w:spacing w:after="200" w:line="276" w:lineRule="auto"/>
        <w:jc w:val="center"/>
        <w:rPr>
          <w:b/>
          <w:i/>
          <w:noProof/>
        </w:rPr>
        <w:sectPr w:rsidR="00614434" w:rsidRPr="003075CB" w:rsidSect="00AB3CCE">
          <w:headerReference w:type="even" r:id="rId69"/>
          <w:headerReference w:type="default" r:id="rId70"/>
          <w:footerReference w:type="even" r:id="rId71"/>
          <w:footerReference w:type="default" r:id="rId72"/>
          <w:headerReference w:type="first" r:id="rId73"/>
          <w:footerReference w:type="first" r:id="rId74"/>
          <w:pgSz w:w="8392" w:h="11907" w:code="11"/>
          <w:pgMar w:top="1418" w:right="1134" w:bottom="1418" w:left="1418" w:header="720" w:footer="720" w:gutter="284"/>
          <w:pgNumType w:fmt="lowerRoman"/>
          <w:cols w:space="720"/>
          <w:titlePg/>
          <w:docGrid w:linePitch="360"/>
        </w:sectPr>
      </w:pPr>
      <w:r w:rsidRPr="00AD6135">
        <w:rPr>
          <w:lang w:val="id-ID"/>
        </w:rPr>
        <w:lastRenderedPageBreak/>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40" w:name="_Toc236585576"/>
      <w:bookmarkStart w:id="41" w:name="_Toc263602514"/>
      <w:bookmarkStart w:id="42" w:name="_Toc297322778"/>
      <w:bookmarkStart w:id="43" w:name="_Toc416699962"/>
      <w:r w:rsidRPr="00326ED3">
        <w:rPr>
          <w:noProof/>
          <w:lang w:val="id-ID"/>
        </w:rPr>
        <w:lastRenderedPageBreak/>
        <w:t>DAFTAR TABEL</w:t>
      </w:r>
      <w:bookmarkEnd w:id="40"/>
      <w:bookmarkEnd w:id="41"/>
      <w:bookmarkEnd w:id="42"/>
      <w:bookmarkEnd w:id="43"/>
    </w:p>
    <w:p w:rsidR="00AD6135" w:rsidRPr="00AD6135" w:rsidRDefault="00725214" w:rsidP="0065548E">
      <w:pPr>
        <w:pStyle w:val="TableofFigures"/>
        <w:tabs>
          <w:tab w:val="right" w:leader="dot" w:pos="5546"/>
        </w:tabs>
        <w:rPr>
          <w:noProof/>
        </w:rPr>
      </w:pPr>
      <w:r w:rsidRPr="00AD6135">
        <w:fldChar w:fldCharType="begin"/>
      </w:r>
      <w:r w:rsidR="0065548E" w:rsidRPr="00AD6135">
        <w:instrText xml:space="preserve"> TOC \h \z \c "Tabel 4." </w:instrText>
      </w:r>
      <w:r w:rsidRPr="00AD6135">
        <w:fldChar w:fldCharType="separate"/>
      </w:r>
      <w:hyperlink w:anchor="_Toc409550684" w:history="1">
        <w:r w:rsidR="00AD6135" w:rsidRPr="00AD6135">
          <w:rPr>
            <w:rStyle w:val="Hyperlink"/>
            <w:noProof/>
          </w:rPr>
          <w:t>Tabel 4.1. Tabel Parameter yang Digunakan</w:t>
        </w:r>
        <w:r w:rsidR="00AD6135" w:rsidRPr="00AD6135">
          <w:rPr>
            <w:noProof/>
            <w:webHidden/>
          </w:rPr>
          <w:tab/>
        </w:r>
        <w:r w:rsidRPr="00AD6135">
          <w:rPr>
            <w:noProof/>
            <w:webHidden/>
          </w:rPr>
          <w:fldChar w:fldCharType="begin"/>
        </w:r>
        <w:r w:rsidR="00AD6135" w:rsidRPr="00AD6135">
          <w:rPr>
            <w:noProof/>
            <w:webHidden/>
          </w:rPr>
          <w:instrText xml:space="preserve"> PAGEREF _Toc409550684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r w:rsidRPr="00AD6135">
        <w:fldChar w:fldCharType="end"/>
      </w:r>
      <w:r w:rsidRPr="00AD6135">
        <w:fldChar w:fldCharType="begin"/>
      </w:r>
      <w:r w:rsidR="0065548E" w:rsidRPr="00AD6135">
        <w:instrText xml:space="preserve"> TOC \h \z \c "Tabel 5." </w:instrText>
      </w:r>
      <w:r w:rsidRPr="00AD6135">
        <w:fldChar w:fldCharType="separate"/>
      </w:r>
    </w:p>
    <w:p w:rsidR="00AD6135" w:rsidRPr="00AD6135" w:rsidRDefault="00070A69" w:rsidP="0065548E">
      <w:pPr>
        <w:pStyle w:val="TableofFigures"/>
        <w:tabs>
          <w:tab w:val="right" w:leader="dot" w:pos="5546"/>
        </w:tabs>
        <w:rPr>
          <w:noProof/>
        </w:rPr>
      </w:pPr>
      <w:hyperlink w:anchor="_Toc409550685" w:history="1">
        <w:r w:rsidR="00AD6135" w:rsidRPr="00AD6135">
          <w:rPr>
            <w:rStyle w:val="Hyperlink"/>
            <w:noProof/>
          </w:rPr>
          <w:t>Tabel 5.1. Tabel Perbandingan Hasil Akurasi dan Running Time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_Toc409550685 \h </w:instrText>
        </w:r>
        <w:r w:rsidR="00725214" w:rsidRPr="00AD6135">
          <w:rPr>
            <w:noProof/>
            <w:webHidden/>
          </w:rPr>
        </w:r>
        <w:r w:rsidR="00725214" w:rsidRPr="00AD6135">
          <w:rPr>
            <w:noProof/>
            <w:webHidden/>
          </w:rPr>
          <w:fldChar w:fldCharType="separate"/>
        </w:r>
        <w:r w:rsidR="00DE4529">
          <w:rPr>
            <w:noProof/>
            <w:webHidden/>
          </w:rPr>
          <w:t>53</w:t>
        </w:r>
        <w:r w:rsidR="00725214" w:rsidRPr="00AD6135">
          <w:rPr>
            <w:noProof/>
            <w:webHidden/>
          </w:rPr>
          <w:fldChar w:fldCharType="end"/>
        </w:r>
      </w:hyperlink>
      <w:r w:rsidR="00725214" w:rsidRPr="00AD6135">
        <w:fldChar w:fldCharType="end"/>
      </w:r>
      <w:r w:rsidR="00725214" w:rsidRPr="00AD6135">
        <w:fldChar w:fldCharType="begin"/>
      </w:r>
      <w:r w:rsidR="0065548E" w:rsidRPr="00AD6135">
        <w:instrText xml:space="preserve"> TOC \h \z \c "Tabel A." </w:instrText>
      </w:r>
      <w:r w:rsidR="00725214" w:rsidRPr="00AD6135">
        <w:fldChar w:fldCharType="separate"/>
      </w:r>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86" w:history="1">
        <w:r w:rsidR="00AD6135" w:rsidRPr="00AD6135">
          <w:rPr>
            <w:rStyle w:val="Hyperlink"/>
            <w:noProof/>
          </w:rPr>
          <w:t>Tabel A.1. Rekap Hasil Keluaran Program Skenario Uji Coba 1 pada Percobaan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_Toc409550686 \h </w:instrText>
        </w:r>
        <w:r w:rsidR="00725214" w:rsidRPr="00AD6135">
          <w:rPr>
            <w:noProof/>
            <w:webHidden/>
          </w:rPr>
        </w:r>
        <w:r w:rsidR="00725214" w:rsidRPr="00AD6135">
          <w:rPr>
            <w:noProof/>
            <w:webHidden/>
          </w:rPr>
          <w:fldChar w:fldCharType="separate"/>
        </w:r>
        <w:r w:rsidR="00DE4529">
          <w:rPr>
            <w:noProof/>
            <w:webHidden/>
          </w:rPr>
          <w:t>61</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87" w:history="1">
        <w:r w:rsidR="00AD6135" w:rsidRPr="00AD6135">
          <w:rPr>
            <w:rStyle w:val="Hyperlink"/>
            <w:noProof/>
          </w:rPr>
          <w:t>Tabel A.2. Rekap Hasil Keluaran Program Skenario Uji Coba 1 pada Percobaan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_Toc409550687 \h </w:instrText>
        </w:r>
        <w:r w:rsidR="00725214" w:rsidRPr="00AD6135">
          <w:rPr>
            <w:noProof/>
            <w:webHidden/>
          </w:rPr>
        </w:r>
        <w:r w:rsidR="00725214" w:rsidRPr="00AD6135">
          <w:rPr>
            <w:noProof/>
            <w:webHidden/>
          </w:rPr>
          <w:fldChar w:fldCharType="separate"/>
        </w:r>
        <w:r w:rsidR="00DE4529">
          <w:rPr>
            <w:noProof/>
            <w:webHidden/>
          </w:rPr>
          <w:t>62</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88" w:history="1">
        <w:r w:rsidR="00AD6135" w:rsidRPr="00AD6135">
          <w:rPr>
            <w:rStyle w:val="Hyperlink"/>
            <w:noProof/>
          </w:rPr>
          <w:t>Tabel A.3. Rekap Hasil Keluaran Program Skenario Uji Coba 1 pada Percobaan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_Toc409550688 \h </w:instrText>
        </w:r>
        <w:r w:rsidR="00725214" w:rsidRPr="00AD6135">
          <w:rPr>
            <w:noProof/>
            <w:webHidden/>
          </w:rPr>
        </w:r>
        <w:r w:rsidR="00725214" w:rsidRPr="00AD6135">
          <w:rPr>
            <w:noProof/>
            <w:webHidden/>
          </w:rPr>
          <w:fldChar w:fldCharType="separate"/>
        </w:r>
        <w:r w:rsidR="00DE4529">
          <w:rPr>
            <w:noProof/>
            <w:webHidden/>
          </w:rPr>
          <w:t>63</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89" w:history="1">
        <w:r w:rsidR="00AD6135" w:rsidRPr="00AD6135">
          <w:rPr>
            <w:rStyle w:val="Hyperlink"/>
            <w:noProof/>
          </w:rPr>
          <w:t>Tabel A.4. Rekap Hasil Keluaran Program Skenario Uji Coba 1 pada Percobaan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_Toc409550689 \h </w:instrText>
        </w:r>
        <w:r w:rsidR="00725214" w:rsidRPr="00AD6135">
          <w:rPr>
            <w:noProof/>
            <w:webHidden/>
          </w:rPr>
        </w:r>
        <w:r w:rsidR="00725214" w:rsidRPr="00AD6135">
          <w:rPr>
            <w:noProof/>
            <w:webHidden/>
          </w:rPr>
          <w:fldChar w:fldCharType="separate"/>
        </w:r>
        <w:r w:rsidR="00DE4529">
          <w:rPr>
            <w:noProof/>
            <w:webHidden/>
          </w:rPr>
          <w:t>64</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90" w:history="1">
        <w:r w:rsidR="00AD6135" w:rsidRPr="00AD6135">
          <w:rPr>
            <w:rStyle w:val="Hyperlink"/>
            <w:noProof/>
          </w:rPr>
          <w:t>Tabel A.5. Rekap Hasil Keluaran Program Skenario Uji Coba 1 pada Percobaan 5</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_Toc409550690 \h </w:instrText>
        </w:r>
        <w:r w:rsidR="00725214" w:rsidRPr="00AD6135">
          <w:rPr>
            <w:noProof/>
            <w:webHidden/>
          </w:rPr>
        </w:r>
        <w:r w:rsidR="00725214" w:rsidRPr="00AD6135">
          <w:rPr>
            <w:noProof/>
            <w:webHidden/>
          </w:rPr>
          <w:fldChar w:fldCharType="separate"/>
        </w:r>
        <w:r w:rsidR="00DE4529">
          <w:rPr>
            <w:noProof/>
            <w:webHidden/>
          </w:rPr>
          <w:t>65</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91" w:history="1">
        <w:r w:rsidR="00AD6135" w:rsidRPr="00AD6135">
          <w:rPr>
            <w:rStyle w:val="Hyperlink"/>
            <w:noProof/>
          </w:rPr>
          <w:t>Tabel A.6. Rekap Hasil Keluaran Program Skenario Uji Coba 1 pada Percobaan 6</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_Toc409550691 \h </w:instrText>
        </w:r>
        <w:r w:rsidR="00725214" w:rsidRPr="00AD6135">
          <w:rPr>
            <w:noProof/>
            <w:webHidden/>
          </w:rPr>
        </w:r>
        <w:r w:rsidR="00725214" w:rsidRPr="00AD6135">
          <w:rPr>
            <w:noProof/>
            <w:webHidden/>
          </w:rPr>
          <w:fldChar w:fldCharType="separate"/>
        </w:r>
        <w:r w:rsidR="00DE4529">
          <w:rPr>
            <w:noProof/>
            <w:webHidden/>
          </w:rPr>
          <w:t>66</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92" w:history="1">
        <w:r w:rsidR="00AD6135" w:rsidRPr="00AD6135">
          <w:rPr>
            <w:rStyle w:val="Hyperlink"/>
            <w:noProof/>
          </w:rPr>
          <w:t>Tabel A.7. Rekap Hasil Keluaran Program Skenario Uji Coba 1 pada Percobaan 7</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_Toc409550692 \h </w:instrText>
        </w:r>
        <w:r w:rsidR="00725214" w:rsidRPr="00AD6135">
          <w:rPr>
            <w:noProof/>
            <w:webHidden/>
          </w:rPr>
        </w:r>
        <w:r w:rsidR="00725214" w:rsidRPr="00AD6135">
          <w:rPr>
            <w:noProof/>
            <w:webHidden/>
          </w:rPr>
          <w:fldChar w:fldCharType="separate"/>
        </w:r>
        <w:r w:rsidR="00DE4529">
          <w:rPr>
            <w:noProof/>
            <w:webHidden/>
          </w:rPr>
          <w:t>67</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93" w:history="1">
        <w:r w:rsidR="00AD6135" w:rsidRPr="00AD6135">
          <w:rPr>
            <w:rStyle w:val="Hyperlink"/>
            <w:noProof/>
          </w:rPr>
          <w:t>Tabel A.8. Rekap Hasil Keluaran Program Skenario Uji Coba 1 pada Percobaan 8</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_Toc409550693 \h </w:instrText>
        </w:r>
        <w:r w:rsidR="00725214" w:rsidRPr="00AD6135">
          <w:rPr>
            <w:noProof/>
            <w:webHidden/>
          </w:rPr>
        </w:r>
        <w:r w:rsidR="00725214" w:rsidRPr="00AD6135">
          <w:rPr>
            <w:noProof/>
            <w:webHidden/>
          </w:rPr>
          <w:fldChar w:fldCharType="separate"/>
        </w:r>
        <w:r w:rsidR="00DE4529">
          <w:rPr>
            <w:noProof/>
            <w:webHidden/>
          </w:rPr>
          <w:t>68</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94" w:history="1">
        <w:r w:rsidR="00AD6135" w:rsidRPr="00AD6135">
          <w:rPr>
            <w:rStyle w:val="Hyperlink"/>
            <w:noProof/>
          </w:rPr>
          <w:t>Tabel A.9. Rekap Hasil Keluaran Program Skenario Uji Coba 1 pada Percobaan 9</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_Toc409550694 \h </w:instrText>
        </w:r>
        <w:r w:rsidR="00725214" w:rsidRPr="00AD6135">
          <w:rPr>
            <w:noProof/>
            <w:webHidden/>
          </w:rPr>
        </w:r>
        <w:r w:rsidR="00725214" w:rsidRPr="00AD6135">
          <w:rPr>
            <w:noProof/>
            <w:webHidden/>
          </w:rPr>
          <w:fldChar w:fldCharType="separate"/>
        </w:r>
        <w:r w:rsidR="00DE4529">
          <w:rPr>
            <w:noProof/>
            <w:webHidden/>
          </w:rPr>
          <w:t>69</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95" w:history="1">
        <w:r w:rsidR="00AD6135" w:rsidRPr="00AD6135">
          <w:rPr>
            <w:rStyle w:val="Hyperlink"/>
            <w:noProof/>
          </w:rPr>
          <w:t>Tabel A.10. Rekap Hasil Keluaran Program Skenario Uji Coba 1 pada Percobaan 10</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_Toc409550695 \h </w:instrText>
        </w:r>
        <w:r w:rsidR="00725214" w:rsidRPr="00AD6135">
          <w:rPr>
            <w:noProof/>
            <w:webHidden/>
          </w:rPr>
        </w:r>
        <w:r w:rsidR="00725214" w:rsidRPr="00AD6135">
          <w:rPr>
            <w:noProof/>
            <w:webHidden/>
          </w:rPr>
          <w:fldChar w:fldCharType="separate"/>
        </w:r>
        <w:r w:rsidR="00DE4529">
          <w:rPr>
            <w:noProof/>
            <w:webHidden/>
          </w:rPr>
          <w:t>70</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96" w:history="1">
        <w:r w:rsidR="00AD6135" w:rsidRPr="00AD6135">
          <w:rPr>
            <w:rStyle w:val="Hyperlink"/>
            <w:noProof/>
          </w:rPr>
          <w:t>Tabel A.11. Rekap Hasil Keluaran Program 10 Kali Percobaan pada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_Toc409550696 \h </w:instrText>
        </w:r>
        <w:r w:rsidR="00725214" w:rsidRPr="00AD6135">
          <w:rPr>
            <w:noProof/>
            <w:webHidden/>
          </w:rPr>
        </w:r>
        <w:r w:rsidR="00725214" w:rsidRPr="00AD6135">
          <w:rPr>
            <w:noProof/>
            <w:webHidden/>
          </w:rPr>
          <w:fldChar w:fldCharType="separate"/>
        </w:r>
        <w:r w:rsidR="00DE4529">
          <w:rPr>
            <w:noProof/>
            <w:webHidden/>
          </w:rPr>
          <w:t>71</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97" w:history="1">
        <w:r w:rsidR="00AD6135" w:rsidRPr="00AD6135">
          <w:rPr>
            <w:rStyle w:val="Hyperlink"/>
            <w:noProof/>
          </w:rPr>
          <w:t>Tabel A.12. Rekap Hasil Keluaran Program 10 Kali Percobaan pada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_Toc409550697 \h </w:instrText>
        </w:r>
        <w:r w:rsidR="00725214" w:rsidRPr="00AD6135">
          <w:rPr>
            <w:noProof/>
            <w:webHidden/>
          </w:rPr>
        </w:r>
        <w:r w:rsidR="00725214" w:rsidRPr="00AD6135">
          <w:rPr>
            <w:noProof/>
            <w:webHidden/>
          </w:rPr>
          <w:fldChar w:fldCharType="separate"/>
        </w:r>
        <w:r w:rsidR="00DE4529">
          <w:rPr>
            <w:noProof/>
            <w:webHidden/>
          </w:rPr>
          <w:t>72</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98" w:history="1">
        <w:r w:rsidR="00AD6135" w:rsidRPr="00AD6135">
          <w:rPr>
            <w:rStyle w:val="Hyperlink"/>
            <w:noProof/>
          </w:rPr>
          <w:t>Tabel A.13. Rekap Hasil Keluaran Program 10 Kali Percobaan pada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_Toc409550698 \h </w:instrText>
        </w:r>
        <w:r w:rsidR="00725214" w:rsidRPr="00AD6135">
          <w:rPr>
            <w:noProof/>
            <w:webHidden/>
          </w:rPr>
        </w:r>
        <w:r w:rsidR="00725214" w:rsidRPr="00AD6135">
          <w:rPr>
            <w:noProof/>
            <w:webHidden/>
          </w:rPr>
          <w:fldChar w:fldCharType="separate"/>
        </w:r>
        <w:r w:rsidR="00DE4529">
          <w:rPr>
            <w:noProof/>
            <w:webHidden/>
          </w:rPr>
          <w:t>73</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699" w:history="1">
        <w:r w:rsidR="00AD6135" w:rsidRPr="00AD6135">
          <w:rPr>
            <w:rStyle w:val="Hyperlink"/>
            <w:noProof/>
          </w:rPr>
          <w:t>Tabel A.14. Model Terbaik yang Dihasilkan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_Toc409550699 \h </w:instrText>
        </w:r>
        <w:r w:rsidR="00725214" w:rsidRPr="00AD6135">
          <w:rPr>
            <w:noProof/>
            <w:webHidden/>
          </w:rPr>
        </w:r>
        <w:r w:rsidR="00725214" w:rsidRPr="00AD6135">
          <w:rPr>
            <w:noProof/>
            <w:webHidden/>
          </w:rPr>
          <w:fldChar w:fldCharType="separate"/>
        </w:r>
        <w:r w:rsidR="00DE4529">
          <w:rPr>
            <w:noProof/>
            <w:webHidden/>
          </w:rPr>
          <w:t>74</w:t>
        </w:r>
        <w:r w:rsidR="00725214" w:rsidRPr="00AD6135">
          <w:rPr>
            <w:noProof/>
            <w:webHidden/>
          </w:rPr>
          <w:fldChar w:fldCharType="end"/>
        </w:r>
      </w:hyperlink>
    </w:p>
    <w:p w:rsidR="00DE2309" w:rsidRPr="00AD6135" w:rsidRDefault="00725214" w:rsidP="0065548E">
      <w:pPr>
        <w:rPr>
          <w:noProof/>
        </w:rPr>
      </w:pPr>
      <w:r w:rsidRPr="00AD6135">
        <w:fldChar w:fldCharType="end"/>
      </w:r>
    </w:p>
    <w:p w:rsidR="00F83CCB" w:rsidRDefault="00F83CCB" w:rsidP="00F83CCB">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4" w:name="_Toc416699963"/>
      <w:r w:rsidRPr="00326ED3">
        <w:rPr>
          <w:noProof/>
          <w:lang w:val="id-ID"/>
        </w:rPr>
        <w:lastRenderedPageBreak/>
        <w:t xml:space="preserve">DAFTAR </w:t>
      </w:r>
      <w:r w:rsidR="00482E6B">
        <w:rPr>
          <w:noProof/>
        </w:rPr>
        <w:t>KODE SUMBER</w:t>
      </w:r>
      <w:bookmarkEnd w:id="44"/>
    </w:p>
    <w:p w:rsidR="00DE2309" w:rsidRDefault="00DE2309" w:rsidP="003F6139">
      <w:pPr>
        <w:pStyle w:val="TableofFigures"/>
        <w:tabs>
          <w:tab w:val="right" w:leader="dot" w:pos="5830"/>
        </w:tabs>
        <w:jc w:val="center"/>
        <w:rPr>
          <w:b/>
          <w:i/>
          <w:noProof/>
          <w:lang w:val="id-ID"/>
        </w:rPr>
      </w:pPr>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hyperlink w:anchor="_Toc409550700" w:history="1">
        <w:r w:rsidR="00AD6135" w:rsidRPr="00AD6135">
          <w:rPr>
            <w:rStyle w:val="Hyperlink"/>
            <w:noProof/>
          </w:rPr>
          <w:t>Kode Sumber 4.1. Kode Sumber Fungsi readFile (1)</w:t>
        </w:r>
        <w:r w:rsidR="00AD6135" w:rsidRPr="00AD6135">
          <w:rPr>
            <w:noProof/>
            <w:webHidden/>
          </w:rPr>
          <w:tab/>
        </w:r>
        <w:r w:rsidRPr="00AD6135">
          <w:rPr>
            <w:noProof/>
            <w:webHidden/>
          </w:rPr>
          <w:fldChar w:fldCharType="begin"/>
        </w:r>
        <w:r w:rsidR="00AD6135" w:rsidRPr="00AD6135">
          <w:rPr>
            <w:noProof/>
            <w:webHidden/>
          </w:rPr>
          <w:instrText xml:space="preserve"> PAGEREF _Toc409550700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01" w:history="1">
        <w:r w:rsidR="00AD6135" w:rsidRPr="00AD6135">
          <w:rPr>
            <w:rStyle w:val="Hyperlink"/>
            <w:noProof/>
          </w:rPr>
          <w:t>Kode Sumber 4.2. Kode Sumber Fungsi readFile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_Toc409550701 \h </w:instrText>
        </w:r>
        <w:r w:rsidR="00725214" w:rsidRPr="00AD6135">
          <w:rPr>
            <w:noProof/>
            <w:webHidden/>
          </w:rPr>
        </w:r>
        <w:r w:rsidR="00725214" w:rsidRPr="00AD6135">
          <w:rPr>
            <w:noProof/>
            <w:webHidden/>
          </w:rPr>
          <w:fldChar w:fldCharType="separate"/>
        </w:r>
        <w:r w:rsidR="00DE4529">
          <w:rPr>
            <w:noProof/>
            <w:webHidden/>
          </w:rPr>
          <w:t>31</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02" w:history="1">
        <w:r w:rsidR="00AD6135" w:rsidRPr="00AD6135">
          <w:rPr>
            <w:rStyle w:val="Hyperlink"/>
            <w:noProof/>
          </w:rPr>
          <w:t>Kode Sumber 4.3. Kode Sumber Fungsi generateKromosom()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_Toc409550702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03" w:history="1">
        <w:r w:rsidR="00AD6135" w:rsidRPr="00AD6135">
          <w:rPr>
            <w:rStyle w:val="Hyperlink"/>
            <w:noProof/>
          </w:rPr>
          <w:t>Kode Sumber 4.4. Kode Sumber Fungsi processCrossValidation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_Toc409550703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04" w:history="1">
        <w:r w:rsidR="00AD6135" w:rsidRPr="00AD6135">
          <w:rPr>
            <w:rStyle w:val="Hyperlink"/>
            <w:noProof/>
          </w:rPr>
          <w:t>Kode Sumber 4.5. Kode Sumber Fungsi processCrossValidation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_Toc409550704 \h </w:instrText>
        </w:r>
        <w:r w:rsidR="00725214" w:rsidRPr="00AD6135">
          <w:rPr>
            <w:noProof/>
            <w:webHidden/>
          </w:rPr>
        </w:r>
        <w:r w:rsidR="00725214" w:rsidRPr="00AD6135">
          <w:rPr>
            <w:noProof/>
            <w:webHidden/>
          </w:rPr>
          <w:fldChar w:fldCharType="separate"/>
        </w:r>
        <w:r w:rsidR="00DE4529">
          <w:rPr>
            <w:noProof/>
            <w:webHidden/>
          </w:rPr>
          <w:t>33</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05" w:history="1">
        <w:r w:rsidR="00AD6135" w:rsidRPr="00AD6135">
          <w:rPr>
            <w:rStyle w:val="Hyperlink"/>
            <w:noProof/>
          </w:rPr>
          <w:t>Kode Sumber 4.6. Kode Sumber Fungsi processCrossValidation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_Toc409550705 \h </w:instrText>
        </w:r>
        <w:r w:rsidR="00725214" w:rsidRPr="00AD6135">
          <w:rPr>
            <w:noProof/>
            <w:webHidden/>
          </w:rPr>
        </w:r>
        <w:r w:rsidR="00725214" w:rsidRPr="00AD6135">
          <w:rPr>
            <w:noProof/>
            <w:webHidden/>
          </w:rPr>
          <w:fldChar w:fldCharType="separate"/>
        </w:r>
        <w:r w:rsidR="00DE4529">
          <w:rPr>
            <w:noProof/>
            <w:webHidden/>
          </w:rPr>
          <w:t>34</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06" w:history="1">
        <w:r w:rsidR="00AD6135" w:rsidRPr="00AD6135">
          <w:rPr>
            <w:rStyle w:val="Hyperlink"/>
            <w:noProof/>
          </w:rPr>
          <w:t>Kode Sumber 4.7. Kode Sumber Fungsi processCrossValidation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_Toc409550706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07" w:history="1">
        <w:r w:rsidR="00AD6135" w:rsidRPr="00AD6135">
          <w:rPr>
            <w:rStyle w:val="Hyperlink"/>
            <w:noProof/>
          </w:rPr>
          <w:t>Kode Sumber 4.8. Kode Sumber Pemilihan Data sebagai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_Toc409550707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08" w:history="1">
        <w:r w:rsidR="00AD6135" w:rsidRPr="00AD6135">
          <w:rPr>
            <w:rStyle w:val="Hyperlink"/>
            <w:noProof/>
          </w:rPr>
          <w:t>Kode Sumber 4.9. Kode Sumber Perhitungan Nilai Disimilarity</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_Toc409550708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09" w:history="1">
        <w:r w:rsidR="00AD6135" w:rsidRPr="00AD6135">
          <w:rPr>
            <w:rStyle w:val="Hyperlink"/>
            <w:noProof/>
          </w:rPr>
          <w:t>Kode Sumber 4.10. Kode Sumber Pengecekkan Anggota Cluster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_Toc409550709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10" w:history="1">
        <w:r w:rsidR="00AD6135" w:rsidRPr="00AD6135">
          <w:rPr>
            <w:rStyle w:val="Hyperlink"/>
            <w:noProof/>
          </w:rPr>
          <w:t>Kode Sumber 4.11. Kode Sumber Perbarui Nilai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_Toc409550710 \h </w:instrText>
        </w:r>
        <w:r w:rsidR="00725214" w:rsidRPr="00AD6135">
          <w:rPr>
            <w:noProof/>
            <w:webHidden/>
          </w:rPr>
        </w:r>
        <w:r w:rsidR="00725214" w:rsidRPr="00AD6135">
          <w:rPr>
            <w:noProof/>
            <w:webHidden/>
          </w:rPr>
          <w:fldChar w:fldCharType="separate"/>
        </w:r>
        <w:r w:rsidR="00DE4529">
          <w:rPr>
            <w:noProof/>
            <w:webHidden/>
          </w:rPr>
          <w:t>37</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11" w:history="1">
        <w:r w:rsidR="00AD6135" w:rsidRPr="00AD6135">
          <w:rPr>
            <w:rStyle w:val="Hyperlink"/>
            <w:noProof/>
          </w:rPr>
          <w:t>Kode Sumber 4.12. Kode Sumber Perhitungan Akurasi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_Toc409550711 \h </w:instrText>
        </w:r>
        <w:r w:rsidR="00725214" w:rsidRPr="00AD6135">
          <w:rPr>
            <w:noProof/>
            <w:webHidden/>
          </w:rPr>
        </w:r>
        <w:r w:rsidR="00725214" w:rsidRPr="00AD6135">
          <w:rPr>
            <w:noProof/>
            <w:webHidden/>
          </w:rPr>
          <w:fldChar w:fldCharType="separate"/>
        </w:r>
        <w:r w:rsidR="00DE4529">
          <w:rPr>
            <w:noProof/>
            <w:webHidden/>
          </w:rPr>
          <w:t>38</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12" w:history="1">
        <w:r w:rsidR="00AD6135" w:rsidRPr="00AD6135">
          <w:rPr>
            <w:rStyle w:val="Hyperlink"/>
            <w:noProof/>
          </w:rPr>
          <w:t>Kode Sumber 4.13. Kode Sumber Fungsi isCompleted() dan isDuplicated(2)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_Toc409550712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13" w:history="1">
        <w:r w:rsidR="00AD6135" w:rsidRPr="00AD6135">
          <w:rPr>
            <w:rStyle w:val="Hyperlink"/>
            <w:noProof/>
          </w:rPr>
          <w:t>Kode Sumber 4.14. Kode Sumber Fungsi Check()</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_Toc409550713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14" w:history="1">
        <w:r w:rsidR="00AD6135" w:rsidRPr="00AD6135">
          <w:rPr>
            <w:rStyle w:val="Hyperlink"/>
            <w:noProof/>
          </w:rPr>
          <w:t>Kode Sumber 4.15. Kode Sumber Fungsi doSelection()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_Toc409550714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15" w:history="1">
        <w:r w:rsidR="00AD6135" w:rsidRPr="00AD6135">
          <w:rPr>
            <w:rStyle w:val="Hyperlink"/>
            <w:noProof/>
          </w:rPr>
          <w:t>Kode Sumber 4.16. Kode Sumber Individu yang Tidak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_Toc409550715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16" w:history="1">
        <w:r w:rsidR="00AD6135" w:rsidRPr="00AD6135">
          <w:rPr>
            <w:rStyle w:val="Hyperlink"/>
            <w:noProof/>
          </w:rPr>
          <w:t>Kode Sumber 4.17. Kode Sumber Individu yang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_Toc409550716 \h </w:instrText>
        </w:r>
        <w:r w:rsidR="00725214" w:rsidRPr="00AD6135">
          <w:rPr>
            <w:noProof/>
            <w:webHidden/>
          </w:rPr>
        </w:r>
        <w:r w:rsidR="00725214" w:rsidRPr="00AD6135">
          <w:rPr>
            <w:noProof/>
            <w:webHidden/>
          </w:rPr>
          <w:fldChar w:fldCharType="separate"/>
        </w:r>
        <w:r w:rsidR="00DE4529">
          <w:rPr>
            <w:noProof/>
            <w:webHidden/>
          </w:rPr>
          <w:t>41</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17" w:history="1">
        <w:r w:rsidR="00AD6135" w:rsidRPr="00AD6135">
          <w:rPr>
            <w:rStyle w:val="Hyperlink"/>
            <w:noProof/>
          </w:rPr>
          <w:t>Kode Sumber 4.18. Kode Sumber Fungsi doMutation()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_Toc409550717 \h </w:instrText>
        </w:r>
        <w:r w:rsidR="00725214" w:rsidRPr="00AD6135">
          <w:rPr>
            <w:noProof/>
            <w:webHidden/>
          </w:rPr>
        </w:r>
        <w:r w:rsidR="00725214" w:rsidRPr="00AD6135">
          <w:rPr>
            <w:noProof/>
            <w:webHidden/>
          </w:rPr>
          <w:fldChar w:fldCharType="separate"/>
        </w:r>
        <w:r w:rsidR="00DE4529">
          <w:rPr>
            <w:noProof/>
            <w:webHidden/>
          </w:rPr>
          <w:t>42</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18" w:history="1">
        <w:r w:rsidR="00AD6135" w:rsidRPr="00AD6135">
          <w:rPr>
            <w:rStyle w:val="Hyperlink"/>
            <w:noProof/>
          </w:rPr>
          <w:t>Kode Sumber 4.19. Kode Sumber Fungsi doEvaluation()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_Toc409550718 \h </w:instrText>
        </w:r>
        <w:r w:rsidR="00725214" w:rsidRPr="00AD6135">
          <w:rPr>
            <w:noProof/>
            <w:webHidden/>
          </w:rPr>
        </w:r>
        <w:r w:rsidR="00725214" w:rsidRPr="00AD6135">
          <w:rPr>
            <w:noProof/>
            <w:webHidden/>
          </w:rPr>
          <w:fldChar w:fldCharType="separate"/>
        </w:r>
        <w:r w:rsidR="00DE4529">
          <w:rPr>
            <w:noProof/>
            <w:webHidden/>
          </w:rPr>
          <w:t>43</w:t>
        </w:r>
        <w:r w:rsidR="00725214" w:rsidRPr="00AD6135">
          <w:rPr>
            <w:noProof/>
            <w:webHidden/>
          </w:rPr>
          <w:fldChar w:fldCharType="end"/>
        </w:r>
      </w:hyperlink>
    </w:p>
    <w:p w:rsidR="00AD6135" w:rsidRPr="00AD6135" w:rsidRDefault="00070A69">
      <w:pPr>
        <w:pStyle w:val="TableofFigures"/>
        <w:tabs>
          <w:tab w:val="right" w:leader="dot" w:pos="5546"/>
        </w:tabs>
        <w:rPr>
          <w:rFonts w:asciiTheme="minorHAnsi" w:eastAsiaTheme="minorEastAsia" w:hAnsiTheme="minorHAnsi" w:cstheme="minorBidi"/>
          <w:noProof/>
          <w:lang w:eastAsia="en-US"/>
        </w:rPr>
      </w:pPr>
      <w:hyperlink w:anchor="_Toc409550719" w:history="1">
        <w:r w:rsidR="00AD6135" w:rsidRPr="00AD6135">
          <w:rPr>
            <w:rStyle w:val="Hyperlink"/>
            <w:noProof/>
          </w:rPr>
          <w:t>Kode Sumber 4.20. Kode Sumber Program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_Toc409550719 \h </w:instrText>
        </w:r>
        <w:r w:rsidR="00725214" w:rsidRPr="00AD6135">
          <w:rPr>
            <w:noProof/>
            <w:webHidden/>
          </w:rPr>
        </w:r>
        <w:r w:rsidR="00725214" w:rsidRPr="00AD6135">
          <w:rPr>
            <w:noProof/>
            <w:webHidden/>
          </w:rPr>
          <w:fldChar w:fldCharType="separate"/>
        </w:r>
        <w:r w:rsidR="00DE4529">
          <w:rPr>
            <w:noProof/>
            <w:webHidden/>
          </w:rPr>
          <w:t>44</w:t>
        </w:r>
        <w:r w:rsidR="00725214" w:rsidRPr="00AD6135">
          <w:rPr>
            <w:noProof/>
            <w:webHidden/>
          </w:rPr>
          <w:fldChar w:fldCharType="end"/>
        </w:r>
      </w:hyperlink>
    </w:p>
    <w:p w:rsidR="00F83CCB" w:rsidRDefault="00725214" w:rsidP="00BA779F">
      <w:pPr>
        <w:rPr>
          <w:lang w:val="id-ID"/>
        </w:rPr>
      </w:pPr>
      <w:r w:rsidRPr="00AD6135">
        <w:rPr>
          <w:lang w:val="id-ID"/>
        </w:rPr>
        <w:fldChar w:fldCharType="end"/>
      </w:r>
    </w:p>
    <w:p w:rsidR="00F83CCB" w:rsidRPr="004538E8" w:rsidRDefault="003075CB" w:rsidP="00F83CCB">
      <w:pPr>
        <w:jc w:val="center"/>
        <w:rPr>
          <w:lang w:val="id-ID"/>
        </w:rPr>
        <w:sectPr w:rsidR="00F83CCB" w:rsidRPr="004538E8" w:rsidSect="00AB3CCE">
          <w:headerReference w:type="even" r:id="rId75"/>
          <w:headerReference w:type="default" r:id="rId76"/>
          <w:footerReference w:type="even" r:id="rId77"/>
          <w:footerReference w:type="default" r:id="rId78"/>
          <w:headerReference w:type="first" r:id="rId79"/>
          <w:footerReference w:type="first" r:id="rId80"/>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5" w:name="_Toc416699964"/>
      <w:r>
        <w:rPr>
          <w:noProof/>
          <w:lang w:val="id-ID"/>
        </w:rPr>
        <w:lastRenderedPageBreak/>
        <w:t>BAB I</w:t>
      </w:r>
      <w:r w:rsidR="000D256C" w:rsidRPr="00326ED3">
        <w:rPr>
          <w:noProof/>
          <w:lang w:val="id-ID"/>
        </w:rPr>
        <w:br/>
      </w:r>
      <w:bookmarkStart w:id="46" w:name="_Toc263602515"/>
      <w:bookmarkStart w:id="47" w:name="_Toc297322779"/>
      <w:r w:rsidR="00760EB2" w:rsidRPr="00326ED3">
        <w:rPr>
          <w:noProof/>
          <w:lang w:val="id-ID"/>
        </w:rPr>
        <w:t>PENDAHULUAN</w:t>
      </w:r>
      <w:bookmarkEnd w:id="45"/>
      <w:bookmarkEnd w:id="46"/>
      <w:bookmarkEnd w:id="47"/>
    </w:p>
    <w:p w:rsidR="00DB3FBB" w:rsidRPr="00326ED3" w:rsidRDefault="00DB3FBB" w:rsidP="00DB3FBB">
      <w:pPr>
        <w:pStyle w:val="BodyText"/>
        <w:ind w:firstLine="709"/>
        <w:rPr>
          <w:sz w:val="22"/>
          <w:szCs w:val="22"/>
          <w:lang w:val="id-ID"/>
        </w:rPr>
      </w:pPr>
    </w:p>
    <w:p w:rsidR="000D256C" w:rsidRPr="00326ED3" w:rsidRDefault="000D256C" w:rsidP="00A2369B">
      <w:pPr>
        <w:pStyle w:val="Heading2"/>
        <w:spacing w:after="200"/>
        <w:ind w:left="567" w:hanging="567"/>
        <w:rPr>
          <w:noProof/>
          <w:lang w:val="id-ID"/>
        </w:rPr>
      </w:pPr>
      <w:bookmarkStart w:id="48" w:name="_Toc263602516"/>
      <w:bookmarkStart w:id="49" w:name="_Toc297322780"/>
      <w:bookmarkStart w:id="50" w:name="_Toc416699965"/>
      <w:r w:rsidRPr="00326ED3">
        <w:rPr>
          <w:noProof/>
          <w:lang w:val="id-ID"/>
        </w:rPr>
        <w:t>Latar Belakang</w:t>
      </w:r>
      <w:bookmarkEnd w:id="48"/>
      <w:bookmarkEnd w:id="49"/>
      <w:bookmarkEnd w:id="50"/>
    </w:p>
    <w:p w:rsidR="00D453C2" w:rsidRPr="002648DF" w:rsidRDefault="00B66677" w:rsidP="00D453C2">
      <w:pPr>
        <w:pStyle w:val="ListParagraph-PTA"/>
        <w:spacing w:line="240" w:lineRule="auto"/>
        <w:ind w:left="0"/>
        <w:rPr>
          <w:sz w:val="22"/>
          <w:lang w:val="en-US"/>
        </w:rPr>
      </w:pPr>
      <w:bookmarkStart w:id="51" w:name="_Toc263602517"/>
      <w:bookmarkStart w:id="52" w:name="_Toc297322781"/>
      <w:r w:rsidRPr="002648DF">
        <w:rPr>
          <w:sz w:val="22"/>
        </w:rPr>
        <w:t xml:space="preserve">Dewasa ini, </w:t>
      </w:r>
      <w:r w:rsidR="00EC3621" w:rsidRPr="00EC3621">
        <w:rPr>
          <w:sz w:val="22"/>
        </w:rPr>
        <w:t>perkembangan penyakit semakin memprihatinkan</w:t>
      </w:r>
      <w:r w:rsidRPr="002648DF">
        <w:rPr>
          <w:sz w:val="22"/>
        </w:rPr>
        <w:t xml:space="preserve"> dikarenakan gaya hidup manusia yang tidak sehat. Banyak sekali penyakit-penyakit ganas yang bermunculan dan salah satunya adalah kanker </w:t>
      </w:r>
      <w:r w:rsidRPr="008311DB">
        <w:rPr>
          <w:i/>
          <w:sz w:val="22"/>
        </w:rPr>
        <w:t>colon</w:t>
      </w:r>
      <w:r w:rsidRPr="002648DF">
        <w:rPr>
          <w:sz w:val="22"/>
        </w:rPr>
        <w:t xml:space="preserve">. Kanker </w:t>
      </w:r>
      <w:r w:rsidR="008311DB">
        <w:rPr>
          <w:i/>
          <w:sz w:val="22"/>
          <w:lang w:val="en-US"/>
        </w:rPr>
        <w:t>colon</w:t>
      </w:r>
      <w:r w:rsidRPr="002648DF">
        <w:rPr>
          <w:sz w:val="22"/>
        </w:rPr>
        <w:t xml:space="preserve"> menempati peringkat kedua penyebab kematian di dunia sehingga kita tidak bisa memandang remeh penyakit ini.</w:t>
      </w:r>
      <w:r w:rsidR="002648DF" w:rsidRPr="002648DF">
        <w:rPr>
          <w:sz w:val="22"/>
        </w:rPr>
        <w:t xml:space="preserve"> Melihat tingkat keganasan penyakit kanker </w:t>
      </w:r>
      <w:r w:rsidR="008311DB">
        <w:rPr>
          <w:i/>
          <w:sz w:val="22"/>
          <w:lang w:val="en-US"/>
        </w:rPr>
        <w:t>colon</w:t>
      </w:r>
      <w:r w:rsidR="002648DF" w:rsidRPr="002648DF">
        <w:rPr>
          <w:sz w:val="22"/>
        </w:rPr>
        <w:t>, dibutuhkan metode yang handal untuk mendiagnosisnya.</w:t>
      </w:r>
    </w:p>
    <w:p w:rsidR="00D453C2" w:rsidRPr="00515679" w:rsidRDefault="002648DF" w:rsidP="00D453C2">
      <w:pPr>
        <w:ind w:firstLine="709"/>
        <w:rPr>
          <w:color w:val="000000"/>
          <w:lang w:val="id-ID"/>
        </w:rPr>
      </w:pPr>
      <w:r w:rsidRPr="002648DF">
        <w:t>Banyak metode yang sudah dilakukan untuk melakukan klasifikasi/p</w:t>
      </w:r>
      <w:r>
        <w:t xml:space="preserve">engelompokkan data </w:t>
      </w:r>
      <w:r w:rsidR="00EC3621">
        <w:rPr>
          <w:i/>
        </w:rPr>
        <w:t xml:space="preserve">microarray </w:t>
      </w:r>
      <w:r w:rsidR="00EC3621">
        <w:t>DNA</w:t>
      </w:r>
      <w:r>
        <w:t xml:space="preserve">. </w:t>
      </w:r>
      <w:r w:rsidR="00691947" w:rsidRPr="002648DF">
        <w:rPr>
          <w:lang w:val="id-ID"/>
        </w:rPr>
        <w:t xml:space="preserve">Data </w:t>
      </w:r>
      <w:r w:rsidR="00EC3621">
        <w:rPr>
          <w:i/>
        </w:rPr>
        <w:t xml:space="preserve">microarray </w:t>
      </w:r>
      <w:r w:rsidR="00EC3621">
        <w:t>DNA</w:t>
      </w:r>
      <w:r w:rsidR="00691947" w:rsidRPr="002648DF">
        <w:rPr>
          <w:lang w:val="id-ID"/>
        </w:rPr>
        <w:t xml:space="preserve"> memiliki dimensi yang besar sebagai representasi detail dari data tersebut. Sayangnya, </w:t>
      </w:r>
      <w:r w:rsidR="00691947" w:rsidRPr="002648DF">
        <w:t>dimensi</w:t>
      </w:r>
      <w:r w:rsidR="00691947" w:rsidRPr="002648DF">
        <w:rPr>
          <w:lang w:val="id-ID"/>
        </w:rPr>
        <w:t xml:space="preserve"> yang banyak itu tidak menjamin bahwa semuanya mempunyai relevansi yang tinggi untuk suatu data, sehingga akan berpengaruh buruk </w:t>
      </w:r>
      <w:r>
        <w:rPr>
          <w:lang w:val="id-ID"/>
        </w:rPr>
        <w:t>terhadap komputasi data tersebu</w:t>
      </w:r>
      <w:r>
        <w:t xml:space="preserve">t, begitu pula dengan dataset kanker </w:t>
      </w:r>
      <w:r>
        <w:rPr>
          <w:i/>
        </w:rPr>
        <w:t xml:space="preserve">colon. </w:t>
      </w:r>
      <w:r w:rsidR="0040549F">
        <w:rPr>
          <w:i/>
        </w:rPr>
        <w:t>K-Means</w:t>
      </w:r>
      <w:r>
        <w:rPr>
          <w:i/>
        </w:rPr>
        <w:t xml:space="preserve"> </w:t>
      </w:r>
      <w:r>
        <w:t xml:space="preserve">adalah salah satu metode yang sering digunakan untuk pengelompokkan data medis. </w:t>
      </w:r>
      <w:r w:rsidR="00515679" w:rsidRPr="002648DF">
        <w:t xml:space="preserve">Pengimplementasian yang sederhana dan ketepatan </w:t>
      </w:r>
      <w:r w:rsidR="00197E28" w:rsidRPr="002648DF">
        <w:t xml:space="preserve">prediksi </w:t>
      </w:r>
      <w:r w:rsidR="00515679" w:rsidRPr="002648DF">
        <w:t xml:space="preserve">yang cukup tinggi menjadi alasannya. Tetapi, </w:t>
      </w:r>
      <w:r w:rsidR="0040549F">
        <w:rPr>
          <w:i/>
        </w:rPr>
        <w:t>K-Means</w:t>
      </w:r>
      <w:r w:rsidR="00515679" w:rsidRPr="002648DF">
        <w:rPr>
          <w:i/>
        </w:rPr>
        <w:t xml:space="preserve"> </w:t>
      </w:r>
      <w:r w:rsidR="00515679" w:rsidRPr="002648DF">
        <w:t xml:space="preserve">mempunyai kelemahan, yaitu penentuan </w:t>
      </w:r>
      <w:r w:rsidR="00515679" w:rsidRPr="002648DF">
        <w:rPr>
          <w:i/>
        </w:rPr>
        <w:t xml:space="preserve">initial seeds </w:t>
      </w:r>
      <w:r w:rsidR="00515679" w:rsidRPr="002648DF">
        <w:t xml:space="preserve">yang random bisa </w:t>
      </w:r>
      <w:r w:rsidR="00197E28" w:rsidRPr="002648DF">
        <w:t xml:space="preserve">saja tidak mewakili </w:t>
      </w:r>
      <w:r w:rsidR="00A03201" w:rsidRPr="002648DF">
        <w:t xml:space="preserve">grup yang ada dalam populasi. </w:t>
      </w:r>
      <w:r w:rsidR="00515679" w:rsidRPr="002648DF">
        <w:t>Disamping permasalahan penentuan</w:t>
      </w:r>
      <w:r w:rsidR="00515679" w:rsidRPr="00515679">
        <w:t xml:space="preserve"> </w:t>
      </w:r>
      <w:r w:rsidR="00515679" w:rsidRPr="00515679">
        <w:rPr>
          <w:i/>
        </w:rPr>
        <w:t xml:space="preserve">initial seeds, </w:t>
      </w:r>
      <w:r w:rsidR="00515679" w:rsidRPr="00515679">
        <w:t xml:space="preserve">permasalahan lain yang sering dihadapi pada metode </w:t>
      </w:r>
      <w:r w:rsidR="0040549F">
        <w:rPr>
          <w:i/>
        </w:rPr>
        <w:t>K-Means</w:t>
      </w:r>
      <w:r w:rsidR="00515679" w:rsidRPr="00515679">
        <w:rPr>
          <w:i/>
        </w:rPr>
        <w:t xml:space="preserve"> </w:t>
      </w:r>
      <w:r w:rsidR="00515679" w:rsidRPr="00515679">
        <w:t xml:space="preserve">adalah penentuan jumlah klaster atau nilai </w:t>
      </w:r>
      <w:r w:rsidR="0066288F" w:rsidRPr="0066288F">
        <w:rPr>
          <w:i/>
        </w:rPr>
        <w:t>k</w:t>
      </w:r>
      <w:r w:rsidR="00515679" w:rsidRPr="00515679">
        <w:t>. Perlu adanya optimasi pemilihan model terbaik</w:t>
      </w:r>
      <w:r w:rsidR="00515679" w:rsidRPr="00515679">
        <w:rPr>
          <w:i/>
        </w:rPr>
        <w:t xml:space="preserve"> </w:t>
      </w:r>
      <w:r w:rsidR="00515679" w:rsidRPr="00515679">
        <w:t xml:space="preserve">untuk hasil klastering yang lebih baik. </w:t>
      </w:r>
    </w:p>
    <w:p w:rsidR="00E478A2" w:rsidRPr="00E478A2" w:rsidRDefault="00515679" w:rsidP="00E478A2">
      <w:pPr>
        <w:pStyle w:val="ListParagraph-PTA"/>
        <w:spacing w:line="240" w:lineRule="auto"/>
        <w:ind w:left="0"/>
        <w:rPr>
          <w:color w:val="000000"/>
          <w:sz w:val="22"/>
        </w:rPr>
      </w:pPr>
      <w:r w:rsidRPr="00E478A2">
        <w:rPr>
          <w:color w:val="000000"/>
          <w:sz w:val="22"/>
          <w:lang w:val="en-US"/>
        </w:rPr>
        <w:t xml:space="preserve">Penentuan </w:t>
      </w:r>
      <w:r w:rsidR="00E478A2" w:rsidRPr="00E478A2">
        <w:rPr>
          <w:color w:val="000000"/>
          <w:sz w:val="22"/>
          <w:lang w:val="en-US"/>
        </w:rPr>
        <w:t>k</w:t>
      </w:r>
      <w:r w:rsidRPr="00E478A2">
        <w:rPr>
          <w:color w:val="000000"/>
          <w:sz w:val="22"/>
          <w:lang w:val="en-US"/>
        </w:rPr>
        <w:t xml:space="preserve">lasifikasi penyakit kanker </w:t>
      </w:r>
      <w:r w:rsidRPr="00E478A2">
        <w:rPr>
          <w:i/>
          <w:color w:val="000000"/>
          <w:sz w:val="22"/>
          <w:lang w:val="en-US"/>
        </w:rPr>
        <w:t xml:space="preserve">colon </w:t>
      </w:r>
      <w:r w:rsidRPr="00E478A2">
        <w:rPr>
          <w:color w:val="000000"/>
          <w:sz w:val="22"/>
          <w:lang w:val="en-US"/>
        </w:rPr>
        <w:t xml:space="preserve">akan dilakukan menggunakan metode </w:t>
      </w:r>
      <w:r w:rsidR="008311DB" w:rsidRPr="008311DB">
        <w:rPr>
          <w:i/>
          <w:color w:val="000000"/>
          <w:sz w:val="22"/>
          <w:lang w:val="en-US"/>
        </w:rPr>
        <w:t>P</w:t>
      </w:r>
      <w:r w:rsidR="008311DB">
        <w:rPr>
          <w:i/>
          <w:color w:val="000000"/>
          <w:sz w:val="22"/>
          <w:lang w:val="en-US"/>
        </w:rPr>
        <w:t xml:space="preserve">rincipal </w:t>
      </w:r>
      <w:r w:rsidR="008311DB" w:rsidRPr="008311DB">
        <w:rPr>
          <w:i/>
          <w:color w:val="000000"/>
          <w:sz w:val="22"/>
          <w:lang w:val="en-US"/>
        </w:rPr>
        <w:t>C</w:t>
      </w:r>
      <w:r w:rsidR="00197E28">
        <w:rPr>
          <w:i/>
          <w:color w:val="000000"/>
          <w:sz w:val="22"/>
          <w:lang w:val="en-US"/>
        </w:rPr>
        <w:t xml:space="preserve">omponent </w:t>
      </w:r>
      <w:r w:rsidR="008311DB">
        <w:rPr>
          <w:i/>
          <w:color w:val="000000"/>
          <w:sz w:val="22"/>
          <w:lang w:val="en-US"/>
        </w:rPr>
        <w:t>A</w:t>
      </w:r>
      <w:r w:rsidR="00197E28">
        <w:rPr>
          <w:i/>
          <w:color w:val="000000"/>
          <w:sz w:val="22"/>
          <w:lang w:val="en-US"/>
        </w:rPr>
        <w:t xml:space="preserve">nalysis </w:t>
      </w:r>
      <w:r w:rsidR="00197E28">
        <w:rPr>
          <w:color w:val="000000"/>
          <w:sz w:val="22"/>
          <w:lang w:val="en-US"/>
        </w:rPr>
        <w:t xml:space="preserve">dan </w:t>
      </w:r>
      <w:r w:rsidR="008311DB" w:rsidRPr="00E478A2">
        <w:rPr>
          <w:i/>
          <w:color w:val="000000"/>
          <w:sz w:val="22"/>
          <w:lang w:val="en-US"/>
        </w:rPr>
        <w:t xml:space="preserve">Genetic Algorithm </w:t>
      </w:r>
      <w:r w:rsidRPr="00E478A2">
        <w:rPr>
          <w:color w:val="000000"/>
          <w:sz w:val="22"/>
          <w:lang w:val="en-US"/>
        </w:rPr>
        <w:t>untuk</w:t>
      </w:r>
      <w:r w:rsidR="00E478A2" w:rsidRPr="00E478A2">
        <w:rPr>
          <w:color w:val="000000"/>
          <w:sz w:val="22"/>
          <w:lang w:val="en-US"/>
        </w:rPr>
        <w:t xml:space="preserve"> pemilihan atribut (mereduksi </w:t>
      </w:r>
      <w:r w:rsidR="00E478A2" w:rsidRPr="00E478A2">
        <w:rPr>
          <w:color w:val="000000"/>
          <w:sz w:val="22"/>
          <w:lang w:val="en-US"/>
        </w:rPr>
        <w:lastRenderedPageBreak/>
        <w:t xml:space="preserve">dimensi) dan optimasi nilai </w:t>
      </w:r>
      <w:r w:rsidR="0066288F">
        <w:rPr>
          <w:i/>
          <w:color w:val="000000"/>
          <w:sz w:val="22"/>
          <w:lang w:val="en-US"/>
        </w:rPr>
        <w:t>k</w:t>
      </w:r>
      <w:r w:rsidR="00E478A2" w:rsidRPr="00E478A2">
        <w:rPr>
          <w:color w:val="000000"/>
          <w:sz w:val="22"/>
          <w:lang w:val="en-US"/>
        </w:rPr>
        <w:t xml:space="preserve"> untuk </w:t>
      </w:r>
      <w:r w:rsidR="0040549F">
        <w:rPr>
          <w:i/>
          <w:color w:val="000000"/>
          <w:sz w:val="22"/>
          <w:lang w:val="en-US"/>
        </w:rPr>
        <w:t>K-Means</w:t>
      </w:r>
      <w:r w:rsidR="00E478A2" w:rsidRPr="00E478A2">
        <w:rPr>
          <w:color w:val="000000"/>
          <w:sz w:val="22"/>
          <w:lang w:val="en-US"/>
        </w:rPr>
        <w:t xml:space="preserve">. Setelah mendapatkan model terbaik, </w:t>
      </w:r>
      <w:r w:rsidR="0066288F">
        <w:rPr>
          <w:color w:val="000000"/>
          <w:sz w:val="22"/>
          <w:lang w:val="en-US"/>
        </w:rPr>
        <w:t>dilakukan klasifikasi d</w:t>
      </w:r>
      <w:r w:rsidR="00E478A2" w:rsidRPr="00E478A2">
        <w:rPr>
          <w:color w:val="000000"/>
          <w:sz w:val="22"/>
          <w:lang w:val="en-US"/>
        </w:rPr>
        <w:t xml:space="preserve">ata menggunakan metode </w:t>
      </w:r>
      <w:r w:rsidR="008311DB" w:rsidRPr="00E478A2">
        <w:rPr>
          <w:i/>
          <w:color w:val="000000"/>
          <w:sz w:val="22"/>
          <w:lang w:val="en-US"/>
        </w:rPr>
        <w:t>K-Nearest Neighbor</w:t>
      </w:r>
      <w:r w:rsidR="00E478A2" w:rsidRPr="00E478A2">
        <w:rPr>
          <w:i/>
          <w:color w:val="000000"/>
          <w:sz w:val="22"/>
          <w:lang w:val="en-US"/>
        </w:rPr>
        <w:t xml:space="preserve">. </w:t>
      </w:r>
      <w:r w:rsidRPr="00E478A2">
        <w:rPr>
          <w:color w:val="000000"/>
          <w:sz w:val="22"/>
          <w:lang w:val="en-US"/>
        </w:rPr>
        <w:t xml:space="preserve"> </w:t>
      </w:r>
      <w:r w:rsidR="00E478A2" w:rsidRPr="00E478A2">
        <w:rPr>
          <w:sz w:val="22"/>
          <w:lang w:val="en-US"/>
        </w:rPr>
        <w:t xml:space="preserve">Adapun hasil yang diharapkan adalah tingginya tingkat akurasi pengklasifikasian menggunakan metode </w:t>
      </w:r>
      <w:r w:rsidR="0066288F">
        <w:rPr>
          <w:sz w:val="22"/>
          <w:lang w:val="en-US"/>
        </w:rPr>
        <w:t xml:space="preserve">gabungan </w:t>
      </w:r>
      <w:r w:rsidR="008311DB" w:rsidRPr="00E478A2">
        <w:rPr>
          <w:i/>
          <w:color w:val="000000"/>
          <w:sz w:val="22"/>
          <w:lang w:val="en-US"/>
        </w:rPr>
        <w:t>Genetic Algorithm</w:t>
      </w:r>
      <w:r w:rsidR="0066288F">
        <w:rPr>
          <w:i/>
          <w:color w:val="000000"/>
          <w:sz w:val="22"/>
          <w:lang w:val="en-US"/>
        </w:rPr>
        <w:t xml:space="preserve">, </w:t>
      </w:r>
      <w:r w:rsidR="0040549F">
        <w:rPr>
          <w:i/>
          <w:sz w:val="22"/>
          <w:lang w:val="en-US"/>
        </w:rPr>
        <w:t>K-Means</w:t>
      </w:r>
      <w:r w:rsidR="0066288F">
        <w:rPr>
          <w:i/>
          <w:sz w:val="22"/>
          <w:lang w:val="en-US"/>
        </w:rPr>
        <w:t xml:space="preserve">, </w:t>
      </w:r>
      <w:r w:rsidR="0066288F">
        <w:rPr>
          <w:sz w:val="22"/>
          <w:lang w:val="en-US"/>
        </w:rPr>
        <w:t xml:space="preserve">dan </w:t>
      </w:r>
      <w:r w:rsidR="008311DB">
        <w:rPr>
          <w:i/>
          <w:sz w:val="22"/>
          <w:lang w:val="en-US"/>
        </w:rPr>
        <w:t xml:space="preserve">K-Nearest Neighbor </w:t>
      </w:r>
      <w:r w:rsidR="00E478A2" w:rsidRPr="00E478A2">
        <w:rPr>
          <w:sz w:val="22"/>
          <w:lang w:val="en-US"/>
        </w:rPr>
        <w:t xml:space="preserve">dibandingkan dengan </w:t>
      </w:r>
      <w:r w:rsidR="00A03201">
        <w:rPr>
          <w:sz w:val="22"/>
          <w:lang w:val="en-US"/>
        </w:rPr>
        <w:t xml:space="preserve">algoritma </w:t>
      </w:r>
      <w:r w:rsidR="008311DB">
        <w:rPr>
          <w:i/>
          <w:sz w:val="22"/>
          <w:lang w:val="en-US"/>
        </w:rPr>
        <w:t>K-Nearest Neighbor</w:t>
      </w:r>
      <w:r w:rsidR="00A03201">
        <w:rPr>
          <w:i/>
          <w:sz w:val="22"/>
          <w:lang w:val="en-US"/>
        </w:rPr>
        <w:t xml:space="preserve"> </w:t>
      </w:r>
      <w:r w:rsidR="00A03201">
        <w:rPr>
          <w:sz w:val="22"/>
          <w:lang w:val="en-US"/>
        </w:rPr>
        <w:t>saja</w:t>
      </w:r>
      <w:r w:rsidR="00E478A2" w:rsidRPr="00E478A2">
        <w:rPr>
          <w:sz w:val="22"/>
          <w:lang w:val="en-US"/>
        </w:rPr>
        <w:t xml:space="preserve">, sehingga metode </w:t>
      </w:r>
      <w:r w:rsidR="0066288F">
        <w:rPr>
          <w:sz w:val="22"/>
          <w:lang w:val="en-US"/>
        </w:rPr>
        <w:t xml:space="preserve">gabungan ini </w:t>
      </w:r>
      <w:r w:rsidR="00E478A2" w:rsidRPr="00E478A2">
        <w:rPr>
          <w:sz w:val="22"/>
          <w:lang w:val="en-US"/>
        </w:rPr>
        <w:t xml:space="preserve">bisa dijadikan metode alternatif untuk kasus </w:t>
      </w:r>
      <w:r w:rsidR="0066288F">
        <w:rPr>
          <w:sz w:val="22"/>
          <w:lang w:val="en-US"/>
        </w:rPr>
        <w:t>pengklasifikasian</w:t>
      </w:r>
      <w:r w:rsidR="00E478A2" w:rsidRPr="00E478A2">
        <w:rPr>
          <w:sz w:val="22"/>
          <w:lang w:val="en-US"/>
        </w:rPr>
        <w:t xml:space="preserve"> data.</w:t>
      </w:r>
    </w:p>
    <w:p w:rsidR="00312FC1" w:rsidRDefault="00312FC1" w:rsidP="00D23E6A">
      <w:pPr>
        <w:ind w:firstLine="900"/>
        <w:rPr>
          <w:color w:val="000000"/>
        </w:rPr>
      </w:pPr>
    </w:p>
    <w:p w:rsidR="000D256C" w:rsidRPr="00326ED3" w:rsidRDefault="000D256C" w:rsidP="00A2369B">
      <w:pPr>
        <w:pStyle w:val="Heading2"/>
        <w:spacing w:after="200"/>
        <w:ind w:left="567" w:hanging="567"/>
        <w:rPr>
          <w:noProof/>
          <w:lang w:val="id-ID"/>
        </w:rPr>
      </w:pPr>
      <w:bookmarkStart w:id="53" w:name="_Toc416699966"/>
      <w:r w:rsidRPr="00326ED3">
        <w:rPr>
          <w:noProof/>
          <w:lang w:val="id-ID"/>
        </w:rPr>
        <w:t>Rumusan Masalah</w:t>
      </w:r>
      <w:bookmarkEnd w:id="51"/>
      <w:bookmarkEnd w:id="52"/>
      <w:bookmarkEnd w:id="53"/>
    </w:p>
    <w:p w:rsidR="00D453C2" w:rsidRPr="00120809" w:rsidRDefault="00D453C2" w:rsidP="00A643E8">
      <w:pPr>
        <w:ind w:firstLine="540"/>
      </w:pPr>
      <w:bookmarkStart w:id="54" w:name="_Toc263602518"/>
      <w:bookmarkStart w:id="55" w:name="_Toc297322782"/>
      <w:r w:rsidRPr="00120809">
        <w:t>Rumusan masalah yang diangkat dalam Tugas Akhir ini dapat dipaparkan sebagai berikut:</w:t>
      </w:r>
    </w:p>
    <w:p w:rsidR="00D453C2" w:rsidRPr="00377BE5" w:rsidRDefault="00377BE5" w:rsidP="00AC0C8B">
      <w:pPr>
        <w:pStyle w:val="ListParagraph"/>
        <w:numPr>
          <w:ilvl w:val="3"/>
          <w:numId w:val="10"/>
        </w:numPr>
        <w:ind w:left="360"/>
      </w:pPr>
      <w:r w:rsidRPr="00377BE5">
        <w:t xml:space="preserve">Bagaimana mengimplementasikan </w:t>
      </w:r>
      <w:r w:rsidRPr="00377BE5">
        <w:rPr>
          <w:lang w:val="id-ID"/>
        </w:rPr>
        <w:t xml:space="preserve">metode </w:t>
      </w:r>
      <w:r w:rsidR="008311DB">
        <w:rPr>
          <w:i/>
        </w:rPr>
        <w:t>Genetic A</w:t>
      </w:r>
      <w:r w:rsidR="008311DB" w:rsidRPr="00377BE5">
        <w:rPr>
          <w:i/>
        </w:rPr>
        <w:t xml:space="preserve">lgorithm, </w:t>
      </w:r>
      <w:r w:rsidR="0040549F">
        <w:rPr>
          <w:i/>
        </w:rPr>
        <w:t>K</w:t>
      </w:r>
      <w:r w:rsidR="008311DB">
        <w:rPr>
          <w:i/>
        </w:rPr>
        <w:t>-</w:t>
      </w:r>
      <w:r w:rsidR="0040549F">
        <w:rPr>
          <w:i/>
        </w:rPr>
        <w:t>Means</w:t>
      </w:r>
      <w:r w:rsidR="008311DB" w:rsidRPr="00377BE5">
        <w:rPr>
          <w:i/>
        </w:rPr>
        <w:t xml:space="preserve">, </w:t>
      </w:r>
      <w:r w:rsidR="008311DB" w:rsidRPr="008311DB">
        <w:t>dan</w:t>
      </w:r>
      <w:r w:rsidR="008311DB" w:rsidRPr="00377BE5">
        <w:rPr>
          <w:i/>
        </w:rPr>
        <w:t xml:space="preserve"> K-Nearest </w:t>
      </w:r>
      <w:r w:rsidR="008311DB">
        <w:rPr>
          <w:i/>
        </w:rPr>
        <w:t>Neighbor</w:t>
      </w:r>
      <w:r w:rsidR="00A03201">
        <w:rPr>
          <w:i/>
        </w:rPr>
        <w:t xml:space="preserve">, </w:t>
      </w:r>
      <w:r w:rsidR="00A03201">
        <w:t xml:space="preserve">serta </w:t>
      </w:r>
      <w:r w:rsidR="008311DB">
        <w:rPr>
          <w:i/>
        </w:rPr>
        <w:t>Principal Component Analysis</w:t>
      </w:r>
      <w:r w:rsidR="008311DB">
        <w:t xml:space="preserve"> </w:t>
      </w:r>
      <w:r w:rsidR="00A03201">
        <w:t>untuk mereduksi dimensi fitur</w:t>
      </w:r>
      <w:r w:rsidRPr="00377BE5">
        <w:t>?</w:t>
      </w:r>
    </w:p>
    <w:p w:rsidR="00D453C2" w:rsidRPr="00377BE5" w:rsidRDefault="00377BE5" w:rsidP="00AC0C8B">
      <w:pPr>
        <w:pStyle w:val="ListParagraph"/>
        <w:numPr>
          <w:ilvl w:val="3"/>
          <w:numId w:val="10"/>
        </w:numPr>
        <w:ind w:left="360"/>
      </w:pPr>
      <w:r w:rsidRPr="00377BE5">
        <w:t xml:space="preserve">Bagaimana menerapkan metode </w:t>
      </w:r>
      <w:r w:rsidR="008311DB" w:rsidRPr="00377BE5">
        <w:rPr>
          <w:i/>
        </w:rPr>
        <w:t>Genetic Algorithm</w:t>
      </w:r>
      <w:r>
        <w:rPr>
          <w:i/>
        </w:rPr>
        <w:t xml:space="preserve">, </w:t>
      </w:r>
      <w:r w:rsidR="0040549F">
        <w:rPr>
          <w:i/>
        </w:rPr>
        <w:t>K-Means</w:t>
      </w:r>
      <w:r>
        <w:rPr>
          <w:i/>
        </w:rPr>
        <w:t xml:space="preserve">, </w:t>
      </w:r>
      <w:r w:rsidRPr="008311DB">
        <w:t>dan</w:t>
      </w:r>
      <w:r>
        <w:rPr>
          <w:i/>
        </w:rPr>
        <w:t xml:space="preserve"> </w:t>
      </w:r>
      <w:r w:rsidR="008311DB">
        <w:rPr>
          <w:i/>
        </w:rPr>
        <w:t>K-Nearest Neighbor</w:t>
      </w:r>
      <w:r w:rsidR="00D61202">
        <w:rPr>
          <w:i/>
        </w:rPr>
        <w:t>,</w:t>
      </w:r>
      <w:r w:rsidR="00A03201">
        <w:rPr>
          <w:i/>
        </w:rPr>
        <w:t xml:space="preserve"> </w:t>
      </w:r>
      <w:r w:rsidR="00A03201">
        <w:t xml:space="preserve">serta </w:t>
      </w:r>
      <w:r w:rsidR="008311DB">
        <w:rPr>
          <w:i/>
        </w:rPr>
        <w:t>Principal Component Analysis</w:t>
      </w:r>
      <w:r w:rsidR="008311DB" w:rsidRPr="00377BE5">
        <w:rPr>
          <w:i/>
        </w:rPr>
        <w:t xml:space="preserve"> </w:t>
      </w:r>
      <w:r w:rsidRPr="00377BE5">
        <w:t xml:space="preserve">untuk mendapatkan model terbaik untuk permasalahan klasifikasi data kanker </w:t>
      </w:r>
      <w:r w:rsidRPr="00377BE5">
        <w:rPr>
          <w:i/>
        </w:rPr>
        <w:t>colon</w:t>
      </w:r>
      <w:r w:rsidRPr="00377BE5">
        <w:t>?</w:t>
      </w:r>
    </w:p>
    <w:p w:rsidR="00D453C2" w:rsidRPr="00377BE5" w:rsidRDefault="00377BE5" w:rsidP="00AC0C8B">
      <w:pPr>
        <w:pStyle w:val="ListParagraph"/>
        <w:numPr>
          <w:ilvl w:val="3"/>
          <w:numId w:val="10"/>
        </w:numPr>
        <w:ind w:left="360"/>
      </w:pPr>
      <w:r w:rsidRPr="00377BE5">
        <w:t>Bagaimana tingkat akurasi yang didapatkan?</w:t>
      </w:r>
    </w:p>
    <w:p w:rsidR="003D6E49" w:rsidRPr="003D6E49" w:rsidRDefault="003D6E49" w:rsidP="003D6E49">
      <w:pPr>
        <w:rPr>
          <w:color w:val="000000"/>
        </w:rPr>
      </w:pPr>
    </w:p>
    <w:p w:rsidR="000D256C" w:rsidRPr="00326ED3" w:rsidRDefault="000D256C" w:rsidP="00A2369B">
      <w:pPr>
        <w:pStyle w:val="Heading2"/>
        <w:spacing w:after="200"/>
        <w:ind w:left="567" w:hanging="567"/>
        <w:rPr>
          <w:noProof/>
          <w:lang w:val="id-ID"/>
        </w:rPr>
      </w:pPr>
      <w:bookmarkStart w:id="56" w:name="_Toc416699967"/>
      <w:r w:rsidRPr="00326ED3">
        <w:rPr>
          <w:noProof/>
          <w:lang w:val="id-ID"/>
        </w:rPr>
        <w:t>Batasan Masalah</w:t>
      </w:r>
      <w:bookmarkEnd w:id="54"/>
      <w:bookmarkEnd w:id="55"/>
      <w:bookmarkEnd w:id="56"/>
    </w:p>
    <w:p w:rsidR="00D453C2" w:rsidRPr="005020DB" w:rsidRDefault="00D453C2" w:rsidP="00A643E8">
      <w:pPr>
        <w:ind w:firstLine="540"/>
      </w:pPr>
      <w:bookmarkStart w:id="57" w:name="_Toc263602519"/>
      <w:bookmarkStart w:id="58" w:name="_Toc297322783"/>
      <w:r w:rsidRPr="005020DB">
        <w:t>Permasalahan yang dibahas dalam Tugas Akhir ini memiliki beberapa batasan, yaitu sebagai berikut:</w:t>
      </w:r>
    </w:p>
    <w:p w:rsidR="00A643E8" w:rsidRPr="00A643E8" w:rsidRDefault="00A643E8" w:rsidP="00AC0C8B">
      <w:pPr>
        <w:pStyle w:val="ListParagraph"/>
        <w:numPr>
          <w:ilvl w:val="0"/>
          <w:numId w:val="8"/>
        </w:numPr>
      </w:pPr>
      <w:r w:rsidRPr="00A643E8">
        <w:t xml:space="preserve">Dataset yang digunakan adalah data kanker </w:t>
      </w:r>
      <w:r w:rsidRPr="00A643E8">
        <w:rPr>
          <w:i/>
        </w:rPr>
        <w:t xml:space="preserve">colon </w:t>
      </w:r>
      <w:r w:rsidR="00AF75F0">
        <w:t>de</w:t>
      </w:r>
      <w:r w:rsidR="002648DF">
        <w:t>ngan 2000 atribut dan 62 data (</w:t>
      </w:r>
      <w:r w:rsidR="00AF75F0">
        <w:t>40 data positif kanker dan 22 data negatif kanker).</w:t>
      </w:r>
    </w:p>
    <w:p w:rsidR="00D453C2" w:rsidRPr="00A643E8" w:rsidRDefault="00A643E8" w:rsidP="00AC0C8B">
      <w:pPr>
        <w:pStyle w:val="ListParagraph"/>
        <w:numPr>
          <w:ilvl w:val="0"/>
          <w:numId w:val="8"/>
        </w:numPr>
      </w:pPr>
      <w:r w:rsidRPr="00A643E8">
        <w:t xml:space="preserve">Prosentase pembagian data </w:t>
      </w:r>
      <w:r w:rsidRPr="006B7303">
        <w:rPr>
          <w:i/>
        </w:rPr>
        <w:t>training</w:t>
      </w:r>
      <w:r w:rsidRPr="00A643E8">
        <w:t xml:space="preserve"> dan data </w:t>
      </w:r>
      <w:r w:rsidRPr="006B7303">
        <w:rPr>
          <w:i/>
        </w:rPr>
        <w:t>testing</w:t>
      </w:r>
      <w:r w:rsidRPr="00A643E8">
        <w:t xml:space="preserve"> adalah </w:t>
      </w:r>
      <w:r w:rsidR="00E227C8">
        <w:rPr>
          <w:i/>
        </w:rPr>
        <w:t xml:space="preserve">5-crossvalidation. </w:t>
      </w:r>
    </w:p>
    <w:p w:rsidR="00D453C2" w:rsidRDefault="00A643E8" w:rsidP="00AF75F0">
      <w:pPr>
        <w:pStyle w:val="ListParagraph"/>
        <w:numPr>
          <w:ilvl w:val="0"/>
          <w:numId w:val="8"/>
        </w:numPr>
      </w:pPr>
      <w:r w:rsidRPr="00A643E8">
        <w:t>Pengklasifikasian data berdasarkan positif kanker atau negatif.</w:t>
      </w:r>
      <w:r w:rsidR="00AF75F0" w:rsidRPr="00281E12">
        <w:t xml:space="preserve"> </w:t>
      </w:r>
    </w:p>
    <w:p w:rsidR="00AF75F0" w:rsidRPr="00281E12" w:rsidRDefault="00AF75F0" w:rsidP="00AF75F0">
      <w:pPr>
        <w:pStyle w:val="ListParagraph"/>
        <w:ind w:left="360"/>
      </w:pPr>
    </w:p>
    <w:p w:rsidR="00734216" w:rsidRDefault="000D256C" w:rsidP="00A2369B">
      <w:pPr>
        <w:pStyle w:val="Heading2"/>
        <w:spacing w:after="200"/>
        <w:ind w:left="567" w:hanging="567"/>
        <w:rPr>
          <w:noProof/>
        </w:rPr>
      </w:pPr>
      <w:bookmarkStart w:id="59" w:name="_Toc416699968"/>
      <w:r w:rsidRPr="00326ED3">
        <w:rPr>
          <w:noProof/>
          <w:lang w:val="id-ID"/>
        </w:rPr>
        <w:t>Tujuan</w:t>
      </w:r>
      <w:bookmarkEnd w:id="57"/>
      <w:bookmarkEnd w:id="58"/>
      <w:bookmarkEnd w:id="59"/>
    </w:p>
    <w:p w:rsidR="00197E28" w:rsidRPr="005020DB" w:rsidRDefault="00197E28" w:rsidP="00197E28">
      <w:pPr>
        <w:ind w:firstLine="540"/>
      </w:pPr>
      <w:bookmarkStart w:id="60" w:name="_Toc263602520"/>
      <w:bookmarkStart w:id="61" w:name="_Toc297322784"/>
      <w:r w:rsidRPr="00A643E8">
        <w:rPr>
          <w:lang w:val="id-ID"/>
        </w:rPr>
        <w:t>Tugas Akhir</w:t>
      </w:r>
      <w:r w:rsidRPr="00A643E8">
        <w:t xml:space="preserve"> ini </w:t>
      </w:r>
      <w:r>
        <w:t>mempunyai beberapa tujuan, yaitu sebagai berikut:</w:t>
      </w:r>
    </w:p>
    <w:p w:rsidR="00197E28" w:rsidRPr="00197E28" w:rsidRDefault="00197E28" w:rsidP="007236B7">
      <w:pPr>
        <w:pStyle w:val="ListParagraph"/>
        <w:numPr>
          <w:ilvl w:val="0"/>
          <w:numId w:val="31"/>
        </w:numPr>
      </w:pPr>
      <w:r>
        <w:t xml:space="preserve">Mengembangkan sistem aplikasi pengklasifikasian penyakit kanker </w:t>
      </w:r>
      <w:r>
        <w:rPr>
          <w:i/>
        </w:rPr>
        <w:t>colon.</w:t>
      </w:r>
    </w:p>
    <w:p w:rsidR="00197E28" w:rsidRDefault="00197E28" w:rsidP="007236B7">
      <w:pPr>
        <w:pStyle w:val="ListParagraph"/>
        <w:numPr>
          <w:ilvl w:val="0"/>
          <w:numId w:val="31"/>
        </w:numPr>
      </w:pPr>
      <w:r>
        <w:t>M</w:t>
      </w:r>
      <w:r w:rsidRPr="00A643E8">
        <w:rPr>
          <w:lang w:val="id-ID"/>
        </w:rPr>
        <w:t xml:space="preserve">engimplementasikan metode </w:t>
      </w:r>
      <w:r w:rsidR="008311DB">
        <w:rPr>
          <w:i/>
        </w:rPr>
        <w:t xml:space="preserve">Principal Component Analysis </w:t>
      </w:r>
      <w:r w:rsidR="008311DB">
        <w:t xml:space="preserve">untuk mereduksi dimensi fitur, </w:t>
      </w:r>
      <w:r w:rsidR="008311DB">
        <w:rPr>
          <w:i/>
        </w:rPr>
        <w:t>Genetic Algorithm</w:t>
      </w:r>
      <w:r>
        <w:rPr>
          <w:i/>
        </w:rPr>
        <w:t xml:space="preserve"> </w:t>
      </w:r>
      <w:r>
        <w:t xml:space="preserve">untuk </w:t>
      </w:r>
      <w:r w:rsidR="008311DB">
        <w:t>optimasi</w:t>
      </w:r>
      <w:r>
        <w:t xml:space="preserve"> nilai </w:t>
      </w:r>
      <w:r>
        <w:rPr>
          <w:i/>
        </w:rPr>
        <w:t>k</w:t>
      </w:r>
      <w:r>
        <w:t xml:space="preserve"> untuk</w:t>
      </w:r>
      <w:r>
        <w:rPr>
          <w:i/>
        </w:rPr>
        <w:t xml:space="preserve"> </w:t>
      </w:r>
      <w:r w:rsidR="0040549F">
        <w:rPr>
          <w:i/>
        </w:rPr>
        <w:t>K-Means</w:t>
      </w:r>
      <w:r>
        <w:rPr>
          <w:i/>
        </w:rPr>
        <w:t xml:space="preserve">, </w:t>
      </w:r>
      <w:r>
        <w:t xml:space="preserve">serta </w:t>
      </w:r>
      <w:r w:rsidR="008311DB">
        <w:rPr>
          <w:i/>
        </w:rPr>
        <w:t>K-Nearest Neighbor</w:t>
      </w:r>
      <w:r w:rsidRPr="00A643E8">
        <w:rPr>
          <w:lang w:val="id-ID"/>
        </w:rPr>
        <w:t xml:space="preserve"> untuk menyelesaikan permasalahan </w:t>
      </w:r>
      <w:r w:rsidRPr="00A643E8">
        <w:t xml:space="preserve">klasifikasi penyakit kanker </w:t>
      </w:r>
      <w:r w:rsidRPr="00A643E8">
        <w:rPr>
          <w:i/>
        </w:rPr>
        <w:t>colon</w:t>
      </w:r>
      <w:r>
        <w:t>.</w:t>
      </w:r>
    </w:p>
    <w:p w:rsidR="00197E28" w:rsidRDefault="00197E28" w:rsidP="00197E28"/>
    <w:p w:rsidR="00760EB2" w:rsidRDefault="00760EB2" w:rsidP="001E2EE4">
      <w:pPr>
        <w:pStyle w:val="Heading2"/>
        <w:spacing w:after="200"/>
        <w:ind w:left="567" w:hanging="567"/>
        <w:rPr>
          <w:noProof/>
          <w:lang w:val="id-ID"/>
        </w:rPr>
      </w:pPr>
      <w:bookmarkStart w:id="62" w:name="_Toc416699969"/>
      <w:r>
        <w:rPr>
          <w:noProof/>
          <w:lang w:val="id-ID"/>
        </w:rPr>
        <w:t>Manfaat</w:t>
      </w:r>
      <w:bookmarkEnd w:id="62"/>
    </w:p>
    <w:p w:rsidR="00760EB2" w:rsidRPr="00A643E8" w:rsidRDefault="00A643E8" w:rsidP="00760EB2">
      <w:pPr>
        <w:ind w:firstLine="567"/>
      </w:pPr>
      <w:r w:rsidRPr="00A643E8">
        <w:t xml:space="preserve">Dengan dibuatnya Tugas Akhir ini </w:t>
      </w:r>
      <w:r w:rsidRPr="00A643E8">
        <w:rPr>
          <w:lang w:val="id-ID"/>
        </w:rPr>
        <w:t xml:space="preserve">maka klasifikasi data </w:t>
      </w:r>
      <w:r w:rsidRPr="00A643E8">
        <w:t xml:space="preserve">kanker </w:t>
      </w:r>
      <w:r w:rsidRPr="00A643E8">
        <w:rPr>
          <w:i/>
        </w:rPr>
        <w:t>colon</w:t>
      </w:r>
      <w:r w:rsidRPr="00A643E8">
        <w:rPr>
          <w:lang w:val="id-ID"/>
        </w:rPr>
        <w:t xml:space="preserve"> akan lebih akurat dan efisien</w:t>
      </w:r>
      <w:r w:rsidRPr="00A643E8">
        <w:t>. Selain itu, dapat memberikan alternatif klasifikasi menggunakan metode klastering.</w:t>
      </w:r>
    </w:p>
    <w:p w:rsidR="00760EB2" w:rsidRPr="00760EB2" w:rsidRDefault="00760EB2" w:rsidP="00760EB2">
      <w:pPr>
        <w:rPr>
          <w:lang w:val="id-ID"/>
        </w:rPr>
      </w:pPr>
    </w:p>
    <w:p w:rsidR="000D256C" w:rsidRPr="00326ED3" w:rsidRDefault="000D256C" w:rsidP="001E2EE4">
      <w:pPr>
        <w:pStyle w:val="Heading2"/>
        <w:spacing w:after="200"/>
        <w:ind w:left="567" w:hanging="567"/>
        <w:rPr>
          <w:noProof/>
          <w:lang w:val="id-ID"/>
        </w:rPr>
      </w:pPr>
      <w:bookmarkStart w:id="63" w:name="_Toc416699970"/>
      <w:r w:rsidRPr="00326ED3">
        <w:rPr>
          <w:noProof/>
          <w:lang w:val="id-ID"/>
        </w:rPr>
        <w:t>Metodologi</w:t>
      </w:r>
      <w:bookmarkEnd w:id="60"/>
      <w:bookmarkEnd w:id="61"/>
      <w:bookmarkEnd w:id="63"/>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491D67">
      <w:pPr>
        <w:pStyle w:val="ListParagraph"/>
        <w:numPr>
          <w:ilvl w:val="0"/>
          <w:numId w:val="11"/>
        </w:numPr>
        <w:ind w:left="426" w:hanging="426"/>
      </w:pPr>
      <w:r>
        <w:t>Penyusunan proposal Tugas Akhir.</w:t>
      </w:r>
    </w:p>
    <w:p w:rsidR="00760EB2" w:rsidRDefault="00760EB2" w:rsidP="00760EB2">
      <w:pPr>
        <w:pStyle w:val="ListParagraph"/>
        <w:ind w:left="426" w:firstLine="294"/>
      </w:pPr>
      <w:r w:rsidRPr="00516395">
        <w:t xml:space="preserve">Tahap awal untuk memulai pengerjaan Tugas Akhir adalah penyusunan proposal Tugas Akhir. </w:t>
      </w:r>
      <w:r>
        <w:t xml:space="preserve">Proposal Tugas Akhir yang diajukan memiliki gagasan </w:t>
      </w:r>
      <w:r w:rsidR="001A05A2">
        <w:t>yang sama dengan Tugas Akhir ini, yaitu implementasi</w:t>
      </w:r>
      <w:r>
        <w:t xml:space="preserve"> </w:t>
      </w:r>
      <w:r>
        <w:rPr>
          <w:lang w:val="id-ID"/>
        </w:rPr>
        <w:t xml:space="preserve">metode </w:t>
      </w:r>
      <w:r w:rsidR="008311DB">
        <w:rPr>
          <w:i/>
        </w:rPr>
        <w:t xml:space="preserve">Genetic Algorithm, </w:t>
      </w:r>
      <w:r w:rsidR="0040549F">
        <w:rPr>
          <w:i/>
        </w:rPr>
        <w:t>K</w:t>
      </w:r>
      <w:r w:rsidR="008311DB">
        <w:rPr>
          <w:i/>
        </w:rPr>
        <w:t>-</w:t>
      </w:r>
      <w:r w:rsidR="0040549F">
        <w:rPr>
          <w:i/>
        </w:rPr>
        <w:t>Means</w:t>
      </w:r>
      <w:r w:rsidR="008311DB">
        <w:rPr>
          <w:i/>
        </w:rPr>
        <w:t xml:space="preserve">, </w:t>
      </w:r>
      <w:r w:rsidR="008311DB" w:rsidRPr="008311DB">
        <w:t>dan</w:t>
      </w:r>
      <w:r w:rsidR="008311DB">
        <w:rPr>
          <w:i/>
        </w:rPr>
        <w:t xml:space="preserve"> K-Nearest Neighbor</w:t>
      </w:r>
      <w:r w:rsidR="001A05A2">
        <w:rPr>
          <w:i/>
        </w:rPr>
        <w:t xml:space="preserve"> </w:t>
      </w:r>
      <w:r w:rsidR="001A05A2">
        <w:t xml:space="preserve">untuk melakukan klasifikasi data. </w:t>
      </w:r>
      <w:r>
        <w:t xml:space="preserve"> </w:t>
      </w:r>
    </w:p>
    <w:p w:rsidR="00760EB2" w:rsidRDefault="00760EB2" w:rsidP="00760EB2">
      <w:pPr>
        <w:pStyle w:val="ListParagraph"/>
        <w:ind w:left="426" w:firstLine="294"/>
      </w:pPr>
    </w:p>
    <w:p w:rsidR="00C46B3A" w:rsidRDefault="00C46B3A" w:rsidP="00760EB2">
      <w:pPr>
        <w:pStyle w:val="ListParagraph"/>
        <w:ind w:left="426" w:firstLine="294"/>
      </w:pPr>
    </w:p>
    <w:p w:rsidR="00C46B3A" w:rsidRPr="00C46B3A" w:rsidRDefault="00C46B3A" w:rsidP="00760EB2">
      <w:pPr>
        <w:pStyle w:val="ListParagraph"/>
        <w:ind w:left="426" w:firstLine="294"/>
      </w:pPr>
    </w:p>
    <w:p w:rsidR="00760EB2" w:rsidRPr="00F4012F" w:rsidRDefault="00760EB2" w:rsidP="00491D67">
      <w:pPr>
        <w:pStyle w:val="ListParagraph"/>
        <w:numPr>
          <w:ilvl w:val="0"/>
          <w:numId w:val="11"/>
        </w:numPr>
        <w:ind w:left="426" w:hanging="426"/>
      </w:pPr>
      <w:r>
        <w:t>Studi literatur</w:t>
      </w:r>
    </w:p>
    <w:p w:rsidR="00760EB2" w:rsidRPr="00516395" w:rsidRDefault="00760EB2" w:rsidP="00760EB2">
      <w:pPr>
        <w:pStyle w:val="ListParagraph"/>
        <w:ind w:left="426" w:firstLine="294"/>
        <w:rPr>
          <w:lang w:val="id-ID"/>
        </w:rPr>
      </w:pPr>
      <w:r w:rsidRPr="00516395">
        <w:t>Pada tahap ini dilakukan pencarian</w:t>
      </w:r>
      <w:r>
        <w:t xml:space="preserve">, pengumpulan, pembelajaran dan pemahaman informasi dan </w:t>
      </w:r>
      <w:r w:rsidRPr="00516395">
        <w:t xml:space="preserve">literatur yang diperlukan untuk </w:t>
      </w:r>
      <w:r>
        <w:t xml:space="preserve">pembuatan implementasi </w:t>
      </w:r>
      <w:r>
        <w:rPr>
          <w:lang w:val="id-ID"/>
        </w:rPr>
        <w:t xml:space="preserve">metode </w:t>
      </w:r>
      <w:r w:rsidR="008311DB">
        <w:rPr>
          <w:i/>
        </w:rPr>
        <w:t>Genetic Algorithm</w:t>
      </w:r>
      <w:r w:rsidR="001A05A2">
        <w:rPr>
          <w:i/>
        </w:rPr>
        <w:t xml:space="preserve"> </w:t>
      </w:r>
      <w:r w:rsidR="001A05A2">
        <w:t xml:space="preserve">sebagai metode optimasi </w:t>
      </w:r>
      <w:r w:rsidR="0040549F">
        <w:rPr>
          <w:i/>
        </w:rPr>
        <w:t>K-Means</w:t>
      </w:r>
      <w:r w:rsidR="001A05A2">
        <w:rPr>
          <w:i/>
        </w:rPr>
        <w:t xml:space="preserve"> </w:t>
      </w:r>
      <w:r w:rsidR="001A05A2">
        <w:t xml:space="preserve">dan </w:t>
      </w:r>
      <w:r w:rsidR="008311DB">
        <w:rPr>
          <w:i/>
        </w:rPr>
        <w:t>K-Nearest Neighbor</w:t>
      </w:r>
      <w:r w:rsidRPr="00516395">
        <w:t xml:space="preserve">. </w:t>
      </w:r>
      <w:r>
        <w:t>Informasi dan literatur didapatkan dari</w:t>
      </w:r>
      <w:r>
        <w:rPr>
          <w:lang w:val="id-ID"/>
        </w:rPr>
        <w:t xml:space="preserve"> literatur </w:t>
      </w:r>
      <w:r w:rsidRPr="00516395">
        <w:t xml:space="preserve">buku dan </w:t>
      </w:r>
      <w:r>
        <w:t xml:space="preserve">sumber-sumber informasi </w:t>
      </w:r>
      <w:r w:rsidRPr="00516395">
        <w:t>lain yang berhubungan</w:t>
      </w:r>
      <w:r>
        <w:t>.</w:t>
      </w:r>
    </w:p>
    <w:p w:rsidR="00760EB2" w:rsidRPr="00F4012F" w:rsidRDefault="00760EB2" w:rsidP="00760EB2">
      <w:pPr>
        <w:pStyle w:val="ListParagraph"/>
        <w:ind w:left="426" w:firstLine="294"/>
        <w:rPr>
          <w:lang w:val="id-ID"/>
        </w:rPr>
      </w:pPr>
    </w:p>
    <w:p w:rsidR="00760EB2" w:rsidRPr="00F4012F" w:rsidRDefault="001A05A2" w:rsidP="00491D67">
      <w:pPr>
        <w:pStyle w:val="ListParagraph"/>
        <w:numPr>
          <w:ilvl w:val="0"/>
          <w:numId w:val="11"/>
        </w:numPr>
        <w:ind w:left="426" w:hanging="426"/>
      </w:pPr>
      <w:r>
        <w:t>Analisis dan desain perangkat lunak</w:t>
      </w:r>
    </w:p>
    <w:p w:rsidR="00760EB2" w:rsidRPr="00681A9C" w:rsidRDefault="00760EB2" w:rsidP="00760EB2">
      <w:pPr>
        <w:pStyle w:val="ListParagraph"/>
        <w:ind w:left="426" w:firstLine="294"/>
      </w:pPr>
      <w:r>
        <w:t xml:space="preserve">Tahap ini meliputi perancangan sistem berdasarkan studi literatur dan pembelajaran konsep teknologi dari perangkat lunak yang ada. Tahap ini mendefinisikan alur dari implementasi. Langkah-langkah yang dikerjakan juga didefinisikan pada tahap ini. </w:t>
      </w:r>
      <w:r w:rsidRPr="00681A9C">
        <w:t xml:space="preserve">Pada tahapan ini dibuat </w:t>
      </w:r>
      <w:r w:rsidRPr="00681A9C">
        <w:rPr>
          <w:i/>
        </w:rPr>
        <w:t>prototype</w:t>
      </w:r>
      <w:r w:rsidRPr="00681A9C">
        <w:t xml:space="preserve"> sistem, yang merupakan rancangan dasar dari sistem yang akan dibuat. Serta dilakukan desain suatu sistem dan desain proses-proses yang ada.</w:t>
      </w:r>
    </w:p>
    <w:p w:rsidR="00760EB2" w:rsidRPr="00F4012F" w:rsidRDefault="00760EB2" w:rsidP="00760EB2">
      <w:pPr>
        <w:pStyle w:val="ListParagraph"/>
        <w:ind w:left="426" w:firstLine="294"/>
        <w:rPr>
          <w:lang w:val="id-ID"/>
        </w:rPr>
      </w:pPr>
    </w:p>
    <w:p w:rsidR="00760EB2" w:rsidRDefault="00760EB2" w:rsidP="00491D67">
      <w:pPr>
        <w:pStyle w:val="ListParagraph"/>
        <w:numPr>
          <w:ilvl w:val="0"/>
          <w:numId w:val="11"/>
        </w:numPr>
        <w:ind w:left="426" w:hanging="426"/>
      </w:pPr>
      <w:r>
        <w:t>Implementasi perangkat lunak</w:t>
      </w:r>
    </w:p>
    <w:p w:rsidR="00760EB2" w:rsidRDefault="00760EB2" w:rsidP="00760EB2">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apa yang terdapat pada tahapan sebelumnya, sehingga menjadi sebuah </w:t>
      </w:r>
      <w:r>
        <w:rPr>
          <w:lang w:val="id-ID"/>
        </w:rPr>
        <w:t>program</w:t>
      </w:r>
      <w:r>
        <w:t xml:space="preserve"> yang sesuai dengan apa yang telah direncanakan.</w:t>
      </w:r>
    </w:p>
    <w:p w:rsidR="00760EB2" w:rsidRPr="00F4012F" w:rsidRDefault="00760EB2" w:rsidP="00760EB2">
      <w:pPr>
        <w:pStyle w:val="ListParagraph"/>
        <w:ind w:left="426" w:firstLine="294"/>
        <w:rPr>
          <w:lang w:val="id-ID"/>
        </w:rPr>
      </w:pPr>
    </w:p>
    <w:p w:rsidR="00760EB2" w:rsidRPr="00047475" w:rsidRDefault="00760EB2" w:rsidP="00491D67">
      <w:pPr>
        <w:pStyle w:val="ListParagraph"/>
        <w:numPr>
          <w:ilvl w:val="0"/>
          <w:numId w:val="11"/>
        </w:numPr>
        <w:ind w:left="426" w:hanging="426"/>
      </w:pPr>
      <w:r>
        <w:t>Pengujian dan evaluasi</w:t>
      </w:r>
    </w:p>
    <w:p w:rsidR="00760EB2" w:rsidRPr="00760EB2" w:rsidRDefault="00760EB2" w:rsidP="00760EB2">
      <w:pPr>
        <w:pStyle w:val="ListParagraph"/>
        <w:ind w:left="426" w:firstLine="294"/>
        <w:rPr>
          <w:lang w:val="id-ID"/>
        </w:rPr>
      </w:pPr>
      <w:r>
        <w:t xml:space="preserve">Pada tahapan ini dilakukan uji coba </w:t>
      </w:r>
      <w:r>
        <w:rPr>
          <w:lang w:val="id-ID"/>
        </w:rPr>
        <w:t>pada data yang telah dikumpulkan</w:t>
      </w:r>
      <w:r>
        <w:t>.</w:t>
      </w:r>
      <w:r>
        <w:rPr>
          <w:lang w:val="id-ID"/>
        </w:rPr>
        <w:t xml:space="preserve"> Pengujian dan evaluasi akan dilakukan dengan menggunakan bahasa Java. Tahapan ini dimaksudkan untuk mengevaluasi kesesuaian data dan program serta mencari masalah yang mungkin timbul dan mengadakan perbaikan jika terdapat kesalahan.</w:t>
      </w:r>
    </w:p>
    <w:p w:rsidR="00760EB2" w:rsidRDefault="00760EB2" w:rsidP="00760EB2">
      <w:pPr>
        <w:pStyle w:val="ListParagraph"/>
        <w:ind w:left="0"/>
      </w:pPr>
    </w:p>
    <w:p w:rsidR="00C46B3A" w:rsidRDefault="00C46B3A" w:rsidP="00760EB2">
      <w:pPr>
        <w:pStyle w:val="ListParagraph"/>
        <w:ind w:left="0"/>
      </w:pPr>
    </w:p>
    <w:p w:rsidR="00C46B3A" w:rsidRDefault="00C46B3A" w:rsidP="00760EB2">
      <w:pPr>
        <w:pStyle w:val="ListParagraph"/>
        <w:ind w:left="0"/>
      </w:pPr>
    </w:p>
    <w:p w:rsidR="00760EB2" w:rsidRPr="005B6AD7" w:rsidRDefault="00760EB2" w:rsidP="00491D67">
      <w:pPr>
        <w:pStyle w:val="ListParagraph"/>
        <w:numPr>
          <w:ilvl w:val="0"/>
          <w:numId w:val="11"/>
        </w:numPr>
        <w:ind w:left="426" w:hanging="426"/>
      </w:pPr>
      <w:r>
        <w:t>Penyusunan buku Tugas A</w:t>
      </w:r>
      <w:r w:rsidRPr="005B6AD7">
        <w:t>khir.</w:t>
      </w:r>
    </w:p>
    <w:p w:rsidR="00760EB2" w:rsidRDefault="00760EB2" w:rsidP="00760EB2">
      <w:pPr>
        <w:pStyle w:val="ListParagraph"/>
        <w:ind w:left="426" w:firstLine="294"/>
      </w:pPr>
      <w:r w:rsidRPr="004B28F5">
        <w:t>Pada tahapan ini disusun buku yang memuat dokumentasi mengenai pembuatan serta hasil dari implementasi perangkat lunak yang telah dibuat.</w:t>
      </w:r>
    </w:p>
    <w:p w:rsidR="001A05A2" w:rsidRPr="004B28F5" w:rsidRDefault="001A05A2" w:rsidP="00760EB2">
      <w:pPr>
        <w:pStyle w:val="ListParagraph"/>
        <w:ind w:left="426" w:firstLine="294"/>
      </w:pPr>
    </w:p>
    <w:p w:rsidR="00F0209C" w:rsidRDefault="00F0209C" w:rsidP="00B45DB4">
      <w:pPr>
        <w:pStyle w:val="Heading2"/>
        <w:spacing w:after="200"/>
        <w:ind w:left="578" w:hanging="578"/>
        <w:rPr>
          <w:lang w:val="id-ID"/>
        </w:rPr>
      </w:pPr>
      <w:bookmarkStart w:id="64" w:name="_Toc416699971"/>
      <w:r>
        <w:t>Sistematika Penulisan Laporan Tugas Akhir</w:t>
      </w:r>
      <w:bookmarkEnd w:id="64"/>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bab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760EB2" w:rsidRDefault="00760EB2" w:rsidP="003F77B9">
      <w:pPr>
        <w:pStyle w:val="ListParagraph"/>
        <w:ind w:left="900"/>
      </w:pPr>
      <w:r>
        <w:t xml:space="preserve">Bab ini berisi tentang desain sistem yang disajikan dalam bentuk </w:t>
      </w:r>
      <w:r>
        <w:rPr>
          <w:i/>
        </w:rPr>
        <w:t>pseudocode</w:t>
      </w:r>
      <w:r>
        <w:t>.</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bab </w:t>
      </w:r>
      <w:r w:rsidRPr="00047475">
        <w:t xml:space="preserve">sebelumnya. Penjelasan berupa </w:t>
      </w:r>
      <w:r w:rsidRPr="00257B28">
        <w:rPr>
          <w:i/>
        </w:rPr>
        <w:t>code</w:t>
      </w:r>
      <w:r>
        <w:t xml:space="preserve"> yang digunakan untuk proses implementasi.</w:t>
      </w:r>
    </w:p>
    <w:p w:rsidR="00760EB2" w:rsidRDefault="00760EB2" w:rsidP="00760EB2">
      <w:pPr>
        <w:pStyle w:val="ListParagraph"/>
        <w:ind w:left="0"/>
      </w:pP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Pr="00047475">
        <w:rPr>
          <w:b/>
        </w:rPr>
        <w:t>Uji Coba Dan</w:t>
      </w:r>
      <w:r>
        <w:rPr>
          <w:b/>
        </w:rPr>
        <w:t xml:space="preserve"> </w:t>
      </w:r>
      <w:r w:rsidRPr="00047475">
        <w:rPr>
          <w:b/>
        </w:rPr>
        <w:t>Evaluasi</w:t>
      </w:r>
    </w:p>
    <w:p w:rsidR="00760EB2" w:rsidRDefault="00760EB2" w:rsidP="003F77B9">
      <w:pPr>
        <w:pStyle w:val="ListParagraph"/>
        <w:spacing w:before="240"/>
        <w:ind w:left="900"/>
      </w:pPr>
      <w:r>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7E42F5">
        <w:rPr>
          <w:b/>
        </w:rPr>
        <w:t>Kesimpulan Dan Saran</w:t>
      </w:r>
      <w:r w:rsidRPr="00047475">
        <w:rPr>
          <w:b/>
        </w:rPr>
        <w:t xml:space="preserve"> </w:t>
      </w:r>
    </w:p>
    <w:p w:rsidR="00B71DE3" w:rsidRDefault="00760EB2" w:rsidP="003F77B9">
      <w:pPr>
        <w:pStyle w:val="ListParagraph"/>
        <w:ind w:left="900"/>
      </w:pPr>
      <w:r w:rsidRPr="00047475">
        <w:t>Bab ini merupakan bab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AB3CCE">
          <w:headerReference w:type="even" r:id="rId81"/>
          <w:headerReference w:type="default" r:id="rId82"/>
          <w:footerReference w:type="even" r:id="rId83"/>
          <w:footerReference w:type="default" r:id="rId84"/>
          <w:headerReference w:type="first" r:id="rId85"/>
          <w:footerReference w:type="first" r:id="rId86"/>
          <w:pgSz w:w="8392" w:h="11907" w:code="11"/>
          <w:pgMar w:top="1418" w:right="1134" w:bottom="1418" w:left="1418" w:header="720" w:footer="720" w:gutter="0"/>
          <w:pgNumType w:start="1"/>
          <w:cols w:space="720"/>
          <w:titlePg/>
          <w:docGrid w:linePitch="360"/>
        </w:sectPr>
      </w:pPr>
    </w:p>
    <w:p w:rsidR="003C1A28" w:rsidRPr="00326ED3" w:rsidRDefault="00076BC9" w:rsidP="000A266E">
      <w:pPr>
        <w:pStyle w:val="Heading1"/>
        <w:numPr>
          <w:ilvl w:val="0"/>
          <w:numId w:val="0"/>
        </w:numPr>
        <w:rPr>
          <w:noProof/>
          <w:lang w:val="id-ID"/>
        </w:rPr>
      </w:pPr>
      <w:bookmarkStart w:id="65" w:name="_Toc416699972"/>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5"/>
    </w:p>
    <w:p w:rsidR="00A2734E" w:rsidRPr="00326ED3" w:rsidRDefault="00A2734E" w:rsidP="00A2734E">
      <w:pPr>
        <w:pStyle w:val="NormalRoy"/>
        <w:spacing w:line="240" w:lineRule="auto"/>
        <w:ind w:firstLine="720"/>
        <w:rPr>
          <w:noProof/>
          <w:sz w:val="22"/>
          <w:szCs w:val="22"/>
          <w:lang w:val="id-ID"/>
        </w:rPr>
      </w:pPr>
    </w:p>
    <w:p w:rsidR="00E9188B" w:rsidRDefault="00760EB2" w:rsidP="00E9188B">
      <w:pPr>
        <w:ind w:firstLine="851"/>
      </w:pPr>
      <w:r>
        <w:t xml:space="preserve">Bab ini berisi </w:t>
      </w:r>
      <w:r w:rsidRPr="00047475">
        <w:t xml:space="preserve">penjelasan teori-teori yang berkaitan dengan </w:t>
      </w:r>
      <w:r>
        <w:t xml:space="preserve">algoritma yang diajukan pada pengimplementasian </w:t>
      </w:r>
      <w:r>
        <w:rPr>
          <w:lang w:val="id-ID"/>
        </w:rPr>
        <w:t>program</w:t>
      </w:r>
      <w:r>
        <w:t>.</w:t>
      </w:r>
      <w:r w:rsidRPr="00047475">
        <w:t xml:space="preserve"> Penjelasan ini bertujuan untuk memberikan gambaran  secara umum terhadap </w:t>
      </w:r>
      <w:r>
        <w:rPr>
          <w:lang w:val="id-ID"/>
        </w:rPr>
        <w:t>program</w:t>
      </w:r>
      <w:r w:rsidRPr="00047475">
        <w:t xml:space="preserve"> yang dibuat dan berguna  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6" w:name="_Toc379144517"/>
      <w:bookmarkStart w:id="67" w:name="_Toc407442669"/>
      <w:bookmarkStart w:id="68" w:name="_Toc408211569"/>
      <w:bookmarkStart w:id="69" w:name="_Toc408211634"/>
      <w:bookmarkStart w:id="70" w:name="_Toc408211699"/>
      <w:bookmarkStart w:id="71" w:name="_Toc408304510"/>
      <w:bookmarkStart w:id="72" w:name="_Toc409207768"/>
      <w:bookmarkStart w:id="73" w:name="_Toc409550525"/>
      <w:bookmarkStart w:id="74" w:name="_Toc409550599"/>
      <w:bookmarkStart w:id="75" w:name="_Toc416699973"/>
      <w:bookmarkEnd w:id="66"/>
      <w:bookmarkEnd w:id="67"/>
      <w:bookmarkEnd w:id="68"/>
      <w:bookmarkEnd w:id="69"/>
      <w:bookmarkEnd w:id="70"/>
      <w:bookmarkEnd w:id="71"/>
      <w:bookmarkEnd w:id="72"/>
      <w:bookmarkEnd w:id="73"/>
      <w:bookmarkEnd w:id="74"/>
      <w:bookmarkEnd w:id="75"/>
    </w:p>
    <w:p w:rsidR="005F3E5C" w:rsidRPr="00760EB2" w:rsidRDefault="008669DA" w:rsidP="00291D15">
      <w:pPr>
        <w:pStyle w:val="Heading2"/>
        <w:spacing w:after="200"/>
        <w:rPr>
          <w:noProof/>
        </w:rPr>
      </w:pPr>
      <w:bookmarkStart w:id="76" w:name="_Toc416699974"/>
      <w:r>
        <w:rPr>
          <w:noProof/>
        </w:rPr>
        <w:t xml:space="preserve">Kanker </w:t>
      </w:r>
      <w:r>
        <w:rPr>
          <w:i/>
          <w:noProof/>
        </w:rPr>
        <w:t>Colon</w:t>
      </w:r>
      <w:bookmarkEnd w:id="76"/>
    </w:p>
    <w:p w:rsidR="008669DA" w:rsidRPr="008669DA" w:rsidRDefault="008669DA" w:rsidP="00760EB2">
      <w:pPr>
        <w:ind w:firstLine="576"/>
      </w:pPr>
      <w:r w:rsidRPr="008669DA">
        <w:rPr>
          <w:bCs/>
        </w:rPr>
        <w:t xml:space="preserve">Kanker </w:t>
      </w:r>
      <w:r w:rsidRPr="008669DA">
        <w:rPr>
          <w:bCs/>
          <w:i/>
        </w:rPr>
        <w:t>colon</w:t>
      </w:r>
      <w:r w:rsidRPr="008669DA">
        <w:t xml:space="preserve"> adalah penyakit yang terjadi </w:t>
      </w:r>
      <w:r w:rsidR="0040549F">
        <w:t>di</w:t>
      </w:r>
      <w:r w:rsidRPr="008669DA">
        <w:t xml:space="preserve">karena </w:t>
      </w:r>
      <w:r w:rsidR="0040549F">
        <w:t>kemunculan sel y</w:t>
      </w:r>
      <w:r w:rsidRPr="008669DA">
        <w:t xml:space="preserve">ang tidak normal di dalam usus besar. Kanker </w:t>
      </w:r>
      <w:r w:rsidR="0040549F">
        <w:rPr>
          <w:i/>
        </w:rPr>
        <w:t xml:space="preserve">colon </w:t>
      </w:r>
      <w:r w:rsidR="00567FEC">
        <w:t>merupakan</w:t>
      </w:r>
      <w:r w:rsidR="0040549F">
        <w:t xml:space="preserve"> </w:t>
      </w:r>
      <w:r w:rsidR="00567FEC">
        <w:t xml:space="preserve">jenis </w:t>
      </w:r>
      <w:r w:rsidR="0040549F">
        <w:t>kank</w:t>
      </w:r>
      <w:r w:rsidR="00567FEC">
        <w:t>er yang sering terjadi dan menem</w:t>
      </w:r>
      <w:r w:rsidR="0040549F">
        <w:t xml:space="preserve">pati peringkat kedua penyebab kematian di dunia. </w:t>
      </w:r>
      <w:r w:rsidRPr="008669DA">
        <w:t xml:space="preserve">Kanker </w:t>
      </w:r>
      <w:r w:rsidRPr="008669DA">
        <w:rPr>
          <w:i/>
        </w:rPr>
        <w:t>colon</w:t>
      </w:r>
      <w:r w:rsidRPr="008669DA">
        <w:t xml:space="preserve"> menyebabkan 655.000 kematian di seluruh dunia setiap tahun</w:t>
      </w:r>
      <w:r w:rsidR="00567FEC">
        <w:t xml:space="preserve">nya </w:t>
      </w:r>
      <w:sdt>
        <w:sdtPr>
          <w:rPr>
            <w:i/>
          </w:rPr>
          <w:id w:val="1899095"/>
          <w:citation/>
        </w:sdtPr>
        <w:sdtContent>
          <w:r w:rsidR="00070A69">
            <w:fldChar w:fldCharType="begin"/>
          </w:r>
          <w:r w:rsidR="00070A69">
            <w:instrText xml:space="preserve"> CITATION Kan13 \l 1033 </w:instrText>
          </w:r>
          <w:r w:rsidR="00070A69">
            <w:fldChar w:fldCharType="separate"/>
          </w:r>
          <w:r w:rsidR="0040549F">
            <w:rPr>
              <w:noProof/>
            </w:rPr>
            <w:t>[2]</w:t>
          </w:r>
          <w:r w:rsidR="00070A69">
            <w:rPr>
              <w:noProof/>
            </w:rPr>
            <w:fldChar w:fldCharType="end"/>
          </w:r>
        </w:sdtContent>
      </w:sdt>
      <w:r w:rsidRPr="008669DA">
        <w:t xml:space="preserve">. Beberapa penyebab terjadinya kanker </w:t>
      </w:r>
      <w:r w:rsidRPr="008669DA">
        <w:rPr>
          <w:i/>
        </w:rPr>
        <w:t>colon</w:t>
      </w:r>
      <w:r w:rsidRPr="008669DA">
        <w:t>:</w:t>
      </w:r>
    </w:p>
    <w:p w:rsidR="008669DA" w:rsidRPr="008669DA" w:rsidRDefault="008669DA" w:rsidP="007236B7">
      <w:pPr>
        <w:numPr>
          <w:ilvl w:val="0"/>
          <w:numId w:val="18"/>
        </w:numPr>
        <w:tabs>
          <w:tab w:val="left" w:pos="1980"/>
        </w:tabs>
        <w:ind w:left="360"/>
      </w:pPr>
      <w:r w:rsidRPr="008669DA">
        <w:t xml:space="preserve">Pola makan yang salah </w:t>
      </w:r>
      <w:r w:rsidR="0040549F">
        <w:t xml:space="preserve">dengan terlalu banyak mengonsumsi lemak dan protein, tetapi rendah serat. </w:t>
      </w:r>
    </w:p>
    <w:p w:rsidR="008669DA" w:rsidRPr="008669DA" w:rsidRDefault="008669DA" w:rsidP="007236B7">
      <w:pPr>
        <w:numPr>
          <w:ilvl w:val="0"/>
          <w:numId w:val="18"/>
        </w:numPr>
        <w:tabs>
          <w:tab w:val="left" w:pos="1980"/>
        </w:tabs>
        <w:ind w:left="360"/>
      </w:pPr>
      <w:r w:rsidRPr="008669DA">
        <w:t xml:space="preserve">Obesitas (kegemukan). </w:t>
      </w:r>
    </w:p>
    <w:p w:rsidR="008669DA" w:rsidRPr="008669DA" w:rsidRDefault="008669DA" w:rsidP="007236B7">
      <w:pPr>
        <w:numPr>
          <w:ilvl w:val="0"/>
          <w:numId w:val="18"/>
        </w:numPr>
        <w:tabs>
          <w:tab w:val="left" w:pos="1980"/>
        </w:tabs>
        <w:ind w:left="360"/>
      </w:pPr>
      <w:r w:rsidRPr="008669DA">
        <w:t xml:space="preserve">Sering </w:t>
      </w:r>
      <w:r w:rsidR="0040549F">
        <w:t xml:space="preserve">mengonsumsi makanan yang mengandung bahan pengawet maupun bahan pewarna sintetis. </w:t>
      </w:r>
    </w:p>
    <w:p w:rsidR="008669DA" w:rsidRPr="008669DA" w:rsidRDefault="008669DA" w:rsidP="007236B7">
      <w:pPr>
        <w:numPr>
          <w:ilvl w:val="0"/>
          <w:numId w:val="18"/>
        </w:numPr>
        <w:tabs>
          <w:tab w:val="left" w:pos="1980"/>
        </w:tabs>
        <w:ind w:left="360"/>
      </w:pPr>
      <w:r w:rsidRPr="008669DA">
        <w:t xml:space="preserve">Merokok. </w:t>
      </w:r>
    </w:p>
    <w:p w:rsidR="008669DA" w:rsidRPr="008669DA" w:rsidRDefault="008669DA" w:rsidP="007236B7">
      <w:pPr>
        <w:numPr>
          <w:ilvl w:val="0"/>
          <w:numId w:val="18"/>
        </w:numPr>
        <w:tabs>
          <w:tab w:val="left" w:pos="1980"/>
        </w:tabs>
        <w:ind w:left="360"/>
      </w:pPr>
      <w:r w:rsidRPr="008669DA">
        <w:t xml:space="preserve">Jarang melakukan kegiatan fisik. </w:t>
      </w:r>
    </w:p>
    <w:p w:rsidR="008669DA" w:rsidRPr="008669DA" w:rsidRDefault="008669DA" w:rsidP="007236B7">
      <w:pPr>
        <w:pStyle w:val="ListParagraph"/>
        <w:numPr>
          <w:ilvl w:val="0"/>
          <w:numId w:val="18"/>
        </w:numPr>
        <w:ind w:left="360"/>
        <w:rPr>
          <w:lang w:val="id-ID"/>
        </w:rPr>
      </w:pPr>
      <w:r w:rsidRPr="008669DA">
        <w:t xml:space="preserve">Pernah terkena kanker </w:t>
      </w:r>
      <w:r w:rsidRPr="008669DA">
        <w:rPr>
          <w:i/>
        </w:rPr>
        <w:t>colon</w:t>
      </w:r>
      <w:r w:rsidRPr="008669DA">
        <w:t>/polip di usus.</w:t>
      </w:r>
    </w:p>
    <w:p w:rsidR="00760EB2" w:rsidRPr="008669DA" w:rsidRDefault="00070A69" w:rsidP="00197E28">
      <w:pPr>
        <w:ind w:firstLine="540"/>
      </w:pPr>
      <w:r>
        <w:fldChar w:fldCharType="begin"/>
      </w:r>
      <w:r>
        <w:instrText xml:space="preserve"> REF _Ref402554128 \h  \* MERGEFORMAT </w:instrText>
      </w:r>
      <w:r>
        <w:fldChar w:fldCharType="separate"/>
      </w:r>
      <w:r w:rsidR="00DE4529" w:rsidRPr="00DE4529">
        <w:t>Gambar 2.1</w:t>
      </w:r>
      <w:r>
        <w:fldChar w:fldCharType="end"/>
      </w:r>
      <w:r w:rsidR="00197E28" w:rsidRPr="008669DA">
        <w:t xml:space="preserve"> menunjukkan gambaran stadium  pada kanker </w:t>
      </w:r>
      <w:r w:rsidR="00197E28" w:rsidRPr="008669DA">
        <w:rPr>
          <w:i/>
        </w:rPr>
        <w:t>colon</w:t>
      </w:r>
      <w:r w:rsidR="00197E28" w:rsidRPr="008669DA">
        <w:t xml:space="preserve">. Mencegah lebih baik daripada mengobati. Melihat dari penyebab </w:t>
      </w:r>
      <w:r w:rsidR="00567FEC">
        <w:t>terjadinya</w:t>
      </w:r>
      <w:r w:rsidR="00197E28" w:rsidRPr="008669DA">
        <w:t xml:space="preserve"> kanker </w:t>
      </w:r>
      <w:r w:rsidR="00197E28" w:rsidRPr="008669DA">
        <w:rPr>
          <w:i/>
        </w:rPr>
        <w:t>colon</w:t>
      </w:r>
      <w:r w:rsidR="00197E28" w:rsidRPr="008669DA">
        <w:t xml:space="preserve"> di atas, pencegahan dapat dilakukan dengan</w:t>
      </w:r>
      <w:r w:rsidR="00567FEC">
        <w:t xml:space="preserve"> cara</w:t>
      </w:r>
      <w:r w:rsidR="00197E28">
        <w:t xml:space="preserve"> </w:t>
      </w:r>
      <w:sdt>
        <w:sdtPr>
          <w:id w:val="1899096"/>
          <w:citation/>
        </w:sdtPr>
        <w:sdtContent>
          <w:r>
            <w:fldChar w:fldCharType="begin"/>
          </w:r>
          <w:r>
            <w:instrText xml:space="preserve"> CITATION Kan14 \l 1033 </w:instrText>
          </w:r>
          <w:r>
            <w:fldChar w:fldCharType="separate"/>
          </w:r>
          <w:r w:rsidR="00197E28">
            <w:rPr>
              <w:noProof/>
            </w:rPr>
            <w:t>[3]</w:t>
          </w:r>
          <w:r>
            <w:rPr>
              <w:noProof/>
            </w:rPr>
            <w:fldChar w:fldCharType="end"/>
          </w:r>
        </w:sdtContent>
      </w:sdt>
      <w:r w:rsidR="00197E28" w:rsidRPr="008669DA">
        <w:t>:</w:t>
      </w:r>
    </w:p>
    <w:p w:rsidR="008669DA" w:rsidRDefault="008669DA" w:rsidP="008669DA">
      <w:pPr>
        <w:pStyle w:val="ListParagraph"/>
        <w:ind w:left="990"/>
        <w:rPr>
          <w:i/>
        </w:rPr>
      </w:pPr>
    </w:p>
    <w:p w:rsidR="008669DA" w:rsidRDefault="008669DA" w:rsidP="008669DA">
      <w:pPr>
        <w:pStyle w:val="ListParagraph"/>
        <w:ind w:left="990"/>
        <w:rPr>
          <w:i/>
        </w:rPr>
      </w:pPr>
    </w:p>
    <w:p w:rsidR="008669DA" w:rsidRDefault="008669DA" w:rsidP="008669DA">
      <w:pPr>
        <w:pStyle w:val="ListParagraph"/>
        <w:ind w:left="990"/>
        <w:rPr>
          <w:i/>
        </w:rPr>
      </w:pPr>
    </w:p>
    <w:p w:rsidR="008669DA" w:rsidRDefault="008669DA" w:rsidP="008669DA">
      <w:pPr>
        <w:pStyle w:val="ListParagraph"/>
        <w:ind w:left="990"/>
        <w:rPr>
          <w:i/>
        </w:rPr>
      </w:pPr>
    </w:p>
    <w:p w:rsidR="00197E28" w:rsidRPr="008669DA" w:rsidRDefault="00197E28" w:rsidP="007236B7">
      <w:pPr>
        <w:numPr>
          <w:ilvl w:val="0"/>
          <w:numId w:val="19"/>
        </w:numPr>
        <w:ind w:left="360"/>
      </w:pPr>
      <w:r w:rsidRPr="008669DA">
        <w:lastRenderedPageBreak/>
        <w:t xml:space="preserve">Hindari makanan yang mengandung tinggi lemak, protein, kalori, serta daging merah. </w:t>
      </w:r>
      <w:r w:rsidR="0040549F">
        <w:t xml:space="preserve">Disarankan pula mengonsumsi makanan yang mengandung kalsium dan asam folat. </w:t>
      </w:r>
    </w:p>
    <w:p w:rsidR="00197E28" w:rsidRPr="008669DA" w:rsidRDefault="0040549F" w:rsidP="007236B7">
      <w:pPr>
        <w:numPr>
          <w:ilvl w:val="0"/>
          <w:numId w:val="19"/>
        </w:numPr>
        <w:ind w:left="360"/>
      </w:pPr>
      <w:r>
        <w:t>Banyak meng</w:t>
      </w:r>
      <w:r w:rsidR="00197E28" w:rsidRPr="008669DA">
        <w:t>onsumsi vitamin E dan vitamin D yang dapat membantu memperkuat kerja sistem imun.</w:t>
      </w:r>
    </w:p>
    <w:p w:rsidR="00197E28" w:rsidRPr="008669DA" w:rsidRDefault="00197E28" w:rsidP="007236B7">
      <w:pPr>
        <w:numPr>
          <w:ilvl w:val="0"/>
          <w:numId w:val="19"/>
        </w:numPr>
        <w:ind w:left="360"/>
      </w:pPr>
      <w:r w:rsidRPr="008669DA">
        <w:t>Makan buah dan sayuran setiap hari.</w:t>
      </w:r>
    </w:p>
    <w:p w:rsidR="00197E28" w:rsidRPr="008669DA" w:rsidRDefault="00197E28" w:rsidP="007236B7">
      <w:pPr>
        <w:numPr>
          <w:ilvl w:val="0"/>
          <w:numId w:val="19"/>
        </w:numPr>
        <w:ind w:left="360"/>
      </w:pPr>
      <w:r w:rsidRPr="008669DA">
        <w:t>Pertahankan IMT (Indeks Massa Tubuh)</w:t>
      </w:r>
      <w:r>
        <w:t>.</w:t>
      </w:r>
    </w:p>
    <w:p w:rsidR="00197E28" w:rsidRPr="008669DA" w:rsidRDefault="00197E28" w:rsidP="007236B7">
      <w:pPr>
        <w:numPr>
          <w:ilvl w:val="0"/>
          <w:numId w:val="19"/>
        </w:numPr>
        <w:ind w:left="360"/>
      </w:pPr>
      <w:r w:rsidRPr="008669DA">
        <w:t>Lakukan aktivitas fisik</w:t>
      </w:r>
      <w:r>
        <w:t>.</w:t>
      </w:r>
    </w:p>
    <w:p w:rsidR="00197E28" w:rsidRPr="00197E28" w:rsidRDefault="00197E28" w:rsidP="007236B7">
      <w:pPr>
        <w:pStyle w:val="ListParagraph"/>
        <w:numPr>
          <w:ilvl w:val="0"/>
          <w:numId w:val="19"/>
        </w:numPr>
        <w:ind w:left="360"/>
        <w:rPr>
          <w:lang w:val="id-ID"/>
        </w:rPr>
      </w:pPr>
      <w:r w:rsidRPr="008669DA">
        <w:t>Hindari kebiasaan merokok</w:t>
      </w:r>
      <w:r>
        <w:t>.</w:t>
      </w:r>
    </w:p>
    <w:p w:rsidR="008669DA" w:rsidRDefault="008669DA" w:rsidP="008669DA">
      <w:pPr>
        <w:pStyle w:val="ListParagraph"/>
        <w:ind w:left="990"/>
      </w:pPr>
    </w:p>
    <w:p w:rsidR="008669DA" w:rsidRDefault="00070A69" w:rsidP="008669DA">
      <w:pPr>
        <w:pStyle w:val="ListParagraph"/>
        <w:ind w:left="990"/>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56.65pt;margin-top:-2.05pt;width:188.05pt;height:184.25pt;z-index:252149760">
            <v:imagedata r:id="rId87" o:title=""/>
          </v:shape>
        </w:pict>
      </w:r>
    </w:p>
    <w:p w:rsidR="008669DA" w:rsidRDefault="008669DA" w:rsidP="008669DA">
      <w:pPr>
        <w:pStyle w:val="ListParagraph"/>
        <w:ind w:left="990"/>
      </w:pPr>
    </w:p>
    <w:p w:rsidR="008669DA" w:rsidRDefault="008669DA" w:rsidP="008669DA">
      <w:pPr>
        <w:pStyle w:val="ListParagraph"/>
        <w:ind w:left="990"/>
      </w:pPr>
    </w:p>
    <w:p w:rsidR="008669DA" w:rsidRDefault="008669DA" w:rsidP="008669DA">
      <w:pPr>
        <w:pStyle w:val="ListParagraph"/>
        <w:ind w:left="990"/>
      </w:pPr>
    </w:p>
    <w:p w:rsidR="008669DA" w:rsidRDefault="008669DA" w:rsidP="008669DA">
      <w:pPr>
        <w:pStyle w:val="ListParagraph"/>
        <w:ind w:left="990"/>
      </w:pPr>
    </w:p>
    <w:p w:rsidR="008669DA" w:rsidRDefault="008669DA" w:rsidP="008669DA">
      <w:pPr>
        <w:pStyle w:val="ListParagraph"/>
        <w:ind w:left="990"/>
      </w:pPr>
    </w:p>
    <w:p w:rsidR="008669DA" w:rsidRDefault="008669DA" w:rsidP="008669DA">
      <w:pPr>
        <w:pStyle w:val="ListParagraph"/>
        <w:ind w:left="990"/>
      </w:pPr>
    </w:p>
    <w:p w:rsidR="008669DA" w:rsidRDefault="008669DA" w:rsidP="008669DA">
      <w:pPr>
        <w:pStyle w:val="ListParagraph"/>
        <w:ind w:left="990"/>
      </w:pPr>
    </w:p>
    <w:p w:rsidR="008669DA" w:rsidRDefault="008669DA" w:rsidP="008669DA">
      <w:pPr>
        <w:pStyle w:val="ListParagraph"/>
        <w:ind w:left="990"/>
      </w:pPr>
    </w:p>
    <w:p w:rsidR="008669DA" w:rsidRDefault="008669DA" w:rsidP="008669DA">
      <w:pPr>
        <w:pStyle w:val="ListParagraph"/>
        <w:ind w:left="990"/>
      </w:pPr>
    </w:p>
    <w:p w:rsidR="008669DA" w:rsidRDefault="008669DA" w:rsidP="008669DA">
      <w:pPr>
        <w:pStyle w:val="ListParagraph"/>
        <w:ind w:left="990"/>
      </w:pPr>
    </w:p>
    <w:p w:rsidR="008669DA" w:rsidRDefault="008669DA" w:rsidP="008669DA">
      <w:pPr>
        <w:pStyle w:val="ListParagraph"/>
        <w:ind w:left="990"/>
      </w:pPr>
    </w:p>
    <w:p w:rsidR="008669DA" w:rsidRDefault="008669DA" w:rsidP="008669DA">
      <w:pPr>
        <w:pStyle w:val="ListParagraph"/>
        <w:ind w:left="990"/>
      </w:pPr>
    </w:p>
    <w:p w:rsidR="008669DA" w:rsidRDefault="008669DA" w:rsidP="008669DA">
      <w:pPr>
        <w:pStyle w:val="ListParagraph"/>
        <w:ind w:left="990"/>
      </w:pPr>
    </w:p>
    <w:p w:rsidR="008669DA" w:rsidRDefault="00070A69" w:rsidP="008669DA">
      <w:pPr>
        <w:pStyle w:val="ListParagraph"/>
        <w:ind w:left="990"/>
      </w:pPr>
      <w:r>
        <w:rPr>
          <w:noProof/>
        </w:rPr>
        <w:pict>
          <v:shape id="_x0000_s1042" type="#_x0000_t202" style="position:absolute;left:0;text-align:left;margin-left:28.75pt;margin-top:9.6pt;width:253.65pt;height:33pt;z-index:252151808" stroked="f">
            <v:textbox style="mso-next-textbox:#_x0000_s1042;mso-fit-shape-to-text:t" inset="0,0,0,0">
              <w:txbxContent>
                <w:p w:rsidR="00070A69" w:rsidRPr="008669DA" w:rsidRDefault="00070A69" w:rsidP="008669DA">
                  <w:pPr>
                    <w:pStyle w:val="Caption"/>
                    <w:rPr>
                      <w:i/>
                      <w:noProof/>
                      <w:sz w:val="20"/>
                      <w:szCs w:val="20"/>
                    </w:rPr>
                  </w:pPr>
                  <w:bookmarkStart w:id="77" w:name="_Ref402554128"/>
                  <w:bookmarkStart w:id="78" w:name="_Toc409550656"/>
                  <w:r>
                    <w:rPr>
                      <w:i/>
                      <w:sz w:val="20"/>
                      <w:szCs w:val="20"/>
                    </w:rPr>
                    <w:t>Gambar 2.</w:t>
                  </w:r>
                  <w:r w:rsidRPr="008669DA">
                    <w:rPr>
                      <w:i/>
                      <w:sz w:val="20"/>
                      <w:szCs w:val="20"/>
                    </w:rPr>
                    <w:fldChar w:fldCharType="begin"/>
                  </w:r>
                  <w:r w:rsidRPr="008669DA">
                    <w:rPr>
                      <w:i/>
                      <w:sz w:val="20"/>
                      <w:szCs w:val="20"/>
                    </w:rPr>
                    <w:instrText xml:space="preserve"> SEQ Gambar_2. \* ARABIC </w:instrText>
                  </w:r>
                  <w:r w:rsidRPr="008669DA">
                    <w:rPr>
                      <w:i/>
                      <w:sz w:val="20"/>
                      <w:szCs w:val="20"/>
                    </w:rPr>
                    <w:fldChar w:fldCharType="separate"/>
                  </w:r>
                  <w:r>
                    <w:rPr>
                      <w:i/>
                      <w:noProof/>
                      <w:sz w:val="20"/>
                      <w:szCs w:val="20"/>
                    </w:rPr>
                    <w:t>1</w:t>
                  </w:r>
                  <w:r w:rsidRPr="008669DA">
                    <w:rPr>
                      <w:i/>
                      <w:sz w:val="20"/>
                      <w:szCs w:val="20"/>
                    </w:rPr>
                    <w:fldChar w:fldCharType="end"/>
                  </w:r>
                  <w:bookmarkEnd w:id="77"/>
                  <w:r w:rsidRPr="008669DA">
                    <w:rPr>
                      <w:i/>
                      <w:sz w:val="20"/>
                      <w:szCs w:val="20"/>
                    </w:rPr>
                    <w:t>. Gambaran Stadium pada Kanker Colon</w:t>
                  </w:r>
                  <w:r>
                    <w:rPr>
                      <w:i/>
                      <w:sz w:val="20"/>
                      <w:szCs w:val="20"/>
                    </w:rPr>
                    <w:t xml:space="preserve"> </w:t>
                  </w:r>
                  <w:sdt>
                    <w:sdtPr>
                      <w:rPr>
                        <w:i/>
                        <w:sz w:val="20"/>
                        <w:szCs w:val="20"/>
                      </w:rPr>
                      <w:id w:val="1899102"/>
                      <w:citation/>
                    </w:sdtPr>
                    <w:sdtContent>
                      <w:r w:rsidRPr="0066288F">
                        <w:rPr>
                          <w:i/>
                          <w:sz w:val="20"/>
                          <w:szCs w:val="20"/>
                        </w:rPr>
                        <w:fldChar w:fldCharType="begin"/>
                      </w:r>
                      <w:r w:rsidRPr="0066288F">
                        <w:rPr>
                          <w:i/>
                          <w:sz w:val="20"/>
                          <w:szCs w:val="20"/>
                        </w:rPr>
                        <w:instrText xml:space="preserve"> CITATION Gej14 \l 1033 </w:instrText>
                      </w:r>
                      <w:r w:rsidRPr="0066288F">
                        <w:rPr>
                          <w:i/>
                          <w:sz w:val="20"/>
                          <w:szCs w:val="20"/>
                        </w:rPr>
                        <w:fldChar w:fldCharType="separate"/>
                      </w:r>
                      <w:r w:rsidRPr="0066288F">
                        <w:rPr>
                          <w:i/>
                          <w:noProof/>
                          <w:sz w:val="20"/>
                          <w:szCs w:val="20"/>
                        </w:rPr>
                        <w:t>[8]</w:t>
                      </w:r>
                      <w:r w:rsidRPr="0066288F">
                        <w:rPr>
                          <w:i/>
                          <w:sz w:val="20"/>
                          <w:szCs w:val="20"/>
                        </w:rPr>
                        <w:fldChar w:fldCharType="end"/>
                      </w:r>
                    </w:sdtContent>
                  </w:sdt>
                  <w:bookmarkEnd w:id="78"/>
                </w:p>
              </w:txbxContent>
            </v:textbox>
          </v:shape>
        </w:pict>
      </w:r>
    </w:p>
    <w:p w:rsidR="008669DA" w:rsidRDefault="008669DA" w:rsidP="008669DA">
      <w:pPr>
        <w:pStyle w:val="ListParagraph"/>
        <w:ind w:left="990"/>
      </w:pPr>
    </w:p>
    <w:p w:rsidR="008669DA" w:rsidRPr="008669DA" w:rsidRDefault="008669DA" w:rsidP="008669DA">
      <w:pPr>
        <w:pStyle w:val="ListParagraph"/>
        <w:ind w:left="990"/>
      </w:pPr>
    </w:p>
    <w:p w:rsidR="00760EB2" w:rsidRPr="005E309E" w:rsidRDefault="005E309E" w:rsidP="00760EB2">
      <w:pPr>
        <w:ind w:firstLine="576"/>
      </w:pPr>
      <w:r w:rsidRPr="005E309E">
        <w:t xml:space="preserve">Pengobatan yang dapat dilakukan apabila terdiagnosis terkena kanker </w:t>
      </w:r>
      <w:r w:rsidRPr="005E309E">
        <w:rPr>
          <w:i/>
        </w:rPr>
        <w:t>colon</w:t>
      </w:r>
      <w:r w:rsidRPr="005E309E">
        <w:t xml:space="preserve"> adalah</w:t>
      </w:r>
      <w:r w:rsidR="0066288F">
        <w:t xml:space="preserve"> </w:t>
      </w:r>
      <w:sdt>
        <w:sdtPr>
          <w:id w:val="1899097"/>
          <w:citation/>
        </w:sdtPr>
        <w:sdtContent>
          <w:r w:rsidR="00725214">
            <w:fldChar w:fldCharType="begin"/>
          </w:r>
          <w:r w:rsidR="00343B4C">
            <w:instrText xml:space="preserve"> CITATION Kan14 \l 1033 </w:instrText>
          </w:r>
          <w:r w:rsidR="00725214">
            <w:fldChar w:fldCharType="separate"/>
          </w:r>
          <w:r w:rsidR="00EA29D7">
            <w:rPr>
              <w:noProof/>
            </w:rPr>
            <w:t>[3]</w:t>
          </w:r>
          <w:r w:rsidR="00725214">
            <w:rPr>
              <w:noProof/>
            </w:rPr>
            <w:fldChar w:fldCharType="end"/>
          </w:r>
        </w:sdtContent>
      </w:sdt>
      <w:r w:rsidRPr="005E309E">
        <w:t>:</w:t>
      </w:r>
    </w:p>
    <w:p w:rsidR="005E309E" w:rsidRPr="005E309E" w:rsidRDefault="0040549F" w:rsidP="007236B7">
      <w:pPr>
        <w:numPr>
          <w:ilvl w:val="0"/>
          <w:numId w:val="20"/>
        </w:numPr>
        <w:ind w:left="360"/>
        <w:jc w:val="left"/>
      </w:pPr>
      <w:r>
        <w:t>Pembedahan /o</w:t>
      </w:r>
      <w:r w:rsidR="005E309E" w:rsidRPr="005E309E">
        <w:t>perasi</w:t>
      </w:r>
    </w:p>
    <w:p w:rsidR="005E309E" w:rsidRPr="005E309E" w:rsidRDefault="005E309E" w:rsidP="007236B7">
      <w:pPr>
        <w:numPr>
          <w:ilvl w:val="0"/>
          <w:numId w:val="20"/>
        </w:numPr>
        <w:ind w:left="360"/>
        <w:jc w:val="left"/>
      </w:pPr>
      <w:r w:rsidRPr="005E309E">
        <w:t>Kemoterapi</w:t>
      </w:r>
    </w:p>
    <w:p w:rsidR="005E309E" w:rsidRPr="00197E28" w:rsidRDefault="0040549F" w:rsidP="007236B7">
      <w:pPr>
        <w:pStyle w:val="ListParagraph"/>
        <w:numPr>
          <w:ilvl w:val="0"/>
          <w:numId w:val="20"/>
        </w:numPr>
        <w:ind w:left="360"/>
        <w:rPr>
          <w:lang w:val="id-ID"/>
        </w:rPr>
      </w:pPr>
      <w:r>
        <w:t>Radiasi /ra</w:t>
      </w:r>
      <w:r w:rsidR="005E309E" w:rsidRPr="005E309E">
        <w:t>dioterapi</w:t>
      </w:r>
    </w:p>
    <w:p w:rsidR="005E309E" w:rsidRPr="005E309E" w:rsidRDefault="005E309E" w:rsidP="00FE21DB">
      <w:pPr>
        <w:ind w:firstLine="576"/>
      </w:pPr>
      <w:r w:rsidRPr="005E309E">
        <w:t xml:space="preserve">Selain dari faktor eksternal, kanker </w:t>
      </w:r>
      <w:r w:rsidRPr="005E309E">
        <w:rPr>
          <w:i/>
        </w:rPr>
        <w:t xml:space="preserve">colon </w:t>
      </w:r>
      <w:r w:rsidRPr="005E309E">
        <w:t xml:space="preserve">juga dapat terjadi dari faktor </w:t>
      </w:r>
      <w:r w:rsidR="0040549F">
        <w:t xml:space="preserve">internal atau </w:t>
      </w:r>
      <w:r w:rsidRPr="005E309E">
        <w:t>turunan</w:t>
      </w:r>
      <w:r w:rsidR="00576455">
        <w:t xml:space="preserve"> [8]</w:t>
      </w:r>
      <w:r w:rsidRPr="005E309E">
        <w:t>. Mutasi</w:t>
      </w:r>
      <w:r w:rsidR="00567FEC">
        <w:t xml:space="preserve"> gen bawaan yang meningkatkan re</w:t>
      </w:r>
      <w:r w:rsidRPr="005E309E">
        <w:t xml:space="preserve">siko kanker usus dapat diturunkan dalam </w:t>
      </w:r>
      <w:r w:rsidR="0040549F">
        <w:t xml:space="preserve">silsilah </w:t>
      </w:r>
      <w:r w:rsidRPr="005E309E">
        <w:lastRenderedPageBreak/>
        <w:t xml:space="preserve">keluarga, tetapi ini hanya merupakan sebagian kecil penyebab kanker </w:t>
      </w:r>
      <w:r w:rsidRPr="005E309E">
        <w:rPr>
          <w:i/>
        </w:rPr>
        <w:t>colon</w:t>
      </w:r>
      <w:r w:rsidRPr="005E309E">
        <w:t>. Beberapa sindrom kanker usus antara lain:</w:t>
      </w:r>
    </w:p>
    <w:p w:rsidR="005E309E" w:rsidRPr="005E309E" w:rsidRDefault="005E309E" w:rsidP="007236B7">
      <w:pPr>
        <w:numPr>
          <w:ilvl w:val="0"/>
          <w:numId w:val="21"/>
        </w:numPr>
        <w:tabs>
          <w:tab w:val="left" w:pos="360"/>
        </w:tabs>
        <w:ind w:hanging="1980"/>
      </w:pPr>
      <w:r w:rsidRPr="005E309E">
        <w:rPr>
          <w:i/>
          <w:iCs/>
        </w:rPr>
        <w:t>Familial adenomatous polyposis (FAP)</w:t>
      </w:r>
    </w:p>
    <w:p w:rsidR="005E309E" w:rsidRPr="005E309E" w:rsidRDefault="005E309E" w:rsidP="00197E28">
      <w:pPr>
        <w:tabs>
          <w:tab w:val="left" w:pos="1260"/>
        </w:tabs>
        <w:ind w:left="360"/>
      </w:pPr>
      <w:r w:rsidRPr="005E309E">
        <w:t xml:space="preserve">FAP adalah penyakit langka penyebab ribuan polip di saluran usus besar dan </w:t>
      </w:r>
      <w:r w:rsidRPr="005E309E">
        <w:rPr>
          <w:i/>
        </w:rPr>
        <w:t>rectum</w:t>
      </w:r>
      <w:r w:rsidRPr="005E309E">
        <w:t xml:space="preserve">. </w:t>
      </w:r>
      <w:r w:rsidR="00E1127B">
        <w:t>Pe</w:t>
      </w:r>
      <w:r w:rsidR="00567FEC">
        <w:t>nangan</w:t>
      </w:r>
      <w:r w:rsidR="00E1127B">
        <w:t>an yang telat dan perawata</w:t>
      </w:r>
      <w:r w:rsidR="00567FEC">
        <w:t>n</w:t>
      </w:r>
      <w:r w:rsidR="00E1127B">
        <w:t xml:space="preserve"> yang tidak baik pada o</w:t>
      </w:r>
      <w:r w:rsidRPr="005E309E">
        <w:t xml:space="preserve">rang yang memiliki FAP </w:t>
      </w:r>
      <w:r w:rsidR="00E1127B">
        <w:t xml:space="preserve">mampu </w:t>
      </w:r>
      <w:r w:rsidRPr="005E309E">
        <w:t xml:space="preserve">memperbesar resiko kanker </w:t>
      </w:r>
      <w:r w:rsidRPr="005E309E">
        <w:rPr>
          <w:i/>
        </w:rPr>
        <w:t>colon</w:t>
      </w:r>
      <w:r w:rsidRPr="005E309E">
        <w:t xml:space="preserve"> sebelum usia 40</w:t>
      </w:r>
      <w:r w:rsidR="00567FEC">
        <w:t xml:space="preserve"> tahun</w:t>
      </w:r>
      <w:r w:rsidRPr="005E309E">
        <w:t>.</w:t>
      </w:r>
    </w:p>
    <w:p w:rsidR="005E309E" w:rsidRPr="005E309E" w:rsidRDefault="005E309E" w:rsidP="007236B7">
      <w:pPr>
        <w:numPr>
          <w:ilvl w:val="0"/>
          <w:numId w:val="21"/>
        </w:numPr>
        <w:tabs>
          <w:tab w:val="left" w:pos="360"/>
        </w:tabs>
        <w:ind w:hanging="1980"/>
      </w:pPr>
      <w:r w:rsidRPr="005E309E">
        <w:rPr>
          <w:i/>
          <w:iCs/>
        </w:rPr>
        <w:t>Hereditary nonpolyposis colorectal cancer (HNPCC)</w:t>
      </w:r>
    </w:p>
    <w:p w:rsidR="005E309E" w:rsidRDefault="005E309E" w:rsidP="00197E28">
      <w:pPr>
        <w:tabs>
          <w:tab w:val="left" w:pos="360"/>
        </w:tabs>
        <w:ind w:left="360"/>
        <w:rPr>
          <w:sz w:val="24"/>
          <w:szCs w:val="24"/>
        </w:rPr>
      </w:pPr>
      <w:r w:rsidRPr="005E309E">
        <w:t xml:space="preserve">HNPCC yang juga disebut </w:t>
      </w:r>
      <w:r w:rsidRPr="005E309E">
        <w:rPr>
          <w:i/>
        </w:rPr>
        <w:t>Lynch syndrome</w:t>
      </w:r>
      <w:r w:rsidRPr="005E309E">
        <w:t xml:space="preserve"> meningkatkan resiko kanker </w:t>
      </w:r>
      <w:r w:rsidRPr="005E309E">
        <w:rPr>
          <w:i/>
        </w:rPr>
        <w:t>colon</w:t>
      </w:r>
      <w:r w:rsidRPr="005E309E">
        <w:t xml:space="preserve"> dan kanker lain. Orang dengan HNPCC cenderung terkena kanker </w:t>
      </w:r>
      <w:r w:rsidRPr="005E309E">
        <w:rPr>
          <w:i/>
        </w:rPr>
        <w:t>colon</w:t>
      </w:r>
      <w:r w:rsidRPr="005E309E">
        <w:t xml:space="preserve"> sebelum usia 50 tahun.</w:t>
      </w:r>
      <w:r w:rsidRPr="00592895">
        <w:rPr>
          <w:sz w:val="24"/>
          <w:szCs w:val="24"/>
        </w:rPr>
        <w:t xml:space="preserve"> </w:t>
      </w:r>
    </w:p>
    <w:p w:rsidR="00567FEC" w:rsidRDefault="00567FEC" w:rsidP="00197E28">
      <w:pPr>
        <w:tabs>
          <w:tab w:val="left" w:pos="360"/>
        </w:tabs>
        <w:ind w:left="360"/>
        <w:rPr>
          <w:sz w:val="24"/>
          <w:szCs w:val="24"/>
        </w:rPr>
      </w:pPr>
    </w:p>
    <w:p w:rsidR="006736FC" w:rsidRDefault="006736FC" w:rsidP="00567FEC">
      <w:pPr>
        <w:pStyle w:val="Heading2"/>
        <w:spacing w:after="200"/>
        <w:rPr>
          <w:i/>
        </w:rPr>
      </w:pPr>
      <w:bookmarkStart w:id="79" w:name="_Toc416699975"/>
      <w:r>
        <w:t xml:space="preserve">Dataset Kanker </w:t>
      </w:r>
      <w:r>
        <w:rPr>
          <w:i/>
        </w:rPr>
        <w:t>Colon</w:t>
      </w:r>
      <w:bookmarkEnd w:id="79"/>
    </w:p>
    <w:p w:rsidR="006736FC" w:rsidRDefault="006736FC" w:rsidP="006736FC">
      <w:pPr>
        <w:spacing w:after="200"/>
        <w:ind w:firstLine="540"/>
      </w:pPr>
      <w:r>
        <w:t xml:space="preserve">Dataset kanker </w:t>
      </w:r>
      <w:r>
        <w:rPr>
          <w:i/>
        </w:rPr>
        <w:t xml:space="preserve">colon, </w:t>
      </w:r>
      <w:r>
        <w:t xml:space="preserve">diambil dari situs </w:t>
      </w:r>
      <w:r>
        <w:rPr>
          <w:i/>
        </w:rPr>
        <w:t>BioInformatics Research Group</w:t>
      </w:r>
      <w:r>
        <w:t>[13],</w:t>
      </w:r>
      <w:r w:rsidRPr="0062007F">
        <w:rPr>
          <w:i/>
        </w:rPr>
        <w:t xml:space="preserve"> </w:t>
      </w:r>
      <w:r>
        <w:t>terdiri atas</w:t>
      </w:r>
      <w:r w:rsidRPr="0062007F">
        <w:t xml:space="preserve"> 2000 atribut dengan keseluruhan atribut bertipe data numerik </w:t>
      </w:r>
      <w:r w:rsidRPr="0062007F">
        <w:rPr>
          <w:lang w:val="id-ID"/>
        </w:rPr>
        <w:t xml:space="preserve">yang merepresentasikan </w:t>
      </w:r>
      <w:r w:rsidRPr="0062007F">
        <w:t xml:space="preserve">ekspresi gen dari jaringan </w:t>
      </w:r>
      <w:r w:rsidRPr="0062007F">
        <w:rPr>
          <w:i/>
        </w:rPr>
        <w:t xml:space="preserve">tissue </w:t>
      </w:r>
      <w:r w:rsidRPr="0062007F">
        <w:t xml:space="preserve">pasien. Dataset ini mempunyai 62 </w:t>
      </w:r>
      <w:r w:rsidRPr="0062007F">
        <w:rPr>
          <w:i/>
        </w:rPr>
        <w:t xml:space="preserve">record </w:t>
      </w:r>
      <w:r w:rsidRPr="0062007F">
        <w:t xml:space="preserve">dengan 40 pasien positif terkena kanker </w:t>
      </w:r>
      <w:r w:rsidRPr="0062007F">
        <w:rPr>
          <w:i/>
        </w:rPr>
        <w:t xml:space="preserve">colon </w:t>
      </w:r>
      <w:r w:rsidRPr="0062007F">
        <w:t xml:space="preserve">dan 22 pasien negatif terkena kanker </w:t>
      </w:r>
      <w:r w:rsidRPr="0062007F">
        <w:rPr>
          <w:i/>
        </w:rPr>
        <w:t>colon.</w:t>
      </w:r>
      <w:r>
        <w:t xml:space="preserve"> Adapun </w:t>
      </w:r>
      <w:r>
        <w:rPr>
          <w:i/>
        </w:rPr>
        <w:t xml:space="preserve">summary statistics </w:t>
      </w:r>
      <w:r>
        <w:t xml:space="preserve">dari dataset tersebut dapat dilihat </w:t>
      </w:r>
      <w:r w:rsidRPr="00E77E7F">
        <w:t xml:space="preserve">pada </w:t>
      </w:r>
      <w:r w:rsidR="00070A69">
        <w:fldChar w:fldCharType="begin"/>
      </w:r>
      <w:r w:rsidR="00070A69">
        <w:instrText xml:space="preserve"> REF _Ref409073045 \h  \* MERGEFORMAT </w:instrText>
      </w:r>
      <w:r w:rsidR="00070A69">
        <w:fldChar w:fldCharType="separate"/>
      </w:r>
      <w:r w:rsidR="00DE4529" w:rsidRPr="00DE4529">
        <w:t>Tabel 2.1</w:t>
      </w:r>
      <w:r w:rsidR="00070A69">
        <w:fldChar w:fldCharType="end"/>
      </w:r>
      <w:r w:rsidRPr="006736FC">
        <w:t>.</w:t>
      </w:r>
    </w:p>
    <w:p w:rsidR="006736FC" w:rsidRPr="006736FC" w:rsidRDefault="006736FC" w:rsidP="006736FC">
      <w:pPr>
        <w:pStyle w:val="Caption"/>
        <w:keepNext/>
        <w:spacing w:after="100"/>
        <w:rPr>
          <w:i/>
          <w:sz w:val="20"/>
          <w:szCs w:val="20"/>
        </w:rPr>
      </w:pPr>
      <w:bookmarkStart w:id="80" w:name="_Ref409073045"/>
      <w:r w:rsidRPr="006736FC">
        <w:rPr>
          <w:i/>
          <w:sz w:val="20"/>
          <w:szCs w:val="20"/>
        </w:rPr>
        <w:t>Tabel 2.</w:t>
      </w:r>
      <w:r w:rsidR="00725214" w:rsidRPr="006736FC">
        <w:rPr>
          <w:i/>
          <w:sz w:val="20"/>
          <w:szCs w:val="20"/>
        </w:rPr>
        <w:fldChar w:fldCharType="begin"/>
      </w:r>
      <w:r w:rsidRPr="006736FC">
        <w:rPr>
          <w:i/>
          <w:sz w:val="20"/>
          <w:szCs w:val="20"/>
        </w:rPr>
        <w:instrText xml:space="preserve"> SEQ Tabel_2. \* ARABIC </w:instrText>
      </w:r>
      <w:r w:rsidR="00725214" w:rsidRPr="006736FC">
        <w:rPr>
          <w:i/>
          <w:sz w:val="20"/>
          <w:szCs w:val="20"/>
        </w:rPr>
        <w:fldChar w:fldCharType="separate"/>
      </w:r>
      <w:r w:rsidR="00DE4529">
        <w:rPr>
          <w:i/>
          <w:noProof/>
          <w:sz w:val="20"/>
          <w:szCs w:val="20"/>
        </w:rPr>
        <w:t>1</w:t>
      </w:r>
      <w:r w:rsidR="00725214" w:rsidRPr="006736FC">
        <w:rPr>
          <w:i/>
          <w:sz w:val="20"/>
          <w:szCs w:val="20"/>
        </w:rPr>
        <w:fldChar w:fldCharType="end"/>
      </w:r>
      <w:bookmarkEnd w:id="80"/>
      <w:r w:rsidRPr="006736FC">
        <w:rPr>
          <w:i/>
          <w:sz w:val="20"/>
          <w:szCs w:val="20"/>
        </w:rPr>
        <w:t>. Summary Statistics</w:t>
      </w:r>
    </w:p>
    <w:tbl>
      <w:tblPr>
        <w:tblStyle w:val="TableGrid"/>
        <w:tblW w:w="0" w:type="auto"/>
        <w:jc w:val="center"/>
        <w:tblLook w:val="04A0" w:firstRow="1" w:lastRow="0" w:firstColumn="1" w:lastColumn="0" w:noHBand="0" w:noVBand="1"/>
      </w:tblPr>
      <w:tblGrid>
        <w:gridCol w:w="1990"/>
        <w:gridCol w:w="1504"/>
      </w:tblGrid>
      <w:tr w:rsidR="006736FC" w:rsidRPr="00E77E7F" w:rsidTr="003278BB">
        <w:trPr>
          <w:trHeight w:val="273"/>
          <w:jc w:val="center"/>
        </w:trPr>
        <w:tc>
          <w:tcPr>
            <w:tcW w:w="1990" w:type="dxa"/>
            <w:vAlign w:val="center"/>
          </w:tcPr>
          <w:p w:rsidR="006736FC" w:rsidRPr="00E77E7F" w:rsidRDefault="006736FC" w:rsidP="003278BB">
            <w:pPr>
              <w:spacing w:after="40"/>
              <w:jc w:val="left"/>
              <w:rPr>
                <w:sz w:val="22"/>
                <w:szCs w:val="22"/>
              </w:rPr>
            </w:pPr>
            <w:r w:rsidRPr="00E77E7F">
              <w:rPr>
                <w:sz w:val="22"/>
                <w:szCs w:val="22"/>
              </w:rPr>
              <w:t>Jumlah Kolom</w:t>
            </w:r>
          </w:p>
        </w:tc>
        <w:tc>
          <w:tcPr>
            <w:tcW w:w="1504" w:type="dxa"/>
            <w:vAlign w:val="center"/>
          </w:tcPr>
          <w:p w:rsidR="006736FC" w:rsidRPr="00E77E7F" w:rsidRDefault="006736FC" w:rsidP="003278BB">
            <w:pPr>
              <w:spacing w:after="40"/>
              <w:jc w:val="center"/>
              <w:rPr>
                <w:sz w:val="22"/>
                <w:szCs w:val="22"/>
              </w:rPr>
            </w:pPr>
            <w:r w:rsidRPr="00E77E7F">
              <w:rPr>
                <w:sz w:val="22"/>
                <w:szCs w:val="22"/>
              </w:rPr>
              <w:t>2000</w:t>
            </w:r>
          </w:p>
        </w:tc>
      </w:tr>
      <w:tr w:rsidR="006736FC" w:rsidRPr="00E77E7F" w:rsidTr="003278BB">
        <w:trPr>
          <w:jc w:val="center"/>
        </w:trPr>
        <w:tc>
          <w:tcPr>
            <w:tcW w:w="1990" w:type="dxa"/>
            <w:vAlign w:val="center"/>
          </w:tcPr>
          <w:p w:rsidR="006736FC" w:rsidRPr="00E77E7F" w:rsidRDefault="006736FC" w:rsidP="003278BB">
            <w:pPr>
              <w:spacing w:after="40"/>
              <w:jc w:val="left"/>
              <w:rPr>
                <w:sz w:val="22"/>
                <w:szCs w:val="22"/>
              </w:rPr>
            </w:pPr>
            <w:r w:rsidRPr="00E77E7F">
              <w:rPr>
                <w:sz w:val="22"/>
                <w:szCs w:val="22"/>
              </w:rPr>
              <w:t>Jumlah Baris</w:t>
            </w:r>
          </w:p>
        </w:tc>
        <w:tc>
          <w:tcPr>
            <w:tcW w:w="1504" w:type="dxa"/>
            <w:vAlign w:val="center"/>
          </w:tcPr>
          <w:p w:rsidR="006736FC" w:rsidRPr="00E77E7F" w:rsidRDefault="006736FC" w:rsidP="003278BB">
            <w:pPr>
              <w:spacing w:after="40"/>
              <w:jc w:val="center"/>
              <w:rPr>
                <w:sz w:val="22"/>
                <w:szCs w:val="22"/>
              </w:rPr>
            </w:pPr>
            <w:r w:rsidRPr="00E77E7F">
              <w:rPr>
                <w:sz w:val="22"/>
                <w:szCs w:val="22"/>
              </w:rPr>
              <w:t>62</w:t>
            </w:r>
          </w:p>
        </w:tc>
      </w:tr>
      <w:tr w:rsidR="006736FC" w:rsidRPr="00E77E7F" w:rsidTr="003278BB">
        <w:trPr>
          <w:jc w:val="center"/>
        </w:trPr>
        <w:tc>
          <w:tcPr>
            <w:tcW w:w="1990" w:type="dxa"/>
            <w:vAlign w:val="center"/>
          </w:tcPr>
          <w:p w:rsidR="006736FC" w:rsidRPr="00E77E7F" w:rsidRDefault="006736FC" w:rsidP="003278BB">
            <w:pPr>
              <w:spacing w:after="40"/>
              <w:jc w:val="left"/>
              <w:rPr>
                <w:sz w:val="22"/>
                <w:szCs w:val="22"/>
              </w:rPr>
            </w:pPr>
            <w:r w:rsidRPr="00E77E7F">
              <w:rPr>
                <w:sz w:val="22"/>
                <w:szCs w:val="22"/>
              </w:rPr>
              <w:t>Mean</w:t>
            </w:r>
          </w:p>
        </w:tc>
        <w:tc>
          <w:tcPr>
            <w:tcW w:w="1504" w:type="dxa"/>
            <w:vAlign w:val="center"/>
          </w:tcPr>
          <w:p w:rsidR="006736FC" w:rsidRPr="00E77E7F" w:rsidRDefault="006736FC" w:rsidP="003278BB">
            <w:pPr>
              <w:spacing w:after="40"/>
              <w:jc w:val="center"/>
              <w:rPr>
                <w:sz w:val="22"/>
                <w:szCs w:val="22"/>
              </w:rPr>
            </w:pPr>
            <w:r w:rsidRPr="00E77E7F">
              <w:rPr>
                <w:sz w:val="22"/>
                <w:szCs w:val="22"/>
              </w:rPr>
              <w:t>403.79</w:t>
            </w:r>
          </w:p>
        </w:tc>
      </w:tr>
      <w:tr w:rsidR="006736FC" w:rsidRPr="00E77E7F" w:rsidTr="003278BB">
        <w:trPr>
          <w:jc w:val="center"/>
        </w:trPr>
        <w:tc>
          <w:tcPr>
            <w:tcW w:w="1990" w:type="dxa"/>
            <w:vAlign w:val="center"/>
          </w:tcPr>
          <w:p w:rsidR="006736FC" w:rsidRPr="00E77E7F" w:rsidRDefault="006736FC" w:rsidP="003278BB">
            <w:pPr>
              <w:spacing w:after="40"/>
              <w:jc w:val="left"/>
              <w:rPr>
                <w:sz w:val="22"/>
                <w:szCs w:val="22"/>
              </w:rPr>
            </w:pPr>
            <w:r w:rsidRPr="00E77E7F">
              <w:rPr>
                <w:sz w:val="22"/>
                <w:szCs w:val="22"/>
              </w:rPr>
              <w:t>Varians</w:t>
            </w:r>
          </w:p>
        </w:tc>
        <w:tc>
          <w:tcPr>
            <w:tcW w:w="1504" w:type="dxa"/>
            <w:vAlign w:val="center"/>
          </w:tcPr>
          <w:p w:rsidR="006736FC" w:rsidRPr="00E77E7F" w:rsidRDefault="006736FC" w:rsidP="003278BB">
            <w:pPr>
              <w:spacing w:after="40"/>
              <w:jc w:val="center"/>
              <w:rPr>
                <w:sz w:val="22"/>
                <w:szCs w:val="22"/>
              </w:rPr>
            </w:pPr>
            <w:r w:rsidRPr="00E77E7F">
              <w:rPr>
                <w:sz w:val="22"/>
                <w:szCs w:val="22"/>
              </w:rPr>
              <w:t>495480.39</w:t>
            </w:r>
          </w:p>
        </w:tc>
      </w:tr>
      <w:tr w:rsidR="006736FC" w:rsidRPr="00E77E7F" w:rsidTr="003278BB">
        <w:trPr>
          <w:jc w:val="center"/>
        </w:trPr>
        <w:tc>
          <w:tcPr>
            <w:tcW w:w="1990" w:type="dxa"/>
            <w:vAlign w:val="center"/>
          </w:tcPr>
          <w:p w:rsidR="006736FC" w:rsidRPr="00E77E7F" w:rsidRDefault="006736FC" w:rsidP="003278BB">
            <w:pPr>
              <w:spacing w:after="40"/>
              <w:jc w:val="left"/>
              <w:rPr>
                <w:sz w:val="22"/>
                <w:szCs w:val="22"/>
              </w:rPr>
            </w:pPr>
            <w:r w:rsidRPr="00E77E7F">
              <w:rPr>
                <w:sz w:val="22"/>
                <w:szCs w:val="22"/>
              </w:rPr>
              <w:t>Standar Deviasi</w:t>
            </w:r>
          </w:p>
        </w:tc>
        <w:tc>
          <w:tcPr>
            <w:tcW w:w="1504" w:type="dxa"/>
            <w:vAlign w:val="center"/>
          </w:tcPr>
          <w:p w:rsidR="006736FC" w:rsidRPr="00E77E7F" w:rsidRDefault="006736FC" w:rsidP="003278BB">
            <w:pPr>
              <w:spacing w:after="40"/>
              <w:jc w:val="center"/>
              <w:rPr>
                <w:sz w:val="22"/>
                <w:szCs w:val="22"/>
              </w:rPr>
            </w:pPr>
            <w:r w:rsidRPr="00E77E7F">
              <w:rPr>
                <w:sz w:val="22"/>
                <w:szCs w:val="22"/>
              </w:rPr>
              <w:t>703.90</w:t>
            </w:r>
          </w:p>
        </w:tc>
      </w:tr>
      <w:tr w:rsidR="006736FC" w:rsidRPr="00E77E7F" w:rsidTr="003278BB">
        <w:trPr>
          <w:jc w:val="center"/>
        </w:trPr>
        <w:tc>
          <w:tcPr>
            <w:tcW w:w="1990" w:type="dxa"/>
            <w:vAlign w:val="center"/>
          </w:tcPr>
          <w:p w:rsidR="006736FC" w:rsidRPr="00E77E7F" w:rsidRDefault="006736FC" w:rsidP="003278BB">
            <w:pPr>
              <w:spacing w:after="40"/>
              <w:jc w:val="left"/>
              <w:rPr>
                <w:sz w:val="22"/>
                <w:szCs w:val="22"/>
              </w:rPr>
            </w:pPr>
            <w:r w:rsidRPr="00E77E7F">
              <w:rPr>
                <w:sz w:val="22"/>
                <w:szCs w:val="22"/>
              </w:rPr>
              <w:t>Minimal</w:t>
            </w:r>
          </w:p>
        </w:tc>
        <w:tc>
          <w:tcPr>
            <w:tcW w:w="1504" w:type="dxa"/>
            <w:vAlign w:val="center"/>
          </w:tcPr>
          <w:p w:rsidR="006736FC" w:rsidRPr="00E77E7F" w:rsidRDefault="006736FC" w:rsidP="003278BB">
            <w:pPr>
              <w:spacing w:after="40"/>
              <w:jc w:val="center"/>
              <w:rPr>
                <w:sz w:val="22"/>
                <w:szCs w:val="22"/>
              </w:rPr>
            </w:pPr>
            <w:r w:rsidRPr="00E77E7F">
              <w:rPr>
                <w:sz w:val="22"/>
                <w:szCs w:val="22"/>
              </w:rPr>
              <w:t>5.8163</w:t>
            </w:r>
          </w:p>
        </w:tc>
      </w:tr>
      <w:tr w:rsidR="006736FC" w:rsidRPr="00E77E7F" w:rsidTr="003278BB">
        <w:trPr>
          <w:jc w:val="center"/>
        </w:trPr>
        <w:tc>
          <w:tcPr>
            <w:tcW w:w="1990" w:type="dxa"/>
            <w:vAlign w:val="center"/>
          </w:tcPr>
          <w:p w:rsidR="006736FC" w:rsidRPr="00E77E7F" w:rsidRDefault="006736FC" w:rsidP="003278BB">
            <w:pPr>
              <w:spacing w:after="40"/>
              <w:jc w:val="left"/>
              <w:rPr>
                <w:sz w:val="22"/>
                <w:szCs w:val="22"/>
              </w:rPr>
            </w:pPr>
            <w:r w:rsidRPr="00E77E7F">
              <w:rPr>
                <w:sz w:val="22"/>
                <w:szCs w:val="22"/>
              </w:rPr>
              <w:t>Maksimal</w:t>
            </w:r>
          </w:p>
        </w:tc>
        <w:tc>
          <w:tcPr>
            <w:tcW w:w="1504" w:type="dxa"/>
            <w:vAlign w:val="center"/>
          </w:tcPr>
          <w:p w:rsidR="006736FC" w:rsidRPr="00E77E7F" w:rsidRDefault="006736FC" w:rsidP="003278BB">
            <w:pPr>
              <w:spacing w:after="40"/>
              <w:jc w:val="center"/>
              <w:rPr>
                <w:sz w:val="22"/>
                <w:szCs w:val="22"/>
              </w:rPr>
            </w:pPr>
            <w:r w:rsidRPr="00E77E7F">
              <w:rPr>
                <w:sz w:val="22"/>
                <w:szCs w:val="22"/>
              </w:rPr>
              <w:t>20903.178</w:t>
            </w:r>
          </w:p>
        </w:tc>
      </w:tr>
    </w:tbl>
    <w:p w:rsidR="006736FC" w:rsidRPr="006736FC" w:rsidRDefault="006736FC" w:rsidP="006736FC">
      <w:pPr>
        <w:ind w:firstLine="540"/>
      </w:pPr>
    </w:p>
    <w:p w:rsidR="00B568E2" w:rsidRDefault="00FE21DB" w:rsidP="0010022E">
      <w:pPr>
        <w:pStyle w:val="Heading2"/>
        <w:spacing w:before="300" w:after="200"/>
        <w:rPr>
          <w:i/>
        </w:rPr>
      </w:pPr>
      <w:bookmarkStart w:id="81" w:name="_Toc416699976"/>
      <w:r w:rsidRPr="00FE21DB">
        <w:rPr>
          <w:i/>
          <w:noProof/>
        </w:rPr>
        <w:lastRenderedPageBreak/>
        <w:t xml:space="preserve">Genetic </w:t>
      </w:r>
      <w:r w:rsidRPr="00FE21DB">
        <w:rPr>
          <w:i/>
        </w:rPr>
        <w:t>Algorithm</w:t>
      </w:r>
      <w:bookmarkEnd w:id="81"/>
    </w:p>
    <w:p w:rsidR="004305DD" w:rsidRDefault="00302481" w:rsidP="00302481">
      <w:pPr>
        <w:ind w:firstLine="540"/>
      </w:pPr>
      <w:r w:rsidRPr="00302481">
        <w:rPr>
          <w:i/>
          <w:lang w:val="id-ID"/>
        </w:rPr>
        <w:t>Genetic Algorithm (GA)</w:t>
      </w:r>
      <w:r w:rsidRPr="00302481">
        <w:rPr>
          <w:lang w:val="id-ID"/>
        </w:rPr>
        <w:t xml:space="preserve"> </w:t>
      </w:r>
      <w:r w:rsidRPr="00302481">
        <w:t>terinspirasi dari teori D</w:t>
      </w:r>
      <w:r w:rsidR="00E1127B">
        <w:t>arwin dan ditemukan pertama kali</w:t>
      </w:r>
      <w:r w:rsidRPr="00302481">
        <w:t xml:space="preserve"> oleh John Holland</w:t>
      </w:r>
      <w:r w:rsidR="00576455">
        <w:t xml:space="preserve"> [1]</w:t>
      </w:r>
      <w:r w:rsidRPr="00302481">
        <w:t xml:space="preserve">. GA </w:t>
      </w:r>
      <w:r w:rsidRPr="00302481">
        <w:rPr>
          <w:lang w:val="id-ID"/>
        </w:rPr>
        <w:t>adalah salah satu jenis metode pencarian stokastik global dan metode optimasi yang mengadaptasi proses natural evolusi biologi</w:t>
      </w:r>
      <w:r w:rsidRPr="00302481">
        <w:t xml:space="preserve">. </w:t>
      </w:r>
      <w:r w:rsidR="004305DD">
        <w:t>Berikut istilah-istilah dan operasi-operasi yang digunakan pada GA:</w:t>
      </w:r>
    </w:p>
    <w:p w:rsidR="004305DD" w:rsidRDefault="004305DD" w:rsidP="007236B7">
      <w:pPr>
        <w:pStyle w:val="ListParagraph"/>
        <w:numPr>
          <w:ilvl w:val="0"/>
          <w:numId w:val="35"/>
        </w:numPr>
        <w:ind w:left="270" w:hanging="270"/>
      </w:pPr>
      <w:r>
        <w:t xml:space="preserve">Gen </w:t>
      </w:r>
    </w:p>
    <w:p w:rsidR="004305DD" w:rsidRDefault="004305DD" w:rsidP="004305DD">
      <w:pPr>
        <w:pStyle w:val="ListParagraph"/>
        <w:ind w:left="270"/>
      </w:pPr>
      <w:r>
        <w:t>Gen adalah bagian dari tiap individu/kromosom yang berisi parameter sesuai permasalahan yang akan dicari.</w:t>
      </w:r>
    </w:p>
    <w:p w:rsidR="004305DD" w:rsidRDefault="004305DD" w:rsidP="007236B7">
      <w:pPr>
        <w:pStyle w:val="ListParagraph"/>
        <w:numPr>
          <w:ilvl w:val="0"/>
          <w:numId w:val="35"/>
        </w:numPr>
        <w:ind w:left="270" w:hanging="270"/>
      </w:pPr>
      <w:r>
        <w:t>Individu/kromosom</w:t>
      </w:r>
    </w:p>
    <w:p w:rsidR="004305DD" w:rsidRDefault="004305DD" w:rsidP="004305DD">
      <w:pPr>
        <w:pStyle w:val="ListParagraph"/>
        <w:ind w:left="270"/>
      </w:pPr>
      <w:r>
        <w:t>Kromosom adalah serangkaian gen yang merepresentasikan solusi sesuai dengan permasalahan yang akan dicari.</w:t>
      </w:r>
    </w:p>
    <w:p w:rsidR="004305DD" w:rsidRDefault="004305DD" w:rsidP="007236B7">
      <w:pPr>
        <w:pStyle w:val="ListParagraph"/>
        <w:numPr>
          <w:ilvl w:val="0"/>
          <w:numId w:val="35"/>
        </w:numPr>
        <w:ind w:left="270" w:hanging="270"/>
      </w:pPr>
      <w:r>
        <w:t>Populasi</w:t>
      </w:r>
    </w:p>
    <w:p w:rsidR="004305DD" w:rsidRDefault="004305DD" w:rsidP="004305DD">
      <w:pPr>
        <w:pStyle w:val="ListParagraph"/>
        <w:ind w:left="270"/>
      </w:pPr>
      <w:r>
        <w:t>Populasi adalah kumpulan dari beberapa kromosom yang akan diproses pada setiap generasi.</w:t>
      </w:r>
    </w:p>
    <w:p w:rsidR="004305DD" w:rsidRDefault="004305DD" w:rsidP="007236B7">
      <w:pPr>
        <w:pStyle w:val="ListParagraph"/>
        <w:numPr>
          <w:ilvl w:val="0"/>
          <w:numId w:val="35"/>
        </w:numPr>
        <w:ind w:left="270" w:hanging="270"/>
      </w:pPr>
      <w:r>
        <w:t>Generasi</w:t>
      </w:r>
    </w:p>
    <w:p w:rsidR="004305DD" w:rsidRDefault="004305DD" w:rsidP="004305DD">
      <w:pPr>
        <w:pStyle w:val="ListParagraph"/>
        <w:ind w:left="270"/>
      </w:pPr>
      <w:r>
        <w:t>Generasi adalah kumpulan populasi yang diperoleh dari operasi GA.</w:t>
      </w:r>
    </w:p>
    <w:p w:rsidR="004305DD" w:rsidRDefault="00302481" w:rsidP="00E0062B">
      <w:pPr>
        <w:pStyle w:val="ListParagraph"/>
        <w:spacing w:after="200"/>
        <w:ind w:left="0" w:firstLine="540"/>
      </w:pPr>
      <w:r w:rsidRPr="00302481">
        <w:t>GA beroperasi dimulai dari pemilihan populasi solusi yang potensial.</w:t>
      </w:r>
      <w:r w:rsidR="00786BF7">
        <w:t xml:space="preserve"> </w:t>
      </w:r>
      <w:r w:rsidRPr="00302481">
        <w:t xml:space="preserve">Perhitungan nilai </w:t>
      </w:r>
      <w:r w:rsidRPr="004305DD">
        <w:rPr>
          <w:i/>
        </w:rPr>
        <w:t xml:space="preserve">fitness </w:t>
      </w:r>
      <w:r w:rsidRPr="00302481">
        <w:t>adalah tahapan yang harus dilakukan pad</w:t>
      </w:r>
      <w:r w:rsidR="00E1127B">
        <w:t xml:space="preserve">a metode ini. GA mempunyai </w:t>
      </w:r>
      <w:r w:rsidR="004305DD">
        <w:t xml:space="preserve">beberapa </w:t>
      </w:r>
      <w:r w:rsidRPr="00302481">
        <w:t xml:space="preserve">operasi penting, yaitu </w:t>
      </w:r>
      <w:r w:rsidR="004305DD">
        <w:rPr>
          <w:i/>
        </w:rPr>
        <w:t xml:space="preserve">encoding, </w:t>
      </w:r>
      <w:r w:rsidR="00E1127B">
        <w:t>seleksi</w:t>
      </w:r>
      <w:r w:rsidRPr="00302481">
        <w:t xml:space="preserve">, </w:t>
      </w:r>
      <w:r w:rsidRPr="004305DD">
        <w:rPr>
          <w:i/>
        </w:rPr>
        <w:t>crossover</w:t>
      </w:r>
      <w:r w:rsidR="004305DD">
        <w:t xml:space="preserve">, </w:t>
      </w:r>
      <w:r w:rsidR="00E1127B">
        <w:t>mutasi</w:t>
      </w:r>
      <w:r w:rsidR="004305DD">
        <w:t xml:space="preserve">, dan </w:t>
      </w:r>
      <w:r w:rsidR="00E1127B">
        <w:t>evaluasi</w:t>
      </w:r>
      <w:r w:rsidR="004305DD">
        <w:t xml:space="preserve">. </w:t>
      </w:r>
      <w:r w:rsidR="00E1127B">
        <w:t>Selain itu, GA juga mempunyai k</w:t>
      </w:r>
      <w:r w:rsidR="00CE526B">
        <w:t>riteria untuk menghentikan jalannya proses GA ini (</w:t>
      </w:r>
      <w:r w:rsidR="00CE526B">
        <w:rPr>
          <w:i/>
        </w:rPr>
        <w:t xml:space="preserve">stopping </w:t>
      </w:r>
      <w:r w:rsidR="00CE526B" w:rsidRPr="00E1127B">
        <w:rPr>
          <w:i/>
        </w:rPr>
        <w:t>criteria</w:t>
      </w:r>
      <w:r w:rsidR="00CE526B">
        <w:t xml:space="preserve">). </w:t>
      </w:r>
      <w:r w:rsidR="004305DD" w:rsidRPr="00CE526B">
        <w:t>Masing</w:t>
      </w:r>
      <w:r w:rsidR="004305DD">
        <w:t xml:space="preserve">-masing operasi </w:t>
      </w:r>
      <w:r w:rsidR="00CE526B">
        <w:t xml:space="preserve">dan </w:t>
      </w:r>
      <w:r w:rsidR="00CE526B">
        <w:rPr>
          <w:i/>
        </w:rPr>
        <w:t xml:space="preserve">stopping criteria </w:t>
      </w:r>
      <w:r w:rsidR="004305DD">
        <w:t xml:space="preserve">tersebut </w:t>
      </w:r>
      <w:r w:rsidR="00567FEC">
        <w:t>akan dijelaskan sebagai berikut.</w:t>
      </w:r>
    </w:p>
    <w:p w:rsidR="004305DD" w:rsidRDefault="004305DD" w:rsidP="00E0062B">
      <w:pPr>
        <w:pStyle w:val="Heading3"/>
        <w:spacing w:after="100"/>
        <w:rPr>
          <w:i/>
        </w:rPr>
      </w:pPr>
      <w:bookmarkStart w:id="82" w:name="_Toc416699977"/>
      <w:r w:rsidRPr="004305DD">
        <w:rPr>
          <w:i/>
        </w:rPr>
        <w:t>Encoding</w:t>
      </w:r>
      <w:bookmarkEnd w:id="82"/>
    </w:p>
    <w:p w:rsidR="00E0062B" w:rsidRPr="00CD4E1D" w:rsidRDefault="00E0062B" w:rsidP="00E0062B">
      <w:pPr>
        <w:spacing w:after="200"/>
        <w:ind w:firstLine="720"/>
      </w:pPr>
      <w:r>
        <w:t xml:space="preserve">Dalam GA, kromosom yang akan diproses merupakan representasi dari permasalahan yang akan dicari solusi optimalnya. Untuk mempermudah operasi, dilakukan </w:t>
      </w:r>
      <w:r>
        <w:rPr>
          <w:i/>
        </w:rPr>
        <w:t xml:space="preserve">encoding </w:t>
      </w:r>
      <w:r>
        <w:t xml:space="preserve">dalam kromosom. Terdapat banyak sekali tipe </w:t>
      </w:r>
      <w:r>
        <w:rPr>
          <w:i/>
        </w:rPr>
        <w:t xml:space="preserve">encoding, </w:t>
      </w:r>
      <w:r>
        <w:t xml:space="preserve">salah satunya adalah </w:t>
      </w:r>
      <w:r>
        <w:rPr>
          <w:i/>
        </w:rPr>
        <w:t xml:space="preserve">bit-string encoding, </w:t>
      </w:r>
      <w:r>
        <w:t xml:space="preserve">yaitu kromosom </w:t>
      </w:r>
      <w:r>
        <w:lastRenderedPageBreak/>
        <w:t>direpr</w:t>
      </w:r>
      <w:r w:rsidR="00E1127B">
        <w:t>e</w:t>
      </w:r>
      <w:r>
        <w:t>sentasikan menjadi bilangan biner 0/1</w:t>
      </w:r>
      <w:r w:rsidR="00567FEC">
        <w:t xml:space="preserve"> [14]</w:t>
      </w:r>
      <w:r>
        <w:t>.</w:t>
      </w:r>
      <w:r w:rsidR="00CD4E1D">
        <w:t xml:space="preserve"> Ilustrasi </w:t>
      </w:r>
      <w:r w:rsidR="00CD4E1D">
        <w:rPr>
          <w:i/>
        </w:rPr>
        <w:t xml:space="preserve">bit-string encoding </w:t>
      </w:r>
      <w:r w:rsidR="00CD4E1D">
        <w:t xml:space="preserve">ditunjukkan pada </w:t>
      </w:r>
      <w:r w:rsidR="00070A69">
        <w:fldChar w:fldCharType="begin"/>
      </w:r>
      <w:r w:rsidR="00070A69">
        <w:instrText xml:space="preserve"> REF _Ref409204513 \h  \* MERGEFORMAT </w:instrText>
      </w:r>
      <w:r w:rsidR="00070A69">
        <w:fldChar w:fldCharType="separate"/>
      </w:r>
      <w:r w:rsidR="00DE4529" w:rsidRPr="00DE4529">
        <w:t>Gambar 2.2</w:t>
      </w:r>
      <w:r w:rsidR="00070A69">
        <w:fldChar w:fldCharType="end"/>
      </w:r>
      <w:r w:rsidR="00CD4E1D">
        <w:t>.</w:t>
      </w:r>
    </w:p>
    <w:tbl>
      <w:tblPr>
        <w:tblStyle w:val="TableGrid"/>
        <w:tblW w:w="0" w:type="auto"/>
        <w:tblInd w:w="198" w:type="dxa"/>
        <w:tblLook w:val="04A0" w:firstRow="1" w:lastRow="0" w:firstColumn="1" w:lastColumn="0" w:noHBand="0" w:noVBand="1"/>
      </w:tblPr>
      <w:tblGrid>
        <w:gridCol w:w="316"/>
        <w:gridCol w:w="316"/>
        <w:gridCol w:w="316"/>
        <w:gridCol w:w="316"/>
        <w:gridCol w:w="316"/>
        <w:gridCol w:w="316"/>
        <w:gridCol w:w="316"/>
        <w:gridCol w:w="316"/>
        <w:gridCol w:w="316"/>
        <w:gridCol w:w="316"/>
        <w:gridCol w:w="316"/>
        <w:gridCol w:w="316"/>
        <w:gridCol w:w="316"/>
        <w:gridCol w:w="316"/>
        <w:gridCol w:w="316"/>
        <w:gridCol w:w="316"/>
        <w:gridCol w:w="316"/>
        <w:gridCol w:w="316"/>
      </w:tblGrid>
      <w:tr w:rsidR="00E0062B" w:rsidTr="00E0062B">
        <w:tc>
          <w:tcPr>
            <w:tcW w:w="316" w:type="dxa"/>
          </w:tcPr>
          <w:p w:rsidR="00E0062B" w:rsidRDefault="00E0062B" w:rsidP="00E0062B">
            <w:r>
              <w:t>1</w:t>
            </w:r>
          </w:p>
        </w:tc>
        <w:tc>
          <w:tcPr>
            <w:tcW w:w="316" w:type="dxa"/>
          </w:tcPr>
          <w:p w:rsidR="00E0062B" w:rsidRDefault="00E0062B" w:rsidP="00E0062B">
            <w:r>
              <w:t>0</w:t>
            </w:r>
          </w:p>
        </w:tc>
        <w:tc>
          <w:tcPr>
            <w:tcW w:w="316" w:type="dxa"/>
          </w:tcPr>
          <w:p w:rsidR="00E0062B" w:rsidRDefault="00E0062B" w:rsidP="00E0062B">
            <w:r>
              <w:t>1</w:t>
            </w:r>
          </w:p>
        </w:tc>
        <w:tc>
          <w:tcPr>
            <w:tcW w:w="316" w:type="dxa"/>
          </w:tcPr>
          <w:p w:rsidR="00E0062B" w:rsidRDefault="00E0062B" w:rsidP="00E0062B">
            <w:r>
              <w:t>1</w:t>
            </w:r>
          </w:p>
        </w:tc>
        <w:tc>
          <w:tcPr>
            <w:tcW w:w="316" w:type="dxa"/>
          </w:tcPr>
          <w:p w:rsidR="00E0062B" w:rsidRDefault="00E0062B" w:rsidP="00E0062B">
            <w:r>
              <w:t>1</w:t>
            </w:r>
          </w:p>
        </w:tc>
        <w:tc>
          <w:tcPr>
            <w:tcW w:w="316" w:type="dxa"/>
          </w:tcPr>
          <w:p w:rsidR="00E0062B" w:rsidRDefault="00E0062B" w:rsidP="00E0062B">
            <w:r>
              <w:t>1</w:t>
            </w:r>
          </w:p>
        </w:tc>
        <w:tc>
          <w:tcPr>
            <w:tcW w:w="316" w:type="dxa"/>
          </w:tcPr>
          <w:p w:rsidR="00E0062B" w:rsidRDefault="00E0062B" w:rsidP="00E0062B">
            <w:r>
              <w:t>1</w:t>
            </w:r>
          </w:p>
        </w:tc>
        <w:tc>
          <w:tcPr>
            <w:tcW w:w="316" w:type="dxa"/>
          </w:tcPr>
          <w:p w:rsidR="00E0062B" w:rsidRDefault="00E0062B" w:rsidP="00E0062B">
            <w:r>
              <w:t>1</w:t>
            </w:r>
          </w:p>
        </w:tc>
        <w:tc>
          <w:tcPr>
            <w:tcW w:w="316" w:type="dxa"/>
          </w:tcPr>
          <w:p w:rsidR="00E0062B" w:rsidRDefault="00E0062B" w:rsidP="00E0062B">
            <w:r>
              <w:t>1</w:t>
            </w:r>
          </w:p>
        </w:tc>
        <w:tc>
          <w:tcPr>
            <w:tcW w:w="316" w:type="dxa"/>
          </w:tcPr>
          <w:p w:rsidR="00E0062B" w:rsidRDefault="00E0062B" w:rsidP="00E0062B">
            <w:r>
              <w:t>1</w:t>
            </w:r>
          </w:p>
        </w:tc>
        <w:tc>
          <w:tcPr>
            <w:tcW w:w="316" w:type="dxa"/>
          </w:tcPr>
          <w:p w:rsidR="00E0062B" w:rsidRDefault="00E0062B" w:rsidP="00E0062B">
            <w:r>
              <w:t>0</w:t>
            </w:r>
          </w:p>
        </w:tc>
        <w:tc>
          <w:tcPr>
            <w:tcW w:w="316" w:type="dxa"/>
          </w:tcPr>
          <w:p w:rsidR="00E0062B" w:rsidRDefault="00E0062B" w:rsidP="00E0062B">
            <w:r>
              <w:t>0</w:t>
            </w:r>
          </w:p>
        </w:tc>
        <w:tc>
          <w:tcPr>
            <w:tcW w:w="316" w:type="dxa"/>
          </w:tcPr>
          <w:p w:rsidR="00E0062B" w:rsidRDefault="00E0062B" w:rsidP="00E0062B">
            <w:r>
              <w:t>0</w:t>
            </w:r>
          </w:p>
        </w:tc>
        <w:tc>
          <w:tcPr>
            <w:tcW w:w="316" w:type="dxa"/>
          </w:tcPr>
          <w:p w:rsidR="00E0062B" w:rsidRDefault="00E0062B" w:rsidP="00E0062B">
            <w:r>
              <w:t>1</w:t>
            </w:r>
          </w:p>
        </w:tc>
        <w:tc>
          <w:tcPr>
            <w:tcW w:w="316" w:type="dxa"/>
          </w:tcPr>
          <w:p w:rsidR="00E0062B" w:rsidRDefault="00E0062B" w:rsidP="00E0062B">
            <w:r>
              <w:t>..</w:t>
            </w:r>
          </w:p>
        </w:tc>
        <w:tc>
          <w:tcPr>
            <w:tcW w:w="316" w:type="dxa"/>
          </w:tcPr>
          <w:p w:rsidR="00E0062B" w:rsidRDefault="00E0062B" w:rsidP="00E0062B">
            <w:r>
              <w:t>..</w:t>
            </w:r>
          </w:p>
        </w:tc>
        <w:tc>
          <w:tcPr>
            <w:tcW w:w="316" w:type="dxa"/>
          </w:tcPr>
          <w:p w:rsidR="00E0062B" w:rsidRDefault="00E0062B" w:rsidP="00E0062B">
            <w:r>
              <w:t>..</w:t>
            </w:r>
          </w:p>
        </w:tc>
        <w:tc>
          <w:tcPr>
            <w:tcW w:w="316" w:type="dxa"/>
          </w:tcPr>
          <w:p w:rsidR="00E0062B" w:rsidRDefault="00E0062B" w:rsidP="00E0062B">
            <w:pPr>
              <w:keepNext/>
            </w:pPr>
            <w:r>
              <w:t>0</w:t>
            </w:r>
          </w:p>
        </w:tc>
      </w:tr>
    </w:tbl>
    <w:p w:rsidR="00E0062B" w:rsidRPr="00E0062B" w:rsidRDefault="00E0062B" w:rsidP="00E0062B">
      <w:pPr>
        <w:pStyle w:val="Caption"/>
        <w:spacing w:before="100"/>
        <w:rPr>
          <w:i/>
          <w:sz w:val="20"/>
          <w:szCs w:val="20"/>
        </w:rPr>
      </w:pPr>
      <w:bookmarkStart w:id="83" w:name="_Ref409204513"/>
      <w:bookmarkStart w:id="84" w:name="_Toc409550657"/>
      <w:r w:rsidRPr="00E0062B">
        <w:rPr>
          <w:i/>
          <w:sz w:val="20"/>
          <w:szCs w:val="20"/>
        </w:rPr>
        <w:t>Gambar 2.</w:t>
      </w:r>
      <w:r w:rsidR="00725214" w:rsidRPr="00E0062B">
        <w:rPr>
          <w:i/>
          <w:sz w:val="20"/>
          <w:szCs w:val="20"/>
        </w:rPr>
        <w:fldChar w:fldCharType="begin"/>
      </w:r>
      <w:r w:rsidRPr="00E0062B">
        <w:rPr>
          <w:i/>
          <w:sz w:val="20"/>
          <w:szCs w:val="20"/>
        </w:rPr>
        <w:instrText xml:space="preserve"> SEQ Gambar_2. \* ARABIC </w:instrText>
      </w:r>
      <w:r w:rsidR="00725214" w:rsidRPr="00E0062B">
        <w:rPr>
          <w:i/>
          <w:sz w:val="20"/>
          <w:szCs w:val="20"/>
        </w:rPr>
        <w:fldChar w:fldCharType="separate"/>
      </w:r>
      <w:r w:rsidR="00DE4529">
        <w:rPr>
          <w:i/>
          <w:noProof/>
          <w:sz w:val="20"/>
          <w:szCs w:val="20"/>
        </w:rPr>
        <w:t>2</w:t>
      </w:r>
      <w:r w:rsidR="00725214" w:rsidRPr="00E0062B">
        <w:rPr>
          <w:i/>
          <w:sz w:val="20"/>
          <w:szCs w:val="20"/>
        </w:rPr>
        <w:fldChar w:fldCharType="end"/>
      </w:r>
      <w:bookmarkEnd w:id="83"/>
      <w:r w:rsidRPr="00E0062B">
        <w:rPr>
          <w:i/>
          <w:sz w:val="20"/>
          <w:szCs w:val="20"/>
        </w:rPr>
        <w:t>. Ilustrasi Bit-String Encoding</w:t>
      </w:r>
      <w:bookmarkEnd w:id="84"/>
    </w:p>
    <w:p w:rsidR="004305DD" w:rsidRDefault="00E1127B" w:rsidP="00E0062B">
      <w:pPr>
        <w:pStyle w:val="Heading3"/>
        <w:spacing w:after="100"/>
        <w:rPr>
          <w:i/>
        </w:rPr>
      </w:pPr>
      <w:bookmarkStart w:id="85" w:name="_Toc416699978"/>
      <w:r>
        <w:t>Seleksi</w:t>
      </w:r>
      <w:bookmarkEnd w:id="85"/>
    </w:p>
    <w:p w:rsidR="00E0062B" w:rsidRPr="00114DCD" w:rsidRDefault="00E1127B" w:rsidP="00E0062B">
      <w:pPr>
        <w:ind w:firstLine="720"/>
      </w:pPr>
      <w:r>
        <w:t>Seleksi</w:t>
      </w:r>
      <w:r w:rsidR="00E0062B">
        <w:rPr>
          <w:i/>
        </w:rPr>
        <w:t xml:space="preserve"> </w:t>
      </w:r>
      <w:r w:rsidR="00E0062B">
        <w:t xml:space="preserve">adalah operasi memilih invidu baru sebagai </w:t>
      </w:r>
      <w:r w:rsidR="00E0062B">
        <w:rPr>
          <w:i/>
        </w:rPr>
        <w:t>parent</w:t>
      </w:r>
      <w:r w:rsidR="00E0062B">
        <w:t xml:space="preserve">. Pemilihan yang dilakukan berdasarkan hasil </w:t>
      </w:r>
      <w:r w:rsidR="00E0062B">
        <w:rPr>
          <w:i/>
        </w:rPr>
        <w:t xml:space="preserve">fitness value </w:t>
      </w:r>
      <w:r w:rsidR="00E0062B">
        <w:t xml:space="preserve">yang dimiliki setiap individu. Ada berbagai jenis metode seleksi pada GA, salah satunya adalah </w:t>
      </w:r>
      <w:r w:rsidR="00E0062B">
        <w:rPr>
          <w:i/>
        </w:rPr>
        <w:t xml:space="preserve">elitism. </w:t>
      </w:r>
      <w:r w:rsidR="00E0062B" w:rsidRPr="00E1127B">
        <w:rPr>
          <w:i/>
        </w:rPr>
        <w:t>Elitism</w:t>
      </w:r>
      <w:r w:rsidR="00E0062B">
        <w:t xml:space="preserve"> adalah proses menyeleksi individu dengan mengambil beberapa individu terbaik</w:t>
      </w:r>
      <w:r w:rsidR="00114DCD">
        <w:t xml:space="preserve">. </w:t>
      </w:r>
      <w:r w:rsidR="00114DCD">
        <w:rPr>
          <w:i/>
        </w:rPr>
        <w:t xml:space="preserve">Elitism </w:t>
      </w:r>
      <w:r w:rsidR="00114DCD">
        <w:t xml:space="preserve">mampu dengan cepat meningkatkan performa GA karena teknik seleksi </w:t>
      </w:r>
      <w:r w:rsidR="00567FEC">
        <w:t>ini mampu mencegah hilangnya</w:t>
      </w:r>
      <w:r w:rsidR="00114DCD">
        <w:t xml:space="preserve"> individu terbaik.</w:t>
      </w:r>
    </w:p>
    <w:p w:rsidR="004305DD" w:rsidRDefault="004305DD" w:rsidP="00114DCD">
      <w:pPr>
        <w:pStyle w:val="Heading3"/>
        <w:spacing w:before="200" w:after="100"/>
        <w:rPr>
          <w:i/>
        </w:rPr>
      </w:pPr>
      <w:bookmarkStart w:id="86" w:name="_Toc416699979"/>
      <w:r w:rsidRPr="004305DD">
        <w:rPr>
          <w:i/>
        </w:rPr>
        <w:t>Crossover</w:t>
      </w:r>
      <w:bookmarkEnd w:id="86"/>
    </w:p>
    <w:p w:rsidR="00114DCD" w:rsidRPr="00AF6BDA" w:rsidRDefault="00114DCD" w:rsidP="00AF6BDA">
      <w:pPr>
        <w:spacing w:after="100"/>
        <w:ind w:firstLine="720"/>
      </w:pPr>
      <w:r>
        <w:rPr>
          <w:i/>
        </w:rPr>
        <w:t xml:space="preserve">Crossover </w:t>
      </w:r>
      <w:r>
        <w:t xml:space="preserve">adalah kawin saling, yaitu saling bertukarnya beberapa bagian pada dua individu </w:t>
      </w:r>
      <w:r>
        <w:rPr>
          <w:i/>
        </w:rPr>
        <w:t>parent</w:t>
      </w:r>
      <w:r>
        <w:t xml:space="preserve">, berdasarkan dari titik tertentu pada sebuah individu. </w:t>
      </w:r>
      <w:r w:rsidRPr="004305DD">
        <w:rPr>
          <w:lang w:val="id-ID"/>
        </w:rPr>
        <w:t>Operasi ini dilakukan untuk mengaktifkan proses evolusi menuju ruang hasil yang lebih baik.</w:t>
      </w:r>
      <w:r>
        <w:t xml:space="preserve"> Hal ini dikarenakan keturunan-keturunan yang dihasilkan mewarisi gen-gen yang baik dari kedua </w:t>
      </w:r>
      <w:r>
        <w:rPr>
          <w:i/>
        </w:rPr>
        <w:t xml:space="preserve">parent </w:t>
      </w:r>
      <w:r>
        <w:t xml:space="preserve">yang merupakan individu terbaik pula. Terdapat banyak sekali teknik </w:t>
      </w:r>
      <w:r>
        <w:rPr>
          <w:i/>
        </w:rPr>
        <w:t xml:space="preserve">crossover, </w:t>
      </w:r>
      <w:r>
        <w:t xml:space="preserve">salah satunya </w:t>
      </w:r>
      <w:r w:rsidR="00035E77">
        <w:rPr>
          <w:i/>
        </w:rPr>
        <w:t>two-</w:t>
      </w:r>
      <w:r>
        <w:rPr>
          <w:i/>
        </w:rPr>
        <w:t>point crossover</w:t>
      </w:r>
      <w:r w:rsidR="00035E77">
        <w:rPr>
          <w:i/>
        </w:rPr>
        <w:t>,</w:t>
      </w:r>
      <w:r>
        <w:t xml:space="preserve"> </w:t>
      </w:r>
      <w:r w:rsidR="00035E77">
        <w:rPr>
          <w:lang w:eastAsia="en-US"/>
        </w:rPr>
        <w:t>dimana akan dipilih secara random titik awal dan titik akhir bagian dari individu yang dikenakan kawin silang</w:t>
      </w:r>
      <w:r w:rsidR="00861C3C">
        <w:rPr>
          <w:lang w:eastAsia="en-US"/>
        </w:rPr>
        <w:t xml:space="preserve"> [14]</w:t>
      </w:r>
      <w:r w:rsidR="00035E77">
        <w:rPr>
          <w:lang w:eastAsia="en-US"/>
        </w:rPr>
        <w:t>.</w:t>
      </w:r>
      <w:r w:rsidR="00AF6BDA">
        <w:rPr>
          <w:lang w:eastAsia="en-US"/>
        </w:rPr>
        <w:t xml:space="preserve"> Ilustrasi teknik </w:t>
      </w:r>
      <w:r w:rsidR="00AF6BDA">
        <w:rPr>
          <w:i/>
          <w:lang w:eastAsia="en-US"/>
        </w:rPr>
        <w:t xml:space="preserve">two-point crossover </w:t>
      </w:r>
      <w:r w:rsidR="00AF6BDA">
        <w:rPr>
          <w:lang w:eastAsia="en-US"/>
        </w:rPr>
        <w:t>ditunjukkan pada</w:t>
      </w:r>
      <w:r w:rsidR="00AF6BDA" w:rsidRPr="00AF6BDA">
        <w:rPr>
          <w:lang w:eastAsia="en-US"/>
        </w:rPr>
        <w:t xml:space="preserve"> </w:t>
      </w:r>
      <w:r w:rsidR="00070A69">
        <w:fldChar w:fldCharType="begin"/>
      </w:r>
      <w:r w:rsidR="00070A69">
        <w:instrText xml:space="preserve"> REF _Ref409066203 \h  \* MERGEFORMAT </w:instrText>
      </w:r>
      <w:r w:rsidR="00070A69">
        <w:fldChar w:fldCharType="separate"/>
      </w:r>
      <w:r w:rsidR="00DE4529" w:rsidRPr="00DE4529">
        <w:t>Gambar 2.3</w:t>
      </w:r>
      <w:r w:rsidR="00070A69">
        <w:fldChar w:fldCharType="end"/>
      </w:r>
      <w:r w:rsidR="00AF6BDA" w:rsidRPr="00AF6BDA">
        <w:rPr>
          <w:lang w:eastAsia="en-US"/>
        </w:rPr>
        <w:t>.</w:t>
      </w:r>
    </w:p>
    <w:p w:rsidR="00114DCD" w:rsidRDefault="00114DCD" w:rsidP="00114DCD">
      <w:pPr>
        <w:ind w:firstLine="720"/>
      </w:pPr>
      <w:r>
        <w:rPr>
          <w:noProof/>
          <w:lang w:eastAsia="en-US"/>
        </w:rPr>
        <w:drawing>
          <wp:anchor distT="0" distB="0" distL="114300" distR="114300" simplePos="0" relativeHeight="252480512" behindDoc="0" locked="0" layoutInCell="1" allowOverlap="1">
            <wp:simplePos x="0" y="0"/>
            <wp:positionH relativeFrom="column">
              <wp:posOffset>61595</wp:posOffset>
            </wp:positionH>
            <wp:positionV relativeFrom="paragraph">
              <wp:posOffset>103505</wp:posOffset>
            </wp:positionV>
            <wp:extent cx="3695700" cy="485775"/>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cstate="print">
                      <a:clrChange>
                        <a:clrFrom>
                          <a:srgbClr val="FFFFF0"/>
                        </a:clrFrom>
                        <a:clrTo>
                          <a:srgbClr val="FFFFF0">
                            <a:alpha val="0"/>
                          </a:srgbClr>
                        </a:clrTo>
                      </a:clrChange>
                    </a:blip>
                    <a:srcRect b="37551"/>
                    <a:stretch>
                      <a:fillRect/>
                    </a:stretch>
                  </pic:blipFill>
                  <pic:spPr bwMode="auto">
                    <a:xfrm>
                      <a:off x="0" y="0"/>
                      <a:ext cx="3695700" cy="485775"/>
                    </a:xfrm>
                    <a:prstGeom prst="rect">
                      <a:avLst/>
                    </a:prstGeom>
                    <a:noFill/>
                    <a:ln w="9525">
                      <a:noFill/>
                      <a:miter lim="800000"/>
                      <a:headEnd/>
                      <a:tailEnd/>
                    </a:ln>
                  </pic:spPr>
                </pic:pic>
              </a:graphicData>
            </a:graphic>
          </wp:anchor>
        </w:drawing>
      </w:r>
      <w:r w:rsidR="00070A69">
        <w:rPr>
          <w:noProof/>
        </w:rPr>
        <w:pict>
          <v:shape id="_x0000_s1459" type="#_x0000_t202" style="position:absolute;left:0;text-align:left;margin-left:1.9pt;margin-top:98.65pt;width:291.75pt;height:.05pt;z-index:252486656;mso-position-horizontal-relative:text;mso-position-vertical-relative:text" stroked="f">
            <v:textbox style="mso-fit-shape-to-text:t" inset="0,0,0,0">
              <w:txbxContent>
                <w:p w:rsidR="00070A69" w:rsidRPr="00035E77" w:rsidRDefault="00070A69" w:rsidP="00035E77">
                  <w:pPr>
                    <w:pStyle w:val="Caption"/>
                    <w:spacing w:before="100"/>
                    <w:rPr>
                      <w:i/>
                      <w:noProof/>
                      <w:sz w:val="20"/>
                      <w:szCs w:val="20"/>
                    </w:rPr>
                  </w:pPr>
                  <w:bookmarkStart w:id="87" w:name="_Ref409066203"/>
                  <w:bookmarkStart w:id="88" w:name="_Toc409550658"/>
                  <w:r w:rsidRPr="00035E77">
                    <w:rPr>
                      <w:i/>
                      <w:sz w:val="20"/>
                      <w:szCs w:val="20"/>
                    </w:rPr>
                    <w:t>Gambar 2.</w:t>
                  </w:r>
                  <w:r w:rsidRPr="00035E77">
                    <w:rPr>
                      <w:i/>
                      <w:sz w:val="20"/>
                      <w:szCs w:val="20"/>
                    </w:rPr>
                    <w:fldChar w:fldCharType="begin"/>
                  </w:r>
                  <w:r w:rsidRPr="00035E77">
                    <w:rPr>
                      <w:i/>
                      <w:sz w:val="20"/>
                      <w:szCs w:val="20"/>
                    </w:rPr>
                    <w:instrText xml:space="preserve"> SEQ Gambar_2. \* ARABIC </w:instrText>
                  </w:r>
                  <w:r w:rsidRPr="00035E77">
                    <w:rPr>
                      <w:i/>
                      <w:sz w:val="20"/>
                      <w:szCs w:val="20"/>
                    </w:rPr>
                    <w:fldChar w:fldCharType="separate"/>
                  </w:r>
                  <w:r>
                    <w:rPr>
                      <w:i/>
                      <w:noProof/>
                      <w:sz w:val="20"/>
                      <w:szCs w:val="20"/>
                    </w:rPr>
                    <w:t>3</w:t>
                  </w:r>
                  <w:r w:rsidRPr="00035E77">
                    <w:rPr>
                      <w:i/>
                      <w:sz w:val="20"/>
                      <w:szCs w:val="20"/>
                    </w:rPr>
                    <w:fldChar w:fldCharType="end"/>
                  </w:r>
                  <w:bookmarkEnd w:id="87"/>
                  <w:r w:rsidRPr="00035E77">
                    <w:rPr>
                      <w:i/>
                      <w:sz w:val="20"/>
                      <w:szCs w:val="20"/>
                    </w:rPr>
                    <w:t>. Ilustrasi Two-Point Crossover</w:t>
                  </w:r>
                  <w:bookmarkEnd w:id="88"/>
                </w:p>
              </w:txbxContent>
            </v:textbox>
          </v:shape>
        </w:pict>
      </w:r>
      <w:r w:rsidR="00070A69">
        <w:rPr>
          <w:noProof/>
          <w:lang w:eastAsia="en-US"/>
        </w:rPr>
        <w:pict>
          <v:shape id="_x0000_s1457" type="#_x0000_t202" style="position:absolute;left:0;text-align:left;margin-left:1.9pt;margin-top:5.9pt;width:291.75pt;height:88.25pt;z-index:251646462;mso-position-horizontal-relative:text;mso-position-vertical-relative:text" filled="f" strokecolor="#7f7f7f [1612]" strokeweight="1.5pt">
            <v:textbox style="mso-next-textbox:#_x0000_s1457">
              <w:txbxContent>
                <w:p w:rsidR="00070A69" w:rsidRDefault="00070A69" w:rsidP="00114DCD"/>
              </w:txbxContent>
            </v:textbox>
          </v:shape>
        </w:pict>
      </w:r>
    </w:p>
    <w:p w:rsidR="00114DCD" w:rsidRDefault="00114DCD" w:rsidP="00114DCD">
      <w:pPr>
        <w:ind w:firstLine="720"/>
      </w:pPr>
    </w:p>
    <w:p w:rsidR="00114DCD" w:rsidRDefault="00114DCD" w:rsidP="00114DCD">
      <w:pPr>
        <w:ind w:firstLine="720"/>
      </w:pPr>
    </w:p>
    <w:p w:rsidR="00114DCD" w:rsidRDefault="00114DCD" w:rsidP="00114DCD">
      <w:pPr>
        <w:ind w:firstLine="720"/>
      </w:pPr>
      <w:r>
        <w:rPr>
          <w:noProof/>
          <w:lang w:eastAsia="en-US"/>
        </w:rPr>
        <w:drawing>
          <wp:anchor distT="0" distB="0" distL="114300" distR="114300" simplePos="0" relativeHeight="252482560" behindDoc="0" locked="0" layoutInCell="1" allowOverlap="1">
            <wp:simplePos x="0" y="0"/>
            <wp:positionH relativeFrom="column">
              <wp:posOffset>2948748</wp:posOffset>
            </wp:positionH>
            <wp:positionV relativeFrom="paragraph">
              <wp:posOffset>82251</wp:posOffset>
            </wp:positionV>
            <wp:extent cx="558920" cy="189781"/>
            <wp:effectExtent l="19050" t="0" r="0" b="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cstate="print"/>
                    <a:srcRect l="11168" t="26939" r="75258" b="49395"/>
                    <a:stretch>
                      <a:fillRect/>
                    </a:stretch>
                  </pic:blipFill>
                  <pic:spPr bwMode="auto">
                    <a:xfrm>
                      <a:off x="0" y="0"/>
                      <a:ext cx="558920" cy="189781"/>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2481536" behindDoc="0" locked="0" layoutInCell="1" allowOverlap="1">
            <wp:simplePos x="0" y="0"/>
            <wp:positionH relativeFrom="column">
              <wp:posOffset>2614295</wp:posOffset>
            </wp:positionH>
            <wp:positionV relativeFrom="paragraph">
              <wp:posOffset>78740</wp:posOffset>
            </wp:positionV>
            <wp:extent cx="1047750" cy="180975"/>
            <wp:effectExtent l="19050" t="0" r="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cstate="print"/>
                    <a:srcRect l="35825" t="26939" r="36082" b="49796"/>
                    <a:stretch>
                      <a:fillRect/>
                    </a:stretch>
                  </pic:blipFill>
                  <pic:spPr bwMode="auto">
                    <a:xfrm>
                      <a:off x="0" y="0"/>
                      <a:ext cx="1047750" cy="180975"/>
                    </a:xfrm>
                    <a:prstGeom prst="rect">
                      <a:avLst/>
                    </a:prstGeom>
                    <a:noFill/>
                    <a:ln w="9525">
                      <a:noFill/>
                      <a:miter lim="800000"/>
                      <a:headEnd/>
                      <a:tailEnd/>
                    </a:ln>
                  </pic:spPr>
                </pic:pic>
              </a:graphicData>
            </a:graphic>
          </wp:anchor>
        </w:drawing>
      </w:r>
    </w:p>
    <w:p w:rsidR="00114DCD" w:rsidRDefault="00114DCD" w:rsidP="00114DCD">
      <w:pPr>
        <w:ind w:firstLine="720"/>
      </w:pPr>
    </w:p>
    <w:p w:rsidR="00114DCD" w:rsidRDefault="00070A69" w:rsidP="00114DCD">
      <w:pPr>
        <w:ind w:firstLine="720"/>
      </w:pPr>
      <w:r>
        <w:rPr>
          <w:noProof/>
          <w:lang w:eastAsia="en-US"/>
        </w:rPr>
        <w:pict>
          <v:shape id="_x0000_s1458" type="#_x0000_t202" style="position:absolute;left:0;text-align:left;margin-left:26.3pt;margin-top:7.3pt;width:252.5pt;height:21pt;z-index:252484608" fillcolor="white [3212]" stroked="f">
            <v:textbox>
              <w:txbxContent>
                <w:p w:rsidR="00070A69" w:rsidRPr="002263A4" w:rsidRDefault="00070A69" w:rsidP="00114DCD">
                  <w:pPr>
                    <w:jc w:val="center"/>
                    <w:rPr>
                      <w:b/>
                      <w:i/>
                      <w:sz w:val="18"/>
                      <w:szCs w:val="18"/>
                    </w:rPr>
                  </w:pPr>
                  <w:r w:rsidRPr="00AB6324">
                    <w:rPr>
                      <w:b/>
                      <w:color w:val="FF0000"/>
                      <w:sz w:val="18"/>
                      <w:szCs w:val="18"/>
                    </w:rPr>
                    <w:t>11</w:t>
                  </w:r>
                  <w:r>
                    <w:rPr>
                      <w:b/>
                      <w:sz w:val="18"/>
                      <w:szCs w:val="18"/>
                    </w:rPr>
                    <w:t>0010</w:t>
                  </w:r>
                  <w:r w:rsidRPr="00AB6324">
                    <w:rPr>
                      <w:b/>
                      <w:color w:val="FF0000"/>
                      <w:sz w:val="18"/>
                      <w:szCs w:val="18"/>
                    </w:rPr>
                    <w:t>11</w:t>
                  </w:r>
                  <w:r>
                    <w:rPr>
                      <w:b/>
                      <w:sz w:val="18"/>
                      <w:szCs w:val="18"/>
                    </w:rPr>
                    <w:t xml:space="preserve"> + 11</w:t>
                  </w:r>
                  <w:r w:rsidRPr="00AB6324">
                    <w:rPr>
                      <w:b/>
                      <w:color w:val="FF0000"/>
                      <w:sz w:val="18"/>
                      <w:szCs w:val="18"/>
                    </w:rPr>
                    <w:t>0111</w:t>
                  </w:r>
                  <w:r>
                    <w:rPr>
                      <w:b/>
                      <w:sz w:val="18"/>
                      <w:szCs w:val="18"/>
                    </w:rPr>
                    <w:t xml:space="preserve">11 = </w:t>
                  </w:r>
                  <w:r w:rsidRPr="00AB6324">
                    <w:rPr>
                      <w:b/>
                      <w:color w:val="FF0000"/>
                      <w:sz w:val="18"/>
                      <w:szCs w:val="18"/>
                    </w:rPr>
                    <w:t>11011100</w:t>
                  </w:r>
                  <w:r>
                    <w:rPr>
                      <w:b/>
                      <w:color w:val="FF0000"/>
                      <w:sz w:val="18"/>
                      <w:szCs w:val="18"/>
                    </w:rPr>
                    <w:t xml:space="preserve"> </w:t>
                  </w:r>
                  <w:r w:rsidRPr="00AB6324">
                    <w:rPr>
                      <w:b/>
                      <w:color w:val="000000" w:themeColor="text1"/>
                      <w:sz w:val="18"/>
                      <w:szCs w:val="18"/>
                    </w:rPr>
                    <w:t>dan</w:t>
                  </w:r>
                  <w:r>
                    <w:rPr>
                      <w:b/>
                      <w:color w:val="000000" w:themeColor="text1"/>
                      <w:sz w:val="18"/>
                      <w:szCs w:val="18"/>
                    </w:rPr>
                    <w:t xml:space="preserve"> 11001011</w:t>
                  </w:r>
                </w:p>
              </w:txbxContent>
            </v:textbox>
          </v:shape>
        </w:pict>
      </w:r>
    </w:p>
    <w:p w:rsidR="00114DCD" w:rsidRDefault="00114DCD" w:rsidP="00114DCD">
      <w:pPr>
        <w:ind w:firstLine="720"/>
      </w:pPr>
    </w:p>
    <w:p w:rsidR="004305DD" w:rsidRPr="00E1127B" w:rsidRDefault="00E1127B" w:rsidP="00AF6BDA">
      <w:pPr>
        <w:pStyle w:val="Heading3"/>
        <w:spacing w:before="100" w:after="100"/>
      </w:pPr>
      <w:bookmarkStart w:id="89" w:name="_Toc416699980"/>
      <w:r>
        <w:lastRenderedPageBreak/>
        <w:t>Mutasi</w:t>
      </w:r>
      <w:bookmarkEnd w:id="89"/>
    </w:p>
    <w:p w:rsidR="00035E77" w:rsidRPr="00AF6BDA" w:rsidRDefault="00E1127B" w:rsidP="00035E77">
      <w:pPr>
        <w:ind w:firstLine="720"/>
      </w:pPr>
      <w:r>
        <w:t>Mutasi</w:t>
      </w:r>
      <w:r w:rsidR="00035E77">
        <w:t xml:space="preserve"> adalah proses mengganti beberapa nilai gen pada kromosom untuk menghidari </w:t>
      </w:r>
      <w:r w:rsidR="00035E77">
        <w:rPr>
          <w:i/>
        </w:rPr>
        <w:t xml:space="preserve">local convergence </w:t>
      </w:r>
      <w:r w:rsidR="00035E77">
        <w:t xml:space="preserve">pada GA. Mutasi dilakukan bertujuan untuk menjaga variasi kromosom dari satu generasi ke generasi selanjutnya. Banyak sekali teknik mutasi, salah satunya adalah </w:t>
      </w:r>
      <w:r w:rsidR="00035E77">
        <w:rPr>
          <w:i/>
        </w:rPr>
        <w:t xml:space="preserve">bit inversion, </w:t>
      </w:r>
      <w:r w:rsidR="00035E77">
        <w:t>dimana gen yang dikenakan mutasi apabila bernilai 0 akan diubah menjadi 1, sedangkan yang bernilai 1 akan diubah menjadi 0</w:t>
      </w:r>
      <w:r w:rsidR="00861C3C">
        <w:t xml:space="preserve"> [14]</w:t>
      </w:r>
      <w:r w:rsidR="00035E77">
        <w:t>.</w:t>
      </w:r>
      <w:r w:rsidR="00AF6BDA">
        <w:t xml:space="preserve"> Ilustrasi teknik </w:t>
      </w:r>
      <w:r w:rsidR="00AF6BDA">
        <w:rPr>
          <w:i/>
        </w:rPr>
        <w:t xml:space="preserve">bit inversion </w:t>
      </w:r>
      <w:r w:rsidR="00AF6BDA">
        <w:t>ditunjukkan pada</w:t>
      </w:r>
      <w:r w:rsidR="00AF6BDA" w:rsidRPr="00AF6BDA">
        <w:t xml:space="preserve"> </w:t>
      </w:r>
      <w:r w:rsidR="00070A69">
        <w:fldChar w:fldCharType="begin"/>
      </w:r>
      <w:r w:rsidR="00070A69">
        <w:instrText xml:space="preserve"> REF _Ref409066240 \h  \* MERGEFORMAT </w:instrText>
      </w:r>
      <w:r w:rsidR="00070A69">
        <w:fldChar w:fldCharType="separate"/>
      </w:r>
      <w:r w:rsidR="00DE4529" w:rsidRPr="00DE4529">
        <w:t>Gambar 2.4</w:t>
      </w:r>
      <w:r w:rsidR="00070A69">
        <w:fldChar w:fldCharType="end"/>
      </w:r>
      <w:r w:rsidR="00AF6BDA" w:rsidRPr="00AF6BDA">
        <w:t>.</w:t>
      </w:r>
    </w:p>
    <w:p w:rsidR="00035E77" w:rsidRDefault="00070A69" w:rsidP="00035E77">
      <w:pPr>
        <w:ind w:firstLine="720"/>
      </w:pPr>
      <w:r>
        <w:rPr>
          <w:i/>
          <w:noProof/>
          <w:lang w:eastAsia="en-US"/>
        </w:rPr>
        <w:pict>
          <v:shape id="_x0000_s1462" type="#_x0000_t202" style="position:absolute;left:0;text-align:left;margin-left:91.1pt;margin-top:51.7pt;width:127.95pt;height:19.1pt;z-index:252491776" fillcolor="white [3212]" stroked="f">
            <v:textbox>
              <w:txbxContent>
                <w:p w:rsidR="00070A69" w:rsidRPr="002263A4" w:rsidRDefault="00070A69" w:rsidP="00035E77">
                  <w:pPr>
                    <w:jc w:val="center"/>
                    <w:rPr>
                      <w:b/>
                      <w:i/>
                      <w:sz w:val="18"/>
                      <w:szCs w:val="18"/>
                    </w:rPr>
                  </w:pPr>
                  <w:r>
                    <w:rPr>
                      <w:b/>
                      <w:sz w:val="18"/>
                      <w:szCs w:val="18"/>
                    </w:rPr>
                    <w:t>1</w:t>
                  </w:r>
                  <w:r w:rsidRPr="00AB6324">
                    <w:rPr>
                      <w:b/>
                      <w:color w:val="FF0000"/>
                      <w:sz w:val="18"/>
                      <w:szCs w:val="18"/>
                    </w:rPr>
                    <w:t>1</w:t>
                  </w:r>
                  <w:r>
                    <w:rPr>
                      <w:b/>
                      <w:sz w:val="18"/>
                      <w:szCs w:val="18"/>
                    </w:rPr>
                    <w:t>001001 =&gt; 1</w:t>
                  </w:r>
                  <w:r w:rsidRPr="00AB6324">
                    <w:rPr>
                      <w:b/>
                      <w:color w:val="FF0000"/>
                      <w:sz w:val="18"/>
                      <w:szCs w:val="18"/>
                    </w:rPr>
                    <w:t>0</w:t>
                  </w:r>
                  <w:r>
                    <w:rPr>
                      <w:b/>
                      <w:sz w:val="18"/>
                      <w:szCs w:val="18"/>
                    </w:rPr>
                    <w:t>001001</w:t>
                  </w:r>
                </w:p>
              </w:txbxContent>
            </v:textbox>
          </v:shape>
        </w:pict>
      </w:r>
      <w:r>
        <w:rPr>
          <w:i/>
          <w:noProof/>
          <w:lang w:eastAsia="en-US"/>
        </w:rPr>
        <w:pict>
          <v:shape id="_x0000_s1461" type="#_x0000_t202" style="position:absolute;left:0;text-align:left;margin-left:168.4pt;margin-top:10.25pt;width:89.6pt;height:19.1pt;z-index:252490752" fillcolor="white [3212]" stroked="f">
            <v:textbox>
              <w:txbxContent>
                <w:p w:rsidR="00070A69" w:rsidRPr="002263A4" w:rsidRDefault="00070A69" w:rsidP="00035E77">
                  <w:pPr>
                    <w:rPr>
                      <w:b/>
                      <w:i/>
                      <w:sz w:val="18"/>
                      <w:szCs w:val="18"/>
                    </w:rPr>
                  </w:pPr>
                  <w:r w:rsidRPr="002263A4">
                    <w:rPr>
                      <w:b/>
                      <w:sz w:val="18"/>
                      <w:szCs w:val="18"/>
                    </w:rPr>
                    <w:t xml:space="preserve">Setelah </w:t>
                  </w:r>
                  <w:r>
                    <w:rPr>
                      <w:b/>
                      <w:sz w:val="18"/>
                      <w:szCs w:val="18"/>
                    </w:rPr>
                    <w:t>Mutasi</w:t>
                  </w:r>
                </w:p>
              </w:txbxContent>
            </v:textbox>
          </v:shape>
        </w:pict>
      </w:r>
      <w:r>
        <w:rPr>
          <w:i/>
          <w:noProof/>
          <w:lang w:eastAsia="en-US"/>
        </w:rPr>
        <w:pict>
          <v:shape id="_x0000_s1460" type="#_x0000_t202" style="position:absolute;left:0;text-align:left;margin-left:52.35pt;margin-top:10.25pt;width:89.6pt;height:19.1pt;z-index:252489728" fillcolor="white [3212]" stroked="f">
            <v:textbox>
              <w:txbxContent>
                <w:p w:rsidR="00070A69" w:rsidRPr="002263A4" w:rsidRDefault="00070A69" w:rsidP="00035E77">
                  <w:pPr>
                    <w:rPr>
                      <w:b/>
                      <w:i/>
                      <w:sz w:val="18"/>
                      <w:szCs w:val="18"/>
                    </w:rPr>
                  </w:pPr>
                  <w:r w:rsidRPr="002263A4">
                    <w:rPr>
                      <w:b/>
                      <w:sz w:val="18"/>
                      <w:szCs w:val="18"/>
                    </w:rPr>
                    <w:t xml:space="preserve">Setelah </w:t>
                  </w:r>
                  <w:r w:rsidRPr="002263A4">
                    <w:rPr>
                      <w:b/>
                      <w:i/>
                      <w:sz w:val="18"/>
                      <w:szCs w:val="18"/>
                    </w:rPr>
                    <w:t>Crossover</w:t>
                  </w:r>
                </w:p>
              </w:txbxContent>
            </v:textbox>
          </v:shape>
        </w:pict>
      </w:r>
      <w:r w:rsidR="00035E77">
        <w:rPr>
          <w:noProof/>
          <w:lang w:eastAsia="en-US"/>
        </w:rPr>
        <w:drawing>
          <wp:anchor distT="0" distB="0" distL="114300" distR="114300" simplePos="0" relativeHeight="252488704" behindDoc="0" locked="0" layoutInCell="1" allowOverlap="1">
            <wp:simplePos x="0" y="0"/>
            <wp:positionH relativeFrom="column">
              <wp:posOffset>596545</wp:posOffset>
            </wp:positionH>
            <wp:positionV relativeFrom="paragraph">
              <wp:posOffset>103343</wp:posOffset>
            </wp:positionV>
            <wp:extent cx="2751278" cy="832662"/>
            <wp:effectExtent l="19050" t="19050" r="10972" b="24588"/>
            <wp:wrapNone/>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9" cstate="print">
                      <a:clrChange>
                        <a:clrFrom>
                          <a:srgbClr val="FFFFF0"/>
                        </a:clrFrom>
                        <a:clrTo>
                          <a:srgbClr val="FFFFF0">
                            <a:alpha val="0"/>
                          </a:srgbClr>
                        </a:clrTo>
                      </a:clrChange>
                    </a:blip>
                    <a:srcRect b="8331"/>
                    <a:stretch>
                      <a:fillRect/>
                    </a:stretch>
                  </pic:blipFill>
                  <pic:spPr bwMode="auto">
                    <a:xfrm>
                      <a:off x="0" y="0"/>
                      <a:ext cx="2751278" cy="832662"/>
                    </a:xfrm>
                    <a:prstGeom prst="rect">
                      <a:avLst/>
                    </a:prstGeom>
                    <a:noFill/>
                    <a:ln w="9525">
                      <a:solidFill>
                        <a:srgbClr val="000000"/>
                      </a:solidFill>
                      <a:miter lim="800000"/>
                      <a:headEnd/>
                      <a:tailEnd/>
                    </a:ln>
                  </pic:spPr>
                </pic:pic>
              </a:graphicData>
            </a:graphic>
          </wp:anchor>
        </w:drawing>
      </w:r>
    </w:p>
    <w:p w:rsidR="00035E77" w:rsidRDefault="00035E77" w:rsidP="00035E77">
      <w:pPr>
        <w:ind w:firstLine="720"/>
      </w:pPr>
    </w:p>
    <w:p w:rsidR="00035E77" w:rsidRDefault="00035E77" w:rsidP="00035E77">
      <w:pPr>
        <w:ind w:firstLine="720"/>
      </w:pPr>
    </w:p>
    <w:p w:rsidR="00035E77" w:rsidRDefault="00035E77" w:rsidP="00035E77">
      <w:pPr>
        <w:ind w:firstLine="720"/>
      </w:pPr>
    </w:p>
    <w:p w:rsidR="00035E77" w:rsidRDefault="00035E77" w:rsidP="00035E77">
      <w:pPr>
        <w:ind w:firstLine="720"/>
      </w:pPr>
    </w:p>
    <w:p w:rsidR="00035E77" w:rsidRDefault="00035E77" w:rsidP="00035E77">
      <w:pPr>
        <w:ind w:firstLine="720"/>
      </w:pPr>
    </w:p>
    <w:p w:rsidR="00035E77" w:rsidRDefault="00070A69" w:rsidP="00035E77">
      <w:pPr>
        <w:ind w:firstLine="720"/>
      </w:pPr>
      <w:r>
        <w:rPr>
          <w:noProof/>
        </w:rPr>
        <w:pict>
          <v:shape id="_x0000_s1463" type="#_x0000_t202" style="position:absolute;left:0;text-align:left;margin-left:46.95pt;margin-top:2.25pt;width:216.6pt;height:13.3pt;z-index:252493824" stroked="f">
            <v:textbox inset="0,0,0,0">
              <w:txbxContent>
                <w:p w:rsidR="00070A69" w:rsidRPr="00AF6BDA" w:rsidRDefault="00070A69" w:rsidP="00AF6BDA">
                  <w:pPr>
                    <w:pStyle w:val="Caption"/>
                    <w:rPr>
                      <w:i/>
                      <w:noProof/>
                      <w:sz w:val="20"/>
                      <w:szCs w:val="20"/>
                    </w:rPr>
                  </w:pPr>
                  <w:bookmarkStart w:id="90" w:name="_Ref409066240"/>
                  <w:bookmarkStart w:id="91" w:name="_Toc409550659"/>
                  <w:r w:rsidRPr="00AF6BDA">
                    <w:rPr>
                      <w:i/>
                      <w:sz w:val="20"/>
                      <w:szCs w:val="20"/>
                    </w:rPr>
                    <w:t>Gambar 2.</w:t>
                  </w:r>
                  <w:r w:rsidRPr="00AF6BDA">
                    <w:rPr>
                      <w:i/>
                      <w:sz w:val="20"/>
                      <w:szCs w:val="20"/>
                    </w:rPr>
                    <w:fldChar w:fldCharType="begin"/>
                  </w:r>
                  <w:r w:rsidRPr="00AF6BDA">
                    <w:rPr>
                      <w:i/>
                      <w:sz w:val="20"/>
                      <w:szCs w:val="20"/>
                    </w:rPr>
                    <w:instrText xml:space="preserve"> SEQ Gambar_2. \* ARABIC </w:instrText>
                  </w:r>
                  <w:r w:rsidRPr="00AF6BDA">
                    <w:rPr>
                      <w:i/>
                      <w:sz w:val="20"/>
                      <w:szCs w:val="20"/>
                    </w:rPr>
                    <w:fldChar w:fldCharType="separate"/>
                  </w:r>
                  <w:r>
                    <w:rPr>
                      <w:i/>
                      <w:noProof/>
                      <w:sz w:val="20"/>
                      <w:szCs w:val="20"/>
                    </w:rPr>
                    <w:t>4</w:t>
                  </w:r>
                  <w:r w:rsidRPr="00AF6BDA">
                    <w:rPr>
                      <w:i/>
                      <w:sz w:val="20"/>
                      <w:szCs w:val="20"/>
                    </w:rPr>
                    <w:fldChar w:fldCharType="end"/>
                  </w:r>
                  <w:bookmarkEnd w:id="90"/>
                  <w:r w:rsidRPr="00AF6BDA">
                    <w:rPr>
                      <w:i/>
                      <w:sz w:val="20"/>
                      <w:szCs w:val="20"/>
                    </w:rPr>
                    <w:t>. Ilustrasi Bit Inversion</w:t>
                  </w:r>
                  <w:bookmarkEnd w:id="91"/>
                </w:p>
              </w:txbxContent>
            </v:textbox>
          </v:shape>
        </w:pict>
      </w:r>
    </w:p>
    <w:p w:rsidR="00035E77" w:rsidRDefault="00035E77" w:rsidP="00035E77">
      <w:pPr>
        <w:ind w:firstLine="720"/>
        <w:rPr>
          <w:sz w:val="4"/>
          <w:szCs w:val="4"/>
        </w:rPr>
      </w:pPr>
    </w:p>
    <w:p w:rsidR="00567FEC" w:rsidRPr="00567FEC" w:rsidRDefault="00567FEC" w:rsidP="00035E77">
      <w:pPr>
        <w:ind w:firstLine="720"/>
        <w:rPr>
          <w:sz w:val="4"/>
          <w:szCs w:val="4"/>
        </w:rPr>
      </w:pPr>
    </w:p>
    <w:p w:rsidR="004305DD" w:rsidRPr="00E1127B" w:rsidRDefault="00E1127B" w:rsidP="00AF6BDA">
      <w:pPr>
        <w:pStyle w:val="Heading3"/>
        <w:spacing w:before="100" w:after="100"/>
      </w:pPr>
      <w:bookmarkStart w:id="92" w:name="_Toc416699981"/>
      <w:r>
        <w:t>Evaluasi</w:t>
      </w:r>
      <w:bookmarkEnd w:id="92"/>
    </w:p>
    <w:p w:rsidR="00AF6BDA" w:rsidRDefault="00035E77" w:rsidP="00CE526B">
      <w:pPr>
        <w:spacing w:after="200"/>
        <w:ind w:firstLine="720"/>
      </w:pPr>
      <w:r>
        <w:t xml:space="preserve">Evaluasi pada GA adalah menghitung </w:t>
      </w:r>
      <w:r>
        <w:rPr>
          <w:i/>
        </w:rPr>
        <w:t xml:space="preserve">fitness value </w:t>
      </w:r>
      <w:r>
        <w:t xml:space="preserve">dari suatu individu/kromosom. </w:t>
      </w:r>
      <w:r>
        <w:rPr>
          <w:i/>
        </w:rPr>
        <w:t xml:space="preserve">Fitness value </w:t>
      </w:r>
      <w:r>
        <w:t>pada GA bermacam-macam, tergantung dengan permasalahan yang akan diselesaikan</w:t>
      </w:r>
      <w:r w:rsidR="008973F9">
        <w:t>[14]</w:t>
      </w:r>
      <w:r>
        <w:t xml:space="preserve">. </w:t>
      </w:r>
      <w:r w:rsidR="008973F9">
        <w:t xml:space="preserve">Pada tugas akhir kali ini, perhitungan </w:t>
      </w:r>
      <w:r w:rsidR="008973F9">
        <w:rPr>
          <w:i/>
        </w:rPr>
        <w:t xml:space="preserve">fitness value </w:t>
      </w:r>
      <w:r w:rsidR="008973F9">
        <w:t>me</w:t>
      </w:r>
      <w:r w:rsidR="00567FEC">
        <w:t xml:space="preserve">nggunakan nilai akurasi metode </w:t>
      </w:r>
      <w:r w:rsidR="00567FEC">
        <w:rPr>
          <w:i/>
        </w:rPr>
        <w:t>K-Nearest Neighbor</w:t>
      </w:r>
      <w:r w:rsidR="008973F9">
        <w:t xml:space="preserve"> </w:t>
      </w:r>
      <w:r>
        <w:t xml:space="preserve">dari individu yang terbentuk. </w:t>
      </w:r>
    </w:p>
    <w:p w:rsidR="00CE526B" w:rsidRDefault="00CE526B" w:rsidP="00CE526B">
      <w:pPr>
        <w:pStyle w:val="Heading3"/>
        <w:spacing w:after="100"/>
        <w:rPr>
          <w:i/>
        </w:rPr>
      </w:pPr>
      <w:bookmarkStart w:id="93" w:name="_Toc416699982"/>
      <w:r w:rsidRPr="00CE526B">
        <w:rPr>
          <w:i/>
        </w:rPr>
        <w:t>Stopping Criteria</w:t>
      </w:r>
      <w:bookmarkEnd w:id="93"/>
    </w:p>
    <w:p w:rsidR="00CE526B" w:rsidRDefault="00CE526B" w:rsidP="00CE526B">
      <w:pPr>
        <w:ind w:firstLine="720"/>
      </w:pPr>
      <w:r>
        <w:rPr>
          <w:i/>
        </w:rPr>
        <w:t xml:space="preserve">Stopping Criteria </w:t>
      </w:r>
      <w:r>
        <w:t>adal</w:t>
      </w:r>
      <w:r w:rsidR="00CD0CAB">
        <w:t>ah kriteria untuk menghentikan</w:t>
      </w:r>
      <w:r>
        <w:t xml:space="preserve"> proses jalannya GA. Beberapa kriteria yang s</w:t>
      </w:r>
      <w:r w:rsidR="00CD0CAB">
        <w:t>e</w:t>
      </w:r>
      <w:r>
        <w:t>ring digunakan antara lain</w:t>
      </w:r>
      <w:r w:rsidR="00861C3C">
        <w:t xml:space="preserve"> [21]</w:t>
      </w:r>
      <w:r>
        <w:t>:</w:t>
      </w:r>
    </w:p>
    <w:p w:rsidR="00CE526B" w:rsidRDefault="00CE526B" w:rsidP="007236B7">
      <w:pPr>
        <w:pStyle w:val="ListParagraph"/>
        <w:numPr>
          <w:ilvl w:val="0"/>
          <w:numId w:val="36"/>
        </w:numPr>
        <w:ind w:left="360"/>
      </w:pPr>
      <w:r>
        <w:t>Telah tercapainya generasi yang diinginkan.</w:t>
      </w:r>
    </w:p>
    <w:p w:rsidR="00CE526B" w:rsidRDefault="00CE526B" w:rsidP="007236B7">
      <w:pPr>
        <w:pStyle w:val="ListParagraph"/>
        <w:numPr>
          <w:ilvl w:val="0"/>
          <w:numId w:val="36"/>
        </w:numPr>
        <w:ind w:left="360"/>
      </w:pPr>
      <w:r>
        <w:t xml:space="preserve">Dalam beberapa generasi berturut-turut didapatkan nilai </w:t>
      </w:r>
      <w:r>
        <w:rPr>
          <w:i/>
        </w:rPr>
        <w:t xml:space="preserve">fitness </w:t>
      </w:r>
      <w:r>
        <w:t>tertinggi yang tidak berubah-ubah.</w:t>
      </w:r>
    </w:p>
    <w:p w:rsidR="00CE526B" w:rsidRDefault="00CE526B" w:rsidP="007236B7">
      <w:pPr>
        <w:pStyle w:val="ListParagraph"/>
        <w:numPr>
          <w:ilvl w:val="0"/>
          <w:numId w:val="36"/>
        </w:numPr>
        <w:ind w:left="360"/>
      </w:pPr>
      <w:r>
        <w:t xml:space="preserve">Dalam </w:t>
      </w:r>
      <w:r>
        <w:rPr>
          <w:i/>
        </w:rPr>
        <w:t xml:space="preserve">n </w:t>
      </w:r>
      <w:r>
        <w:t xml:space="preserve">generasi berikutnya tidak didapatkan nilai </w:t>
      </w:r>
      <w:r>
        <w:rPr>
          <w:i/>
        </w:rPr>
        <w:t xml:space="preserve">fitness </w:t>
      </w:r>
      <w:r>
        <w:t>yang lebih tinggi dari sebelumnya.</w:t>
      </w:r>
    </w:p>
    <w:p w:rsidR="00CE526B" w:rsidRPr="00CE526B" w:rsidRDefault="00CE526B" w:rsidP="00CE526B">
      <w:pPr>
        <w:pStyle w:val="ListParagraph"/>
        <w:ind w:left="0" w:firstLine="720"/>
      </w:pPr>
      <w:r>
        <w:lastRenderedPageBreak/>
        <w:t>Pada pengerjaan tugas akhir kali ini, kriteria yang digunakan adalah telah tercapainya jumlah generasi yang diinginkan.</w:t>
      </w:r>
    </w:p>
    <w:p w:rsidR="00786BF7" w:rsidRDefault="00AF6BDA" w:rsidP="006736FC">
      <w:pPr>
        <w:spacing w:after="140"/>
        <w:ind w:firstLine="810"/>
      </w:pPr>
      <w:r>
        <w:t>Secara keseluruhan, tahapan GA dirangkum dalam sebuah f</w:t>
      </w:r>
      <w:r w:rsidR="00302481" w:rsidRPr="00AF6BDA">
        <w:rPr>
          <w:i/>
        </w:rPr>
        <w:t>lowchart</w:t>
      </w:r>
      <w:r>
        <w:rPr>
          <w:i/>
        </w:rPr>
        <w:t xml:space="preserve"> </w:t>
      </w:r>
      <w:r>
        <w:t>yang</w:t>
      </w:r>
      <w:r w:rsidR="00302481">
        <w:t xml:space="preserve"> ditunjukkan pada </w:t>
      </w:r>
      <w:r w:rsidR="00070A69">
        <w:fldChar w:fldCharType="begin"/>
      </w:r>
      <w:r w:rsidR="00070A69">
        <w:instrText xml:space="preserve"> REF _Ref402558431 \h  \* MERGEFORMAT </w:instrText>
      </w:r>
      <w:r w:rsidR="00070A69">
        <w:fldChar w:fldCharType="separate"/>
      </w:r>
      <w:r w:rsidR="00DE4529" w:rsidRPr="00DE4529">
        <w:t>Gambar 2.5</w:t>
      </w:r>
      <w:r w:rsidR="00070A69">
        <w:fldChar w:fldCharType="end"/>
      </w:r>
      <w:r w:rsidRPr="00AF6BDA">
        <w:t>.</w:t>
      </w:r>
    </w:p>
    <w:p w:rsidR="00291D15" w:rsidRDefault="00070A69" w:rsidP="00302481">
      <w:pPr>
        <w:ind w:firstLine="540"/>
      </w:pPr>
      <w:r>
        <w:rPr>
          <w:noProof/>
          <w:lang w:eastAsia="en-US"/>
        </w:rPr>
        <w:pict>
          <v:group id="_x0000_s1472" style="position:absolute;left:0;text-align:left;margin-left:50.35pt;margin-top:4.35pt;width:226.15pt;height:300.55pt;z-index:252523520" coordorigin="2425,2910" coordsize="4523,6011">
            <v:shapetype id="_x0000_t32" coordsize="21600,21600" o:spt="32" o:oned="t" path="m,l21600,21600e" filled="f">
              <v:path arrowok="t" fillok="f" o:connecttype="none"/>
              <o:lock v:ext="edit" shapetype="t"/>
            </v:shapetype>
            <v:shape id="_x0000_s1287" type="#_x0000_t32" style="position:absolute;left:4202;top:7271;width:0;height:274" o:connectortype="straight">
              <v:stroke endarrow="block"/>
            </v:shape>
            <v:shape id="_x0000_s1288" type="#_x0000_t32" style="position:absolute;left:4218;top:4311;width:0;height:274" o:connectortype="straight">
              <v:stroke endarrow="block"/>
            </v:shape>
            <v:shape id="_x0000_s1289" type="#_x0000_t202" style="position:absolute;left:2435;top:2910;width:3495;height:441">
              <v:textbox style="mso-next-textbox:#_x0000_s1289">
                <w:txbxContent>
                  <w:p w:rsidR="00070A69" w:rsidRPr="00A65B38" w:rsidRDefault="00070A69" w:rsidP="00882620">
                    <w:pPr>
                      <w:jc w:val="center"/>
                    </w:pPr>
                    <w:r w:rsidRPr="00A65B38">
                      <w:rPr>
                        <w:i/>
                      </w:rPr>
                      <w:t xml:space="preserve">Generate </w:t>
                    </w:r>
                    <w:r w:rsidRPr="00A65B38">
                      <w:t>populasi awal</w:t>
                    </w:r>
                  </w:p>
                </w:txbxContent>
              </v:textbox>
            </v:shape>
            <v:shape id="_x0000_s1290" type="#_x0000_t202" style="position:absolute;left:2425;top:3623;width:3505;height:688">
              <v:textbox style="mso-next-textbox:#_x0000_s1290">
                <w:txbxContent>
                  <w:p w:rsidR="00070A69" w:rsidRPr="00A65B38" w:rsidRDefault="00070A69" w:rsidP="00882620">
                    <w:pPr>
                      <w:jc w:val="center"/>
                    </w:pPr>
                    <w:r w:rsidRPr="00A65B38">
                      <w:t xml:space="preserve">Evaluasi nilai </w:t>
                    </w:r>
                    <w:r w:rsidRPr="00A65B38">
                      <w:rPr>
                        <w:i/>
                      </w:rPr>
                      <w:t xml:space="preserve">fitness </w:t>
                    </w:r>
                    <w:r w:rsidRPr="00A65B38">
                      <w:t>untuk masing-masing populasi</w:t>
                    </w:r>
                  </w:p>
                </w:txbxContent>
              </v:textbox>
            </v:shape>
            <v:shape id="_x0000_s1291" type="#_x0000_t32" style="position:absolute;left:4218;top:3349;width:0;height:274" o:connectortype="straight">
              <v:stroke endarrow="block"/>
            </v:shape>
            <v:shape id="_x0000_s1292" type="#_x0000_t32" style="position:absolute;left:4202;top:4992;width:0;height:274" o:connectortype="straight">
              <v:stroke endarrow="block"/>
            </v:shape>
            <v:shape id="_x0000_s1293" type="#_x0000_t32" style="position:absolute;left:4202;top:5671;width:0;height:274" o:connectortype="straight">
              <v:stroke endarrow="block"/>
            </v:shape>
            <v:shape id="_x0000_s1294" type="#_x0000_t32" style="position:absolute;left:4218;top:6321;width:0;height:274" o:connectortype="straight">
              <v:stroke endarrow="block"/>
            </v:shape>
            <v:shape id="_x0000_s1295" type="#_x0000_t32" style="position:absolute;left:4218;top:8035;width:0;height:418" o:connectortype="straight">
              <v:stroke endarrow="block"/>
            </v:shape>
            <v:shape id="_x0000_s1296" type="#_x0000_t202" style="position:absolute;left:3671;top:8468;width:1005;height:453">
              <v:textbox style="mso-next-textbox:#_x0000_s1296">
                <w:txbxContent>
                  <w:p w:rsidR="00070A69" w:rsidRPr="00A65B38" w:rsidRDefault="00070A69" w:rsidP="00882620">
                    <w:pPr>
                      <w:jc w:val="center"/>
                    </w:pPr>
                    <w:r>
                      <w:t>Selesai</w:t>
                    </w:r>
                  </w:p>
                </w:txbxContent>
              </v:textbox>
            </v:shape>
            <v:shape id="_x0000_s1297" type="#_x0000_t32" style="position:absolute;left:5930;top:7752;width:735;height:1" o:connectortype="straight"/>
            <v:shape id="_x0000_s1298" type="#_x0000_t32" style="position:absolute;left:5919;top:3930;width:746;height:1" o:connectortype="straight">
              <v:stroke startarrow="block"/>
            </v:shape>
            <v:shape id="_x0000_s1299" type="#_x0000_t202" style="position:absolute;left:5926;top:7381;width:1022;height:352" filled="f" stroked="f">
              <v:textbox style="mso-next-textbox:#_x0000_s1299">
                <w:txbxContent>
                  <w:p w:rsidR="00070A69" w:rsidRPr="00A65B38" w:rsidRDefault="00070A69" w:rsidP="00882620">
                    <w:r>
                      <w:t>Tidak</w:t>
                    </w:r>
                  </w:p>
                </w:txbxContent>
              </v:textbox>
            </v:shape>
            <v:shape id="_x0000_s1300" type="#_x0000_t202" style="position:absolute;left:4232;top:8058;width:693;height:395" filled="f" stroked="f">
              <v:textbox style="mso-next-textbox:#_x0000_s1300">
                <w:txbxContent>
                  <w:p w:rsidR="00070A69" w:rsidRPr="00A65B38" w:rsidRDefault="00070A69" w:rsidP="00882620">
                    <w:r>
                      <w:t>Ya</w:t>
                    </w:r>
                  </w:p>
                </w:txbxContent>
              </v:textbox>
            </v:shape>
            <v:shape id="_x0000_s1301" type="#_x0000_t202" style="position:absolute;left:3379;top:5945;width:1642;height:380">
              <v:textbox style="mso-next-textbox:#_x0000_s1301">
                <w:txbxContent>
                  <w:p w:rsidR="00070A69" w:rsidRPr="00A65B38" w:rsidRDefault="00070A69" w:rsidP="00882620">
                    <w:pPr>
                      <w:jc w:val="center"/>
                    </w:pPr>
                    <w:r w:rsidRPr="00A65B38">
                      <w:t>Mutasi</w:t>
                    </w:r>
                  </w:p>
                </w:txbxContent>
              </v:textbox>
            </v:shape>
            <v:shape id="_x0000_s1302" type="#_x0000_t202" style="position:absolute;left:2425;top:7560;width:3590;height:465">
              <v:textbox style="mso-next-textbox:#_x0000_s1302">
                <w:txbxContent>
                  <w:p w:rsidR="00070A69" w:rsidRPr="00A65B38" w:rsidRDefault="00070A69" w:rsidP="00882620">
                    <w:pPr>
                      <w:jc w:val="center"/>
                    </w:pPr>
                    <w:r w:rsidRPr="00A65B38">
                      <w:t>Jumlah maksimal generasi tercapai</w:t>
                    </w:r>
                  </w:p>
                </w:txbxContent>
              </v:textbox>
            </v:shape>
            <v:shape id="_x0000_s1303" type="#_x0000_t202" style="position:absolute;left:2435;top:6595;width:3580;height:680">
              <v:textbox style="mso-next-textbox:#_x0000_s1303">
                <w:txbxContent>
                  <w:p w:rsidR="00070A69" w:rsidRPr="00A65B38" w:rsidRDefault="00070A69" w:rsidP="00882620">
                    <w:pPr>
                      <w:jc w:val="center"/>
                      <w:rPr>
                        <w:i/>
                      </w:rPr>
                    </w:pPr>
                    <w:r w:rsidRPr="00A65B38">
                      <w:t xml:space="preserve">Populasi baru terbentuk dan evaluasi nilai </w:t>
                    </w:r>
                    <w:r w:rsidRPr="00A65B38">
                      <w:rPr>
                        <w:i/>
                      </w:rPr>
                      <w:t>fitness</w:t>
                    </w:r>
                  </w:p>
                </w:txbxContent>
              </v:textbox>
            </v:shape>
            <v:shape id="_x0000_s1304" type="#_x0000_t202" style="position:absolute;left:3359;top:5291;width:1642;height:380">
              <v:textbox style="mso-next-textbox:#_x0000_s1304">
                <w:txbxContent>
                  <w:p w:rsidR="00070A69" w:rsidRPr="00A65B38" w:rsidRDefault="00070A69" w:rsidP="00882620">
                    <w:pPr>
                      <w:jc w:val="center"/>
                      <w:rPr>
                        <w:i/>
                      </w:rPr>
                    </w:pPr>
                    <w:r w:rsidRPr="00A65B38">
                      <w:rPr>
                        <w:i/>
                      </w:rPr>
                      <w:t>Crossover</w:t>
                    </w:r>
                  </w:p>
                </w:txbxContent>
              </v:textbox>
            </v:shape>
            <v:shape id="_x0000_s1305" type="#_x0000_t202" style="position:absolute;left:3359;top:4590;width:1642;height:380">
              <v:textbox style="mso-next-textbox:#_x0000_s1305">
                <w:txbxContent>
                  <w:p w:rsidR="00070A69" w:rsidRPr="00A65B38" w:rsidRDefault="00070A69" w:rsidP="00882620">
                    <w:pPr>
                      <w:jc w:val="center"/>
                    </w:pPr>
                    <w:r w:rsidRPr="00A65B38">
                      <w:t>Seleksi</w:t>
                    </w:r>
                  </w:p>
                </w:txbxContent>
              </v:textbox>
            </v:shape>
            <v:shape id="_x0000_s1306" type="#_x0000_t32" style="position:absolute;left:6671;top:3931;width:0;height:3822" o:connectortype="straight"/>
          </v:group>
        </w:pict>
      </w:r>
    </w:p>
    <w:p w:rsidR="00302481" w:rsidRDefault="00302481" w:rsidP="00302481">
      <w:pPr>
        <w:ind w:firstLine="540"/>
      </w:pPr>
    </w:p>
    <w:p w:rsidR="00302481" w:rsidRDefault="00302481" w:rsidP="00302481">
      <w:pPr>
        <w:ind w:firstLine="540"/>
      </w:pPr>
    </w:p>
    <w:p w:rsidR="00302481" w:rsidRDefault="00302481" w:rsidP="00302481">
      <w:pPr>
        <w:ind w:firstLine="540"/>
      </w:pPr>
    </w:p>
    <w:p w:rsidR="00302481" w:rsidRDefault="00302481" w:rsidP="00302481">
      <w:pPr>
        <w:ind w:firstLine="540"/>
      </w:pPr>
    </w:p>
    <w:p w:rsidR="00302481" w:rsidRDefault="00302481" w:rsidP="00302481">
      <w:pPr>
        <w:ind w:firstLine="540"/>
      </w:pPr>
    </w:p>
    <w:p w:rsidR="00302481" w:rsidRDefault="00302481" w:rsidP="00302481">
      <w:pPr>
        <w:ind w:firstLine="540"/>
      </w:pPr>
    </w:p>
    <w:p w:rsidR="00302481" w:rsidRDefault="00302481" w:rsidP="00302481">
      <w:pPr>
        <w:ind w:firstLine="540"/>
      </w:pPr>
    </w:p>
    <w:p w:rsidR="00302481" w:rsidRDefault="00302481" w:rsidP="00302481">
      <w:pPr>
        <w:ind w:firstLine="540"/>
      </w:pPr>
    </w:p>
    <w:p w:rsidR="00302481" w:rsidRDefault="00302481" w:rsidP="00302481">
      <w:pPr>
        <w:ind w:firstLine="540"/>
      </w:pPr>
    </w:p>
    <w:p w:rsidR="00302481" w:rsidRDefault="00302481" w:rsidP="00302481">
      <w:pPr>
        <w:ind w:firstLine="540"/>
      </w:pPr>
    </w:p>
    <w:p w:rsidR="00302481" w:rsidRDefault="00302481" w:rsidP="00302481">
      <w:pPr>
        <w:ind w:firstLine="540"/>
      </w:pPr>
    </w:p>
    <w:p w:rsidR="00302481" w:rsidRDefault="00302481" w:rsidP="00302481">
      <w:pPr>
        <w:ind w:firstLine="540"/>
      </w:pPr>
    </w:p>
    <w:p w:rsidR="00302481" w:rsidRDefault="00302481" w:rsidP="00302481">
      <w:pPr>
        <w:ind w:firstLine="540"/>
      </w:pPr>
    </w:p>
    <w:p w:rsidR="00302481" w:rsidRDefault="00302481" w:rsidP="00302481">
      <w:pPr>
        <w:ind w:firstLine="540"/>
      </w:pPr>
    </w:p>
    <w:p w:rsidR="00302481" w:rsidRDefault="00302481" w:rsidP="00302481">
      <w:pPr>
        <w:ind w:firstLine="540"/>
      </w:pPr>
    </w:p>
    <w:p w:rsidR="00302481" w:rsidRDefault="00302481" w:rsidP="00302481">
      <w:pPr>
        <w:ind w:firstLine="540"/>
      </w:pPr>
    </w:p>
    <w:p w:rsidR="001F6D10" w:rsidRDefault="001F6D10" w:rsidP="00302481">
      <w:pPr>
        <w:ind w:firstLine="540"/>
      </w:pPr>
    </w:p>
    <w:p w:rsidR="001F6D10" w:rsidRDefault="001F6D10" w:rsidP="00302481">
      <w:pPr>
        <w:ind w:firstLine="540"/>
      </w:pPr>
    </w:p>
    <w:p w:rsidR="001F6D10" w:rsidRDefault="001F6D10" w:rsidP="00302481">
      <w:pPr>
        <w:ind w:firstLine="540"/>
      </w:pPr>
    </w:p>
    <w:p w:rsidR="001F6D10" w:rsidRDefault="001F6D10" w:rsidP="00302481">
      <w:pPr>
        <w:ind w:firstLine="540"/>
      </w:pPr>
    </w:p>
    <w:p w:rsidR="001F6D10" w:rsidRDefault="001F6D10" w:rsidP="00302481">
      <w:pPr>
        <w:ind w:firstLine="540"/>
      </w:pPr>
    </w:p>
    <w:p w:rsidR="00302481" w:rsidRDefault="00302481" w:rsidP="00302481">
      <w:pPr>
        <w:ind w:firstLine="540"/>
      </w:pPr>
    </w:p>
    <w:p w:rsidR="0010022E" w:rsidRPr="00E0062B" w:rsidRDefault="0010022E" w:rsidP="00302481">
      <w:pPr>
        <w:ind w:firstLine="540"/>
        <w:rPr>
          <w:b/>
        </w:rPr>
      </w:pPr>
    </w:p>
    <w:p w:rsidR="00CE526B" w:rsidRDefault="00070A69" w:rsidP="00302481">
      <w:pPr>
        <w:ind w:firstLine="540"/>
        <w:rPr>
          <w:b/>
        </w:rPr>
      </w:pPr>
      <w:r>
        <w:rPr>
          <w:b/>
          <w:noProof/>
        </w:rPr>
        <w:pict>
          <v:shape id="_x0000_s1044" type="#_x0000_t202" style="position:absolute;left:0;text-align:left;margin-left:55.75pt;margin-top:13pt;width:206.9pt;height:21.5pt;z-index:252154880" stroked="f">
            <v:textbox style="mso-next-textbox:#_x0000_s1044;mso-fit-shape-to-text:t" inset="0,0,0,0">
              <w:txbxContent>
                <w:p w:rsidR="00070A69" w:rsidRPr="00302481" w:rsidRDefault="00070A69" w:rsidP="00302481">
                  <w:pPr>
                    <w:pStyle w:val="Caption"/>
                    <w:rPr>
                      <w:i/>
                      <w:noProof/>
                      <w:sz w:val="20"/>
                      <w:szCs w:val="20"/>
                    </w:rPr>
                  </w:pPr>
                  <w:bookmarkStart w:id="94" w:name="_Ref402558431"/>
                  <w:bookmarkStart w:id="95" w:name="_Toc409550660"/>
                  <w:r>
                    <w:rPr>
                      <w:i/>
                      <w:sz w:val="20"/>
                      <w:szCs w:val="20"/>
                    </w:rPr>
                    <w:t>Gambar 2.</w:t>
                  </w:r>
                  <w:r w:rsidRPr="00302481">
                    <w:rPr>
                      <w:i/>
                      <w:sz w:val="20"/>
                      <w:szCs w:val="20"/>
                    </w:rPr>
                    <w:fldChar w:fldCharType="begin"/>
                  </w:r>
                  <w:r w:rsidRPr="00302481">
                    <w:rPr>
                      <w:i/>
                      <w:sz w:val="20"/>
                      <w:szCs w:val="20"/>
                    </w:rPr>
                    <w:instrText xml:space="preserve"> SEQ Gambar_2. \* ARABIC </w:instrText>
                  </w:r>
                  <w:r w:rsidRPr="00302481">
                    <w:rPr>
                      <w:i/>
                      <w:sz w:val="20"/>
                      <w:szCs w:val="20"/>
                    </w:rPr>
                    <w:fldChar w:fldCharType="separate"/>
                  </w:r>
                  <w:r>
                    <w:rPr>
                      <w:i/>
                      <w:noProof/>
                      <w:sz w:val="20"/>
                      <w:szCs w:val="20"/>
                    </w:rPr>
                    <w:t>5</w:t>
                  </w:r>
                  <w:r w:rsidRPr="00302481">
                    <w:rPr>
                      <w:i/>
                      <w:sz w:val="20"/>
                      <w:szCs w:val="20"/>
                    </w:rPr>
                    <w:fldChar w:fldCharType="end"/>
                  </w:r>
                  <w:bookmarkEnd w:id="94"/>
                  <w:r w:rsidRPr="00302481">
                    <w:rPr>
                      <w:i/>
                      <w:sz w:val="20"/>
                      <w:szCs w:val="20"/>
                    </w:rPr>
                    <w:t>. Flowchart Genetic Algorithm</w:t>
                  </w:r>
                  <w:bookmarkEnd w:id="95"/>
                </w:p>
              </w:txbxContent>
            </v:textbox>
          </v:shape>
        </w:pict>
      </w:r>
    </w:p>
    <w:p w:rsidR="0010022E" w:rsidRDefault="0010022E" w:rsidP="00302481">
      <w:pPr>
        <w:ind w:firstLine="540"/>
        <w:rPr>
          <w:b/>
        </w:rPr>
      </w:pPr>
    </w:p>
    <w:p w:rsidR="003E0CAC" w:rsidRPr="007B3790" w:rsidRDefault="003E0CAC" w:rsidP="003E0CAC">
      <w:pPr>
        <w:ind w:firstLine="810"/>
      </w:pPr>
    </w:p>
    <w:p w:rsidR="00FE21DB" w:rsidRDefault="0040549F" w:rsidP="00291D15">
      <w:pPr>
        <w:pStyle w:val="Heading2"/>
        <w:spacing w:after="200"/>
        <w:rPr>
          <w:i/>
        </w:rPr>
      </w:pPr>
      <w:bookmarkStart w:id="96" w:name="_Toc416699983"/>
      <w:r>
        <w:rPr>
          <w:i/>
        </w:rPr>
        <w:lastRenderedPageBreak/>
        <w:t>K-Means</w:t>
      </w:r>
      <w:bookmarkEnd w:id="96"/>
      <w:r w:rsidR="0010022E">
        <w:t xml:space="preserve"> </w:t>
      </w:r>
    </w:p>
    <w:p w:rsidR="00302481" w:rsidRDefault="0040549F" w:rsidP="0010022E">
      <w:pPr>
        <w:spacing w:after="200"/>
        <w:ind w:firstLine="540"/>
      </w:pPr>
      <w:r>
        <w:rPr>
          <w:i/>
        </w:rPr>
        <w:t>K-Means</w:t>
      </w:r>
      <w:r w:rsidR="00302481" w:rsidRPr="00302481">
        <w:t xml:space="preserve"> adalah salah satu algoritma klastering (pengelompokkan) yang paling populer. Algoritma ini mengelompokkan objek ke beberapa klaster, </w:t>
      </w:r>
      <w:r w:rsidR="00AB66C3">
        <w:t>dimana jumlah klaster telah ditentukan sebelumnya</w:t>
      </w:r>
      <w:r w:rsidR="00302481" w:rsidRPr="00302481">
        <w:t xml:space="preserve">. </w:t>
      </w:r>
      <w:r>
        <w:rPr>
          <w:i/>
        </w:rPr>
        <w:t>K-Means</w:t>
      </w:r>
      <w:r w:rsidR="00302481" w:rsidRPr="00302481">
        <w:t xml:space="preserve"> dimulai dengan pemilihan </w:t>
      </w:r>
      <w:r w:rsidR="00302481" w:rsidRPr="00302481">
        <w:rPr>
          <w:i/>
        </w:rPr>
        <w:t xml:space="preserve">centroid </w:t>
      </w:r>
      <w:r w:rsidR="00E93F02">
        <w:t xml:space="preserve">(titik tengah) </w:t>
      </w:r>
      <w:r w:rsidR="00302481" w:rsidRPr="00302481">
        <w:t xml:space="preserve">secara random, satu untuk masing-masing klaster. Setelah itu, masing-masing data yang ingin dikelompokkan dihitung </w:t>
      </w:r>
      <w:r w:rsidR="001A1D84">
        <w:t>jaraknya</w:t>
      </w:r>
      <w:r w:rsidR="00302481" w:rsidRPr="00302481">
        <w:t xml:space="preserve"> (</w:t>
      </w:r>
      <w:r w:rsidR="00AB66C3">
        <w:rPr>
          <w:i/>
        </w:rPr>
        <w:t>di</w:t>
      </w:r>
      <w:r w:rsidR="00302481" w:rsidRPr="00302481">
        <w:rPr>
          <w:i/>
        </w:rPr>
        <w:t>similarity</w:t>
      </w:r>
      <w:r w:rsidR="00302481" w:rsidRPr="00302481">
        <w:t xml:space="preserve">) dengan masing-masing </w:t>
      </w:r>
      <w:r w:rsidR="00302481" w:rsidRPr="00302481">
        <w:rPr>
          <w:i/>
        </w:rPr>
        <w:t xml:space="preserve">centroid. </w:t>
      </w:r>
      <w:r w:rsidR="00302481" w:rsidRPr="00302481">
        <w:t xml:space="preserve">Perhitungan </w:t>
      </w:r>
      <w:r w:rsidR="00AB66C3">
        <w:rPr>
          <w:i/>
        </w:rPr>
        <w:t>di</w:t>
      </w:r>
      <w:r w:rsidR="00302481" w:rsidRPr="00302481">
        <w:rPr>
          <w:i/>
        </w:rPr>
        <w:t xml:space="preserve">similarity </w:t>
      </w:r>
      <w:r w:rsidR="00302481" w:rsidRPr="00302481">
        <w:t xml:space="preserve">dilakukan menggunakan </w:t>
      </w:r>
      <w:r w:rsidR="00302481" w:rsidRPr="00302481">
        <w:rPr>
          <w:i/>
        </w:rPr>
        <w:t>Euclidia</w:t>
      </w:r>
      <w:r w:rsidR="00E93F02">
        <w:rPr>
          <w:i/>
        </w:rPr>
        <w:t>n</w:t>
      </w:r>
      <w:r w:rsidR="00302481" w:rsidRPr="00302481">
        <w:rPr>
          <w:i/>
        </w:rPr>
        <w:t xml:space="preserve"> Distance </w:t>
      </w:r>
      <w:r w:rsidR="00302481" w:rsidRPr="00302481">
        <w:t>dengan</w:t>
      </w:r>
      <w:r w:rsidR="00302481" w:rsidRPr="00302481">
        <w:rPr>
          <w:i/>
        </w:rPr>
        <w:t xml:space="preserve"> </w:t>
      </w:r>
      <w:r w:rsidR="00576455">
        <w:t>rumus [3]</w:t>
      </w:r>
      <w:r w:rsidR="00302481" w:rsidRPr="00302481">
        <w:t>:</w:t>
      </w:r>
    </w:p>
    <w:tbl>
      <w:tblPr>
        <w:tblStyle w:val="TableGrid"/>
        <w:tblW w:w="0" w:type="auto"/>
        <w:tblLook w:val="04A0" w:firstRow="1" w:lastRow="0" w:firstColumn="1" w:lastColumn="0" w:noHBand="0" w:noVBand="1"/>
      </w:tblPr>
      <w:tblGrid>
        <w:gridCol w:w="5456"/>
        <w:gridCol w:w="600"/>
      </w:tblGrid>
      <w:tr w:rsidR="005E3019" w:rsidTr="005E3019">
        <w:trPr>
          <w:trHeight w:val="849"/>
        </w:trPr>
        <w:tc>
          <w:tcPr>
            <w:tcW w:w="5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E3019" w:rsidRPr="005E3019" w:rsidRDefault="005E3019" w:rsidP="005E3019">
            <w:pPr>
              <w:spacing w:after="200"/>
              <w:jc w:val="center"/>
              <w:rPr>
                <w:sz w:val="22"/>
                <w:szCs w:val="22"/>
              </w:rPr>
            </w:pPr>
            <m:oMathPara>
              <m:oMath>
                <m:r>
                  <w:rPr>
                    <w:rFonts w:ascii="Cambria Math" w:hAnsi="Cambria Math"/>
                    <w:sz w:val="22"/>
                    <w:szCs w:val="22"/>
                  </w:rPr>
                  <m:t>d</m:t>
                </m:r>
                <m:d>
                  <m:dPr>
                    <m:ctrlPr>
                      <w:rPr>
                        <w:rFonts w:ascii="Cambria Math" w:hAnsi="Cambria Math"/>
                        <w:i/>
                        <w:sz w:val="22"/>
                        <w:szCs w:val="22"/>
                      </w:rPr>
                    </m:ctrlPr>
                  </m:dPr>
                  <m:e>
                    <m:r>
                      <w:rPr>
                        <w:rFonts w:ascii="Cambria Math" w:hAnsi="Cambria Math"/>
                        <w:sz w:val="22"/>
                        <w:szCs w:val="22"/>
                      </w:rPr>
                      <m:t>P,Q</m:t>
                    </m:r>
                  </m:e>
                </m:d>
                <m:r>
                  <w:rPr>
                    <w:rFonts w:ascii="Cambria Math" w:hAnsi="Cambria Math"/>
                    <w:sz w:val="22"/>
                    <w:szCs w:val="22"/>
                  </w:rPr>
                  <m:t xml:space="preserve">= </m:t>
                </m:r>
                <m:rad>
                  <m:radPr>
                    <m:degHide m:val="1"/>
                    <m:ctrlPr>
                      <w:rPr>
                        <w:rFonts w:ascii="Cambria Math" w:hAnsi="Cambria Math"/>
                        <w:i/>
                        <w:sz w:val="22"/>
                        <w:szCs w:val="22"/>
                      </w:rPr>
                    </m:ctrlPr>
                  </m:radPr>
                  <m:deg/>
                  <m:e>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sSup>
                          <m:sSupPr>
                            <m:ctrlPr>
                              <w:rPr>
                                <w:rFonts w:ascii="Cambria Math" w:hAnsi="Cambria Math"/>
                                <w:i/>
                                <w:sz w:val="22"/>
                                <w:szCs w:val="22"/>
                              </w:rPr>
                            </m:ctrlPr>
                          </m:sSupPr>
                          <m:e>
                            <m:r>
                              <w:rPr>
                                <w:rFonts w:ascii="Cambria Math" w:hAnsi="Cambria Math"/>
                                <w:sz w:val="22"/>
                                <w:szCs w:val="22"/>
                              </w:rPr>
                              <m:t>(Xj</m:t>
                            </m:r>
                            <m:d>
                              <m:dPr>
                                <m:ctrlPr>
                                  <w:rPr>
                                    <w:rFonts w:ascii="Cambria Math" w:hAnsi="Cambria Math"/>
                                    <w:i/>
                                    <w:sz w:val="22"/>
                                    <w:szCs w:val="22"/>
                                  </w:rPr>
                                </m:ctrlPr>
                              </m:dPr>
                              <m:e>
                                <m:r>
                                  <w:rPr>
                                    <w:rFonts w:ascii="Cambria Math" w:hAnsi="Cambria Math"/>
                                    <w:sz w:val="22"/>
                                    <w:szCs w:val="22"/>
                                  </w:rPr>
                                  <m:t>P</m:t>
                                </m:r>
                              </m:e>
                            </m:d>
                            <m:r>
                              <w:rPr>
                                <w:rFonts w:ascii="Cambria Math" w:hAnsi="Cambria Math"/>
                                <w:sz w:val="22"/>
                                <w:szCs w:val="22"/>
                              </w:rPr>
                              <m:t>- Xj</m:t>
                            </m:r>
                            <m:d>
                              <m:dPr>
                                <m:ctrlPr>
                                  <w:rPr>
                                    <w:rFonts w:ascii="Cambria Math" w:hAnsi="Cambria Math"/>
                                    <w:i/>
                                    <w:sz w:val="22"/>
                                    <w:szCs w:val="22"/>
                                  </w:rPr>
                                </m:ctrlPr>
                              </m:dPr>
                              <m:e>
                                <m:r>
                                  <w:rPr>
                                    <w:rFonts w:ascii="Cambria Math" w:hAnsi="Cambria Math"/>
                                    <w:sz w:val="22"/>
                                    <w:szCs w:val="22"/>
                                  </w:rPr>
                                  <m:t>Q</m:t>
                                </m:r>
                              </m:e>
                            </m:d>
                            <m:r>
                              <w:rPr>
                                <w:rFonts w:ascii="Cambria Math" w:hAnsi="Cambria Math"/>
                                <w:sz w:val="22"/>
                                <w:szCs w:val="22"/>
                              </w:rPr>
                              <m:t>)</m:t>
                            </m:r>
                          </m:e>
                          <m:sup>
                            <m:r>
                              <w:rPr>
                                <w:rFonts w:ascii="Cambria Math" w:hAnsi="Cambria Math"/>
                                <w:sz w:val="22"/>
                                <w:szCs w:val="22"/>
                              </w:rPr>
                              <m:t>2</m:t>
                            </m:r>
                          </m:sup>
                        </m:sSup>
                      </m:e>
                    </m:nary>
                  </m:e>
                </m:rad>
              </m:oMath>
            </m:oMathPara>
          </w:p>
        </w:tc>
        <w:tc>
          <w:tcPr>
            <w:tcW w:w="5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E3019" w:rsidRDefault="005E3019" w:rsidP="0010022E">
            <w:pPr>
              <w:spacing w:after="200"/>
            </w:pPr>
          </w:p>
          <w:p w:rsidR="005E3019" w:rsidRDefault="005E3019" w:rsidP="0010022E">
            <w:pPr>
              <w:spacing w:after="200"/>
            </w:pPr>
            <w:r>
              <w:t>(2.1)</w:t>
            </w:r>
          </w:p>
        </w:tc>
      </w:tr>
    </w:tbl>
    <w:p w:rsidR="00302481" w:rsidRDefault="00302481" w:rsidP="005E3019">
      <w:pPr>
        <w:ind w:firstLine="540"/>
      </w:pPr>
      <w:r w:rsidRPr="00302481">
        <w:t xml:space="preserve">Setelah dilakukan perhitungan </w:t>
      </w:r>
      <w:r w:rsidR="00AB66C3">
        <w:rPr>
          <w:i/>
        </w:rPr>
        <w:t>di</w:t>
      </w:r>
      <w:r w:rsidRPr="00302481">
        <w:rPr>
          <w:i/>
        </w:rPr>
        <w:t>similarity</w:t>
      </w:r>
      <w:r w:rsidRPr="00302481">
        <w:t xml:space="preserve">, data tersebut akan dikelompokkan ke dalam klaster yang mempunya nilai </w:t>
      </w:r>
      <w:r w:rsidR="001A1D84" w:rsidRPr="001A1D84">
        <w:t>jarak</w:t>
      </w:r>
      <w:r w:rsidRPr="00302481">
        <w:rPr>
          <w:i/>
        </w:rPr>
        <w:t xml:space="preserve"> </w:t>
      </w:r>
      <w:r w:rsidRPr="00302481">
        <w:t xml:space="preserve">paling kecil. Iterasi terus dilakukan sampai </w:t>
      </w:r>
      <w:r w:rsidR="002F6CED">
        <w:rPr>
          <w:i/>
        </w:rPr>
        <w:t xml:space="preserve">stopping criteria </w:t>
      </w:r>
      <w:r w:rsidR="002F6CED">
        <w:t xml:space="preserve">terpenuhi. Dalam hal ini, </w:t>
      </w:r>
      <w:r w:rsidR="002F6CED">
        <w:rPr>
          <w:i/>
        </w:rPr>
        <w:t xml:space="preserve">stopping criteria </w:t>
      </w:r>
      <w:r w:rsidR="002F6CED">
        <w:t xml:space="preserve">yang digunakan adalah </w:t>
      </w:r>
      <w:r w:rsidRPr="00302481">
        <w:t xml:space="preserve">data dalam sebuah klaster tidak berubah-ubah lagi. </w:t>
      </w:r>
      <w:r w:rsidRPr="00302481">
        <w:rPr>
          <w:i/>
        </w:rPr>
        <w:t xml:space="preserve">Pseudocode </w:t>
      </w:r>
      <w:r w:rsidRPr="00302481">
        <w:t xml:space="preserve">algoritma </w:t>
      </w:r>
      <w:r w:rsidR="0040549F">
        <w:rPr>
          <w:i/>
        </w:rPr>
        <w:t>K-Means</w:t>
      </w:r>
      <w:r w:rsidRPr="00302481">
        <w:t xml:space="preserve"> ditunjukkan pada </w:t>
      </w:r>
      <w:r w:rsidR="00070A69">
        <w:fldChar w:fldCharType="begin"/>
      </w:r>
      <w:r w:rsidR="00070A69">
        <w:instrText xml:space="preserve"> REF _Ref402560773 \h  \* MERGEFORMAT </w:instrText>
      </w:r>
      <w:r w:rsidR="00070A69">
        <w:fldChar w:fldCharType="separate"/>
      </w:r>
      <w:r w:rsidR="00DE4529" w:rsidRPr="00DE4529">
        <w:t>Gambar 2.6</w:t>
      </w:r>
      <w:r w:rsidR="00070A69">
        <w:fldChar w:fldCharType="end"/>
      </w:r>
      <w:r w:rsidRPr="00CB40CF">
        <w:t>.</w:t>
      </w:r>
    </w:p>
    <w:p w:rsidR="00302481" w:rsidRDefault="00070A69" w:rsidP="00302481">
      <w:pPr>
        <w:ind w:firstLine="540"/>
      </w:pPr>
      <w:r>
        <w:rPr>
          <w:noProof/>
          <w:lang w:eastAsia="en-US"/>
        </w:rPr>
        <w:pict>
          <v:shape id="_x0000_s1108" type="#_x0000_t202" style="position:absolute;left:0;text-align:left;margin-left:1.15pt;margin-top:7.55pt;width:292.65pt;height:162.9pt;z-index:252178432">
            <v:textbox style="mso-next-textbox:#_x0000_s1108">
              <w:txbxContent>
                <w:p w:rsidR="00070A69" w:rsidRPr="0010022E" w:rsidRDefault="00070A69" w:rsidP="003075CB">
                  <w:pPr>
                    <w:tabs>
                      <w:tab w:val="left" w:pos="1080"/>
                      <w:tab w:val="left" w:pos="1260"/>
                    </w:tabs>
                    <w:ind w:right="105"/>
                  </w:pPr>
                  <w:r w:rsidRPr="005E3019">
                    <w:rPr>
                      <w:b/>
                    </w:rPr>
                    <w:t>Masukan</w:t>
                  </w:r>
                  <w:r w:rsidRPr="0010022E">
                    <w:tab/>
                    <w:t xml:space="preserve">:  </w:t>
                  </w:r>
                  <w:r>
                    <w:tab/>
                  </w:r>
                  <w:r w:rsidRPr="0010022E">
                    <w:t>K : Jumlah klaster</w:t>
                  </w:r>
                </w:p>
                <w:p w:rsidR="00070A69" w:rsidRPr="0010022E" w:rsidRDefault="00070A69" w:rsidP="003075CB">
                  <w:pPr>
                    <w:tabs>
                      <w:tab w:val="left" w:pos="1260"/>
                    </w:tabs>
                    <w:ind w:right="105"/>
                  </w:pPr>
                  <w:r>
                    <w:tab/>
                  </w:r>
                  <w:r w:rsidRPr="0010022E">
                    <w:t>D : Dataset yang terdiri dari n objek</w:t>
                  </w:r>
                </w:p>
                <w:p w:rsidR="00070A69" w:rsidRDefault="00070A69" w:rsidP="003075CB">
                  <w:pPr>
                    <w:tabs>
                      <w:tab w:val="left" w:pos="1080"/>
                      <w:tab w:val="left" w:pos="1260"/>
                    </w:tabs>
                    <w:ind w:left="1170" w:right="105" w:hanging="1170"/>
                    <w:jc w:val="left"/>
                  </w:pPr>
                  <w:r w:rsidRPr="005E3019">
                    <w:rPr>
                      <w:b/>
                    </w:rPr>
                    <w:t>Keluaran</w:t>
                  </w:r>
                  <w:r>
                    <w:tab/>
                    <w:t xml:space="preserve">: </w:t>
                  </w:r>
                  <w:r>
                    <w:tab/>
                  </w:r>
                  <w:r w:rsidRPr="0010022E">
                    <w:t xml:space="preserve">Beberapa klaster yang masing-masing berisi </w:t>
                  </w:r>
                </w:p>
                <w:p w:rsidR="00070A69" w:rsidRPr="0010022E" w:rsidRDefault="00070A69" w:rsidP="003075CB">
                  <w:pPr>
                    <w:tabs>
                      <w:tab w:val="left" w:pos="1080"/>
                      <w:tab w:val="left" w:pos="1260"/>
                    </w:tabs>
                    <w:ind w:left="1170" w:right="105" w:hanging="1170"/>
                    <w:jc w:val="left"/>
                  </w:pPr>
                  <w:r>
                    <w:tab/>
                  </w:r>
                  <w:r>
                    <w:tab/>
                  </w:r>
                  <w:r>
                    <w:tab/>
                  </w:r>
                  <w:r w:rsidRPr="0010022E">
                    <w:t>beberapa data</w:t>
                  </w:r>
                </w:p>
                <w:p w:rsidR="00070A69" w:rsidRPr="0010022E" w:rsidRDefault="00070A69" w:rsidP="003A3E42">
                  <w:pPr>
                    <w:tabs>
                      <w:tab w:val="left" w:pos="1080"/>
                    </w:tabs>
                    <w:ind w:right="105"/>
                  </w:pPr>
                  <w:r w:rsidRPr="005E3019">
                    <w:rPr>
                      <w:b/>
                    </w:rPr>
                    <w:t>Metode</w:t>
                  </w:r>
                  <w:r w:rsidRPr="0010022E">
                    <w:tab/>
                    <w:t>:</w:t>
                  </w:r>
                </w:p>
                <w:p w:rsidR="00070A69" w:rsidRPr="0010022E" w:rsidRDefault="00070A69" w:rsidP="007236B7">
                  <w:pPr>
                    <w:pStyle w:val="ListParagraph"/>
                    <w:numPr>
                      <w:ilvl w:val="1"/>
                      <w:numId w:val="22"/>
                    </w:numPr>
                    <w:ind w:left="1080" w:right="105"/>
                  </w:pPr>
                  <w:r w:rsidRPr="0010022E">
                    <w:t xml:space="preserve">Pilih secara acak k objek sebagai </w:t>
                  </w:r>
                  <w:r w:rsidRPr="0010022E">
                    <w:rPr>
                      <w:i/>
                    </w:rPr>
                    <w:t>centroid.</w:t>
                  </w:r>
                </w:p>
                <w:p w:rsidR="00070A69" w:rsidRPr="0010022E" w:rsidRDefault="00070A69" w:rsidP="007236B7">
                  <w:pPr>
                    <w:pStyle w:val="ListParagraph"/>
                    <w:numPr>
                      <w:ilvl w:val="1"/>
                      <w:numId w:val="22"/>
                    </w:numPr>
                    <w:ind w:left="1080" w:right="105"/>
                  </w:pPr>
                  <w:r w:rsidRPr="0010022E">
                    <w:rPr>
                      <w:i/>
                    </w:rPr>
                    <w:t>do</w:t>
                  </w:r>
                </w:p>
                <w:p w:rsidR="00070A69" w:rsidRPr="0010022E" w:rsidRDefault="00070A69" w:rsidP="007236B7">
                  <w:pPr>
                    <w:pStyle w:val="ListParagraph"/>
                    <w:numPr>
                      <w:ilvl w:val="1"/>
                      <w:numId w:val="22"/>
                    </w:numPr>
                    <w:ind w:left="1080" w:right="105"/>
                  </w:pPr>
                  <w:r w:rsidRPr="0010022E">
                    <w:t xml:space="preserve">Masukkan masing-masing objek ke klaster yang mempunyai nilai </w:t>
                  </w:r>
                  <w:r>
                    <w:t>disimilaritas paling rendah</w:t>
                  </w:r>
                  <w:r w:rsidRPr="0010022E">
                    <w:t xml:space="preserve"> </w:t>
                  </w:r>
                  <w:r>
                    <w:t xml:space="preserve"> (jarak paling kecil) </w:t>
                  </w:r>
                  <w:r w:rsidRPr="0010022E">
                    <w:t xml:space="preserve">berdasarkan rata-rata klaster. </w:t>
                  </w:r>
                </w:p>
                <w:p w:rsidR="00070A69" w:rsidRPr="0010022E" w:rsidRDefault="00070A69" w:rsidP="007236B7">
                  <w:pPr>
                    <w:pStyle w:val="ListParagraph"/>
                    <w:numPr>
                      <w:ilvl w:val="1"/>
                      <w:numId w:val="22"/>
                    </w:numPr>
                    <w:ind w:left="1080" w:right="105"/>
                  </w:pPr>
                  <w:r w:rsidRPr="0010022E">
                    <w:t xml:space="preserve">Perbarui terus nilai rata-rata klaster </w:t>
                  </w:r>
                </w:p>
                <w:p w:rsidR="00070A69" w:rsidRPr="0010022E" w:rsidRDefault="00070A69" w:rsidP="007236B7">
                  <w:pPr>
                    <w:pStyle w:val="ListParagraph"/>
                    <w:numPr>
                      <w:ilvl w:val="1"/>
                      <w:numId w:val="22"/>
                    </w:numPr>
                    <w:ind w:left="1080" w:right="105"/>
                  </w:pPr>
                  <w:r w:rsidRPr="0010022E">
                    <w:rPr>
                      <w:i/>
                    </w:rPr>
                    <w:t xml:space="preserve">until </w:t>
                  </w:r>
                  <w:r w:rsidRPr="0010022E">
                    <w:t>data dalam klaster tidak berubah</w:t>
                  </w:r>
                </w:p>
              </w:txbxContent>
            </v:textbox>
          </v:shape>
        </w:pict>
      </w:r>
    </w:p>
    <w:p w:rsidR="00302481" w:rsidRDefault="00302481" w:rsidP="00302481">
      <w:pPr>
        <w:ind w:firstLine="540"/>
      </w:pPr>
    </w:p>
    <w:p w:rsidR="00302481" w:rsidRDefault="00302481"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1F6D10" w:rsidRDefault="001F6D10" w:rsidP="00302481">
      <w:pPr>
        <w:ind w:firstLine="540"/>
      </w:pPr>
    </w:p>
    <w:p w:rsidR="001F6D10" w:rsidRDefault="001F6D10" w:rsidP="00302481">
      <w:pPr>
        <w:ind w:firstLine="540"/>
      </w:pPr>
    </w:p>
    <w:p w:rsidR="001F6D10" w:rsidRDefault="00070A69" w:rsidP="00302481">
      <w:pPr>
        <w:ind w:firstLine="540"/>
      </w:pPr>
      <w:r>
        <w:rPr>
          <w:noProof/>
        </w:rPr>
        <w:pict>
          <v:shape id="_x0000_s1109" type="#_x0000_t202" style="position:absolute;left:0;text-align:left;margin-left:51.5pt;margin-top:27.45pt;width:195.7pt;height:21.5pt;z-index:252180480" stroked="f">
            <v:textbox style="mso-next-textbox:#_x0000_s1109;mso-fit-shape-to-text:t" inset="0,0,0,0">
              <w:txbxContent>
                <w:p w:rsidR="00070A69" w:rsidRPr="00631450" w:rsidRDefault="00070A69" w:rsidP="001F6D10">
                  <w:pPr>
                    <w:pStyle w:val="Caption"/>
                    <w:rPr>
                      <w:i/>
                      <w:noProof/>
                      <w:sz w:val="20"/>
                      <w:szCs w:val="20"/>
                    </w:rPr>
                  </w:pPr>
                  <w:bookmarkStart w:id="97" w:name="_Ref402560773"/>
                  <w:bookmarkStart w:id="98" w:name="_Toc409550661"/>
                  <w:r>
                    <w:rPr>
                      <w:i/>
                      <w:sz w:val="20"/>
                      <w:szCs w:val="20"/>
                    </w:rPr>
                    <w:t>Gambar 2.</w:t>
                  </w:r>
                  <w:r w:rsidRPr="00631450">
                    <w:rPr>
                      <w:i/>
                      <w:sz w:val="20"/>
                      <w:szCs w:val="20"/>
                    </w:rPr>
                    <w:fldChar w:fldCharType="begin"/>
                  </w:r>
                  <w:r w:rsidRPr="00631450">
                    <w:rPr>
                      <w:i/>
                      <w:sz w:val="20"/>
                      <w:szCs w:val="20"/>
                    </w:rPr>
                    <w:instrText xml:space="preserve"> SEQ Gambar_2. \* ARABIC </w:instrText>
                  </w:r>
                  <w:r w:rsidRPr="00631450">
                    <w:rPr>
                      <w:i/>
                      <w:sz w:val="20"/>
                      <w:szCs w:val="20"/>
                    </w:rPr>
                    <w:fldChar w:fldCharType="separate"/>
                  </w:r>
                  <w:r>
                    <w:rPr>
                      <w:i/>
                      <w:noProof/>
                      <w:sz w:val="20"/>
                      <w:szCs w:val="20"/>
                    </w:rPr>
                    <w:t>6</w:t>
                  </w:r>
                  <w:r w:rsidRPr="00631450">
                    <w:rPr>
                      <w:i/>
                      <w:sz w:val="20"/>
                      <w:szCs w:val="20"/>
                    </w:rPr>
                    <w:fldChar w:fldCharType="end"/>
                  </w:r>
                  <w:bookmarkEnd w:id="97"/>
                  <w:r w:rsidRPr="00631450">
                    <w:rPr>
                      <w:i/>
                      <w:sz w:val="20"/>
                      <w:szCs w:val="20"/>
                    </w:rPr>
                    <w:t xml:space="preserve">. Pseudocode </w:t>
                  </w:r>
                  <w:r>
                    <w:rPr>
                      <w:i/>
                      <w:sz w:val="20"/>
                      <w:szCs w:val="20"/>
                    </w:rPr>
                    <w:t>Algoritma K-means</w:t>
                  </w:r>
                  <w:bookmarkEnd w:id="98"/>
                </w:p>
              </w:txbxContent>
            </v:textbox>
          </v:shape>
        </w:pict>
      </w:r>
    </w:p>
    <w:p w:rsidR="00033D6A" w:rsidRDefault="007618FE" w:rsidP="00291D15">
      <w:pPr>
        <w:pStyle w:val="Heading2"/>
        <w:spacing w:after="200"/>
        <w:rPr>
          <w:i/>
        </w:rPr>
      </w:pPr>
      <w:bookmarkStart w:id="99" w:name="_Toc416699984"/>
      <w:r>
        <w:rPr>
          <w:i/>
        </w:rPr>
        <w:lastRenderedPageBreak/>
        <w:t>K-Nearest Neighbor</w:t>
      </w:r>
      <w:bookmarkEnd w:id="99"/>
      <w:r w:rsidR="0010022E">
        <w:t xml:space="preserve"> </w:t>
      </w:r>
    </w:p>
    <w:p w:rsidR="007618FE" w:rsidRDefault="007618FE" w:rsidP="007618FE">
      <w:pPr>
        <w:ind w:firstLine="540"/>
        <w:rPr>
          <w:noProof/>
        </w:rPr>
      </w:pPr>
      <w:r w:rsidRPr="00631450">
        <w:rPr>
          <w:i/>
        </w:rPr>
        <w:t xml:space="preserve">K-Nearest Neighbour </w:t>
      </w:r>
      <w:r w:rsidRPr="00631450">
        <w:t>(K</w:t>
      </w:r>
      <w:r w:rsidR="003075CB">
        <w:t>-</w:t>
      </w:r>
      <w:r w:rsidRPr="00631450">
        <w:t xml:space="preserve">NN) adalah algoritma klasifikasi sederhana yang menyimpan semua data (kasus) dan mengklasifikasikan data (kasus) baru berdasarkan </w:t>
      </w:r>
      <w:r>
        <w:t>nilai similaritas</w:t>
      </w:r>
      <w:r w:rsidRPr="00631450">
        <w:rPr>
          <w:noProof/>
        </w:rPr>
        <w:t>. Algoritma K</w:t>
      </w:r>
      <w:r w:rsidR="003075CB">
        <w:rPr>
          <w:noProof/>
        </w:rPr>
        <w:t>-</w:t>
      </w:r>
      <w:r w:rsidRPr="00631450">
        <w:rPr>
          <w:noProof/>
        </w:rPr>
        <w:t>NN sudah digunakan sejak 1970 di berbagai kasus klasifikasi. K</w:t>
      </w:r>
      <w:r w:rsidR="003075CB">
        <w:rPr>
          <w:noProof/>
        </w:rPr>
        <w:t>-</w:t>
      </w:r>
      <w:r w:rsidRPr="00631450">
        <w:rPr>
          <w:noProof/>
        </w:rPr>
        <w:t>NN digunakan ketika seluruh atribut bernilai kontinu</w:t>
      </w:r>
      <w:r>
        <w:rPr>
          <w:noProof/>
        </w:rPr>
        <w:t xml:space="preserve"> [5]</w:t>
      </w:r>
      <w:r w:rsidRPr="00631450">
        <w:rPr>
          <w:noProof/>
        </w:rPr>
        <w:t xml:space="preserve">. Dimulai dengan penentuan jumlah tetangga atau nilai </w:t>
      </w:r>
      <w:r>
        <w:rPr>
          <w:i/>
          <w:noProof/>
        </w:rPr>
        <w:t>k</w:t>
      </w:r>
      <w:r w:rsidRPr="00631450">
        <w:rPr>
          <w:noProof/>
        </w:rPr>
        <w:t xml:space="preserve"> sebagai inisialisasi. Selanjutnya dihitung jarak (</w:t>
      </w:r>
      <w:r w:rsidR="00AB66C3">
        <w:rPr>
          <w:i/>
          <w:noProof/>
        </w:rPr>
        <w:t>di</w:t>
      </w:r>
      <w:r w:rsidRPr="00631450">
        <w:rPr>
          <w:i/>
          <w:noProof/>
        </w:rPr>
        <w:t>similarity</w:t>
      </w:r>
      <w:r w:rsidRPr="00631450">
        <w:rPr>
          <w:noProof/>
        </w:rPr>
        <w:t xml:space="preserve">) antara data </w:t>
      </w:r>
      <w:r w:rsidRPr="006B7303">
        <w:rPr>
          <w:i/>
          <w:noProof/>
        </w:rPr>
        <w:t>testing</w:t>
      </w:r>
      <w:r w:rsidRPr="00631450">
        <w:rPr>
          <w:noProof/>
        </w:rPr>
        <w:t xml:space="preserve"> dengan data </w:t>
      </w:r>
      <w:r w:rsidRPr="006B7303">
        <w:rPr>
          <w:i/>
          <w:noProof/>
        </w:rPr>
        <w:t>training</w:t>
      </w:r>
      <w:r w:rsidRPr="00631450">
        <w:rPr>
          <w:noProof/>
        </w:rPr>
        <w:t xml:space="preserve"> sesuai dengan persamaan 2.1.</w:t>
      </w:r>
    </w:p>
    <w:p w:rsidR="000643BD" w:rsidRDefault="000643BD" w:rsidP="007618FE">
      <w:pPr>
        <w:ind w:firstLine="540"/>
        <w:rPr>
          <w:noProof/>
        </w:rPr>
      </w:pPr>
    </w:p>
    <w:p w:rsidR="00A03201" w:rsidRDefault="00070A69" w:rsidP="007618FE">
      <w:pPr>
        <w:ind w:firstLine="540"/>
        <w:rPr>
          <w:noProof/>
        </w:rPr>
      </w:pPr>
      <w:r>
        <w:rPr>
          <w:noProof/>
          <w:lang w:eastAsia="en-US"/>
        </w:rPr>
        <w:pict>
          <v:rect id="_x0000_s1397" style="position:absolute;left:0;text-align:left;margin-left:6.45pt;margin-top:-1.85pt;width:85.65pt;height:90.7pt;z-index:252423168" filled="f" strokecolor="#a5a5a5 [2092]" strokeweight="1.5pt"/>
        </w:pict>
      </w:r>
      <w:r>
        <w:rPr>
          <w:noProof/>
          <w:lang w:eastAsia="en-US"/>
        </w:rPr>
        <w:pict>
          <v:rect id="_x0000_s1400" style="position:absolute;left:0;text-align:left;margin-left:200.7pt;margin-top:-3.5pt;width:86.9pt;height:92pt;z-index:252425216" filled="f" strokecolor="#a5a5a5 [2092]" strokeweight="1.5pt"/>
        </w:pict>
      </w:r>
      <w:r>
        <w:rPr>
          <w:noProof/>
          <w:lang w:eastAsia="en-US"/>
        </w:rPr>
        <w:pict>
          <v:rect id="_x0000_s1398" style="position:absolute;left:0;text-align:left;margin-left:103.2pt;margin-top:-3.15pt;width:86.9pt;height:92pt;z-index:252424192" filled="f" strokecolor="#a5a5a5 [2092]" strokeweight="1.5pt"/>
        </w:pict>
      </w:r>
      <w:r>
        <w:rPr>
          <w:noProof/>
          <w:lang w:eastAsia="en-US"/>
        </w:rPr>
        <w:pict>
          <v:shape id="_x0000_s1442" type="#_x0000_t32" style="position:absolute;left:0;text-align:left;margin-left:209.9pt;margin-top:18.4pt;width:10.8pt;height:0;z-index:252467200" o:connectortype="straight" strokecolor="#548dd4 [1951]" strokeweight="2.25pt"/>
        </w:pict>
      </w:r>
      <w:r>
        <w:rPr>
          <w:noProof/>
          <w:lang w:eastAsia="en-US"/>
        </w:rPr>
        <w:pict>
          <v:shape id="_x0000_s1441" type="#_x0000_t32" style="position:absolute;left:0;text-align:left;margin-left:213.8pt;margin-top:28.5pt;width:10.8pt;height:0;z-index:252466176" o:connectortype="straight" strokecolor="#548dd4 [1951]" strokeweight="2.25pt"/>
        </w:pict>
      </w:r>
      <w:r>
        <w:rPr>
          <w:noProof/>
          <w:lang w:eastAsia="en-US"/>
        </w:rPr>
        <w:pict>
          <v:shape id="_x0000_s1440" type="#_x0000_t32" style="position:absolute;left:0;text-align:left;margin-left:241.4pt;margin-top:5.25pt;width:10.8pt;height:0;z-index:252465152" o:connectortype="straight" strokecolor="#548dd4 [1951]" strokeweight="2.25pt"/>
        </w:pict>
      </w:r>
      <w:r>
        <w:rPr>
          <w:noProof/>
          <w:lang w:eastAsia="en-US"/>
        </w:rPr>
        <w:pict>
          <v:shape id="_x0000_s1439" type="#_x0000_t32" style="position:absolute;left:0;text-align:left;margin-left:258.2pt;margin-top:16.5pt;width:10.8pt;height:0;z-index:252464128" o:connectortype="straight" strokecolor="#548dd4 [1951]" strokeweight="2.25pt"/>
        </w:pict>
      </w:r>
      <w:r>
        <w:rPr>
          <w:noProof/>
          <w:lang w:eastAsia="en-US"/>
        </w:rPr>
        <w:pict>
          <v:shape id="_x0000_s1438" type="#_x0000_t32" style="position:absolute;left:0;text-align:left;margin-left:219.75pt;margin-top:5.25pt;width:10.8pt;height:0;z-index:252463104" o:connectortype="straight" strokecolor="#548dd4 [1951]" strokeweight="2.25pt"/>
        </w:pict>
      </w:r>
      <w:r>
        <w:rPr>
          <w:noProof/>
          <w:lang w:eastAsia="en-US"/>
        </w:rPr>
        <w:pict>
          <v:shape id="_x0000_s1437" type="#_x0000_t32" style="position:absolute;left:0;text-align:left;margin-left:228.4pt;margin-top:13.65pt;width:10.8pt;height:0;z-index:252462080" o:connectortype="straight" strokecolor="#548dd4 [1951]" strokeweight="2.25pt"/>
        </w:pict>
      </w: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449" type="#_x0000_t136" style="position:absolute;left:0;text-align:left;margin-left:269.25pt;margin-top:26.4pt;width:9.35pt;height:9.35pt;z-index:252474368" fillcolor="#c00000" stroked="f">
            <v:shadow color="#868686"/>
            <v:textpath style="font-family:&quot;Arial Black&quot;;v-text-kern:t" trim="t" fitpath="t" string="+"/>
          </v:shape>
        </w:pict>
      </w:r>
      <w:r>
        <w:rPr>
          <w:noProof/>
          <w:lang w:eastAsia="en-US"/>
        </w:rPr>
        <w:pict>
          <v:shape id="_x0000_s1448" type="#_x0000_t136" style="position:absolute;left:0;text-align:left;margin-left:268.9pt;margin-top:69.1pt;width:9.35pt;height:9.35pt;z-index:252473344" fillcolor="#c00000" stroked="f">
            <v:shadow color="#868686"/>
            <v:textpath style="font-family:&quot;Arial Black&quot;;v-text-kern:t" trim="t" fitpath="t" string="+"/>
          </v:shape>
        </w:pict>
      </w:r>
      <w:r>
        <w:rPr>
          <w:noProof/>
          <w:lang w:eastAsia="en-US"/>
        </w:rPr>
        <w:pict>
          <v:shape id="_x0000_s1447" type="#_x0000_t136" style="position:absolute;left:0;text-align:left;margin-left:246.95pt;margin-top:71.95pt;width:9.35pt;height:9.35pt;z-index:252472320" fillcolor="#c00000" stroked="f">
            <v:shadow color="#868686"/>
            <v:textpath style="font-family:&quot;Arial Black&quot;;v-text-kern:t" trim="t" fitpath="t" string="+"/>
          </v:shape>
        </w:pict>
      </w:r>
      <w:r>
        <w:rPr>
          <w:noProof/>
          <w:lang w:eastAsia="en-US"/>
        </w:rPr>
        <w:pict>
          <v:shape id="_x0000_s1446" type="#_x0000_t136" style="position:absolute;left:0;text-align:left;margin-left:222.15pt;margin-top:71.95pt;width:9.35pt;height:9.35pt;z-index:252471296" fillcolor="#c00000" stroked="f">
            <v:shadow color="#868686"/>
            <v:textpath style="font-family:&quot;Arial Black&quot;;v-text-kern:t" trim="t" fitpath="t" string="+"/>
          </v:shape>
        </w:pict>
      </w:r>
      <w:r>
        <w:rPr>
          <w:noProof/>
          <w:lang w:eastAsia="en-US"/>
        </w:rPr>
        <w:pict>
          <v:shape id="_x0000_s1445" type="#_x0000_t136" style="position:absolute;left:0;text-align:left;margin-left:268.3pt;margin-top:50.6pt;width:9.35pt;height:9.35pt;z-index:252470272" fillcolor="#c00000" stroked="f">
            <v:shadow color="#868686"/>
            <v:textpath style="font-family:&quot;Arial Black&quot;;v-text-kern:t" trim="t" fitpath="t" string="+"/>
          </v:shape>
        </w:pict>
      </w:r>
      <w:r>
        <w:rPr>
          <w:noProof/>
          <w:lang w:eastAsia="en-US"/>
        </w:rPr>
        <w:pict>
          <v:shape id="_x0000_s1444" type="#_x0000_t32" style="position:absolute;left:0;text-align:left;margin-left:263.05pt;margin-top:5.25pt;width:10.8pt;height:0;z-index:252469248" o:connectortype="straight" strokecolor="#548dd4 [1951]" strokeweight="2.25pt"/>
        </w:pict>
      </w:r>
      <w:r>
        <w:rPr>
          <w:noProof/>
          <w:lang w:eastAsia="en-US"/>
        </w:rPr>
        <w:pict>
          <v:shape id="_x0000_s1423" type="#_x0000_t32" style="position:absolute;left:0;text-align:left;margin-left:143.6pt;margin-top:5.85pt;width:10.8pt;height:0;z-index:252447744" o:connectortype="straight" strokecolor="#548dd4 [1951]" strokeweight="2.25pt"/>
        </w:pict>
      </w:r>
      <w:r>
        <w:rPr>
          <w:noProof/>
          <w:lang w:eastAsia="en-US"/>
        </w:rPr>
        <w:pict>
          <v:shape id="_x0000_s1422" type="#_x0000_t32" style="position:absolute;left:0;text-align:left;margin-left:160.4pt;margin-top:17.1pt;width:10.8pt;height:0;z-index:252446720" o:connectortype="straight" strokecolor="#548dd4 [1951]" strokeweight="2.25pt"/>
        </w:pict>
      </w:r>
      <w:r>
        <w:rPr>
          <w:noProof/>
          <w:lang w:eastAsia="en-US"/>
        </w:rPr>
        <w:pict>
          <v:shape id="_x0000_s1421" type="#_x0000_t32" style="position:absolute;left:0;text-align:left;margin-left:121.95pt;margin-top:5.85pt;width:10.8pt;height:0;z-index:252445696" o:connectortype="straight" strokecolor="#548dd4 [1951]" strokeweight="2.25pt"/>
        </w:pict>
      </w:r>
      <w:r>
        <w:rPr>
          <w:noProof/>
          <w:lang w:eastAsia="en-US"/>
        </w:rPr>
        <w:pict>
          <v:shape id="_x0000_s1420" type="#_x0000_t32" style="position:absolute;left:0;text-align:left;margin-left:130.6pt;margin-top:14.25pt;width:10.8pt;height:0;z-index:252444672" o:connectortype="straight" strokecolor="#548dd4 [1951]" strokeweight="2.25pt"/>
        </w:pict>
      </w:r>
      <w:r>
        <w:rPr>
          <w:noProof/>
          <w:lang w:eastAsia="en-US"/>
        </w:rPr>
        <w:pict>
          <v:shape id="_x0000_s1427" type="#_x0000_t32" style="position:absolute;left:0;text-align:left;margin-left:165.25pt;margin-top:5.85pt;width:10.8pt;height:0;z-index:252451840" o:connectortype="straight" strokecolor="#548dd4 [1951]" strokeweight="2.25pt"/>
        </w:pict>
      </w:r>
      <w:r>
        <w:rPr>
          <w:noProof/>
          <w:lang w:eastAsia="en-US"/>
        </w:rPr>
        <w:pict>
          <v:shape id="_x0000_s1426" type="#_x0000_t32" style="position:absolute;left:0;text-align:left;margin-left:116pt;margin-top:62.5pt;width:10.8pt;height:0;z-index:252450816" o:connectortype="straight" strokecolor="#548dd4 [1951]" strokeweight="2.25pt"/>
        </w:pict>
      </w:r>
      <w:r>
        <w:rPr>
          <w:noProof/>
          <w:lang w:eastAsia="en-US"/>
        </w:rPr>
        <w:pict>
          <v:shape id="_x0000_s1425" type="#_x0000_t32" style="position:absolute;left:0;text-align:left;margin-left:112.1pt;margin-top:19pt;width:10.8pt;height:0;z-index:252449792" o:connectortype="straight" strokecolor="#548dd4 [1951]" strokeweight="2.25pt"/>
        </w:pict>
      </w:r>
      <w:r>
        <w:rPr>
          <w:noProof/>
          <w:lang w:eastAsia="en-US"/>
        </w:rPr>
        <w:pict>
          <v:shape id="_x0000_s1424" type="#_x0000_t32" style="position:absolute;left:0;text-align:left;margin-left:116pt;margin-top:29.1pt;width:10.8pt;height:0;z-index:252448768" o:connectortype="straight" strokecolor="#548dd4 [1951]" strokeweight="2.25pt"/>
        </w:pict>
      </w:r>
      <w:r>
        <w:rPr>
          <w:noProof/>
          <w:lang w:eastAsia="en-US"/>
        </w:rPr>
        <w:pict>
          <v:shape id="_x0000_s1408" type="#_x0000_t32" style="position:absolute;left:0;text-align:left;margin-left:68.7pt;margin-top:7.15pt;width:10.8pt;height:0;z-index:252433408" o:connectortype="straight" strokecolor="#548dd4 [1951]" strokeweight="2.25pt"/>
        </w:pict>
      </w:r>
      <w:r>
        <w:rPr>
          <w:noProof/>
          <w:lang w:eastAsia="en-US"/>
        </w:rPr>
        <w:pict>
          <v:shape id="_x0000_s1404" type="#_x0000_t32" style="position:absolute;left:0;text-align:left;margin-left:47.05pt;margin-top:7.15pt;width:10.8pt;height:0;z-index:252429312" o:connectortype="straight" strokecolor="#548dd4 [1951]" strokeweight="2.25pt"/>
        </w:pict>
      </w:r>
      <w:r>
        <w:rPr>
          <w:noProof/>
          <w:lang w:eastAsia="en-US"/>
        </w:rPr>
        <w:pict>
          <v:shape id="_x0000_s1402" type="#_x0000_t32" style="position:absolute;left:0;text-align:left;margin-left:25.4pt;margin-top:7.15pt;width:10.8pt;height:0;z-index:252427264" o:connectortype="straight" strokecolor="#548dd4 [1951]" strokeweight="2.25pt"/>
        </w:pict>
      </w:r>
    </w:p>
    <w:p w:rsidR="00A03201" w:rsidRDefault="00070A69" w:rsidP="007618FE">
      <w:pPr>
        <w:ind w:firstLine="540"/>
        <w:rPr>
          <w:noProof/>
        </w:rPr>
      </w:pPr>
      <w:r>
        <w:rPr>
          <w:noProof/>
          <w:lang w:eastAsia="en-US"/>
        </w:rPr>
        <w:pict>
          <v:shape id="_x0000_s1406" type="#_x0000_t32" style="position:absolute;left:0;text-align:left;margin-left:15.55pt;margin-top:7.65pt;width:10.8pt;height:0;z-index:252431360" o:connectortype="straight" strokecolor="#548dd4 [1951]" strokeweight="2.25pt"/>
        </w:pict>
      </w:r>
      <w:r>
        <w:rPr>
          <w:noProof/>
          <w:lang w:eastAsia="en-US"/>
        </w:rPr>
        <w:pict>
          <v:shape id="_x0000_s1401" type="#_x0000_t32" style="position:absolute;left:0;text-align:left;margin-left:34.05pt;margin-top:2.9pt;width:10.8pt;height:0;z-index:252426240" o:connectortype="straight" strokecolor="#548dd4 [1951]" strokeweight="2.25pt"/>
        </w:pict>
      </w:r>
      <w:r>
        <w:rPr>
          <w:noProof/>
          <w:lang w:eastAsia="en-US"/>
        </w:rPr>
        <w:pict>
          <v:shape id="_x0000_s1403" type="#_x0000_t32" style="position:absolute;left:0;text-align:left;margin-left:63.85pt;margin-top:5.75pt;width:10.8pt;height:0;z-index:252428288" o:connectortype="straight" strokecolor="#548dd4 [1951]" strokeweight="2.25pt"/>
        </w:pict>
      </w:r>
    </w:p>
    <w:p w:rsidR="00A03201" w:rsidRDefault="00070A69" w:rsidP="007618FE">
      <w:pPr>
        <w:ind w:firstLine="540"/>
        <w:rPr>
          <w:noProof/>
        </w:rPr>
      </w:pPr>
      <w:r>
        <w:rPr>
          <w:i/>
          <w:noProof/>
          <w:lang w:eastAsia="en-US"/>
        </w:rPr>
        <w:pict>
          <v:oval id="_x0000_s1453" style="position:absolute;left:0;text-align:left;margin-left:216.4pt;margin-top:7.6pt;width:67.4pt;height:36.2pt;z-index:252478464" filled="f" strokecolor="red" strokeweight="1.5pt">
            <v:stroke dashstyle="dash"/>
          </v:oval>
        </w:pict>
      </w:r>
      <w:r>
        <w:rPr>
          <w:i/>
          <w:noProof/>
          <w:lang w:eastAsia="en-US"/>
        </w:rPr>
        <w:pict>
          <v:shape id="_x0000_s1450" type="#_x0000_t202" style="position:absolute;left:0;text-align:left;margin-left:234.85pt;margin-top:11.05pt;width:23.35pt;height:20.6pt;z-index:252475392" filled="f" stroked="f">
            <v:textbox style="mso-next-textbox:#_x0000_s1450">
              <w:txbxContent>
                <w:p w:rsidR="00070A69" w:rsidRPr="00A02ADC" w:rsidRDefault="00070A69" w:rsidP="00A02ADC">
                  <w:pPr>
                    <w:jc w:val="center"/>
                    <w:rPr>
                      <w:b/>
                    </w:rPr>
                  </w:pPr>
                  <w:r w:rsidRPr="00A02ADC">
                    <w:rPr>
                      <w:b/>
                    </w:rPr>
                    <w:t>x</w:t>
                  </w:r>
                </w:p>
              </w:txbxContent>
            </v:textbox>
          </v:shape>
        </w:pict>
      </w:r>
      <w:r>
        <w:rPr>
          <w:i/>
          <w:noProof/>
          <w:lang w:eastAsia="en-US"/>
        </w:rPr>
        <w:pict>
          <v:oval id="_x0000_s1436" style="position:absolute;left:0;text-align:left;margin-left:121.95pt;margin-top:3.8pt;width:48.55pt;height:28.95pt;z-index:252461056" filled="f" strokecolor="red" strokeweight="1.5pt">
            <v:stroke dashstyle="dash"/>
          </v:oval>
        </w:pict>
      </w:r>
      <w:r>
        <w:rPr>
          <w:i/>
          <w:noProof/>
          <w:lang w:eastAsia="en-US"/>
        </w:rPr>
        <w:pict>
          <v:shape id="_x0000_s1434" type="#_x0000_t202" style="position:absolute;left:0;text-align:left;margin-left:133.45pt;margin-top:10.45pt;width:23.35pt;height:20.6pt;z-index:252459008" filled="f" stroked="f">
            <v:textbox style="mso-next-textbox:#_x0000_s1434">
              <w:txbxContent>
                <w:p w:rsidR="00070A69" w:rsidRPr="00A02ADC" w:rsidRDefault="00070A69" w:rsidP="00A02ADC">
                  <w:pPr>
                    <w:jc w:val="center"/>
                    <w:rPr>
                      <w:b/>
                    </w:rPr>
                  </w:pPr>
                  <w:r w:rsidRPr="00A02ADC">
                    <w:rPr>
                      <w:b/>
                    </w:rPr>
                    <w:t>x</w:t>
                  </w:r>
                </w:p>
              </w:txbxContent>
            </v:textbox>
          </v:shape>
        </w:pict>
      </w:r>
      <w:r>
        <w:rPr>
          <w:i/>
          <w:noProof/>
          <w:lang w:eastAsia="en-US"/>
        </w:rPr>
        <w:pict>
          <v:shape id="_x0000_s1433" type="#_x0000_t136" style="position:absolute;left:0;text-align:left;margin-left:171.45pt;margin-top:1.7pt;width:9.35pt;height:9.35pt;z-index:252457984" fillcolor="#c00000" stroked="f">
            <v:shadow color="#868686"/>
            <v:textpath style="font-family:&quot;Arial Black&quot;;v-text-kern:t" trim="t" fitpath="t" string="+"/>
          </v:shape>
        </w:pict>
      </w:r>
      <w:r>
        <w:rPr>
          <w:i/>
          <w:noProof/>
          <w:lang w:eastAsia="en-US"/>
        </w:rPr>
        <w:pict>
          <v:oval id="_x0000_s1419" style="position:absolute;left:0;text-align:left;margin-left:26.35pt;margin-top:7.6pt;width:31.5pt;height:25.15pt;z-index:252443648" filled="f" strokecolor="red" strokeweight="1.5pt">
            <v:stroke dashstyle="dash"/>
          </v:oval>
        </w:pict>
      </w:r>
      <w:r>
        <w:rPr>
          <w:i/>
          <w:noProof/>
          <w:lang w:eastAsia="en-US"/>
        </w:rPr>
        <w:pict>
          <v:shape id="_x0000_s1418" type="#_x0000_t202" style="position:absolute;left:0;text-align:left;margin-left:35.25pt;margin-top:9.5pt;width:23.35pt;height:20.6pt;z-index:252442624" filled="f" stroked="f">
            <v:textbox style="mso-next-textbox:#_x0000_s1418">
              <w:txbxContent>
                <w:p w:rsidR="00070A69" w:rsidRPr="00A02ADC" w:rsidRDefault="00070A69" w:rsidP="00A02ADC">
                  <w:pPr>
                    <w:jc w:val="center"/>
                    <w:rPr>
                      <w:b/>
                    </w:rPr>
                  </w:pPr>
                  <w:r w:rsidRPr="00A02ADC">
                    <w:rPr>
                      <w:b/>
                    </w:rPr>
                    <w:t>x</w:t>
                  </w:r>
                </w:p>
              </w:txbxContent>
            </v:textbox>
          </v:shape>
        </w:pict>
      </w:r>
      <w:r>
        <w:rPr>
          <w:noProof/>
          <w:lang w:eastAsia="en-US"/>
        </w:rPr>
        <w:pict>
          <v:shape id="_x0000_s1417" type="#_x0000_t136" style="position:absolute;left:0;text-align:left;margin-left:76.8pt;margin-top:1.1pt;width:9.35pt;height:9.35pt;z-index:252441600" fillcolor="#c00000" stroked="f">
            <v:shadow color="#868686"/>
            <v:textpath style="font-family:&quot;Arial Black&quot;;v-text-kern:t" trim="t" fitpath="t" string="+"/>
          </v:shape>
        </w:pict>
      </w:r>
      <w:r>
        <w:rPr>
          <w:noProof/>
          <w:lang w:eastAsia="en-US"/>
        </w:rPr>
        <w:pict>
          <v:shape id="_x0000_s1405" type="#_x0000_t32" style="position:absolute;left:0;text-align:left;margin-left:19.45pt;margin-top:5.1pt;width:10.8pt;height:0;z-index:252430336" o:connectortype="straight" strokecolor="#548dd4 [1951]" strokeweight="2.25pt"/>
        </w:pict>
      </w:r>
    </w:p>
    <w:p w:rsidR="00A03201" w:rsidRDefault="00070A69" w:rsidP="007618FE">
      <w:pPr>
        <w:ind w:firstLine="540"/>
        <w:rPr>
          <w:noProof/>
        </w:rPr>
      </w:pPr>
      <w:r>
        <w:rPr>
          <w:i/>
          <w:noProof/>
          <w:lang w:eastAsia="en-US"/>
        </w:rPr>
        <w:pict>
          <v:shape id="_x0000_s1452" type="#_x0000_t32" style="position:absolute;left:0;text-align:left;margin-left:227.9pt;margin-top:6pt;width:10.8pt;height:0;z-index:252477440" o:connectortype="straight" strokecolor="#548dd4 [1951]" strokeweight="2.25pt"/>
        </w:pict>
      </w:r>
      <w:r>
        <w:rPr>
          <w:i/>
          <w:noProof/>
          <w:lang w:eastAsia="en-US"/>
        </w:rPr>
        <w:pict>
          <v:shape id="_x0000_s1451" type="#_x0000_t136" style="position:absolute;left:0;text-align:left;margin-left:253.9pt;margin-top:5.05pt;width:9.35pt;height:9.35pt;z-index:252476416" fillcolor="#c00000" stroked="f">
            <v:shadow color="#868686"/>
            <v:textpath style="font-family:&quot;Arial Black&quot;;v-text-kern:t" trim="t" fitpath="t" string="+"/>
          </v:shape>
        </w:pict>
      </w:r>
      <w:r>
        <w:rPr>
          <w:i/>
          <w:noProof/>
          <w:lang w:eastAsia="en-US"/>
        </w:rPr>
        <w:pict>
          <v:shape id="_x0000_s1428" type="#_x0000_t136" style="position:absolute;left:0;text-align:left;margin-left:155.65pt;margin-top:1.25pt;width:9.35pt;height:9.35pt;z-index:252452864" fillcolor="#c00000" stroked="f">
            <v:shadow color="#868686"/>
            <v:textpath style="font-family:&quot;Arial Black&quot;;v-text-kern:t" trim="t" fitpath="t" string="+"/>
          </v:shape>
        </w:pict>
      </w:r>
      <w:r>
        <w:rPr>
          <w:i/>
          <w:noProof/>
          <w:lang w:eastAsia="en-US"/>
        </w:rPr>
        <w:pict>
          <v:shape id="_x0000_s1435" type="#_x0000_t32" style="position:absolute;left:0;text-align:left;margin-left:129.65pt;margin-top:2.2pt;width:10.8pt;height:0;z-index:252460032" o:connectortype="straight" strokecolor="#548dd4 [1951]" strokeweight="2.25pt"/>
        </w:pict>
      </w:r>
      <w:r>
        <w:rPr>
          <w:noProof/>
          <w:lang w:eastAsia="en-US"/>
        </w:rPr>
        <w:pict>
          <v:shape id="_x0000_s1409" type="#_x0000_t32" style="position:absolute;left:0;text-align:left;margin-left:34.05pt;margin-top:3.5pt;width:10.8pt;height:0;z-index:252434432" o:connectortype="straight" strokecolor="#548dd4 [1951]" strokeweight="2.25pt"/>
        </w:pict>
      </w:r>
      <w:r>
        <w:rPr>
          <w:noProof/>
          <w:lang w:eastAsia="en-US"/>
        </w:rPr>
        <w:pict>
          <v:shape id="_x0000_s1413" type="#_x0000_t136" style="position:absolute;left:0;text-align:left;margin-left:75.85pt;margin-top:12.65pt;width:9.35pt;height:9.35pt;z-index:252437504" fillcolor="#c00000" stroked="f">
            <v:shadow color="#868686"/>
            <v:textpath style="font-family:&quot;Arial Black&quot;;v-text-kern:t" trim="t" fitpath="t" string="+"/>
          </v:shape>
        </w:pict>
      </w:r>
      <w:r>
        <w:rPr>
          <w:noProof/>
        </w:rPr>
        <w:pict>
          <v:shape id="_x0000_s1412" type="#_x0000_t136" style="position:absolute;left:0;text-align:left;margin-left:63.85pt;margin-top:.65pt;width:9.35pt;height:9.35pt;z-index:252436480" fillcolor="#c00000" stroked="f">
            <v:shadow color="#868686"/>
            <v:textpath style="font-family:&quot;Arial Black&quot;;v-text-kern:t" trim="t" fitpath="t" string="+"/>
          </v:shape>
        </w:pict>
      </w:r>
      <w:r>
        <w:rPr>
          <w:noProof/>
          <w:lang w:eastAsia="en-US"/>
        </w:rPr>
        <w:pict>
          <v:shape id="_x0000_s1407" type="#_x0000_t32" style="position:absolute;left:0;text-align:left;margin-left:19.45pt;margin-top:25.85pt;width:10.8pt;height:0;z-index:252432384" o:connectortype="straight" strokecolor="#548dd4 [1951]" strokeweight="2.25pt"/>
        </w:pict>
      </w:r>
    </w:p>
    <w:p w:rsidR="00A03201" w:rsidRDefault="00070A69" w:rsidP="007618FE">
      <w:pPr>
        <w:ind w:firstLine="540"/>
        <w:rPr>
          <w:noProof/>
        </w:rPr>
      </w:pPr>
      <w:r>
        <w:rPr>
          <w:noProof/>
          <w:lang w:eastAsia="en-US"/>
        </w:rPr>
        <w:pict>
          <v:shape id="_x0000_s1443" type="#_x0000_t32" style="position:absolute;left:0;text-align:left;margin-left:209.05pt;margin-top:11.3pt;width:10.8pt;height:0;z-index:252468224" o:connectortype="straight" strokecolor="#548dd4 [1951]" strokeweight="2.25pt"/>
        </w:pict>
      </w:r>
      <w:r>
        <w:rPr>
          <w:i/>
          <w:noProof/>
          <w:lang w:eastAsia="en-US"/>
        </w:rPr>
        <w:pict>
          <v:shape id="_x0000_s1429" type="#_x0000_t136" style="position:absolute;left:0;text-align:left;margin-left:170.5pt;margin-top:.6pt;width:9.35pt;height:9.35pt;z-index:252453888" fillcolor="#c00000" stroked="f">
            <v:shadow color="#868686"/>
            <v:textpath style="font-family:&quot;Arial Black&quot;;v-text-kern:t" trim="t" fitpath="t" string="+"/>
          </v:shape>
        </w:pict>
      </w:r>
    </w:p>
    <w:p w:rsidR="00A03201" w:rsidRDefault="00070A69" w:rsidP="007618FE">
      <w:pPr>
        <w:ind w:firstLine="540"/>
        <w:rPr>
          <w:noProof/>
        </w:rPr>
      </w:pPr>
      <w:r>
        <w:rPr>
          <w:i/>
          <w:noProof/>
          <w:lang w:eastAsia="en-US"/>
        </w:rPr>
        <w:pict>
          <v:shape id="_x0000_s1432" type="#_x0000_t136" style="position:absolute;left:0;text-align:left;margin-left:171.1pt;margin-top:6.45pt;width:9.35pt;height:9.35pt;z-index:252456960" fillcolor="#c00000" stroked="f">
            <v:shadow color="#868686"/>
            <v:textpath style="font-family:&quot;Arial Black&quot;;v-text-kern:t" trim="t" fitpath="t" string="+"/>
          </v:shape>
        </w:pict>
      </w:r>
      <w:r>
        <w:rPr>
          <w:i/>
          <w:noProof/>
          <w:lang w:eastAsia="en-US"/>
        </w:rPr>
        <w:pict>
          <v:shape id="_x0000_s1430" type="#_x0000_t136" style="position:absolute;left:0;text-align:left;margin-left:124.35pt;margin-top:9.3pt;width:9.35pt;height:9.35pt;z-index:252454912" fillcolor="#c00000" stroked="f">
            <v:shadow color="#868686"/>
            <v:textpath style="font-family:&quot;Arial Black&quot;;v-text-kern:t" trim="t" fitpath="t" string="+"/>
          </v:shape>
        </w:pict>
      </w:r>
      <w:r>
        <w:rPr>
          <w:i/>
          <w:noProof/>
          <w:lang w:eastAsia="en-US"/>
        </w:rPr>
        <w:pict>
          <v:shape id="_x0000_s1431" type="#_x0000_t136" style="position:absolute;left:0;text-align:left;margin-left:149.15pt;margin-top:9.3pt;width:9.35pt;height:9.35pt;z-index:252455936" fillcolor="#c00000" stroked="f">
            <v:shadow color="#868686"/>
            <v:textpath style="font-family:&quot;Arial Black&quot;;v-text-kern:t" trim="t" fitpath="t" string="+"/>
          </v:shape>
        </w:pict>
      </w:r>
      <w:r>
        <w:rPr>
          <w:noProof/>
          <w:lang w:eastAsia="en-US"/>
        </w:rPr>
        <w:pict>
          <v:shape id="_x0000_s1416" type="#_x0000_t136" style="position:absolute;left:0;text-align:left;margin-left:76.45pt;margin-top:5.85pt;width:9.35pt;height:9.35pt;z-index:252440576" fillcolor="#c00000" stroked="f">
            <v:shadow color="#868686"/>
            <v:textpath style="font-family:&quot;Arial Black&quot;;v-text-kern:t" trim="t" fitpath="t" string="+"/>
          </v:shape>
        </w:pict>
      </w:r>
      <w:r>
        <w:rPr>
          <w:noProof/>
          <w:lang w:eastAsia="en-US"/>
        </w:rPr>
        <w:pict>
          <v:shape id="_x0000_s1415" type="#_x0000_t136" style="position:absolute;left:0;text-align:left;margin-left:54.5pt;margin-top:8.7pt;width:9.35pt;height:9.35pt;z-index:252439552" fillcolor="#c00000" stroked="f">
            <v:shadow color="#868686"/>
            <v:textpath style="font-family:&quot;Arial Black&quot;;v-text-kern:t" trim="t" fitpath="t" string="+"/>
          </v:shape>
        </w:pict>
      </w:r>
      <w:r>
        <w:rPr>
          <w:noProof/>
          <w:lang w:eastAsia="en-US"/>
        </w:rPr>
        <w:pict>
          <v:shape id="_x0000_s1414" type="#_x0000_t136" style="position:absolute;left:0;text-align:left;margin-left:29.7pt;margin-top:8.7pt;width:9.35pt;height:9.35pt;z-index:252438528" fillcolor="#c00000" stroked="f">
            <v:shadow color="#868686"/>
            <v:textpath style="font-family:&quot;Arial Black&quot;;v-text-kern:t" trim="t" fitpath="t" string="+"/>
          </v:shape>
        </w:pict>
      </w:r>
    </w:p>
    <w:p w:rsidR="00A03201" w:rsidRDefault="00A03201" w:rsidP="007618FE">
      <w:pPr>
        <w:ind w:firstLine="540"/>
        <w:rPr>
          <w:noProof/>
        </w:rPr>
      </w:pPr>
    </w:p>
    <w:p w:rsidR="00A03201" w:rsidRDefault="00070A69" w:rsidP="007618FE">
      <w:pPr>
        <w:ind w:firstLine="540"/>
        <w:rPr>
          <w:noProof/>
        </w:rPr>
      </w:pPr>
      <w:r>
        <w:rPr>
          <w:noProof/>
          <w:lang w:eastAsia="en-US"/>
        </w:rPr>
        <w:pict>
          <v:shape id="_x0000_s1284" type="#_x0000_t202" style="position:absolute;left:0;text-align:left;margin-left:-.2pt;margin-top:2.5pt;width:291.15pt;height:20.8pt;z-index:252318720" filled="f" stroked="f">
            <v:textbox style="mso-next-textbox:#_x0000_s1284">
              <w:txbxContent>
                <w:p w:rsidR="00070A69" w:rsidRPr="00033D6A" w:rsidRDefault="00070A69" w:rsidP="007618FE">
                  <w:pPr>
                    <w:rPr>
                      <w:sz w:val="20"/>
                      <w:szCs w:val="20"/>
                    </w:rPr>
                  </w:pPr>
                  <w:r>
                    <w:rPr>
                      <w:sz w:val="20"/>
                      <w:szCs w:val="20"/>
                    </w:rPr>
                    <w:t xml:space="preserve">              (a)                             (b)                                (c)</w:t>
                  </w:r>
                </w:p>
              </w:txbxContent>
            </v:textbox>
          </v:shape>
        </w:pict>
      </w:r>
    </w:p>
    <w:p w:rsidR="007618FE" w:rsidRDefault="007618FE" w:rsidP="007618FE">
      <w:pPr>
        <w:ind w:firstLine="540"/>
      </w:pPr>
    </w:p>
    <w:p w:rsidR="007618FE" w:rsidRDefault="00070A69" w:rsidP="007618FE">
      <w:pPr>
        <w:ind w:firstLine="540"/>
      </w:pPr>
      <w:r>
        <w:rPr>
          <w:noProof/>
        </w:rPr>
        <w:pict>
          <v:shape id="_x0000_s1283" type="#_x0000_t202" style="position:absolute;left:0;text-align:left;margin-left:-.2pt;margin-top:8.45pt;width:291.15pt;height:33pt;z-index:252317696" stroked="f">
            <v:textbox style="mso-next-textbox:#_x0000_s1283;mso-fit-shape-to-text:t" inset="0,0,0,0">
              <w:txbxContent>
                <w:p w:rsidR="00070A69" w:rsidRPr="00291D15" w:rsidRDefault="00070A69" w:rsidP="007618FE">
                  <w:pPr>
                    <w:pStyle w:val="Caption"/>
                    <w:rPr>
                      <w:i/>
                      <w:noProof/>
                      <w:sz w:val="20"/>
                      <w:szCs w:val="20"/>
                    </w:rPr>
                  </w:pPr>
                  <w:bookmarkStart w:id="100" w:name="_Toc409550662"/>
                  <w:r w:rsidRPr="00291D15">
                    <w:rPr>
                      <w:i/>
                      <w:sz w:val="20"/>
                      <w:szCs w:val="20"/>
                    </w:rPr>
                    <w:t>Gambar 2.</w:t>
                  </w:r>
                  <w:r w:rsidRPr="00291D15">
                    <w:rPr>
                      <w:i/>
                      <w:sz w:val="20"/>
                      <w:szCs w:val="20"/>
                    </w:rPr>
                    <w:fldChar w:fldCharType="begin"/>
                  </w:r>
                  <w:r w:rsidRPr="00291D15">
                    <w:rPr>
                      <w:i/>
                      <w:sz w:val="20"/>
                      <w:szCs w:val="20"/>
                    </w:rPr>
                    <w:instrText xml:space="preserve"> SEQ Gambar_2. \* ARABIC </w:instrText>
                  </w:r>
                  <w:r w:rsidRPr="00291D15">
                    <w:rPr>
                      <w:i/>
                      <w:sz w:val="20"/>
                      <w:szCs w:val="20"/>
                    </w:rPr>
                    <w:fldChar w:fldCharType="separate"/>
                  </w:r>
                  <w:r>
                    <w:rPr>
                      <w:i/>
                      <w:noProof/>
                      <w:sz w:val="20"/>
                      <w:szCs w:val="20"/>
                    </w:rPr>
                    <w:t>7</w:t>
                  </w:r>
                  <w:r w:rsidRPr="00291D15">
                    <w:rPr>
                      <w:i/>
                      <w:sz w:val="20"/>
                      <w:szCs w:val="20"/>
                    </w:rPr>
                    <w:fldChar w:fldCharType="end"/>
                  </w:r>
                  <w:r w:rsidRPr="00291D15">
                    <w:rPr>
                      <w:i/>
                      <w:sz w:val="20"/>
                      <w:szCs w:val="20"/>
                    </w:rPr>
                    <w:t>. Ilustrasi Algoritma K</w:t>
                  </w:r>
                  <w:r>
                    <w:rPr>
                      <w:i/>
                      <w:sz w:val="20"/>
                      <w:szCs w:val="20"/>
                    </w:rPr>
                    <w:t>-</w:t>
                  </w:r>
                  <w:r w:rsidRPr="00291D15">
                    <w:rPr>
                      <w:i/>
                      <w:sz w:val="20"/>
                      <w:szCs w:val="20"/>
                    </w:rPr>
                    <w:t>NN</w:t>
                  </w:r>
                  <w:r>
                    <w:rPr>
                      <w:i/>
                      <w:sz w:val="20"/>
                      <w:szCs w:val="20"/>
                    </w:rPr>
                    <w:t>. (a)1-Nearest Neighbor (b)2-Nearest Neighbor (c) 3-Nearest Neighbor</w:t>
                  </w:r>
                  <w:bookmarkEnd w:id="100"/>
                </w:p>
              </w:txbxContent>
            </v:textbox>
          </v:shape>
        </w:pict>
      </w:r>
    </w:p>
    <w:p w:rsidR="007618FE" w:rsidRDefault="007618FE" w:rsidP="007618FE">
      <w:pPr>
        <w:ind w:firstLine="540"/>
      </w:pPr>
    </w:p>
    <w:p w:rsidR="007618FE" w:rsidRDefault="007618FE" w:rsidP="007618FE">
      <w:pPr>
        <w:ind w:firstLine="540"/>
      </w:pPr>
    </w:p>
    <w:p w:rsidR="007618FE" w:rsidRDefault="007618FE" w:rsidP="007618FE">
      <w:pPr>
        <w:ind w:firstLine="540"/>
      </w:pPr>
    </w:p>
    <w:p w:rsidR="007618FE" w:rsidRDefault="007618FE" w:rsidP="007618FE">
      <w:pPr>
        <w:ind w:firstLine="540"/>
      </w:pPr>
      <w:r>
        <w:rPr>
          <w:i/>
        </w:rPr>
        <w:t xml:space="preserve">Pseudocode </w:t>
      </w:r>
      <w:r>
        <w:t>algoritma K</w:t>
      </w:r>
      <w:r w:rsidR="003075CB">
        <w:t>-</w:t>
      </w:r>
      <w:r>
        <w:t xml:space="preserve">NN dapat dilihat pada </w:t>
      </w:r>
      <w:r w:rsidR="00070A69">
        <w:fldChar w:fldCharType="begin"/>
      </w:r>
      <w:r w:rsidR="00070A69">
        <w:instrText xml:space="preserve"> REF _Ref407908754 \h  \* MERGEFORMAT </w:instrText>
      </w:r>
      <w:r w:rsidR="00070A69">
        <w:fldChar w:fldCharType="separate"/>
      </w:r>
      <w:r w:rsidR="00DE4529" w:rsidRPr="00DE4529">
        <w:t>Gambar 2.8</w:t>
      </w:r>
      <w:r w:rsidR="00070A69">
        <w:fldChar w:fldCharType="end"/>
      </w:r>
      <w:r>
        <w:t>.</w:t>
      </w:r>
    </w:p>
    <w:p w:rsidR="007618FE" w:rsidRDefault="007618FE" w:rsidP="007618FE">
      <w:pPr>
        <w:ind w:firstLine="540"/>
      </w:pPr>
    </w:p>
    <w:p w:rsidR="007618FE" w:rsidRDefault="00070A69" w:rsidP="007618FE">
      <w:pPr>
        <w:ind w:firstLine="540"/>
      </w:pPr>
      <w:r>
        <w:rPr>
          <w:noProof/>
          <w:lang w:eastAsia="en-US"/>
        </w:rPr>
        <w:pict>
          <v:shape id="_x0000_s1281" type="#_x0000_t202" style="position:absolute;left:0;text-align:left;margin-left:37.55pt;margin-top:.8pt;width:232.2pt;height:61.1pt;z-index:252314624">
            <v:textbox style="mso-next-textbox:#_x0000_s1281">
              <w:txbxContent>
                <w:p w:rsidR="00070A69" w:rsidRPr="00033D6A" w:rsidRDefault="00070A69" w:rsidP="007618FE">
                  <w:pPr>
                    <w:autoSpaceDE w:val="0"/>
                    <w:autoSpaceDN w:val="0"/>
                    <w:adjustRightInd w:val="0"/>
                    <w:rPr>
                      <w:rFonts w:eastAsia="Calibri"/>
                      <w:i/>
                    </w:rPr>
                  </w:pPr>
                  <w:r>
                    <w:rPr>
                      <w:rFonts w:eastAsia="Calibri"/>
                      <w:b/>
                      <w:bCs/>
                    </w:rPr>
                    <w:t>Step</w:t>
                  </w:r>
                  <w:r w:rsidRPr="00631450">
                    <w:rPr>
                      <w:rFonts w:eastAsia="Calibri"/>
                      <w:b/>
                      <w:bCs/>
                    </w:rPr>
                    <w:t xml:space="preserve"> 1) </w:t>
                  </w:r>
                  <w:r>
                    <w:rPr>
                      <w:rFonts w:eastAsia="Calibri"/>
                      <w:bCs/>
                    </w:rPr>
                    <w:t xml:space="preserve">Masukkan nilai </w:t>
                  </w:r>
                  <w:r>
                    <w:rPr>
                      <w:rFonts w:eastAsia="Calibri"/>
                      <w:bCs/>
                      <w:i/>
                    </w:rPr>
                    <w:t>k</w:t>
                  </w:r>
                </w:p>
                <w:p w:rsidR="00070A69" w:rsidRDefault="00070A69" w:rsidP="007618FE">
                  <w:pPr>
                    <w:autoSpaceDE w:val="0"/>
                    <w:autoSpaceDN w:val="0"/>
                    <w:adjustRightInd w:val="0"/>
                    <w:rPr>
                      <w:rFonts w:eastAsia="Calibri"/>
                      <w:bCs/>
                    </w:rPr>
                  </w:pPr>
                  <w:r w:rsidRPr="00631450">
                    <w:rPr>
                      <w:rFonts w:eastAsia="Calibri"/>
                      <w:b/>
                      <w:bCs/>
                    </w:rPr>
                    <w:t>Step</w:t>
                  </w:r>
                  <w:r>
                    <w:rPr>
                      <w:rFonts w:eastAsia="Calibri"/>
                      <w:b/>
                      <w:bCs/>
                    </w:rPr>
                    <w:t xml:space="preserve"> </w:t>
                  </w:r>
                  <w:r w:rsidRPr="00631450">
                    <w:rPr>
                      <w:rFonts w:eastAsia="Calibri"/>
                      <w:b/>
                      <w:bCs/>
                    </w:rPr>
                    <w:t xml:space="preserve">2) </w:t>
                  </w:r>
                  <w:r>
                    <w:rPr>
                      <w:rFonts w:eastAsia="Calibri"/>
                      <w:bCs/>
                    </w:rPr>
                    <w:t xml:space="preserve">Cari </w:t>
                  </w:r>
                  <w:r>
                    <w:rPr>
                      <w:rFonts w:eastAsia="Calibri"/>
                      <w:bCs/>
                      <w:i/>
                    </w:rPr>
                    <w:t xml:space="preserve">k </w:t>
                  </w:r>
                  <w:r>
                    <w:rPr>
                      <w:rFonts w:eastAsia="Calibri"/>
                      <w:bCs/>
                    </w:rPr>
                    <w:t>data terdekat dengan data yang</w:t>
                  </w:r>
                </w:p>
                <w:p w:rsidR="00070A69" w:rsidRDefault="00070A69" w:rsidP="007618FE">
                  <w:pPr>
                    <w:autoSpaceDE w:val="0"/>
                    <w:autoSpaceDN w:val="0"/>
                    <w:adjustRightInd w:val="0"/>
                    <w:ind w:firstLine="720"/>
                    <w:rPr>
                      <w:rFonts w:eastAsia="Calibri"/>
                      <w:bCs/>
                    </w:rPr>
                  </w:pPr>
                  <w:r>
                    <w:rPr>
                      <w:rFonts w:eastAsia="Calibri"/>
                      <w:bCs/>
                    </w:rPr>
                    <w:t xml:space="preserve">belum diketahui kelasnya menggunakan </w:t>
                  </w:r>
                </w:p>
                <w:p w:rsidR="00070A69" w:rsidRPr="00631450" w:rsidRDefault="00070A69" w:rsidP="007618FE">
                  <w:pPr>
                    <w:autoSpaceDE w:val="0"/>
                    <w:autoSpaceDN w:val="0"/>
                    <w:adjustRightInd w:val="0"/>
                    <w:ind w:firstLine="720"/>
                  </w:pPr>
                  <w:r>
                    <w:rPr>
                      <w:rFonts w:eastAsia="Calibri"/>
                      <w:bCs/>
                    </w:rPr>
                    <w:t>persamaan 2.1.</w:t>
                  </w:r>
                </w:p>
              </w:txbxContent>
            </v:textbox>
          </v:shape>
        </w:pict>
      </w:r>
    </w:p>
    <w:p w:rsidR="007618FE" w:rsidRDefault="007618FE" w:rsidP="007618FE">
      <w:pPr>
        <w:ind w:firstLine="540"/>
      </w:pPr>
    </w:p>
    <w:p w:rsidR="007618FE" w:rsidRDefault="007618FE" w:rsidP="007618FE">
      <w:pPr>
        <w:ind w:firstLine="540"/>
      </w:pPr>
    </w:p>
    <w:p w:rsidR="007618FE" w:rsidRDefault="007618FE" w:rsidP="007618FE">
      <w:pPr>
        <w:ind w:firstLine="540"/>
      </w:pPr>
    </w:p>
    <w:p w:rsidR="007618FE" w:rsidRDefault="007618FE" w:rsidP="007618FE">
      <w:pPr>
        <w:ind w:firstLine="540"/>
      </w:pPr>
    </w:p>
    <w:p w:rsidR="007618FE" w:rsidRDefault="00070A69" w:rsidP="007618FE">
      <w:pPr>
        <w:ind w:firstLine="540"/>
      </w:pPr>
      <w:r>
        <w:rPr>
          <w:noProof/>
        </w:rPr>
        <w:pict>
          <v:shape id="_x0000_s1282" type="#_x0000_t202" style="position:absolute;left:0;text-align:left;margin-left:37.55pt;margin-top:4.1pt;width:232.2pt;height:21.5pt;z-index:252315648" stroked="f">
            <v:textbox style="mso-next-textbox:#_x0000_s1282;mso-fit-shape-to-text:t" inset="0,0,0,0">
              <w:txbxContent>
                <w:p w:rsidR="00070A69" w:rsidRPr="00631450" w:rsidRDefault="00070A69" w:rsidP="007618FE">
                  <w:pPr>
                    <w:pStyle w:val="Caption"/>
                    <w:rPr>
                      <w:i/>
                      <w:noProof/>
                      <w:sz w:val="20"/>
                      <w:szCs w:val="20"/>
                    </w:rPr>
                  </w:pPr>
                  <w:bookmarkStart w:id="101" w:name="_Ref407908754"/>
                  <w:bookmarkStart w:id="102" w:name="_Toc409550663"/>
                  <w:r>
                    <w:rPr>
                      <w:i/>
                      <w:sz w:val="20"/>
                      <w:szCs w:val="20"/>
                    </w:rPr>
                    <w:t>Gambar 2.</w:t>
                  </w:r>
                  <w:r w:rsidRPr="00631450">
                    <w:rPr>
                      <w:i/>
                      <w:sz w:val="20"/>
                      <w:szCs w:val="20"/>
                    </w:rPr>
                    <w:fldChar w:fldCharType="begin"/>
                  </w:r>
                  <w:r w:rsidRPr="00631450">
                    <w:rPr>
                      <w:i/>
                      <w:sz w:val="20"/>
                      <w:szCs w:val="20"/>
                    </w:rPr>
                    <w:instrText xml:space="preserve"> SEQ Gambar_2. \* ARABIC </w:instrText>
                  </w:r>
                  <w:r w:rsidRPr="00631450">
                    <w:rPr>
                      <w:i/>
                      <w:sz w:val="20"/>
                      <w:szCs w:val="20"/>
                    </w:rPr>
                    <w:fldChar w:fldCharType="separate"/>
                  </w:r>
                  <w:r>
                    <w:rPr>
                      <w:i/>
                      <w:noProof/>
                      <w:sz w:val="20"/>
                      <w:szCs w:val="20"/>
                    </w:rPr>
                    <w:t>8</w:t>
                  </w:r>
                  <w:r w:rsidRPr="00631450">
                    <w:rPr>
                      <w:i/>
                      <w:sz w:val="20"/>
                      <w:szCs w:val="20"/>
                    </w:rPr>
                    <w:fldChar w:fldCharType="end"/>
                  </w:r>
                  <w:bookmarkEnd w:id="101"/>
                  <w:r w:rsidRPr="00631450">
                    <w:rPr>
                      <w:i/>
                      <w:sz w:val="20"/>
                      <w:szCs w:val="20"/>
                    </w:rPr>
                    <w:t xml:space="preserve">. Pseudocode </w:t>
                  </w:r>
                  <w:r>
                    <w:rPr>
                      <w:i/>
                      <w:sz w:val="20"/>
                      <w:szCs w:val="20"/>
                    </w:rPr>
                    <w:t xml:space="preserve">Algoritma </w:t>
                  </w:r>
                  <w:r w:rsidRPr="00631450">
                    <w:rPr>
                      <w:i/>
                      <w:sz w:val="20"/>
                      <w:szCs w:val="20"/>
                    </w:rPr>
                    <w:t>K</w:t>
                  </w:r>
                  <w:r>
                    <w:rPr>
                      <w:i/>
                      <w:sz w:val="20"/>
                      <w:szCs w:val="20"/>
                    </w:rPr>
                    <w:t>-</w:t>
                  </w:r>
                  <w:r w:rsidRPr="00631450">
                    <w:rPr>
                      <w:i/>
                      <w:sz w:val="20"/>
                      <w:szCs w:val="20"/>
                    </w:rPr>
                    <w:t>NN</w:t>
                  </w:r>
                  <w:bookmarkEnd w:id="102"/>
                  <w:r w:rsidRPr="00631450">
                    <w:rPr>
                      <w:i/>
                      <w:sz w:val="20"/>
                      <w:szCs w:val="20"/>
                    </w:rPr>
                    <w:t xml:space="preserve"> </w:t>
                  </w:r>
                </w:p>
              </w:txbxContent>
            </v:textbox>
          </v:shape>
        </w:pict>
      </w:r>
    </w:p>
    <w:p w:rsidR="007618FE" w:rsidRPr="007618FE" w:rsidRDefault="007618FE" w:rsidP="007618FE"/>
    <w:p w:rsidR="006736FC" w:rsidRDefault="006736FC" w:rsidP="00434C0D">
      <w:pPr>
        <w:pStyle w:val="Heading2"/>
        <w:spacing w:after="200"/>
        <w:ind w:left="540" w:hanging="540"/>
        <w:rPr>
          <w:i/>
        </w:rPr>
      </w:pPr>
      <w:bookmarkStart w:id="103" w:name="_Toc416699985"/>
      <w:r w:rsidRPr="00434C0D">
        <w:rPr>
          <w:i/>
        </w:rPr>
        <w:lastRenderedPageBreak/>
        <w:t>Princip</w:t>
      </w:r>
      <w:r>
        <w:rPr>
          <w:i/>
        </w:rPr>
        <w:t>al Component Analysis</w:t>
      </w:r>
      <w:bookmarkEnd w:id="103"/>
    </w:p>
    <w:p w:rsidR="006736FC" w:rsidRDefault="006736FC" w:rsidP="006736FC">
      <w:pPr>
        <w:ind w:firstLine="540"/>
      </w:pPr>
      <w:r w:rsidRPr="00434C0D">
        <w:t xml:space="preserve">Metode </w:t>
      </w:r>
      <w:r w:rsidRPr="00434C0D">
        <w:rPr>
          <w:i/>
        </w:rPr>
        <w:t>Principal Component Analysis</w:t>
      </w:r>
      <w:r w:rsidRPr="00434C0D">
        <w:t xml:space="preserve"> (PCA) dibuat pertama kali oleh para ahli statistik dan ditemukan oleh Karl Pearson pada tahun l90l yang m</w:t>
      </w:r>
      <w:r w:rsidR="003075CB">
        <w:t>emakainya pada bidang biologi. P</w:t>
      </w:r>
      <w:r w:rsidRPr="00434C0D">
        <w:t>erkembangannya baru mulai pesat pada akhir tah</w:t>
      </w:r>
      <w:r w:rsidR="003075CB">
        <w:t xml:space="preserve">un l930 dan awal 1940. Setelah </w:t>
      </w:r>
      <w:r w:rsidRPr="00434C0D">
        <w:t>itu</w:t>
      </w:r>
      <w:r w:rsidR="003075CB">
        <w:t>,</w:t>
      </w:r>
      <w:r w:rsidRPr="00434C0D">
        <w:t xml:space="preserve"> perkembangan</w:t>
      </w:r>
      <w:r w:rsidR="003075CB">
        <w:t xml:space="preserve"> PCA agak berkurang hingga ditemukannya komputer. Dunia komputer mampu mengaplikasikan teknik ini </w:t>
      </w:r>
      <w:r w:rsidRPr="00434C0D">
        <w:t>pada masalah-masalah yang masuk akal</w:t>
      </w:r>
      <w:r>
        <w:t xml:space="preserve"> </w:t>
      </w:r>
      <w:r>
        <w:rPr>
          <w:noProof/>
        </w:rPr>
        <w:t>[20]</w:t>
      </w:r>
      <w:r w:rsidRPr="00434C0D">
        <w:t>.</w:t>
      </w:r>
    </w:p>
    <w:p w:rsidR="006736FC" w:rsidRDefault="003075CB" w:rsidP="006736FC">
      <w:pPr>
        <w:ind w:right="-10" w:firstLine="540"/>
        <w:rPr>
          <w:lang w:eastAsia="en-US"/>
        </w:rPr>
      </w:pPr>
      <w:r>
        <w:t xml:space="preserve">PCA adalah teknik yang digunakan untuk menyederhanakan suatu data. </w:t>
      </w:r>
      <w:r w:rsidR="00AB66C3">
        <w:t xml:space="preserve">Data akan ditransformasi secara linier ke dalam sistem koordinat yang baru. Pereduksian dimensi oleh </w:t>
      </w:r>
      <w:r w:rsidR="00AB66C3" w:rsidRPr="00434C0D">
        <w:t xml:space="preserve">PCA </w:t>
      </w:r>
      <w:r w:rsidR="00AB66C3">
        <w:t xml:space="preserve">mampu mengurangi besar dimensi tanpa mengurangi karakteristik data tersebut secara signifikan. Metode ini mengubah </w:t>
      </w:r>
      <w:r w:rsidR="00AB66C3" w:rsidRPr="00434C0D">
        <w:t xml:space="preserve">sebagian besar variabel asli yang saling berkorelasi menjadi satu himpunan variabel baru </w:t>
      </w:r>
      <w:r w:rsidR="00AB66C3">
        <w:t>y</w:t>
      </w:r>
      <w:r w:rsidR="00AB66C3" w:rsidRPr="00434C0D">
        <w:t xml:space="preserve">ang lebih kecil dan </w:t>
      </w:r>
      <w:r w:rsidR="00AB66C3">
        <w:t>tidak berkorelasi lagi</w:t>
      </w:r>
      <w:r w:rsidR="0026166D">
        <w:t xml:space="preserve"> [12]</w:t>
      </w:r>
      <w:r w:rsidR="00AB66C3">
        <w:t>.</w:t>
      </w:r>
    </w:p>
    <w:p w:rsidR="006736FC" w:rsidRPr="00434C0D" w:rsidRDefault="006736FC" w:rsidP="006736FC">
      <w:pPr>
        <w:ind w:right="-10" w:firstLine="540"/>
        <w:rPr>
          <w:sz w:val="31"/>
          <w:szCs w:val="31"/>
          <w:lang w:eastAsia="en-US"/>
        </w:rPr>
      </w:pPr>
      <w:r>
        <w:rPr>
          <w:lang w:eastAsia="en-US"/>
        </w:rPr>
        <w:t xml:space="preserve">Diberikan dataset matriks </w:t>
      </w:r>
      <w:r w:rsidRPr="00D61202">
        <w:rPr>
          <w:i/>
          <w:lang w:eastAsia="en-US"/>
        </w:rPr>
        <w:t>X</w:t>
      </w:r>
      <w:r>
        <w:rPr>
          <w:lang w:eastAsia="en-US"/>
        </w:rPr>
        <w:t xml:space="preserve"> berukuran (</w:t>
      </w:r>
      <w:r w:rsidRPr="000806D2">
        <w:rPr>
          <w:i/>
          <w:lang w:eastAsia="en-US"/>
        </w:rPr>
        <w:t>n</w:t>
      </w:r>
      <w:r>
        <w:rPr>
          <w:lang w:eastAsia="en-US"/>
        </w:rPr>
        <w:t>x</w:t>
      </w:r>
      <w:r w:rsidRPr="000806D2">
        <w:rPr>
          <w:i/>
          <w:lang w:eastAsia="en-US"/>
        </w:rPr>
        <w:t>D</w:t>
      </w:r>
      <w:r>
        <w:rPr>
          <w:lang w:eastAsia="en-US"/>
        </w:rPr>
        <w:t xml:space="preserve">) yang terdiri dari </w:t>
      </w:r>
      <w:r>
        <w:rPr>
          <w:i/>
          <w:lang w:eastAsia="en-US"/>
        </w:rPr>
        <w:t xml:space="preserve">n </w:t>
      </w:r>
      <w:r>
        <w:rPr>
          <w:lang w:eastAsia="en-US"/>
        </w:rPr>
        <w:t xml:space="preserve">observasi dengan </w:t>
      </w:r>
      <w:r>
        <w:rPr>
          <w:i/>
          <w:lang w:eastAsia="en-US"/>
        </w:rPr>
        <w:t xml:space="preserve">D </w:t>
      </w:r>
      <w:r>
        <w:rPr>
          <w:lang w:eastAsia="en-US"/>
        </w:rPr>
        <w:t>dimensi. Tahapan algoritma PCA dapat dilihat pada</w:t>
      </w:r>
      <w:r w:rsidRPr="00BA779F">
        <w:rPr>
          <w:lang w:eastAsia="en-US"/>
        </w:rPr>
        <w:t xml:space="preserve"> </w:t>
      </w:r>
      <w:r w:rsidR="00070A69">
        <w:fldChar w:fldCharType="begin"/>
      </w:r>
      <w:r w:rsidR="00070A69">
        <w:instrText xml:space="preserve"> REF _Ref409459317 \h  \* MERGEFORMAT </w:instrText>
      </w:r>
      <w:r w:rsidR="00070A69">
        <w:fldChar w:fldCharType="separate"/>
      </w:r>
      <w:r w:rsidR="00DE4529" w:rsidRPr="00DE4529">
        <w:t>Gambar 2.9</w:t>
      </w:r>
      <w:r w:rsidR="00070A69">
        <w:fldChar w:fldCharType="end"/>
      </w:r>
      <w:r w:rsidR="00AA5775" w:rsidRPr="00AA5775">
        <w:t xml:space="preserve"> dan </w:t>
      </w:r>
      <w:r w:rsidR="00070A69">
        <w:fldChar w:fldCharType="begin"/>
      </w:r>
      <w:r w:rsidR="00070A69">
        <w:instrText xml:space="preserve"> REF _Ref409459322 \h  \* MERGEFORMAT </w:instrText>
      </w:r>
      <w:r w:rsidR="00070A69">
        <w:fldChar w:fldCharType="separate"/>
      </w:r>
      <w:r w:rsidR="00DE4529" w:rsidRPr="00DE4529">
        <w:t>Gambar 2.10</w:t>
      </w:r>
      <w:r w:rsidR="00070A69">
        <w:fldChar w:fldCharType="end"/>
      </w:r>
      <w:r w:rsidR="00AA5775" w:rsidRPr="00AA5775">
        <w:t>.</w:t>
      </w:r>
    </w:p>
    <w:p w:rsidR="006736FC" w:rsidRPr="00434C0D" w:rsidRDefault="00070A69" w:rsidP="006736FC">
      <w:pPr>
        <w:ind w:firstLine="540"/>
        <w:rPr>
          <w:lang w:val="id-ID"/>
        </w:rPr>
      </w:pPr>
      <w:r>
        <w:rPr>
          <w:noProof/>
        </w:rPr>
        <w:pict>
          <v:shape id="_x0000_s1469" type="#_x0000_t202" style="position:absolute;left:0;text-align:left;margin-left:-2.65pt;margin-top:175.15pt;width:302.05pt;height:.05pt;z-index:252499968" stroked="f">
            <v:textbox style="mso-next-textbox:#_x0000_s1469;mso-fit-shape-to-text:t" inset="0,0,0,0">
              <w:txbxContent>
                <w:p w:rsidR="00070A69" w:rsidRPr="005E0045" w:rsidRDefault="00070A69" w:rsidP="005E0045">
                  <w:pPr>
                    <w:pStyle w:val="Caption"/>
                    <w:rPr>
                      <w:i/>
                      <w:noProof/>
                      <w:sz w:val="20"/>
                      <w:szCs w:val="20"/>
                    </w:rPr>
                  </w:pPr>
                  <w:bookmarkStart w:id="104" w:name="_Ref409459317"/>
                  <w:bookmarkStart w:id="105" w:name="_Toc409550664"/>
                  <w:r w:rsidRPr="005E0045">
                    <w:rPr>
                      <w:i/>
                      <w:sz w:val="20"/>
                      <w:szCs w:val="20"/>
                    </w:rPr>
                    <w:t>Gambar 2.</w:t>
                  </w:r>
                  <w:r w:rsidRPr="005E0045">
                    <w:rPr>
                      <w:i/>
                      <w:sz w:val="20"/>
                      <w:szCs w:val="20"/>
                    </w:rPr>
                    <w:fldChar w:fldCharType="begin"/>
                  </w:r>
                  <w:r w:rsidRPr="005E0045">
                    <w:rPr>
                      <w:i/>
                      <w:sz w:val="20"/>
                      <w:szCs w:val="20"/>
                    </w:rPr>
                    <w:instrText xml:space="preserve"> SEQ Gambar_2. \* ARABIC </w:instrText>
                  </w:r>
                  <w:r w:rsidRPr="005E0045">
                    <w:rPr>
                      <w:i/>
                      <w:sz w:val="20"/>
                      <w:szCs w:val="20"/>
                    </w:rPr>
                    <w:fldChar w:fldCharType="separate"/>
                  </w:r>
                  <w:r>
                    <w:rPr>
                      <w:i/>
                      <w:noProof/>
                      <w:sz w:val="20"/>
                      <w:szCs w:val="20"/>
                    </w:rPr>
                    <w:t>9</w:t>
                  </w:r>
                  <w:r w:rsidRPr="005E0045">
                    <w:rPr>
                      <w:i/>
                      <w:sz w:val="20"/>
                      <w:szCs w:val="20"/>
                    </w:rPr>
                    <w:fldChar w:fldCharType="end"/>
                  </w:r>
                  <w:bookmarkEnd w:id="104"/>
                  <w:r w:rsidRPr="005E0045">
                    <w:rPr>
                      <w:i/>
                      <w:sz w:val="20"/>
                      <w:szCs w:val="20"/>
                    </w:rPr>
                    <w:t>. Pseudocode Algoritma PCA (1)</w:t>
                  </w:r>
                  <w:bookmarkEnd w:id="105"/>
                </w:p>
              </w:txbxContent>
            </v:textbox>
          </v:shape>
        </w:pict>
      </w:r>
      <w:r>
        <w:rPr>
          <w:noProof/>
          <w:lang w:eastAsia="en-US"/>
        </w:rPr>
        <w:pict>
          <v:shape id="_x0000_s1465" type="#_x0000_t202" style="position:absolute;left:0;text-align:left;margin-left:-2.65pt;margin-top:7.9pt;width:302.05pt;height:162.75pt;z-index:252495872" filled="f" strokecolor="black [3213]">
            <v:textbox style="mso-next-textbox:#_x0000_s1465">
              <w:txbxContent>
                <w:p w:rsidR="00070A69" w:rsidRPr="003278BB" w:rsidRDefault="00070A69" w:rsidP="007236B7">
                  <w:pPr>
                    <w:pStyle w:val="ListParagraph"/>
                    <w:numPr>
                      <w:ilvl w:val="0"/>
                      <w:numId w:val="34"/>
                    </w:numPr>
                    <w:tabs>
                      <w:tab w:val="left" w:pos="270"/>
                    </w:tabs>
                    <w:ind w:left="270" w:right="46" w:hanging="270"/>
                    <w:rPr>
                      <w:sz w:val="21"/>
                      <w:szCs w:val="21"/>
                    </w:rPr>
                  </w:pPr>
                  <w:r w:rsidRPr="003278BB">
                    <w:rPr>
                      <w:sz w:val="21"/>
                      <w:szCs w:val="21"/>
                    </w:rPr>
                    <w:t>Hitung matriks varians-kovarian. Diagonal mengandung nilai varians dan sisi lainnya mengandung nilai kovarians.</w:t>
                  </w:r>
                </w:p>
                <w:tbl>
                  <w:tblPr>
                    <w:tblStyle w:val="TableGrid"/>
                    <w:tblW w:w="0" w:type="auto"/>
                    <w:tblInd w:w="378" w:type="dxa"/>
                    <w:tblLayout w:type="fixed"/>
                    <w:tblLook w:val="04A0" w:firstRow="1" w:lastRow="0" w:firstColumn="1" w:lastColumn="0" w:noHBand="0" w:noVBand="1"/>
                  </w:tblPr>
                  <w:tblGrid>
                    <w:gridCol w:w="4500"/>
                    <w:gridCol w:w="720"/>
                  </w:tblGrid>
                  <w:tr w:rsidR="00070A69"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70A69" w:rsidRPr="003278BB" w:rsidRDefault="00070A69" w:rsidP="003278BB">
                        <w:pPr>
                          <w:pStyle w:val="ListParagraph"/>
                          <w:tabs>
                            <w:tab w:val="left" w:pos="270"/>
                          </w:tabs>
                          <w:ind w:left="0" w:right="46"/>
                        </w:pPr>
                        <m:oMathPara>
                          <m:oMath>
                            <m:r>
                              <w:rPr>
                                <w:rFonts w:ascii="Cambria Math" w:hAnsi="Cambria Math"/>
                                <w:lang w:val="id-ID"/>
                              </w:rPr>
                              <m:t>var</m:t>
                            </m:r>
                            <m:d>
                              <m:dPr>
                                <m:ctrlPr>
                                  <w:rPr>
                                    <w:rFonts w:ascii="Cambria Math" w:hAnsi="Cambria Math"/>
                                    <w:i/>
                                    <w:lang w:val="id-ID"/>
                                  </w:rPr>
                                </m:ctrlPr>
                              </m:dPr>
                              <m:e>
                                <m:r>
                                  <w:rPr>
                                    <w:rFonts w:ascii="Cambria Math" w:hAnsi="Cambria Math"/>
                                    <w:lang w:val="id-ID"/>
                                  </w:rPr>
                                  <m:t>x</m:t>
                                </m:r>
                              </m:e>
                            </m:d>
                            <m:r>
                              <w:rPr>
                                <w:rFonts w:ascii="Cambria Math" w:hAnsi="Cambria Math"/>
                                <w:lang w:val="id-ID"/>
                              </w:rPr>
                              <m:t xml:space="preserve">= </m:t>
                            </m:r>
                            <m:f>
                              <m:fPr>
                                <m:ctrlPr>
                                  <w:rPr>
                                    <w:rFonts w:ascii="Cambria Math" w:hAnsi="Cambria Math"/>
                                    <w:i/>
                                    <w:lang w:val="id-ID"/>
                                  </w:rPr>
                                </m:ctrlPr>
                              </m:fPr>
                              <m:num>
                                <m:nary>
                                  <m:naryPr>
                                    <m:chr m:val="∑"/>
                                    <m:limLoc m:val="subSup"/>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p>
                                      <m:sSupPr>
                                        <m:ctrlPr>
                                          <w:rPr>
                                            <w:rFonts w:ascii="Cambria Math" w:hAnsi="Cambria Math"/>
                                            <w:i/>
                                            <w:lang w:val="id-ID"/>
                                          </w:rPr>
                                        </m:ctrlPr>
                                      </m:sSup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X</m:t>
                                            </m:r>
                                          </m:e>
                                        </m:acc>
                                        <m:r>
                                          <w:rPr>
                                            <w:rFonts w:ascii="Cambria Math" w:hAnsi="Cambria Math"/>
                                            <w:lang w:val="id-ID"/>
                                          </w:rPr>
                                          <m:t xml:space="preserve"> )</m:t>
                                        </m:r>
                                      </m:e>
                                      <m:sup>
                                        <m:r>
                                          <w:rPr>
                                            <w:rFonts w:ascii="Cambria Math" w:hAnsi="Cambria Math"/>
                                            <w:lang w:val="id-ID"/>
                                          </w:rPr>
                                          <m:t>2</m:t>
                                        </m:r>
                                      </m:sup>
                                    </m:sSup>
                                  </m:e>
                                </m:nary>
                              </m:num>
                              <m:den>
                                <m:r>
                                  <w:rPr>
                                    <w:rFonts w:ascii="Cambria Math" w:hAnsi="Cambria Math"/>
                                    <w:lang w:val="id-ID"/>
                                  </w:rPr>
                                  <m:t>(n-1)</m:t>
                                </m:r>
                              </m:den>
                            </m:f>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70A69" w:rsidRPr="003278BB" w:rsidRDefault="00070A69" w:rsidP="003278BB">
                        <w:pPr>
                          <w:pStyle w:val="ListParagraph"/>
                          <w:tabs>
                            <w:tab w:val="left" w:pos="270"/>
                          </w:tabs>
                          <w:ind w:left="0" w:right="46"/>
                          <w:jc w:val="center"/>
                        </w:pPr>
                        <w:r w:rsidRPr="003278BB">
                          <w:t>(2.2)</w:t>
                        </w:r>
                      </w:p>
                    </w:tc>
                  </w:tr>
                  <w:tr w:rsidR="00070A69"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70A69" w:rsidRDefault="00070A69" w:rsidP="003278BB">
                        <w:pPr>
                          <w:pStyle w:val="ListParagraph"/>
                          <w:tabs>
                            <w:tab w:val="left" w:pos="270"/>
                          </w:tabs>
                          <w:ind w:left="0" w:right="46"/>
                          <w:rPr>
                            <w:sz w:val="21"/>
                            <w:szCs w:val="21"/>
                          </w:rPr>
                        </w:pPr>
                        <m:oMathPara>
                          <m:oMath>
                            <m:r>
                              <w:rPr>
                                <w:rFonts w:ascii="Cambria Math" w:hAnsi="Cambria Math"/>
                                <w:lang w:val="id-ID"/>
                              </w:rPr>
                              <m:t>covar</m:t>
                            </m:r>
                            <m:d>
                              <m:dPr>
                                <m:ctrlPr>
                                  <w:rPr>
                                    <w:rFonts w:ascii="Cambria Math" w:hAnsi="Cambria Math"/>
                                    <w:i/>
                                    <w:lang w:val="id-ID"/>
                                  </w:rPr>
                                </m:ctrlPr>
                              </m:dPr>
                              <m:e>
                                <m:r>
                                  <w:rPr>
                                    <w:rFonts w:ascii="Cambria Math" w:hAnsi="Cambria Math"/>
                                    <w:lang w:val="id-ID"/>
                                  </w:rPr>
                                  <m:t>x,y</m:t>
                                </m:r>
                              </m:e>
                            </m:d>
                            <m:r>
                              <w:rPr>
                                <w:rFonts w:ascii="Cambria Math" w:hAnsi="Cambria Math"/>
                                <w:lang w:val="id-ID"/>
                              </w:rPr>
                              <m:t xml:space="preserve">= </m:t>
                            </m:r>
                            <m:f>
                              <m:fPr>
                                <m:ctrlPr>
                                  <w:rPr>
                                    <w:rFonts w:ascii="Cambria Math" w:hAnsi="Cambria Math"/>
                                    <w:i/>
                                    <w:lang w:val="id-ID"/>
                                  </w:rPr>
                                </m:ctrlPr>
                              </m:fPr>
                              <m:num>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d>
                                      <m:dPr>
                                        <m:ctrlPr>
                                          <w:rPr>
                                            <w:rFonts w:ascii="Cambria Math" w:hAnsi="Cambria Math"/>
                                            <w:i/>
                                            <w:lang w:val="id-ID"/>
                                          </w:rPr>
                                        </m:ctrlPr>
                                      </m:d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X</m:t>
                                            </m:r>
                                          </m:e>
                                        </m:acc>
                                      </m:e>
                                    </m:d>
                                    <m:r>
                                      <w:rPr>
                                        <w:rFonts w:ascii="Cambria Math" w:hAnsi="Cambria Math"/>
                                        <w:lang w:val="id-ID"/>
                                      </w:rPr>
                                      <m:t xml:space="preserve">-  </m:t>
                                    </m:r>
                                    <m:d>
                                      <m:dPr>
                                        <m:ctrlPr>
                                          <w:rPr>
                                            <w:rFonts w:ascii="Cambria Math" w:hAnsi="Cambria Math"/>
                                            <w:i/>
                                            <w:lang w:val="id-ID"/>
                                          </w:rPr>
                                        </m:ctrlPr>
                                      </m:d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Y</m:t>
                                            </m:r>
                                          </m:e>
                                        </m:acc>
                                      </m:e>
                                    </m:d>
                                  </m:e>
                                </m:nary>
                              </m:num>
                              <m:den>
                                <m:r>
                                  <w:rPr>
                                    <w:rFonts w:ascii="Cambria Math" w:hAnsi="Cambria Math"/>
                                    <w:lang w:val="id-ID"/>
                                  </w:rPr>
                                  <m:t>(n-1)</m:t>
                                </m:r>
                              </m:den>
                            </m:f>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70A69" w:rsidRDefault="00070A69" w:rsidP="003278BB">
                        <w:pPr>
                          <w:pStyle w:val="ListParagraph"/>
                          <w:tabs>
                            <w:tab w:val="left" w:pos="270"/>
                          </w:tabs>
                          <w:ind w:left="0" w:right="46"/>
                          <w:jc w:val="center"/>
                          <w:rPr>
                            <w:sz w:val="21"/>
                            <w:szCs w:val="21"/>
                          </w:rPr>
                        </w:pPr>
                        <w:r>
                          <w:rPr>
                            <w:sz w:val="21"/>
                            <w:szCs w:val="21"/>
                          </w:rPr>
                          <w:t>(2.3)</w:t>
                        </w:r>
                      </w:p>
                    </w:tc>
                  </w:tr>
                </w:tbl>
                <w:p w:rsidR="00070A69" w:rsidRPr="003278BB" w:rsidRDefault="00070A69" w:rsidP="003278BB">
                  <w:pPr>
                    <w:pStyle w:val="ListParagraph"/>
                    <w:tabs>
                      <w:tab w:val="left" w:pos="270"/>
                    </w:tabs>
                    <w:ind w:left="270" w:right="46"/>
                    <w:rPr>
                      <w:sz w:val="20"/>
                      <w:szCs w:val="20"/>
                    </w:rPr>
                  </w:pPr>
                  <w:r w:rsidRPr="003278BB">
                    <w:rPr>
                      <w:sz w:val="20"/>
                      <w:szCs w:val="20"/>
                      <w:lang w:val="id-ID"/>
                    </w:rPr>
                    <w:t xml:space="preserve">Dimana </w:t>
                  </w:r>
                  <m:oMath>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oMath>
                  <w:r w:rsidRPr="003278BB">
                    <w:rPr>
                      <w:sz w:val="20"/>
                      <w:szCs w:val="20"/>
                      <w:lang w:val="id-ID"/>
                    </w:rPr>
                    <w:t xml:space="preserve"> dan </w:t>
                  </w:r>
                  <m:oMath>
                    <m:sSub>
                      <m:sSubPr>
                        <m:ctrlPr>
                          <w:rPr>
                            <w:rFonts w:ascii="Cambria Math" w:hAnsi="Cambria Math"/>
                            <w:i/>
                            <w:sz w:val="20"/>
                            <w:szCs w:val="20"/>
                            <w:lang w:val="id-ID"/>
                          </w:rPr>
                        </m:ctrlPr>
                      </m:sSubPr>
                      <m:e>
                        <m:r>
                          <w:rPr>
                            <w:rFonts w:ascii="Cambria Math" w:hAnsi="Cambria Math"/>
                            <w:sz w:val="20"/>
                            <w:szCs w:val="20"/>
                            <w:lang w:val="id-ID"/>
                          </w:rPr>
                          <m:t>Y</m:t>
                        </m:r>
                      </m:e>
                      <m:sub>
                        <m:r>
                          <w:rPr>
                            <w:rFonts w:ascii="Cambria Math" w:hAnsi="Cambria Math"/>
                            <w:sz w:val="20"/>
                            <w:szCs w:val="20"/>
                            <w:lang w:val="id-ID"/>
                          </w:rPr>
                          <m:t>i</m:t>
                        </m:r>
                      </m:sub>
                    </m:sSub>
                  </m:oMath>
                  <w:r w:rsidRPr="003278BB">
                    <w:rPr>
                      <w:sz w:val="20"/>
                      <w:szCs w:val="20"/>
                      <w:lang w:val="id-ID"/>
                    </w:rPr>
                    <w:t xml:space="preserve"> adalah data dan </w:t>
                  </w:r>
                  <m:oMath>
                    <m:acc>
                      <m:accPr>
                        <m:chr m:val="̅"/>
                        <m:ctrlPr>
                          <w:rPr>
                            <w:rFonts w:ascii="Cambria Math" w:hAnsi="Cambria Math"/>
                            <w:i/>
                            <w:sz w:val="20"/>
                            <w:szCs w:val="20"/>
                            <w:lang w:val="id-ID"/>
                          </w:rPr>
                        </m:ctrlPr>
                      </m:accPr>
                      <m:e>
                        <m:r>
                          <w:rPr>
                            <w:rFonts w:ascii="Cambria Math" w:hAnsi="Cambria Math"/>
                            <w:sz w:val="20"/>
                            <w:szCs w:val="20"/>
                            <w:lang w:val="id-ID"/>
                          </w:rPr>
                          <m:t>X</m:t>
                        </m:r>
                      </m:e>
                    </m:acc>
                  </m:oMath>
                  <w:r w:rsidRPr="003278BB">
                    <w:rPr>
                      <w:sz w:val="20"/>
                      <w:szCs w:val="20"/>
                      <w:lang w:val="id-ID"/>
                    </w:rPr>
                    <w:t xml:space="preserve"> dan </w:t>
                  </w:r>
                  <m:oMath>
                    <m:acc>
                      <m:accPr>
                        <m:chr m:val="̅"/>
                        <m:ctrlPr>
                          <w:rPr>
                            <w:rFonts w:ascii="Cambria Math" w:hAnsi="Cambria Math"/>
                            <w:i/>
                            <w:sz w:val="20"/>
                            <w:szCs w:val="20"/>
                            <w:lang w:val="id-ID"/>
                          </w:rPr>
                        </m:ctrlPr>
                      </m:accPr>
                      <m:e>
                        <m:r>
                          <w:rPr>
                            <w:rFonts w:ascii="Cambria Math" w:hAnsi="Cambria Math"/>
                            <w:sz w:val="20"/>
                            <w:szCs w:val="20"/>
                            <w:lang w:val="id-ID"/>
                          </w:rPr>
                          <m:t>Y</m:t>
                        </m:r>
                      </m:e>
                    </m:acc>
                  </m:oMath>
                  <w:r w:rsidRPr="003278BB">
                    <w:rPr>
                      <w:sz w:val="20"/>
                      <w:szCs w:val="20"/>
                      <w:lang w:val="id-ID"/>
                    </w:rPr>
                    <w:t xml:space="preserve"> adalah rata – rata dari masing – masing atribut data.</w:t>
                  </w:r>
                </w:p>
                <w:p w:rsidR="00070A69" w:rsidRPr="00E3347C" w:rsidRDefault="00070A69" w:rsidP="007236B7">
                  <w:pPr>
                    <w:pStyle w:val="ListParagraph"/>
                    <w:numPr>
                      <w:ilvl w:val="0"/>
                      <w:numId w:val="34"/>
                    </w:numPr>
                    <w:tabs>
                      <w:tab w:val="left" w:pos="270"/>
                    </w:tabs>
                    <w:ind w:left="270" w:right="46" w:hanging="270"/>
                    <w:rPr>
                      <w:sz w:val="21"/>
                      <w:szCs w:val="21"/>
                    </w:rPr>
                  </w:pPr>
                  <w:r w:rsidRPr="000B71F2">
                    <w:rPr>
                      <w:sz w:val="21"/>
                      <w:szCs w:val="21"/>
                    </w:rPr>
                    <w:t xml:space="preserve">Hitung nilai eigen </w:t>
                  </w:r>
                  <w:r w:rsidRPr="00D61202">
                    <w:rPr>
                      <w:i/>
                      <w:sz w:val="21"/>
                      <w:szCs w:val="21"/>
                    </w:rPr>
                    <w:t>λ</w:t>
                  </w:r>
                  <w:r w:rsidRPr="000B71F2">
                    <w:rPr>
                      <w:sz w:val="21"/>
                      <w:szCs w:val="21"/>
                    </w:rPr>
                    <w:t xml:space="preserve"> dan vektor eigen </w:t>
                  </w:r>
                  <w:r w:rsidRPr="00D61202">
                    <w:rPr>
                      <w:b/>
                      <w:i/>
                      <w:sz w:val="21"/>
                      <w:szCs w:val="21"/>
                    </w:rPr>
                    <w:t>v</w:t>
                  </w:r>
                  <w:r w:rsidRPr="000B71F2">
                    <w:rPr>
                      <w:b/>
                      <w:sz w:val="21"/>
                      <w:szCs w:val="21"/>
                    </w:rPr>
                    <w:t xml:space="preserve"> </w:t>
                  </w:r>
                </w:p>
                <w:tbl>
                  <w:tblPr>
                    <w:tblStyle w:val="TableGrid"/>
                    <w:tblW w:w="0" w:type="auto"/>
                    <w:tblInd w:w="378" w:type="dxa"/>
                    <w:tblLayout w:type="fixed"/>
                    <w:tblLook w:val="04A0" w:firstRow="1" w:lastRow="0" w:firstColumn="1" w:lastColumn="0" w:noHBand="0" w:noVBand="1"/>
                  </w:tblPr>
                  <w:tblGrid>
                    <w:gridCol w:w="4500"/>
                    <w:gridCol w:w="720"/>
                  </w:tblGrid>
                  <w:tr w:rsidR="00070A69"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70A69" w:rsidRPr="003278BB" w:rsidRDefault="00070A69" w:rsidP="007B3790">
                        <w:pPr>
                          <w:pStyle w:val="ListParagraph"/>
                          <w:tabs>
                            <w:tab w:val="left" w:pos="270"/>
                          </w:tabs>
                          <w:ind w:left="0" w:right="46"/>
                        </w:pPr>
                        <m:oMathPara>
                          <m:oMath>
                            <m:r>
                              <m:rPr>
                                <m:sty m:val="p"/>
                              </m:rPr>
                              <w:rPr>
                                <w:rFonts w:ascii="Cambria Math" w:hAnsi="Cambria Math"/>
                                <w:sz w:val="24"/>
                                <w:lang w:val="id-ID"/>
                              </w:rPr>
                              <m:t xml:space="preserve">Ʃ </m:t>
                            </m:r>
                            <m:r>
                              <w:rPr>
                                <w:rFonts w:ascii="Cambria Math" w:hAnsi="Cambria Math"/>
                                <w:sz w:val="24"/>
                                <w:lang w:val="id-ID"/>
                              </w:rPr>
                              <m:t>v= λ v</m:t>
                            </m:r>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70A69" w:rsidRPr="003278BB" w:rsidRDefault="00070A69" w:rsidP="007B3790">
                        <w:pPr>
                          <w:pStyle w:val="ListParagraph"/>
                          <w:tabs>
                            <w:tab w:val="left" w:pos="270"/>
                          </w:tabs>
                          <w:ind w:left="0" w:right="46"/>
                          <w:jc w:val="center"/>
                        </w:pPr>
                        <w:r>
                          <w:t>(2.4</w:t>
                        </w:r>
                        <w:r w:rsidRPr="003278BB">
                          <w:t>)</w:t>
                        </w:r>
                      </w:p>
                    </w:tc>
                  </w:tr>
                </w:tbl>
                <w:p w:rsidR="00070A69" w:rsidRPr="00E3347C" w:rsidRDefault="00070A69" w:rsidP="005E0045">
                  <w:pPr>
                    <w:pStyle w:val="ListParagraph"/>
                    <w:tabs>
                      <w:tab w:val="left" w:pos="270"/>
                    </w:tabs>
                    <w:ind w:left="270" w:right="46"/>
                    <w:rPr>
                      <w:sz w:val="21"/>
                      <w:szCs w:val="21"/>
                      <w:lang w:eastAsia="en-US"/>
                    </w:rPr>
                  </w:pPr>
                  <w:r w:rsidRPr="00E3347C">
                    <w:rPr>
                      <w:sz w:val="20"/>
                      <w:szCs w:val="20"/>
                      <w:lang w:val="id-ID"/>
                    </w:rPr>
                    <w:t xml:space="preserve">Dimana Ʃ adalah kovarians matriks, λ adalah eigen value dan </w:t>
                  </w:r>
                  <w:r w:rsidRPr="00E3347C">
                    <w:rPr>
                      <w:i/>
                      <w:sz w:val="20"/>
                      <w:szCs w:val="20"/>
                      <w:lang w:val="id-ID"/>
                    </w:rPr>
                    <w:t>v</w:t>
                  </w:r>
                  <w:r w:rsidRPr="00E3347C">
                    <w:rPr>
                      <w:sz w:val="20"/>
                      <w:szCs w:val="20"/>
                      <w:lang w:val="id-ID"/>
                    </w:rPr>
                    <w:t xml:space="preserve"> adalah eigen vektor.</w:t>
                  </w:r>
                </w:p>
              </w:txbxContent>
            </v:textbox>
          </v:shape>
        </w:pict>
      </w:r>
    </w:p>
    <w:p w:rsidR="006736FC" w:rsidRPr="00B103D5" w:rsidRDefault="006736FC" w:rsidP="006736FC">
      <w:pPr>
        <w:rPr>
          <w:lang w:val="id-ID"/>
        </w:rPr>
      </w:pPr>
    </w:p>
    <w:p w:rsidR="006736FC" w:rsidRDefault="006736FC" w:rsidP="006736FC">
      <w:pPr>
        <w:rPr>
          <w:lang w:val="id-ID"/>
        </w:rPr>
      </w:pPr>
    </w:p>
    <w:p w:rsidR="006736FC" w:rsidRDefault="006736FC" w:rsidP="006736FC">
      <w:pPr>
        <w:rPr>
          <w:lang w:val="id-ID"/>
        </w:rPr>
      </w:pPr>
    </w:p>
    <w:p w:rsidR="006736FC" w:rsidRDefault="006736FC" w:rsidP="006736FC"/>
    <w:p w:rsidR="006736FC" w:rsidRDefault="006736FC" w:rsidP="006736FC"/>
    <w:p w:rsidR="006736FC" w:rsidRDefault="006736FC" w:rsidP="006736FC"/>
    <w:p w:rsidR="006736FC" w:rsidRDefault="006736FC" w:rsidP="006736FC"/>
    <w:p w:rsidR="006736FC" w:rsidRDefault="006736FC" w:rsidP="006736FC">
      <w:pPr>
        <w:rPr>
          <w:lang w:val="id-ID"/>
        </w:rPr>
      </w:pPr>
    </w:p>
    <w:p w:rsidR="006736FC" w:rsidRDefault="006736FC" w:rsidP="006736FC">
      <w:pPr>
        <w:jc w:val="center"/>
        <w:rPr>
          <w:b/>
          <w:i/>
        </w:rPr>
      </w:pPr>
    </w:p>
    <w:p w:rsidR="006736FC" w:rsidRDefault="006736FC" w:rsidP="006736FC">
      <w:pPr>
        <w:jc w:val="center"/>
        <w:rPr>
          <w:b/>
          <w:i/>
        </w:rPr>
      </w:pPr>
    </w:p>
    <w:p w:rsidR="006736FC" w:rsidRDefault="006736FC" w:rsidP="006736FC">
      <w:pPr>
        <w:jc w:val="center"/>
        <w:rPr>
          <w:b/>
          <w:i/>
        </w:rPr>
      </w:pPr>
    </w:p>
    <w:p w:rsidR="00AB66C3" w:rsidRDefault="00AB66C3" w:rsidP="006736FC">
      <w:pPr>
        <w:jc w:val="center"/>
        <w:rPr>
          <w:b/>
          <w:i/>
        </w:rPr>
      </w:pPr>
    </w:p>
    <w:p w:rsidR="006736FC" w:rsidRDefault="006736FC" w:rsidP="006736FC">
      <w:pPr>
        <w:jc w:val="center"/>
        <w:rPr>
          <w:b/>
          <w:i/>
        </w:rPr>
      </w:pPr>
    </w:p>
    <w:p w:rsidR="006736FC" w:rsidRDefault="006736FC" w:rsidP="006736FC">
      <w:pPr>
        <w:jc w:val="center"/>
        <w:rPr>
          <w:b/>
          <w:i/>
        </w:rPr>
      </w:pPr>
    </w:p>
    <w:p w:rsidR="006736FC" w:rsidRDefault="00070A69" w:rsidP="003278BB">
      <w:pPr>
        <w:jc w:val="left"/>
        <w:rPr>
          <w:b/>
        </w:rPr>
      </w:pPr>
      <w:r>
        <w:rPr>
          <w:noProof/>
        </w:rPr>
        <w:lastRenderedPageBreak/>
        <w:pict>
          <v:shape id="_x0000_s1470" type="#_x0000_t202" style="position:absolute;margin-left:-17.95pt;margin-top:240.2pt;width:302.05pt;height:.05pt;z-index:252502016" stroked="f">
            <v:textbox style="mso-next-textbox:#_x0000_s1470;mso-fit-shape-to-text:t" inset="0,0,0,0">
              <w:txbxContent>
                <w:p w:rsidR="00070A69" w:rsidRPr="005E0045" w:rsidRDefault="00070A69" w:rsidP="005E0045">
                  <w:pPr>
                    <w:pStyle w:val="Caption"/>
                    <w:rPr>
                      <w:i/>
                      <w:noProof/>
                      <w:sz w:val="20"/>
                      <w:szCs w:val="20"/>
                    </w:rPr>
                  </w:pPr>
                  <w:bookmarkStart w:id="106" w:name="_Ref409459322"/>
                  <w:bookmarkStart w:id="107" w:name="_Toc409550665"/>
                  <w:r w:rsidRPr="005E0045">
                    <w:rPr>
                      <w:i/>
                      <w:sz w:val="20"/>
                      <w:szCs w:val="20"/>
                    </w:rPr>
                    <w:t>Gambar 2.</w:t>
                  </w:r>
                  <w:r w:rsidRPr="005E0045">
                    <w:rPr>
                      <w:i/>
                      <w:sz w:val="20"/>
                      <w:szCs w:val="20"/>
                    </w:rPr>
                    <w:fldChar w:fldCharType="begin"/>
                  </w:r>
                  <w:r w:rsidRPr="005E0045">
                    <w:rPr>
                      <w:i/>
                      <w:sz w:val="20"/>
                      <w:szCs w:val="20"/>
                    </w:rPr>
                    <w:instrText xml:space="preserve"> SEQ Gambar_2. \* ARABIC </w:instrText>
                  </w:r>
                  <w:r w:rsidRPr="005E0045">
                    <w:rPr>
                      <w:i/>
                      <w:sz w:val="20"/>
                      <w:szCs w:val="20"/>
                    </w:rPr>
                    <w:fldChar w:fldCharType="separate"/>
                  </w:r>
                  <w:r>
                    <w:rPr>
                      <w:i/>
                      <w:noProof/>
                      <w:sz w:val="20"/>
                      <w:szCs w:val="20"/>
                    </w:rPr>
                    <w:t>10</w:t>
                  </w:r>
                  <w:r w:rsidRPr="005E0045">
                    <w:rPr>
                      <w:i/>
                      <w:sz w:val="20"/>
                      <w:szCs w:val="20"/>
                    </w:rPr>
                    <w:fldChar w:fldCharType="end"/>
                  </w:r>
                  <w:bookmarkEnd w:id="106"/>
                  <w:r w:rsidRPr="005E0045">
                    <w:rPr>
                      <w:i/>
                      <w:sz w:val="20"/>
                      <w:szCs w:val="20"/>
                    </w:rPr>
                    <w:t>. Pseudocode Algoritma PCA (2)</w:t>
                  </w:r>
                  <w:bookmarkEnd w:id="107"/>
                </w:p>
              </w:txbxContent>
            </v:textbox>
          </v:shape>
        </w:pict>
      </w:r>
      <w:r>
        <w:rPr>
          <w:b/>
          <w:noProof/>
          <w:lang w:eastAsia="en-US"/>
        </w:rPr>
        <w:pict>
          <v:shape id="_x0000_s1468" type="#_x0000_t202" style="position:absolute;margin-left:-17.95pt;margin-top:-13.85pt;width:302.05pt;height:249.55pt;z-index:252497920" filled="f" strokecolor="black [3213]">
            <v:textbox style="mso-next-textbox:#_x0000_s1468">
              <w:txbxContent>
                <w:p w:rsidR="00070A69" w:rsidRPr="008759BB" w:rsidRDefault="00070A69" w:rsidP="007236B7">
                  <w:pPr>
                    <w:pStyle w:val="ListParagraph"/>
                    <w:numPr>
                      <w:ilvl w:val="0"/>
                      <w:numId w:val="34"/>
                    </w:numPr>
                    <w:tabs>
                      <w:tab w:val="left" w:pos="270"/>
                    </w:tabs>
                    <w:spacing w:after="100"/>
                    <w:ind w:left="270" w:right="46" w:hanging="270"/>
                    <w:rPr>
                      <w:sz w:val="20"/>
                      <w:szCs w:val="20"/>
                    </w:rPr>
                  </w:pPr>
                  <w:r w:rsidRPr="008759BB">
                    <w:rPr>
                      <w:sz w:val="20"/>
                      <w:szCs w:val="20"/>
                      <w:lang w:eastAsia="en-US"/>
                    </w:rPr>
                    <w:t xml:space="preserve">Urutkan nilai eigen secara </w:t>
                  </w:r>
                  <w:r w:rsidRPr="008759BB">
                    <w:rPr>
                      <w:i/>
                      <w:sz w:val="20"/>
                      <w:szCs w:val="20"/>
                      <w:lang w:eastAsia="en-US"/>
                    </w:rPr>
                    <w:t xml:space="preserve">descending </w:t>
                  </w:r>
                  <w:r w:rsidRPr="008759BB">
                    <w:rPr>
                      <w:sz w:val="20"/>
                      <w:szCs w:val="20"/>
                      <w:lang w:eastAsia="en-US"/>
                    </w:rPr>
                    <w:t xml:space="preserve">untuk menentukan pengambilan jumlah principal komponen yang dibutuhkan. </w:t>
                  </w:r>
                  <w:r w:rsidRPr="008759BB">
                    <w:rPr>
                      <w:sz w:val="20"/>
                      <w:szCs w:val="20"/>
                      <w:lang w:val="id-ID"/>
                    </w:rPr>
                    <w:t>Berapa persen varians yang terjelaskan merepresentasikan berapa persen informasi yang diambil dan terdapat kesepakatan menurut  skala kaiser mayer olkin sebagai berikut</w:t>
                  </w:r>
                  <w:r w:rsidRPr="008759BB">
                    <w:rPr>
                      <w:sz w:val="20"/>
                      <w:szCs w:val="20"/>
                      <w:lang w:eastAsia="en-US"/>
                    </w:rPr>
                    <w:t xml:space="preserve"> :</w:t>
                  </w:r>
                </w:p>
                <w:p w:rsidR="00070A69" w:rsidRPr="00AF75F0" w:rsidRDefault="00070A69" w:rsidP="005E0045">
                  <w:pPr>
                    <w:pStyle w:val="Caption"/>
                    <w:keepNext/>
                    <w:spacing w:after="100"/>
                    <w:rPr>
                      <w:i/>
                      <w:sz w:val="18"/>
                    </w:rPr>
                  </w:pPr>
                  <w:r w:rsidRPr="00AF75F0">
                    <w:rPr>
                      <w:i/>
                      <w:sz w:val="18"/>
                    </w:rPr>
                    <w:t>Tabel 2.</w:t>
                  </w:r>
                  <w:r w:rsidRPr="00AF75F0">
                    <w:rPr>
                      <w:i/>
                      <w:sz w:val="18"/>
                    </w:rPr>
                    <w:fldChar w:fldCharType="begin"/>
                  </w:r>
                  <w:r w:rsidRPr="00AF75F0">
                    <w:rPr>
                      <w:i/>
                      <w:sz w:val="18"/>
                    </w:rPr>
                    <w:instrText xml:space="preserve"> SEQ Tabel_2. \* ARABIC </w:instrText>
                  </w:r>
                  <w:r w:rsidRPr="00AF75F0">
                    <w:rPr>
                      <w:i/>
                      <w:sz w:val="18"/>
                    </w:rPr>
                    <w:fldChar w:fldCharType="separate"/>
                  </w:r>
                  <w:r>
                    <w:rPr>
                      <w:i/>
                      <w:noProof/>
                      <w:sz w:val="18"/>
                    </w:rPr>
                    <w:t>2</w:t>
                  </w:r>
                  <w:r w:rsidRPr="00AF75F0">
                    <w:rPr>
                      <w:i/>
                      <w:sz w:val="18"/>
                    </w:rPr>
                    <w:fldChar w:fldCharType="end"/>
                  </w:r>
                  <w:r w:rsidRPr="00AF75F0">
                    <w:rPr>
                      <w:i/>
                      <w:sz w:val="18"/>
                    </w:rPr>
                    <w:t>. Skala Kaiser Mayer Olkin (KMO)</w:t>
                  </w:r>
                </w:p>
                <w:tbl>
                  <w:tblPr>
                    <w:tblStyle w:val="TableGrid"/>
                    <w:tblW w:w="0" w:type="auto"/>
                    <w:jc w:val="center"/>
                    <w:tblLook w:val="04A0" w:firstRow="1" w:lastRow="0" w:firstColumn="1" w:lastColumn="0" w:noHBand="0" w:noVBand="1"/>
                  </w:tblPr>
                  <w:tblGrid>
                    <w:gridCol w:w="1061"/>
                    <w:gridCol w:w="2250"/>
                  </w:tblGrid>
                  <w:tr w:rsidR="00070A69" w:rsidRPr="008759BB" w:rsidTr="002D1D93">
                    <w:trPr>
                      <w:jc w:val="center"/>
                    </w:trPr>
                    <w:tc>
                      <w:tcPr>
                        <w:tcW w:w="3311" w:type="dxa"/>
                        <w:gridSpan w:val="2"/>
                        <w:shd w:val="clear" w:color="auto" w:fill="000000" w:themeFill="text1"/>
                        <w:vAlign w:val="center"/>
                      </w:tcPr>
                      <w:p w:rsidR="00070A69" w:rsidRPr="008759BB" w:rsidRDefault="00070A69" w:rsidP="002D1D93">
                        <w:pPr>
                          <w:jc w:val="center"/>
                          <w:rPr>
                            <w:b/>
                            <w:color w:val="FFFFFF" w:themeColor="background1"/>
                            <w:lang w:val="id-ID"/>
                          </w:rPr>
                        </w:pPr>
                        <w:r w:rsidRPr="008759BB">
                          <w:rPr>
                            <w:b/>
                            <w:color w:val="FFFFFF" w:themeColor="background1"/>
                            <w:lang w:val="id-ID"/>
                          </w:rPr>
                          <w:t>SKALA KAISER MAYER OLKIN</w:t>
                        </w:r>
                      </w:p>
                    </w:tc>
                  </w:tr>
                  <w:tr w:rsidR="00070A69" w:rsidRPr="008759BB" w:rsidTr="002D1D93">
                    <w:trPr>
                      <w:jc w:val="center"/>
                    </w:trPr>
                    <w:tc>
                      <w:tcPr>
                        <w:tcW w:w="1061" w:type="dxa"/>
                        <w:vAlign w:val="center"/>
                      </w:tcPr>
                      <w:p w:rsidR="00070A69" w:rsidRPr="008759BB" w:rsidRDefault="00070A69" w:rsidP="002D1D93">
                        <w:pPr>
                          <w:jc w:val="center"/>
                          <w:rPr>
                            <w:lang w:val="id-ID"/>
                          </w:rPr>
                        </w:pPr>
                        <w:r w:rsidRPr="008759BB">
                          <w:rPr>
                            <w:lang w:val="id-ID"/>
                          </w:rPr>
                          <w:t>0,9</w:t>
                        </w:r>
                      </w:p>
                    </w:tc>
                    <w:tc>
                      <w:tcPr>
                        <w:tcW w:w="2250" w:type="dxa"/>
                        <w:vAlign w:val="center"/>
                      </w:tcPr>
                      <w:p w:rsidR="00070A69" w:rsidRPr="008759BB" w:rsidRDefault="00070A69" w:rsidP="002D1D93">
                        <w:pPr>
                          <w:jc w:val="center"/>
                          <w:rPr>
                            <w:lang w:val="id-ID"/>
                          </w:rPr>
                        </w:pPr>
                        <w:r w:rsidRPr="008759BB">
                          <w:rPr>
                            <w:lang w:val="id-ID"/>
                          </w:rPr>
                          <w:t>Sangat Baik</w:t>
                        </w:r>
                      </w:p>
                    </w:tc>
                  </w:tr>
                  <w:tr w:rsidR="00070A69" w:rsidRPr="008759BB" w:rsidTr="002D1D93">
                    <w:trPr>
                      <w:jc w:val="center"/>
                    </w:trPr>
                    <w:tc>
                      <w:tcPr>
                        <w:tcW w:w="1061" w:type="dxa"/>
                        <w:vAlign w:val="center"/>
                      </w:tcPr>
                      <w:p w:rsidR="00070A69" w:rsidRPr="008759BB" w:rsidRDefault="00070A69" w:rsidP="002D1D93">
                        <w:pPr>
                          <w:jc w:val="center"/>
                          <w:rPr>
                            <w:lang w:val="id-ID"/>
                          </w:rPr>
                        </w:pPr>
                        <w:r w:rsidRPr="008759BB">
                          <w:rPr>
                            <w:lang w:val="id-ID"/>
                          </w:rPr>
                          <w:t>0,8</w:t>
                        </w:r>
                      </w:p>
                    </w:tc>
                    <w:tc>
                      <w:tcPr>
                        <w:tcW w:w="2250" w:type="dxa"/>
                        <w:vAlign w:val="center"/>
                      </w:tcPr>
                      <w:p w:rsidR="00070A69" w:rsidRPr="008759BB" w:rsidRDefault="00070A69" w:rsidP="002D1D93">
                        <w:pPr>
                          <w:jc w:val="center"/>
                          <w:rPr>
                            <w:lang w:val="id-ID"/>
                          </w:rPr>
                        </w:pPr>
                        <w:r w:rsidRPr="008759BB">
                          <w:rPr>
                            <w:lang w:val="id-ID"/>
                          </w:rPr>
                          <w:t>Baik</w:t>
                        </w:r>
                      </w:p>
                    </w:tc>
                  </w:tr>
                  <w:tr w:rsidR="00070A69" w:rsidRPr="008759BB" w:rsidTr="002D1D93">
                    <w:trPr>
                      <w:jc w:val="center"/>
                    </w:trPr>
                    <w:tc>
                      <w:tcPr>
                        <w:tcW w:w="1061" w:type="dxa"/>
                        <w:vAlign w:val="center"/>
                      </w:tcPr>
                      <w:p w:rsidR="00070A69" w:rsidRPr="008759BB" w:rsidRDefault="00070A69" w:rsidP="002D1D93">
                        <w:pPr>
                          <w:jc w:val="center"/>
                          <w:rPr>
                            <w:lang w:val="id-ID"/>
                          </w:rPr>
                        </w:pPr>
                        <w:r w:rsidRPr="008759BB">
                          <w:rPr>
                            <w:lang w:val="id-ID"/>
                          </w:rPr>
                          <w:t>0,7</w:t>
                        </w:r>
                      </w:p>
                    </w:tc>
                    <w:tc>
                      <w:tcPr>
                        <w:tcW w:w="2250" w:type="dxa"/>
                        <w:vAlign w:val="center"/>
                      </w:tcPr>
                      <w:p w:rsidR="00070A69" w:rsidRPr="008759BB" w:rsidRDefault="00070A69" w:rsidP="002D1D93">
                        <w:pPr>
                          <w:jc w:val="center"/>
                          <w:rPr>
                            <w:lang w:val="id-ID"/>
                          </w:rPr>
                        </w:pPr>
                        <w:r w:rsidRPr="008759BB">
                          <w:rPr>
                            <w:lang w:val="id-ID"/>
                          </w:rPr>
                          <w:t>Cukup</w:t>
                        </w:r>
                      </w:p>
                    </w:tc>
                  </w:tr>
                  <w:tr w:rsidR="00070A69" w:rsidRPr="008759BB" w:rsidTr="002D1D93">
                    <w:trPr>
                      <w:jc w:val="center"/>
                    </w:trPr>
                    <w:tc>
                      <w:tcPr>
                        <w:tcW w:w="1061" w:type="dxa"/>
                        <w:vAlign w:val="center"/>
                      </w:tcPr>
                      <w:p w:rsidR="00070A69" w:rsidRPr="008759BB" w:rsidRDefault="00070A69" w:rsidP="002D1D93">
                        <w:pPr>
                          <w:jc w:val="center"/>
                          <w:rPr>
                            <w:lang w:val="id-ID"/>
                          </w:rPr>
                        </w:pPr>
                        <w:r w:rsidRPr="008759BB">
                          <w:rPr>
                            <w:lang w:val="id-ID"/>
                          </w:rPr>
                          <w:t>0,6</w:t>
                        </w:r>
                      </w:p>
                    </w:tc>
                    <w:tc>
                      <w:tcPr>
                        <w:tcW w:w="2250" w:type="dxa"/>
                        <w:vAlign w:val="center"/>
                      </w:tcPr>
                      <w:p w:rsidR="00070A69" w:rsidRPr="008759BB" w:rsidRDefault="00070A69" w:rsidP="002D1D93">
                        <w:pPr>
                          <w:jc w:val="center"/>
                          <w:rPr>
                            <w:lang w:val="id-ID"/>
                          </w:rPr>
                        </w:pPr>
                        <w:r w:rsidRPr="008759BB">
                          <w:rPr>
                            <w:lang w:val="id-ID"/>
                          </w:rPr>
                          <w:t>Kurang</w:t>
                        </w:r>
                      </w:p>
                    </w:tc>
                  </w:tr>
                  <w:tr w:rsidR="00070A69" w:rsidRPr="008759BB" w:rsidTr="002D1D93">
                    <w:trPr>
                      <w:jc w:val="center"/>
                    </w:trPr>
                    <w:tc>
                      <w:tcPr>
                        <w:tcW w:w="1061" w:type="dxa"/>
                        <w:vAlign w:val="center"/>
                      </w:tcPr>
                      <w:p w:rsidR="00070A69" w:rsidRPr="008759BB" w:rsidRDefault="00070A69" w:rsidP="002D1D93">
                        <w:pPr>
                          <w:jc w:val="center"/>
                          <w:rPr>
                            <w:lang w:val="id-ID"/>
                          </w:rPr>
                        </w:pPr>
                        <w:r w:rsidRPr="008759BB">
                          <w:rPr>
                            <w:lang w:val="id-ID"/>
                          </w:rPr>
                          <w:t>0,5</w:t>
                        </w:r>
                      </w:p>
                    </w:tc>
                    <w:tc>
                      <w:tcPr>
                        <w:tcW w:w="2250" w:type="dxa"/>
                        <w:vAlign w:val="center"/>
                      </w:tcPr>
                      <w:p w:rsidR="00070A69" w:rsidRPr="008759BB" w:rsidRDefault="00070A69" w:rsidP="002D1D93">
                        <w:pPr>
                          <w:jc w:val="center"/>
                          <w:rPr>
                            <w:lang w:val="id-ID"/>
                          </w:rPr>
                        </w:pPr>
                        <w:r w:rsidRPr="008759BB">
                          <w:rPr>
                            <w:lang w:val="id-ID"/>
                          </w:rPr>
                          <w:t>Jelek</w:t>
                        </w:r>
                      </w:p>
                    </w:tc>
                  </w:tr>
                  <w:tr w:rsidR="00070A69" w:rsidRPr="008759BB" w:rsidTr="002D1D93">
                    <w:trPr>
                      <w:jc w:val="center"/>
                    </w:trPr>
                    <w:tc>
                      <w:tcPr>
                        <w:tcW w:w="1061" w:type="dxa"/>
                        <w:vAlign w:val="center"/>
                      </w:tcPr>
                      <w:p w:rsidR="00070A69" w:rsidRPr="008759BB" w:rsidRDefault="00070A69" w:rsidP="002D1D93">
                        <w:pPr>
                          <w:jc w:val="center"/>
                          <w:rPr>
                            <w:lang w:val="id-ID"/>
                          </w:rPr>
                        </w:pPr>
                        <w:r w:rsidRPr="008759BB">
                          <w:rPr>
                            <w:lang w:val="id-ID"/>
                          </w:rPr>
                          <w:t>&lt;0,5</w:t>
                        </w:r>
                      </w:p>
                    </w:tc>
                    <w:tc>
                      <w:tcPr>
                        <w:tcW w:w="2250" w:type="dxa"/>
                        <w:vAlign w:val="center"/>
                      </w:tcPr>
                      <w:p w:rsidR="00070A69" w:rsidRPr="008759BB" w:rsidRDefault="00070A69" w:rsidP="002D1D93">
                        <w:pPr>
                          <w:jc w:val="center"/>
                          <w:rPr>
                            <w:lang w:val="id-ID"/>
                          </w:rPr>
                        </w:pPr>
                        <w:r w:rsidRPr="008759BB">
                          <w:rPr>
                            <w:lang w:val="id-ID"/>
                          </w:rPr>
                          <w:t>Tidak dapat diterima</w:t>
                        </w:r>
                      </w:p>
                    </w:tc>
                  </w:tr>
                </w:tbl>
                <w:p w:rsidR="00070A69" w:rsidRPr="008759BB" w:rsidRDefault="00070A69" w:rsidP="007236B7">
                  <w:pPr>
                    <w:pStyle w:val="ListParagraph"/>
                    <w:numPr>
                      <w:ilvl w:val="0"/>
                      <w:numId w:val="34"/>
                    </w:numPr>
                    <w:tabs>
                      <w:tab w:val="left" w:pos="270"/>
                    </w:tabs>
                    <w:spacing w:before="100"/>
                    <w:ind w:left="270" w:right="46" w:hanging="270"/>
                    <w:rPr>
                      <w:sz w:val="20"/>
                      <w:szCs w:val="20"/>
                    </w:rPr>
                  </w:pPr>
                  <w:r w:rsidRPr="008759BB">
                    <w:rPr>
                      <w:sz w:val="20"/>
                      <w:szCs w:val="20"/>
                      <w:lang w:val="id-ID"/>
                    </w:rPr>
                    <w:t xml:space="preserve">Selanjutnya dicari nilai loading </w:t>
                  </w:r>
                  <w:r w:rsidRPr="008759BB">
                    <w:rPr>
                      <w:i/>
                      <w:sz w:val="20"/>
                      <w:szCs w:val="20"/>
                      <w:lang w:val="id-ID"/>
                    </w:rPr>
                    <w:t>l</w:t>
                  </w:r>
                  <w:r w:rsidRPr="008759BB">
                    <w:rPr>
                      <w:sz w:val="20"/>
                      <w:szCs w:val="20"/>
                      <w:lang w:val="id-ID"/>
                    </w:rPr>
                    <w:t xml:space="preserve"> untuk masing – masing variab</w:t>
                  </w:r>
                  <w:r w:rsidRPr="008759BB">
                    <w:rPr>
                      <w:sz w:val="20"/>
                      <w:szCs w:val="20"/>
                    </w:rPr>
                    <w:t xml:space="preserve">el. </w:t>
                  </w:r>
                </w:p>
                <w:tbl>
                  <w:tblPr>
                    <w:tblStyle w:val="TableGrid"/>
                    <w:tblW w:w="0" w:type="auto"/>
                    <w:tblInd w:w="378" w:type="dxa"/>
                    <w:tblLayout w:type="fixed"/>
                    <w:tblLook w:val="04A0" w:firstRow="1" w:lastRow="0" w:firstColumn="1" w:lastColumn="0" w:noHBand="0" w:noVBand="1"/>
                  </w:tblPr>
                  <w:tblGrid>
                    <w:gridCol w:w="4500"/>
                    <w:gridCol w:w="720"/>
                  </w:tblGrid>
                  <w:tr w:rsidR="00070A69" w:rsidRPr="008759BB" w:rsidTr="002D1D93">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70A69" w:rsidRPr="008759BB" w:rsidRDefault="00070A69" w:rsidP="002D1D93">
                        <w:pPr>
                          <w:jc w:val="left"/>
                          <w:rPr>
                            <w:lang w:val="id-ID"/>
                          </w:rPr>
                        </w:pPr>
                        <m:oMathPara>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12</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1p</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p</m:t>
                                </m:r>
                              </m:sub>
                            </m:sSub>
                          </m:oMath>
                        </m:oMathPara>
                      </w:p>
                      <w:p w:rsidR="00070A69" w:rsidRPr="008759BB" w:rsidRDefault="00070A69" w:rsidP="002D1D93">
                        <w:pPr>
                          <w:pStyle w:val="ListParagraph"/>
                          <w:tabs>
                            <w:tab w:val="left" w:pos="270"/>
                          </w:tabs>
                          <w:ind w:left="0" w:right="46"/>
                        </w:pPr>
                        <m:oMathPara>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p</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p2</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pp</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p</m:t>
                                </m:r>
                              </m:sub>
                            </m:sSub>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70A69" w:rsidRPr="008759BB" w:rsidRDefault="00070A69" w:rsidP="002D1D93">
                        <w:pPr>
                          <w:pStyle w:val="ListParagraph"/>
                          <w:tabs>
                            <w:tab w:val="left" w:pos="270"/>
                          </w:tabs>
                          <w:ind w:left="0" w:right="46"/>
                          <w:jc w:val="center"/>
                        </w:pPr>
                        <w:r w:rsidRPr="008759BB">
                          <w:t>(2.5)</w:t>
                        </w:r>
                      </w:p>
                    </w:tc>
                  </w:tr>
                </w:tbl>
                <w:p w:rsidR="00070A69" w:rsidRPr="008759BB" w:rsidRDefault="00070A69" w:rsidP="007236B7">
                  <w:pPr>
                    <w:pStyle w:val="ListParagraph"/>
                    <w:numPr>
                      <w:ilvl w:val="0"/>
                      <w:numId w:val="34"/>
                    </w:numPr>
                    <w:tabs>
                      <w:tab w:val="left" w:pos="270"/>
                    </w:tabs>
                    <w:ind w:left="270" w:right="46" w:hanging="270"/>
                    <w:rPr>
                      <w:sz w:val="20"/>
                      <w:szCs w:val="20"/>
                    </w:rPr>
                  </w:pPr>
                  <w:r w:rsidRPr="008759BB">
                    <w:rPr>
                      <w:sz w:val="20"/>
                      <w:szCs w:val="20"/>
                      <w:lang w:val="id-ID"/>
                    </w:rPr>
                    <w:t xml:space="preserve">Pada persamaan diatas skor komponen adalah </w:t>
                  </w:r>
                  <w:r w:rsidRPr="008759BB">
                    <w:rPr>
                      <w:i/>
                      <w:sz w:val="20"/>
                      <w:szCs w:val="20"/>
                      <w:lang w:val="id-ID"/>
                    </w:rPr>
                    <w:t>Y</w:t>
                  </w:r>
                  <w:r w:rsidRPr="008759BB">
                    <w:rPr>
                      <w:sz w:val="20"/>
                      <w:szCs w:val="20"/>
                      <w:lang w:eastAsia="en-US"/>
                    </w:rPr>
                    <w:t xml:space="preserve">, dimana merupakan perkalian antara vektor eigen dengan matriks </w:t>
                  </w:r>
                  <w:r w:rsidRPr="008759BB">
                    <w:rPr>
                      <w:i/>
                      <w:sz w:val="20"/>
                      <w:szCs w:val="20"/>
                      <w:lang w:eastAsia="en-US"/>
                    </w:rPr>
                    <w:t>X</w:t>
                  </w:r>
                  <w:r w:rsidRPr="008759BB">
                    <w:rPr>
                      <w:sz w:val="20"/>
                      <w:szCs w:val="20"/>
                      <w:lang w:eastAsia="en-US"/>
                    </w:rPr>
                    <w:t xml:space="preserve"> yang telah dinormalisasi menggunakan</w:t>
                  </w:r>
                  <w:r w:rsidRPr="008759BB">
                    <w:rPr>
                      <w:color w:val="FF0000"/>
                      <w:sz w:val="20"/>
                      <w:szCs w:val="20"/>
                      <w:lang w:eastAsia="en-US"/>
                    </w:rPr>
                    <w:t xml:space="preserve"> </w:t>
                  </w:r>
                  <w:r w:rsidRPr="008759BB">
                    <w:rPr>
                      <w:sz w:val="20"/>
                      <w:szCs w:val="20"/>
                      <w:lang w:eastAsia="en-US"/>
                    </w:rPr>
                    <w:t>persamaan 2.7.</w:t>
                  </w:r>
                </w:p>
                <w:p w:rsidR="00070A69" w:rsidRPr="00AF75F0" w:rsidRDefault="00070A69" w:rsidP="005E0045">
                  <w:pPr>
                    <w:pStyle w:val="ListParagraph"/>
                    <w:tabs>
                      <w:tab w:val="left" w:pos="270"/>
                    </w:tabs>
                    <w:ind w:left="270" w:right="46"/>
                    <w:rPr>
                      <w:sz w:val="20"/>
                      <w:szCs w:val="20"/>
                    </w:rPr>
                  </w:pPr>
                </w:p>
                <w:p w:rsidR="00070A69" w:rsidRPr="00AF75F0" w:rsidRDefault="00070A69" w:rsidP="005E0045">
                  <w:pPr>
                    <w:pStyle w:val="ListParagraph"/>
                    <w:tabs>
                      <w:tab w:val="left" w:pos="270"/>
                    </w:tabs>
                    <w:ind w:left="270" w:right="46"/>
                    <w:rPr>
                      <w:b/>
                      <w:sz w:val="20"/>
                      <w:szCs w:val="20"/>
                    </w:rPr>
                  </w:pPr>
                </w:p>
                <w:p w:rsidR="00070A69" w:rsidRDefault="00070A69" w:rsidP="005E0045">
                  <w:pPr>
                    <w:pStyle w:val="ListParagraph"/>
                    <w:tabs>
                      <w:tab w:val="left" w:pos="270"/>
                    </w:tabs>
                    <w:ind w:left="270" w:right="46"/>
                    <w:rPr>
                      <w:b/>
                      <w:sz w:val="21"/>
                      <w:szCs w:val="21"/>
                    </w:rPr>
                  </w:pPr>
                </w:p>
                <w:p w:rsidR="00070A69" w:rsidRPr="000B71F2" w:rsidRDefault="00070A69" w:rsidP="005E0045">
                  <w:pPr>
                    <w:pStyle w:val="ListParagraph"/>
                    <w:tabs>
                      <w:tab w:val="left" w:pos="270"/>
                    </w:tabs>
                    <w:ind w:left="270" w:right="46"/>
                    <w:rPr>
                      <w:sz w:val="21"/>
                      <w:szCs w:val="21"/>
                    </w:rPr>
                  </w:pPr>
                </w:p>
                <w:p w:rsidR="00070A69" w:rsidRPr="00E3347C" w:rsidRDefault="00070A69" w:rsidP="005E0045">
                  <w:pPr>
                    <w:pStyle w:val="ListParagraph"/>
                    <w:tabs>
                      <w:tab w:val="left" w:pos="270"/>
                    </w:tabs>
                    <w:ind w:left="270" w:right="46"/>
                    <w:rPr>
                      <w:sz w:val="21"/>
                      <w:szCs w:val="21"/>
                      <w:lang w:eastAsia="en-US"/>
                    </w:rPr>
                  </w:pPr>
                </w:p>
              </w:txbxContent>
            </v:textbox>
          </v:shape>
        </w:pict>
      </w: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5E0045" w:rsidRDefault="005E0045" w:rsidP="003278BB">
      <w:pPr>
        <w:jc w:val="left"/>
        <w:rPr>
          <w:b/>
        </w:rPr>
      </w:pPr>
    </w:p>
    <w:p w:rsidR="005E0045" w:rsidRDefault="005E0045" w:rsidP="003278BB">
      <w:pPr>
        <w:jc w:val="left"/>
        <w:rPr>
          <w:b/>
        </w:rPr>
      </w:pPr>
    </w:p>
    <w:p w:rsidR="005E0045" w:rsidRDefault="005E0045" w:rsidP="003278BB">
      <w:pPr>
        <w:jc w:val="left"/>
        <w:rPr>
          <w:b/>
        </w:rPr>
      </w:pPr>
    </w:p>
    <w:p w:rsidR="005E0045" w:rsidRDefault="005E0045" w:rsidP="003278BB">
      <w:pPr>
        <w:jc w:val="left"/>
        <w:rPr>
          <w:b/>
        </w:rPr>
      </w:pPr>
    </w:p>
    <w:p w:rsidR="005E0045" w:rsidRDefault="005E0045"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E3347C" w:rsidRDefault="00E3347C" w:rsidP="003278BB">
      <w:pPr>
        <w:jc w:val="left"/>
        <w:rPr>
          <w:b/>
        </w:rPr>
      </w:pPr>
    </w:p>
    <w:p w:rsidR="00E3347C" w:rsidRDefault="00E3347C" w:rsidP="003278BB">
      <w:pPr>
        <w:jc w:val="left"/>
        <w:rPr>
          <w:b/>
        </w:rPr>
      </w:pPr>
    </w:p>
    <w:p w:rsidR="00E3347C" w:rsidRDefault="00E3347C" w:rsidP="003278BB">
      <w:pPr>
        <w:jc w:val="left"/>
        <w:rPr>
          <w:b/>
        </w:rPr>
      </w:pPr>
    </w:p>
    <w:p w:rsidR="00E3347C" w:rsidRDefault="00E3347C" w:rsidP="003278BB">
      <w:pPr>
        <w:jc w:val="left"/>
        <w:rPr>
          <w:b/>
        </w:rPr>
      </w:pPr>
    </w:p>
    <w:p w:rsidR="00FE21DB" w:rsidRDefault="006736FC" w:rsidP="00434C0D">
      <w:pPr>
        <w:pStyle w:val="Heading2"/>
        <w:spacing w:after="200"/>
        <w:ind w:left="540" w:hanging="540"/>
      </w:pPr>
      <w:bookmarkStart w:id="108" w:name="_Toc416699986"/>
      <w:r>
        <w:t>Normalisasi</w:t>
      </w:r>
      <w:bookmarkEnd w:id="108"/>
    </w:p>
    <w:p w:rsidR="006736FC" w:rsidRDefault="006736FC" w:rsidP="005E3019">
      <w:pPr>
        <w:spacing w:after="200"/>
        <w:ind w:firstLine="540"/>
      </w:pPr>
      <w:r>
        <w:t xml:space="preserve">Normalisasi adalah teknik </w:t>
      </w:r>
      <w:r>
        <w:rPr>
          <w:i/>
        </w:rPr>
        <w:t xml:space="preserve">preprocessing </w:t>
      </w:r>
      <w:r>
        <w:t xml:space="preserve">untuk melakukan penskalaan dan penstandaran data. </w:t>
      </w:r>
      <w:r w:rsidR="00AB66C3">
        <w:t>Dua contoh normalisasi yang dikenal adalah</w:t>
      </w:r>
      <w:r>
        <w:t xml:space="preserve"> normalisasi skala dan nor</w:t>
      </w:r>
      <w:r w:rsidR="005E3019">
        <w:t xml:space="preserve">malisasi </w:t>
      </w:r>
      <w:r w:rsidR="005E3019">
        <w:rPr>
          <w:i/>
        </w:rPr>
        <w:t xml:space="preserve">Gaussian </w:t>
      </w:r>
      <w:r w:rsidR="005E3019">
        <w:t>(standardisasi).</w:t>
      </w:r>
    </w:p>
    <w:p w:rsidR="005E3019" w:rsidRDefault="005E3019" w:rsidP="005E3019">
      <w:pPr>
        <w:pStyle w:val="Heading3"/>
        <w:spacing w:after="100"/>
      </w:pPr>
      <w:bookmarkStart w:id="109" w:name="_Toc416699987"/>
      <w:r>
        <w:t>Normalisasi Skala</w:t>
      </w:r>
      <w:bookmarkEnd w:id="109"/>
    </w:p>
    <w:p w:rsidR="005E3019" w:rsidRDefault="005E3019" w:rsidP="005E3019">
      <w:pPr>
        <w:spacing w:after="100"/>
        <w:ind w:firstLine="720"/>
      </w:pPr>
      <w:r>
        <w:t>Normalisasi skala yaitu melakukan penskalaan data pada rentang tertentu, dimana rentang yang umum digunakan adalah rentang 0-1. Normalisasi ini bertujuan untuk menghindari rentang data yang terlalu jauh. Rumus untuk menghitung normalisasi skala adalah</w:t>
      </w:r>
      <w:r w:rsidR="008973F9">
        <w:t xml:space="preserve"> [22]</w:t>
      </w:r>
      <w:r>
        <w:t>:</w:t>
      </w:r>
    </w:p>
    <w:tbl>
      <w:tblPr>
        <w:tblStyle w:val="TableGrid"/>
        <w:tblW w:w="0" w:type="auto"/>
        <w:tblInd w:w="108" w:type="dxa"/>
        <w:tblLook w:val="04A0" w:firstRow="1" w:lastRow="0" w:firstColumn="1" w:lastColumn="0" w:noHBand="0" w:noVBand="1"/>
      </w:tblPr>
      <w:tblGrid>
        <w:gridCol w:w="5220"/>
        <w:gridCol w:w="630"/>
      </w:tblGrid>
      <w:tr w:rsidR="005E3019" w:rsidTr="003278BB">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E3019" w:rsidRPr="005E3019" w:rsidRDefault="005E3019" w:rsidP="005E3019">
            <w:pPr>
              <w:ind w:firstLine="720"/>
              <w:rPr>
                <w:sz w:val="22"/>
                <w:szCs w:val="22"/>
              </w:rPr>
            </w:pPr>
            <m:oMathPara>
              <m:oMath>
                <m:r>
                  <w:rPr>
                    <w:rFonts w:ascii="Cambria Math" w:hAnsi="Cambria Math"/>
                    <w:sz w:val="22"/>
                    <w:szCs w:val="22"/>
                    <w:lang w:val="id-ID" w:eastAsia="en-US"/>
                  </w:rPr>
                  <w:lastRenderedPageBreak/>
                  <m:t xml:space="preserve">Y= </m:t>
                </m:r>
                <m:f>
                  <m:fPr>
                    <m:ctrlPr>
                      <w:rPr>
                        <w:rFonts w:ascii="Cambria Math" w:hAnsi="Cambria Math"/>
                        <w:i/>
                        <w:sz w:val="22"/>
                        <w:szCs w:val="22"/>
                        <w:lang w:val="id-ID" w:eastAsia="en-US"/>
                      </w:rPr>
                    </m:ctrlPr>
                  </m:fPr>
                  <m:num>
                    <m:r>
                      <w:rPr>
                        <w:rFonts w:ascii="Cambria Math" w:hAnsi="Cambria Math"/>
                        <w:sz w:val="22"/>
                        <w:szCs w:val="22"/>
                        <w:lang w:val="id-ID" w:eastAsia="en-US"/>
                      </w:rPr>
                      <m:t xml:space="preserve">X- </m:t>
                    </m:r>
                    <m:sSub>
                      <m:sSubPr>
                        <m:ctrlPr>
                          <w:rPr>
                            <w:rFonts w:ascii="Cambria Math" w:hAnsi="Cambria Math"/>
                            <w:i/>
                            <w:sz w:val="22"/>
                            <w:szCs w:val="22"/>
                            <w:lang w:val="id-ID" w:eastAsia="en-US"/>
                          </w:rPr>
                        </m:ctrlPr>
                      </m:sSubPr>
                      <m:e>
                        <m:r>
                          <w:rPr>
                            <w:rFonts w:ascii="Cambria Math" w:hAnsi="Cambria Math"/>
                            <w:sz w:val="22"/>
                            <w:szCs w:val="22"/>
                            <w:lang w:val="id-ID" w:eastAsia="en-US"/>
                          </w:rPr>
                          <m:t>X</m:t>
                        </m:r>
                      </m:e>
                      <m:sub>
                        <m:r>
                          <w:rPr>
                            <w:rFonts w:ascii="Cambria Math" w:hAnsi="Cambria Math"/>
                            <w:sz w:val="22"/>
                            <w:szCs w:val="22"/>
                            <w:lang w:val="id-ID" w:eastAsia="en-US"/>
                          </w:rPr>
                          <m:t>min</m:t>
                        </m:r>
                      </m:sub>
                    </m:sSub>
                  </m:num>
                  <m:den>
                    <m:sSub>
                      <m:sSubPr>
                        <m:ctrlPr>
                          <w:rPr>
                            <w:rFonts w:ascii="Cambria Math" w:hAnsi="Cambria Math"/>
                            <w:i/>
                            <w:sz w:val="22"/>
                            <w:szCs w:val="22"/>
                            <w:lang w:val="id-ID" w:eastAsia="en-US"/>
                          </w:rPr>
                        </m:ctrlPr>
                      </m:sSubPr>
                      <m:e>
                        <m:r>
                          <w:rPr>
                            <w:rFonts w:ascii="Cambria Math" w:hAnsi="Cambria Math"/>
                            <w:sz w:val="22"/>
                            <w:szCs w:val="22"/>
                            <w:lang w:val="id-ID" w:eastAsia="en-US"/>
                          </w:rPr>
                          <m:t>X</m:t>
                        </m:r>
                      </m:e>
                      <m:sub>
                        <m:r>
                          <w:rPr>
                            <w:rFonts w:ascii="Cambria Math" w:hAnsi="Cambria Math"/>
                            <w:sz w:val="22"/>
                            <w:szCs w:val="22"/>
                            <w:lang w:val="id-ID" w:eastAsia="en-US"/>
                          </w:rPr>
                          <m:t>max</m:t>
                        </m:r>
                      </m:sub>
                    </m:sSub>
                    <m:r>
                      <w:rPr>
                        <w:rFonts w:ascii="Cambria Math" w:hAnsi="Cambria Math"/>
                        <w:sz w:val="22"/>
                        <w:szCs w:val="22"/>
                        <w:lang w:val="id-ID" w:eastAsia="en-US"/>
                      </w:rPr>
                      <m:t xml:space="preserve">- </m:t>
                    </m:r>
                    <m:sSub>
                      <m:sSubPr>
                        <m:ctrlPr>
                          <w:rPr>
                            <w:rFonts w:ascii="Cambria Math" w:hAnsi="Cambria Math"/>
                            <w:i/>
                            <w:sz w:val="22"/>
                            <w:szCs w:val="22"/>
                            <w:lang w:val="id-ID" w:eastAsia="en-US"/>
                          </w:rPr>
                        </m:ctrlPr>
                      </m:sSubPr>
                      <m:e>
                        <m:r>
                          <w:rPr>
                            <w:rFonts w:ascii="Cambria Math" w:hAnsi="Cambria Math"/>
                            <w:sz w:val="22"/>
                            <w:szCs w:val="22"/>
                            <w:lang w:val="id-ID" w:eastAsia="en-US"/>
                          </w:rPr>
                          <m:t>X</m:t>
                        </m:r>
                      </m:e>
                      <m:sub>
                        <m:r>
                          <w:rPr>
                            <w:rFonts w:ascii="Cambria Math" w:hAnsi="Cambria Math"/>
                            <w:sz w:val="22"/>
                            <w:szCs w:val="22"/>
                            <w:lang w:val="id-ID" w:eastAsia="en-US"/>
                          </w:rPr>
                          <m:t>min</m:t>
                        </m:r>
                      </m:sub>
                    </m:sSub>
                  </m:den>
                </m:f>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E3019" w:rsidRDefault="008759BB" w:rsidP="003278BB">
            <w:pPr>
              <w:spacing w:after="100"/>
              <w:jc w:val="center"/>
            </w:pPr>
            <w:r>
              <w:t>(2.6</w:t>
            </w:r>
            <w:r w:rsidR="005E3019">
              <w:t>)</w:t>
            </w:r>
          </w:p>
        </w:tc>
      </w:tr>
    </w:tbl>
    <w:p w:rsidR="005E3019" w:rsidRDefault="005E3019" w:rsidP="005E3019">
      <w:pPr>
        <w:spacing w:after="100"/>
        <w:ind w:firstLine="720"/>
      </w:pPr>
    </w:p>
    <w:p w:rsidR="005E3019" w:rsidRDefault="005E3019" w:rsidP="003278BB">
      <w:pPr>
        <w:pStyle w:val="Heading3"/>
        <w:spacing w:after="100"/>
        <w:rPr>
          <w:i/>
        </w:rPr>
      </w:pPr>
      <w:bookmarkStart w:id="110" w:name="_Toc416699988"/>
      <w:r>
        <w:t xml:space="preserve">Normalisasi </w:t>
      </w:r>
      <w:r>
        <w:rPr>
          <w:i/>
        </w:rPr>
        <w:t>Gaussian</w:t>
      </w:r>
      <w:bookmarkEnd w:id="110"/>
    </w:p>
    <w:p w:rsidR="003278BB" w:rsidRDefault="003278BB" w:rsidP="003075CB">
      <w:pPr>
        <w:spacing w:after="100"/>
        <w:ind w:firstLine="720"/>
      </w:pPr>
      <w:r>
        <w:t>Standardisasi adalah proses pembuatan data berdistribusi normal (0,1). Proses ini sangat berguna untuk mengecilkan varians secara total, sehingga tidak ada dominasi varians pada beberapa data/atribut. Proses ini sangat penting untuk dilakukan, khususnya pada tahap PCA. Rumus untuk menghitung standardisasi adalah sebagai berikut</w:t>
      </w:r>
      <w:r w:rsidR="008973F9">
        <w:t xml:space="preserve"> [22]</w:t>
      </w:r>
      <w:r>
        <w:t>:</w:t>
      </w:r>
    </w:p>
    <w:tbl>
      <w:tblPr>
        <w:tblStyle w:val="TableGrid"/>
        <w:tblW w:w="0" w:type="auto"/>
        <w:tblInd w:w="108" w:type="dxa"/>
        <w:tblLook w:val="04A0" w:firstRow="1" w:lastRow="0" w:firstColumn="1" w:lastColumn="0" w:noHBand="0" w:noVBand="1"/>
      </w:tblPr>
      <w:tblGrid>
        <w:gridCol w:w="5220"/>
        <w:gridCol w:w="630"/>
      </w:tblGrid>
      <w:tr w:rsidR="003278BB" w:rsidTr="003075CB">
        <w:trPr>
          <w:trHeight w:val="615"/>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278BB" w:rsidRPr="005E3019" w:rsidRDefault="003278BB" w:rsidP="003278BB">
            <w:pPr>
              <w:ind w:firstLine="720"/>
              <w:rPr>
                <w:sz w:val="22"/>
                <w:szCs w:val="22"/>
              </w:rPr>
            </w:pPr>
            <m:oMathPara>
              <m:oMath>
                <m:r>
                  <w:rPr>
                    <w:rFonts w:ascii="Cambria Math" w:hAnsi="Cambria Math"/>
                    <w:sz w:val="22"/>
                    <w:szCs w:val="22"/>
                    <w:lang w:val="id-ID" w:eastAsia="en-US"/>
                  </w:rPr>
                  <m:t xml:space="preserve">Y= </m:t>
                </m:r>
                <m:f>
                  <m:fPr>
                    <m:ctrlPr>
                      <w:rPr>
                        <w:rFonts w:ascii="Cambria Math" w:hAnsi="Cambria Math"/>
                        <w:i/>
                        <w:sz w:val="22"/>
                        <w:szCs w:val="22"/>
                        <w:lang w:val="id-ID" w:eastAsia="en-US"/>
                      </w:rPr>
                    </m:ctrlPr>
                  </m:fPr>
                  <m:num>
                    <m:r>
                      <w:rPr>
                        <w:rFonts w:ascii="Cambria Math" w:hAnsi="Cambria Math"/>
                        <w:sz w:val="22"/>
                        <w:szCs w:val="22"/>
                        <w:lang w:val="id-ID" w:eastAsia="en-US"/>
                      </w:rPr>
                      <m:t>X- mean</m:t>
                    </m:r>
                  </m:num>
                  <m:den>
                    <m:r>
                      <w:rPr>
                        <w:rFonts w:ascii="Cambria Math" w:hAnsi="Cambria Math"/>
                        <w:sz w:val="22"/>
                        <w:szCs w:val="22"/>
                        <w:lang w:val="id-ID" w:eastAsia="en-US"/>
                      </w:rPr>
                      <m:t>standar devasi</m:t>
                    </m:r>
                  </m:den>
                </m:f>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278BB" w:rsidRDefault="008759BB" w:rsidP="003278BB">
            <w:pPr>
              <w:spacing w:after="100"/>
              <w:jc w:val="center"/>
            </w:pPr>
            <w:r>
              <w:t>(2.7</w:t>
            </w:r>
            <w:r w:rsidR="003278BB">
              <w:t>)</w:t>
            </w:r>
          </w:p>
        </w:tc>
      </w:tr>
    </w:tbl>
    <w:p w:rsidR="003278BB" w:rsidRDefault="003278BB" w:rsidP="003278BB"/>
    <w:p w:rsidR="003278BB" w:rsidRPr="003278BB" w:rsidRDefault="003278BB" w:rsidP="003278BB"/>
    <w:p w:rsidR="00944ECA" w:rsidRDefault="00944ECA" w:rsidP="002600A9">
      <w:pPr>
        <w:jc w:val="center"/>
        <w:rPr>
          <w:b/>
          <w:i/>
        </w:rPr>
      </w:pPr>
    </w:p>
    <w:p w:rsidR="006736FC" w:rsidRPr="00944ECA" w:rsidRDefault="006736FC" w:rsidP="002600A9">
      <w:pPr>
        <w:jc w:val="center"/>
        <w:rPr>
          <w:b/>
          <w:i/>
        </w:rPr>
        <w:sectPr w:rsidR="006736FC" w:rsidRPr="00944ECA" w:rsidSect="00401DCD">
          <w:pgSz w:w="8392" w:h="11907" w:code="11"/>
          <w:pgMar w:top="1418" w:right="1134" w:bottom="1418" w:left="1418" w:header="709" w:footer="709" w:gutter="0"/>
          <w:cols w:space="708"/>
          <w:titlePg/>
          <w:docGrid w:linePitch="360"/>
        </w:sectPr>
      </w:pPr>
    </w:p>
    <w:p w:rsidR="000D256C" w:rsidRPr="00010DFC" w:rsidRDefault="00076BC9" w:rsidP="001164FC">
      <w:pPr>
        <w:pStyle w:val="Heading1"/>
        <w:numPr>
          <w:ilvl w:val="0"/>
          <w:numId w:val="0"/>
        </w:numPr>
        <w:rPr>
          <w:noProof/>
          <w:lang w:val="id-ID"/>
        </w:rPr>
      </w:pPr>
      <w:bookmarkStart w:id="111" w:name="_Toc416699989"/>
      <w:r>
        <w:rPr>
          <w:noProof/>
          <w:lang w:val="id-ID"/>
        </w:rPr>
        <w:lastRenderedPageBreak/>
        <w:t>BAB III</w:t>
      </w:r>
      <w:r w:rsidR="000D256C" w:rsidRPr="00326ED3">
        <w:rPr>
          <w:noProof/>
          <w:lang w:val="id-ID"/>
        </w:rPr>
        <w:br/>
      </w:r>
      <w:r w:rsidR="00E07F80">
        <w:rPr>
          <w:noProof/>
        </w:rPr>
        <w:t xml:space="preserve">DESAIN </w:t>
      </w:r>
      <w:r w:rsidR="00033D6A">
        <w:rPr>
          <w:noProof/>
        </w:rPr>
        <w:t>PERANGKAT LUNAK</w:t>
      </w:r>
      <w:bookmarkEnd w:id="111"/>
    </w:p>
    <w:p w:rsidR="001F6D10" w:rsidRDefault="003075CB" w:rsidP="001F6D10">
      <w:pPr>
        <w:ind w:firstLine="540"/>
      </w:pPr>
      <w:r>
        <w:t xml:space="preserve">Pada bab </w:t>
      </w:r>
      <w:r w:rsidR="001164FC">
        <w:t xml:space="preserve">ini akan dijelaskan perancangan </w:t>
      </w:r>
      <w:r w:rsidR="001164FC">
        <w:rPr>
          <w:lang w:val="id-ID"/>
        </w:rPr>
        <w:t>program yang dibuat</w:t>
      </w:r>
      <w:r>
        <w:t xml:space="preserve">. Perancangan </w:t>
      </w:r>
      <w:r w:rsidR="001164FC">
        <w:t>akan dibagi menjadi dua proses utama</w:t>
      </w:r>
      <w:r w:rsidR="001F6D10">
        <w:t>,</w:t>
      </w:r>
      <w:r w:rsidR="001164FC">
        <w:t xml:space="preserve"> yaitu</w:t>
      </w:r>
      <w:r w:rsidR="001F6D10">
        <w:t xml:space="preserve">: </w:t>
      </w:r>
    </w:p>
    <w:p w:rsidR="001F6D10" w:rsidRPr="001F6D10" w:rsidRDefault="001F6D10" w:rsidP="007236B7">
      <w:pPr>
        <w:pStyle w:val="ListParagraph"/>
        <w:numPr>
          <w:ilvl w:val="0"/>
          <w:numId w:val="23"/>
        </w:numPr>
        <w:ind w:left="540" w:hanging="540"/>
        <w:rPr>
          <w:u w:val="single"/>
          <w:lang w:val="id-ID"/>
        </w:rPr>
      </w:pPr>
      <w:r>
        <w:rPr>
          <w:i/>
        </w:rPr>
        <w:t>P</w:t>
      </w:r>
      <w:r w:rsidRPr="001F6D10">
        <w:rPr>
          <w:i/>
        </w:rPr>
        <w:t xml:space="preserve">reprocessing </w:t>
      </w:r>
      <w:r>
        <w:t>untuk menormalisasi dataset serta mereduksi dimensi menggunakan PCA.</w:t>
      </w:r>
    </w:p>
    <w:p w:rsidR="00F145CA" w:rsidRPr="00F145CA" w:rsidRDefault="00F145CA" w:rsidP="007236B7">
      <w:pPr>
        <w:pStyle w:val="ListParagraph"/>
        <w:numPr>
          <w:ilvl w:val="0"/>
          <w:numId w:val="23"/>
        </w:numPr>
        <w:ind w:left="540" w:hanging="540"/>
        <w:rPr>
          <w:u w:val="single"/>
          <w:lang w:val="id-ID"/>
        </w:rPr>
      </w:pPr>
      <w:r>
        <w:t>P</w:t>
      </w:r>
      <w:r w:rsidR="001F6D10">
        <w:t xml:space="preserve">engimplementasian </w:t>
      </w:r>
      <w:r w:rsidR="003075CB">
        <w:rPr>
          <w:i/>
        </w:rPr>
        <w:t>Genetic Algorithm</w:t>
      </w:r>
      <w:r w:rsidR="001F6D10">
        <w:t xml:space="preserve"> dan </w:t>
      </w:r>
      <w:r w:rsidR="0040549F">
        <w:rPr>
          <w:i/>
        </w:rPr>
        <w:t>K-Means</w:t>
      </w:r>
      <w:r>
        <w:rPr>
          <w:i/>
        </w:rPr>
        <w:t xml:space="preserve"> </w:t>
      </w:r>
      <w:r>
        <w:t xml:space="preserve">untuk membangun model terbaik yang diikuti dengan perhitungan keakuratan model menggunakan algoritma </w:t>
      </w:r>
      <w:r w:rsidR="003075CB">
        <w:rPr>
          <w:i/>
        </w:rPr>
        <w:t>K-Nearest Neighbor.</w:t>
      </w:r>
    </w:p>
    <w:p w:rsidR="001E4CF7" w:rsidRPr="00F145CA" w:rsidRDefault="001164FC" w:rsidP="00F145CA">
      <w:pPr>
        <w:ind w:firstLine="540"/>
        <w:rPr>
          <w:u w:val="single"/>
          <w:lang w:val="id-ID"/>
        </w:rPr>
      </w:pPr>
      <w:r w:rsidRPr="00F145CA">
        <w:rPr>
          <w:lang w:val="id-ID"/>
        </w:rPr>
        <w:t>P</w:t>
      </w:r>
      <w:r>
        <w:t xml:space="preserve">ada bab ini akan dijelaskan gambaran umum setiap program utama dalam </w:t>
      </w:r>
      <w:r w:rsidRPr="00F145CA">
        <w:rPr>
          <w:i/>
        </w:rPr>
        <w:t>flowchart</w:t>
      </w:r>
      <w:r>
        <w:t xml:space="preserve"> selanjutnya untuk penjelasan lebih detail akan disajikan dalam </w:t>
      </w:r>
      <w:r w:rsidRPr="00F145CA">
        <w:rPr>
          <w:i/>
        </w:rPr>
        <w:t>pseudocode</w:t>
      </w:r>
      <w:r w:rsidR="001E4CF7" w:rsidRPr="00F145CA">
        <w:rPr>
          <w:lang w:val="id-ID"/>
        </w:rPr>
        <w:t>.</w:t>
      </w:r>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112" w:name="_Toc379144524"/>
      <w:bookmarkStart w:id="113" w:name="_Toc407442676"/>
      <w:bookmarkStart w:id="114" w:name="_Toc408211576"/>
      <w:bookmarkStart w:id="115" w:name="_Toc408211641"/>
      <w:bookmarkStart w:id="116" w:name="_Toc408211706"/>
      <w:bookmarkStart w:id="117" w:name="_Toc408304517"/>
      <w:bookmarkStart w:id="118" w:name="_Toc409207785"/>
      <w:bookmarkStart w:id="119" w:name="_Toc409550542"/>
      <w:bookmarkStart w:id="120" w:name="_Toc409550616"/>
      <w:bookmarkStart w:id="121" w:name="_Toc416699990"/>
      <w:bookmarkEnd w:id="112"/>
      <w:bookmarkEnd w:id="113"/>
      <w:bookmarkEnd w:id="114"/>
      <w:bookmarkEnd w:id="115"/>
      <w:bookmarkEnd w:id="116"/>
      <w:bookmarkEnd w:id="117"/>
      <w:bookmarkEnd w:id="118"/>
      <w:bookmarkEnd w:id="119"/>
      <w:bookmarkEnd w:id="120"/>
      <w:bookmarkEnd w:id="121"/>
    </w:p>
    <w:p w:rsidR="009C088D" w:rsidRDefault="00C27C6A" w:rsidP="007618FE">
      <w:pPr>
        <w:pStyle w:val="Heading2"/>
        <w:spacing w:before="320" w:after="200"/>
      </w:pPr>
      <w:bookmarkStart w:id="122" w:name="_Toc416699991"/>
      <w:r>
        <w:rPr>
          <w:lang w:val="id-ID"/>
        </w:rPr>
        <w:t>Desain Metode Secara Umum</w:t>
      </w:r>
      <w:bookmarkEnd w:id="122"/>
    </w:p>
    <w:p w:rsidR="00010DFC" w:rsidRDefault="001164FC" w:rsidP="00010DFC">
      <w:pPr>
        <w:ind w:firstLine="576"/>
        <w:rPr>
          <w:lang w:val="id-ID"/>
        </w:rPr>
      </w:pPr>
      <w:r>
        <w:rPr>
          <w:lang w:val="id-ID"/>
        </w:rPr>
        <w:t>Metode ini hanya memiliki satu tahap inti</w:t>
      </w:r>
      <w:r w:rsidR="00F145CA">
        <w:t>,</w:t>
      </w:r>
      <w:r>
        <w:rPr>
          <w:lang w:val="id-ID"/>
        </w:rPr>
        <w:t xml:space="preserve"> yaitu tahap m</w:t>
      </w:r>
      <w:r w:rsidR="00F145CA">
        <w:t xml:space="preserve">embangun model terbaik menggunakan </w:t>
      </w:r>
      <w:r w:rsidR="003075CB">
        <w:rPr>
          <w:i/>
        </w:rPr>
        <w:t xml:space="preserve">Genetic Algorithm </w:t>
      </w:r>
      <w:r w:rsidR="00F145CA">
        <w:t xml:space="preserve">dan </w:t>
      </w:r>
      <w:r w:rsidR="0040549F">
        <w:rPr>
          <w:i/>
        </w:rPr>
        <w:t>K-Means</w:t>
      </w:r>
      <w:r w:rsidR="00F145CA">
        <w:rPr>
          <w:i/>
        </w:rPr>
        <w:t xml:space="preserve">. </w:t>
      </w:r>
      <w:r>
        <w:rPr>
          <w:lang w:val="id-ID"/>
        </w:rPr>
        <w:t xml:space="preserve">Dimulai dari inputan berupa </w:t>
      </w:r>
      <w:r w:rsidR="00F145CA">
        <w:t xml:space="preserve">dataset hasil tahap </w:t>
      </w:r>
      <w:r w:rsidR="00F145CA">
        <w:rPr>
          <w:i/>
        </w:rPr>
        <w:t xml:space="preserve">preprocessing. </w:t>
      </w:r>
      <w:r>
        <w:rPr>
          <w:lang w:val="id-ID"/>
        </w:rPr>
        <w:t xml:space="preserve">Kemudian selanjutnya adalah tahap inti yaitu </w:t>
      </w:r>
      <w:r w:rsidR="003075CB">
        <w:rPr>
          <w:i/>
        </w:rPr>
        <w:t xml:space="preserve">Genetic Algorithm </w:t>
      </w:r>
      <w:r w:rsidR="00F145CA">
        <w:t xml:space="preserve">dan </w:t>
      </w:r>
      <w:r w:rsidR="0040549F">
        <w:rPr>
          <w:i/>
        </w:rPr>
        <w:t>K-Means</w:t>
      </w:r>
      <w:r w:rsidR="00F145CA">
        <w:rPr>
          <w:i/>
        </w:rPr>
        <w:t xml:space="preserve"> </w:t>
      </w:r>
      <w:r w:rsidR="00F145CA">
        <w:t xml:space="preserve">untuk membangun model terbaik. </w:t>
      </w:r>
      <w:r>
        <w:rPr>
          <w:lang w:val="id-ID"/>
        </w:rPr>
        <w:t xml:space="preserve">Terakhir adalah hasil klasifikasi </w:t>
      </w:r>
      <w:r w:rsidR="00F145CA">
        <w:t xml:space="preserve">dan perhitungan akurasi </w:t>
      </w:r>
      <w:r>
        <w:rPr>
          <w:lang w:val="id-ID"/>
        </w:rPr>
        <w:t xml:space="preserve">dari data </w:t>
      </w:r>
      <w:r w:rsidR="00F145CA">
        <w:rPr>
          <w:i/>
        </w:rPr>
        <w:t xml:space="preserve">testing </w:t>
      </w:r>
      <w:r w:rsidR="00F145CA">
        <w:t>terhadap model terbaik yang telah terbentuk pada tahap sebelumnya</w:t>
      </w:r>
      <w:r w:rsidR="003075CB">
        <w:t xml:space="preserve"> menggunakan </w:t>
      </w:r>
      <w:r w:rsidR="003075CB">
        <w:rPr>
          <w:i/>
        </w:rPr>
        <w:t>K-Nearest Neighbor</w:t>
      </w:r>
      <w:r w:rsidR="00F145CA">
        <w:t xml:space="preserve">. </w:t>
      </w:r>
      <w:r>
        <w:rPr>
          <w:lang w:val="id-ID"/>
        </w:rPr>
        <w:t>Diagram alur dari proses ditunjukkan oleh Gambar 3.1.</w:t>
      </w:r>
    </w:p>
    <w:p w:rsidR="001164FC" w:rsidRDefault="001164FC" w:rsidP="00010DFC">
      <w:pPr>
        <w:ind w:firstLine="576"/>
      </w:pPr>
    </w:p>
    <w:p w:rsidR="0007503C" w:rsidRDefault="0007503C">
      <w:pPr>
        <w:spacing w:after="200" w:line="276" w:lineRule="auto"/>
        <w:jc w:val="left"/>
        <w:rPr>
          <w:b/>
          <w:bCs/>
          <w:szCs w:val="18"/>
        </w:rPr>
      </w:pPr>
      <w:bookmarkStart w:id="123" w:name="_Ref368813591"/>
      <w:r>
        <w:br w:type="page"/>
      </w:r>
    </w:p>
    <w:p w:rsidR="00401DCD" w:rsidRDefault="00070A69" w:rsidP="00401DCD">
      <w:pPr>
        <w:pStyle w:val="Caption"/>
        <w:keepNext/>
      </w:pPr>
      <w:r>
        <w:rPr>
          <w:noProof/>
          <w:lang w:eastAsia="en-US"/>
        </w:rPr>
        <w:lastRenderedPageBreak/>
        <w:pict>
          <v:group id="_x0000_s1309" style="position:absolute;left:0;text-align:left;margin-left:-35.75pt;margin-top:-16.9pt;width:371.5pt;height:449.5pt;z-index:252241920" coordorigin="248,1080" coordsize="7430,8990">
            <v:rect id="_x0000_s1212" style="position:absolute;left:2900;top:7735;width:2065;height:439">
              <v:textbox style="mso-next-textbox:#_x0000_s1212">
                <w:txbxContent>
                  <w:p w:rsidR="00070A69" w:rsidRPr="003075CB" w:rsidRDefault="00070A69" w:rsidP="0007503C">
                    <w:pPr>
                      <w:jc w:val="center"/>
                      <w:rPr>
                        <w:sz w:val="20"/>
                        <w:szCs w:val="20"/>
                      </w:rPr>
                    </w:pPr>
                    <w:r w:rsidRPr="003075CB">
                      <w:rPr>
                        <w:sz w:val="20"/>
                        <w:szCs w:val="20"/>
                      </w:rPr>
                      <w:t xml:space="preserve">K-NN </w:t>
                    </w:r>
                    <w:r w:rsidRPr="003075CB">
                      <w:rPr>
                        <w:i/>
                        <w:sz w:val="20"/>
                        <w:szCs w:val="20"/>
                      </w:rPr>
                      <w:t>Classification</w:t>
                    </w:r>
                  </w:p>
                </w:txbxContent>
              </v:textbox>
            </v:rect>
            <v:rect id="_x0000_s1213" style="position:absolute;left:5311;top:7735;width:2065;height:439">
              <v:textbox style="mso-next-textbox:#_x0000_s1213">
                <w:txbxContent>
                  <w:p w:rsidR="00070A69" w:rsidRPr="003075CB" w:rsidRDefault="00070A69" w:rsidP="0007503C">
                    <w:pPr>
                      <w:jc w:val="center"/>
                      <w:rPr>
                        <w:sz w:val="20"/>
                        <w:szCs w:val="20"/>
                      </w:rPr>
                    </w:pPr>
                    <w:r w:rsidRPr="003075CB">
                      <w:rPr>
                        <w:sz w:val="20"/>
                        <w:szCs w:val="20"/>
                      </w:rPr>
                      <w:t xml:space="preserve">K-NN </w:t>
                    </w:r>
                    <w:r w:rsidRPr="003075CB">
                      <w:rPr>
                        <w:i/>
                        <w:sz w:val="20"/>
                        <w:szCs w:val="20"/>
                      </w:rPr>
                      <w:t>Classification</w:t>
                    </w:r>
                  </w:p>
                </w:txbxContent>
              </v:textbox>
            </v:rect>
            <v:group id="_x0000_s1308" style="position:absolute;left:248;top:1080;width:7430;height:8990" coordorigin="172,1080" coordsize="7430,8990">
              <v:group id="_x0000_s1246" style="position:absolute;left:172;top:1080;width:7430;height:8990" coordorigin="437,1080" coordsize="7430,8990">
                <v:rect id="_x0000_s1150" style="position:absolute;left:3184;top:1810;width:2065;height:456">
                  <v:textbox style="mso-next-textbox:#_x0000_s1150">
                    <w:txbxContent>
                      <w:p w:rsidR="00070A69" w:rsidRPr="0007503C" w:rsidRDefault="00070A69" w:rsidP="0007503C">
                        <w:pPr>
                          <w:jc w:val="center"/>
                        </w:pPr>
                        <w:r w:rsidRPr="0007503C">
                          <w:t>Normalisasi</w:t>
                        </w:r>
                      </w:p>
                    </w:txbxContent>
                  </v:textbox>
                </v:rect>
                <v:rect id="_x0000_s1151" style="position:absolute;left:1912;top:2594;width:4351;height:438">
                  <v:textbox style="mso-next-textbox:#_x0000_s1151">
                    <w:txbxContent>
                      <w:p w:rsidR="00070A69" w:rsidRPr="0007503C" w:rsidRDefault="00070A69" w:rsidP="0007503C">
                        <w:pPr>
                          <w:jc w:val="center"/>
                        </w:pPr>
                        <w:r w:rsidRPr="0007503C">
                          <w:t>Reduksi dimensi fitur menggunakan PCA</w:t>
                        </w:r>
                      </w:p>
                    </w:txbxContent>
                  </v:textbox>
                </v:rect>
                <v:roundrect id="_x0000_s1152" style="position:absolute;left:625;top:1516;width:7242;height:1788" arcsize="10923f" filled="f">
                  <v:stroke dashstyle="dash"/>
                </v:roundrect>
                <v:roundrect id="_x0000_s1153" style="position:absolute;left:437;top:4251;width:7397;height:4978" arcsize="10923f" filled="f">
                  <v:stroke dashstyle="dash"/>
                </v:roundrect>
                <v:shape id="_x0000_s1154" type="#_x0000_t202" style="position:absolute;left:5688;top:1080;width:1895;height:436" filled="f" stroked="f">
                  <v:textbox style="mso-next-textbox:#_x0000_s1154">
                    <w:txbxContent>
                      <w:p w:rsidR="00070A69" w:rsidRPr="009C0C93" w:rsidRDefault="00070A69" w:rsidP="0007503C">
                        <w:pPr>
                          <w:jc w:val="center"/>
                          <w:rPr>
                            <w:i/>
                          </w:rPr>
                        </w:pPr>
                        <w:r w:rsidRPr="009C0C93">
                          <w:rPr>
                            <w:i/>
                          </w:rPr>
                          <w:t>Preprocessing</w:t>
                        </w:r>
                      </w:p>
                    </w:txbxContent>
                  </v:textbox>
                </v:shape>
                <v:shape id="_x0000_s1155" type="#_x0000_t202" style="position:absolute;left:5764;top:3945;width:1896;height:437" filled="f" stroked="f">
                  <v:textbox style="mso-next-textbox:#_x0000_s1155">
                    <w:txbxContent>
                      <w:p w:rsidR="00070A69" w:rsidRPr="009C0C93" w:rsidRDefault="00070A69" w:rsidP="0007503C">
                        <w:pPr>
                          <w:jc w:val="center"/>
                          <w:rPr>
                            <w:i/>
                          </w:rPr>
                        </w:pPr>
                        <w:r w:rsidRPr="009C0C93">
                          <w:rPr>
                            <w:i/>
                          </w:rPr>
                          <w:t>Processing</w:t>
                        </w:r>
                      </w:p>
                    </w:txbxContent>
                  </v:textbox>
                </v:shape>
                <v:shape id="_x0000_s1156" type="#_x0000_t32" style="position:absolute;left:4222;top:2266;width:0;height:328" o:connectortype="straight">
                  <v:stroke endarrow="block"/>
                </v:shape>
                <v:rect id="_x0000_s1157" style="position:absolute;left:3184;top:3547;width:2065;height:481">
                  <v:textbox style="mso-next-textbox:#_x0000_s1157">
                    <w:txbxContent>
                      <w:p w:rsidR="00070A69" w:rsidRPr="0007503C" w:rsidRDefault="00070A69" w:rsidP="0007503C">
                        <w:pPr>
                          <w:jc w:val="center"/>
                        </w:pPr>
                        <w:r w:rsidRPr="0007503C">
                          <w:t xml:space="preserve">Data </w:t>
                        </w:r>
                        <w:r w:rsidRPr="005705D7">
                          <w:rPr>
                            <w:i/>
                          </w:rPr>
                          <w:t>Training</w:t>
                        </w:r>
                      </w:p>
                    </w:txbxContent>
                  </v:textbox>
                </v:rect>
                <v:shape id="_x0000_s1158" type="#_x0000_t32" style="position:absolute;left:4222;top:3032;width:0;height:515" o:connectortype="straight">
                  <v:stroke endarrow="block"/>
                </v:shape>
                <v:shape id="_x0000_s1159" type="#_x0000_t32" style="position:absolute;left:4222;top:4028;width:1;height:489" o:connectortype="straight">
                  <v:stroke endarrow="block"/>
                </v:shape>
                <v:rect id="_x0000_s1160" style="position:absolute;left:3184;top:4529;width:2065;height:404">
                  <v:textbox style="mso-next-textbox:#_x0000_s1160">
                    <w:txbxContent>
                      <w:p w:rsidR="00070A69" w:rsidRPr="003075CB" w:rsidRDefault="00070A69" w:rsidP="0007503C">
                        <w:pPr>
                          <w:jc w:val="center"/>
                          <w:rPr>
                            <w:i/>
                          </w:rPr>
                        </w:pPr>
                        <w:r w:rsidRPr="003075CB">
                          <w:rPr>
                            <w:i/>
                          </w:rPr>
                          <w:t>Genetic Algorithm</w:t>
                        </w:r>
                      </w:p>
                    </w:txbxContent>
                  </v:textbox>
                </v:rect>
                <v:shape id="_x0000_s1161" type="#_x0000_t32" style="position:absolute;left:2363;top:4933;width:1261;height:492;flip:x" o:connectortype="straight">
                  <v:stroke endarrow="block"/>
                </v:shape>
                <v:shape id="_x0000_s1162" type="#_x0000_t32" style="position:absolute;left:3968;top:5187;width:508;height:0;rotation:90" o:connectortype="elbow" adj="-240997,-1,-240997">
                  <v:stroke endarrow="block"/>
                </v:shape>
                <v:shape id="_x0000_s1163" type="#_x0000_t32" style="position:absolute;left:4772;top:4933;width:1681;height:410" o:connectortype="straight">
                  <v:stroke endarrow="block"/>
                </v:shape>
                <v:rect id="_x0000_s1164" style="position:absolute;left:773;top:5450;width:2065;height:845">
                  <v:textbox style="mso-next-textbox:#_x0000_s1164">
                    <w:txbxContent>
                      <w:p w:rsidR="00070A69" w:rsidRPr="0007503C" w:rsidRDefault="00070A69" w:rsidP="0007503C">
                        <w:pPr>
                          <w:jc w:val="center"/>
                          <w:rPr>
                            <w:i/>
                          </w:rPr>
                        </w:pPr>
                        <w:r w:rsidRPr="0007503C">
                          <w:t xml:space="preserve">Data Training 1 + parameter </w:t>
                        </w:r>
                        <w:r w:rsidRPr="0007503C">
                          <w:rPr>
                            <w:i/>
                          </w:rPr>
                          <w:t xml:space="preserve">K-Means </w:t>
                        </w:r>
                      </w:p>
                    </w:txbxContent>
                  </v:textbox>
                </v:rect>
                <v:rect id="_x0000_s1165" style="position:absolute;left:3184;top:5434;width:2065;height:845">
                  <v:textbox style="mso-next-textbox:#_x0000_s1165">
                    <w:txbxContent>
                      <w:p w:rsidR="00070A69" w:rsidRPr="0007503C" w:rsidRDefault="00070A69" w:rsidP="0007503C">
                        <w:pPr>
                          <w:jc w:val="center"/>
                          <w:rPr>
                            <w:i/>
                          </w:rPr>
                        </w:pPr>
                        <w:r w:rsidRPr="0007503C">
                          <w:t xml:space="preserve">Data Training 2 + parameter </w:t>
                        </w:r>
                        <w:r>
                          <w:rPr>
                            <w:i/>
                          </w:rPr>
                          <w:t>K-Means</w:t>
                        </w:r>
                      </w:p>
                    </w:txbxContent>
                  </v:textbox>
                </v:rect>
                <v:rect id="_x0000_s1166" style="position:absolute;left:5595;top:5434;width:2065;height:845">
                  <v:textbox style="mso-next-textbox:#_x0000_s1166">
                    <w:txbxContent>
                      <w:p w:rsidR="00070A69" w:rsidRPr="0007503C" w:rsidRDefault="00070A69" w:rsidP="0007503C">
                        <w:pPr>
                          <w:jc w:val="center"/>
                          <w:rPr>
                            <w:i/>
                          </w:rPr>
                        </w:pPr>
                        <w:r w:rsidRPr="0007503C">
                          <w:t xml:space="preserve">Data Training n + parameter </w:t>
                        </w:r>
                        <w:r>
                          <w:rPr>
                            <w:i/>
                          </w:rPr>
                          <w:t>K-Means</w:t>
                        </w:r>
                      </w:p>
                    </w:txbxContent>
                  </v:textbox>
                </v:rect>
                <v:shape id="_x0000_s1167" type="#_x0000_t32" style="position:absolute;left:1543;top:6533;width:508;height:0;rotation:90" o:connectortype="elbow" adj="-240997,-1,-240997">
                  <v:stroke endarrow="block"/>
                </v:shape>
                <v:shape id="_x0000_s1168" type="#_x0000_t32" style="position:absolute;left:3968;top:6533;width:508;height:0;rotation:90" o:connectortype="elbow" adj="-240997,-1,-240997">
                  <v:stroke endarrow="block"/>
                </v:shape>
                <v:shape id="_x0000_s1169" type="#_x0000_t32" style="position:absolute;left:6393;top:6533;width:508;height:0;rotation:90" o:connectortype="elbow" adj="-240997,-1,-240997">
                  <v:stroke endarrow="block"/>
                </v:shape>
                <v:rect id="_x0000_s1170" style="position:absolute;left:773;top:6787;width:2065;height:439">
                  <v:textbox style="mso-next-textbox:#_x0000_s1170">
                    <w:txbxContent>
                      <w:p w:rsidR="00070A69" w:rsidRPr="0007503C" w:rsidRDefault="00070A69" w:rsidP="0007503C">
                        <w:pPr>
                          <w:jc w:val="center"/>
                          <w:rPr>
                            <w:i/>
                          </w:rPr>
                        </w:pPr>
                        <w:r>
                          <w:rPr>
                            <w:i/>
                          </w:rPr>
                          <w:t>K</w:t>
                        </w:r>
                        <w:r w:rsidRPr="0007503C">
                          <w:rPr>
                            <w:i/>
                          </w:rPr>
                          <w:t>-Mean</w:t>
                        </w:r>
                        <w:r>
                          <w:rPr>
                            <w:i/>
                          </w:rPr>
                          <w:t>s c</w:t>
                        </w:r>
                        <w:r w:rsidRPr="0007503C">
                          <w:rPr>
                            <w:i/>
                          </w:rPr>
                          <w:t>lustering</w:t>
                        </w:r>
                      </w:p>
                    </w:txbxContent>
                  </v:textbox>
                </v:rect>
                <v:rect id="_x0000_s1171" style="position:absolute;left:3184;top:6787;width:2065;height:439">
                  <v:textbox style="mso-next-textbox:#_x0000_s1171">
                    <w:txbxContent>
                      <w:p w:rsidR="00070A69" w:rsidRPr="00357626" w:rsidRDefault="00070A69" w:rsidP="00357626">
                        <w:pPr>
                          <w:jc w:val="center"/>
                          <w:rPr>
                            <w:i/>
                          </w:rPr>
                        </w:pPr>
                        <w:r>
                          <w:rPr>
                            <w:i/>
                          </w:rPr>
                          <w:t>K</w:t>
                        </w:r>
                        <w:r w:rsidRPr="0007503C">
                          <w:rPr>
                            <w:i/>
                          </w:rPr>
                          <w:t>-Mean</w:t>
                        </w:r>
                        <w:r>
                          <w:rPr>
                            <w:i/>
                          </w:rPr>
                          <w:t>s c</w:t>
                        </w:r>
                        <w:r w:rsidRPr="0007503C">
                          <w:rPr>
                            <w:i/>
                          </w:rPr>
                          <w:t>lustering</w:t>
                        </w:r>
                      </w:p>
                    </w:txbxContent>
                  </v:textbox>
                </v:rect>
                <v:rect id="_x0000_s1172" style="position:absolute;left:5595;top:6787;width:2065;height:439">
                  <v:textbox style="mso-next-textbox:#_x0000_s1172">
                    <w:txbxContent>
                      <w:p w:rsidR="00070A69" w:rsidRPr="00357626" w:rsidRDefault="00070A69" w:rsidP="00357626">
                        <w:pPr>
                          <w:jc w:val="center"/>
                          <w:rPr>
                            <w:i/>
                          </w:rPr>
                        </w:pPr>
                        <w:r>
                          <w:rPr>
                            <w:i/>
                          </w:rPr>
                          <w:t>K</w:t>
                        </w:r>
                        <w:r w:rsidRPr="0007503C">
                          <w:rPr>
                            <w:i/>
                          </w:rPr>
                          <w:t>-Mean</w:t>
                        </w:r>
                        <w:r>
                          <w:rPr>
                            <w:i/>
                          </w:rPr>
                          <w:t>s c</w:t>
                        </w:r>
                        <w:r w:rsidRPr="0007503C">
                          <w:rPr>
                            <w:i/>
                          </w:rPr>
                          <w:t>lustering</w:t>
                        </w:r>
                      </w:p>
                    </w:txbxContent>
                  </v:textbox>
                </v:rect>
                <v:shape id="_x0000_s1174" type="#_x0000_t32" style="position:absolute;left:3967;top:7481;width:509;height:0;rotation:90" o:connectortype="elbow" adj="-240997,-1,-240997">
                  <v:stroke endarrow="block"/>
                </v:shape>
                <v:rect id="_x0000_s1176" style="position:absolute;left:773;top:7735;width:2065;height:439">
                  <v:textbox style="mso-next-textbox:#_x0000_s1176">
                    <w:txbxContent>
                      <w:p w:rsidR="00070A69" w:rsidRPr="003075CB" w:rsidRDefault="00070A69" w:rsidP="0007503C">
                        <w:pPr>
                          <w:jc w:val="center"/>
                          <w:rPr>
                            <w:sz w:val="20"/>
                            <w:szCs w:val="20"/>
                          </w:rPr>
                        </w:pPr>
                        <w:r w:rsidRPr="003075CB">
                          <w:rPr>
                            <w:sz w:val="20"/>
                            <w:szCs w:val="20"/>
                          </w:rPr>
                          <w:t xml:space="preserve">K-NN </w:t>
                        </w:r>
                        <w:r w:rsidRPr="003075CB">
                          <w:rPr>
                            <w:i/>
                            <w:sz w:val="20"/>
                            <w:szCs w:val="20"/>
                          </w:rPr>
                          <w:t>Classification</w:t>
                        </w:r>
                      </w:p>
                    </w:txbxContent>
                  </v:textbox>
                </v:rect>
                <v:rect id="_x0000_s1178" style="position:absolute;left:5481;top:9416;width:1989;height:654">
                  <v:textbox style="mso-next-textbox:#_x0000_s1178">
                    <w:txbxContent>
                      <w:p w:rsidR="00070A69" w:rsidRPr="00A6324C" w:rsidRDefault="00070A69" w:rsidP="0007503C">
                        <w:pPr>
                          <w:jc w:val="center"/>
                        </w:pPr>
                        <w:r w:rsidRPr="00A6324C">
                          <w:t>Perhitungan Performa</w:t>
                        </w:r>
                      </w:p>
                    </w:txbxContent>
                  </v:textbox>
                </v:rect>
                <v:rect id="_x0000_s1179" style="position:absolute;left:773;top:9494;width:2065;height:486">
                  <v:textbox style="mso-next-textbox:#_x0000_s1179">
                    <w:txbxContent>
                      <w:p w:rsidR="00070A69" w:rsidRPr="00A6324C" w:rsidRDefault="00070A69" w:rsidP="0007503C">
                        <w:pPr>
                          <w:jc w:val="center"/>
                        </w:pPr>
                        <w:r>
                          <w:t xml:space="preserve">Data </w:t>
                        </w:r>
                        <w:r w:rsidRPr="005705D7">
                          <w:rPr>
                            <w:i/>
                          </w:rPr>
                          <w:t>Testing</w:t>
                        </w:r>
                      </w:p>
                    </w:txbxContent>
                  </v:textbox>
                </v:rect>
              </v:group>
              <v:shape id="_x0000_s1209" type="#_x0000_t32" style="position:absolute;left:6108;top:7481;width:509;height:0;rotation:90" o:connectortype="elbow" adj="-240997,-1,-240997">
                <v:stroke endarrow="block"/>
              </v:shape>
              <v:shape id="_x0000_s1211" type="#_x0000_t32" style="position:absolute;left:1258;top:7481;width:509;height:0;rotation:90" o:connectortype="elbow" adj="-240997,-1,-240997">
                <v:stroke endarrow="block"/>
              </v:shape>
              <v:rect id="_x0000_s1214" style="position:absolute;left:2900;top:8689;width:2065;height:439">
                <v:textbox style="mso-next-textbox:#_x0000_s1214">
                  <w:txbxContent>
                    <w:p w:rsidR="00070A69" w:rsidRPr="00A6324C" w:rsidRDefault="00070A69" w:rsidP="0007503C">
                      <w:pPr>
                        <w:jc w:val="center"/>
                      </w:pPr>
                      <w:r>
                        <w:t>Model Terbaik</w:t>
                      </w:r>
                    </w:p>
                  </w:txbxContent>
                </v:textbox>
              </v:rect>
              <v:shape id="_x0000_s1215" type="#_x0000_t32" style="position:absolute;left:3683;top:8429;width:509;height:0;rotation:90" o:connectortype="elbow" adj="-240997,-1,-240997">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16" type="#_x0000_t34" style="position:absolute;left:1513;top:8174;width:1387;height:700" o:connectortype="elbow" adj="109,-252226,-27985" strokecolor="black [3213]">
                <v:stroke endarrow="block"/>
              </v:shape>
              <v:shape id="_x0000_s1217" type="#_x0000_t34" style="position:absolute;left:4965;top:8174;width:1398;height:700;rotation:180;flip:y" o:connectortype="elbow" adj="-325,252226,-102700" strokecolor="black [3213]">
                <v:stroke endarrow="block"/>
              </v:shape>
              <v:shape id="_x0000_s1218" type="#_x0000_t34" style="position:absolute;left:2551;top:9128;width:1083;height:567;rotation:180;flip:y" o:connectortype="elbow" adj="79,347733,-78143" strokecolor="black [3213]">
                <v:stroke startarrow="block"/>
              </v:shape>
              <v:shape id="_x0000_s1219" type="#_x0000_t34" style="position:absolute;left:4114;top:9128;width:1083;height:567;rotation:180;flip:x y" o:connectortype="elbow" adj="79,347733,-78143" strokecolor="black [3213]">
                <v:stroke endarrow="block"/>
              </v:shape>
            </v:group>
          </v:group>
        </w:pict>
      </w: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070A69" w:rsidP="00401DCD">
      <w:pPr>
        <w:pStyle w:val="Caption"/>
      </w:pPr>
      <w:r>
        <w:rPr>
          <w:noProof/>
          <w:lang w:eastAsia="en-US"/>
        </w:rPr>
        <w:pict>
          <v:shape id="_x0000_s1210" type="#_x0000_t32" style="position:absolute;left:0;text-align:left;margin-left:369.95pt;margin-top:31.35pt;width:25.45pt;height:0;rotation:90;z-index:252236800" o:connectortype="elbow" adj="-240997,-1,-240997">
            <v:stroke endarrow="block"/>
          </v:shape>
        </w:pict>
      </w: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244CB9" w:rsidRPr="00A6324C" w:rsidRDefault="00070A69" w:rsidP="00A6324C">
      <w:pPr>
        <w:pStyle w:val="Caption"/>
        <w:jc w:val="both"/>
      </w:pPr>
      <w:r>
        <w:rPr>
          <w:noProof/>
        </w:rPr>
        <w:pict>
          <v:shape id="_x0000_s1186" type="#_x0000_t202" style="position:absolute;left:0;text-align:left;margin-left:-49.05pt;margin-top:15.95pt;width:371.5pt;height:21.5pt;z-index:252186624" stroked="f">
            <v:textbox style="mso-next-textbox:#_x0000_s1186;mso-fit-shape-to-text:t" inset="0,0,0,0">
              <w:txbxContent>
                <w:p w:rsidR="00070A69" w:rsidRPr="00A6324C" w:rsidRDefault="00070A69" w:rsidP="00A6324C">
                  <w:pPr>
                    <w:pStyle w:val="Caption"/>
                    <w:rPr>
                      <w:i/>
                      <w:noProof/>
                      <w:sz w:val="20"/>
                      <w:szCs w:val="20"/>
                    </w:rPr>
                  </w:pPr>
                  <w:bookmarkStart w:id="124" w:name="_Toc409550666"/>
                  <w:r w:rsidRPr="00A6324C">
                    <w:rPr>
                      <w:i/>
                      <w:sz w:val="20"/>
                      <w:szCs w:val="20"/>
                    </w:rPr>
                    <w:t>Gambar 3.</w:t>
                  </w:r>
                  <w:r w:rsidRPr="00A6324C">
                    <w:rPr>
                      <w:i/>
                      <w:sz w:val="20"/>
                      <w:szCs w:val="20"/>
                    </w:rPr>
                    <w:fldChar w:fldCharType="begin"/>
                  </w:r>
                  <w:r w:rsidRPr="00A6324C">
                    <w:rPr>
                      <w:i/>
                      <w:sz w:val="20"/>
                      <w:szCs w:val="20"/>
                    </w:rPr>
                    <w:instrText xml:space="preserve"> SEQ Gambar_3. \* ARABIC </w:instrText>
                  </w:r>
                  <w:r w:rsidRPr="00A6324C">
                    <w:rPr>
                      <w:i/>
                      <w:sz w:val="20"/>
                      <w:szCs w:val="20"/>
                    </w:rPr>
                    <w:fldChar w:fldCharType="separate"/>
                  </w:r>
                  <w:r>
                    <w:rPr>
                      <w:i/>
                      <w:noProof/>
                      <w:sz w:val="20"/>
                      <w:szCs w:val="20"/>
                    </w:rPr>
                    <w:t>1</w:t>
                  </w:r>
                  <w:r w:rsidRPr="00A6324C">
                    <w:rPr>
                      <w:i/>
                      <w:sz w:val="20"/>
                      <w:szCs w:val="20"/>
                    </w:rPr>
                    <w:fldChar w:fldCharType="end"/>
                  </w:r>
                  <w:r w:rsidRPr="00A6324C">
                    <w:rPr>
                      <w:i/>
                      <w:sz w:val="20"/>
                      <w:szCs w:val="20"/>
                    </w:rPr>
                    <w:t>. Alur proses program</w:t>
                  </w:r>
                  <w:bookmarkEnd w:id="124"/>
                </w:p>
              </w:txbxContent>
            </v:textbox>
          </v:shape>
        </w:pict>
      </w:r>
    </w:p>
    <w:p w:rsidR="00C27C6A" w:rsidRDefault="00A6324C" w:rsidP="00773E2A">
      <w:pPr>
        <w:pStyle w:val="Heading2"/>
        <w:spacing w:after="200" w:line="276" w:lineRule="auto"/>
      </w:pPr>
      <w:bookmarkStart w:id="125" w:name="_Toc416699992"/>
      <w:bookmarkEnd w:id="123"/>
      <w:r>
        <w:rPr>
          <w:i/>
        </w:rPr>
        <w:lastRenderedPageBreak/>
        <w:t>Preprocessing</w:t>
      </w:r>
      <w:bookmarkEnd w:id="125"/>
      <w:r>
        <w:rPr>
          <w:i/>
        </w:rPr>
        <w:t xml:space="preserve"> </w:t>
      </w:r>
    </w:p>
    <w:p w:rsidR="00B81B1C" w:rsidRPr="0095463B" w:rsidRDefault="0095463B" w:rsidP="00B81B1C">
      <w:pPr>
        <w:spacing w:after="200"/>
        <w:ind w:firstLine="540"/>
      </w:pPr>
      <w:r>
        <w:rPr>
          <w:lang w:val="id-ID"/>
        </w:rPr>
        <w:t>Dalam mengawali proses pengerjaan program, maka harus disiapkan terlebih dahulu data yang akan digunakan dalam proses pengerjaan.</w:t>
      </w:r>
      <w:r>
        <w:t xml:space="preserve"> </w:t>
      </w:r>
      <w:r w:rsidR="00B81B1C">
        <w:rPr>
          <w:i/>
        </w:rPr>
        <w:t xml:space="preserve">Preprocessing </w:t>
      </w:r>
      <w:r>
        <w:t xml:space="preserve">adalah tahapan yang </w:t>
      </w:r>
      <w:r w:rsidR="00B81B1C">
        <w:t>penting untuk dilakukan</w:t>
      </w:r>
      <w:r>
        <w:t xml:space="preserve">. Pada tugas akhir kali ini, tahap </w:t>
      </w:r>
      <w:r>
        <w:rPr>
          <w:i/>
        </w:rPr>
        <w:t xml:space="preserve">preprocessing </w:t>
      </w:r>
      <w:r>
        <w:t>yang dilakukan adalah normalisasi dan reduksi dimensi fitur</w:t>
      </w:r>
      <w:r w:rsidR="00CA7230">
        <w:t xml:space="preserve">. </w:t>
      </w:r>
    </w:p>
    <w:p w:rsidR="00A6324C" w:rsidRDefault="00B81B1C" w:rsidP="00773E2A">
      <w:pPr>
        <w:pStyle w:val="Heading3"/>
        <w:spacing w:after="200"/>
      </w:pPr>
      <w:bookmarkStart w:id="126" w:name="_Toc416699993"/>
      <w:r>
        <w:t>Normalisasi</w:t>
      </w:r>
      <w:bookmarkEnd w:id="126"/>
    </w:p>
    <w:p w:rsidR="00225465" w:rsidRDefault="003E0CAC" w:rsidP="003E0CAC">
      <w:pPr>
        <w:spacing w:after="200"/>
        <w:ind w:firstLine="720"/>
      </w:pPr>
      <w:r>
        <w:t xml:space="preserve">Normalisasi yang dilakukan adalah normalisasi </w:t>
      </w:r>
      <w:r>
        <w:rPr>
          <w:i/>
        </w:rPr>
        <w:t xml:space="preserve">gaussian </w:t>
      </w:r>
      <w:r>
        <w:t xml:space="preserve">atau standardisasi. Hal ini membuat data berdistribusi normal (0,1). Perhitungan nilai normalisasi menggunakan persamaan 2.7. </w:t>
      </w:r>
    </w:p>
    <w:p w:rsidR="00B81B1C" w:rsidRPr="00A6324C" w:rsidRDefault="00B81B1C" w:rsidP="003E0CAC">
      <w:pPr>
        <w:pStyle w:val="Heading3"/>
        <w:spacing w:after="200"/>
      </w:pPr>
      <w:bookmarkStart w:id="127" w:name="_Toc416699994"/>
      <w:r>
        <w:t xml:space="preserve">Reduksi Dimensi </w:t>
      </w:r>
      <w:r w:rsidR="002D1D93">
        <w:t>Atribut</w:t>
      </w:r>
      <w:bookmarkEnd w:id="127"/>
    </w:p>
    <w:p w:rsidR="008410E2" w:rsidRDefault="008410E2" w:rsidP="008410E2">
      <w:pPr>
        <w:ind w:firstLine="720"/>
      </w:pPr>
      <w:r>
        <w:t xml:space="preserve">Dataset kanker </w:t>
      </w:r>
      <w:r>
        <w:rPr>
          <w:i/>
        </w:rPr>
        <w:t xml:space="preserve">colon </w:t>
      </w:r>
      <w:r>
        <w:t>mempunyai</w:t>
      </w:r>
      <w:r>
        <w:rPr>
          <w:lang w:val="id-ID"/>
        </w:rPr>
        <w:t xml:space="preserve"> </w:t>
      </w:r>
      <w:r>
        <w:t xml:space="preserve">dimensi fitur yang besar, yaitu 2000 </w:t>
      </w:r>
      <w:r w:rsidR="002D1D93">
        <w:t>atribut</w:t>
      </w:r>
      <w:r>
        <w:t xml:space="preserve">. Besarnya dimensi </w:t>
      </w:r>
      <w:r w:rsidR="005705D7">
        <w:t>fitur</w:t>
      </w:r>
      <w:r>
        <w:t xml:space="preserve"> tentu akan sangat mempengaruhi kecepatan (</w:t>
      </w:r>
      <w:r>
        <w:rPr>
          <w:i/>
        </w:rPr>
        <w:t xml:space="preserve">running </w:t>
      </w:r>
      <w:r w:rsidRPr="008410E2">
        <w:rPr>
          <w:i/>
        </w:rPr>
        <w:t>time</w:t>
      </w:r>
      <w:r>
        <w:t xml:space="preserve">) </w:t>
      </w:r>
      <w:r w:rsidRPr="008410E2">
        <w:t>dalam</w:t>
      </w:r>
      <w:r>
        <w:t xml:space="preserve"> proses pengolahan data. Oleh karena itu, perlu dilakukan reduksi dimensi fitur.</w:t>
      </w:r>
    </w:p>
    <w:p w:rsidR="00A1794C" w:rsidRDefault="002D1D93" w:rsidP="00A1794C">
      <w:pPr>
        <w:ind w:firstLine="720"/>
        <w:rPr>
          <w:lang w:eastAsia="en-US"/>
        </w:rPr>
      </w:pPr>
      <w:r w:rsidRPr="00F8628F">
        <w:rPr>
          <w:i/>
          <w:lang w:val="id-ID" w:eastAsia="en-US"/>
        </w:rPr>
        <w:t>Principal Component Analysis</w:t>
      </w:r>
      <w:r>
        <w:rPr>
          <w:i/>
          <w:lang w:eastAsia="en-US"/>
        </w:rPr>
        <w:t xml:space="preserve"> </w:t>
      </w:r>
      <w:r>
        <w:rPr>
          <w:lang w:eastAsia="en-US"/>
        </w:rPr>
        <w:t>(PCA)</w:t>
      </w:r>
      <w:r w:rsidRPr="00337833">
        <w:rPr>
          <w:lang w:val="id-ID" w:eastAsia="en-US"/>
        </w:rPr>
        <w:t xml:space="preserve"> yaitu metode yang dapat mentransformasikan fitur ke dimensi lain dengan menghitung tingkat kepentingan informasi yang akan diambil. Sebe</w:t>
      </w:r>
      <w:r>
        <w:rPr>
          <w:lang w:val="id-ID" w:eastAsia="en-US"/>
        </w:rPr>
        <w:t xml:space="preserve">lum melakukan PCA, data </w:t>
      </w:r>
      <w:r w:rsidRPr="00337833">
        <w:rPr>
          <w:lang w:val="id-ID" w:eastAsia="en-US"/>
        </w:rPr>
        <w:t>harus distandardisasi terlebih dahulu karena akan mempengaruhi nilai eigen yang dihasilkan.</w:t>
      </w:r>
      <w:r w:rsidR="001D302E">
        <w:rPr>
          <w:lang w:val="id-ID"/>
        </w:rPr>
        <w:t xml:space="preserve"> </w:t>
      </w:r>
      <w:r>
        <w:t xml:space="preserve">Jumlah nilai eigen yang terbentuk dari proses PCA harus sama dengan jumlah atribut. </w:t>
      </w:r>
      <w:r w:rsidRPr="00337833">
        <w:rPr>
          <w:lang w:val="id-ID" w:eastAsia="en-US"/>
        </w:rPr>
        <w:t>Standardisasi</w:t>
      </w:r>
      <w:r>
        <w:rPr>
          <w:lang w:eastAsia="en-US"/>
        </w:rPr>
        <w:t xml:space="preserve"> </w:t>
      </w:r>
      <w:r w:rsidRPr="00337833">
        <w:rPr>
          <w:lang w:val="id-ID" w:eastAsia="en-US"/>
        </w:rPr>
        <w:t xml:space="preserve">dilakukan untuk menghilangkan efek dominasi </w:t>
      </w:r>
      <w:r>
        <w:rPr>
          <w:lang w:eastAsia="en-US"/>
        </w:rPr>
        <w:t>varians</w:t>
      </w:r>
      <w:r w:rsidRPr="00337833">
        <w:rPr>
          <w:lang w:val="id-ID" w:eastAsia="en-US"/>
        </w:rPr>
        <w:t xml:space="preserve"> suatu var</w:t>
      </w:r>
      <w:r>
        <w:rPr>
          <w:lang w:val="id-ID" w:eastAsia="en-US"/>
        </w:rPr>
        <w:t>iab</w:t>
      </w:r>
      <w:r w:rsidRPr="00337833">
        <w:rPr>
          <w:lang w:val="id-ID" w:eastAsia="en-US"/>
        </w:rPr>
        <w:t>e</w:t>
      </w:r>
      <w:r>
        <w:rPr>
          <w:lang w:eastAsia="en-US"/>
        </w:rPr>
        <w:t>l</w:t>
      </w:r>
      <w:r>
        <w:rPr>
          <w:lang w:val="id-ID" w:eastAsia="en-US"/>
        </w:rPr>
        <w:t xml:space="preserve"> terhadap varaibel lain</w:t>
      </w:r>
      <w:r>
        <w:rPr>
          <w:lang w:eastAsia="en-US"/>
        </w:rPr>
        <w:t>.</w:t>
      </w:r>
      <w:r w:rsidRPr="00337833">
        <w:rPr>
          <w:lang w:val="id-ID" w:eastAsia="en-US"/>
        </w:rPr>
        <w:t xml:space="preserve"> </w:t>
      </w:r>
    </w:p>
    <w:p w:rsidR="002D1D93" w:rsidRDefault="002D1D93" w:rsidP="002D1D93">
      <w:pPr>
        <w:spacing w:after="100"/>
        <w:ind w:firstLine="720"/>
        <w:rPr>
          <w:lang w:eastAsia="en-US"/>
        </w:rPr>
      </w:pPr>
      <w:r>
        <w:rPr>
          <w:lang w:eastAsia="en-US"/>
        </w:rPr>
        <w:t xml:space="preserve">Pengerjaan normalisasi dan reduksi dimensi atribut menggunakan </w:t>
      </w:r>
      <w:r>
        <w:rPr>
          <w:i/>
          <w:lang w:eastAsia="en-US"/>
        </w:rPr>
        <w:t xml:space="preserve">library </w:t>
      </w:r>
      <w:r>
        <w:rPr>
          <w:lang w:eastAsia="en-US"/>
        </w:rPr>
        <w:t xml:space="preserve">matlab, dimana masukan dalam proses ini adalah matriks data kanker </w:t>
      </w:r>
      <w:r>
        <w:rPr>
          <w:i/>
          <w:lang w:eastAsia="en-US"/>
        </w:rPr>
        <w:t>colon.</w:t>
      </w:r>
      <w:r w:rsidR="00013801">
        <w:rPr>
          <w:i/>
          <w:lang w:eastAsia="en-US"/>
        </w:rPr>
        <w:t xml:space="preserve"> Pseudocode </w:t>
      </w:r>
      <w:r w:rsidR="00013801">
        <w:rPr>
          <w:lang w:eastAsia="en-US"/>
        </w:rPr>
        <w:t xml:space="preserve">PCA dapat dilihat </w:t>
      </w:r>
      <w:r w:rsidR="00013801" w:rsidRPr="00013801">
        <w:rPr>
          <w:lang w:eastAsia="en-US"/>
        </w:rPr>
        <w:t xml:space="preserve">pada </w:t>
      </w:r>
      <w:r w:rsidR="00070A69">
        <w:fldChar w:fldCharType="begin"/>
      </w:r>
      <w:r w:rsidR="00070A69">
        <w:instrText xml:space="preserve"> REF _Ref409084513 \h  \* MERGEFORMAT </w:instrText>
      </w:r>
      <w:r w:rsidR="00070A69">
        <w:fldChar w:fldCharType="separate"/>
      </w:r>
      <w:r w:rsidR="00DE4529" w:rsidRPr="00DE4529">
        <w:t>Gambar 3.2</w:t>
      </w:r>
      <w:r w:rsidR="00070A69">
        <w:fldChar w:fldCharType="end"/>
      </w:r>
      <w:r w:rsidR="00013801" w:rsidRPr="00013801">
        <w:rPr>
          <w:lang w:eastAsia="en-US"/>
        </w:rPr>
        <w:t>.</w:t>
      </w:r>
    </w:p>
    <w:p w:rsidR="00DC3EB3" w:rsidRPr="00013801" w:rsidRDefault="00DC3EB3" w:rsidP="002D1D93">
      <w:pPr>
        <w:spacing w:after="100"/>
        <w:ind w:firstLine="720"/>
        <w:rPr>
          <w:lang w:eastAsia="en-US"/>
        </w:rPr>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lastRenderedPageBreak/>
              <w:t>Masukan</w:t>
            </w:r>
          </w:p>
        </w:tc>
        <w:tc>
          <w:tcPr>
            <w:tcW w:w="3820" w:type="dxa"/>
            <w:shd w:val="clear" w:color="auto" w:fill="auto"/>
          </w:tcPr>
          <w:p w:rsidR="002D1D93" w:rsidRPr="002D1D93" w:rsidRDefault="002D1D93" w:rsidP="002D1D93">
            <w:pPr>
              <w:jc w:val="left"/>
              <w:rPr>
                <w:rFonts w:ascii="Courier New" w:hAnsi="Courier New" w:cs="Courier New"/>
                <w:i/>
                <w:sz w:val="18"/>
                <w:szCs w:val="18"/>
              </w:rPr>
            </w:pPr>
            <w:r>
              <w:rPr>
                <w:rFonts w:ascii="Courier New" w:hAnsi="Courier New" w:cs="Courier New"/>
                <w:sz w:val="18"/>
                <w:szCs w:val="18"/>
              </w:rPr>
              <w:t xml:space="preserve">Matriks data kanker </w:t>
            </w:r>
            <w:r>
              <w:rPr>
                <w:rFonts w:ascii="Courier New" w:hAnsi="Courier New" w:cs="Courier New"/>
                <w:i/>
                <w:sz w:val="18"/>
                <w:szCs w:val="18"/>
              </w:rPr>
              <w:t>colon</w:t>
            </w:r>
          </w:p>
        </w:tc>
      </w:tr>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vAlign w:val="center"/>
          </w:tcPr>
          <w:p w:rsidR="002D1D93" w:rsidRPr="00BA598A" w:rsidRDefault="002D1D93" w:rsidP="002D1D93">
            <w:pPr>
              <w:jc w:val="left"/>
              <w:rPr>
                <w:rFonts w:ascii="Courier New" w:hAnsi="Courier New" w:cs="Courier New"/>
                <w:sz w:val="18"/>
                <w:szCs w:val="18"/>
              </w:rPr>
            </w:pPr>
            <w:r>
              <w:rPr>
                <w:rFonts w:ascii="Courier New" w:hAnsi="Courier New" w:cs="Courier New"/>
                <w:sz w:val="18"/>
                <w:szCs w:val="18"/>
              </w:rPr>
              <w:t>Data yang telah distandardisasi, nilai loading, nilai eigen, skor komponen, varians terjelaskan</w:t>
            </w:r>
          </w:p>
        </w:tc>
      </w:tr>
      <w:tr w:rsidR="002D1D93" w:rsidRPr="00BA598A" w:rsidTr="002D1D93">
        <w:trPr>
          <w:trHeight w:val="894"/>
        </w:trPr>
        <w:tc>
          <w:tcPr>
            <w:tcW w:w="5850" w:type="dxa"/>
            <w:gridSpan w:val="2"/>
            <w:shd w:val="clear" w:color="auto" w:fill="auto"/>
            <w:vAlign w:val="center"/>
          </w:tcPr>
          <w:p w:rsidR="002D1D93" w:rsidRP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 xml:space="preserve">data = data kanker </w:t>
            </w:r>
            <w:r>
              <w:rPr>
                <w:rFonts w:ascii="Courier New" w:hAnsi="Courier New" w:cs="Courier New"/>
                <w:i/>
                <w:color w:val="000000"/>
                <w:sz w:val="18"/>
                <w:szCs w:val="18"/>
              </w:rPr>
              <w:t>colon</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dataNormal = standardisasi(data)</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[COEFF,SCORE,LATENT] = princomp(dataNormal)</w:t>
            </w:r>
          </w:p>
          <w:p w:rsidR="002D1D93" w:rsidRPr="00BA598A" w:rsidRDefault="002D1D93" w:rsidP="002D1D93">
            <w:pPr>
              <w:pStyle w:val="ListParagraph"/>
              <w:keepNext/>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varTerjelaskan = cumsum(LATENT) / sum(LATENT)</w:t>
            </w:r>
          </w:p>
        </w:tc>
      </w:tr>
    </w:tbl>
    <w:p w:rsidR="002D1D93" w:rsidRPr="002D1D93" w:rsidRDefault="002D1D93" w:rsidP="002D1D93">
      <w:pPr>
        <w:pStyle w:val="Caption"/>
        <w:spacing w:before="100"/>
        <w:rPr>
          <w:i/>
          <w:sz w:val="20"/>
          <w:szCs w:val="20"/>
        </w:rPr>
      </w:pPr>
      <w:bookmarkStart w:id="128" w:name="_Ref409084513"/>
      <w:bookmarkStart w:id="129" w:name="_Toc409550667"/>
      <w:r w:rsidRPr="002D1D93">
        <w:rPr>
          <w:i/>
          <w:sz w:val="20"/>
          <w:szCs w:val="20"/>
        </w:rPr>
        <w:t>Gambar 3.</w:t>
      </w:r>
      <w:r w:rsidR="00725214" w:rsidRPr="002D1D93">
        <w:rPr>
          <w:i/>
          <w:sz w:val="20"/>
          <w:szCs w:val="20"/>
        </w:rPr>
        <w:fldChar w:fldCharType="begin"/>
      </w:r>
      <w:r w:rsidRPr="002D1D93">
        <w:rPr>
          <w:i/>
          <w:sz w:val="20"/>
          <w:szCs w:val="20"/>
        </w:rPr>
        <w:instrText xml:space="preserve"> SEQ Gambar_3. \* ARABIC </w:instrText>
      </w:r>
      <w:r w:rsidR="00725214" w:rsidRPr="002D1D93">
        <w:rPr>
          <w:i/>
          <w:sz w:val="20"/>
          <w:szCs w:val="20"/>
        </w:rPr>
        <w:fldChar w:fldCharType="separate"/>
      </w:r>
      <w:r w:rsidR="00DE4529">
        <w:rPr>
          <w:i/>
          <w:noProof/>
          <w:sz w:val="20"/>
          <w:szCs w:val="20"/>
        </w:rPr>
        <w:t>2</w:t>
      </w:r>
      <w:r w:rsidR="00725214" w:rsidRPr="002D1D93">
        <w:rPr>
          <w:i/>
          <w:sz w:val="20"/>
          <w:szCs w:val="20"/>
        </w:rPr>
        <w:fldChar w:fldCharType="end"/>
      </w:r>
      <w:bookmarkEnd w:id="128"/>
      <w:r w:rsidRPr="002D1D93">
        <w:rPr>
          <w:i/>
          <w:sz w:val="20"/>
          <w:szCs w:val="20"/>
        </w:rPr>
        <w:t>. Pseudocode Principal Component Analysis</w:t>
      </w:r>
      <w:bookmarkEnd w:id="129"/>
    </w:p>
    <w:p w:rsidR="00013801" w:rsidRDefault="00013801" w:rsidP="001164FC">
      <w:pPr>
        <w:ind w:firstLine="576"/>
      </w:pPr>
      <w:r>
        <w:t>COEFF menunjukkan nilai loading, SCORE menunjukkan nilai skor komponen, dan LATENT menunjukkan nilai eigen yang dihasilkan.</w:t>
      </w:r>
    </w:p>
    <w:p w:rsidR="001164FC" w:rsidRDefault="00013801" w:rsidP="00013801">
      <w:pPr>
        <w:ind w:firstLine="576"/>
        <w:rPr>
          <w:lang w:val="id-ID"/>
        </w:rPr>
      </w:pPr>
      <w:r>
        <w:t xml:space="preserve"> Dari nilai eigen yang dihasilkan, dapat dihitung nilai varians yang terjelaskan dari sejumlah fitur baru yang diambil tersebut. Pada tugas akhir kali ini, diambil fitur sejumlah total varians terjelaskan &gt;= 99.98% yang menurut skala Kaiser-mayor olkin data tersebut berkriteria sangat baik. Oleh karena itu, atribut yang awalnya berjumlah 2000 artribut disusutkan menjadi 61 atribut. Hanya 61 atribut ini sajalah yang akan terus digunakan untuk tahapan selanjutnya.</w:t>
      </w:r>
    </w:p>
    <w:p w:rsidR="00120E2F" w:rsidRDefault="00120E2F" w:rsidP="001164FC">
      <w:pPr>
        <w:rPr>
          <w:lang w:val="id-ID"/>
        </w:rPr>
      </w:pPr>
    </w:p>
    <w:p w:rsidR="004E443F" w:rsidRPr="004E443F" w:rsidRDefault="00BA1992" w:rsidP="00BA1992">
      <w:pPr>
        <w:pStyle w:val="Heading2"/>
        <w:spacing w:after="200"/>
      </w:pPr>
      <w:bookmarkStart w:id="130" w:name="_Toc416699995"/>
      <w:r w:rsidRPr="00BA1992">
        <w:rPr>
          <w:i/>
        </w:rPr>
        <w:t>Processing</w:t>
      </w:r>
      <w:bookmarkEnd w:id="130"/>
    </w:p>
    <w:p w:rsidR="00AA0AA6" w:rsidRDefault="001164FC" w:rsidP="00773E2A">
      <w:pPr>
        <w:ind w:firstLine="540"/>
        <w:rPr>
          <w:lang w:val="id-ID"/>
        </w:rPr>
      </w:pPr>
      <w:r>
        <w:rPr>
          <w:lang w:val="id-ID"/>
        </w:rPr>
        <w:t xml:space="preserve">Pada bagian ini dijelaskan </w:t>
      </w:r>
      <w:r w:rsidRPr="00CD66B5">
        <w:rPr>
          <w:i/>
          <w:lang w:val="id-ID"/>
        </w:rPr>
        <w:t>pseudocode</w:t>
      </w:r>
      <w:r>
        <w:rPr>
          <w:lang w:val="id-ID"/>
        </w:rPr>
        <w:t xml:space="preserve"> dari metode </w:t>
      </w:r>
      <w:r w:rsidR="006B7303">
        <w:rPr>
          <w:i/>
        </w:rPr>
        <w:t xml:space="preserve">Genetic Algorithm </w:t>
      </w:r>
      <w:r w:rsidR="00773E2A">
        <w:t>(GA)</w:t>
      </w:r>
      <w:r>
        <w:rPr>
          <w:lang w:val="id-ID"/>
        </w:rPr>
        <w:t xml:space="preserve">. Metode </w:t>
      </w:r>
      <w:r w:rsidR="00773E2A">
        <w:t xml:space="preserve">GA mempunyai </w:t>
      </w:r>
      <w:r w:rsidR="00B43243">
        <w:t>6</w:t>
      </w:r>
      <w:r w:rsidR="00773E2A">
        <w:t xml:space="preserve"> fungsi utama, yaitu </w:t>
      </w:r>
      <w:r w:rsidR="00773E2A" w:rsidRPr="00773E2A">
        <w:t>fungsi</w:t>
      </w:r>
      <w:r w:rsidR="00FC5B55">
        <w:rPr>
          <w:b/>
        </w:rPr>
        <w:t xml:space="preserve"> </w:t>
      </w:r>
      <w:r w:rsidR="00D61202">
        <w:rPr>
          <w:i/>
        </w:rPr>
        <w:t xml:space="preserve">generate </w:t>
      </w:r>
      <w:r w:rsidR="00D61202">
        <w:t xml:space="preserve">kromosom, fungsi menghitung </w:t>
      </w:r>
      <w:r w:rsidR="00D61202">
        <w:rPr>
          <w:i/>
        </w:rPr>
        <w:t xml:space="preserve">fitness value, </w:t>
      </w:r>
      <w:r w:rsidR="00D61202">
        <w:t xml:space="preserve">fungsi seleksi, fungsi </w:t>
      </w:r>
      <w:r w:rsidR="00D61202">
        <w:rPr>
          <w:i/>
        </w:rPr>
        <w:t xml:space="preserve">crossover, </w:t>
      </w:r>
      <w:r w:rsidR="00D61202">
        <w:t xml:space="preserve">dan fungsi mutasi. </w:t>
      </w:r>
      <w:r>
        <w:rPr>
          <w:lang w:val="id-ID"/>
        </w:rPr>
        <w:t xml:space="preserve">Penerapan algoritma </w:t>
      </w:r>
      <w:r w:rsidR="00773E2A">
        <w:t>GA</w:t>
      </w:r>
      <w:r>
        <w:rPr>
          <w:lang w:val="id-ID"/>
        </w:rPr>
        <w:t xml:space="preserve"> ini menggunakan </w:t>
      </w:r>
      <w:r w:rsidR="00773E2A" w:rsidRPr="00773E2A">
        <w:t>bahasa pemrograman</w:t>
      </w:r>
      <w:r w:rsidR="00773E2A">
        <w:rPr>
          <w:i/>
        </w:rPr>
        <w:t xml:space="preserve"> </w:t>
      </w:r>
      <w:r w:rsidR="00773E2A" w:rsidRPr="00773E2A">
        <w:t>Java</w:t>
      </w:r>
      <w:r w:rsidRPr="00773E2A">
        <w:rPr>
          <w:lang w:val="id-ID"/>
        </w:rPr>
        <w:t>.</w:t>
      </w:r>
    </w:p>
    <w:p w:rsidR="00AA0AA6" w:rsidRDefault="001164FC" w:rsidP="00AA0AA6">
      <w:pPr>
        <w:pStyle w:val="Heading3"/>
        <w:spacing w:before="200" w:after="200"/>
        <w:rPr>
          <w:lang w:val="id-ID"/>
        </w:rPr>
      </w:pPr>
      <w:bookmarkStart w:id="131" w:name="_Toc378184518"/>
      <w:bookmarkStart w:id="132" w:name="_Toc416699996"/>
      <w:r>
        <w:rPr>
          <w:lang w:val="id-ID"/>
        </w:rPr>
        <w:t xml:space="preserve">Fungsi </w:t>
      </w:r>
      <w:bookmarkEnd w:id="131"/>
      <w:r w:rsidR="00E117FF" w:rsidRPr="00E117FF">
        <w:rPr>
          <w:i/>
        </w:rPr>
        <w:t>G</w:t>
      </w:r>
      <w:r w:rsidR="00FC5B55" w:rsidRPr="00E117FF">
        <w:rPr>
          <w:i/>
        </w:rPr>
        <w:t>enerate</w:t>
      </w:r>
      <w:r w:rsidR="00E117FF">
        <w:t xml:space="preserve"> </w:t>
      </w:r>
      <w:r w:rsidR="00FC5B55">
        <w:t>Kromosom</w:t>
      </w:r>
      <w:bookmarkEnd w:id="132"/>
    </w:p>
    <w:p w:rsidR="00DC3EB3" w:rsidRDefault="00070A69" w:rsidP="00DC3EB3">
      <w:pPr>
        <w:ind w:firstLine="720"/>
      </w:pPr>
      <w:r>
        <w:rPr>
          <w:noProof/>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94" type="#_x0000_t87" style="position:absolute;left:0;text-align:left;margin-left:64.1pt;margin-top:27.75pt;width:12pt;height:1in;z-index:252189696" stroked="f"/>
        </w:pict>
      </w:r>
      <w:r w:rsidR="001164FC">
        <w:rPr>
          <w:lang w:val="id-ID"/>
        </w:rPr>
        <w:t xml:space="preserve">Fungsi </w:t>
      </w:r>
      <w:r w:rsidR="00E117FF">
        <w:rPr>
          <w:i/>
        </w:rPr>
        <w:t xml:space="preserve">generate </w:t>
      </w:r>
      <w:r w:rsidR="00E117FF">
        <w:t>kromosom</w:t>
      </w:r>
      <w:r w:rsidR="00FC5B55">
        <w:t xml:space="preserve"> adalah fungsi pertama dalam algoritma genetik. Kromosom direpresentasikan dalam bilangan biner se</w:t>
      </w:r>
      <w:r w:rsidR="00BF18EA">
        <w:t>ukuran banyaknya fitur</w:t>
      </w:r>
      <w:r w:rsidR="00013801">
        <w:t>, yaitu 61 atribut</w:t>
      </w:r>
      <w:r w:rsidR="00BF18EA">
        <w:t xml:space="preserve">. </w:t>
      </w:r>
      <w:r w:rsidR="00114FBB">
        <w:t xml:space="preserve">Atribut yang </w:t>
      </w:r>
      <w:r w:rsidR="00114FBB">
        <w:lastRenderedPageBreak/>
        <w:t>bernilai 1 akan digunakan untuk perhitun</w:t>
      </w:r>
      <w:r w:rsidR="00013801">
        <w:t xml:space="preserve">gan selanjutnya, sedangkan </w:t>
      </w:r>
      <w:r w:rsidR="00A547BC">
        <w:t xml:space="preserve">atribut yang </w:t>
      </w:r>
      <w:r w:rsidR="00114FBB">
        <w:t xml:space="preserve">bernilai 0 tidak akan digunakan. </w:t>
      </w:r>
    </w:p>
    <w:p w:rsidR="00D751F7" w:rsidRPr="00D751F7" w:rsidRDefault="00070A69" w:rsidP="00013801">
      <w:pPr>
        <w:spacing w:after="400"/>
        <w:ind w:firstLine="720"/>
      </w:pPr>
      <w:r>
        <w:rPr>
          <w:noProof/>
          <w:lang w:eastAsia="en-US"/>
        </w:rPr>
        <w:pict>
          <v:rect id="_x0000_s1197" style="position:absolute;left:0;text-align:left;margin-left:11.1pt;margin-top:73.1pt;width:273.75pt;height:70.5pt;z-index:252191744" filled="f" strokecolor="black [3213]"/>
        </w:pict>
      </w:r>
      <w:r w:rsidR="00BF18EA">
        <w:t xml:space="preserve">Selain itu, kromosom juga direpresentasikan dengan sebuah nilai sebagai parameter k pada </w:t>
      </w:r>
      <w:r w:rsidR="0040549F">
        <w:rPr>
          <w:i/>
        </w:rPr>
        <w:t>K-Means</w:t>
      </w:r>
      <w:r w:rsidR="00BF18EA">
        <w:rPr>
          <w:i/>
        </w:rPr>
        <w:t xml:space="preserve">. Generate </w:t>
      </w:r>
      <w:r w:rsidR="00BF18EA">
        <w:t xml:space="preserve">bit dan nilai kromosom menggunakan fungsi yang sudah disediakan Java, yaitu </w:t>
      </w:r>
      <w:r w:rsidR="00BF18EA" w:rsidRPr="006B7303">
        <w:rPr>
          <w:rFonts w:ascii="Courier New" w:hAnsi="Courier New" w:cs="Courier New"/>
          <w:sz w:val="20"/>
          <w:szCs w:val="20"/>
        </w:rPr>
        <w:t>Math.Random()</w:t>
      </w:r>
      <w:r w:rsidR="00BF18EA" w:rsidRPr="006B7303">
        <w:rPr>
          <w:i/>
          <w:sz w:val="20"/>
          <w:szCs w:val="20"/>
        </w:rPr>
        <w:t>.</w:t>
      </w:r>
      <w:r w:rsidR="006B7303" w:rsidRPr="006B7303">
        <w:t xml:space="preserve"> </w:t>
      </w:r>
      <w:r w:rsidR="00D751F7">
        <w:t xml:space="preserve">Representasi kromosom </w:t>
      </w:r>
      <w:r w:rsidR="002C3F15">
        <w:t xml:space="preserve">yang digunakan pada tugas akhir kali ini </w:t>
      </w:r>
      <w:r w:rsidR="00D751F7">
        <w:t>ditunjukkan pada</w:t>
      </w:r>
      <w:r w:rsidR="00D751F7" w:rsidRPr="00D751F7">
        <w:t xml:space="preserve"> </w:t>
      </w:r>
      <w:r>
        <w:fldChar w:fldCharType="begin"/>
      </w:r>
      <w:r>
        <w:instrText xml:space="preserve"> REF _Ref404794539 \h  \* MERGEFORMAT </w:instrText>
      </w:r>
      <w:r>
        <w:fldChar w:fldCharType="separate"/>
      </w:r>
      <w:r w:rsidR="00DE4529" w:rsidRPr="00DE4529">
        <w:t>Gambar 3.3</w:t>
      </w:r>
      <w:r>
        <w:fldChar w:fldCharType="end"/>
      </w:r>
      <w:r w:rsidR="00D751F7" w:rsidRPr="00D751F7">
        <w:t>.</w:t>
      </w:r>
    </w:p>
    <w:tbl>
      <w:tblPr>
        <w:tblStyle w:val="TableGrid"/>
        <w:tblW w:w="4950" w:type="dxa"/>
        <w:tblInd w:w="558" w:type="dxa"/>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630"/>
      </w:tblGrid>
      <w:tr w:rsidR="00BF18EA" w:rsidTr="00BF18EA">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w:t>
            </w:r>
          </w:p>
        </w:tc>
        <w:tc>
          <w:tcPr>
            <w:tcW w:w="360" w:type="dxa"/>
          </w:tcPr>
          <w:p w:rsidR="00BF18EA" w:rsidRDefault="00BF18EA" w:rsidP="00BF18EA">
            <w:pPr>
              <w:jc w:val="center"/>
            </w:pPr>
            <w:r>
              <w:t>..</w:t>
            </w:r>
          </w:p>
        </w:tc>
        <w:tc>
          <w:tcPr>
            <w:tcW w:w="360" w:type="dxa"/>
          </w:tcPr>
          <w:p w:rsidR="00BF18EA" w:rsidRDefault="00BF18EA" w:rsidP="00BF18EA">
            <w:pPr>
              <w:jc w:val="center"/>
            </w:pPr>
            <w:r>
              <w:t>1</w:t>
            </w:r>
          </w:p>
        </w:tc>
        <w:tc>
          <w:tcPr>
            <w:tcW w:w="630" w:type="dxa"/>
          </w:tcPr>
          <w:p w:rsidR="00BF18EA" w:rsidRDefault="00070A69" w:rsidP="00BF18EA">
            <w:pPr>
              <w:jc w:val="center"/>
            </w:pPr>
            <w:r>
              <w:rPr>
                <w:noProof/>
                <w:lang w:eastAsia="en-US"/>
              </w:rPr>
              <w:pict>
                <v:shape id="_x0000_s1198" type="#_x0000_t32" style="position:absolute;left:0;text-align:left;margin-left:10.7pt;margin-top:11.6pt;width:1.5pt;height:25.5pt;flip:x;z-index:252192768;mso-position-horizontal-relative:text;mso-position-vertical-relative:text" o:connectortype="straight" strokecolor="black [3213]">
                  <v:stroke endarrow="block"/>
                </v:shape>
              </w:pict>
            </w:r>
            <w:r w:rsidR="00BF18EA">
              <w:t>3</w:t>
            </w:r>
          </w:p>
        </w:tc>
      </w:tr>
    </w:tbl>
    <w:p w:rsidR="00BF18EA" w:rsidRDefault="00070A69" w:rsidP="001164FC">
      <w:r>
        <w:rPr>
          <w:noProof/>
          <w:lang w:eastAsia="en-US"/>
        </w:rPr>
        <w:pict>
          <v:shape id="_x0000_s1195" type="#_x0000_t87" style="position:absolute;left:0;text-align:left;margin-left:128.25pt;margin-top:-98.8pt;width:4.9pt;height:213.35pt;rotation:270;z-index:252190720;mso-position-horizontal-relative:text;mso-position-vertical-relative:text" strokecolor="black [3213]"/>
        </w:pict>
      </w:r>
    </w:p>
    <w:p w:rsidR="00BF18EA" w:rsidRPr="00BF18EA" w:rsidRDefault="00BF18EA" w:rsidP="001164FC">
      <w:pPr>
        <w:rPr>
          <w:sz w:val="20"/>
          <w:szCs w:val="20"/>
        </w:rPr>
      </w:pPr>
      <w:r>
        <w:tab/>
        <w:t xml:space="preserve">   </w:t>
      </w:r>
      <w:r w:rsidRPr="00BF18EA">
        <w:rPr>
          <w:sz w:val="20"/>
          <w:szCs w:val="20"/>
        </w:rPr>
        <w:t>Bilangan biner berukuran banyaknya atribut</w:t>
      </w:r>
    </w:p>
    <w:p w:rsidR="00BF18EA" w:rsidRDefault="00070A69" w:rsidP="001164FC">
      <w:r>
        <w:rPr>
          <w:noProof/>
          <w:lang w:eastAsia="en-US"/>
        </w:rPr>
        <w:pict>
          <v:shape id="_x0000_s1199" type="#_x0000_t202" style="position:absolute;left:0;text-align:left;margin-left:126.35pt;margin-top:.95pt;width:145.5pt;height:16.5pt;z-index:252193792" filled="f" stroked="f">
            <v:textbox style="mso-next-textbox:#_x0000_s1199">
              <w:txbxContent>
                <w:p w:rsidR="00070A69" w:rsidRPr="00BF18EA" w:rsidRDefault="00070A69"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v:textbox>
          </v:shape>
        </w:pict>
      </w:r>
    </w:p>
    <w:p w:rsidR="00BF18EA" w:rsidRDefault="00BF18EA" w:rsidP="001164FC"/>
    <w:p w:rsidR="00BF18EA" w:rsidRDefault="00070A69" w:rsidP="001164FC">
      <w:r>
        <w:rPr>
          <w:noProof/>
        </w:rPr>
        <w:pict>
          <v:shape id="_x0000_s1200" type="#_x0000_t202" style="position:absolute;left:0;text-align:left;margin-left:8.6pt;margin-top:2.85pt;width:273.75pt;height:21.5pt;z-index:252195840" stroked="f">
            <v:textbox style="mso-next-textbox:#_x0000_s1200;mso-fit-shape-to-text:t" inset="0,0,0,0">
              <w:txbxContent>
                <w:p w:rsidR="00070A69" w:rsidRPr="00865A34" w:rsidRDefault="00070A69" w:rsidP="00865A34">
                  <w:pPr>
                    <w:pStyle w:val="Caption"/>
                    <w:rPr>
                      <w:i/>
                      <w:noProof/>
                      <w:sz w:val="20"/>
                      <w:szCs w:val="20"/>
                    </w:rPr>
                  </w:pPr>
                  <w:bookmarkStart w:id="133" w:name="_Ref404794539"/>
                  <w:bookmarkStart w:id="134"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3</w:t>
                  </w:r>
                  <w:r w:rsidRPr="00865A34">
                    <w:rPr>
                      <w:i/>
                      <w:sz w:val="20"/>
                      <w:szCs w:val="20"/>
                    </w:rPr>
                    <w:fldChar w:fldCharType="end"/>
                  </w:r>
                  <w:bookmarkEnd w:id="133"/>
                  <w:r w:rsidRPr="00865A34">
                    <w:rPr>
                      <w:i/>
                      <w:sz w:val="20"/>
                      <w:szCs w:val="20"/>
                    </w:rPr>
                    <w:t>. Representasi Kromosom</w:t>
                  </w:r>
                  <w:bookmarkEnd w:id="134"/>
                </w:p>
              </w:txbxContent>
            </v:textbox>
          </v:shape>
        </w:pict>
      </w:r>
    </w:p>
    <w:p w:rsidR="00865A34" w:rsidRDefault="00865A34" w:rsidP="001164FC"/>
    <w:p w:rsidR="00120E2F" w:rsidRDefault="00770EBD" w:rsidP="00013801">
      <w:pPr>
        <w:spacing w:after="100"/>
        <w:ind w:firstLine="630"/>
        <w:rPr>
          <w:lang w:val="id-ID"/>
        </w:rPr>
      </w:pPr>
      <w:r>
        <w:t>Input dari fungsi ini merupakan informasi banyaknya atribut hasil reduksi dimensi fitur</w:t>
      </w:r>
      <w:r w:rsidR="00A547BC">
        <w:t xml:space="preserve"> oleh PCA</w:t>
      </w:r>
      <w:r>
        <w:t xml:space="preserve">, batas minimal dan maksimal parameter </w:t>
      </w:r>
      <w:r w:rsidRPr="006B7303">
        <w:rPr>
          <w:rFonts w:ascii="Courier New" w:hAnsi="Courier New" w:cs="Courier New"/>
          <w:sz w:val="20"/>
          <w:szCs w:val="20"/>
        </w:rPr>
        <w:t>nilai</w:t>
      </w:r>
      <w:r w:rsidR="00114FBB" w:rsidRPr="006B7303">
        <w:rPr>
          <w:rFonts w:ascii="Courier New" w:hAnsi="Courier New" w:cs="Courier New"/>
          <w:sz w:val="20"/>
          <w:szCs w:val="20"/>
        </w:rPr>
        <w:t>K</w:t>
      </w:r>
      <w:r>
        <w:t xml:space="preserve"> untuk </w:t>
      </w:r>
      <w:r w:rsidR="0040549F">
        <w:rPr>
          <w:i/>
        </w:rPr>
        <w:t>K-Means</w:t>
      </w:r>
      <w:r>
        <w:t xml:space="preserve">. </w:t>
      </w:r>
      <w:r w:rsidR="00013801">
        <w:t>Untuk inisialisasi awal, akan di-</w:t>
      </w:r>
      <w:r w:rsidR="00013801">
        <w:rPr>
          <w:i/>
        </w:rPr>
        <w:t xml:space="preserve">generate </w:t>
      </w:r>
      <w:r w:rsidR="00013801">
        <w:t xml:space="preserve">sebanyak 100 individu. </w:t>
      </w:r>
      <w:r w:rsidR="001164FC">
        <w:rPr>
          <w:i/>
          <w:lang w:val="id-ID"/>
        </w:rPr>
        <w:t xml:space="preserve">Pseudocode </w:t>
      </w:r>
      <w:r w:rsidR="001164FC">
        <w:rPr>
          <w:lang w:val="id-ID"/>
        </w:rPr>
        <w:t xml:space="preserve">fungsi </w:t>
      </w:r>
      <w:r w:rsidR="00E117FF">
        <w:rPr>
          <w:i/>
        </w:rPr>
        <w:t xml:space="preserve">generate </w:t>
      </w:r>
      <w:r w:rsidR="00E117FF">
        <w:t>kromosom</w:t>
      </w:r>
      <w:r w:rsidR="001164FC">
        <w:rPr>
          <w:lang w:val="id-ID"/>
        </w:rPr>
        <w:t xml:space="preserve"> dapat dilihat pada</w:t>
      </w:r>
      <w:r w:rsidR="00C93832">
        <w:t xml:space="preserve"> </w:t>
      </w:r>
      <w:r w:rsidR="00070A69">
        <w:fldChar w:fldCharType="begin"/>
      </w:r>
      <w:r w:rsidR="00070A69">
        <w:instrText xml:space="preserve"> REF _Ref404795813 \h  \* MERGEFORMAT </w:instrText>
      </w:r>
      <w:r w:rsidR="00070A69">
        <w:fldChar w:fldCharType="separate"/>
      </w:r>
      <w:r w:rsidR="00DE4529" w:rsidRPr="00DE4529">
        <w:t>Gambar 3.4</w:t>
      </w:r>
      <w:r w:rsidR="00070A69">
        <w:fldChar w:fldCharType="end"/>
      </w:r>
      <w:r w:rsidR="002C3F15" w:rsidRPr="002C3F15">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1164FC" w:rsidRPr="00BA598A" w:rsidRDefault="00770EBD" w:rsidP="00BA1992">
            <w:pPr>
              <w:jc w:val="left"/>
              <w:rPr>
                <w:rFonts w:ascii="Courier New" w:hAnsi="Courier New" w:cs="Courier New"/>
                <w:i/>
                <w:sz w:val="18"/>
                <w:szCs w:val="18"/>
              </w:rPr>
            </w:pPr>
            <w:r w:rsidRPr="00BA598A">
              <w:rPr>
                <w:rFonts w:ascii="Courier New" w:hAnsi="Courier New" w:cs="Courier New"/>
                <w:sz w:val="18"/>
                <w:szCs w:val="18"/>
              </w:rPr>
              <w:t>Informasi banyaknya atribut, batas minimal</w:t>
            </w:r>
            <w:r w:rsidR="00A547BC" w:rsidRPr="00BA598A">
              <w:rPr>
                <w:rFonts w:ascii="Courier New" w:hAnsi="Courier New" w:cs="Courier New"/>
                <w:sz w:val="18"/>
                <w:szCs w:val="18"/>
              </w:rPr>
              <w:t>,</w:t>
            </w:r>
            <w:r w:rsidRPr="00BA598A">
              <w:rPr>
                <w:rFonts w:ascii="Courier New" w:hAnsi="Courier New" w:cs="Courier New"/>
                <w:sz w:val="18"/>
                <w:szCs w:val="18"/>
              </w:rPr>
              <w:t xml:space="preserve"> dan maksimal parameter nilai </w:t>
            </w:r>
            <w:r w:rsidR="00A547BC" w:rsidRPr="00BA598A">
              <w:rPr>
                <w:rFonts w:ascii="Courier New" w:hAnsi="Courier New" w:cs="Courier New"/>
                <w:i/>
                <w:sz w:val="18"/>
                <w:szCs w:val="18"/>
              </w:rPr>
              <w:t>k</w:t>
            </w:r>
          </w:p>
        </w:tc>
      </w:tr>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tcPr>
          <w:p w:rsidR="001164FC" w:rsidRPr="00BA598A" w:rsidRDefault="0043281D" w:rsidP="00F14D74">
            <w:pPr>
              <w:jc w:val="left"/>
              <w:rPr>
                <w:rFonts w:ascii="Courier New" w:hAnsi="Courier New" w:cs="Courier New"/>
                <w:sz w:val="18"/>
                <w:szCs w:val="18"/>
              </w:rPr>
            </w:pPr>
            <w:r w:rsidRPr="00BA598A">
              <w:rPr>
                <w:rFonts w:ascii="Courier New" w:hAnsi="Courier New" w:cs="Courier New"/>
                <w:sz w:val="18"/>
                <w:szCs w:val="18"/>
              </w:rPr>
              <w:t>Representasi kromosom</w:t>
            </w:r>
            <w:r w:rsidR="00770EBD" w:rsidRPr="00BA598A">
              <w:rPr>
                <w:rFonts w:ascii="Courier New" w:hAnsi="Courier New" w:cs="Courier New"/>
                <w:sz w:val="18"/>
                <w:szCs w:val="18"/>
              </w:rPr>
              <w:t xml:space="preserve"> sesuai dengan </w:t>
            </w:r>
            <w:r w:rsidR="00070A69">
              <w:fldChar w:fldCharType="begin"/>
            </w:r>
            <w:r w:rsidR="00070A69">
              <w:instrText xml:space="preserve"> REF _Ref404794539 \h  \* MERGEFORMAT </w:instrText>
            </w:r>
            <w:r w:rsidR="00070A69">
              <w:fldChar w:fldCharType="separate"/>
            </w:r>
            <w:r w:rsidR="00DE4529" w:rsidRPr="00DE4529">
              <w:rPr>
                <w:rFonts w:ascii="Courier New" w:hAnsi="Courier New" w:cs="Courier New"/>
                <w:i/>
                <w:sz w:val="18"/>
                <w:szCs w:val="18"/>
              </w:rPr>
              <w:t>Gambar 3.3</w:t>
            </w:r>
            <w:r w:rsidR="00070A69">
              <w:fldChar w:fldCharType="end"/>
            </w:r>
          </w:p>
        </w:tc>
      </w:tr>
      <w:tr w:rsidR="001164FC" w:rsidRPr="00BA598A" w:rsidTr="002C3F15">
        <w:trPr>
          <w:trHeight w:val="1119"/>
        </w:trPr>
        <w:tc>
          <w:tcPr>
            <w:tcW w:w="5850" w:type="dxa"/>
            <w:gridSpan w:val="2"/>
            <w:shd w:val="clear" w:color="auto" w:fill="auto"/>
            <w:vAlign w:val="center"/>
          </w:tcPr>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individu = new byte[</w:t>
            </w:r>
            <w:r w:rsidR="00F35C8D" w:rsidRPr="00BA598A">
              <w:rPr>
                <w:rFonts w:ascii="Courier New" w:hAnsi="Courier New" w:cs="Courier New"/>
                <w:color w:val="000000"/>
                <w:sz w:val="18"/>
                <w:szCs w:val="18"/>
              </w:rPr>
              <w:t>dimensi fitur]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for(int i=0; i&lt;individu.length; i++)</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ab/>
              <w:t>i</w:t>
            </w:r>
            <w:r w:rsidR="00F35C8D" w:rsidRPr="00BA598A">
              <w:rPr>
                <w:rFonts w:ascii="Courier New" w:hAnsi="Courier New" w:cs="Courier New"/>
                <w:color w:val="000000"/>
                <w:sz w:val="18"/>
                <w:szCs w:val="18"/>
              </w:rPr>
              <w:t xml:space="preserve">ndividu[i] = </w:t>
            </w:r>
            <w:r w:rsidR="00F35C8D" w:rsidRPr="00BA598A">
              <w:rPr>
                <w:rFonts w:ascii="Courier New" w:hAnsi="Courier New" w:cs="Courier New"/>
                <w:i/>
                <w:color w:val="000000"/>
                <w:sz w:val="18"/>
                <w:szCs w:val="18"/>
              </w:rPr>
              <w:t xml:space="preserve">generate </w:t>
            </w:r>
            <w:r w:rsidR="00F35C8D" w:rsidRPr="00BA598A">
              <w:rPr>
                <w:rFonts w:ascii="Courier New" w:hAnsi="Courier New" w:cs="Courier New"/>
                <w:color w:val="000000"/>
                <w:sz w:val="18"/>
                <w:szCs w:val="18"/>
              </w:rPr>
              <w:t>bit</w:t>
            </w:r>
          </w:p>
          <w:p w:rsidR="00F35C8D" w:rsidRPr="00BA598A" w:rsidRDefault="00047BE1"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e</w:t>
            </w:r>
            <w:r w:rsidR="00F35C8D" w:rsidRPr="00BA598A">
              <w:rPr>
                <w:rFonts w:ascii="Courier New" w:hAnsi="Courier New" w:cs="Courier New"/>
                <w:color w:val="000000"/>
                <w:sz w:val="18"/>
                <w:szCs w:val="18"/>
              </w:rPr>
              <w:t>nd for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int k = </w:t>
            </w:r>
            <w:r w:rsidR="00F35C8D" w:rsidRPr="00BA598A">
              <w:rPr>
                <w:rFonts w:ascii="Courier New" w:hAnsi="Courier New" w:cs="Courier New"/>
                <w:color w:val="000000"/>
                <w:sz w:val="18"/>
                <w:szCs w:val="18"/>
              </w:rPr>
              <w:t>batas maksimal parameter nilai k</w:t>
            </w:r>
          </w:p>
          <w:p w:rsidR="001164FC" w:rsidRPr="00BA598A" w:rsidRDefault="00F35C8D" w:rsidP="007236B7">
            <w:pPr>
              <w:pStyle w:val="ListParagraph"/>
              <w:keepNext/>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nilaiK = </w:t>
            </w:r>
            <w:r w:rsidRPr="00BA598A">
              <w:rPr>
                <w:rFonts w:ascii="Courier New" w:hAnsi="Courier New" w:cs="Courier New"/>
                <w:i/>
                <w:color w:val="000000"/>
                <w:sz w:val="18"/>
                <w:szCs w:val="18"/>
              </w:rPr>
              <w:t>generate</w:t>
            </w:r>
            <w:r w:rsidRPr="00BA598A">
              <w:rPr>
                <w:rFonts w:ascii="Courier New" w:hAnsi="Courier New" w:cs="Courier New"/>
                <w:color w:val="000000"/>
                <w:sz w:val="18"/>
                <w:szCs w:val="18"/>
              </w:rPr>
              <w:t xml:space="preserve"> k</w:t>
            </w:r>
          </w:p>
        </w:tc>
      </w:tr>
    </w:tbl>
    <w:p w:rsidR="00CE60C9" w:rsidRDefault="00C93832" w:rsidP="00A547BC">
      <w:pPr>
        <w:pStyle w:val="Caption"/>
        <w:spacing w:before="100"/>
        <w:rPr>
          <w:i/>
          <w:sz w:val="20"/>
          <w:szCs w:val="20"/>
        </w:rPr>
      </w:pPr>
      <w:bookmarkStart w:id="135" w:name="_Ref404795813"/>
      <w:bookmarkStart w:id="136" w:name="_Toc409550668"/>
      <w:r w:rsidRPr="00C93832">
        <w:rPr>
          <w:i/>
          <w:sz w:val="20"/>
          <w:szCs w:val="20"/>
        </w:rPr>
        <w:t>Gambar 3.</w:t>
      </w:r>
      <w:r w:rsidR="00725214" w:rsidRPr="00C93832">
        <w:rPr>
          <w:i/>
          <w:sz w:val="20"/>
          <w:szCs w:val="20"/>
        </w:rPr>
        <w:fldChar w:fldCharType="begin"/>
      </w:r>
      <w:r w:rsidRPr="00C93832">
        <w:rPr>
          <w:i/>
          <w:sz w:val="20"/>
          <w:szCs w:val="20"/>
        </w:rPr>
        <w:instrText xml:space="preserve"> SEQ Gambar_3. \* ARABIC </w:instrText>
      </w:r>
      <w:r w:rsidR="00725214" w:rsidRPr="00C93832">
        <w:rPr>
          <w:i/>
          <w:sz w:val="20"/>
          <w:szCs w:val="20"/>
        </w:rPr>
        <w:fldChar w:fldCharType="separate"/>
      </w:r>
      <w:r w:rsidR="00DE4529">
        <w:rPr>
          <w:i/>
          <w:noProof/>
          <w:sz w:val="20"/>
          <w:szCs w:val="20"/>
        </w:rPr>
        <w:t>4</w:t>
      </w:r>
      <w:r w:rsidR="00725214" w:rsidRPr="00C93832">
        <w:rPr>
          <w:i/>
          <w:sz w:val="20"/>
          <w:szCs w:val="20"/>
        </w:rPr>
        <w:fldChar w:fldCharType="end"/>
      </w:r>
      <w:bookmarkEnd w:id="135"/>
      <w:r w:rsidR="00E117FF">
        <w:rPr>
          <w:i/>
          <w:sz w:val="20"/>
          <w:szCs w:val="20"/>
        </w:rPr>
        <w:t>. Pseudocode Fungsi G</w:t>
      </w:r>
      <w:r w:rsidRPr="00C93832">
        <w:rPr>
          <w:i/>
          <w:sz w:val="20"/>
          <w:szCs w:val="20"/>
        </w:rPr>
        <w:t>enerate</w:t>
      </w:r>
      <w:r w:rsidR="00E117FF">
        <w:rPr>
          <w:i/>
          <w:sz w:val="20"/>
          <w:szCs w:val="20"/>
        </w:rPr>
        <w:t xml:space="preserve"> </w:t>
      </w:r>
      <w:r w:rsidRPr="00C93832">
        <w:rPr>
          <w:i/>
          <w:sz w:val="20"/>
          <w:szCs w:val="20"/>
        </w:rPr>
        <w:t>Kromosom</w:t>
      </w:r>
      <w:bookmarkEnd w:id="136"/>
    </w:p>
    <w:p w:rsidR="00DC3EB3" w:rsidRDefault="00DC3EB3" w:rsidP="00DC3EB3"/>
    <w:p w:rsidR="00DC3EB3" w:rsidRDefault="00DC3EB3" w:rsidP="00DC3EB3"/>
    <w:p w:rsidR="00DC3EB3" w:rsidRPr="00DC3EB3" w:rsidRDefault="00DC3EB3" w:rsidP="00DC3EB3"/>
    <w:p w:rsidR="007550C2" w:rsidRDefault="007550C2" w:rsidP="00C93832">
      <w:pPr>
        <w:pStyle w:val="Heading3"/>
        <w:spacing w:before="300" w:after="200"/>
        <w:rPr>
          <w:i/>
        </w:rPr>
      </w:pPr>
      <w:bookmarkStart w:id="137" w:name="_Toc416699997"/>
      <w:r>
        <w:lastRenderedPageBreak/>
        <w:t xml:space="preserve">Fungsi </w:t>
      </w:r>
      <w:r w:rsidR="00E117FF">
        <w:t xml:space="preserve">Menghitung </w:t>
      </w:r>
      <w:r w:rsidR="00E117FF" w:rsidRPr="00E117FF">
        <w:rPr>
          <w:i/>
        </w:rPr>
        <w:t>Fitness</w:t>
      </w:r>
      <w:r w:rsidR="00E117FF">
        <w:rPr>
          <w:i/>
        </w:rPr>
        <w:t xml:space="preserve"> Value</w:t>
      </w:r>
      <w:bookmarkEnd w:id="137"/>
    </w:p>
    <w:p w:rsidR="00082A53" w:rsidRDefault="001164FC" w:rsidP="00D01108">
      <w:pPr>
        <w:ind w:firstLine="720"/>
      </w:pPr>
      <w:r>
        <w:rPr>
          <w:lang w:val="id-ID"/>
        </w:rPr>
        <w:t xml:space="preserve">Fungsi </w:t>
      </w:r>
      <w:r w:rsidR="00E117FF">
        <w:t xml:space="preserve">menghitung </w:t>
      </w:r>
      <w:r w:rsidR="00E117FF">
        <w:rPr>
          <w:i/>
        </w:rPr>
        <w:t xml:space="preserve">fitness value </w:t>
      </w:r>
      <w:r>
        <w:rPr>
          <w:lang w:val="id-ID"/>
        </w:rPr>
        <w:t xml:space="preserve">adalah fungsi untuk menghitung nilai </w:t>
      </w:r>
      <w:r w:rsidR="00114FBB">
        <w:rPr>
          <w:i/>
        </w:rPr>
        <w:t xml:space="preserve">fitness </w:t>
      </w:r>
      <w:r w:rsidR="00114FBB">
        <w:t xml:space="preserve">sebuah individu. </w:t>
      </w:r>
      <w:r w:rsidR="00DF6F65">
        <w:t xml:space="preserve">Di dalam fungsi inilah letak implementasi algoritma </w:t>
      </w:r>
      <w:r w:rsidR="0040549F">
        <w:rPr>
          <w:i/>
        </w:rPr>
        <w:t>K-Means</w:t>
      </w:r>
      <w:r w:rsidR="00DF6F65">
        <w:rPr>
          <w:i/>
        </w:rPr>
        <w:t xml:space="preserve"> </w:t>
      </w:r>
      <w:r w:rsidR="00DF6F65">
        <w:t xml:space="preserve">dan </w:t>
      </w:r>
      <w:r w:rsidR="006B7303">
        <w:rPr>
          <w:i/>
        </w:rPr>
        <w:t>K-Nearest Neighbor</w:t>
      </w:r>
      <w:r w:rsidR="00DF6F65">
        <w:rPr>
          <w:i/>
        </w:rPr>
        <w:t xml:space="preserve">. </w:t>
      </w:r>
      <w:r w:rsidR="00114FBB">
        <w:t xml:space="preserve">Nilai </w:t>
      </w:r>
      <w:r w:rsidR="00114FBB">
        <w:rPr>
          <w:i/>
        </w:rPr>
        <w:t xml:space="preserve">fitness </w:t>
      </w:r>
      <w:r w:rsidR="00114FBB">
        <w:t xml:space="preserve">yang digunakan adalah nilai </w:t>
      </w:r>
      <w:r w:rsidR="00BA1992">
        <w:t>akurasi</w:t>
      </w:r>
      <w:r w:rsidR="00114FBB">
        <w:t xml:space="preserve"> </w:t>
      </w:r>
      <w:r>
        <w:rPr>
          <w:lang w:val="id-ID"/>
        </w:rPr>
        <w:t xml:space="preserve">dari </w:t>
      </w:r>
      <w:r w:rsidR="008973F9">
        <w:t>algoritma</w:t>
      </w:r>
      <w:r w:rsidR="00A547BC">
        <w:t xml:space="preserve"> </w:t>
      </w:r>
      <w:r w:rsidR="006B7303">
        <w:rPr>
          <w:i/>
        </w:rPr>
        <w:t>K-Nearest Neighbor</w:t>
      </w:r>
      <w:r w:rsidR="00114FBB">
        <w:rPr>
          <w:i/>
        </w:rPr>
        <w:t xml:space="preserve">. </w:t>
      </w:r>
      <w:r w:rsidR="00114FBB">
        <w:t xml:space="preserve">Data </w:t>
      </w:r>
      <w:r w:rsidR="00114FBB" w:rsidRPr="006B7303">
        <w:rPr>
          <w:i/>
        </w:rPr>
        <w:t>training</w:t>
      </w:r>
      <w:r w:rsidR="00114FBB">
        <w:t xml:space="preserve"> akan </w:t>
      </w:r>
      <w:r w:rsidR="0081295B">
        <w:t xml:space="preserve">dipisah antara label positif dan negatif kanker, yang kemudian masing-masing kelompok </w:t>
      </w:r>
      <w:r w:rsidR="00D751F7">
        <w:t xml:space="preserve">akan dikenakan algoritma </w:t>
      </w:r>
      <w:r w:rsidR="0040549F">
        <w:rPr>
          <w:i/>
        </w:rPr>
        <w:t>K-Means</w:t>
      </w:r>
      <w:r w:rsidR="00D751F7">
        <w:rPr>
          <w:i/>
        </w:rPr>
        <w:t xml:space="preserve">. </w:t>
      </w:r>
      <w:r w:rsidR="00D751F7">
        <w:t>D</w:t>
      </w:r>
      <w:r w:rsidR="0081295B">
        <w:t xml:space="preserve">ata </w:t>
      </w:r>
      <w:r w:rsidR="00D751F7">
        <w:t xml:space="preserve">akan </w:t>
      </w:r>
      <w:r w:rsidR="00114FBB">
        <w:t xml:space="preserve">dikelompokkan </w:t>
      </w:r>
      <w:r w:rsidR="00D751F7">
        <w:t>s</w:t>
      </w:r>
      <w:r w:rsidR="00114FBB">
        <w:t xml:space="preserve">ebanyak </w:t>
      </w:r>
      <w:r w:rsidR="00114FBB" w:rsidRPr="006B7303">
        <w:rPr>
          <w:rFonts w:ascii="Courier New" w:hAnsi="Courier New" w:cs="Courier New"/>
          <w:sz w:val="20"/>
          <w:szCs w:val="20"/>
        </w:rPr>
        <w:t>nilaiK</w:t>
      </w:r>
      <w:r w:rsidR="00114FBB">
        <w:t xml:space="preserve"> kelompok. </w:t>
      </w:r>
      <w:r w:rsidR="0081295B">
        <w:t xml:space="preserve">Pemisahan ini bertujuan untuk pemberian label data </w:t>
      </w:r>
      <w:r w:rsidR="0081295B" w:rsidRPr="006B7303">
        <w:rPr>
          <w:i/>
        </w:rPr>
        <w:t>testing</w:t>
      </w:r>
      <w:r w:rsidR="0081295B">
        <w:t xml:space="preserve"> untuk evaluasi keakuratan prediksi kelas nantinya. </w:t>
      </w:r>
      <w:r w:rsidR="00114FBB">
        <w:t>Setelah</w:t>
      </w:r>
      <w:r w:rsidR="00D751F7">
        <w:t xml:space="preserve"> terbentuk kelompok-kelompok, data </w:t>
      </w:r>
      <w:r w:rsidR="00D751F7" w:rsidRPr="006B7303">
        <w:rPr>
          <w:i/>
        </w:rPr>
        <w:t>testing</w:t>
      </w:r>
      <w:r w:rsidR="00D751F7">
        <w:t xml:space="preserve"> akan dihitung </w:t>
      </w:r>
      <w:r w:rsidR="00D01108">
        <w:t>jarak</w:t>
      </w:r>
      <w:r w:rsidR="00D751F7">
        <w:t xml:space="preserve"> (</w:t>
      </w:r>
      <w:r w:rsidR="00D01108">
        <w:t xml:space="preserve">atau nilai </w:t>
      </w:r>
      <w:r w:rsidR="008973F9">
        <w:rPr>
          <w:i/>
        </w:rPr>
        <w:t>di</w:t>
      </w:r>
      <w:r w:rsidR="00D751F7">
        <w:rPr>
          <w:i/>
        </w:rPr>
        <w:t>similarity</w:t>
      </w:r>
      <w:r w:rsidR="00D751F7">
        <w:t xml:space="preserve">) terhadap kelompok data </w:t>
      </w:r>
      <w:r w:rsidR="00D751F7" w:rsidRPr="006B7303">
        <w:rPr>
          <w:i/>
        </w:rPr>
        <w:t>training</w:t>
      </w:r>
      <w:r w:rsidR="00D751F7">
        <w:t xml:space="preserve">. Data </w:t>
      </w:r>
      <w:r w:rsidR="00D751F7" w:rsidRPr="006B7303">
        <w:rPr>
          <w:i/>
        </w:rPr>
        <w:t>testing</w:t>
      </w:r>
      <w:r w:rsidR="00D751F7">
        <w:t xml:space="preserve"> dengan nilai </w:t>
      </w:r>
      <w:r w:rsidR="00D01108">
        <w:t xml:space="preserve">jarak paling kecil atau </w:t>
      </w:r>
      <w:r w:rsidR="00D751F7">
        <w:t>kemiripan</w:t>
      </w:r>
      <w:r w:rsidR="00C97C60">
        <w:t xml:space="preserve"> paling besar akan dilabeli dengan label kelompok tersebut. </w:t>
      </w:r>
      <w:r w:rsidR="006B7303">
        <w:t>Jarak</w:t>
      </w:r>
      <w:r w:rsidR="00C97C60">
        <w:t xml:space="preserve"> data </w:t>
      </w:r>
      <w:r w:rsidR="00C97C60" w:rsidRPr="006B7303">
        <w:rPr>
          <w:i/>
        </w:rPr>
        <w:t>testing</w:t>
      </w:r>
      <w:r w:rsidR="00C97C60">
        <w:t xml:space="preserve"> dengan data </w:t>
      </w:r>
      <w:r w:rsidR="00C97C60" w:rsidRPr="006B7303">
        <w:rPr>
          <w:i/>
        </w:rPr>
        <w:t>training</w:t>
      </w:r>
      <w:r w:rsidR="00C97C60">
        <w:t xml:space="preserve"> dihitung menggunakan </w:t>
      </w:r>
      <w:r w:rsidR="00C97C60">
        <w:rPr>
          <w:i/>
        </w:rPr>
        <w:t xml:space="preserve">Euclidian Distance </w:t>
      </w:r>
      <w:r w:rsidR="007618FE">
        <w:t>seperti pada persamaan 2.1.</w:t>
      </w:r>
    </w:p>
    <w:p w:rsidR="00E052D3" w:rsidRDefault="00070A69" w:rsidP="007550C2">
      <w:pPr>
        <w:ind w:firstLine="720"/>
      </w:pPr>
      <w:r>
        <w:rPr>
          <w:noProof/>
          <w:lang w:eastAsia="en-US"/>
        </w:rPr>
        <w:pict>
          <v:shape id="_x0000_s1338" type="#_x0000_t202" style="position:absolute;left:0;text-align:left;margin-left:57pt;margin-top:11.25pt;width:187.85pt;height:17.55pt;z-index:252372992" fillcolor="#92d050" stroked="f" strokecolor="black [3213]">
            <v:textbox style="mso-next-textbox:#_x0000_s1338">
              <w:txbxContent>
                <w:p w:rsidR="00070A69" w:rsidRPr="00DA5199" w:rsidRDefault="00070A69" w:rsidP="00DA5199">
                  <w:pPr>
                    <w:jc w:val="center"/>
                    <w:rPr>
                      <w:b/>
                      <w:sz w:val="20"/>
                      <w:szCs w:val="20"/>
                    </w:rPr>
                  </w:pPr>
                  <w:r w:rsidRPr="00DA5199">
                    <w:rPr>
                      <w:b/>
                      <w:sz w:val="20"/>
                      <w:szCs w:val="20"/>
                    </w:rPr>
                    <w:t>Data yang belum diketahui labelnya</w:t>
                  </w:r>
                </w:p>
              </w:txbxContent>
            </v:textbox>
          </v:shape>
        </w:pict>
      </w:r>
    </w:p>
    <w:p w:rsidR="00E052D3" w:rsidRDefault="00E052D3" w:rsidP="007550C2">
      <w:pPr>
        <w:ind w:firstLine="720"/>
      </w:pPr>
    </w:p>
    <w:p w:rsidR="00E052D3" w:rsidRDefault="00070A69" w:rsidP="007550C2">
      <w:pPr>
        <w:ind w:firstLine="720"/>
      </w:pPr>
      <w:r>
        <w:rPr>
          <w:noProof/>
          <w:lang w:eastAsia="en-US"/>
        </w:rPr>
        <w:pict>
          <v:shape id="_x0000_s1353" type="#_x0000_t32" style="position:absolute;left:0;text-align:left;margin-left:152.75pt;margin-top:3.3pt;width:0;height:13.85pt;z-index:252375040" o:connectortype="straight" strokecolor="black [3213]" strokeweight="1.5pt"/>
        </w:pict>
      </w:r>
    </w:p>
    <w:p w:rsidR="00E052D3" w:rsidRDefault="00070A69" w:rsidP="007550C2">
      <w:pPr>
        <w:ind w:firstLine="720"/>
      </w:pPr>
      <w:r>
        <w:rPr>
          <w:noProof/>
          <w:lang w:eastAsia="en-US"/>
        </w:rPr>
        <w:pict>
          <v:shape id="_x0000_s1363" type="#_x0000_t32" style="position:absolute;left:0;text-align:left;margin-left:77.25pt;margin-top:7.35pt;width:0;height:35.55pt;z-index:252378112" o:connectortype="straight" strokecolor="black [3213]" strokeweight="1.5pt">
            <v:stroke endarrow="block"/>
          </v:shape>
        </w:pict>
      </w:r>
      <w:r>
        <w:rPr>
          <w:noProof/>
          <w:lang w:eastAsia="en-US"/>
        </w:rPr>
        <w:pict>
          <v:shape id="_x0000_s1362" type="#_x0000_t32" style="position:absolute;left:0;text-align:left;margin-left:108.55pt;margin-top:9.05pt;width:0;height:60.15pt;z-index:252377088" o:connectortype="straight" strokecolor="black [3213]" strokeweight="1.5pt">
            <v:stroke endarrow="block"/>
          </v:shape>
        </w:pict>
      </w:r>
      <w:r>
        <w:rPr>
          <w:noProof/>
          <w:lang w:eastAsia="en-US"/>
        </w:rPr>
        <w:pict>
          <v:shape id="_x0000_s1366" type="#_x0000_t32" style="position:absolute;left:0;text-align:left;margin-left:224.4pt;margin-top:3.55pt;width:0;height:39.35pt;z-index:252382208" o:connectortype="straight" strokecolor="black [3213]" strokeweight="1.5pt">
            <v:stroke endarrow="block"/>
          </v:shape>
        </w:pict>
      </w:r>
      <w:r>
        <w:rPr>
          <w:noProof/>
          <w:lang w:eastAsia="en-US"/>
        </w:rPr>
        <w:pict>
          <v:shape id="_x0000_s1364" type="#_x0000_t32" style="position:absolute;left:0;text-align:left;margin-left:191.3pt;margin-top:3.55pt;width:0;height:63.65pt;z-index:252380160" o:connectortype="straight" strokecolor="black [3213]" strokeweight="1.5pt">
            <v:stroke endarrow="block"/>
          </v:shape>
        </w:pict>
      </w:r>
      <w:r>
        <w:rPr>
          <w:noProof/>
          <w:lang w:eastAsia="en-US"/>
        </w:rPr>
        <w:pict>
          <v:shape id="_x0000_s1367" type="#_x0000_t32" style="position:absolute;left:0;text-align:left;margin-left:5.25pt;margin-top:11.1pt;width:31.35pt;height:0;z-index:252384256" o:connectortype="straight" strokecolor="black [3213]" strokeweight="1.5pt"/>
        </w:pict>
      </w:r>
      <w:r>
        <w:rPr>
          <w:noProof/>
          <w:lang w:eastAsia="en-US"/>
        </w:rPr>
        <w:pict>
          <v:shape id="_x0000_s1352" type="#_x0000_t202" style="position:absolute;left:0;text-align:left;margin-left:36.6pt;margin-top:3.65pt;width:218.1pt;height:20.7pt;z-index:252383232" fillcolor="yellow" stroked="f" strokecolor="black [3213]">
            <v:textbox style="mso-next-textbox:#_x0000_s1352">
              <w:txbxContent>
                <w:p w:rsidR="00070A69" w:rsidRPr="00DA5199" w:rsidRDefault="00070A69" w:rsidP="00DA5199">
                  <w:pPr>
                    <w:jc w:val="center"/>
                    <w:rPr>
                      <w:b/>
                      <w:sz w:val="20"/>
                      <w:szCs w:val="20"/>
                    </w:rPr>
                  </w:pPr>
                  <w:r>
                    <w:rPr>
                      <w:b/>
                      <w:sz w:val="20"/>
                      <w:szCs w:val="20"/>
                    </w:rPr>
                    <w:t>Dihitung kemiripannya dengan antar klaster</w:t>
                  </w:r>
                </w:p>
              </w:txbxContent>
            </v:textbox>
          </v:shape>
        </w:pict>
      </w:r>
    </w:p>
    <w:p w:rsidR="00E052D3" w:rsidRDefault="00070A69" w:rsidP="007550C2">
      <w:pPr>
        <w:ind w:firstLine="720"/>
      </w:pPr>
      <w:r>
        <w:rPr>
          <w:noProof/>
          <w:lang w:eastAsia="en-US"/>
        </w:rPr>
        <w:pict>
          <v:shape id="_x0000_s1373" type="#_x0000_t32" style="position:absolute;left:0;text-align:left;margin-left:286.1pt;margin-top:.15pt;width:.05pt;height:101.8pt;flip:y;z-index:252389376" o:connectortype="straight" strokecolor="black [3213]" strokeweight="1.5pt"/>
        </w:pict>
      </w:r>
      <w:r>
        <w:rPr>
          <w:noProof/>
          <w:lang w:eastAsia="en-US"/>
        </w:rPr>
        <w:pict>
          <v:shape id="_x0000_s1368" type="#_x0000_t32" style="position:absolute;left:0;text-align:left;margin-left:5.25pt;margin-top:.95pt;width:.05pt;height:103.7pt;z-index:252385280" o:connectortype="straight" strokecolor="black [3213]" strokeweight="1.5pt"/>
        </w:pict>
      </w:r>
      <w:r>
        <w:rPr>
          <w:noProof/>
          <w:lang w:eastAsia="en-US"/>
        </w:rPr>
        <w:pict>
          <v:shape id="_x0000_s1372" type="#_x0000_t32" style="position:absolute;left:0;text-align:left;margin-left:254.8pt;margin-top:.15pt;width:31.35pt;height:0;flip:x y;z-index:252388352" o:connectortype="straight" strokecolor="black [3213]" strokeweight="1.5pt"/>
        </w:pict>
      </w:r>
    </w:p>
    <w:p w:rsidR="00E052D3" w:rsidRDefault="00070A69" w:rsidP="007550C2">
      <w:pPr>
        <w:ind w:firstLine="720"/>
      </w:pPr>
      <w:r>
        <w:rPr>
          <w:noProof/>
          <w:lang w:eastAsia="en-US"/>
        </w:rPr>
        <w:pict>
          <v:group id="_x0000_s1337" style="position:absolute;left:0;text-align:left;margin-left:161.1pt;margin-top:10.15pt;width:125pt;height:136.85pt;z-index:252371968" coordorigin="4484,2066" coordsize="2500,2737">
            <v:group id="_x0000_s1333" style="position:absolute;left:4599;top:2066;width:2286;height:1889" coordorigin="4221,1979" coordsize="2286,1889">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322" type="#_x0000_t123" style="position:absolute;left:4390;top:1979;width:1936;height:1889" fillcolor="#fabf8f [1945]" strokecolor="black [3213]" strokeweight="2.25pt"/>
              <v:shape id="_x0000_s1327" type="#_x0000_t202" style="position:absolute;left:4710;top:2066;width:1253;height:558" filled="f" stroked="f">
                <v:textbox style="mso-next-textbox:#_x0000_s1327">
                  <w:txbxContent>
                    <w:p w:rsidR="00070A69" w:rsidRDefault="00070A69" w:rsidP="00E052D3">
                      <w:pPr>
                        <w:jc w:val="center"/>
                        <w:rPr>
                          <w:b/>
                          <w:sz w:val="20"/>
                          <w:szCs w:val="20"/>
                        </w:rPr>
                      </w:pPr>
                      <w:r w:rsidRPr="00E052D3">
                        <w:rPr>
                          <w:b/>
                          <w:sz w:val="20"/>
                          <w:szCs w:val="20"/>
                        </w:rPr>
                        <w:t xml:space="preserve">Klaster </w:t>
                      </w:r>
                    </w:p>
                    <w:p w:rsidR="00070A69" w:rsidRPr="00E052D3" w:rsidRDefault="00070A69" w:rsidP="00E052D3">
                      <w:pPr>
                        <w:jc w:val="center"/>
                        <w:rPr>
                          <w:b/>
                          <w:sz w:val="20"/>
                          <w:szCs w:val="20"/>
                        </w:rPr>
                      </w:pPr>
                      <w:r w:rsidRPr="00E052D3">
                        <w:rPr>
                          <w:b/>
                          <w:sz w:val="20"/>
                          <w:szCs w:val="20"/>
                        </w:rPr>
                        <w:t>1</w:t>
                      </w:r>
                    </w:p>
                  </w:txbxContent>
                </v:textbox>
              </v:shape>
              <v:shape id="_x0000_s1328" type="#_x0000_t202" style="position:absolute;left:5254;top:2667;width:1253;height:558" filled="f" stroked="f">
                <v:textbox style="mso-next-textbox:#_x0000_s1328">
                  <w:txbxContent>
                    <w:p w:rsidR="00070A69" w:rsidRDefault="00070A69" w:rsidP="00E052D3">
                      <w:pPr>
                        <w:jc w:val="center"/>
                        <w:rPr>
                          <w:b/>
                          <w:sz w:val="20"/>
                          <w:szCs w:val="20"/>
                        </w:rPr>
                      </w:pPr>
                      <w:r w:rsidRPr="00E052D3">
                        <w:rPr>
                          <w:b/>
                          <w:sz w:val="20"/>
                          <w:szCs w:val="20"/>
                        </w:rPr>
                        <w:t xml:space="preserve">Klaster </w:t>
                      </w:r>
                    </w:p>
                    <w:p w:rsidR="00070A69" w:rsidRPr="00E052D3" w:rsidRDefault="00070A69" w:rsidP="00E052D3">
                      <w:pPr>
                        <w:jc w:val="center"/>
                        <w:rPr>
                          <w:b/>
                          <w:sz w:val="20"/>
                          <w:szCs w:val="20"/>
                        </w:rPr>
                      </w:pPr>
                      <w:r>
                        <w:rPr>
                          <w:b/>
                          <w:sz w:val="20"/>
                          <w:szCs w:val="20"/>
                        </w:rPr>
                        <w:t>2</w:t>
                      </w:r>
                    </w:p>
                  </w:txbxContent>
                </v:textbox>
              </v:shape>
              <v:shape id="_x0000_s1329" type="#_x0000_t202" style="position:absolute;left:4221;top:2679;width:1253;height:558" filled="f" stroked="f">
                <v:textbox style="mso-next-textbox:#_x0000_s1329">
                  <w:txbxContent>
                    <w:p w:rsidR="00070A69" w:rsidRDefault="00070A69" w:rsidP="00E052D3">
                      <w:pPr>
                        <w:jc w:val="center"/>
                        <w:rPr>
                          <w:b/>
                          <w:sz w:val="20"/>
                          <w:szCs w:val="20"/>
                        </w:rPr>
                      </w:pPr>
                      <w:r w:rsidRPr="00E052D3">
                        <w:rPr>
                          <w:b/>
                          <w:sz w:val="20"/>
                          <w:szCs w:val="20"/>
                        </w:rPr>
                        <w:t xml:space="preserve">Klaster </w:t>
                      </w:r>
                    </w:p>
                    <w:p w:rsidR="00070A69" w:rsidRPr="00E052D3" w:rsidRDefault="00070A69" w:rsidP="00E052D3">
                      <w:pPr>
                        <w:jc w:val="center"/>
                        <w:rPr>
                          <w:b/>
                          <w:sz w:val="20"/>
                          <w:szCs w:val="20"/>
                        </w:rPr>
                      </w:pPr>
                      <w:r>
                        <w:rPr>
                          <w:b/>
                          <w:sz w:val="20"/>
                          <w:szCs w:val="20"/>
                        </w:rPr>
                        <w:t>3</w:t>
                      </w:r>
                    </w:p>
                  </w:txbxContent>
                </v:textbox>
              </v:shape>
              <v:shape id="_x0000_s1331" type="#_x0000_t202" style="position:absolute;left:4727;top:3223;width:1253;height:558" filled="f" stroked="f">
                <v:textbox style="mso-next-textbox:#_x0000_s1331">
                  <w:txbxContent>
                    <w:p w:rsidR="00070A69" w:rsidRDefault="00070A69" w:rsidP="00E052D3">
                      <w:pPr>
                        <w:jc w:val="center"/>
                        <w:rPr>
                          <w:b/>
                          <w:sz w:val="20"/>
                          <w:szCs w:val="20"/>
                        </w:rPr>
                      </w:pPr>
                      <w:r w:rsidRPr="00E052D3">
                        <w:rPr>
                          <w:b/>
                          <w:sz w:val="20"/>
                          <w:szCs w:val="20"/>
                        </w:rPr>
                        <w:t xml:space="preserve">Klaster </w:t>
                      </w:r>
                    </w:p>
                    <w:p w:rsidR="00070A69" w:rsidRPr="00E052D3" w:rsidRDefault="00070A69" w:rsidP="00E052D3">
                      <w:pPr>
                        <w:jc w:val="center"/>
                        <w:rPr>
                          <w:b/>
                          <w:sz w:val="20"/>
                          <w:szCs w:val="20"/>
                        </w:rPr>
                      </w:pPr>
                      <w:r>
                        <w:rPr>
                          <w:b/>
                          <w:sz w:val="20"/>
                          <w:szCs w:val="20"/>
                        </w:rPr>
                        <w:t>n</w:t>
                      </w:r>
                    </w:p>
                  </w:txbxContent>
                </v:textbox>
              </v:shape>
            </v:group>
            <v:shape id="_x0000_s1335" type="#_x0000_t202" style="position:absolute;left:4484;top:4058;width:2500;height:745" filled="f" stroked="f">
              <v:textbox style="mso-next-textbox:#_x0000_s1335">
                <w:txbxContent>
                  <w:p w:rsidR="00070A69" w:rsidRPr="00E052D3" w:rsidRDefault="00070A69"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v:textbox>
            </v:shape>
          </v:group>
        </w:pict>
      </w:r>
      <w:r>
        <w:rPr>
          <w:noProof/>
          <w:lang w:eastAsia="en-US"/>
        </w:rPr>
        <w:pict>
          <v:group id="_x0000_s1336" style="position:absolute;left:0;text-align:left;margin-left:12.35pt;margin-top:11.05pt;width:125pt;height:133.05pt;z-index:252369920" coordorigin="1721,1622" coordsize="2500,2661">
            <v:group id="_x0000_s1332" style="position:absolute;left:1829;top:1622;width:2392;height:1916" coordorigin="1643,1290" coordsize="2392,1916">
              <v:shape id="_x0000_s1321" type="#_x0000_t123" style="position:absolute;left:1869;top:1290;width:1936;height:1889" fillcolor="#92cddc [1944]" strokecolor="black [3213]" strokeweight="2.25pt"/>
              <v:shape id="_x0000_s1323" type="#_x0000_t202" style="position:absolute;left:2206;top:1421;width:1253;height:558" filled="f" stroked="f">
                <v:textbox style="mso-next-textbox:#_x0000_s1323">
                  <w:txbxContent>
                    <w:p w:rsidR="00070A69" w:rsidRDefault="00070A69" w:rsidP="00E052D3">
                      <w:pPr>
                        <w:jc w:val="center"/>
                        <w:rPr>
                          <w:b/>
                          <w:sz w:val="20"/>
                          <w:szCs w:val="20"/>
                        </w:rPr>
                      </w:pPr>
                      <w:r w:rsidRPr="00E052D3">
                        <w:rPr>
                          <w:b/>
                          <w:sz w:val="20"/>
                          <w:szCs w:val="20"/>
                        </w:rPr>
                        <w:t xml:space="preserve">Klaster </w:t>
                      </w:r>
                    </w:p>
                    <w:p w:rsidR="00070A69" w:rsidRPr="00E052D3" w:rsidRDefault="00070A69" w:rsidP="00E052D3">
                      <w:pPr>
                        <w:jc w:val="center"/>
                        <w:rPr>
                          <w:b/>
                          <w:sz w:val="20"/>
                          <w:szCs w:val="20"/>
                        </w:rPr>
                      </w:pPr>
                      <w:r w:rsidRPr="00E052D3">
                        <w:rPr>
                          <w:b/>
                          <w:sz w:val="20"/>
                          <w:szCs w:val="20"/>
                        </w:rPr>
                        <w:t>1</w:t>
                      </w:r>
                    </w:p>
                  </w:txbxContent>
                </v:textbox>
              </v:shape>
              <v:shape id="_x0000_s1324" type="#_x0000_t202" style="position:absolute;left:2782;top:1978;width:1253;height:677" filled="f" stroked="f">
                <v:textbox style="mso-next-textbox:#_x0000_s1324">
                  <w:txbxContent>
                    <w:p w:rsidR="00070A69" w:rsidRDefault="00070A69" w:rsidP="00E052D3">
                      <w:pPr>
                        <w:jc w:val="center"/>
                        <w:rPr>
                          <w:b/>
                          <w:sz w:val="20"/>
                          <w:szCs w:val="20"/>
                        </w:rPr>
                      </w:pPr>
                      <w:r w:rsidRPr="00E052D3">
                        <w:rPr>
                          <w:b/>
                          <w:sz w:val="20"/>
                          <w:szCs w:val="20"/>
                        </w:rPr>
                        <w:t xml:space="preserve">Klaster </w:t>
                      </w:r>
                    </w:p>
                    <w:p w:rsidR="00070A69" w:rsidRPr="00E052D3" w:rsidRDefault="00070A69" w:rsidP="00E052D3">
                      <w:pPr>
                        <w:jc w:val="center"/>
                        <w:rPr>
                          <w:b/>
                          <w:sz w:val="20"/>
                          <w:szCs w:val="20"/>
                        </w:rPr>
                      </w:pPr>
                      <w:r>
                        <w:rPr>
                          <w:b/>
                          <w:sz w:val="20"/>
                          <w:szCs w:val="20"/>
                        </w:rPr>
                        <w:t>2</w:t>
                      </w:r>
                    </w:p>
                  </w:txbxContent>
                </v:textbox>
              </v:shape>
              <v:shape id="_x0000_s1325" type="#_x0000_t202" style="position:absolute;left:1643;top:1947;width:1253;height:677" filled="f" stroked="f">
                <v:textbox style="mso-next-textbox:#_x0000_s1325">
                  <w:txbxContent>
                    <w:p w:rsidR="00070A69" w:rsidRDefault="00070A69" w:rsidP="00E052D3">
                      <w:pPr>
                        <w:jc w:val="center"/>
                        <w:rPr>
                          <w:b/>
                          <w:sz w:val="20"/>
                          <w:szCs w:val="20"/>
                        </w:rPr>
                      </w:pPr>
                      <w:r w:rsidRPr="00E052D3">
                        <w:rPr>
                          <w:b/>
                          <w:sz w:val="20"/>
                          <w:szCs w:val="20"/>
                        </w:rPr>
                        <w:t xml:space="preserve">Klaster </w:t>
                      </w:r>
                    </w:p>
                    <w:p w:rsidR="00070A69" w:rsidRPr="00E052D3" w:rsidRDefault="00070A69" w:rsidP="00E052D3">
                      <w:pPr>
                        <w:jc w:val="center"/>
                        <w:rPr>
                          <w:b/>
                          <w:sz w:val="20"/>
                          <w:szCs w:val="20"/>
                        </w:rPr>
                      </w:pPr>
                      <w:r>
                        <w:rPr>
                          <w:b/>
                          <w:sz w:val="20"/>
                          <w:szCs w:val="20"/>
                        </w:rPr>
                        <w:t>3</w:t>
                      </w:r>
                    </w:p>
                  </w:txbxContent>
                </v:textbox>
              </v:shape>
              <v:shape id="_x0000_s1326" type="#_x0000_t202" style="position:absolute;left:2187;top:2529;width:1253;height:677" filled="f" stroked="f">
                <v:textbox style="mso-next-textbox:#_x0000_s1326">
                  <w:txbxContent>
                    <w:p w:rsidR="00070A69" w:rsidRDefault="00070A69" w:rsidP="00E052D3">
                      <w:pPr>
                        <w:jc w:val="center"/>
                        <w:rPr>
                          <w:b/>
                          <w:sz w:val="20"/>
                          <w:szCs w:val="20"/>
                        </w:rPr>
                      </w:pPr>
                      <w:r w:rsidRPr="00E052D3">
                        <w:rPr>
                          <w:b/>
                          <w:sz w:val="20"/>
                          <w:szCs w:val="20"/>
                        </w:rPr>
                        <w:t xml:space="preserve">Klaster </w:t>
                      </w:r>
                    </w:p>
                    <w:p w:rsidR="00070A69" w:rsidRPr="00E052D3" w:rsidRDefault="00070A69" w:rsidP="00E052D3">
                      <w:pPr>
                        <w:jc w:val="center"/>
                        <w:rPr>
                          <w:b/>
                          <w:sz w:val="20"/>
                          <w:szCs w:val="20"/>
                        </w:rPr>
                      </w:pPr>
                      <w:r>
                        <w:rPr>
                          <w:b/>
                          <w:sz w:val="20"/>
                          <w:szCs w:val="20"/>
                        </w:rPr>
                        <w:t>n</w:t>
                      </w:r>
                    </w:p>
                  </w:txbxContent>
                </v:textbox>
              </v:shape>
            </v:group>
            <v:shape id="_x0000_s1334" type="#_x0000_t202" style="position:absolute;left:1721;top:3538;width:2500;height:745" filled="f" stroked="f">
              <v:textbox style="mso-next-textbox:#_x0000_s1334">
                <w:txbxContent>
                  <w:p w:rsidR="00070A69" w:rsidRPr="00E052D3" w:rsidRDefault="00070A69"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v:textbox>
            </v:shape>
          </v:group>
        </w:pict>
      </w: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070A69" w:rsidP="007550C2">
      <w:pPr>
        <w:ind w:firstLine="720"/>
      </w:pPr>
      <w:r>
        <w:rPr>
          <w:noProof/>
          <w:lang w:eastAsia="en-US"/>
        </w:rPr>
        <w:pict>
          <v:shape id="_x0000_s1377" type="#_x0000_t32" style="position:absolute;left:0;text-align:left;margin-left:254.85pt;margin-top:1.1pt;width:31.3pt;height:0;z-index:252392448" o:connectortype="straight" strokecolor="black [3213]" strokeweight="1.5pt">
            <v:stroke startarrow="block"/>
          </v:shape>
        </w:pict>
      </w:r>
      <w:r>
        <w:rPr>
          <w:noProof/>
          <w:lang w:eastAsia="en-US"/>
        </w:rPr>
        <w:pict>
          <v:shape id="_x0000_s1369" type="#_x0000_t32" style="position:absolute;left:0;text-align:left;margin-left:5.25pt;margin-top:9.8pt;width:39.7pt;height:0;z-index:252386304" o:connectortype="straight" strokecolor="black [3213]" strokeweight="1.5pt">
            <v:stroke endarrow="block"/>
          </v:shape>
        </w:pict>
      </w:r>
    </w:p>
    <w:p w:rsidR="00E052D3" w:rsidRDefault="00070A69" w:rsidP="007550C2">
      <w:pPr>
        <w:ind w:firstLine="720"/>
      </w:pPr>
      <w:r>
        <w:rPr>
          <w:noProof/>
          <w:lang w:eastAsia="en-US"/>
        </w:rPr>
        <w:pict>
          <v:shape id="_x0000_s1376" type="#_x0000_t32" style="position:absolute;left:0;text-align:left;margin-left:254.8pt;margin-top:5.8pt;width:31.35pt;height:0;z-index:252391424" o:connectortype="straight" stroked="f"/>
        </w:pict>
      </w:r>
    </w:p>
    <w:p w:rsidR="00E052D3" w:rsidRDefault="00070A69" w:rsidP="007550C2">
      <w:pPr>
        <w:ind w:firstLine="720"/>
      </w:pPr>
      <w:r>
        <w:rPr>
          <w:noProof/>
          <w:lang w:eastAsia="en-US"/>
        </w:rPr>
        <w:pict>
          <v:shape id="_x0000_s1375" type="#_x0000_t32" style="position:absolute;left:0;text-align:left;margin-left:242.2pt;margin-top:.75pt;width:43.95pt;height:0;flip:x;z-index:252390400" o:connectortype="straight" strokecolor="black [3213]" strokeweight="1.5pt">
            <v:stroke endarrow="block"/>
          </v:shape>
        </w:pict>
      </w:r>
      <w:r>
        <w:rPr>
          <w:noProof/>
          <w:lang w:eastAsia="en-US"/>
        </w:rPr>
        <w:pict>
          <v:shape id="_x0000_s1371" type="#_x0000_t32" style="position:absolute;left:0;text-align:left;margin-left:5.3pt;margin-top:3.45pt;width:58.6pt;height:0;z-index:252387328" o:connectortype="straight" strokecolor="black [3213]" strokeweight="1.5pt">
            <v:stroke endarrow="block"/>
          </v:shape>
        </w:pict>
      </w:r>
    </w:p>
    <w:p w:rsidR="00E052D3" w:rsidRDefault="00E052D3" w:rsidP="007550C2">
      <w:pPr>
        <w:ind w:firstLine="720"/>
      </w:pPr>
    </w:p>
    <w:p w:rsidR="00E052D3" w:rsidRDefault="00E052D3" w:rsidP="007550C2">
      <w:pPr>
        <w:ind w:firstLine="720"/>
      </w:pPr>
    </w:p>
    <w:p w:rsidR="00E052D3" w:rsidRDefault="00070A69" w:rsidP="007550C2">
      <w:pPr>
        <w:ind w:firstLine="720"/>
      </w:pPr>
      <w:r>
        <w:rPr>
          <w:noProof/>
          <w:lang w:eastAsia="en-US"/>
        </w:rPr>
        <w:pict>
          <v:shape id="_x0000_s1382" type="#_x0000_t32" style="position:absolute;left:0;text-align:left;margin-left:224.35pt;margin-top:11.5pt;width:.05pt;height:9pt;flip:x;z-index:252399616" o:connectortype="straight" strokecolor="black [3213]" strokeweight="1.5pt"/>
        </w:pict>
      </w:r>
      <w:r>
        <w:rPr>
          <w:noProof/>
          <w:lang w:eastAsia="en-US"/>
        </w:rPr>
        <w:pict>
          <v:shape id="_x0000_s1381" type="#_x0000_t32" style="position:absolute;left:0;text-align:left;margin-left:74.65pt;margin-top:11.5pt;width:.05pt;height:9pt;flip:x;z-index:252398592" o:connectortype="straight" strokecolor="black [3213]" strokeweight="1.5pt"/>
        </w:pict>
      </w:r>
    </w:p>
    <w:p w:rsidR="00E052D3" w:rsidRDefault="00070A69" w:rsidP="007550C2">
      <w:pPr>
        <w:ind w:firstLine="720"/>
      </w:pPr>
      <w:r>
        <w:rPr>
          <w:noProof/>
        </w:rPr>
        <w:pict>
          <v:shape id="_x0000_s1385" type="#_x0000_t202" style="position:absolute;left:0;text-align:left;margin-left:2.75pt;margin-top:34.75pt;width:296.45pt;height:33pt;z-index:252401664" stroked="f">
            <v:textbox style="mso-next-textbox:#_x0000_s1385;mso-fit-shape-to-text:t" inset="0,0,0,0">
              <w:txbxContent>
                <w:p w:rsidR="00070A69" w:rsidRPr="00082A53" w:rsidRDefault="00070A69" w:rsidP="00082A53">
                  <w:pPr>
                    <w:pStyle w:val="Caption"/>
                    <w:rPr>
                      <w:i/>
                      <w:noProof/>
                      <w:sz w:val="20"/>
                      <w:szCs w:val="20"/>
                    </w:rPr>
                  </w:pPr>
                  <w:bookmarkStart w:id="138" w:name="_Ref408158546"/>
                  <w:bookmarkStart w:id="139"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5</w:t>
                  </w:r>
                  <w:r w:rsidRPr="00082A53">
                    <w:rPr>
                      <w:i/>
                      <w:sz w:val="20"/>
                      <w:szCs w:val="20"/>
                    </w:rPr>
                    <w:fldChar w:fldCharType="end"/>
                  </w:r>
                  <w:bookmarkEnd w:id="138"/>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39"/>
                </w:p>
              </w:txbxContent>
            </v:textbox>
          </v:shape>
        </w:pict>
      </w:r>
      <w:r>
        <w:rPr>
          <w:noProof/>
          <w:lang w:eastAsia="en-US"/>
        </w:rPr>
        <w:pict>
          <v:shape id="_x0000_s1378" type="#_x0000_t202" style="position:absolute;left:0;text-align:left;margin-left:57pt;margin-top:7.85pt;width:186.2pt;height:17.55pt;z-index:252397568" fillcolor="#b2a1c7 [1943]" stroked="f" strokecolor="black [3213]">
            <v:textbox style="mso-next-textbox:#_x0000_s1378">
              <w:txbxContent>
                <w:p w:rsidR="00070A69" w:rsidRPr="00DA5199" w:rsidRDefault="00070A69"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v:textbox>
          </v:shape>
        </w:pict>
      </w:r>
    </w:p>
    <w:p w:rsidR="00C97C60" w:rsidRDefault="00070A69" w:rsidP="00082A53">
      <w:pPr>
        <w:spacing w:before="100"/>
        <w:ind w:firstLine="720"/>
      </w:pPr>
      <w:r>
        <w:lastRenderedPageBreak/>
        <w:fldChar w:fldCharType="begin"/>
      </w:r>
      <w:r>
        <w:instrText xml:space="preserve"> REF _Ref408158546 \h  \* MERGEFORMAT </w:instrText>
      </w:r>
      <w:r>
        <w:fldChar w:fldCharType="separate"/>
      </w:r>
      <w:r w:rsidR="00DE4529" w:rsidRPr="00DE4529">
        <w:t>Gambar 3.5</w:t>
      </w:r>
      <w:r>
        <w:fldChar w:fldCharType="end"/>
      </w:r>
      <w:r w:rsidR="00D72A13">
        <w:t>.</w:t>
      </w:r>
      <w:r w:rsidR="00082A53" w:rsidRPr="00082A53">
        <w:t xml:space="preserve"> adalah ilustrasi implementasi algoritma </w:t>
      </w:r>
      <w:r w:rsidR="0040549F">
        <w:rPr>
          <w:i/>
        </w:rPr>
        <w:t>K-Means</w:t>
      </w:r>
      <w:r w:rsidR="00082A53" w:rsidRPr="00082A53">
        <w:t xml:space="preserve"> dan </w:t>
      </w:r>
      <w:r w:rsidR="00D72A13" w:rsidRPr="0040549F">
        <w:rPr>
          <w:i/>
        </w:rPr>
        <w:t>K-Nearest Neighbor</w:t>
      </w:r>
      <w:r w:rsidR="00D72A13">
        <w:t xml:space="preserve"> </w:t>
      </w:r>
      <w:r w:rsidR="009D2B11">
        <w:t xml:space="preserve">pada fungsi </w:t>
      </w:r>
      <w:r w:rsidR="00D01108">
        <w:t xml:space="preserve">menghitung </w:t>
      </w:r>
      <w:r w:rsidR="00D01108">
        <w:rPr>
          <w:i/>
        </w:rPr>
        <w:t>fitness value</w:t>
      </w:r>
      <w:r w:rsidR="00082A53" w:rsidRPr="00082A53">
        <w:t>.</w:t>
      </w:r>
      <w:r w:rsidR="00082A53">
        <w:t xml:space="preserve"> </w:t>
      </w:r>
      <w:r w:rsidR="00C97C60">
        <w:t>Data yang telah dila</w:t>
      </w:r>
      <w:r w:rsidR="009D2B11">
        <w:t>beli akan dihitung keakuratan</w:t>
      </w:r>
      <w:r w:rsidR="00C97C60">
        <w:t xml:space="preserve"> prediksi kelasnya. Akurasi dihitung menggunakan rumus:</w:t>
      </w:r>
    </w:p>
    <w:p w:rsidR="00C97C60" w:rsidRDefault="00C97C60" w:rsidP="007550C2">
      <w:pPr>
        <w:ind w:firstLine="720"/>
      </w:pPr>
    </w:p>
    <w:p w:rsidR="00D4208E" w:rsidRPr="00D4208E" w:rsidRDefault="00725135" w:rsidP="007618FE">
      <w:pPr>
        <w:pStyle w:val="Caption"/>
        <w:jc w:val="right"/>
        <w:rPr>
          <w:b w:val="0"/>
        </w:rPr>
      </w:pPr>
      <m:oMath>
        <m:r>
          <m:rPr>
            <m:sty m:val="bi"/>
          </m:rPr>
          <w:rPr>
            <w:rFonts w:ascii="Cambria Math" w:hAnsi="Cambria Math"/>
          </w:rPr>
          <m:t xml:space="preserve">Akurasi= </m:t>
        </m:r>
        <m:f>
          <m:fPr>
            <m:ctrlPr>
              <w:rPr>
                <w:rFonts w:ascii="Cambria Math" w:hAnsi="Cambria Math"/>
                <w:b w:val="0"/>
                <w:i/>
              </w:rPr>
            </m:ctrlPr>
          </m:fPr>
          <m:num>
            <m:r>
              <m:rPr>
                <m:sty m:val="bi"/>
              </m:rPr>
              <w:rPr>
                <w:rFonts w:ascii="Cambria Math" w:hAnsi="Cambria Math"/>
              </w:rPr>
              <m:t>True Positive</m:t>
            </m:r>
          </m:num>
          <m:den>
            <m:r>
              <m:rPr>
                <m:sty m:val="bi"/>
              </m:rPr>
              <w:rPr>
                <w:rFonts w:ascii="Cambria Math" w:hAnsi="Cambria Math"/>
              </w:rPr>
              <m:t>Jumlah seluruh data</m:t>
            </m:r>
          </m:den>
        </m:f>
        <m:r>
          <m:rPr>
            <m:sty m:val="bi"/>
          </m:rPr>
          <w:rPr>
            <w:rFonts w:ascii="Cambria Math" w:hAnsi="Cambria Math"/>
          </w:rPr>
          <m:t>x 100%</m:t>
        </m:r>
      </m:oMath>
      <w:r w:rsidR="007618FE">
        <w:t xml:space="preserve">           </w:t>
      </w:r>
      <w:r w:rsidR="007618FE" w:rsidRPr="007618FE">
        <w:rPr>
          <w:b w:val="0"/>
        </w:rPr>
        <w:t>(3.</w:t>
      </w:r>
      <w:r w:rsidR="00DC3EB3">
        <w:rPr>
          <w:b w:val="0"/>
        </w:rPr>
        <w:t>1</w:t>
      </w:r>
      <w:r w:rsidR="007618FE" w:rsidRPr="007618FE">
        <w:rPr>
          <w:b w:val="0"/>
        </w:rPr>
        <w:t>)</w:t>
      </w:r>
      <w:r w:rsidR="00D4208E">
        <w:rPr>
          <w:b w:val="0"/>
        </w:rPr>
        <w:t xml:space="preserve">     </w:t>
      </w:r>
      <w:r w:rsidR="00C97C60">
        <w:t xml:space="preserve">                                    </w:t>
      </w:r>
      <w:r w:rsidR="00D4208E">
        <w:t xml:space="preserve">                          </w:t>
      </w:r>
    </w:p>
    <w:p w:rsidR="00C97C60" w:rsidRDefault="00C97C60" w:rsidP="00D4208E">
      <w:pPr>
        <w:ind w:firstLine="720"/>
      </w:pPr>
      <w:r>
        <w:t>Di</w:t>
      </w:r>
      <w:r w:rsidR="00D4208E">
        <w:t xml:space="preserve"> </w:t>
      </w:r>
      <w:r>
        <w:t xml:space="preserve">mana </w:t>
      </w:r>
      <w:r>
        <w:rPr>
          <w:i/>
        </w:rPr>
        <w:t xml:space="preserve">True Positive </w:t>
      </w:r>
      <w:r>
        <w:t xml:space="preserve">adalah jumlah data </w:t>
      </w:r>
      <w:r w:rsidR="00C15751">
        <w:t>yang diklasifikasikan dengan tepat.</w:t>
      </w:r>
      <w:r>
        <w:t xml:space="preserve"> </w:t>
      </w:r>
    </w:p>
    <w:p w:rsidR="001164FC" w:rsidRPr="001B2B59" w:rsidRDefault="001164FC" w:rsidP="00D4208E">
      <w:pPr>
        <w:spacing w:after="100"/>
        <w:ind w:firstLine="720"/>
      </w:pPr>
      <w:r>
        <w:rPr>
          <w:lang w:val="id-ID"/>
        </w:rPr>
        <w:t>Input atau masukan pada fungsi ini berupa data</w:t>
      </w:r>
      <w:r w:rsidR="00114FBB">
        <w:t xml:space="preserve"> </w:t>
      </w:r>
      <w:r w:rsidR="00114FBB" w:rsidRPr="006B7303">
        <w:rPr>
          <w:i/>
        </w:rPr>
        <w:t>training</w:t>
      </w:r>
      <w:r>
        <w:rPr>
          <w:lang w:val="id-ID"/>
        </w:rPr>
        <w:t xml:space="preserve"> yang disimpan dalam </w:t>
      </w:r>
      <w:r w:rsidR="0043281D" w:rsidRPr="0043281D">
        <w:rPr>
          <w:i/>
        </w:rPr>
        <w:t>Arraylist</w:t>
      </w:r>
      <w:r>
        <w:rPr>
          <w:lang w:val="id-ID"/>
        </w:rPr>
        <w:t xml:space="preserve"> bertipe </w:t>
      </w:r>
      <w:r w:rsidR="0043281D" w:rsidRPr="0043281D">
        <w:rPr>
          <w:i/>
        </w:rPr>
        <w:t>D</w:t>
      </w:r>
      <w:r w:rsidRPr="00841633">
        <w:rPr>
          <w:i/>
          <w:lang w:val="id-ID"/>
        </w:rPr>
        <w:t>ouble</w:t>
      </w:r>
      <w:r w:rsidR="0043281D">
        <w:rPr>
          <w:i/>
        </w:rPr>
        <w:t>[]</w:t>
      </w:r>
      <w:r w:rsidR="00C23E68">
        <w:rPr>
          <w:i/>
        </w:rPr>
        <w:t xml:space="preserve">, </w:t>
      </w:r>
      <w:r w:rsidR="0043281D">
        <w:t>kromosom</w:t>
      </w:r>
      <w:r w:rsidR="00C23E68">
        <w:t xml:space="preserve"> seperti </w:t>
      </w:r>
      <w:r w:rsidR="00070A69">
        <w:fldChar w:fldCharType="begin"/>
      </w:r>
      <w:r w:rsidR="00070A69">
        <w:instrText xml:space="preserve"> REF _Ref404794539 \h  \* MERGEFORMAT </w:instrText>
      </w:r>
      <w:r w:rsidR="00070A69">
        <w:fldChar w:fldCharType="separate"/>
      </w:r>
      <w:r w:rsidR="00DE4529" w:rsidRPr="00DE4529">
        <w:t>Gambar 3.3</w:t>
      </w:r>
      <w:r w:rsidR="00070A69">
        <w:fldChar w:fldCharType="end"/>
      </w:r>
      <w:r w:rsidR="00C23E68">
        <w:t xml:space="preserve">, dan data </w:t>
      </w:r>
      <w:r w:rsidR="00C23E68" w:rsidRPr="006B7303">
        <w:rPr>
          <w:i/>
        </w:rPr>
        <w:t>testing</w:t>
      </w:r>
      <w:r w:rsidR="00C23E68">
        <w:t xml:space="preserve"> yang juga </w:t>
      </w:r>
      <w:r w:rsidR="00C23E68">
        <w:rPr>
          <w:lang w:val="id-ID"/>
        </w:rPr>
        <w:t xml:space="preserve">disimpan dalam </w:t>
      </w:r>
      <w:r w:rsidR="00C23E68" w:rsidRPr="0043281D">
        <w:rPr>
          <w:i/>
        </w:rPr>
        <w:t>Arraylist</w:t>
      </w:r>
      <w:r w:rsidR="00C23E68">
        <w:rPr>
          <w:lang w:val="id-ID"/>
        </w:rPr>
        <w:t xml:space="preserve"> bertipe </w:t>
      </w:r>
      <w:r w:rsidR="00C23E68" w:rsidRPr="0043281D">
        <w:rPr>
          <w:i/>
        </w:rPr>
        <w:t>D</w:t>
      </w:r>
      <w:r w:rsidR="00C23E68" w:rsidRPr="00841633">
        <w:rPr>
          <w:i/>
          <w:lang w:val="id-ID"/>
        </w:rPr>
        <w:t>ouble</w:t>
      </w:r>
      <w:r w:rsidR="00C23E68">
        <w:rPr>
          <w:i/>
        </w:rPr>
        <w:t>[]</w:t>
      </w:r>
      <w:r w:rsidR="0043281D">
        <w:rPr>
          <w:lang w:val="id-ID"/>
        </w:rPr>
        <w:t>.</w:t>
      </w:r>
      <w:r w:rsidR="0043281D">
        <w:t xml:space="preserve"> </w:t>
      </w:r>
      <w:r>
        <w:rPr>
          <w:i/>
          <w:lang w:val="id-ID"/>
        </w:rPr>
        <w:t>Pseudocode</w:t>
      </w:r>
      <w:r>
        <w:rPr>
          <w:lang w:val="id-ID"/>
        </w:rPr>
        <w:t xml:space="preserve"> fungsi </w:t>
      </w:r>
      <w:r w:rsidR="00E117FF">
        <w:t xml:space="preserve">menghitung </w:t>
      </w:r>
      <w:r w:rsidR="00E117FF">
        <w:rPr>
          <w:i/>
        </w:rPr>
        <w:t xml:space="preserve">fitness value </w:t>
      </w:r>
      <w:r>
        <w:rPr>
          <w:lang w:val="id-ID"/>
        </w:rPr>
        <w:t>dapat dilihat pada</w:t>
      </w:r>
      <w:r w:rsidRPr="00D01108">
        <w:rPr>
          <w:lang w:val="id-ID"/>
        </w:rPr>
        <w:t xml:space="preserve"> </w:t>
      </w:r>
      <w:r w:rsidR="00070A69">
        <w:fldChar w:fldCharType="begin"/>
      </w:r>
      <w:r w:rsidR="00070A69">
        <w:instrText xml:space="preserve"> REF _Ref405949873 \h  \* MERGEFORMAT </w:instrText>
      </w:r>
      <w:r w:rsidR="00070A69">
        <w:fldChar w:fldCharType="separate"/>
      </w:r>
      <w:r w:rsidR="00DE4529" w:rsidRPr="00DE4529">
        <w:t>Gambar 3.6</w:t>
      </w:r>
      <w:r w:rsidR="00070A69">
        <w:fldChar w:fldCharType="end"/>
      </w:r>
      <w:r w:rsidR="00D01108" w:rsidRPr="00D01108">
        <w:t>.</w:t>
      </w:r>
    </w:p>
    <w:tbl>
      <w:tblPr>
        <w:tblpPr w:leftFromText="180" w:rightFromText="180" w:vertAnchor="text" w:horzAnchor="margin" w:tblpX="108" w:tblpY="74"/>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888"/>
      </w:tblGrid>
      <w:tr w:rsidR="001164FC" w:rsidRPr="00BA598A" w:rsidTr="00BA598A">
        <w:trPr>
          <w:trHeight w:val="186"/>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Masukan</w:t>
            </w:r>
          </w:p>
        </w:tc>
        <w:tc>
          <w:tcPr>
            <w:tcW w:w="3888" w:type="dxa"/>
            <w:shd w:val="clear" w:color="auto" w:fill="auto"/>
          </w:tcPr>
          <w:p w:rsidR="001164FC" w:rsidRPr="00BA598A" w:rsidRDefault="0043281D" w:rsidP="00BA598A">
            <w:pPr>
              <w:rPr>
                <w:rFonts w:ascii="Courier New" w:hAnsi="Courier New" w:cs="Courier New"/>
                <w:sz w:val="18"/>
                <w:szCs w:val="18"/>
              </w:rPr>
            </w:pPr>
            <w:r w:rsidRPr="00BA598A">
              <w:rPr>
                <w:rFonts w:ascii="Courier New" w:hAnsi="Courier New" w:cs="Courier New"/>
                <w:sz w:val="18"/>
                <w:szCs w:val="18"/>
                <w:lang w:val="id-ID"/>
              </w:rPr>
              <w:t>D</w:t>
            </w:r>
            <w:r w:rsidR="001164FC" w:rsidRPr="00BA598A">
              <w:rPr>
                <w:rFonts w:ascii="Courier New" w:hAnsi="Courier New" w:cs="Courier New"/>
                <w:sz w:val="18"/>
                <w:szCs w:val="18"/>
                <w:lang w:val="id-ID"/>
              </w:rPr>
              <w:t>ata</w:t>
            </w:r>
            <w:r w:rsidR="00A3694D" w:rsidRPr="00BA598A">
              <w:rPr>
                <w:rFonts w:ascii="Courier New" w:hAnsi="Courier New" w:cs="Courier New"/>
                <w:sz w:val="18"/>
                <w:szCs w:val="18"/>
              </w:rPr>
              <w:t xml:space="preserve"> </w:t>
            </w:r>
            <w:r w:rsidR="00A3694D" w:rsidRPr="006B7303">
              <w:rPr>
                <w:rFonts w:ascii="Courier New" w:hAnsi="Courier New" w:cs="Courier New"/>
                <w:i/>
                <w:sz w:val="18"/>
                <w:szCs w:val="18"/>
              </w:rPr>
              <w:t>training</w:t>
            </w:r>
            <w:r w:rsidR="00A3694D" w:rsidRPr="00BA598A">
              <w:rPr>
                <w:rFonts w:ascii="Courier New" w:hAnsi="Courier New" w:cs="Courier New"/>
                <w:sz w:val="18"/>
                <w:szCs w:val="18"/>
              </w:rPr>
              <w:t xml:space="preserve">, </w:t>
            </w:r>
            <w:r w:rsidRPr="00BA598A">
              <w:rPr>
                <w:rFonts w:ascii="Courier New" w:hAnsi="Courier New" w:cs="Courier New"/>
                <w:sz w:val="18"/>
                <w:szCs w:val="18"/>
              </w:rPr>
              <w:t>kromosom</w:t>
            </w:r>
            <w:r w:rsidR="00A3694D" w:rsidRPr="00BA598A">
              <w:rPr>
                <w:rFonts w:ascii="Courier New" w:hAnsi="Courier New" w:cs="Courier New"/>
                <w:sz w:val="18"/>
                <w:szCs w:val="18"/>
              </w:rPr>
              <w:t xml:space="preserve">, dan data </w:t>
            </w:r>
            <w:r w:rsidR="00A3694D" w:rsidRPr="006B7303">
              <w:rPr>
                <w:rFonts w:ascii="Courier New" w:hAnsi="Courier New" w:cs="Courier New"/>
                <w:i/>
                <w:sz w:val="18"/>
                <w:szCs w:val="18"/>
              </w:rPr>
              <w:t>testing</w:t>
            </w:r>
          </w:p>
        </w:tc>
      </w:tr>
      <w:tr w:rsidR="001164FC" w:rsidRPr="00BA598A" w:rsidTr="00BA598A">
        <w:trPr>
          <w:trHeight w:val="197"/>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Keluaran</w:t>
            </w:r>
          </w:p>
        </w:tc>
        <w:tc>
          <w:tcPr>
            <w:tcW w:w="3888" w:type="dxa"/>
            <w:shd w:val="clear" w:color="auto" w:fill="auto"/>
          </w:tcPr>
          <w:p w:rsidR="001164FC" w:rsidRPr="00BA598A" w:rsidRDefault="001B2B59" w:rsidP="00BA598A">
            <w:pPr>
              <w:rPr>
                <w:rFonts w:ascii="Courier New" w:hAnsi="Courier New" w:cs="Courier New"/>
                <w:sz w:val="18"/>
                <w:szCs w:val="18"/>
              </w:rPr>
            </w:pPr>
            <w:r w:rsidRPr="00BA598A">
              <w:rPr>
                <w:rFonts w:ascii="Courier New" w:hAnsi="Courier New" w:cs="Courier New"/>
                <w:sz w:val="18"/>
                <w:szCs w:val="18"/>
              </w:rPr>
              <w:t>Akurasi</w:t>
            </w:r>
          </w:p>
        </w:tc>
      </w:tr>
      <w:tr w:rsidR="001164FC" w:rsidRPr="00BA598A" w:rsidTr="00BA598A">
        <w:trPr>
          <w:trHeight w:val="1294"/>
        </w:trPr>
        <w:tc>
          <w:tcPr>
            <w:tcW w:w="5868" w:type="dxa"/>
            <w:gridSpan w:val="2"/>
            <w:shd w:val="clear" w:color="auto" w:fill="auto"/>
          </w:tcPr>
          <w:p w:rsidR="00F35C8D" w:rsidRPr="00BA598A" w:rsidRDefault="00F35C8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for(int i=0; i&lt;nilaiK; i++)</w:t>
            </w:r>
          </w:p>
          <w:p w:rsidR="00047BE1" w:rsidRPr="00BA598A" w:rsidRDefault="001B2B59" w:rsidP="00BA598A">
            <w:pPr>
              <w:pStyle w:val="ListParagraph"/>
              <w:numPr>
                <w:ilvl w:val="0"/>
                <w:numId w:val="13"/>
              </w:numPr>
              <w:tabs>
                <w:tab w:val="left" w:pos="720"/>
              </w:tabs>
              <w:ind w:left="720" w:hanging="720"/>
              <w:jc w:val="left"/>
              <w:rPr>
                <w:rFonts w:ascii="Courier New" w:hAnsi="Courier New" w:cs="Courier New"/>
                <w:sz w:val="18"/>
                <w:szCs w:val="18"/>
                <w:lang w:val="id-ID"/>
              </w:rPr>
            </w:pPr>
            <w:r w:rsidRPr="00BA598A">
              <w:rPr>
                <w:rFonts w:ascii="Courier New" w:hAnsi="Courier New" w:cs="Courier New"/>
                <w:sz w:val="18"/>
                <w:szCs w:val="18"/>
                <w:lang w:val="id-ID"/>
              </w:rPr>
              <w:t>centroid</w:t>
            </w:r>
            <w:r w:rsidR="00047BE1" w:rsidRPr="00BA598A">
              <w:rPr>
                <w:rFonts w:ascii="Courier New" w:hAnsi="Courier New" w:cs="Courier New"/>
                <w:sz w:val="18"/>
                <w:szCs w:val="18"/>
                <w:lang w:val="id-ID"/>
              </w:rPr>
              <w:t>[</w:t>
            </w:r>
            <w:r w:rsidR="00047BE1" w:rsidRPr="00BA598A">
              <w:rPr>
                <w:rFonts w:ascii="Courier New" w:hAnsi="Courier New" w:cs="Courier New"/>
                <w:sz w:val="18"/>
                <w:szCs w:val="18"/>
              </w:rPr>
              <w:t>i</w:t>
            </w:r>
            <w:r w:rsidR="00047BE1" w:rsidRPr="00BA598A">
              <w:rPr>
                <w:rFonts w:ascii="Courier New" w:hAnsi="Courier New" w:cs="Courier New"/>
                <w:sz w:val="18"/>
                <w:szCs w:val="18"/>
                <w:lang w:val="id-ID"/>
              </w:rPr>
              <w:t xml:space="preserve">] =  </w:t>
            </w:r>
            <w:r w:rsidR="00047BE1" w:rsidRPr="00BA598A">
              <w:rPr>
                <w:rFonts w:ascii="Courier New" w:hAnsi="Courier New" w:cs="Courier New"/>
                <w:i/>
                <w:sz w:val="18"/>
                <w:szCs w:val="18"/>
              </w:rPr>
              <w:t>generate centroid</w:t>
            </w:r>
          </w:p>
          <w:p w:rsidR="00F35C8D"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Menyimpan data c</w:t>
            </w:r>
            <w:r w:rsidRPr="00BA598A">
              <w:rPr>
                <w:rFonts w:ascii="Courier New" w:hAnsi="Courier New" w:cs="Courier New"/>
                <w:i/>
                <w:sz w:val="18"/>
                <w:szCs w:val="18"/>
              </w:rPr>
              <w:t>entroid</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end for</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do</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 xml:space="preserve">antara data </w:t>
            </w:r>
            <w:r w:rsidRPr="006B7303">
              <w:rPr>
                <w:rFonts w:ascii="Courier New" w:hAnsi="Courier New" w:cs="Courier New"/>
                <w:i/>
                <w:sz w:val="18"/>
                <w:szCs w:val="18"/>
              </w:rPr>
              <w:t>training</w:t>
            </w:r>
            <w:r w:rsidRPr="00BA598A">
              <w:rPr>
                <w:rFonts w:ascii="Courier New" w:hAnsi="Courier New" w:cs="Courier New"/>
                <w:sz w:val="18"/>
                <w:szCs w:val="18"/>
              </w:rPr>
              <w:t xml:space="preserve"> dengan </w:t>
            </w:r>
            <w:r w:rsidRPr="00BA598A">
              <w:rPr>
                <w:rFonts w:ascii="Courier New" w:hAnsi="Courier New" w:cs="Courier New"/>
                <w:i/>
                <w:sz w:val="18"/>
                <w:szCs w:val="18"/>
              </w:rPr>
              <w:t>centroid</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Kelompokkan data ke-n dalam </w:t>
            </w:r>
            <w:r w:rsidRPr="00BA598A">
              <w:rPr>
                <w:rFonts w:ascii="Courier New" w:hAnsi="Courier New" w:cs="Courier New"/>
                <w:i/>
                <w:sz w:val="18"/>
                <w:szCs w:val="18"/>
              </w:rPr>
              <w:t>cluster</w:t>
            </w:r>
            <w:r w:rsidRPr="00BA598A">
              <w:rPr>
                <w:rFonts w:ascii="Courier New" w:hAnsi="Courier New" w:cs="Courier New"/>
                <w:sz w:val="18"/>
                <w:szCs w:val="18"/>
              </w:rPr>
              <w:t xml:space="preserve"> k sesuai dengan hasil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terkecil</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Update rata-rata </w:t>
            </w:r>
            <w:r w:rsidRPr="00BA598A">
              <w:rPr>
                <w:rFonts w:ascii="Courier New" w:hAnsi="Courier New" w:cs="Courier New"/>
                <w:i/>
                <w:sz w:val="18"/>
                <w:szCs w:val="18"/>
              </w:rPr>
              <w:t xml:space="preserve">centroid </w:t>
            </w:r>
            <w:r w:rsidRPr="00BA598A">
              <w:rPr>
                <w:rFonts w:ascii="Courier New" w:hAnsi="Courier New" w:cs="Courier New"/>
                <w:sz w:val="18"/>
                <w:szCs w:val="18"/>
              </w:rPr>
              <w:t xml:space="preserve">masing-masing </w:t>
            </w:r>
            <w:r w:rsidRPr="00BA598A">
              <w:rPr>
                <w:rFonts w:ascii="Courier New" w:hAnsi="Courier New" w:cs="Courier New"/>
                <w:i/>
                <w:sz w:val="18"/>
                <w:szCs w:val="18"/>
              </w:rPr>
              <w:t>cluster</w:t>
            </w:r>
            <w:r w:rsidRPr="00BA598A">
              <w:rPr>
                <w:rFonts w:ascii="Courier New" w:hAnsi="Courier New" w:cs="Courier New"/>
                <w:sz w:val="18"/>
                <w:szCs w:val="18"/>
              </w:rPr>
              <w:t xml:space="preserve"> </w:t>
            </w:r>
          </w:p>
          <w:p w:rsidR="00047BE1"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until data dalam </w:t>
            </w:r>
            <w:r w:rsidRPr="00BA598A">
              <w:rPr>
                <w:rFonts w:ascii="Courier New" w:hAnsi="Courier New" w:cs="Courier New"/>
                <w:i/>
                <w:sz w:val="18"/>
                <w:szCs w:val="18"/>
              </w:rPr>
              <w:t xml:space="preserve">cluster </w:t>
            </w:r>
            <w:r w:rsidRPr="00BA598A">
              <w:rPr>
                <w:rFonts w:ascii="Courier New" w:hAnsi="Courier New" w:cs="Courier New"/>
                <w:sz w:val="18"/>
                <w:szCs w:val="18"/>
              </w:rPr>
              <w:t xml:space="preserve">k tetap </w:t>
            </w: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p>
          <w:p w:rsidR="00A3694D" w:rsidRPr="00BA598A" w:rsidRDefault="00A3694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for(int i=0; i&lt;jumlah data </w:t>
            </w:r>
            <w:r w:rsidRPr="006B7303">
              <w:rPr>
                <w:rFonts w:ascii="Courier New" w:hAnsi="Courier New" w:cs="Courier New"/>
                <w:i/>
                <w:sz w:val="18"/>
                <w:szCs w:val="18"/>
              </w:rPr>
              <w:t>testing</w:t>
            </w:r>
            <w:r w:rsidRPr="00BA598A">
              <w:rPr>
                <w:rFonts w:ascii="Courier New" w:hAnsi="Courier New" w:cs="Courier New"/>
                <w:sz w:val="18"/>
                <w:szCs w:val="18"/>
              </w:rPr>
              <w:t>;i++)</w:t>
            </w:r>
          </w:p>
          <w:p w:rsidR="00F431E1" w:rsidRPr="00BA598A" w:rsidRDefault="00A3694D"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similarity </w:t>
            </w:r>
          </w:p>
          <w:p w:rsidR="00C23E68" w:rsidRPr="00BA598A" w:rsidRDefault="00C23E68"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Labeli data </w:t>
            </w:r>
            <w:r w:rsidRPr="006B7303">
              <w:rPr>
                <w:rFonts w:ascii="Courier New" w:hAnsi="Courier New" w:cs="Courier New"/>
                <w:i/>
                <w:sz w:val="18"/>
                <w:szCs w:val="18"/>
              </w:rPr>
              <w:t>testing</w:t>
            </w:r>
            <w:r w:rsidRPr="00BA598A">
              <w:rPr>
                <w:rFonts w:ascii="Courier New" w:hAnsi="Courier New" w:cs="Courier New"/>
                <w:sz w:val="18"/>
                <w:szCs w:val="18"/>
              </w:rPr>
              <w:t xml:space="preserve"> dengan label kelompok yang memilki nilai similarity terbesar</w:t>
            </w:r>
          </w:p>
          <w:p w:rsidR="001164FC" w:rsidRPr="00BA598A" w:rsidRDefault="00C23E68" w:rsidP="00BA598A">
            <w:pPr>
              <w:pStyle w:val="ListParagraph"/>
              <w:keepNext/>
              <w:numPr>
                <w:ilvl w:val="0"/>
                <w:numId w:val="13"/>
              </w:numPr>
              <w:ind w:left="450" w:hanging="450"/>
              <w:jc w:val="left"/>
              <w:rPr>
                <w:rFonts w:ascii="Courier New" w:hAnsi="Courier New" w:cs="Courier New"/>
                <w:sz w:val="18"/>
                <w:szCs w:val="18"/>
              </w:rPr>
            </w:pPr>
            <w:r w:rsidRPr="00BA598A">
              <w:rPr>
                <w:rFonts w:ascii="Courier New" w:hAnsi="Courier New" w:cs="Courier New"/>
                <w:sz w:val="18"/>
                <w:szCs w:val="18"/>
              </w:rPr>
              <w:t>end for</w:t>
            </w:r>
          </w:p>
          <w:p w:rsidR="00C23E68" w:rsidRPr="00BA598A" w:rsidRDefault="00C23E68" w:rsidP="00BA598A">
            <w:pPr>
              <w:pStyle w:val="ListParagraph"/>
              <w:keepNext/>
              <w:numPr>
                <w:ilvl w:val="0"/>
                <w:numId w:val="13"/>
              </w:numPr>
              <w:ind w:left="450" w:hanging="450"/>
              <w:jc w:val="left"/>
              <w:rPr>
                <w:rFonts w:ascii="Courier New" w:hAnsi="Courier New" w:cs="Courier New"/>
                <w:sz w:val="18"/>
                <w:szCs w:val="18"/>
              </w:rPr>
            </w:pPr>
          </w:p>
          <w:p w:rsidR="001B2B59" w:rsidRPr="00BA598A" w:rsidRDefault="00D01108" w:rsidP="00BA598A">
            <w:pPr>
              <w:pStyle w:val="ListParagraph"/>
              <w:keepNext/>
              <w:numPr>
                <w:ilvl w:val="0"/>
                <w:numId w:val="13"/>
              </w:numPr>
              <w:ind w:left="450" w:hanging="450"/>
              <w:jc w:val="left"/>
              <w:rPr>
                <w:rFonts w:ascii="Courier New" w:hAnsi="Courier New" w:cs="Courier New"/>
                <w:sz w:val="18"/>
                <w:szCs w:val="18"/>
              </w:rPr>
            </w:pPr>
            <w:r>
              <w:rPr>
                <w:rFonts w:ascii="Courier New" w:hAnsi="Courier New" w:cs="Courier New"/>
                <w:sz w:val="18"/>
                <w:szCs w:val="18"/>
              </w:rPr>
              <w:t>r</w:t>
            </w:r>
            <w:r w:rsidR="001B2B59" w:rsidRPr="00BA598A">
              <w:rPr>
                <w:rFonts w:ascii="Courier New" w:hAnsi="Courier New" w:cs="Courier New"/>
                <w:sz w:val="18"/>
                <w:szCs w:val="18"/>
              </w:rPr>
              <w:t>eturn akurasi</w:t>
            </w:r>
          </w:p>
        </w:tc>
      </w:tr>
      <w:tr w:rsidR="00BA598A" w:rsidRPr="00BA598A" w:rsidTr="00BA598A">
        <w:trPr>
          <w:trHeight w:val="293"/>
        </w:trPr>
        <w:tc>
          <w:tcPr>
            <w:tcW w:w="5868" w:type="dxa"/>
            <w:gridSpan w:val="2"/>
            <w:tcBorders>
              <w:left w:val="single" w:sz="4" w:space="0" w:color="FFFFFF" w:themeColor="background1"/>
              <w:bottom w:val="nil"/>
              <w:right w:val="nil"/>
            </w:tcBorders>
            <w:shd w:val="clear" w:color="auto" w:fill="auto"/>
          </w:tcPr>
          <w:p w:rsidR="00BA598A" w:rsidRPr="00BA598A" w:rsidRDefault="00070A69" w:rsidP="00BA598A">
            <w:pPr>
              <w:pStyle w:val="ListParagraph"/>
              <w:ind w:left="450"/>
              <w:jc w:val="left"/>
              <w:rPr>
                <w:rFonts w:ascii="Courier New" w:hAnsi="Courier New" w:cs="Courier New"/>
                <w:sz w:val="18"/>
                <w:szCs w:val="18"/>
              </w:rPr>
            </w:pPr>
            <w:r>
              <w:rPr>
                <w:noProof/>
                <w:lang w:eastAsia="en-US"/>
              </w:rPr>
              <w:pict>
                <v:shape id="_x0000_s1285" type="#_x0000_t202" style="position:absolute;left:0;text-align:left;margin-left:-8.9pt;margin-top:.65pt;width:299.2pt;height:22.15pt;z-index:252319744;mso-position-horizontal-relative:text;mso-position-vertical-relative:text" filled="f" stroked="f">
                  <v:textbox style="mso-next-textbox:#_x0000_s1285">
                    <w:txbxContent>
                      <w:p w:rsidR="00070A69" w:rsidRPr="007618FE" w:rsidRDefault="00070A69" w:rsidP="007618FE">
                        <w:pPr>
                          <w:jc w:val="center"/>
                          <w:rPr>
                            <w:b/>
                          </w:rPr>
                        </w:pPr>
                        <w:bookmarkStart w:id="140" w:name="_Ref405949873"/>
                        <w:bookmarkStart w:id="141"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6</w:t>
                        </w:r>
                        <w:r w:rsidRPr="007618FE">
                          <w:rPr>
                            <w:b/>
                            <w:i/>
                            <w:sz w:val="20"/>
                            <w:szCs w:val="20"/>
                          </w:rPr>
                          <w:fldChar w:fldCharType="end"/>
                        </w:r>
                        <w:bookmarkEnd w:id="140"/>
                        <w:r w:rsidRPr="007618FE">
                          <w:rPr>
                            <w:b/>
                            <w:i/>
                            <w:sz w:val="20"/>
                            <w:szCs w:val="20"/>
                          </w:rPr>
                          <w:t xml:space="preserve">. Pseudocode Fungsi </w:t>
                        </w:r>
                        <w:r>
                          <w:rPr>
                            <w:b/>
                            <w:i/>
                            <w:sz w:val="20"/>
                            <w:szCs w:val="20"/>
                          </w:rPr>
                          <w:t>Menghitung Fitness Value</w:t>
                        </w:r>
                        <w:bookmarkEnd w:id="141"/>
                      </w:p>
                    </w:txbxContent>
                  </v:textbox>
                </v:shape>
              </w:pict>
            </w:r>
          </w:p>
        </w:tc>
      </w:tr>
    </w:tbl>
    <w:p w:rsidR="00D97F9C" w:rsidRDefault="00D97F9C" w:rsidP="00C93832">
      <w:pPr>
        <w:pStyle w:val="Heading3"/>
        <w:spacing w:before="300" w:after="200"/>
        <w:rPr>
          <w:i/>
        </w:rPr>
      </w:pPr>
      <w:bookmarkStart w:id="142" w:name="_Toc416699998"/>
      <w:r>
        <w:lastRenderedPageBreak/>
        <w:t xml:space="preserve">Fungsi </w:t>
      </w:r>
      <w:r w:rsidR="00DB0996">
        <w:t>Seleksi</w:t>
      </w:r>
      <w:bookmarkEnd w:id="142"/>
    </w:p>
    <w:p w:rsidR="00BA598A" w:rsidRPr="00D72A13" w:rsidRDefault="001164FC" w:rsidP="00D72A13">
      <w:pPr>
        <w:spacing w:after="100"/>
        <w:ind w:firstLine="720"/>
      </w:pPr>
      <w:r w:rsidRPr="00BA598A">
        <w:rPr>
          <w:lang w:val="id-ID"/>
        </w:rPr>
        <w:t xml:space="preserve">Fungsi </w:t>
      </w:r>
      <w:r w:rsidR="00DB0996">
        <w:t>seleksi</w:t>
      </w:r>
      <w:r w:rsidRPr="00BA598A">
        <w:rPr>
          <w:lang w:val="id-ID"/>
        </w:rPr>
        <w:t xml:space="preserve"> </w:t>
      </w:r>
      <w:r w:rsidR="00D01108">
        <w:t>yang digunakan adalah</w:t>
      </w:r>
      <w:r w:rsidR="0014301F" w:rsidRPr="00BA598A">
        <w:t xml:space="preserve"> teknik </w:t>
      </w:r>
      <w:r w:rsidR="00BA598A" w:rsidRPr="00BA598A">
        <w:rPr>
          <w:i/>
        </w:rPr>
        <w:t>Elitism</w:t>
      </w:r>
      <w:r w:rsidR="00BA598A">
        <w:rPr>
          <w:i/>
        </w:rPr>
        <w:t xml:space="preserve">, </w:t>
      </w:r>
      <w:r w:rsidR="00BA598A">
        <w:t>di mana a</w:t>
      </w:r>
      <w:r w:rsidR="00BA598A">
        <w:rPr>
          <w:lang w:eastAsia="en-US"/>
        </w:rPr>
        <w:t xml:space="preserve">kan dilakukan pengurutan semua individu dari yang mempunyai nilai akurasi terbesar hingga terkecil. Populasi yang mempunyai nilai akurasi 50 terbesar akan terpilih untuk diikutsertakan pada proses generasi selanjutnya. </w:t>
      </w:r>
      <w:r w:rsidR="00BA598A" w:rsidRPr="00BA598A">
        <w:t>Proses ini menjamin tidak akan ada solusi yang lebih buruk. Solusi yang didapatkan pada tiap proses nantinya adalah solusi yang sama atau lebih baik dari solusi terbaik sebelumnya. Hal ini tentu saja akan menjamin tersedianya kromosom berkualitas</w:t>
      </w:r>
      <w:r w:rsidR="00BA598A">
        <w:t xml:space="preserve"> baik untuk generasi selanjutnya. </w:t>
      </w:r>
      <w:r w:rsidR="00BA598A">
        <w:rPr>
          <w:i/>
        </w:rPr>
        <w:t xml:space="preserve">Pseudocode </w:t>
      </w:r>
      <w:r w:rsidR="00BA598A">
        <w:t xml:space="preserve">fungsi </w:t>
      </w:r>
      <w:r w:rsidR="00DB0996">
        <w:t>seleksi</w:t>
      </w:r>
      <w:r w:rsidR="00BA598A">
        <w:rPr>
          <w:b/>
        </w:rPr>
        <w:t xml:space="preserve"> </w:t>
      </w:r>
      <w:r w:rsidR="00BA598A">
        <w:t xml:space="preserve">dapat dilihat pada </w:t>
      </w:r>
      <w:r w:rsidR="00070A69">
        <w:fldChar w:fldCharType="begin"/>
      </w:r>
      <w:r w:rsidR="00070A69">
        <w:instrText xml:space="preserve"> REF _Ref404926844 \h  \* MERGEFORMAT </w:instrText>
      </w:r>
      <w:r w:rsidR="00070A69">
        <w:fldChar w:fldCharType="separate"/>
      </w:r>
      <w:r w:rsidR="00DE4529" w:rsidRPr="00DE4529">
        <w:t>Gambar 3.7</w:t>
      </w:r>
      <w:r w:rsidR="00070A69">
        <w:fldChar w:fldCharType="end"/>
      </w:r>
      <w:r w:rsidR="00BA598A">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5"/>
      </w:tblGrid>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BA598A" w:rsidRPr="009D2B11" w:rsidRDefault="00BA598A" w:rsidP="001145F0">
            <w:pPr>
              <w:rPr>
                <w:rFonts w:ascii="Courier New" w:hAnsi="Courier New" w:cs="Courier New"/>
                <w:i/>
                <w:sz w:val="18"/>
                <w:szCs w:val="18"/>
              </w:rPr>
            </w:pPr>
            <w:r w:rsidRPr="009D2B11">
              <w:rPr>
                <w:rFonts w:ascii="Courier New" w:hAnsi="Courier New" w:cs="Courier New"/>
                <w:sz w:val="18"/>
                <w:szCs w:val="18"/>
              </w:rPr>
              <w:t>Seluruh individu</w:t>
            </w:r>
          </w:p>
        </w:tc>
      </w:tr>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50 individu terbaik</w:t>
            </w:r>
          </w:p>
        </w:tc>
      </w:tr>
      <w:tr w:rsidR="00BA598A" w:rsidRPr="009D2B11" w:rsidTr="001145F0">
        <w:trPr>
          <w:jc w:val="center"/>
        </w:trPr>
        <w:tc>
          <w:tcPr>
            <w:tcW w:w="5833" w:type="dxa"/>
            <w:gridSpan w:val="2"/>
            <w:shd w:val="clear" w:color="auto" w:fill="auto"/>
          </w:tcPr>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Hitung nilai akurasi setiap individu</w:t>
            </w:r>
          </w:p>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Urutkan dari terbesar hingga terkecil</w:t>
            </w:r>
          </w:p>
          <w:p w:rsidR="00BA598A" w:rsidRPr="009D2B11" w:rsidRDefault="00BA598A" w:rsidP="007236B7">
            <w:pPr>
              <w:pStyle w:val="ListParagraph"/>
              <w:keepNext/>
              <w:numPr>
                <w:ilvl w:val="0"/>
                <w:numId w:val="26"/>
              </w:numPr>
              <w:rPr>
                <w:rFonts w:ascii="Courier New" w:hAnsi="Courier New" w:cs="Courier New"/>
                <w:sz w:val="18"/>
                <w:szCs w:val="18"/>
              </w:rPr>
            </w:pPr>
            <w:r w:rsidRPr="009D2B11">
              <w:rPr>
                <w:rFonts w:ascii="Courier New" w:hAnsi="Courier New" w:cs="Courier New"/>
                <w:sz w:val="18"/>
                <w:szCs w:val="18"/>
              </w:rPr>
              <w:t>Pilih 50 individu terbaik untuk diikutsertakan pada proses selanjutnya</w:t>
            </w:r>
          </w:p>
        </w:tc>
      </w:tr>
    </w:tbl>
    <w:p w:rsidR="00BA598A" w:rsidRDefault="00070A69" w:rsidP="00BA598A">
      <w:pPr>
        <w:ind w:firstLine="720"/>
        <w:rPr>
          <w:lang w:eastAsia="en-US"/>
        </w:rPr>
      </w:pPr>
      <w:r>
        <w:rPr>
          <w:noProof/>
          <w:lang w:eastAsia="en-US"/>
        </w:rPr>
        <w:pict>
          <v:shape id="_x0000_s1222" type="#_x0000_t202" style="position:absolute;left:0;text-align:left;margin-left:29.95pt;margin-top:4.6pt;width:225.2pt;height:28.45pt;z-index:252247040;mso-position-horizontal-relative:text;mso-position-vertical-relative:text" filled="f" stroked="f">
            <v:textbox style="mso-next-textbox:#_x0000_s1222">
              <w:txbxContent>
                <w:p w:rsidR="00070A69" w:rsidRPr="00DF6F65" w:rsidRDefault="00070A69" w:rsidP="00DF6F65">
                  <w:pPr>
                    <w:jc w:val="center"/>
                    <w:rPr>
                      <w:b/>
                    </w:rPr>
                  </w:pPr>
                  <w:bookmarkStart w:id="143" w:name="_Ref404926844"/>
                  <w:bookmarkStart w:id="144"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7</w:t>
                  </w:r>
                  <w:r w:rsidRPr="00DF6F65">
                    <w:rPr>
                      <w:b/>
                      <w:i/>
                      <w:sz w:val="20"/>
                      <w:szCs w:val="20"/>
                    </w:rPr>
                    <w:fldChar w:fldCharType="end"/>
                  </w:r>
                  <w:bookmarkEnd w:id="143"/>
                  <w:r w:rsidRPr="00DF6F65">
                    <w:rPr>
                      <w:b/>
                      <w:i/>
                      <w:sz w:val="20"/>
                      <w:szCs w:val="20"/>
                    </w:rPr>
                    <w:t xml:space="preserve">. </w:t>
                  </w:r>
                  <w:bookmarkStart w:id="145" w:name="_Ref404926839"/>
                  <w:r w:rsidRPr="00DF6F65">
                    <w:rPr>
                      <w:b/>
                      <w:i/>
                      <w:sz w:val="20"/>
                      <w:szCs w:val="20"/>
                    </w:rPr>
                    <w:t xml:space="preserve">Pseudocode Fungsi </w:t>
                  </w:r>
                  <w:bookmarkEnd w:id="145"/>
                  <w:r>
                    <w:rPr>
                      <w:b/>
                      <w:i/>
                      <w:sz w:val="20"/>
                      <w:szCs w:val="20"/>
                    </w:rPr>
                    <w:t>Seleksi</w:t>
                  </w:r>
                  <w:bookmarkEnd w:id="144"/>
                </w:p>
              </w:txbxContent>
            </v:textbox>
          </v:shape>
        </w:pict>
      </w:r>
    </w:p>
    <w:p w:rsidR="0058793F" w:rsidRPr="00DF6F65" w:rsidRDefault="0058793F" w:rsidP="00DF6F65">
      <w:pPr>
        <w:pStyle w:val="Caption"/>
        <w:spacing w:after="0"/>
        <w:rPr>
          <w:i/>
          <w:sz w:val="10"/>
          <w:szCs w:val="10"/>
        </w:rPr>
      </w:pPr>
      <w:r w:rsidRPr="0058793F">
        <w:rPr>
          <w:lang w:val="id-ID" w:eastAsia="en-US"/>
        </w:rPr>
        <w:t xml:space="preserve">                                                          </w:t>
      </w:r>
    </w:p>
    <w:p w:rsidR="0010350C" w:rsidRDefault="0010350C" w:rsidP="00B43243">
      <w:pPr>
        <w:pStyle w:val="Heading3"/>
        <w:spacing w:before="300" w:after="200"/>
        <w:rPr>
          <w:lang w:eastAsia="en-US"/>
        </w:rPr>
      </w:pPr>
      <w:bookmarkStart w:id="146" w:name="_Toc378184521"/>
      <w:bookmarkStart w:id="147" w:name="_Toc416699999"/>
      <w:r>
        <w:rPr>
          <w:lang w:eastAsia="en-US"/>
        </w:rPr>
        <w:t xml:space="preserve">Fungsi </w:t>
      </w:r>
      <w:r w:rsidR="00E117FF">
        <w:rPr>
          <w:i/>
          <w:lang w:eastAsia="en-US"/>
        </w:rPr>
        <w:t>Crossover</w:t>
      </w:r>
      <w:bookmarkEnd w:id="147"/>
    </w:p>
    <w:p w:rsidR="00723144" w:rsidRDefault="00DF6F65" w:rsidP="00D72A13">
      <w:pPr>
        <w:ind w:firstLine="720"/>
        <w:rPr>
          <w:lang w:eastAsia="en-US"/>
        </w:rPr>
      </w:pPr>
      <w:r>
        <w:rPr>
          <w:lang w:eastAsia="en-US"/>
        </w:rPr>
        <w:t xml:space="preserve">Fungsi </w:t>
      </w:r>
      <w:r w:rsidR="00E117FF">
        <w:rPr>
          <w:i/>
          <w:lang w:eastAsia="en-US"/>
        </w:rPr>
        <w:t>crossover</w:t>
      </w:r>
      <w:r>
        <w:rPr>
          <w:b/>
          <w:lang w:eastAsia="en-US"/>
        </w:rPr>
        <w:t xml:space="preserve"> </w:t>
      </w:r>
      <w:r>
        <w:rPr>
          <w:lang w:eastAsia="en-US"/>
        </w:rPr>
        <w:t>adalah fungsi yang digunakan untuk menghasilkan keturunan baru melalui kawin silang (</w:t>
      </w:r>
      <w:r>
        <w:rPr>
          <w:i/>
          <w:lang w:eastAsia="en-US"/>
        </w:rPr>
        <w:t>crossover</w:t>
      </w:r>
      <w:r>
        <w:rPr>
          <w:lang w:eastAsia="en-US"/>
        </w:rPr>
        <w:t xml:space="preserve">). </w:t>
      </w:r>
      <w:r w:rsidR="00723144">
        <w:rPr>
          <w:lang w:eastAsia="en-US"/>
        </w:rPr>
        <w:t xml:space="preserve">Dalam fungsi ini, akan dipilih dua individu random sebagai </w:t>
      </w:r>
      <w:r w:rsidR="00723144">
        <w:rPr>
          <w:i/>
          <w:lang w:eastAsia="en-US"/>
        </w:rPr>
        <w:t>parent.</w:t>
      </w:r>
      <w:r w:rsidR="00723144">
        <w:rPr>
          <w:lang w:eastAsia="en-US"/>
        </w:rPr>
        <w:t xml:space="preserve"> Dua </w:t>
      </w:r>
      <w:r w:rsidR="00723144">
        <w:rPr>
          <w:i/>
          <w:lang w:eastAsia="en-US"/>
        </w:rPr>
        <w:t xml:space="preserve">parent </w:t>
      </w:r>
      <w:r w:rsidR="00723144">
        <w:rPr>
          <w:lang w:eastAsia="en-US"/>
        </w:rPr>
        <w:t xml:space="preserve">ini memiliki dua kemungkinan, yaitu dikenakan kawin silang dan tidak dikenakan kawin silang. Keputusan untuk dikenakan atau tidak dikenakan berdasarkan pada nilai random [0,1] dan batas </w:t>
      </w:r>
      <w:r w:rsidR="00723144" w:rsidRPr="00C76540">
        <w:rPr>
          <w:i/>
          <w:lang w:eastAsia="en-US"/>
        </w:rPr>
        <w:t>threshold</w:t>
      </w:r>
      <w:r w:rsidR="00723144">
        <w:rPr>
          <w:lang w:eastAsia="en-US"/>
        </w:rPr>
        <w:t xml:space="preserve"> kawin silang (</w:t>
      </w:r>
      <w:r w:rsidR="00723144">
        <w:rPr>
          <w:i/>
          <w:lang w:eastAsia="en-US"/>
        </w:rPr>
        <w:t>crossover rate</w:t>
      </w:r>
      <w:r w:rsidR="00723144">
        <w:rPr>
          <w:lang w:eastAsia="en-US"/>
        </w:rPr>
        <w:t xml:space="preserve">). </w:t>
      </w:r>
      <w:r w:rsidR="00D01108">
        <w:rPr>
          <w:lang w:eastAsia="en-US"/>
        </w:rPr>
        <w:t xml:space="preserve">Digunakan </w:t>
      </w:r>
      <w:r w:rsidR="00D01108" w:rsidRPr="00D01108">
        <w:rPr>
          <w:i/>
          <w:lang w:eastAsia="en-US"/>
        </w:rPr>
        <w:t>c</w:t>
      </w:r>
      <w:r w:rsidR="00D01108">
        <w:rPr>
          <w:i/>
          <w:lang w:eastAsia="en-US"/>
        </w:rPr>
        <w:t xml:space="preserve">rossover rate </w:t>
      </w:r>
      <w:r w:rsidR="00D01108">
        <w:rPr>
          <w:lang w:eastAsia="en-US"/>
        </w:rPr>
        <w:t xml:space="preserve">bernilai 0.7. </w:t>
      </w:r>
      <w:r w:rsidR="00601C4D">
        <w:rPr>
          <w:lang w:eastAsia="en-US"/>
        </w:rPr>
        <w:t xml:space="preserve">Tipe kawin silang yang digunakan adalah </w:t>
      </w:r>
      <w:r w:rsidR="00601C4D">
        <w:rPr>
          <w:i/>
          <w:lang w:eastAsia="en-US"/>
        </w:rPr>
        <w:t xml:space="preserve">two-point crossover, </w:t>
      </w:r>
      <w:r w:rsidR="00601C4D">
        <w:rPr>
          <w:lang w:eastAsia="en-US"/>
        </w:rPr>
        <w:t xml:space="preserve">dimana akan dipilih secara random titik awal dan titik akhir bagian dari individu yang dikenakan kawin silang. Ilustrasi </w:t>
      </w:r>
      <w:r w:rsidR="00601C4D">
        <w:rPr>
          <w:i/>
          <w:lang w:eastAsia="en-US"/>
        </w:rPr>
        <w:t xml:space="preserve">two-point crossover </w:t>
      </w:r>
      <w:r w:rsidR="00D72A13">
        <w:rPr>
          <w:lang w:eastAsia="en-US"/>
        </w:rPr>
        <w:t>telah ditunjukkan</w:t>
      </w:r>
      <w:r w:rsidR="00601C4D">
        <w:rPr>
          <w:lang w:eastAsia="en-US"/>
        </w:rPr>
        <w:t xml:space="preserve"> pada</w:t>
      </w:r>
      <w:r w:rsidR="00601C4D" w:rsidRPr="00D01108">
        <w:rPr>
          <w:lang w:eastAsia="en-US"/>
        </w:rPr>
        <w:t xml:space="preserve"> </w:t>
      </w:r>
      <w:r w:rsidR="00070A69">
        <w:fldChar w:fldCharType="begin"/>
      </w:r>
      <w:r w:rsidR="00070A69">
        <w:instrText xml:space="preserve"> REF _Ref409066203 \h  \* MERGEFORMAT </w:instrText>
      </w:r>
      <w:r w:rsidR="00070A69">
        <w:fldChar w:fldCharType="separate"/>
      </w:r>
      <w:r w:rsidR="00DE4529" w:rsidRPr="00DE4529">
        <w:t>Gambar 2.3</w:t>
      </w:r>
      <w:r w:rsidR="00070A69">
        <w:fldChar w:fldCharType="end"/>
      </w:r>
      <w:r w:rsidR="00D01108">
        <w:rPr>
          <w:lang w:eastAsia="en-US"/>
        </w:rPr>
        <w:t>.</w:t>
      </w:r>
      <w:r w:rsidR="00D72A13">
        <w:rPr>
          <w:lang w:eastAsia="en-US"/>
        </w:rPr>
        <w:t xml:space="preserve"> </w:t>
      </w:r>
      <w:r w:rsidR="00723144">
        <w:rPr>
          <w:i/>
          <w:lang w:eastAsia="en-US"/>
        </w:rPr>
        <w:t xml:space="preserve">Pseudocode </w:t>
      </w:r>
      <w:r w:rsidR="00723144">
        <w:rPr>
          <w:lang w:eastAsia="en-US"/>
        </w:rPr>
        <w:t xml:space="preserve">fungsi </w:t>
      </w:r>
      <w:r w:rsidR="00E117FF">
        <w:rPr>
          <w:lang w:eastAsia="en-US"/>
        </w:rPr>
        <w:t>c</w:t>
      </w:r>
      <w:r w:rsidR="00723144" w:rsidRPr="00E117FF">
        <w:rPr>
          <w:i/>
          <w:lang w:eastAsia="en-US"/>
        </w:rPr>
        <w:t>rossover</w:t>
      </w:r>
      <w:r w:rsidR="00723144">
        <w:rPr>
          <w:b/>
          <w:lang w:eastAsia="en-US"/>
        </w:rPr>
        <w:t xml:space="preserve"> </w:t>
      </w:r>
      <w:r w:rsidR="00723144">
        <w:rPr>
          <w:lang w:eastAsia="en-US"/>
        </w:rPr>
        <w:t xml:space="preserve">dapat dilihat pada </w:t>
      </w:r>
      <w:r w:rsidR="00070A69">
        <w:fldChar w:fldCharType="begin"/>
      </w:r>
      <w:r w:rsidR="00070A69">
        <w:instrText xml:space="preserve"> REF _Ref405952243 \h  \* MERGEFORMAT </w:instrText>
      </w:r>
      <w:r w:rsidR="00070A69">
        <w:fldChar w:fldCharType="separate"/>
      </w:r>
      <w:r w:rsidR="00DE4529" w:rsidRPr="00DE4529">
        <w:t>Gambar 3.8</w:t>
      </w:r>
      <w:r w:rsidR="00070A69">
        <w:fldChar w:fldCharType="end"/>
      </w:r>
      <w:r w:rsidR="00601C4D">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59"/>
      </w:tblGrid>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lastRenderedPageBreak/>
              <w:t>Masukan</w:t>
            </w:r>
          </w:p>
        </w:tc>
        <w:tc>
          <w:tcPr>
            <w:tcW w:w="4659" w:type="dxa"/>
            <w:shd w:val="clear" w:color="auto" w:fill="auto"/>
          </w:tcPr>
          <w:p w:rsidR="00723144" w:rsidRPr="002263A4" w:rsidRDefault="00723144" w:rsidP="00723144">
            <w:pPr>
              <w:rPr>
                <w:rFonts w:ascii="Courier New" w:hAnsi="Courier New" w:cs="Courier New"/>
                <w:i/>
                <w:sz w:val="18"/>
                <w:szCs w:val="18"/>
              </w:rPr>
            </w:pPr>
            <w:r w:rsidRPr="002263A4">
              <w:rPr>
                <w:rFonts w:ascii="Courier New" w:hAnsi="Courier New" w:cs="Courier New"/>
                <w:sz w:val="18"/>
                <w:szCs w:val="18"/>
              </w:rPr>
              <w:t xml:space="preserve">Dua individu sebagai </w:t>
            </w:r>
            <w:r w:rsidRPr="002263A4">
              <w:rPr>
                <w:rFonts w:ascii="Courier New" w:hAnsi="Courier New" w:cs="Courier New"/>
                <w:i/>
                <w:sz w:val="18"/>
                <w:szCs w:val="18"/>
              </w:rPr>
              <w:t>parent, a</w:t>
            </w:r>
            <w:r w:rsidRPr="002263A4">
              <w:rPr>
                <w:rFonts w:ascii="Courier New" w:hAnsi="Courier New" w:cs="Courier New"/>
                <w:sz w:val="18"/>
                <w:szCs w:val="18"/>
              </w:rPr>
              <w:t>ngka random [0,1]</w:t>
            </w:r>
          </w:p>
        </w:tc>
      </w:tr>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Keluaran</w:t>
            </w:r>
          </w:p>
        </w:tc>
        <w:tc>
          <w:tcPr>
            <w:tcW w:w="4659"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Dua individu baru hasil kawin silang</w:t>
            </w:r>
          </w:p>
        </w:tc>
      </w:tr>
      <w:tr w:rsidR="00723144" w:rsidRPr="002263A4" w:rsidTr="002263A4">
        <w:trPr>
          <w:jc w:val="center"/>
        </w:trPr>
        <w:tc>
          <w:tcPr>
            <w:tcW w:w="5847" w:type="dxa"/>
            <w:gridSpan w:val="2"/>
            <w:shd w:val="clear" w:color="auto" w:fill="auto"/>
          </w:tcPr>
          <w:p w:rsidR="00723144" w:rsidRPr="002263A4" w:rsidRDefault="00723144" w:rsidP="007236B7">
            <w:pPr>
              <w:pStyle w:val="ListParagraph"/>
              <w:numPr>
                <w:ilvl w:val="0"/>
                <w:numId w:val="24"/>
              </w:numPr>
              <w:rPr>
                <w:rFonts w:ascii="Courier New" w:hAnsi="Courier New" w:cs="Courier New"/>
                <w:sz w:val="18"/>
                <w:szCs w:val="18"/>
              </w:rPr>
            </w:pPr>
            <w:r w:rsidRPr="002263A4">
              <w:rPr>
                <w:rFonts w:ascii="Courier New" w:hAnsi="Courier New" w:cs="Courier New"/>
                <w:sz w:val="18"/>
                <w:szCs w:val="18"/>
              </w:rPr>
              <w:t>for(int i=0; i&lt;maxIndividu; i++)</w:t>
            </w:r>
          </w:p>
          <w:p w:rsidR="00723144" w:rsidRPr="002263A4" w:rsidRDefault="00723144" w:rsidP="007236B7">
            <w:pPr>
              <w:pStyle w:val="ListParagraph"/>
              <w:numPr>
                <w:ilvl w:val="0"/>
                <w:numId w:val="24"/>
              </w:numPr>
              <w:ind w:left="609" w:hanging="564"/>
              <w:rPr>
                <w:rFonts w:ascii="Courier New" w:hAnsi="Courier New" w:cs="Courier New"/>
                <w:sz w:val="18"/>
                <w:szCs w:val="18"/>
              </w:rPr>
            </w:pPr>
            <w:r w:rsidRPr="002263A4">
              <w:rPr>
                <w:rFonts w:ascii="Courier New" w:hAnsi="Courier New" w:cs="Courier New"/>
                <w:i/>
                <w:sz w:val="18"/>
                <w:szCs w:val="18"/>
              </w:rPr>
              <w:t xml:space="preserve">Generate </w:t>
            </w:r>
            <w:r w:rsidRPr="002263A4">
              <w:rPr>
                <w:rFonts w:ascii="Courier New" w:hAnsi="Courier New" w:cs="Courier New"/>
                <w:sz w:val="18"/>
                <w:szCs w:val="18"/>
              </w:rPr>
              <w:t>nilai [0,1]</w:t>
            </w:r>
          </w:p>
          <w:p w:rsidR="00723144" w:rsidRPr="002263A4" w:rsidRDefault="00723144" w:rsidP="007236B7">
            <w:pPr>
              <w:pStyle w:val="ListParagraph"/>
              <w:keepNext/>
              <w:numPr>
                <w:ilvl w:val="0"/>
                <w:numId w:val="24"/>
              </w:numPr>
              <w:ind w:left="609" w:hanging="564"/>
              <w:rPr>
                <w:rFonts w:ascii="Courier New" w:hAnsi="Courier New" w:cs="Courier New"/>
                <w:sz w:val="18"/>
                <w:szCs w:val="18"/>
              </w:rPr>
            </w:pPr>
            <w:r w:rsidRPr="002263A4">
              <w:rPr>
                <w:rFonts w:ascii="Courier New" w:hAnsi="Courier New" w:cs="Courier New"/>
                <w:sz w:val="18"/>
                <w:szCs w:val="18"/>
              </w:rPr>
              <w:t>if(nilai&lt;</w:t>
            </w:r>
            <w:r w:rsidRPr="002263A4">
              <w:rPr>
                <w:rFonts w:ascii="Courier New" w:hAnsi="Courier New" w:cs="Courier New"/>
                <w:i/>
                <w:sz w:val="18"/>
                <w:szCs w:val="18"/>
              </w:rPr>
              <w:t>crossover rate</w:t>
            </w:r>
            <w:r w:rsidRPr="002263A4">
              <w:rPr>
                <w:rFonts w:ascii="Courier New" w:hAnsi="Courier New" w:cs="Courier New"/>
                <w:sz w:val="18"/>
                <w:szCs w:val="18"/>
              </w:rPr>
              <w:t>)</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Tidak terjadi kawin silang</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 xml:space="preserve">Dua individu baru = </w:t>
            </w:r>
            <w:r w:rsidRPr="002263A4">
              <w:rPr>
                <w:rFonts w:ascii="Courier New" w:hAnsi="Courier New" w:cs="Courier New"/>
                <w:i/>
                <w:sz w:val="18"/>
                <w:szCs w:val="18"/>
              </w:rPr>
              <w:t>parent</w:t>
            </w:r>
          </w:p>
          <w:p w:rsidR="00723144" w:rsidRPr="002263A4" w:rsidRDefault="00723144" w:rsidP="007236B7">
            <w:pPr>
              <w:pStyle w:val="ListParagraph"/>
              <w:keepNext/>
              <w:numPr>
                <w:ilvl w:val="0"/>
                <w:numId w:val="24"/>
              </w:numPr>
              <w:ind w:left="699" w:hanging="654"/>
              <w:rPr>
                <w:rFonts w:ascii="Courier New" w:hAnsi="Courier New" w:cs="Courier New"/>
                <w:sz w:val="18"/>
                <w:szCs w:val="18"/>
              </w:rPr>
            </w:pPr>
            <w:r w:rsidRPr="002263A4">
              <w:rPr>
                <w:rFonts w:ascii="Courier New" w:hAnsi="Courier New" w:cs="Courier New"/>
                <w:sz w:val="18"/>
                <w:szCs w:val="18"/>
              </w:rPr>
              <w:t>else</w:t>
            </w:r>
          </w:p>
          <w:p w:rsidR="00723144"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Random bit keberapa yang akan dikenakan kawin silang</w:t>
            </w:r>
          </w:p>
          <w:p w:rsidR="00601C4D"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Dua individu baru = dua individu hasil kawin silang</w:t>
            </w:r>
          </w:p>
          <w:p w:rsidR="00723144" w:rsidRPr="002263A4" w:rsidRDefault="00723144" w:rsidP="007236B7">
            <w:pPr>
              <w:pStyle w:val="ListParagraph"/>
              <w:keepNext/>
              <w:numPr>
                <w:ilvl w:val="0"/>
                <w:numId w:val="24"/>
              </w:numPr>
              <w:rPr>
                <w:rFonts w:ascii="Courier New" w:hAnsi="Courier New" w:cs="Courier New"/>
                <w:sz w:val="18"/>
                <w:szCs w:val="18"/>
              </w:rPr>
            </w:pPr>
            <w:r w:rsidRPr="002263A4">
              <w:rPr>
                <w:rFonts w:ascii="Courier New" w:hAnsi="Courier New" w:cs="Courier New"/>
                <w:sz w:val="18"/>
                <w:szCs w:val="18"/>
              </w:rPr>
              <w:t>end for</w:t>
            </w:r>
          </w:p>
        </w:tc>
      </w:tr>
    </w:tbl>
    <w:p w:rsidR="00723144" w:rsidRPr="00601C4D" w:rsidRDefault="00601C4D" w:rsidP="0063525F">
      <w:pPr>
        <w:pStyle w:val="Caption"/>
        <w:spacing w:before="100"/>
        <w:rPr>
          <w:i/>
          <w:sz w:val="20"/>
          <w:szCs w:val="20"/>
          <w:lang w:eastAsia="en-US"/>
        </w:rPr>
      </w:pPr>
      <w:bookmarkStart w:id="148" w:name="_Ref405952243"/>
      <w:bookmarkStart w:id="149" w:name="_Toc409550673"/>
      <w:r w:rsidRPr="00601C4D">
        <w:rPr>
          <w:i/>
          <w:sz w:val="20"/>
          <w:szCs w:val="20"/>
        </w:rPr>
        <w:t>Gambar 3.</w:t>
      </w:r>
      <w:r w:rsidR="00725214" w:rsidRPr="00601C4D">
        <w:rPr>
          <w:i/>
          <w:sz w:val="20"/>
          <w:szCs w:val="20"/>
        </w:rPr>
        <w:fldChar w:fldCharType="begin"/>
      </w:r>
      <w:r w:rsidRPr="00601C4D">
        <w:rPr>
          <w:i/>
          <w:sz w:val="20"/>
          <w:szCs w:val="20"/>
        </w:rPr>
        <w:instrText xml:space="preserve"> SEQ Gambar_3. \* ARABIC </w:instrText>
      </w:r>
      <w:r w:rsidR="00725214" w:rsidRPr="00601C4D">
        <w:rPr>
          <w:i/>
          <w:sz w:val="20"/>
          <w:szCs w:val="20"/>
        </w:rPr>
        <w:fldChar w:fldCharType="separate"/>
      </w:r>
      <w:r w:rsidR="00DE4529">
        <w:rPr>
          <w:i/>
          <w:noProof/>
          <w:sz w:val="20"/>
          <w:szCs w:val="20"/>
        </w:rPr>
        <w:t>8</w:t>
      </w:r>
      <w:r w:rsidR="00725214" w:rsidRPr="00601C4D">
        <w:rPr>
          <w:i/>
          <w:sz w:val="20"/>
          <w:szCs w:val="20"/>
        </w:rPr>
        <w:fldChar w:fldCharType="end"/>
      </w:r>
      <w:bookmarkEnd w:id="148"/>
      <w:r w:rsidR="00E117FF">
        <w:rPr>
          <w:i/>
          <w:sz w:val="20"/>
          <w:szCs w:val="20"/>
        </w:rPr>
        <w:t xml:space="preserve">. Pseudocode Fungsi </w:t>
      </w:r>
      <w:r w:rsidRPr="00601C4D">
        <w:rPr>
          <w:i/>
          <w:sz w:val="20"/>
          <w:szCs w:val="20"/>
        </w:rPr>
        <w:t>Crossover</w:t>
      </w:r>
      <w:bookmarkEnd w:id="149"/>
    </w:p>
    <w:p w:rsidR="0010350C" w:rsidRDefault="0010350C" w:rsidP="00B43243">
      <w:pPr>
        <w:pStyle w:val="Heading3"/>
        <w:spacing w:before="300" w:after="200"/>
        <w:rPr>
          <w:lang w:eastAsia="en-US"/>
        </w:rPr>
      </w:pPr>
      <w:bookmarkStart w:id="150" w:name="_Toc416700000"/>
      <w:r>
        <w:rPr>
          <w:lang w:eastAsia="en-US"/>
        </w:rPr>
        <w:t xml:space="preserve">Fungsi </w:t>
      </w:r>
      <w:r w:rsidR="00DB0996">
        <w:rPr>
          <w:lang w:eastAsia="en-US"/>
        </w:rPr>
        <w:t>Mutasi</w:t>
      </w:r>
      <w:bookmarkEnd w:id="150"/>
    </w:p>
    <w:p w:rsidR="00D13D8A" w:rsidRPr="00994E50" w:rsidRDefault="00D13D8A" w:rsidP="00D72A13">
      <w:pPr>
        <w:spacing w:after="100"/>
        <w:ind w:firstLine="720"/>
        <w:rPr>
          <w:lang w:eastAsia="en-US"/>
        </w:rPr>
      </w:pPr>
      <w:r>
        <w:rPr>
          <w:lang w:eastAsia="en-US"/>
        </w:rPr>
        <w:t xml:space="preserve">Fungsi </w:t>
      </w:r>
      <w:r w:rsidR="00DB0996">
        <w:rPr>
          <w:lang w:eastAsia="en-US"/>
        </w:rPr>
        <w:t>mutasi</w:t>
      </w:r>
      <w:r>
        <w:rPr>
          <w:b/>
          <w:lang w:eastAsia="en-US"/>
        </w:rPr>
        <w:t xml:space="preserve"> </w:t>
      </w:r>
      <w:r>
        <w:rPr>
          <w:lang w:eastAsia="en-US"/>
        </w:rPr>
        <w:t>adalah fungsi yang digunakan untuk menghasilkan keturunan baru melalui mutasi individu. Akan dilakukan pengacakan nilai secara random [0,1] untuk memutuskan apakah sebuah individu dikenakan mutasi atau tidak. Apabila nilai yang keluar lebih kecil dari threshold mutasi (</w:t>
      </w:r>
      <w:r>
        <w:rPr>
          <w:i/>
          <w:lang w:eastAsia="en-US"/>
        </w:rPr>
        <w:t>mutation rate</w:t>
      </w:r>
      <w:r w:rsidR="000B15B2">
        <w:rPr>
          <w:lang w:eastAsia="en-US"/>
        </w:rPr>
        <w:t xml:space="preserve">), </w:t>
      </w:r>
      <w:r>
        <w:rPr>
          <w:lang w:eastAsia="en-US"/>
        </w:rPr>
        <w:t xml:space="preserve">maka individu tidak akan dimutasi, begitu pula sebaliknya. </w:t>
      </w:r>
      <w:r w:rsidR="00DC3EB3">
        <w:rPr>
          <w:lang w:eastAsia="en-US"/>
        </w:rPr>
        <w:t xml:space="preserve">Nilai </w:t>
      </w:r>
      <w:r w:rsidR="00DC3EB3">
        <w:rPr>
          <w:i/>
          <w:lang w:eastAsia="en-US"/>
        </w:rPr>
        <w:t xml:space="preserve">mutation rate </w:t>
      </w:r>
      <w:r w:rsidR="00DC3EB3">
        <w:rPr>
          <w:lang w:eastAsia="en-US"/>
        </w:rPr>
        <w:t xml:space="preserve">yang digunakan adala 0.1 dengan tipe </w:t>
      </w:r>
      <w:r>
        <w:rPr>
          <w:lang w:eastAsia="en-US"/>
        </w:rPr>
        <w:t xml:space="preserve">mutasi yang dilakukan adalah </w:t>
      </w:r>
      <w:r>
        <w:rPr>
          <w:i/>
          <w:lang w:eastAsia="en-US"/>
        </w:rPr>
        <w:t>bit inversion</w:t>
      </w:r>
      <w:r w:rsidR="00D72A13">
        <w:rPr>
          <w:lang w:eastAsia="en-US"/>
        </w:rPr>
        <w:t>.</w:t>
      </w:r>
      <w:r>
        <w:rPr>
          <w:lang w:eastAsia="en-US"/>
        </w:rPr>
        <w:t xml:space="preserve"> Ilustrasi </w:t>
      </w:r>
      <w:r>
        <w:rPr>
          <w:i/>
          <w:lang w:eastAsia="en-US"/>
        </w:rPr>
        <w:t xml:space="preserve">bit inversion </w:t>
      </w:r>
      <w:r w:rsidR="00D72A13">
        <w:rPr>
          <w:lang w:eastAsia="en-US"/>
        </w:rPr>
        <w:t>telah ditunjukkan</w:t>
      </w:r>
      <w:r>
        <w:rPr>
          <w:lang w:eastAsia="en-US"/>
        </w:rPr>
        <w:t xml:space="preserve"> pada </w:t>
      </w:r>
      <w:r w:rsidR="00070A69">
        <w:fldChar w:fldCharType="begin"/>
      </w:r>
      <w:r w:rsidR="00070A69">
        <w:instrText xml:space="preserve"> REF _Ref409066240 \h  \* MERGEFORMAT </w:instrText>
      </w:r>
      <w:r w:rsidR="00070A69">
        <w:fldChar w:fldCharType="separate"/>
      </w:r>
      <w:r w:rsidR="00DE4529" w:rsidRPr="00DE4529">
        <w:t>Gambar 2.4</w:t>
      </w:r>
      <w:r w:rsidR="00070A69">
        <w:fldChar w:fldCharType="end"/>
      </w:r>
      <w:r w:rsidR="00DC3EB3" w:rsidRPr="00DC3EB3">
        <w:rPr>
          <w:lang w:eastAsia="en-US"/>
        </w:rPr>
        <w:t>.</w:t>
      </w:r>
      <w:r w:rsidR="00D72A13">
        <w:rPr>
          <w:lang w:eastAsia="en-US"/>
        </w:rPr>
        <w:t xml:space="preserve"> </w:t>
      </w:r>
      <w:r>
        <w:rPr>
          <w:i/>
          <w:lang w:eastAsia="en-US"/>
        </w:rPr>
        <w:t xml:space="preserve">Pseudocode </w:t>
      </w:r>
      <w:r>
        <w:rPr>
          <w:lang w:eastAsia="en-US"/>
        </w:rPr>
        <w:t xml:space="preserve">fungsi </w:t>
      </w:r>
      <w:r w:rsidR="00DB0996">
        <w:rPr>
          <w:lang w:eastAsia="en-US"/>
        </w:rPr>
        <w:t>mutasi</w:t>
      </w:r>
      <w:r>
        <w:rPr>
          <w:b/>
          <w:lang w:eastAsia="en-US"/>
        </w:rPr>
        <w:t xml:space="preserve"> </w:t>
      </w:r>
      <w:r>
        <w:rPr>
          <w:lang w:eastAsia="en-US"/>
        </w:rPr>
        <w:t xml:space="preserve">dapat dilihat pada </w:t>
      </w:r>
      <w:r w:rsidR="00070A69">
        <w:fldChar w:fldCharType="begin"/>
      </w:r>
      <w:r w:rsidR="00070A69">
        <w:instrText xml:space="preserve"> REF _Ref405954756 \h  \* MERGEFORMAT </w:instrText>
      </w:r>
      <w:r w:rsidR="00070A69">
        <w:fldChar w:fldCharType="separate"/>
      </w:r>
      <w:r w:rsidR="00DE4529" w:rsidRPr="00DE4529">
        <w:t>Gambar 3.9</w:t>
      </w:r>
      <w:r w:rsidR="00070A69">
        <w:fldChar w:fldCharType="end"/>
      </w:r>
      <w:r w:rsidR="00DC3EB3">
        <w:rPr>
          <w:lang w:eastAsia="en-US"/>
        </w:rPr>
        <w:t xml:space="preserve">. dan </w:t>
      </w:r>
      <w:r w:rsidR="00070A69">
        <w:fldChar w:fldCharType="begin"/>
      </w:r>
      <w:r w:rsidR="00070A69">
        <w:instrText xml:space="preserve"> REF _Ref405954756 \h  \* MERGEFORMAT </w:instrText>
      </w:r>
      <w:r w:rsidR="00070A69">
        <w:fldChar w:fldCharType="separate"/>
      </w:r>
      <w:r w:rsidR="00DE4529" w:rsidRPr="00DE4529">
        <w:t>Gambar 3.9</w:t>
      </w:r>
      <w:r w:rsidR="00070A69">
        <w:fldChar w:fldCharType="end"/>
      </w:r>
      <w:r w:rsidR="00994E50">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5"/>
      </w:tblGrid>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DA5317" w:rsidRPr="009D2B11" w:rsidRDefault="00DA5317" w:rsidP="00DA5317">
            <w:pPr>
              <w:rPr>
                <w:rFonts w:ascii="Courier New" w:hAnsi="Courier New" w:cs="Courier New"/>
                <w:i/>
                <w:sz w:val="18"/>
                <w:szCs w:val="18"/>
              </w:rPr>
            </w:pPr>
            <w:r w:rsidRPr="009D2B11">
              <w:rPr>
                <w:rFonts w:ascii="Courier New" w:hAnsi="Courier New" w:cs="Courier New"/>
                <w:sz w:val="18"/>
                <w:szCs w:val="18"/>
              </w:rPr>
              <w:t>Individu hasil kawin silang</w:t>
            </w:r>
            <w:r w:rsidRPr="009D2B11">
              <w:rPr>
                <w:rFonts w:ascii="Courier New" w:hAnsi="Courier New" w:cs="Courier New"/>
                <w:i/>
                <w:sz w:val="18"/>
                <w:szCs w:val="18"/>
              </w:rPr>
              <w:t>, a</w:t>
            </w:r>
            <w:r w:rsidRPr="009D2B11">
              <w:rPr>
                <w:rFonts w:ascii="Courier New" w:hAnsi="Courier New" w:cs="Courier New"/>
                <w:sz w:val="18"/>
                <w:szCs w:val="18"/>
              </w:rPr>
              <w:t>ngka random [0,1]</w:t>
            </w:r>
          </w:p>
        </w:tc>
      </w:tr>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DA5317" w:rsidRPr="009D2B11" w:rsidRDefault="00DA5317" w:rsidP="00DA5317">
            <w:pPr>
              <w:rPr>
                <w:rFonts w:ascii="Courier New" w:hAnsi="Courier New" w:cs="Courier New"/>
                <w:sz w:val="18"/>
                <w:szCs w:val="18"/>
              </w:rPr>
            </w:pPr>
            <w:r w:rsidRPr="009D2B11">
              <w:rPr>
                <w:rFonts w:ascii="Courier New" w:hAnsi="Courier New" w:cs="Courier New"/>
                <w:sz w:val="18"/>
                <w:szCs w:val="18"/>
              </w:rPr>
              <w:t>Dua individu baru hasil mutasi</w:t>
            </w:r>
          </w:p>
        </w:tc>
      </w:tr>
      <w:tr w:rsidR="00DA5317" w:rsidRPr="009D2B11" w:rsidTr="0063525F">
        <w:trPr>
          <w:jc w:val="center"/>
        </w:trPr>
        <w:tc>
          <w:tcPr>
            <w:tcW w:w="5833" w:type="dxa"/>
            <w:gridSpan w:val="2"/>
            <w:shd w:val="clear" w:color="auto" w:fill="auto"/>
          </w:tcPr>
          <w:p w:rsidR="00DA5317" w:rsidRPr="009D2B11" w:rsidRDefault="00DA5317" w:rsidP="007236B7">
            <w:pPr>
              <w:pStyle w:val="ListParagraph"/>
              <w:numPr>
                <w:ilvl w:val="0"/>
                <w:numId w:val="25"/>
              </w:numPr>
              <w:rPr>
                <w:rFonts w:ascii="Courier New" w:hAnsi="Courier New" w:cs="Courier New"/>
                <w:sz w:val="18"/>
                <w:szCs w:val="18"/>
              </w:rPr>
            </w:pPr>
            <w:r w:rsidRPr="009D2B11">
              <w:rPr>
                <w:rFonts w:ascii="Courier New" w:hAnsi="Courier New" w:cs="Courier New"/>
                <w:sz w:val="18"/>
                <w:szCs w:val="18"/>
              </w:rPr>
              <w:t>for(int i=0; i&lt;maxPopulation; i++)</w:t>
            </w:r>
          </w:p>
          <w:p w:rsidR="00DA5317" w:rsidRDefault="00DA5317"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i/>
                <w:sz w:val="18"/>
                <w:szCs w:val="18"/>
              </w:rPr>
              <w:t xml:space="preserve">Generate </w:t>
            </w:r>
            <w:r w:rsidRPr="009D2B11">
              <w:rPr>
                <w:rFonts w:ascii="Courier New" w:hAnsi="Courier New" w:cs="Courier New"/>
                <w:sz w:val="18"/>
                <w:szCs w:val="18"/>
              </w:rPr>
              <w:t>nilai [0,1]</w:t>
            </w:r>
          </w:p>
          <w:p w:rsidR="00DF2AAA" w:rsidRDefault="00DF2AAA"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if(nilai&lt;</w:t>
            </w:r>
            <w:r w:rsidRPr="009D2B11">
              <w:rPr>
                <w:rFonts w:ascii="Courier New" w:hAnsi="Courier New" w:cs="Courier New"/>
                <w:i/>
                <w:sz w:val="18"/>
                <w:szCs w:val="18"/>
              </w:rPr>
              <w:t>mutation rate</w:t>
            </w:r>
            <w:r w:rsidRPr="009D2B11">
              <w:rPr>
                <w:rFonts w:ascii="Courier New" w:hAnsi="Courier New" w:cs="Courier New"/>
                <w:sz w:val="18"/>
                <w:szCs w:val="18"/>
              </w:rPr>
              <w:t>)</w:t>
            </w:r>
          </w:p>
          <w:p w:rsidR="00DF2AAA" w:rsidRPr="009D2B11" w:rsidRDefault="00DF2AAA"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Tidak terjadi mutasi</w:t>
            </w:r>
          </w:p>
          <w:p w:rsidR="00DF2AAA" w:rsidRPr="00DC3EB3" w:rsidRDefault="00DF2AAA" w:rsidP="007236B7">
            <w:pPr>
              <w:pStyle w:val="ListParagraph"/>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 xml:space="preserve">Individu baru = </w:t>
            </w:r>
            <w:r w:rsidRPr="009D2B11">
              <w:rPr>
                <w:rFonts w:ascii="Courier New" w:hAnsi="Courier New" w:cs="Courier New"/>
                <w:i/>
                <w:sz w:val="18"/>
                <w:szCs w:val="18"/>
              </w:rPr>
              <w:t>parent</w:t>
            </w:r>
          </w:p>
        </w:tc>
      </w:tr>
    </w:tbl>
    <w:p w:rsidR="00DA5317" w:rsidRDefault="00182052" w:rsidP="0063525F">
      <w:pPr>
        <w:pStyle w:val="Caption"/>
        <w:spacing w:before="100"/>
        <w:rPr>
          <w:i/>
          <w:sz w:val="20"/>
          <w:szCs w:val="20"/>
        </w:rPr>
      </w:pPr>
      <w:bookmarkStart w:id="151" w:name="_Ref405954756"/>
      <w:bookmarkStart w:id="152" w:name="_Toc409550674"/>
      <w:r w:rsidRPr="00182052">
        <w:rPr>
          <w:i/>
          <w:sz w:val="20"/>
          <w:szCs w:val="20"/>
        </w:rPr>
        <w:t>Gambar 3.</w:t>
      </w:r>
      <w:r w:rsidR="00725214" w:rsidRPr="00182052">
        <w:rPr>
          <w:i/>
          <w:sz w:val="20"/>
          <w:szCs w:val="20"/>
        </w:rPr>
        <w:fldChar w:fldCharType="begin"/>
      </w:r>
      <w:r w:rsidRPr="00182052">
        <w:rPr>
          <w:i/>
          <w:sz w:val="20"/>
          <w:szCs w:val="20"/>
        </w:rPr>
        <w:instrText xml:space="preserve"> SEQ Gambar_3. \* ARABIC </w:instrText>
      </w:r>
      <w:r w:rsidR="00725214" w:rsidRPr="00182052">
        <w:rPr>
          <w:i/>
          <w:sz w:val="20"/>
          <w:szCs w:val="20"/>
        </w:rPr>
        <w:fldChar w:fldCharType="separate"/>
      </w:r>
      <w:r w:rsidR="00DE4529">
        <w:rPr>
          <w:i/>
          <w:noProof/>
          <w:sz w:val="20"/>
          <w:szCs w:val="20"/>
        </w:rPr>
        <w:t>9</w:t>
      </w:r>
      <w:r w:rsidR="00725214" w:rsidRPr="00182052">
        <w:rPr>
          <w:i/>
          <w:sz w:val="20"/>
          <w:szCs w:val="20"/>
        </w:rPr>
        <w:fldChar w:fldCharType="end"/>
      </w:r>
      <w:bookmarkEnd w:id="151"/>
      <w:r w:rsidRPr="00182052">
        <w:rPr>
          <w:i/>
          <w:sz w:val="20"/>
          <w:szCs w:val="20"/>
        </w:rPr>
        <w:t>. Pseudocode F</w:t>
      </w:r>
      <w:r w:rsidR="00E117FF">
        <w:rPr>
          <w:i/>
          <w:sz w:val="20"/>
          <w:szCs w:val="20"/>
        </w:rPr>
        <w:t xml:space="preserve">ungsi </w:t>
      </w:r>
      <w:r w:rsidRPr="00182052">
        <w:rPr>
          <w:i/>
          <w:sz w:val="20"/>
          <w:szCs w:val="20"/>
        </w:rPr>
        <w:t>Muta</w:t>
      </w:r>
      <w:r w:rsidR="00E117FF">
        <w:rPr>
          <w:i/>
          <w:sz w:val="20"/>
          <w:szCs w:val="20"/>
        </w:rPr>
        <w:t>si</w:t>
      </w:r>
      <w:r w:rsidR="00DC3EB3">
        <w:rPr>
          <w:i/>
          <w:sz w:val="20"/>
          <w:szCs w:val="20"/>
        </w:rPr>
        <w:t xml:space="preserve"> (1)</w:t>
      </w:r>
      <w:bookmarkEnd w:id="152"/>
    </w:p>
    <w:p w:rsidR="00DF2AAA" w:rsidRPr="00DF2AAA" w:rsidRDefault="00DF2AAA" w:rsidP="00DF2AA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3"/>
      </w:tblGrid>
      <w:tr w:rsidR="00DC3EB3" w:rsidRPr="009D2B11" w:rsidTr="006A25BD">
        <w:trPr>
          <w:jc w:val="center"/>
        </w:trPr>
        <w:tc>
          <w:tcPr>
            <w:tcW w:w="5833" w:type="dxa"/>
            <w:shd w:val="clear" w:color="auto" w:fill="auto"/>
          </w:tcPr>
          <w:p w:rsidR="00DC3EB3" w:rsidRPr="009D2B11" w:rsidRDefault="00DC3EB3" w:rsidP="007236B7">
            <w:pPr>
              <w:pStyle w:val="ListParagraph"/>
              <w:keepNext/>
              <w:numPr>
                <w:ilvl w:val="0"/>
                <w:numId w:val="25"/>
              </w:numPr>
              <w:ind w:left="609" w:hanging="564"/>
              <w:rPr>
                <w:rFonts w:ascii="Courier New" w:hAnsi="Courier New" w:cs="Courier New"/>
                <w:sz w:val="18"/>
                <w:szCs w:val="18"/>
              </w:rPr>
            </w:pPr>
            <w:r w:rsidRPr="009D2B11">
              <w:rPr>
                <w:rFonts w:ascii="Courier New" w:hAnsi="Courier New" w:cs="Courier New"/>
                <w:sz w:val="18"/>
                <w:szCs w:val="18"/>
              </w:rPr>
              <w:lastRenderedPageBreak/>
              <w:t>else</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Random bit keberapa yang akan dikenakan mutasi</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Individu baru = individu hasil mutasi</w:t>
            </w:r>
          </w:p>
          <w:p w:rsidR="00DC3EB3" w:rsidRPr="009D2B11" w:rsidRDefault="00DC3EB3" w:rsidP="007236B7">
            <w:pPr>
              <w:pStyle w:val="ListParagraph"/>
              <w:keepNext/>
              <w:numPr>
                <w:ilvl w:val="0"/>
                <w:numId w:val="25"/>
              </w:numPr>
              <w:rPr>
                <w:rFonts w:ascii="Courier New" w:hAnsi="Courier New" w:cs="Courier New"/>
                <w:sz w:val="18"/>
                <w:szCs w:val="18"/>
              </w:rPr>
            </w:pPr>
            <w:r w:rsidRPr="009D2B11">
              <w:rPr>
                <w:rFonts w:ascii="Courier New" w:hAnsi="Courier New" w:cs="Courier New"/>
                <w:sz w:val="18"/>
                <w:szCs w:val="18"/>
              </w:rPr>
              <w:t>end for</w:t>
            </w:r>
          </w:p>
        </w:tc>
      </w:tr>
    </w:tbl>
    <w:p w:rsidR="00DC3EB3" w:rsidRPr="00DC3EB3" w:rsidRDefault="00DC3EB3" w:rsidP="00DC3EB3">
      <w:pPr>
        <w:pStyle w:val="Caption"/>
        <w:spacing w:before="100"/>
        <w:rPr>
          <w:i/>
          <w:sz w:val="20"/>
          <w:szCs w:val="20"/>
        </w:rPr>
      </w:pPr>
      <w:bookmarkStart w:id="153" w:name="_Toc409550675"/>
      <w:r w:rsidRPr="00DC3EB3">
        <w:rPr>
          <w:i/>
          <w:sz w:val="20"/>
          <w:szCs w:val="20"/>
        </w:rPr>
        <w:t>Gambar 3.</w:t>
      </w:r>
      <w:r w:rsidR="00725214" w:rsidRPr="00DC3EB3">
        <w:rPr>
          <w:i/>
          <w:sz w:val="20"/>
          <w:szCs w:val="20"/>
        </w:rPr>
        <w:fldChar w:fldCharType="begin"/>
      </w:r>
      <w:r w:rsidRPr="00DC3EB3">
        <w:rPr>
          <w:i/>
          <w:sz w:val="20"/>
          <w:szCs w:val="20"/>
        </w:rPr>
        <w:instrText xml:space="preserve"> SEQ Gambar_3. \* ARABIC </w:instrText>
      </w:r>
      <w:r w:rsidR="00725214" w:rsidRPr="00DC3EB3">
        <w:rPr>
          <w:i/>
          <w:sz w:val="20"/>
          <w:szCs w:val="20"/>
        </w:rPr>
        <w:fldChar w:fldCharType="separate"/>
      </w:r>
      <w:r w:rsidR="00DE4529">
        <w:rPr>
          <w:i/>
          <w:noProof/>
          <w:sz w:val="20"/>
          <w:szCs w:val="20"/>
        </w:rPr>
        <w:t>10</w:t>
      </w:r>
      <w:r w:rsidR="00725214" w:rsidRPr="00DC3EB3">
        <w:rPr>
          <w:i/>
          <w:sz w:val="20"/>
          <w:szCs w:val="20"/>
        </w:rPr>
        <w:fldChar w:fldCharType="end"/>
      </w:r>
      <w:r w:rsidRPr="00DC3EB3">
        <w:rPr>
          <w:i/>
          <w:sz w:val="20"/>
          <w:szCs w:val="20"/>
        </w:rPr>
        <w:t>. Pseudocode Fungsi Mutasi (2)</w:t>
      </w:r>
      <w:bookmarkEnd w:id="153"/>
    </w:p>
    <w:p w:rsidR="00F14D74" w:rsidRDefault="00F14D74" w:rsidP="00B43243">
      <w:pPr>
        <w:pStyle w:val="Heading3"/>
        <w:spacing w:before="300" w:after="200"/>
        <w:rPr>
          <w:lang w:val="id-ID" w:eastAsia="en-US"/>
        </w:rPr>
      </w:pPr>
      <w:bookmarkStart w:id="154" w:name="_Toc416700001"/>
      <w:r>
        <w:rPr>
          <w:lang w:val="id-ID"/>
        </w:rPr>
        <w:t>Program Utama (</w:t>
      </w:r>
      <w:r w:rsidRPr="00E0062B">
        <w:rPr>
          <w:i/>
          <w:lang w:val="id-ID"/>
        </w:rPr>
        <w:t>main</w:t>
      </w:r>
      <w:r>
        <w:rPr>
          <w:lang w:val="id-ID"/>
        </w:rPr>
        <w:t>)</w:t>
      </w:r>
      <w:bookmarkEnd w:id="146"/>
      <w:bookmarkEnd w:id="154"/>
    </w:p>
    <w:p w:rsidR="00F14D74" w:rsidRDefault="00F14D74" w:rsidP="00F14D74">
      <w:pPr>
        <w:ind w:firstLine="720"/>
      </w:pPr>
      <w:r w:rsidRPr="00774699">
        <w:rPr>
          <w:lang w:val="id-ID"/>
        </w:rPr>
        <w:t xml:space="preserve">Program utama atau sering disebut dengan fungsi </w:t>
      </w:r>
      <w:r w:rsidRPr="006C364B">
        <w:rPr>
          <w:i/>
          <w:lang w:val="id-ID"/>
        </w:rPr>
        <w:t>main</w:t>
      </w:r>
      <w:r w:rsidRPr="00774699">
        <w:rPr>
          <w:lang w:val="id-ID"/>
        </w:rPr>
        <w:t xml:space="preserve"> berisi tentang </w:t>
      </w:r>
      <w:r>
        <w:rPr>
          <w:lang w:val="id-ID"/>
        </w:rPr>
        <w:t>proses</w:t>
      </w:r>
      <w:r w:rsidRPr="00774699">
        <w:rPr>
          <w:lang w:val="id-ID"/>
        </w:rPr>
        <w:t xml:space="preserve"> memanggil kembali</w:t>
      </w:r>
      <w:r w:rsidR="00B43243">
        <w:rPr>
          <w:lang w:val="id-ID"/>
        </w:rPr>
        <w:t xml:space="preserve"> </w:t>
      </w:r>
      <w:r w:rsidR="00E117FF">
        <w:t>lima</w:t>
      </w:r>
      <w:r>
        <w:rPr>
          <w:lang w:val="id-ID"/>
        </w:rPr>
        <w:t xml:space="preserve"> fungsi utama yang telah dijelaskan pada sub-bab sebelumnya</w:t>
      </w:r>
      <w:r w:rsidR="00B43243">
        <w:t>,</w:t>
      </w:r>
      <w:r>
        <w:rPr>
          <w:lang w:val="id-ID"/>
        </w:rPr>
        <w:t xml:space="preserve"> yaitu </w:t>
      </w:r>
      <w:r w:rsidR="00B43243" w:rsidRPr="00773E2A">
        <w:t>fungsi</w:t>
      </w:r>
      <w:r w:rsidR="00B43243">
        <w:rPr>
          <w:b/>
        </w:rPr>
        <w:t xml:space="preserve"> </w:t>
      </w:r>
      <w:r w:rsidR="00E117FF">
        <w:rPr>
          <w:i/>
        </w:rPr>
        <w:t xml:space="preserve">generate </w:t>
      </w:r>
      <w:r w:rsidR="00E117FF">
        <w:t xml:space="preserve">kromosom, fungsi menghitung </w:t>
      </w:r>
      <w:r w:rsidR="00E117FF">
        <w:rPr>
          <w:i/>
        </w:rPr>
        <w:t>fitness value</w:t>
      </w:r>
      <w:r w:rsidR="00E117FF">
        <w:t xml:space="preserve">, fungsi seleksi, fungsi </w:t>
      </w:r>
      <w:r w:rsidR="00E117FF">
        <w:rPr>
          <w:i/>
        </w:rPr>
        <w:t>crossover</w:t>
      </w:r>
      <w:r w:rsidR="006C364B">
        <w:rPr>
          <w:i/>
        </w:rPr>
        <w:t xml:space="preserve"> </w:t>
      </w:r>
      <w:r w:rsidR="006C364B">
        <w:t>dan</w:t>
      </w:r>
      <w:r w:rsidR="006C364B">
        <w:rPr>
          <w:i/>
        </w:rPr>
        <w:t xml:space="preserve"> </w:t>
      </w:r>
      <w:r w:rsidR="00E117FF">
        <w:t>fungsi mutasi</w:t>
      </w:r>
      <w:r w:rsidR="00B43243">
        <w:rPr>
          <w:b/>
        </w:rPr>
        <w:t xml:space="preserve">, </w:t>
      </w:r>
      <w:r w:rsidR="00B43243">
        <w:t xml:space="preserve">ditambah dengan </w:t>
      </w:r>
      <w:r w:rsidR="006C364B">
        <w:t>tiga</w:t>
      </w:r>
      <w:r w:rsidR="00B43243">
        <w:t xml:space="preserve"> fungsi tambahan yaitu </w:t>
      </w:r>
      <w:r w:rsidR="00135AC9">
        <w:t xml:space="preserve">fungsi </w:t>
      </w:r>
      <w:r w:rsidR="006C364B">
        <w:t xml:space="preserve">membaca dataset dalam format excel, fungsi melakukan </w:t>
      </w:r>
      <w:r w:rsidR="006C364B">
        <w:rPr>
          <w:i/>
        </w:rPr>
        <w:t>crossvalidation,</w:t>
      </w:r>
      <w:r w:rsidR="00135AC9">
        <w:rPr>
          <w:b/>
        </w:rPr>
        <w:t xml:space="preserve"> </w:t>
      </w:r>
      <w:r w:rsidR="00135AC9">
        <w:t>dan fungsi</w:t>
      </w:r>
      <w:r w:rsidR="006C364B">
        <w:t xml:space="preserve"> evaluasi.</w:t>
      </w:r>
    </w:p>
    <w:p w:rsidR="009D2B11" w:rsidRPr="009D2B11" w:rsidRDefault="00F14D74" w:rsidP="007916FD">
      <w:pPr>
        <w:spacing w:after="100"/>
        <w:ind w:firstLine="720"/>
        <w:rPr>
          <w:lang w:eastAsia="en-US"/>
        </w:rPr>
      </w:pPr>
      <w:r w:rsidRPr="0086021F">
        <w:rPr>
          <w:i/>
          <w:lang w:val="id-ID"/>
        </w:rPr>
        <w:t>Input</w:t>
      </w:r>
      <w:r>
        <w:rPr>
          <w:lang w:val="id-ID"/>
        </w:rPr>
        <w:t xml:space="preserve"> dari program utama adalah data</w:t>
      </w:r>
      <w:r w:rsidR="00B43243">
        <w:t xml:space="preserve">set kanker </w:t>
      </w:r>
      <w:r w:rsidR="00B43243">
        <w:rPr>
          <w:i/>
        </w:rPr>
        <w:t xml:space="preserve">colon. </w:t>
      </w:r>
      <w:r w:rsidR="00B43243">
        <w:t>Berhubung jumlah data/</w:t>
      </w:r>
      <w:r w:rsidR="00B43243">
        <w:rPr>
          <w:i/>
        </w:rPr>
        <w:t xml:space="preserve">record </w:t>
      </w:r>
      <w:r w:rsidR="00B43243">
        <w:t xml:space="preserve">yang sedikit pada dataset ini, maka pengujian menggunakan 5-crossvalidation, dimana lima bagian data awal menjadi data </w:t>
      </w:r>
      <w:r w:rsidR="00B43243" w:rsidRPr="006B7303">
        <w:rPr>
          <w:i/>
        </w:rPr>
        <w:t>testing</w:t>
      </w:r>
      <w:r w:rsidR="00B43243">
        <w:t xml:space="preserve"> dan sisanya menjadi data </w:t>
      </w:r>
      <w:r w:rsidR="00B43243" w:rsidRPr="006B7303">
        <w:rPr>
          <w:i/>
        </w:rPr>
        <w:t>training</w:t>
      </w:r>
      <w:r w:rsidR="00B43243">
        <w:t>. Pun begitu untuk lima bagian kedua dan seterusnya.</w:t>
      </w:r>
      <w:r w:rsidR="00B43243">
        <w:rPr>
          <w:i/>
        </w:rPr>
        <w:t xml:space="preserve"> </w:t>
      </w:r>
      <w:r>
        <w:rPr>
          <w:lang w:val="id-ID"/>
        </w:rPr>
        <w:t xml:space="preserve"> </w:t>
      </w:r>
      <w:r>
        <w:rPr>
          <w:i/>
          <w:lang w:val="id-ID"/>
        </w:rPr>
        <w:t xml:space="preserve">Pseudocode </w:t>
      </w:r>
      <w:r>
        <w:rPr>
          <w:lang w:val="id-ID"/>
        </w:rPr>
        <w:t xml:space="preserve">fungsi </w:t>
      </w:r>
      <w:r w:rsidRPr="006C364B">
        <w:rPr>
          <w:i/>
          <w:lang w:val="id-ID"/>
        </w:rPr>
        <w:t>main</w:t>
      </w:r>
      <w:r w:rsidR="00135AC9">
        <w:rPr>
          <w:lang w:val="id-ID"/>
        </w:rPr>
        <w:t xml:space="preserve"> dapat dilihat pada</w:t>
      </w:r>
      <w:r w:rsidR="00135AC9">
        <w:t xml:space="preserve"> </w:t>
      </w:r>
      <w:r w:rsidR="00070A69">
        <w:fldChar w:fldCharType="begin"/>
      </w:r>
      <w:r w:rsidR="00070A69">
        <w:instrText xml:space="preserve"> REF _Ref406523093 \h  \* MERGEFORMAT </w:instrText>
      </w:r>
      <w:r w:rsidR="00070A69">
        <w:fldChar w:fldCharType="separate"/>
      </w:r>
      <w:r w:rsidR="00DE4529" w:rsidRPr="00DE4529">
        <w:t>Gambar 3.11</w:t>
      </w:r>
      <w:r w:rsidR="00070A69">
        <w:fldChar w:fldCharType="end"/>
      </w:r>
      <w:r w:rsidR="00135AC9" w:rsidRPr="00135AC9">
        <w:t>.</w:t>
      </w:r>
      <w:r w:rsidR="00D4208E">
        <w:rPr>
          <w:lang w:val="id-ID" w:eastAsia="en-U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555"/>
      </w:tblGrid>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Masukan</w:t>
            </w:r>
          </w:p>
        </w:tc>
        <w:tc>
          <w:tcPr>
            <w:tcW w:w="4555" w:type="dxa"/>
            <w:shd w:val="clear" w:color="auto" w:fill="auto"/>
          </w:tcPr>
          <w:p w:rsidR="00F14D74" w:rsidRPr="002263A4" w:rsidRDefault="00F14D74" w:rsidP="00F14D74">
            <w:pPr>
              <w:rPr>
                <w:rFonts w:ascii="Courier New" w:hAnsi="Courier New" w:cs="Courier New"/>
                <w:sz w:val="18"/>
                <w:szCs w:val="18"/>
                <w:lang w:val="id-ID"/>
              </w:rPr>
            </w:pPr>
            <w:r w:rsidRPr="002263A4">
              <w:rPr>
                <w:rFonts w:ascii="Courier New" w:hAnsi="Courier New" w:cs="Courier New"/>
                <w:sz w:val="18"/>
                <w:szCs w:val="18"/>
                <w:lang w:val="id-ID"/>
              </w:rPr>
              <w:t>data</w:t>
            </w:r>
          </w:p>
        </w:tc>
      </w:tr>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Keluaran</w:t>
            </w:r>
          </w:p>
        </w:tc>
        <w:tc>
          <w:tcPr>
            <w:tcW w:w="4555" w:type="dxa"/>
            <w:shd w:val="clear" w:color="auto" w:fill="auto"/>
          </w:tcPr>
          <w:p w:rsidR="00F14D74" w:rsidRPr="002263A4" w:rsidRDefault="00135AC9" w:rsidP="00F14D74">
            <w:pPr>
              <w:rPr>
                <w:rFonts w:ascii="Courier New" w:hAnsi="Courier New" w:cs="Courier New"/>
                <w:sz w:val="18"/>
                <w:szCs w:val="18"/>
              </w:rPr>
            </w:pPr>
            <w:r w:rsidRPr="002263A4">
              <w:rPr>
                <w:rFonts w:ascii="Courier New" w:hAnsi="Courier New" w:cs="Courier New"/>
                <w:sz w:val="18"/>
                <w:szCs w:val="18"/>
              </w:rPr>
              <w:t>Model dengan akurasi terbaik</w:t>
            </w:r>
          </w:p>
        </w:tc>
      </w:tr>
      <w:tr w:rsidR="00F14D74" w:rsidRPr="002263A4" w:rsidTr="002263A4">
        <w:tc>
          <w:tcPr>
            <w:tcW w:w="5833" w:type="dxa"/>
            <w:gridSpan w:val="2"/>
            <w:shd w:val="clear" w:color="auto" w:fill="auto"/>
          </w:tcPr>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readFile</w:t>
            </w:r>
          </w:p>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rPr>
              <w:t>for(int i=0; i&lt;maxGeneration; i++)</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generateKromosom</w:t>
            </w:r>
          </w:p>
          <w:p w:rsidR="00135AC9" w:rsidRPr="002263A4" w:rsidRDefault="00F14D74"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00135AC9" w:rsidRPr="002263A4">
              <w:rPr>
                <w:rFonts w:ascii="Courier New" w:hAnsi="Courier New" w:cs="Courier New"/>
                <w:sz w:val="18"/>
                <w:szCs w:val="18"/>
              </w:rPr>
              <w:t xml:space="preserve">processCrossValidation untuk pembagian data </w:t>
            </w:r>
            <w:r w:rsidR="00135AC9" w:rsidRPr="006B7303">
              <w:rPr>
                <w:rFonts w:ascii="Courier New" w:hAnsi="Courier New" w:cs="Courier New"/>
                <w:i/>
                <w:sz w:val="18"/>
                <w:szCs w:val="18"/>
              </w:rPr>
              <w:t>testing</w:t>
            </w:r>
            <w:r w:rsidR="00135AC9" w:rsidRPr="002263A4">
              <w:rPr>
                <w:rFonts w:ascii="Courier New" w:hAnsi="Courier New" w:cs="Courier New"/>
                <w:sz w:val="18"/>
                <w:szCs w:val="18"/>
              </w:rPr>
              <w:t xml:space="preserve"> dan data </w:t>
            </w:r>
            <w:r w:rsidR="00135AC9" w:rsidRPr="006B7303">
              <w:rPr>
                <w:rFonts w:ascii="Courier New" w:hAnsi="Courier New" w:cs="Courier New"/>
                <w:i/>
                <w:sz w:val="18"/>
                <w:szCs w:val="18"/>
              </w:rPr>
              <w:t>training</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doSelection</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doCrossover</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doMutation</w:t>
            </w:r>
          </w:p>
          <w:p w:rsidR="00F14D74" w:rsidRPr="002263A4" w:rsidRDefault="00135AC9" w:rsidP="007236B7">
            <w:pPr>
              <w:pStyle w:val="ListParagraph"/>
              <w:keepNext/>
              <w:numPr>
                <w:ilvl w:val="0"/>
                <w:numId w:val="14"/>
              </w:numPr>
              <w:ind w:left="630" w:hanging="630"/>
              <w:rPr>
                <w:rFonts w:ascii="Courier New" w:hAnsi="Courier New" w:cs="Courier New"/>
                <w:b/>
                <w:sz w:val="18"/>
                <w:szCs w:val="18"/>
              </w:rPr>
            </w:pPr>
            <w:r w:rsidRPr="002263A4">
              <w:rPr>
                <w:rFonts w:ascii="Courier New" w:hAnsi="Courier New" w:cs="Courier New"/>
                <w:sz w:val="18"/>
                <w:szCs w:val="18"/>
                <w:lang w:val="id-ID"/>
              </w:rPr>
              <w:t xml:space="preserve">Memanggil fungsi </w:t>
            </w:r>
            <w:r w:rsidR="007103DE">
              <w:rPr>
                <w:rFonts w:ascii="Courier New" w:hAnsi="Courier New" w:cs="Courier New"/>
                <w:sz w:val="18"/>
                <w:szCs w:val="18"/>
              </w:rPr>
              <w:t>doEvaluation</w:t>
            </w:r>
          </w:p>
          <w:p w:rsidR="00135AC9" w:rsidRPr="002263A4" w:rsidRDefault="00135AC9" w:rsidP="007236B7">
            <w:pPr>
              <w:pStyle w:val="ListParagraph"/>
              <w:keepNext/>
              <w:numPr>
                <w:ilvl w:val="0"/>
                <w:numId w:val="14"/>
              </w:numPr>
              <w:ind w:left="454" w:hanging="454"/>
              <w:rPr>
                <w:rFonts w:ascii="Courier New" w:hAnsi="Courier New" w:cs="Courier New"/>
                <w:b/>
                <w:sz w:val="18"/>
                <w:szCs w:val="18"/>
              </w:rPr>
            </w:pPr>
            <w:r w:rsidRPr="002263A4">
              <w:rPr>
                <w:rFonts w:ascii="Courier New" w:hAnsi="Courier New" w:cs="Courier New"/>
                <w:sz w:val="18"/>
                <w:szCs w:val="18"/>
              </w:rPr>
              <w:t>end for</w:t>
            </w:r>
          </w:p>
        </w:tc>
      </w:tr>
    </w:tbl>
    <w:p w:rsidR="00633E20" w:rsidRPr="007916FD" w:rsidRDefault="00120E2F" w:rsidP="007916FD">
      <w:pPr>
        <w:pStyle w:val="Caption"/>
        <w:spacing w:before="100"/>
        <w:rPr>
          <w:i/>
          <w:sz w:val="20"/>
          <w:szCs w:val="20"/>
          <w:lang w:val="id-ID" w:eastAsia="en-US"/>
        </w:rPr>
        <w:sectPr w:rsidR="00633E20" w:rsidRPr="007916FD" w:rsidSect="00401DCD">
          <w:pgSz w:w="8392" w:h="11907" w:code="11"/>
          <w:pgMar w:top="1418" w:right="1134" w:bottom="1418" w:left="1418" w:header="709" w:footer="709" w:gutter="0"/>
          <w:cols w:space="708"/>
          <w:titlePg/>
          <w:docGrid w:linePitch="360"/>
        </w:sectPr>
      </w:pPr>
      <w:bookmarkStart w:id="155" w:name="_Ref406523093"/>
      <w:bookmarkStart w:id="156" w:name="_Toc409550676"/>
      <w:r w:rsidRPr="00135AC9">
        <w:rPr>
          <w:i/>
          <w:sz w:val="20"/>
          <w:szCs w:val="20"/>
        </w:rPr>
        <w:t>Gambar 3.</w:t>
      </w:r>
      <w:r w:rsidR="00725214" w:rsidRPr="00135AC9">
        <w:rPr>
          <w:i/>
          <w:sz w:val="20"/>
          <w:szCs w:val="20"/>
        </w:rPr>
        <w:fldChar w:fldCharType="begin"/>
      </w:r>
      <w:r w:rsidR="000F70DF" w:rsidRPr="00135AC9">
        <w:rPr>
          <w:i/>
          <w:sz w:val="20"/>
          <w:szCs w:val="20"/>
        </w:rPr>
        <w:instrText xml:space="preserve"> SEQ Gambar_3. \* ARABIC </w:instrText>
      </w:r>
      <w:r w:rsidR="00725214" w:rsidRPr="00135AC9">
        <w:rPr>
          <w:i/>
          <w:sz w:val="20"/>
          <w:szCs w:val="20"/>
        </w:rPr>
        <w:fldChar w:fldCharType="separate"/>
      </w:r>
      <w:r w:rsidR="00DE4529">
        <w:rPr>
          <w:i/>
          <w:noProof/>
          <w:sz w:val="20"/>
          <w:szCs w:val="20"/>
        </w:rPr>
        <w:t>11</w:t>
      </w:r>
      <w:r w:rsidR="00725214" w:rsidRPr="00135AC9">
        <w:rPr>
          <w:i/>
          <w:sz w:val="20"/>
          <w:szCs w:val="20"/>
        </w:rPr>
        <w:fldChar w:fldCharType="end"/>
      </w:r>
      <w:bookmarkEnd w:id="155"/>
      <w:r w:rsidRPr="00135AC9">
        <w:rPr>
          <w:i/>
          <w:sz w:val="20"/>
          <w:szCs w:val="20"/>
          <w:lang w:val="id-ID"/>
        </w:rPr>
        <w:t xml:space="preserve"> </w:t>
      </w:r>
      <w:r w:rsidRPr="00135AC9">
        <w:rPr>
          <w:i/>
          <w:sz w:val="20"/>
          <w:szCs w:val="20"/>
        </w:rPr>
        <w:t>Pseudocode</w:t>
      </w:r>
      <w:r w:rsidR="00135AC9">
        <w:rPr>
          <w:i/>
          <w:sz w:val="20"/>
          <w:szCs w:val="20"/>
        </w:rPr>
        <w:t xml:space="preserve"> Fungsi U</w:t>
      </w:r>
      <w:r w:rsidRPr="00135AC9">
        <w:rPr>
          <w:i/>
          <w:sz w:val="20"/>
          <w:szCs w:val="20"/>
        </w:rPr>
        <w:t>tama</w:t>
      </w:r>
      <w:bookmarkEnd w:id="156"/>
      <w:r w:rsidR="00504EF5" w:rsidRPr="00504EF5">
        <w:rPr>
          <w:lang w:val="id-ID" w:eastAsia="en-US"/>
        </w:rPr>
        <w:t xml:space="preserve">         </w:t>
      </w:r>
      <w:r w:rsidR="009D493D" w:rsidRPr="009D493D">
        <w:rPr>
          <w:lang w:val="id-ID" w:eastAsia="en-US"/>
        </w:rPr>
        <w:t xml:space="preserve">                    </w:t>
      </w:r>
    </w:p>
    <w:p w:rsidR="000F04B3" w:rsidRPr="00326ED3" w:rsidRDefault="00076BC9" w:rsidP="00B5007B">
      <w:pPr>
        <w:pStyle w:val="Heading1"/>
        <w:rPr>
          <w:lang w:val="id-ID"/>
        </w:rPr>
      </w:pPr>
      <w:bookmarkStart w:id="157" w:name="_Toc416700002"/>
      <w:r>
        <w:rPr>
          <w:lang w:val="id-ID"/>
        </w:rPr>
        <w:lastRenderedPageBreak/>
        <w:t xml:space="preserve">BAB </w:t>
      </w:r>
      <w:r w:rsidR="00E07F80">
        <w:t>I</w:t>
      </w:r>
      <w:r>
        <w:rPr>
          <w:lang w:val="id-ID"/>
        </w:rPr>
        <w:t>V</w:t>
      </w:r>
      <w:r w:rsidRPr="00076BC9">
        <w:rPr>
          <w:color w:val="FFFFFF" w:themeColor="background1"/>
          <w:lang w:val="id-ID"/>
        </w:rPr>
        <w:t>ZZZZZ</w:t>
      </w:r>
      <w:r w:rsidR="000F04B3" w:rsidRPr="00326ED3">
        <w:rPr>
          <w:lang w:val="id-ID"/>
        </w:rPr>
        <w:br/>
      </w:r>
      <w:r w:rsidR="00F14D74">
        <w:rPr>
          <w:lang w:val="id-ID"/>
        </w:rPr>
        <w:t>IMPLEMENTASI</w:t>
      </w:r>
      <w:bookmarkEnd w:id="157"/>
    </w:p>
    <w:p w:rsidR="00EA65FB" w:rsidRDefault="00EA65FB" w:rsidP="00EA65FB">
      <w:pPr>
        <w:pStyle w:val="NormalRoy"/>
        <w:spacing w:line="240" w:lineRule="auto"/>
        <w:rPr>
          <w:noProof/>
          <w:sz w:val="22"/>
          <w:szCs w:val="22"/>
          <w:lang w:val="id-ID"/>
        </w:rPr>
      </w:pPr>
      <w:bookmarkStart w:id="158" w:name="_Toc268643001"/>
      <w:bookmarkStart w:id="159" w:name="_Toc282673491"/>
      <w:bookmarkStart w:id="160" w:name="_Toc283255337"/>
      <w:bookmarkStart w:id="161" w:name="_Toc283280560"/>
      <w:bookmarkStart w:id="162" w:name="_Toc283421867"/>
    </w:p>
    <w:bookmarkEnd w:id="158"/>
    <w:bookmarkEnd w:id="159"/>
    <w:bookmarkEnd w:id="160"/>
    <w:bookmarkEnd w:id="161"/>
    <w:bookmarkEnd w:id="162"/>
    <w:p w:rsidR="00B44FD4" w:rsidRPr="000B797E" w:rsidRDefault="00F14D74" w:rsidP="00B44FD4">
      <w:pPr>
        <w:spacing w:line="276" w:lineRule="auto"/>
        <w:ind w:firstLine="709"/>
        <w:rPr>
          <w:lang w:eastAsia="en-US"/>
        </w:rPr>
      </w:pPr>
      <w:r>
        <w:t>Pada bab ini akan dibahas mengenai implementasi yang dilakukan berdasarkan  rancangan yang telah dijabarkan pada bab sebelumnya. Sebelum penjelasan implementasi akan ditunjukkan terlebih dahulu lingkungan untuk melakukan implementasi</w:t>
      </w:r>
      <w:r w:rsidR="00B44FD4">
        <w:rPr>
          <w:lang w:eastAsia="en-US"/>
        </w:rPr>
        <w:t>.</w:t>
      </w:r>
    </w:p>
    <w:p w:rsidR="00EA65FB" w:rsidRDefault="00EA65FB" w:rsidP="00C15751">
      <w:pPr>
        <w:pStyle w:val="Heading2"/>
        <w:spacing w:before="300" w:after="200"/>
        <w:ind w:left="567" w:hanging="567"/>
        <w:rPr>
          <w:lang w:val="id-ID"/>
        </w:rPr>
      </w:pPr>
      <w:bookmarkStart w:id="163" w:name="_Toc416700003"/>
      <w:r>
        <w:rPr>
          <w:lang w:val="id-ID"/>
        </w:rPr>
        <w:t xml:space="preserve">Lingkungan </w:t>
      </w:r>
      <w:r w:rsidR="00F14D74">
        <w:rPr>
          <w:lang w:val="id-ID"/>
        </w:rPr>
        <w:t>Implementasi</w:t>
      </w:r>
      <w:bookmarkEnd w:id="163"/>
    </w:p>
    <w:p w:rsidR="00FC2082" w:rsidRDefault="00F14D74" w:rsidP="00DA038C">
      <w:pPr>
        <w:ind w:firstLine="567"/>
        <w:rPr>
          <w:lang w:val="id-ID"/>
        </w:rPr>
      </w:pPr>
      <w:r w:rsidRPr="00B8109C">
        <w:t>Lingkungan implementasi yang akan digunakan untuk melakukan im</w:t>
      </w:r>
      <w:r>
        <w:t xml:space="preserve">plementasi adalah </w:t>
      </w:r>
      <w:r w:rsidR="00A26911" w:rsidRPr="00DF2AAA">
        <w:rPr>
          <w:i/>
        </w:rPr>
        <w:t>Eclipse</w:t>
      </w:r>
      <w:r>
        <w:t xml:space="preserve"> yang diinstal pada sistem operasi </w:t>
      </w:r>
      <w:r w:rsidRPr="00DF2AAA">
        <w:rPr>
          <w:i/>
        </w:rPr>
        <w:t>Windows</w:t>
      </w:r>
      <w:r>
        <w:t xml:space="preserve"> 7</w:t>
      </w:r>
      <w:r w:rsidR="00511126">
        <w:t>.</w:t>
      </w:r>
    </w:p>
    <w:p w:rsidR="005A6901" w:rsidRDefault="00F14D74" w:rsidP="00C15751">
      <w:pPr>
        <w:pStyle w:val="Heading2"/>
        <w:spacing w:before="300"/>
        <w:ind w:left="567" w:hanging="567"/>
        <w:rPr>
          <w:lang w:val="id-ID"/>
        </w:rPr>
      </w:pPr>
      <w:bookmarkStart w:id="164" w:name="_Toc416700004"/>
      <w:r>
        <w:rPr>
          <w:lang w:val="id-ID"/>
        </w:rPr>
        <w:t>Implementasi</w:t>
      </w:r>
      <w:bookmarkEnd w:id="164"/>
    </w:p>
    <w:p w:rsidR="00DF0192" w:rsidRPr="00DA038C" w:rsidRDefault="00F14D74" w:rsidP="00C15751">
      <w:pPr>
        <w:spacing w:before="200"/>
        <w:ind w:firstLine="567"/>
        <w:rPr>
          <w:lang w:val="id-ID"/>
        </w:rPr>
      </w:pPr>
      <w:bookmarkStart w:id="165" w:name="_Toc266685498"/>
      <w:bookmarkStart w:id="166" w:name="_Toc283421868"/>
      <w:bookmarkStart w:id="167" w:name="OLE_LINK3"/>
      <w:r w:rsidRPr="00A12E93">
        <w:t xml:space="preserve">Pada subbab ini akan dijelaskan </w:t>
      </w:r>
      <w:r w:rsidR="0013108C">
        <w:t xml:space="preserve">parameter yang digunakan dan </w:t>
      </w:r>
      <w:r w:rsidRPr="00A12E93">
        <w:t xml:space="preserve">implementasi setiap </w:t>
      </w:r>
      <w:r>
        <w:t xml:space="preserve">subbab yang terdapat pada bab sebelumnya yaitu bab perancangan </w:t>
      </w:r>
      <w:r>
        <w:rPr>
          <w:lang w:val="id-ID"/>
        </w:rPr>
        <w:t>program</w:t>
      </w:r>
      <w:r>
        <w:t xml:space="preserve">. Pada bagian </w:t>
      </w:r>
      <w:r w:rsidR="004C5819">
        <w:t>implementasi</w:t>
      </w:r>
      <w:r>
        <w:t xml:space="preserve"> ini juga akan </w:t>
      </w:r>
      <w:r>
        <w:rPr>
          <w:lang w:val="id-ID"/>
        </w:rPr>
        <w:t>dijelaskan mengenai fungsi-fungsi yang digunakan dalam program tugas akhir ini dan disertai dengan kode sumber masing-masing fungsi utama</w:t>
      </w:r>
      <w:r w:rsidR="00DA038C">
        <w:rPr>
          <w:lang w:val="id-ID"/>
        </w:rPr>
        <w:t>.</w:t>
      </w:r>
    </w:p>
    <w:p w:rsidR="0013108C" w:rsidRDefault="0013108C" w:rsidP="0013108C">
      <w:pPr>
        <w:pStyle w:val="Heading3"/>
        <w:spacing w:before="300" w:after="200"/>
      </w:pPr>
      <w:bookmarkStart w:id="168" w:name="_Toc378184525"/>
      <w:bookmarkStart w:id="169" w:name="_Toc416700005"/>
      <w:bookmarkEnd w:id="165"/>
      <w:bookmarkEnd w:id="166"/>
      <w:bookmarkEnd w:id="167"/>
      <w:r>
        <w:t>Parameter yang Digunakan</w:t>
      </w:r>
      <w:bookmarkEnd w:id="169"/>
    </w:p>
    <w:p w:rsidR="003F354A" w:rsidRDefault="003F354A" w:rsidP="003F354A">
      <w:pPr>
        <w:spacing w:after="200"/>
        <w:ind w:firstLine="720"/>
        <w:rPr>
          <w:i/>
        </w:rPr>
      </w:pPr>
      <w:r>
        <w:t xml:space="preserve">Pada tugas akhir ini, penulis menggunakan strategi seleksi </w:t>
      </w:r>
      <w:r w:rsidR="007103DE">
        <w:rPr>
          <w:i/>
        </w:rPr>
        <w:t>elitism</w:t>
      </w:r>
      <w:r>
        <w:rPr>
          <w:i/>
        </w:rPr>
        <w:t xml:space="preserve">, </w:t>
      </w:r>
      <w:r>
        <w:t xml:space="preserve">di mana akan </w:t>
      </w:r>
      <w:r w:rsidR="007103DE">
        <w:t xml:space="preserve">dipilih 50 individu terbaik berdasarkan nilai </w:t>
      </w:r>
      <w:r w:rsidR="007103DE">
        <w:rPr>
          <w:i/>
        </w:rPr>
        <w:t>fitness</w:t>
      </w:r>
      <w:r>
        <w:t xml:space="preserve">. Selain itu, penulis juga menggunakan tipe kawin siliang </w:t>
      </w:r>
      <w:r>
        <w:rPr>
          <w:i/>
        </w:rPr>
        <w:t>two-point crossover</w:t>
      </w:r>
      <w:r w:rsidR="00DF2AAA">
        <w:rPr>
          <w:i/>
        </w:rPr>
        <w:t xml:space="preserve"> </w:t>
      </w:r>
      <w:r w:rsidR="00DF2AAA">
        <w:t xml:space="preserve">dan tipe mutasi </w:t>
      </w:r>
      <w:r w:rsidR="00DF2AAA">
        <w:rPr>
          <w:i/>
        </w:rPr>
        <w:t>bit-inversion</w:t>
      </w:r>
      <w:r>
        <w:rPr>
          <w:i/>
        </w:rPr>
        <w:t xml:space="preserve">. </w:t>
      </w:r>
      <w:r>
        <w:t xml:space="preserve">Parameter yang digunakan dapat dilihat pada </w:t>
      </w:r>
      <w:r w:rsidR="00070A69">
        <w:fldChar w:fldCharType="begin"/>
      </w:r>
      <w:r w:rsidR="00070A69">
        <w:instrText xml:space="preserve"> REF _Ref407051318 \h  \* MERGEFORMAT </w:instrText>
      </w:r>
      <w:r w:rsidR="00070A69">
        <w:fldChar w:fldCharType="separate"/>
      </w:r>
      <w:r w:rsidR="00DE4529" w:rsidRPr="00DE4529">
        <w:t>Tabel 4.1</w:t>
      </w:r>
      <w:r w:rsidR="00070A69">
        <w:fldChar w:fldCharType="end"/>
      </w:r>
      <w:r w:rsidR="002D5562">
        <w:rPr>
          <w:i/>
        </w:rPr>
        <w:t>.</w:t>
      </w:r>
      <w:r>
        <w:rPr>
          <w:i/>
        </w:rPr>
        <w:t xml:space="preserve"> </w:t>
      </w:r>
    </w:p>
    <w:p w:rsidR="003F354A" w:rsidRDefault="003F354A">
      <w:pPr>
        <w:spacing w:after="200" w:line="276" w:lineRule="auto"/>
        <w:jc w:val="left"/>
        <w:rPr>
          <w:i/>
        </w:rPr>
      </w:pPr>
      <w:r>
        <w:rPr>
          <w:i/>
        </w:rPr>
        <w:br w:type="page"/>
      </w:r>
    </w:p>
    <w:p w:rsidR="002D5562" w:rsidRPr="002D5562" w:rsidRDefault="002D5562" w:rsidP="002D5562">
      <w:pPr>
        <w:pStyle w:val="Caption"/>
        <w:keepNext/>
        <w:rPr>
          <w:i/>
          <w:sz w:val="20"/>
          <w:szCs w:val="20"/>
        </w:rPr>
      </w:pPr>
      <w:bookmarkStart w:id="170" w:name="_Ref407051318"/>
      <w:bookmarkStart w:id="171" w:name="_Toc409550684"/>
      <w:r w:rsidRPr="002D5562">
        <w:rPr>
          <w:i/>
          <w:sz w:val="20"/>
          <w:szCs w:val="20"/>
        </w:rPr>
        <w:lastRenderedPageBreak/>
        <w:t>Tabel 4.</w:t>
      </w:r>
      <w:r w:rsidR="00725214" w:rsidRPr="002D5562">
        <w:rPr>
          <w:i/>
          <w:sz w:val="20"/>
          <w:szCs w:val="20"/>
        </w:rPr>
        <w:fldChar w:fldCharType="begin"/>
      </w:r>
      <w:r w:rsidRPr="002D5562">
        <w:rPr>
          <w:i/>
          <w:sz w:val="20"/>
          <w:szCs w:val="20"/>
        </w:rPr>
        <w:instrText xml:space="preserve"> SEQ Tabel_4. \* ARABIC </w:instrText>
      </w:r>
      <w:r w:rsidR="00725214" w:rsidRPr="002D5562">
        <w:rPr>
          <w:i/>
          <w:sz w:val="20"/>
          <w:szCs w:val="20"/>
        </w:rPr>
        <w:fldChar w:fldCharType="separate"/>
      </w:r>
      <w:r w:rsidR="00DE4529">
        <w:rPr>
          <w:i/>
          <w:noProof/>
          <w:sz w:val="20"/>
          <w:szCs w:val="20"/>
        </w:rPr>
        <w:t>1</w:t>
      </w:r>
      <w:r w:rsidR="00725214" w:rsidRPr="002D5562">
        <w:rPr>
          <w:i/>
          <w:sz w:val="20"/>
          <w:szCs w:val="20"/>
        </w:rPr>
        <w:fldChar w:fldCharType="end"/>
      </w:r>
      <w:bookmarkEnd w:id="170"/>
      <w:r w:rsidRPr="002D5562">
        <w:rPr>
          <w:i/>
          <w:sz w:val="20"/>
          <w:szCs w:val="20"/>
        </w:rPr>
        <w:t>. Tabel Parameter yang Digunakan</w:t>
      </w:r>
      <w:bookmarkEnd w:id="171"/>
    </w:p>
    <w:tbl>
      <w:tblPr>
        <w:tblStyle w:val="TableGrid"/>
        <w:tblW w:w="5940" w:type="dxa"/>
        <w:tblInd w:w="108" w:type="dxa"/>
        <w:tblLayout w:type="fixed"/>
        <w:tblLook w:val="04A0" w:firstRow="1" w:lastRow="0" w:firstColumn="1" w:lastColumn="0" w:noHBand="0" w:noVBand="1"/>
      </w:tblPr>
      <w:tblGrid>
        <w:gridCol w:w="1260"/>
        <w:gridCol w:w="720"/>
        <w:gridCol w:w="1260"/>
        <w:gridCol w:w="720"/>
        <w:gridCol w:w="1260"/>
        <w:gridCol w:w="720"/>
      </w:tblGrid>
      <w:tr w:rsidR="00481135" w:rsidRPr="00481135" w:rsidTr="00AC077F">
        <w:tc>
          <w:tcPr>
            <w:tcW w:w="1260" w:type="dxa"/>
          </w:tcPr>
          <w:p w:rsidR="00481135" w:rsidRPr="00481135" w:rsidRDefault="00481135" w:rsidP="00003444">
            <w:pPr>
              <w:jc w:val="center"/>
              <w:rPr>
                <w:b/>
                <w:sz w:val="22"/>
                <w:szCs w:val="22"/>
              </w:rPr>
            </w:pPr>
            <w:r w:rsidRPr="00481135">
              <w:rPr>
                <w:b/>
                <w:sz w:val="22"/>
                <w:szCs w:val="22"/>
              </w:rPr>
              <w:t>Parameter GA</w:t>
            </w:r>
            <w:r w:rsidR="00003444">
              <w:rPr>
                <w:b/>
                <w:sz w:val="22"/>
                <w:szCs w:val="22"/>
              </w:rPr>
              <w:t xml:space="preserve"> [19]</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i/>
                <w:sz w:val="22"/>
                <w:szCs w:val="22"/>
              </w:rPr>
            </w:pPr>
            <w:r w:rsidRPr="00481135">
              <w:rPr>
                <w:b/>
                <w:sz w:val="22"/>
                <w:szCs w:val="22"/>
              </w:rPr>
              <w:t xml:space="preserve">Parameter </w:t>
            </w:r>
            <w:r w:rsidR="0040549F">
              <w:rPr>
                <w:b/>
                <w:i/>
                <w:sz w:val="22"/>
                <w:szCs w:val="22"/>
              </w:rPr>
              <w:t>K-Means</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sz w:val="22"/>
                <w:szCs w:val="22"/>
              </w:rPr>
            </w:pPr>
            <w:r w:rsidRPr="00481135">
              <w:rPr>
                <w:b/>
                <w:sz w:val="22"/>
                <w:szCs w:val="22"/>
              </w:rPr>
              <w:t>Parameter K</w:t>
            </w:r>
            <w:r w:rsidR="00773119">
              <w:rPr>
                <w:b/>
                <w:sz w:val="22"/>
                <w:szCs w:val="22"/>
              </w:rPr>
              <w:t>-</w:t>
            </w:r>
            <w:r w:rsidRPr="00481135">
              <w:rPr>
                <w:b/>
                <w:sz w:val="22"/>
                <w:szCs w:val="22"/>
              </w:rPr>
              <w:t>NN</w:t>
            </w:r>
          </w:p>
        </w:tc>
        <w:tc>
          <w:tcPr>
            <w:tcW w:w="720" w:type="dxa"/>
          </w:tcPr>
          <w:p w:rsidR="00481135" w:rsidRPr="00481135" w:rsidRDefault="00481135" w:rsidP="003F354A">
            <w:pPr>
              <w:jc w:val="center"/>
              <w:rPr>
                <w:b/>
                <w:sz w:val="22"/>
                <w:szCs w:val="22"/>
              </w:rPr>
            </w:pPr>
            <w:r w:rsidRPr="00481135">
              <w:rPr>
                <w:b/>
                <w:sz w:val="22"/>
                <w:szCs w:val="22"/>
              </w:rPr>
              <w:t>Nilai</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populasi</w:t>
            </w:r>
          </w:p>
        </w:tc>
        <w:tc>
          <w:tcPr>
            <w:tcW w:w="720" w:type="dxa"/>
          </w:tcPr>
          <w:p w:rsidR="00481135" w:rsidRPr="00481135" w:rsidRDefault="00481135" w:rsidP="003F354A">
            <w:pPr>
              <w:jc w:val="center"/>
              <w:rPr>
                <w:sz w:val="22"/>
                <w:szCs w:val="22"/>
              </w:rPr>
            </w:pPr>
            <w:r w:rsidRPr="00481135">
              <w:rPr>
                <w:sz w:val="22"/>
                <w:szCs w:val="22"/>
              </w:rPr>
              <w:t>100</w:t>
            </w:r>
          </w:p>
        </w:tc>
        <w:tc>
          <w:tcPr>
            <w:tcW w:w="1260" w:type="dxa"/>
            <w:vMerge w:val="restart"/>
          </w:tcPr>
          <w:p w:rsidR="00481135" w:rsidRPr="00481135" w:rsidRDefault="00481135" w:rsidP="00A64055">
            <w:pPr>
              <w:jc w:val="left"/>
              <w:rPr>
                <w:sz w:val="22"/>
                <w:szCs w:val="22"/>
              </w:rPr>
            </w:pPr>
            <w:r w:rsidRPr="00481135">
              <w:rPr>
                <w:sz w:val="22"/>
                <w:szCs w:val="22"/>
              </w:rPr>
              <w:t>Minimal</w:t>
            </w:r>
            <w:r w:rsidR="00A64055">
              <w:rPr>
                <w:sz w:val="22"/>
                <w:szCs w:val="22"/>
              </w:rPr>
              <w:t xml:space="preserve"> </w:t>
            </w:r>
            <w:r w:rsidR="00A64055">
              <w:rPr>
                <w:i/>
                <w:sz w:val="22"/>
                <w:szCs w:val="22"/>
              </w:rPr>
              <w:t>Cluster</w:t>
            </w:r>
          </w:p>
        </w:tc>
        <w:tc>
          <w:tcPr>
            <w:tcW w:w="720" w:type="dxa"/>
            <w:vMerge w:val="restart"/>
          </w:tcPr>
          <w:p w:rsidR="00481135" w:rsidRPr="00481135" w:rsidRDefault="00A64055" w:rsidP="00C76540">
            <w:pPr>
              <w:jc w:val="center"/>
              <w:rPr>
                <w:sz w:val="22"/>
                <w:szCs w:val="22"/>
              </w:rPr>
            </w:pPr>
            <w:r>
              <w:rPr>
                <w:sz w:val="22"/>
                <w:szCs w:val="22"/>
              </w:rPr>
              <w:t>2</w:t>
            </w:r>
          </w:p>
        </w:tc>
        <w:tc>
          <w:tcPr>
            <w:tcW w:w="1260" w:type="dxa"/>
            <w:vMerge w:val="restart"/>
          </w:tcPr>
          <w:p w:rsidR="00481135" w:rsidRPr="00481135" w:rsidRDefault="00481135" w:rsidP="002D5562">
            <w:pPr>
              <w:jc w:val="left"/>
              <w:rPr>
                <w:sz w:val="22"/>
                <w:szCs w:val="22"/>
              </w:rPr>
            </w:pPr>
            <w:r w:rsidRPr="00481135">
              <w:rPr>
                <w:sz w:val="22"/>
                <w:szCs w:val="22"/>
              </w:rPr>
              <w:t>Jumlah tetangga terdekat</w:t>
            </w:r>
          </w:p>
        </w:tc>
        <w:tc>
          <w:tcPr>
            <w:tcW w:w="720" w:type="dxa"/>
            <w:vMerge w:val="restart"/>
          </w:tcPr>
          <w:p w:rsidR="00481135" w:rsidRPr="00481135" w:rsidRDefault="00481135" w:rsidP="003F354A">
            <w:pPr>
              <w:jc w:val="center"/>
              <w:rPr>
                <w:sz w:val="22"/>
                <w:szCs w:val="22"/>
              </w:rPr>
            </w:pPr>
            <w:r w:rsidRPr="00481135">
              <w:rPr>
                <w:sz w:val="22"/>
                <w:szCs w:val="22"/>
              </w:rPr>
              <w:t>1</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generasi</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Crossover rate</w:t>
            </w:r>
          </w:p>
        </w:tc>
        <w:tc>
          <w:tcPr>
            <w:tcW w:w="720" w:type="dxa"/>
          </w:tcPr>
          <w:p w:rsidR="00481135" w:rsidRPr="00481135" w:rsidRDefault="00481135" w:rsidP="003F354A">
            <w:pPr>
              <w:jc w:val="center"/>
              <w:rPr>
                <w:sz w:val="22"/>
                <w:szCs w:val="22"/>
              </w:rPr>
            </w:pPr>
            <w:r w:rsidRPr="00481135">
              <w:rPr>
                <w:sz w:val="22"/>
                <w:szCs w:val="22"/>
              </w:rPr>
              <w:t>0.7</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Mutation rate</w:t>
            </w:r>
          </w:p>
        </w:tc>
        <w:tc>
          <w:tcPr>
            <w:tcW w:w="720" w:type="dxa"/>
          </w:tcPr>
          <w:p w:rsidR="00481135" w:rsidRPr="00481135" w:rsidRDefault="003B4C25" w:rsidP="003F354A">
            <w:pPr>
              <w:jc w:val="center"/>
              <w:rPr>
                <w:sz w:val="22"/>
                <w:szCs w:val="22"/>
              </w:rPr>
            </w:pPr>
            <w:r>
              <w:rPr>
                <w:sz w:val="22"/>
                <w:szCs w:val="22"/>
              </w:rPr>
              <w:t>0.</w:t>
            </w:r>
            <w:r w:rsidR="00481135" w:rsidRPr="00481135">
              <w:rPr>
                <w:sz w:val="22"/>
                <w:szCs w:val="22"/>
              </w:rPr>
              <w:t>1</w:t>
            </w:r>
          </w:p>
        </w:tc>
        <w:tc>
          <w:tcPr>
            <w:tcW w:w="1260" w:type="dxa"/>
            <w:vMerge w:val="restart"/>
          </w:tcPr>
          <w:p w:rsidR="00481135" w:rsidRPr="00481135" w:rsidRDefault="00481135" w:rsidP="0013108C">
            <w:pPr>
              <w:rPr>
                <w:sz w:val="22"/>
                <w:szCs w:val="22"/>
              </w:rPr>
            </w:pPr>
            <w:r w:rsidRPr="00481135">
              <w:rPr>
                <w:sz w:val="22"/>
                <w:szCs w:val="22"/>
              </w:rPr>
              <w:t>Maksimal</w:t>
            </w:r>
            <w:r w:rsidR="00A64055">
              <w:rPr>
                <w:sz w:val="22"/>
                <w:szCs w:val="22"/>
              </w:rPr>
              <w:t xml:space="preserve"> </w:t>
            </w:r>
            <w:r w:rsidR="00A64055">
              <w:rPr>
                <w:i/>
                <w:sz w:val="22"/>
                <w:szCs w:val="22"/>
              </w:rPr>
              <w:t>Cluster</w:t>
            </w:r>
          </w:p>
        </w:tc>
        <w:tc>
          <w:tcPr>
            <w:tcW w:w="720" w:type="dxa"/>
            <w:vMerge w:val="restart"/>
          </w:tcPr>
          <w:p w:rsidR="00481135" w:rsidRPr="00481135" w:rsidRDefault="00070A69" w:rsidP="00C76540">
            <w:pPr>
              <w:jc w:val="center"/>
              <w:rPr>
                <w:sz w:val="22"/>
                <w:szCs w:val="22"/>
              </w:rPr>
            </w:pPr>
            <m:oMathPara>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rad>
              </m:oMath>
            </m:oMathPara>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725135" w:rsidP="00725135">
            <w:pPr>
              <w:jc w:val="left"/>
              <w:rPr>
                <w:sz w:val="22"/>
                <w:szCs w:val="22"/>
              </w:rPr>
            </w:pPr>
            <w:r>
              <w:rPr>
                <w:sz w:val="22"/>
                <w:szCs w:val="22"/>
              </w:rPr>
              <w:t>Individu yang dipilih (elitism)</w:t>
            </w:r>
          </w:p>
        </w:tc>
        <w:tc>
          <w:tcPr>
            <w:tcW w:w="720" w:type="dxa"/>
          </w:tcPr>
          <w:p w:rsidR="00481135" w:rsidRPr="00481135" w:rsidRDefault="00A223BF" w:rsidP="003F354A">
            <w:pPr>
              <w:jc w:val="center"/>
              <w:rPr>
                <w:sz w:val="22"/>
                <w:szCs w:val="22"/>
              </w:rPr>
            </w:pPr>
            <w:r>
              <w:rPr>
                <w:sz w:val="22"/>
                <w:szCs w:val="22"/>
              </w:rPr>
              <w:t>50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2D5562">
            <w:pPr>
              <w:jc w:val="left"/>
              <w:rPr>
                <w:sz w:val="22"/>
                <w:szCs w:val="22"/>
              </w:rPr>
            </w:pPr>
            <w:r w:rsidRPr="00481135">
              <w:rPr>
                <w:sz w:val="22"/>
                <w:szCs w:val="22"/>
              </w:rPr>
              <w:t xml:space="preserve">Jumlah </w:t>
            </w:r>
            <w:r w:rsidRPr="00481135">
              <w:rPr>
                <w:i/>
                <w:sz w:val="22"/>
                <w:szCs w:val="22"/>
              </w:rPr>
              <w:t>running</w:t>
            </w:r>
            <w:r w:rsidRPr="00481135">
              <w:rPr>
                <w:sz w:val="22"/>
                <w:szCs w:val="22"/>
              </w:rPr>
              <w:t xml:space="preserve"> percobaan</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bl>
    <w:p w:rsidR="00F14D74" w:rsidRDefault="00F14D74" w:rsidP="00D4208E">
      <w:pPr>
        <w:pStyle w:val="Heading3"/>
        <w:spacing w:before="240"/>
        <w:rPr>
          <w:lang w:val="id-ID"/>
        </w:rPr>
      </w:pPr>
      <w:bookmarkStart w:id="172" w:name="_Toc416700006"/>
      <w:r>
        <w:rPr>
          <w:lang w:val="id-ID"/>
        </w:rPr>
        <w:t xml:space="preserve">Implementasi Fungsi </w:t>
      </w:r>
      <w:bookmarkEnd w:id="168"/>
      <w:r w:rsidR="008B12E3">
        <w:t>readFile</w:t>
      </w:r>
      <w:r w:rsidR="006D6648">
        <w:t>()</w:t>
      </w:r>
      <w:bookmarkEnd w:id="172"/>
    </w:p>
    <w:p w:rsidR="00F14D74" w:rsidRDefault="00F14D74" w:rsidP="007916FD">
      <w:pPr>
        <w:spacing w:before="200" w:after="100"/>
        <w:ind w:firstLine="720"/>
        <w:rPr>
          <w:color w:val="FF0000"/>
        </w:rPr>
      </w:pPr>
      <w:r>
        <w:rPr>
          <w:lang w:val="id-ID"/>
        </w:rPr>
        <w:t xml:space="preserve">Fungsi </w:t>
      </w:r>
      <w:r w:rsidR="008B12E3">
        <w:rPr>
          <w:b/>
        </w:rPr>
        <w:t>readFile</w:t>
      </w:r>
      <w:r w:rsidR="006D6648">
        <w:rPr>
          <w:b/>
        </w:rPr>
        <w:t>()</w:t>
      </w:r>
      <w:r>
        <w:rPr>
          <w:lang w:val="id-ID"/>
        </w:rPr>
        <w:t xml:space="preserve"> adalah fungsi </w:t>
      </w:r>
      <w:r w:rsidR="008B12E3">
        <w:t xml:space="preserve">untuk membaca data dari  Microsoft Excel yang kemudian akan disimpan dalam variabel dataset bertipe ArrayList&lt;Double []&gt;. </w:t>
      </w:r>
      <w:r>
        <w:rPr>
          <w:lang w:val="id-ID"/>
        </w:rPr>
        <w:t xml:space="preserve">Implementasi fungsi ini dapat dilihat pada </w:t>
      </w:r>
      <w:r w:rsidR="00070A69">
        <w:fldChar w:fldCharType="begin"/>
      </w:r>
      <w:r w:rsidR="00070A69">
        <w:instrText xml:space="preserve"> REF _Ref409547981 \h  \* MERGEFORMAT </w:instrText>
      </w:r>
      <w:r w:rsidR="00070A69">
        <w:fldChar w:fldCharType="separate"/>
      </w:r>
      <w:r w:rsidR="00DE4529" w:rsidRPr="00DE4529">
        <w:t>Kode Sumber 4.1</w:t>
      </w:r>
      <w:r w:rsidR="00070A69">
        <w:fldChar w:fldCharType="end"/>
      </w:r>
      <w:r w:rsidR="00DF2AAA">
        <w:t xml:space="preserve"> </w:t>
      </w:r>
      <w:r w:rsidR="002115C9">
        <w:t xml:space="preserve">dan </w:t>
      </w:r>
      <w:r w:rsidR="00070A69">
        <w:fldChar w:fldCharType="begin"/>
      </w:r>
      <w:r w:rsidR="00070A69">
        <w:instrText xml:space="preserve"> REF _Ref406531411 \h  \* MERGEFORMAT </w:instrText>
      </w:r>
      <w:r w:rsidR="00070A69">
        <w:fldChar w:fldCharType="separate"/>
      </w:r>
      <w:r w:rsidR="00DE4529" w:rsidRPr="00DE4529">
        <w:t>Kode Sumber 4.2</w:t>
      </w:r>
      <w:r w:rsidR="00070A69">
        <w:fldChar w:fldCharType="end"/>
      </w:r>
      <w:r w:rsidR="00CE4A1E">
        <w:rPr>
          <w:color w:val="FF0000"/>
        </w:rPr>
        <w:t>.</w:t>
      </w:r>
    </w:p>
    <w:tbl>
      <w:tblPr>
        <w:tblStyle w:val="TableGrid"/>
        <w:tblW w:w="0" w:type="auto"/>
        <w:tblLook w:val="04A0" w:firstRow="1" w:lastRow="0" w:firstColumn="1" w:lastColumn="0" w:noHBand="0" w:noVBand="1"/>
      </w:tblPr>
      <w:tblGrid>
        <w:gridCol w:w="648"/>
        <w:gridCol w:w="5408"/>
      </w:tblGrid>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readFile() </w:t>
            </w:r>
            <w:r w:rsidRPr="007916FD">
              <w:rPr>
                <w:rFonts w:ascii="Courier New" w:eastAsiaTheme="minorHAnsi" w:hAnsi="Courier New" w:cs="Courier New"/>
                <w:bCs/>
                <w:sz w:val="18"/>
                <w:szCs w:val="18"/>
                <w:lang w:eastAsia="en-US"/>
              </w:rPr>
              <w:t>throws</w:t>
            </w:r>
            <w:r w:rsidRPr="007916FD">
              <w:rPr>
                <w:rFonts w:ascii="Courier New" w:eastAsiaTheme="minorHAnsi" w:hAnsi="Courier New" w:cs="Courier New"/>
                <w:sz w:val="18"/>
                <w:szCs w:val="18"/>
                <w:lang w:eastAsia="en-US"/>
              </w:rPr>
              <w:t xml:space="preserve"> FileNotFoundException</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FileInputStream fstream = </w:t>
            </w:r>
          </w:p>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FileInputStream(</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"D:\\""KULIAH\\SEMESTER 7\\TA\\"</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"cobaHubJavaMatlab\\cobaHubJavaMatlab"</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"\\dataResult.csv");            </w:t>
            </w:r>
          </w:p>
        </w:tc>
      </w:tr>
    </w:tbl>
    <w:p w:rsidR="007916FD" w:rsidRPr="007916FD" w:rsidRDefault="0026051B" w:rsidP="007916FD">
      <w:pPr>
        <w:pStyle w:val="Caption"/>
        <w:spacing w:before="100" w:after="300"/>
        <w:rPr>
          <w:i/>
          <w:sz w:val="20"/>
          <w:szCs w:val="20"/>
        </w:rPr>
      </w:pPr>
      <w:bookmarkStart w:id="173" w:name="_Ref409547981"/>
      <w:bookmarkStart w:id="174" w:name="_Toc409550700"/>
      <w:r w:rsidRPr="0026051B">
        <w:rPr>
          <w:i/>
          <w:sz w:val="20"/>
          <w:szCs w:val="20"/>
        </w:rPr>
        <w:t>Kode Sumber 4.</w:t>
      </w:r>
      <w:r w:rsidR="00725214" w:rsidRPr="0026051B">
        <w:rPr>
          <w:i/>
          <w:sz w:val="20"/>
          <w:szCs w:val="20"/>
        </w:rPr>
        <w:fldChar w:fldCharType="begin"/>
      </w:r>
      <w:r w:rsidRPr="0026051B">
        <w:rPr>
          <w:i/>
          <w:sz w:val="20"/>
          <w:szCs w:val="20"/>
        </w:rPr>
        <w:instrText xml:space="preserve"> SEQ Kode_Sumber_4. \* ARABIC </w:instrText>
      </w:r>
      <w:r w:rsidR="00725214" w:rsidRPr="0026051B">
        <w:rPr>
          <w:i/>
          <w:sz w:val="20"/>
          <w:szCs w:val="20"/>
        </w:rPr>
        <w:fldChar w:fldCharType="separate"/>
      </w:r>
      <w:r w:rsidR="00DE4529">
        <w:rPr>
          <w:i/>
          <w:noProof/>
          <w:sz w:val="20"/>
          <w:szCs w:val="20"/>
        </w:rPr>
        <w:t>1</w:t>
      </w:r>
      <w:r w:rsidR="00725214" w:rsidRPr="0026051B">
        <w:rPr>
          <w:i/>
          <w:sz w:val="20"/>
          <w:szCs w:val="20"/>
        </w:rPr>
        <w:fldChar w:fldCharType="end"/>
      </w:r>
      <w:bookmarkEnd w:id="173"/>
      <w:r w:rsidRPr="0026051B">
        <w:rPr>
          <w:i/>
          <w:sz w:val="20"/>
          <w:szCs w:val="20"/>
        </w:rPr>
        <w:t>. Kode Sumber Fungsi readFile (1)</w:t>
      </w:r>
      <w:bookmarkEnd w:id="174"/>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92"/>
      </w:tblGrid>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DataInputStream in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DataInputStream(fstream);</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BufferedReader br = </w:t>
            </w:r>
          </w:p>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BufferedReader</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InputStreamReader(in));</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strLine =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hasilSplit;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try</w:t>
            </w: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while</w:t>
            </w:r>
            <w:r w:rsidRPr="007916FD">
              <w:rPr>
                <w:rFonts w:ascii="Courier New" w:eastAsiaTheme="minorHAnsi" w:hAnsi="Courier New" w:cs="Courier New"/>
                <w:sz w:val="18"/>
                <w:szCs w:val="18"/>
                <w:lang w:eastAsia="en-US"/>
              </w:rPr>
              <w:t xml:space="preserve"> ((strLine = br.readLine()) != </w:t>
            </w:r>
            <w:r w:rsidRPr="007916FD">
              <w:rPr>
                <w:rFonts w:ascii="Courier New" w:eastAsiaTheme="minorHAnsi" w:hAnsi="Courier New" w:cs="Courier New"/>
                <w:bCs/>
                <w:sz w:val="18"/>
                <w:szCs w:val="18"/>
                <w:lang w:eastAsia="en-US"/>
              </w:rPr>
              <w:t>null</w:t>
            </w:r>
            <w:r w:rsidR="009A3784"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hasilSplit = strLine.split(",");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xml:space="preserve"> = hasilSplit.length;</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Double[] hasilSplit2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Double[</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i++)</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iCs/>
                <w:sz w:val="18"/>
                <w:szCs w:val="18"/>
                <w:lang w:eastAsia="en-US"/>
              </w:rPr>
            </w:pPr>
            <w:r w:rsidRPr="007916FD">
              <w:rPr>
                <w:rFonts w:ascii="Courier New" w:eastAsiaTheme="minorHAnsi" w:hAnsi="Courier New" w:cs="Courier New"/>
                <w:sz w:val="18"/>
                <w:szCs w:val="18"/>
                <w:lang w:eastAsia="en-US"/>
              </w:rPr>
              <w:t>hasilSplit2[i]=Double.</w:t>
            </w:r>
            <w:r w:rsidRPr="007916FD">
              <w:rPr>
                <w:rFonts w:ascii="Courier New" w:eastAsiaTheme="minorHAnsi" w:hAnsi="Courier New" w:cs="Courier New"/>
                <w:iCs/>
                <w:sz w:val="18"/>
                <w:szCs w:val="18"/>
                <w:lang w:eastAsia="en-US"/>
              </w:rPr>
              <w:t>parseDouble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(hasilSplit[i]);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.add(hasilSplit2);</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catch</w:t>
            </w:r>
            <w:r w:rsidRPr="007916FD">
              <w:rPr>
                <w:rFonts w:ascii="Courier New" w:eastAsiaTheme="minorHAnsi" w:hAnsi="Courier New" w:cs="Courier New"/>
                <w:sz w:val="18"/>
                <w:szCs w:val="18"/>
                <w:lang w:eastAsia="en-US"/>
              </w:rPr>
              <w:t xml:space="preserve"> (IOException ex)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Logger.</w:t>
            </w:r>
            <w:r w:rsidRPr="007916FD">
              <w:rPr>
                <w:rFonts w:ascii="Courier New" w:eastAsiaTheme="minorHAnsi" w:hAnsi="Courier New" w:cs="Courier New"/>
                <w:iCs/>
                <w:sz w:val="18"/>
                <w:szCs w:val="18"/>
                <w:lang w:eastAsia="en-US"/>
              </w:rPr>
              <w:t>getLogger</w:t>
            </w:r>
            <w:r w:rsidRPr="007916FD">
              <w:rPr>
                <w:rFonts w:ascii="Courier New" w:eastAsiaTheme="minorHAnsi" w:hAnsi="Courier New" w:cs="Courier New"/>
                <w:sz w:val="18"/>
                <w:szCs w:val="18"/>
                <w:lang w:eastAsia="en-US"/>
              </w:rPr>
              <w:t>(main.</w:t>
            </w:r>
            <w:r w:rsidRPr="007916FD">
              <w:rPr>
                <w:rFonts w:ascii="Courier New" w:eastAsiaTheme="minorHAnsi" w:hAnsi="Courier New" w:cs="Courier New"/>
                <w:bCs/>
                <w:sz w:val="18"/>
                <w:szCs w:val="18"/>
                <w:lang w:eastAsia="en-US"/>
              </w:rPr>
              <w:t>class</w:t>
            </w:r>
            <w:r w:rsidRPr="007916FD">
              <w:rPr>
                <w:rFonts w:ascii="Courier New" w:eastAsiaTheme="minorHAnsi" w:hAnsi="Courier New" w:cs="Courier New"/>
                <w:sz w:val="18"/>
                <w:szCs w:val="18"/>
                <w:lang w:eastAsia="en-US"/>
              </w:rPr>
              <w:t>.getName()).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log(Level.</w:t>
            </w:r>
            <w:r w:rsidRPr="007916FD">
              <w:rPr>
                <w:rFonts w:ascii="Courier New" w:eastAsiaTheme="minorHAnsi" w:hAnsi="Courier New" w:cs="Courier New"/>
                <w:iCs/>
                <w:sz w:val="18"/>
                <w:szCs w:val="18"/>
                <w:lang w:eastAsia="en-US"/>
              </w:rPr>
              <w:t>SEVERE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 ex);</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bl>
    <w:p w:rsidR="00F14D74" w:rsidRDefault="00B96E9E" w:rsidP="00B96E9E">
      <w:pPr>
        <w:pStyle w:val="Caption"/>
        <w:spacing w:before="100"/>
        <w:rPr>
          <w:i/>
          <w:sz w:val="20"/>
          <w:szCs w:val="20"/>
        </w:rPr>
      </w:pPr>
      <w:bookmarkStart w:id="175" w:name="_Ref406531411"/>
      <w:bookmarkStart w:id="176" w:name="_Toc409550701"/>
      <w:r w:rsidRPr="00B96E9E">
        <w:rPr>
          <w:i/>
          <w:sz w:val="20"/>
          <w:szCs w:val="20"/>
        </w:rPr>
        <w:t>Kode Sumber 4.</w:t>
      </w:r>
      <w:r w:rsidR="00725214" w:rsidRPr="00B96E9E">
        <w:rPr>
          <w:i/>
          <w:sz w:val="20"/>
          <w:szCs w:val="20"/>
        </w:rPr>
        <w:fldChar w:fldCharType="begin"/>
      </w:r>
      <w:r w:rsidRPr="00B96E9E">
        <w:rPr>
          <w:i/>
          <w:sz w:val="20"/>
          <w:szCs w:val="20"/>
        </w:rPr>
        <w:instrText xml:space="preserve"> SEQ Kode_Sumber_4. \* ARABIC </w:instrText>
      </w:r>
      <w:r w:rsidR="00725214" w:rsidRPr="00B96E9E">
        <w:rPr>
          <w:i/>
          <w:sz w:val="20"/>
          <w:szCs w:val="20"/>
        </w:rPr>
        <w:fldChar w:fldCharType="separate"/>
      </w:r>
      <w:r w:rsidR="00DE4529">
        <w:rPr>
          <w:i/>
          <w:noProof/>
          <w:sz w:val="20"/>
          <w:szCs w:val="20"/>
        </w:rPr>
        <w:t>2</w:t>
      </w:r>
      <w:r w:rsidR="00725214" w:rsidRPr="00B96E9E">
        <w:rPr>
          <w:i/>
          <w:sz w:val="20"/>
          <w:szCs w:val="20"/>
        </w:rPr>
        <w:fldChar w:fldCharType="end"/>
      </w:r>
      <w:bookmarkEnd w:id="175"/>
      <w:r w:rsidRPr="00B96E9E">
        <w:rPr>
          <w:i/>
          <w:sz w:val="20"/>
          <w:szCs w:val="20"/>
        </w:rPr>
        <w:t>. Kode Sumber Fungsi readFile</w:t>
      </w:r>
      <w:r w:rsidR="0026051B">
        <w:rPr>
          <w:i/>
          <w:sz w:val="20"/>
          <w:szCs w:val="20"/>
        </w:rPr>
        <w:t xml:space="preserve"> (2)</w:t>
      </w:r>
      <w:bookmarkEnd w:id="176"/>
    </w:p>
    <w:p w:rsidR="00CE4A1E" w:rsidRPr="00CE4A1E" w:rsidRDefault="00CE4A1E" w:rsidP="00CE4A1E">
      <w:pPr>
        <w:ind w:firstLine="720"/>
      </w:pPr>
      <w:r>
        <w:t>Fungsi utama untuk membaca file dari Microsoft Excel terdapat pada baris 4 sampai 22. Baris 3</w:t>
      </w:r>
      <w:r w:rsidR="002115C9">
        <w:t>0</w:t>
      </w:r>
      <w:r>
        <w:t xml:space="preserve"> menjelaskan tentang pembagian jumlah data per bagiannya apabila dilakukan </w:t>
      </w:r>
      <w:r w:rsidRPr="00CE4A1E">
        <w:rPr>
          <w:i/>
        </w:rPr>
        <w:t>5-crossvalidation</w:t>
      </w:r>
      <w:r>
        <w:t>.</w:t>
      </w:r>
      <w:r w:rsidR="00773119">
        <w:t xml:space="preserve"> </w:t>
      </w:r>
    </w:p>
    <w:p w:rsidR="00F14D74" w:rsidRPr="00EC29F1" w:rsidRDefault="00F14D74" w:rsidP="00C15751">
      <w:pPr>
        <w:pStyle w:val="Heading3"/>
        <w:spacing w:before="300" w:after="200"/>
        <w:rPr>
          <w:lang w:val="id-ID"/>
        </w:rPr>
      </w:pPr>
      <w:bookmarkStart w:id="177" w:name="_Toc378184526"/>
      <w:bookmarkStart w:id="178" w:name="_Toc416700007"/>
      <w:r w:rsidRPr="00EC29F1">
        <w:rPr>
          <w:lang w:val="id-ID"/>
        </w:rPr>
        <w:t xml:space="preserve">Implementasi Fungsi </w:t>
      </w:r>
      <w:bookmarkEnd w:id="177"/>
      <w:r w:rsidR="00A92622">
        <w:t>generateKromosom</w:t>
      </w:r>
      <w:r w:rsidR="006D6648">
        <w:t>()</w:t>
      </w:r>
      <w:bookmarkEnd w:id="178"/>
    </w:p>
    <w:p w:rsidR="00941A06" w:rsidRPr="007916FD" w:rsidRDefault="00F14D74" w:rsidP="007916FD">
      <w:pPr>
        <w:spacing w:after="100"/>
        <w:ind w:firstLine="720"/>
        <w:rPr>
          <w:color w:val="FF0000"/>
        </w:rPr>
      </w:pPr>
      <w:r>
        <w:rPr>
          <w:lang w:val="id-ID"/>
        </w:rPr>
        <w:t xml:space="preserve">Fungsi </w:t>
      </w:r>
      <w:r w:rsidR="00A92622">
        <w:rPr>
          <w:b/>
        </w:rPr>
        <w:t>generateKromosom</w:t>
      </w:r>
      <w:r w:rsidR="006D6648">
        <w:rPr>
          <w:b/>
        </w:rPr>
        <w:t>()</w:t>
      </w:r>
      <w:r>
        <w:rPr>
          <w:lang w:val="id-ID"/>
        </w:rPr>
        <w:t xml:space="preserve"> digunakan untuk </w:t>
      </w:r>
      <w:r w:rsidR="00A92622">
        <w:t>me-</w:t>
      </w:r>
      <w:r w:rsidR="00A92622">
        <w:rPr>
          <w:i/>
        </w:rPr>
        <w:t xml:space="preserve">generate </w:t>
      </w:r>
      <w:r w:rsidR="00A92622">
        <w:t xml:space="preserve">bilangan biner random sebanyak 61 bit (sebanyak jumlah atribut). Bilangan biner ini pada akhirnya akan merepresentasikan sebuah individu. Atribut yang dikenai nilai 1 akan digunakan dalam perhitungan, begitu pula sebaliknya. </w:t>
      </w:r>
      <w:r>
        <w:rPr>
          <w:lang w:val="id-ID"/>
        </w:rPr>
        <w:lastRenderedPageBreak/>
        <w:t xml:space="preserve">Implementasi fungsi </w:t>
      </w:r>
      <w:r w:rsidR="00A92622">
        <w:rPr>
          <w:b/>
        </w:rPr>
        <w:t>generateKromosom</w:t>
      </w:r>
      <w:r w:rsidR="006D6648">
        <w:rPr>
          <w:b/>
        </w:rPr>
        <w:t>()</w:t>
      </w:r>
      <w:r>
        <w:rPr>
          <w:lang w:val="id-ID"/>
        </w:rPr>
        <w:t xml:space="preserve"> dapat dilihat pada</w:t>
      </w:r>
      <w:r w:rsidR="002115C9">
        <w:t xml:space="preserve"> </w:t>
      </w:r>
      <w:r w:rsidR="00070A69">
        <w:fldChar w:fldCharType="begin"/>
      </w:r>
      <w:r w:rsidR="00070A69">
        <w:instrText xml:space="preserve"> REF _Ref406577989 \h  \* MERGEFORMAT </w:instrText>
      </w:r>
      <w:r w:rsidR="00070A69">
        <w:fldChar w:fldCharType="separate"/>
      </w:r>
      <w:r w:rsidR="00DE4529" w:rsidRPr="00DE4529">
        <w:t>Kode Sumber 4.3</w:t>
      </w:r>
      <w:r w:rsidR="00070A69">
        <w:fldChar w:fldCharType="end"/>
      </w:r>
      <w:r w:rsidR="00941A06" w:rsidRPr="007916FD">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310"/>
      </w:tblGrid>
      <w:tr w:rsidR="00A92622" w:rsidRPr="007916FD" w:rsidTr="00A64197">
        <w:tc>
          <w:tcPr>
            <w:tcW w:w="540" w:type="dxa"/>
            <w:shd w:val="clear" w:color="auto" w:fill="auto"/>
            <w:vAlign w:val="center"/>
          </w:tcPr>
          <w:p w:rsidR="00A92622" w:rsidRPr="007916FD" w:rsidRDefault="00A92622" w:rsidP="00A64197">
            <w:pPr>
              <w:jc w:val="left"/>
              <w:rPr>
                <w:rFonts w:ascii="Courier New" w:hAnsi="Courier New" w:cs="Courier New"/>
                <w:sz w:val="18"/>
                <w:szCs w:val="18"/>
                <w:lang w:val="id-ID"/>
              </w:rPr>
            </w:pPr>
            <w:r w:rsidRPr="007916FD">
              <w:rPr>
                <w:rFonts w:ascii="Courier New" w:hAnsi="Courier New" w:cs="Courier New"/>
                <w:sz w:val="18"/>
                <w:szCs w:val="18"/>
                <w:lang w:val="id-ID"/>
              </w:rPr>
              <w:t>1</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generateKromosom(){</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 i++){</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gen =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round</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[i]=gen;</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A92622" w:rsidRPr="007916FD" w:rsidRDefault="00A92622" w:rsidP="00A64197">
            <w:pPr>
              <w:keepNext/>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F14D74" w:rsidRPr="00F22E4C" w:rsidRDefault="00F22E4C" w:rsidP="00F22E4C">
      <w:pPr>
        <w:pStyle w:val="Caption"/>
        <w:spacing w:before="100"/>
        <w:rPr>
          <w:i/>
          <w:sz w:val="20"/>
          <w:szCs w:val="20"/>
          <w:lang w:val="id-ID"/>
        </w:rPr>
      </w:pPr>
      <w:bookmarkStart w:id="179" w:name="_Ref406577989"/>
      <w:bookmarkStart w:id="180" w:name="_Toc409550702"/>
      <w:r w:rsidRPr="00F22E4C">
        <w:rPr>
          <w:i/>
          <w:sz w:val="20"/>
          <w:szCs w:val="20"/>
        </w:rPr>
        <w:t>Kode Sumber 4.</w:t>
      </w:r>
      <w:r w:rsidR="00725214" w:rsidRPr="00F22E4C">
        <w:rPr>
          <w:i/>
          <w:sz w:val="20"/>
          <w:szCs w:val="20"/>
        </w:rPr>
        <w:fldChar w:fldCharType="begin"/>
      </w:r>
      <w:r w:rsidRPr="00F22E4C">
        <w:rPr>
          <w:i/>
          <w:sz w:val="20"/>
          <w:szCs w:val="20"/>
        </w:rPr>
        <w:instrText xml:space="preserve"> SEQ Kode_Sumber_4. \* ARABIC </w:instrText>
      </w:r>
      <w:r w:rsidR="00725214" w:rsidRPr="00F22E4C">
        <w:rPr>
          <w:i/>
          <w:sz w:val="20"/>
          <w:szCs w:val="20"/>
        </w:rPr>
        <w:fldChar w:fldCharType="separate"/>
      </w:r>
      <w:r w:rsidR="00DE4529">
        <w:rPr>
          <w:i/>
          <w:noProof/>
          <w:sz w:val="20"/>
          <w:szCs w:val="20"/>
        </w:rPr>
        <w:t>3</w:t>
      </w:r>
      <w:r w:rsidR="00725214" w:rsidRPr="00F22E4C">
        <w:rPr>
          <w:i/>
          <w:sz w:val="20"/>
          <w:szCs w:val="20"/>
        </w:rPr>
        <w:fldChar w:fldCharType="end"/>
      </w:r>
      <w:bookmarkEnd w:id="179"/>
      <w:r w:rsidRPr="00F22E4C">
        <w:rPr>
          <w:i/>
          <w:sz w:val="20"/>
          <w:szCs w:val="20"/>
        </w:rPr>
        <w:t>. Kode Sumber Fungsi generateKromosom</w:t>
      </w:r>
      <w:r w:rsidR="006D6648">
        <w:rPr>
          <w:i/>
          <w:sz w:val="20"/>
          <w:szCs w:val="20"/>
        </w:rPr>
        <w:t>()</w:t>
      </w:r>
      <w:bookmarkEnd w:id="180"/>
    </w:p>
    <w:p w:rsidR="00F14D74" w:rsidRPr="001A0898" w:rsidRDefault="00F14D74" w:rsidP="001A0898">
      <w:pPr>
        <w:pStyle w:val="Heading3"/>
        <w:spacing w:before="300" w:after="200"/>
        <w:rPr>
          <w:lang w:val="id-ID"/>
        </w:rPr>
      </w:pPr>
      <w:bookmarkStart w:id="181" w:name="_Toc378184527"/>
      <w:bookmarkStart w:id="182" w:name="_Toc416700008"/>
      <w:r>
        <w:rPr>
          <w:lang w:val="id-ID"/>
        </w:rPr>
        <w:t xml:space="preserve">Implementasi Fungsi </w:t>
      </w:r>
      <w:bookmarkEnd w:id="181"/>
      <w:r w:rsidR="00F22E4C">
        <w:t>processCrossValidation</w:t>
      </w:r>
      <w:r w:rsidR="006D6648">
        <w:t>()</w:t>
      </w:r>
      <w:bookmarkEnd w:id="182"/>
    </w:p>
    <w:p w:rsidR="00F14D74" w:rsidRPr="002115C9" w:rsidRDefault="00F14D74" w:rsidP="0026051B">
      <w:pPr>
        <w:spacing w:after="100"/>
        <w:ind w:firstLine="720"/>
        <w:rPr>
          <w:color w:val="FF0000"/>
        </w:rPr>
      </w:pPr>
      <w:r>
        <w:rPr>
          <w:lang w:val="id-ID"/>
        </w:rPr>
        <w:t xml:space="preserve">Fungsi </w:t>
      </w:r>
      <w:r w:rsidR="00F22E4C">
        <w:rPr>
          <w:b/>
        </w:rPr>
        <w:t>processCrossValidation</w:t>
      </w:r>
      <w:r w:rsidR="006D6648">
        <w:rPr>
          <w:b/>
        </w:rPr>
        <w:t>()</w:t>
      </w:r>
      <w:r>
        <w:rPr>
          <w:lang w:val="id-ID"/>
        </w:rPr>
        <w:t xml:space="preserve"> digunakan </w:t>
      </w:r>
      <w:r w:rsidR="00F22E4C">
        <w:t xml:space="preserve">sebagai metode pengelompokkan data </w:t>
      </w:r>
      <w:r w:rsidR="00F22E4C" w:rsidRPr="006B7303">
        <w:rPr>
          <w:i/>
        </w:rPr>
        <w:t>training</w:t>
      </w:r>
      <w:r w:rsidR="00F22E4C">
        <w:t xml:space="preserve"> dan data </w:t>
      </w:r>
      <w:r w:rsidR="00F22E4C" w:rsidRPr="006B7303">
        <w:rPr>
          <w:i/>
        </w:rPr>
        <w:t>testing</w:t>
      </w:r>
      <w:r w:rsidR="00F22E4C">
        <w:t xml:space="preserve">. Setelah mendapatkan banyak data per bagiannya pada </w:t>
      </w:r>
      <w:r w:rsidR="00070A69">
        <w:fldChar w:fldCharType="begin"/>
      </w:r>
      <w:r w:rsidR="00070A69">
        <w:instrText xml:space="preserve"> REF _Ref406531411 \h  \* MERGEFORMAT </w:instrText>
      </w:r>
      <w:r w:rsidR="00070A69">
        <w:fldChar w:fldCharType="separate"/>
      </w:r>
      <w:r w:rsidR="00DE4529" w:rsidRPr="00DE4529">
        <w:t>Kode Sumber 4.2</w:t>
      </w:r>
      <w:r w:rsidR="00070A69">
        <w:fldChar w:fldCharType="end"/>
      </w:r>
      <w:r w:rsidR="00F22E4C" w:rsidRPr="00040176">
        <w:t xml:space="preserve">, </w:t>
      </w:r>
      <w:r w:rsidR="00F22E4C">
        <w:t xml:space="preserve">maka 5 bagian pertama akan digunakan sebagai data </w:t>
      </w:r>
      <w:r w:rsidR="00F22E4C" w:rsidRPr="006B7303">
        <w:rPr>
          <w:i/>
        </w:rPr>
        <w:t>testing</w:t>
      </w:r>
      <w:r w:rsidR="00F22E4C">
        <w:t xml:space="preserve">, sedangkan sisanya sebagai data </w:t>
      </w:r>
      <w:r w:rsidR="00F22E4C" w:rsidRPr="006B7303">
        <w:rPr>
          <w:i/>
        </w:rPr>
        <w:t>training</w:t>
      </w:r>
      <w:r w:rsidR="00F22E4C">
        <w:t xml:space="preserve">. Setelah itu, secara bergantian 5 bagian kedua digunakan sebagai data </w:t>
      </w:r>
      <w:r w:rsidR="00F22E4C" w:rsidRPr="006B7303">
        <w:rPr>
          <w:i/>
        </w:rPr>
        <w:t>testing</w:t>
      </w:r>
      <w:r w:rsidR="00F22E4C">
        <w:t xml:space="preserve">, sisanya sebagai data </w:t>
      </w:r>
      <w:r w:rsidR="00F22E4C" w:rsidRPr="006B7303">
        <w:rPr>
          <w:i/>
        </w:rPr>
        <w:t>training</w:t>
      </w:r>
      <w:r w:rsidR="00F22E4C">
        <w:t xml:space="preserve">. Begitu seterusnya hingga 5 bagian terakhir digunakan sebagai data </w:t>
      </w:r>
      <w:r w:rsidR="00F22E4C" w:rsidRPr="006B7303">
        <w:rPr>
          <w:i/>
        </w:rPr>
        <w:t>testing</w:t>
      </w:r>
      <w:r w:rsidR="00040176">
        <w:t xml:space="preserve"> dan sisanya sebagai data </w:t>
      </w:r>
      <w:r w:rsidR="00040176" w:rsidRPr="006B7303">
        <w:rPr>
          <w:i/>
        </w:rPr>
        <w:t>training</w:t>
      </w:r>
      <w:r w:rsidR="00040176">
        <w:t xml:space="preserve">. </w:t>
      </w:r>
      <w:r>
        <w:rPr>
          <w:lang w:val="id-ID"/>
        </w:rPr>
        <w:t xml:space="preserve">Implementasi fungsi </w:t>
      </w:r>
      <w:r w:rsidR="00040176">
        <w:rPr>
          <w:b/>
        </w:rPr>
        <w:t>processCrossValidation</w:t>
      </w:r>
      <w:r w:rsidR="006D6648">
        <w:rPr>
          <w:b/>
        </w:rPr>
        <w:t>()</w:t>
      </w:r>
      <w:r>
        <w:rPr>
          <w:lang w:val="id-ID"/>
        </w:rPr>
        <w:t xml:space="preserve"> dapat dilihat pada </w:t>
      </w:r>
      <w:r w:rsidR="00070A69">
        <w:fldChar w:fldCharType="begin"/>
      </w:r>
      <w:r w:rsidR="00070A69">
        <w:instrText xml:space="preserve"> REF _Ref408082060 \h  \* MERGEFORMAT </w:instrText>
      </w:r>
      <w:r w:rsidR="00070A69">
        <w:fldChar w:fldCharType="separate"/>
      </w:r>
      <w:r w:rsidR="00DE4529" w:rsidRPr="00DE4529">
        <w:t>Kode Sumber 4.4</w:t>
      </w:r>
      <w:r w:rsidR="00070A69">
        <w:fldChar w:fldCharType="end"/>
      </w:r>
      <w:r w:rsidR="002115C9" w:rsidRPr="002115C9">
        <w:t xml:space="preserve">, </w:t>
      </w:r>
      <w:r w:rsidR="00070A69">
        <w:fldChar w:fldCharType="begin"/>
      </w:r>
      <w:r w:rsidR="00070A69">
        <w:instrText xml:space="preserve"> REF _Ref408082065 \h  \* MERGEFORMAT </w:instrText>
      </w:r>
      <w:r w:rsidR="00070A69">
        <w:fldChar w:fldCharType="separate"/>
      </w:r>
      <w:r w:rsidR="00DE4529" w:rsidRPr="00DE4529">
        <w:t>Kode Sumber 4.5</w:t>
      </w:r>
      <w:r w:rsidR="00070A69">
        <w:fldChar w:fldCharType="end"/>
      </w:r>
      <w:r w:rsidR="002115C9" w:rsidRPr="002115C9">
        <w:t xml:space="preserve">, </w:t>
      </w:r>
      <w:r w:rsidR="00070A69">
        <w:fldChar w:fldCharType="begin"/>
      </w:r>
      <w:r w:rsidR="00070A69">
        <w:instrText xml:space="preserve"> REF _Ref406577702 \h  \* MERGEFORMAT </w:instrText>
      </w:r>
      <w:r w:rsidR="00070A69">
        <w:fldChar w:fldCharType="separate"/>
      </w:r>
      <w:r w:rsidR="00DE4529" w:rsidRPr="00DE4529">
        <w:t>Kode Sumber 4.6</w:t>
      </w:r>
      <w:r w:rsidR="00070A69">
        <w:fldChar w:fldCharType="end"/>
      </w:r>
      <w:r w:rsidR="002115C9" w:rsidRPr="002115C9">
        <w:t xml:space="preserve">, dan </w:t>
      </w:r>
      <w:r w:rsidR="00070A69">
        <w:fldChar w:fldCharType="begin"/>
      </w:r>
      <w:r w:rsidR="00070A69">
        <w:instrText xml:space="preserve"> REF _Ref408082076 \h  \* MERGEFORMAT </w:instrText>
      </w:r>
      <w:r w:rsidR="00070A69">
        <w:fldChar w:fldCharType="separate"/>
      </w:r>
      <w:r w:rsidR="00DE4529" w:rsidRPr="00DE4529">
        <w:t>Kode Sumber 4.7</w:t>
      </w:r>
      <w:r w:rsidR="00070A69">
        <w:fldChar w:fldCharType="end"/>
      </w:r>
      <w:r w:rsidR="002115C9" w:rsidRPr="002115C9">
        <w:t>.</w:t>
      </w:r>
    </w:p>
    <w:tbl>
      <w:tblPr>
        <w:tblStyle w:val="TableGrid"/>
        <w:tblW w:w="0" w:type="auto"/>
        <w:tblInd w:w="108" w:type="dxa"/>
        <w:tblLook w:val="04A0" w:firstRow="1" w:lastRow="0" w:firstColumn="1" w:lastColumn="0" w:noHBand="0" w:noVBand="1"/>
      </w:tblPr>
      <w:tblGrid>
        <w:gridCol w:w="540"/>
        <w:gridCol w:w="5310"/>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processCrossValidation(){</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Integer[5];</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83" w:name="_Ref408082060"/>
      <w:bookmarkStart w:id="184" w:name="_Toc409550703"/>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4</w:t>
      </w:r>
      <w:r w:rsidR="00725214" w:rsidRPr="002115C9">
        <w:rPr>
          <w:i/>
          <w:sz w:val="20"/>
          <w:szCs w:val="20"/>
        </w:rPr>
        <w:fldChar w:fldCharType="end"/>
      </w:r>
      <w:bookmarkEnd w:id="183"/>
      <w:r w:rsidRPr="002115C9">
        <w:rPr>
          <w:i/>
          <w:sz w:val="20"/>
          <w:szCs w:val="20"/>
        </w:rPr>
        <w:t>. Kode Sumber Fungsi processCrossValidation</w:t>
      </w:r>
      <w:r>
        <w:rPr>
          <w:i/>
          <w:sz w:val="20"/>
          <w:szCs w:val="20"/>
        </w:rPr>
        <w:t xml:space="preserve"> (1)</w:t>
      </w:r>
      <w:bookmarkEnd w:id="184"/>
    </w:p>
    <w:tbl>
      <w:tblPr>
        <w:tblStyle w:val="TableGrid"/>
        <w:tblW w:w="0" w:type="auto"/>
        <w:tblInd w:w="108" w:type="dxa"/>
        <w:tblLook w:val="04A0" w:firstRow="1" w:lastRow="0" w:firstColumn="1" w:lastColumn="0" w:noHBand="0" w:noVBand="1"/>
      </w:tblPr>
      <w:tblGrid>
        <w:gridCol w:w="540"/>
        <w:gridCol w:w="5310"/>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[0]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[1]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iCs/>
                <w:sz w:val="18"/>
                <w:szCs w:val="18"/>
                <w:lang w:eastAsia="en-US"/>
              </w:rPr>
            </w:pP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w:t>
            </w:r>
            <w:r w:rsidRPr="007916FD">
              <w:rPr>
                <w:rFonts w:ascii="Courier New" w:eastAsiaTheme="minorHAnsi" w:hAnsi="Courier New" w:cs="Courier New"/>
                <w:iCs/>
                <w:sz w:val="18"/>
                <w:szCs w:val="18"/>
                <w:lang w:eastAsia="en-US"/>
              </w:rPr>
              <w:t>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85" w:name="_Ref408082065"/>
      <w:bookmarkStart w:id="186" w:name="_Toc409550704"/>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5</w:t>
      </w:r>
      <w:r w:rsidR="00725214" w:rsidRPr="002115C9">
        <w:rPr>
          <w:i/>
          <w:sz w:val="20"/>
          <w:szCs w:val="20"/>
        </w:rPr>
        <w:fldChar w:fldCharType="end"/>
      </w:r>
      <w:bookmarkEnd w:id="185"/>
      <w:r w:rsidRPr="002115C9">
        <w:rPr>
          <w:i/>
          <w:sz w:val="20"/>
          <w:szCs w:val="20"/>
        </w:rPr>
        <w:t>. Kode Sumber Fungsi processCrossValidation (2)</w:t>
      </w:r>
      <w:bookmarkEnd w:id="186"/>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[2]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1D34CC"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w:t>
            </w:r>
            <w:r w:rsidR="00040176" w:rsidRPr="007916FD">
              <w:rPr>
                <w:rFonts w:ascii="Courier New" w:eastAsiaTheme="minorHAnsi" w:hAnsi="Courier New" w:cs="Courier New"/>
                <w:iCs/>
                <w:sz w:val="18"/>
                <w:szCs w:val="18"/>
                <w:lang w:eastAsia="en-US"/>
              </w:rPr>
              <w:t>alculateFitFunc</w:t>
            </w:r>
            <w:r w:rsidR="00040176" w:rsidRPr="007916FD">
              <w:rPr>
                <w:rFonts w:ascii="Courier New" w:eastAsiaTheme="minorHAnsi" w:hAnsi="Courier New" w:cs="Courier New"/>
                <w:sz w:val="18"/>
                <w:szCs w:val="18"/>
                <w:lang w:eastAsia="en-US"/>
              </w:rPr>
              <w:t>(</w:t>
            </w:r>
            <w:r w:rsidR="00040176" w:rsidRPr="007916FD">
              <w:rPr>
                <w:rFonts w:ascii="Courier New" w:eastAsiaTheme="minorHAnsi" w:hAnsi="Courier New" w:cs="Courier New"/>
                <w:iCs/>
                <w:sz w:val="18"/>
                <w:szCs w:val="18"/>
                <w:lang w:eastAsia="en-US"/>
              </w:rPr>
              <w:t>nilaiK</w:t>
            </w:r>
            <w:r w:rsidR="00040176"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[3]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bCs/>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[4]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bl>
    <w:p w:rsidR="00F14D74" w:rsidRDefault="001D34CC" w:rsidP="001D34CC">
      <w:pPr>
        <w:pStyle w:val="Caption"/>
        <w:spacing w:before="100"/>
        <w:rPr>
          <w:i/>
          <w:sz w:val="20"/>
          <w:szCs w:val="20"/>
        </w:rPr>
      </w:pPr>
      <w:bookmarkStart w:id="187" w:name="_Ref406577702"/>
      <w:bookmarkStart w:id="188" w:name="_Toc409550705"/>
      <w:r w:rsidRPr="001D34CC">
        <w:rPr>
          <w:i/>
          <w:sz w:val="20"/>
          <w:szCs w:val="20"/>
        </w:rPr>
        <w:t>Kode Sumber 4.</w:t>
      </w:r>
      <w:r w:rsidR="00725214" w:rsidRPr="001D34CC">
        <w:rPr>
          <w:i/>
          <w:sz w:val="20"/>
          <w:szCs w:val="20"/>
        </w:rPr>
        <w:fldChar w:fldCharType="begin"/>
      </w:r>
      <w:r w:rsidRPr="001D34CC">
        <w:rPr>
          <w:i/>
          <w:sz w:val="20"/>
          <w:szCs w:val="20"/>
        </w:rPr>
        <w:instrText xml:space="preserve"> SEQ Kode_Sumber_4. \* ARABIC </w:instrText>
      </w:r>
      <w:r w:rsidR="00725214" w:rsidRPr="001D34CC">
        <w:rPr>
          <w:i/>
          <w:sz w:val="20"/>
          <w:szCs w:val="20"/>
        </w:rPr>
        <w:fldChar w:fldCharType="separate"/>
      </w:r>
      <w:r w:rsidR="00DE4529">
        <w:rPr>
          <w:i/>
          <w:noProof/>
          <w:sz w:val="20"/>
          <w:szCs w:val="20"/>
        </w:rPr>
        <w:t>6</w:t>
      </w:r>
      <w:r w:rsidR="00725214" w:rsidRPr="001D34CC">
        <w:rPr>
          <w:i/>
          <w:sz w:val="20"/>
          <w:szCs w:val="20"/>
        </w:rPr>
        <w:fldChar w:fldCharType="end"/>
      </w:r>
      <w:bookmarkEnd w:id="187"/>
      <w:r w:rsidRPr="001D34CC">
        <w:rPr>
          <w:i/>
          <w:sz w:val="20"/>
          <w:szCs w:val="20"/>
        </w:rPr>
        <w:t>. Kode Sumber Fungsi processCrossValidation</w:t>
      </w:r>
      <w:r w:rsidR="002115C9">
        <w:rPr>
          <w:i/>
          <w:sz w:val="20"/>
          <w:szCs w:val="20"/>
        </w:rPr>
        <w:t xml:space="preserve"> (3)</w:t>
      </w:r>
      <w:bookmarkEnd w:id="188"/>
    </w:p>
    <w:tbl>
      <w:tblPr>
        <w:tblStyle w:val="TableGrid"/>
        <w:tblW w:w="0" w:type="auto"/>
        <w:tblInd w:w="108" w:type="dxa"/>
        <w:tblLook w:val="04A0" w:firstRow="1" w:lastRow="0" w:firstColumn="1" w:lastColumn="0" w:noHBand="0" w:noVBand="1"/>
      </w:tblPr>
      <w:tblGrid>
        <w:gridCol w:w="540"/>
        <w:gridCol w:w="5310"/>
      </w:tblGrid>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.length; 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.size())*100;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2115C9" w:rsidRPr="002115C9" w:rsidRDefault="002115C9" w:rsidP="002115C9">
      <w:pPr>
        <w:pStyle w:val="Caption"/>
        <w:spacing w:before="100"/>
        <w:rPr>
          <w:i/>
          <w:sz w:val="20"/>
          <w:szCs w:val="20"/>
        </w:rPr>
      </w:pPr>
      <w:bookmarkStart w:id="189" w:name="_Ref408082076"/>
      <w:bookmarkStart w:id="190" w:name="_Toc409550706"/>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7</w:t>
      </w:r>
      <w:r w:rsidR="00725214" w:rsidRPr="002115C9">
        <w:rPr>
          <w:i/>
          <w:sz w:val="20"/>
          <w:szCs w:val="20"/>
        </w:rPr>
        <w:fldChar w:fldCharType="end"/>
      </w:r>
      <w:bookmarkEnd w:id="189"/>
      <w:r w:rsidRPr="002115C9">
        <w:rPr>
          <w:i/>
          <w:sz w:val="20"/>
          <w:szCs w:val="20"/>
        </w:rPr>
        <w:t>. Kode Sumber Fungsi processCrossValidation (4)</w:t>
      </w:r>
      <w:bookmarkEnd w:id="190"/>
    </w:p>
    <w:p w:rsidR="00941A06" w:rsidRDefault="00161C71" w:rsidP="00C15751">
      <w:pPr>
        <w:pStyle w:val="Heading3"/>
        <w:spacing w:before="300" w:after="200"/>
      </w:pPr>
      <w:bookmarkStart w:id="191" w:name="_Toc378184529"/>
      <w:bookmarkStart w:id="192" w:name="_Toc416700009"/>
      <w:r>
        <w:t>Implementasi Fungsi calculateFitFunc</w:t>
      </w:r>
      <w:r w:rsidR="006D6648">
        <w:t>()</w:t>
      </w:r>
      <w:bookmarkEnd w:id="192"/>
    </w:p>
    <w:p w:rsidR="003361B3" w:rsidRPr="00110318" w:rsidRDefault="00161C71" w:rsidP="007916FD">
      <w:pPr>
        <w:spacing w:after="100"/>
        <w:ind w:firstLine="720"/>
        <w:rPr>
          <w:color w:val="FF0000"/>
        </w:rPr>
      </w:pPr>
      <w:r>
        <w:rPr>
          <w:lang w:val="id-ID"/>
        </w:rPr>
        <w:t xml:space="preserve">Fungsi </w:t>
      </w:r>
      <w:r>
        <w:rPr>
          <w:b/>
        </w:rPr>
        <w:t>calculateFitFunc</w:t>
      </w:r>
      <w:r w:rsidR="006D6648">
        <w:rPr>
          <w:b/>
        </w:rPr>
        <w:t>()</w:t>
      </w:r>
      <w:r>
        <w:rPr>
          <w:lang w:val="id-ID"/>
        </w:rPr>
        <w:t xml:space="preserve"> digunakan untuk </w:t>
      </w:r>
      <w:r>
        <w:t xml:space="preserve">menghitung akurasi tiap individu yang dihasilkan. Pada fungsi ini, akan diimplementasikan algoritma </w:t>
      </w:r>
      <w:r w:rsidR="0040549F">
        <w:rPr>
          <w:i/>
        </w:rPr>
        <w:t>K-Means</w:t>
      </w:r>
      <w:r>
        <w:rPr>
          <w:i/>
        </w:rPr>
        <w:t xml:space="preserve"> </w:t>
      </w:r>
      <w:r>
        <w:t xml:space="preserve">dan </w:t>
      </w:r>
      <w:r w:rsidR="00110318">
        <w:rPr>
          <w:i/>
        </w:rPr>
        <w:t>K-Nearest N</w:t>
      </w:r>
      <w:r>
        <w:rPr>
          <w:i/>
        </w:rPr>
        <w:t xml:space="preserve">eighbor </w:t>
      </w:r>
      <w:r>
        <w:t xml:space="preserve">dalam perhitungan akurasinya. </w:t>
      </w:r>
      <w:r w:rsidR="008B67DB">
        <w:t xml:space="preserve">Pada algoritma </w:t>
      </w:r>
      <w:r w:rsidR="008B67DB">
        <w:rPr>
          <w:i/>
        </w:rPr>
        <w:t xml:space="preserve">K-Means, </w:t>
      </w:r>
      <w:r w:rsidR="008B67DB">
        <w:t xml:space="preserve">langkah pertama yang harus dilakukan adalah </w:t>
      </w:r>
      <w:r w:rsidR="008B67DB" w:rsidRPr="008B67DB">
        <w:t xml:space="preserve">memilih data sebagai centroid. Proses tersebut diimplementasikan pada </w:t>
      </w:r>
      <w:r w:rsidR="00070A69">
        <w:fldChar w:fldCharType="begin"/>
      </w:r>
      <w:r w:rsidR="00070A69">
        <w:instrText xml:space="preserve"> REF _Ref408084137 \h  \* MERGEFORMAT </w:instrText>
      </w:r>
      <w:r w:rsidR="00070A69">
        <w:fldChar w:fldCharType="separate"/>
      </w:r>
      <w:r w:rsidR="00DE4529" w:rsidRPr="00DE4529">
        <w:t>Kode Sumber 4.8</w:t>
      </w:r>
      <w:r w:rsidR="00070A69">
        <w:fldChar w:fldCharType="end"/>
      </w:r>
      <w:r w:rsidR="008B67DB" w:rsidRPr="008B67DB">
        <w:t xml:space="preserve">. </w:t>
      </w:r>
    </w:p>
    <w:tbl>
      <w:tblPr>
        <w:tblStyle w:val="TableGrid"/>
        <w:tblW w:w="0" w:type="auto"/>
        <w:tblInd w:w="108" w:type="dxa"/>
        <w:tblLook w:val="04A0" w:firstRow="1" w:lastRow="0" w:firstColumn="1" w:lastColumn="0" w:noHBand="0" w:noVBand="1"/>
      </w:tblPr>
      <w:tblGrid>
        <w:gridCol w:w="540"/>
        <w:gridCol w:w="5310"/>
      </w:tblGrid>
      <w:tr w:rsidR="003361B3" w:rsidTr="008B67DB">
        <w:tc>
          <w:tcPr>
            <w:tcW w:w="540" w:type="dxa"/>
          </w:tcPr>
          <w:p w:rsidR="003361B3" w:rsidRPr="00AC077F" w:rsidRDefault="003361B3"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3361B3" w:rsidRPr="00AC077F" w:rsidRDefault="003361B3" w:rsidP="00A64197">
            <w:pPr>
              <w:keepNext/>
              <w:jc w:val="left"/>
              <w:rPr>
                <w:rFonts w:ascii="Courier New" w:hAnsi="Courier New" w:cs="Courier New"/>
                <w:sz w:val="18"/>
                <w:szCs w:val="18"/>
              </w:rPr>
            </w:pPr>
            <w:r w:rsidRPr="00AC077F">
              <w:rPr>
                <w:rFonts w:ascii="Courier New" w:hAnsi="Courier New" w:cs="Courier New"/>
                <w:sz w:val="18"/>
                <w:szCs w:val="18"/>
              </w:rPr>
              <w:t>Random rands = new Random();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total_elements_cnt = 0;</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boolean loop_status = true;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while(loop_status){</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next_num = rand.nextInt(dataP-1);</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if(!isCompleted()){</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if(!isDuplicated(next_num)){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centroidP[total_elements_cnt] = 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total_elements_cnt++;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continue;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loop_status = false;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3361B3" w:rsidRDefault="00B85321" w:rsidP="007916FD">
      <w:pPr>
        <w:pStyle w:val="Caption"/>
        <w:spacing w:before="100" w:after="300"/>
        <w:rPr>
          <w:i/>
          <w:sz w:val="20"/>
          <w:szCs w:val="20"/>
        </w:rPr>
      </w:pPr>
      <w:bookmarkStart w:id="193" w:name="_Ref408084137"/>
      <w:bookmarkStart w:id="194" w:name="_Toc409550707"/>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8</w:t>
      </w:r>
      <w:r w:rsidR="00725214" w:rsidRPr="00B85321">
        <w:rPr>
          <w:i/>
          <w:sz w:val="20"/>
          <w:szCs w:val="20"/>
        </w:rPr>
        <w:fldChar w:fldCharType="end"/>
      </w:r>
      <w:bookmarkEnd w:id="193"/>
      <w:r w:rsidRPr="00B85321">
        <w:rPr>
          <w:i/>
          <w:sz w:val="20"/>
          <w:szCs w:val="20"/>
        </w:rPr>
        <w:t xml:space="preserve">. Kode Sumber </w:t>
      </w:r>
      <w:r w:rsidR="008B67DB">
        <w:rPr>
          <w:i/>
          <w:sz w:val="20"/>
          <w:szCs w:val="20"/>
        </w:rPr>
        <w:t>Pemilihan</w:t>
      </w:r>
      <w:r w:rsidR="00110318">
        <w:rPr>
          <w:i/>
          <w:sz w:val="20"/>
          <w:szCs w:val="20"/>
        </w:rPr>
        <w:t xml:space="preserve"> Data sebagai Centroid</w:t>
      </w:r>
      <w:bookmarkEnd w:id="194"/>
      <w:r w:rsidR="007F479E">
        <w:rPr>
          <w:i/>
          <w:sz w:val="20"/>
          <w:szCs w:val="20"/>
        </w:rPr>
        <w:t xml:space="preserve"> </w:t>
      </w:r>
    </w:p>
    <w:p w:rsidR="00110318" w:rsidRPr="008B67DB" w:rsidRDefault="008B67DB" w:rsidP="008B67DB">
      <w:pPr>
        <w:spacing w:after="100"/>
        <w:ind w:firstLine="720"/>
      </w:pPr>
      <w:r>
        <w:lastRenderedPageBreak/>
        <w:t>Langkah selanjutnya adalah</w:t>
      </w:r>
      <w:r w:rsidR="001A0898">
        <w:t xml:space="preserve"> menghitung kedekatan data dengan seluruh</w:t>
      </w:r>
      <w:r>
        <w:t xml:space="preserve"> </w:t>
      </w:r>
      <w:r>
        <w:rPr>
          <w:i/>
        </w:rPr>
        <w:t>centroid</w:t>
      </w:r>
      <w:r>
        <w:t xml:space="preserve">. Pengimplementasian rumus </w:t>
      </w:r>
      <w:r>
        <w:rPr>
          <w:i/>
        </w:rPr>
        <w:t xml:space="preserve">Euclidian Distance </w:t>
      </w:r>
      <w:r>
        <w:t xml:space="preserve">untuk menghitung jarak ditunjukkan pada </w:t>
      </w:r>
      <w:r w:rsidR="00070A69">
        <w:fldChar w:fldCharType="begin"/>
      </w:r>
      <w:r w:rsidR="00070A69">
        <w:instrText xml:space="preserve"> REF _Ref408084141 \h  \* MERGEFORMAT </w:instrText>
      </w:r>
      <w:r w:rsidR="00070A69">
        <w:fldChar w:fldCharType="separate"/>
      </w:r>
      <w:r w:rsidR="00DE4529" w:rsidRPr="00DE4529">
        <w:t>Kode Sumber 4.9</w:t>
      </w:r>
      <w:r w:rsidR="00070A69">
        <w:fldChar w:fldCharType="end"/>
      </w:r>
      <w:r w:rsidR="001A0898">
        <w:t>.</w:t>
      </w:r>
    </w:p>
    <w:tbl>
      <w:tblPr>
        <w:tblStyle w:val="TableGrid"/>
        <w:tblW w:w="0" w:type="auto"/>
        <w:tblInd w:w="108" w:type="dxa"/>
        <w:tblLayout w:type="fixed"/>
        <w:tblLook w:val="04A0" w:firstRow="1" w:lastRow="0" w:firstColumn="1" w:lastColumn="0" w:noHBand="0" w:noVBand="1"/>
      </w:tblPr>
      <w:tblGrid>
        <w:gridCol w:w="540"/>
        <w:gridCol w:w="5408"/>
      </w:tblGrid>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l=0; l&lt;jmlAtribut-1; l++){</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if(individu[l]==1){</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tampung += Math.pow((trainingPositive.get(i)[l] - meanPerClusterP.get(j)[l]),2);</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keepNext/>
              <w:jc w:val="left"/>
              <w:rPr>
                <w:rFonts w:ascii="Courier New" w:hAnsi="Courier New" w:cs="Courier New"/>
                <w:sz w:val="18"/>
                <w:szCs w:val="18"/>
              </w:rPr>
            </w:pPr>
            <w:r w:rsidRPr="007916FD">
              <w:rPr>
                <w:rFonts w:ascii="Courier New" w:hAnsi="Courier New" w:cs="Courier New"/>
                <w:sz w:val="18"/>
                <w:szCs w:val="18"/>
              </w:rPr>
              <w:t>distance = Math.sqrt(tampung);</w:t>
            </w:r>
          </w:p>
        </w:tc>
      </w:tr>
      <w:tr w:rsidR="00B85321" w:rsidRPr="007916FD" w:rsidTr="00A64197">
        <w:tc>
          <w:tcPr>
            <w:tcW w:w="540" w:type="dxa"/>
          </w:tcPr>
          <w:p w:rsidR="00B85321" w:rsidRPr="007916FD" w:rsidRDefault="00B85321" w:rsidP="007236B7">
            <w:pPr>
              <w:pStyle w:val="ListParagraph"/>
              <w:numPr>
                <w:ilvl w:val="0"/>
                <w:numId w:val="38"/>
              </w:numPr>
              <w:rPr>
                <w:rFonts w:ascii="Courier New" w:hAnsi="Courier New" w:cs="Courier New"/>
                <w:sz w:val="18"/>
                <w:szCs w:val="18"/>
                <w:lang w:val="id-ID"/>
              </w:rPr>
            </w:pPr>
          </w:p>
        </w:tc>
        <w:tc>
          <w:tcPr>
            <w:tcW w:w="5408" w:type="dxa"/>
            <w:vAlign w:val="center"/>
          </w:tcPr>
          <w:p w:rsidR="00B85321" w:rsidRPr="007916FD" w:rsidRDefault="00B85321" w:rsidP="00A64197">
            <w:pPr>
              <w:keepNext/>
              <w:jc w:val="left"/>
              <w:rPr>
                <w:rFonts w:ascii="Courier New" w:hAnsi="Courier New" w:cs="Courier New"/>
                <w:sz w:val="18"/>
                <w:szCs w:val="18"/>
              </w:rPr>
            </w:pPr>
            <w:r w:rsidRPr="007916FD">
              <w:rPr>
                <w:rFonts w:ascii="Courier New" w:hAnsi="Courier New" w:cs="Courier New"/>
                <w:sz w:val="18"/>
                <w:szCs w:val="18"/>
              </w:rPr>
              <w:t>distPositiveClass[i][j] = distance;</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tampung=0; distance=0;</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5" w:name="_Ref408084141"/>
      <w:bookmarkStart w:id="196" w:name="_Toc409550708"/>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9</w:t>
      </w:r>
      <w:r w:rsidR="00725214" w:rsidRPr="00B85321">
        <w:rPr>
          <w:i/>
          <w:sz w:val="20"/>
          <w:szCs w:val="20"/>
        </w:rPr>
        <w:fldChar w:fldCharType="end"/>
      </w:r>
      <w:bookmarkEnd w:id="195"/>
      <w:r w:rsidRPr="00B85321">
        <w:rPr>
          <w:i/>
          <w:sz w:val="20"/>
          <w:szCs w:val="20"/>
        </w:rPr>
        <w:t xml:space="preserve">. Kode Sumber </w:t>
      </w:r>
      <w:r w:rsidR="008B67DB">
        <w:rPr>
          <w:i/>
          <w:sz w:val="20"/>
          <w:szCs w:val="20"/>
        </w:rPr>
        <w:t>Perhitungan Nilai</w:t>
      </w:r>
      <w:r w:rsidR="00110318">
        <w:rPr>
          <w:i/>
          <w:sz w:val="20"/>
          <w:szCs w:val="20"/>
        </w:rPr>
        <w:t xml:space="preserve"> Disimilarity</w:t>
      </w:r>
      <w:bookmarkEnd w:id="196"/>
    </w:p>
    <w:p w:rsidR="008B67DB" w:rsidRPr="008B67DB" w:rsidRDefault="008B67DB" w:rsidP="008B67DB">
      <w:pPr>
        <w:spacing w:after="100"/>
        <w:ind w:firstLine="720"/>
      </w:pPr>
      <w:r>
        <w:t xml:space="preserve">Perlu dilakukan pengecekkan anggota setiap klaster sebagai acuan berhentinya proses </w:t>
      </w:r>
      <w:r>
        <w:rPr>
          <w:i/>
        </w:rPr>
        <w:t xml:space="preserve">K-Means. </w:t>
      </w:r>
      <w:r>
        <w:t xml:space="preserve">Apabila anggota dalam klaster saat ini sama dengan iterasi sebelumnya, maka proses berhenti. Implementasi pengecekkan anggota klaster ditunjukkan pada </w:t>
      </w:r>
      <w:r w:rsidR="00070A69">
        <w:fldChar w:fldCharType="begin"/>
      </w:r>
      <w:r w:rsidR="00070A69">
        <w:instrText xml:space="preserve"> REF _Ref408084145 \h  \* MERGEFORMAT </w:instrText>
      </w:r>
      <w:r w:rsidR="00070A69">
        <w:fldChar w:fldCharType="separate"/>
      </w:r>
      <w:r w:rsidR="00DE4529" w:rsidRPr="00DE4529">
        <w:t>Kode Sumber 4.10</w:t>
      </w:r>
      <w:r w:rsidR="00070A69">
        <w:fldChar w:fldCharType="end"/>
      </w:r>
      <w:r w:rsidRPr="008B67DB">
        <w:t>.</w:t>
      </w:r>
    </w:p>
    <w:tbl>
      <w:tblPr>
        <w:tblStyle w:val="TableGrid"/>
        <w:tblW w:w="0" w:type="auto"/>
        <w:tblInd w:w="108" w:type="dxa"/>
        <w:tblLook w:val="04A0" w:firstRow="1" w:lastRow="0" w:firstColumn="1" w:lastColumn="0" w:noHBand="0" w:noVBand="1"/>
      </w:tblPr>
      <w:tblGrid>
        <w:gridCol w:w="540"/>
        <w:gridCol w:w="5400"/>
      </w:tblGrid>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double temp = distPositiveClass[i][0];</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if(distPositiveClass[i][j]&lt;=temp){</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temp= distPositiveClass[i][j];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data =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inCluster =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labelDataP[data] = inCluster;</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7" w:name="_Ref408084145"/>
      <w:bookmarkStart w:id="198" w:name="_Toc409550709"/>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10</w:t>
      </w:r>
      <w:r w:rsidR="00725214" w:rsidRPr="00B85321">
        <w:rPr>
          <w:i/>
          <w:sz w:val="20"/>
          <w:szCs w:val="20"/>
        </w:rPr>
        <w:fldChar w:fldCharType="end"/>
      </w:r>
      <w:bookmarkEnd w:id="197"/>
      <w:r w:rsidRPr="00B85321">
        <w:rPr>
          <w:i/>
          <w:sz w:val="20"/>
          <w:szCs w:val="20"/>
        </w:rPr>
        <w:t xml:space="preserve">. Kode Sumber </w:t>
      </w:r>
      <w:r w:rsidR="008B67DB">
        <w:rPr>
          <w:i/>
          <w:sz w:val="20"/>
          <w:szCs w:val="20"/>
        </w:rPr>
        <w:t>Pengecekkan</w:t>
      </w:r>
      <w:r w:rsidR="007F479E">
        <w:rPr>
          <w:i/>
          <w:sz w:val="20"/>
          <w:szCs w:val="20"/>
        </w:rPr>
        <w:t xml:space="preserve"> Anggota Cluster</w:t>
      </w:r>
      <w:bookmarkEnd w:id="198"/>
    </w:p>
    <w:p w:rsidR="008B67DB" w:rsidRPr="00D26280" w:rsidRDefault="00D26280" w:rsidP="00D26280">
      <w:pPr>
        <w:spacing w:after="100"/>
        <w:ind w:firstLine="720"/>
      </w:pPr>
      <w:r>
        <w:lastRenderedPageBreak/>
        <w:t>S</w:t>
      </w:r>
      <w:r w:rsidRPr="00D26280">
        <w:t xml:space="preserve">esuai dengan </w:t>
      </w:r>
      <w:r w:rsidR="00070A69">
        <w:fldChar w:fldCharType="begin"/>
      </w:r>
      <w:r w:rsidR="00070A69">
        <w:instrText xml:space="preserve"> REF _Ref408084145 \h  \* MERGEFORMAT </w:instrText>
      </w:r>
      <w:r w:rsidR="00070A69">
        <w:fldChar w:fldCharType="separate"/>
      </w:r>
      <w:r w:rsidR="00DE4529" w:rsidRPr="00DE4529">
        <w:t>Kode Sumber 4.10</w:t>
      </w:r>
      <w:r w:rsidR="00070A69">
        <w:fldChar w:fldCharType="end"/>
      </w:r>
      <w:r w:rsidRPr="00D26280">
        <w:t xml:space="preserve">, apabila anggota klaster </w:t>
      </w:r>
      <w:r w:rsidR="001A0898">
        <w:t>saat ini tidak</w:t>
      </w:r>
      <w:r w:rsidRPr="00D26280">
        <w:t xml:space="preserve"> sama</w:t>
      </w:r>
      <w:r w:rsidR="001A0898">
        <w:t xml:space="preserve"> dengan iterasi sebelumnya</w:t>
      </w:r>
      <w:r w:rsidRPr="00D26280">
        <w:t>, maka proses akan berjalan terus. Ketika proses berlanjut ke iterasi selanjutnya, perlu dilakukan peng-</w:t>
      </w:r>
      <w:r w:rsidRPr="001A0898">
        <w:rPr>
          <w:i/>
        </w:rPr>
        <w:t>update</w:t>
      </w:r>
      <w:r w:rsidRPr="00D26280">
        <w:t>-an nilai centroid. Implementasi peng-</w:t>
      </w:r>
      <w:r w:rsidRPr="00DB0996">
        <w:rPr>
          <w:i/>
        </w:rPr>
        <w:t>update</w:t>
      </w:r>
      <w:r w:rsidRPr="00D26280">
        <w:t xml:space="preserve">-an nilai centroid ditunjukkan pada </w:t>
      </w:r>
      <w:r w:rsidR="00070A69">
        <w:fldChar w:fldCharType="begin"/>
      </w:r>
      <w:r w:rsidR="00070A69">
        <w:instrText xml:space="preserve"> REF _Ref406600100 \h  \* MERGEFORMAT </w:instrText>
      </w:r>
      <w:r w:rsidR="00070A69">
        <w:fldChar w:fldCharType="separate"/>
      </w:r>
      <w:r w:rsidR="00DE4529" w:rsidRPr="00DE4529">
        <w:t>Kode Sumber 4.11</w:t>
      </w:r>
      <w:r w:rsidR="00070A69">
        <w:fldChar w:fldCharType="end"/>
      </w:r>
      <w:r w:rsidRPr="00D2628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count=0;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double tempMeanP=0;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i=0; i&lt;numb; 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j=0; j&lt;jmlAtribut-1; 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l=0; l&lt;labelDataP.length; l++){</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if(labelDataP[l]==i){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if(individu[j]==1){</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trainingPositive.get(l)[j];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 xml:space="preserve">else{ </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tempMeanPerAtribut[j] = (tempMeanP/count);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keepNext/>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tempMeanPerAtribut[jmlAtribut-1] = 1.0;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meanPerClusterP2.add(tempMeanPerAtribut);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meanPerClusterP.add(meanPerClusterP2.get(i).clone());</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161C71" w:rsidRDefault="004E3E9F" w:rsidP="004E3E9F">
      <w:pPr>
        <w:pStyle w:val="Caption"/>
        <w:spacing w:before="100"/>
        <w:rPr>
          <w:i/>
          <w:sz w:val="20"/>
          <w:szCs w:val="20"/>
        </w:rPr>
      </w:pPr>
      <w:bookmarkStart w:id="199" w:name="_Ref406600100"/>
      <w:bookmarkStart w:id="200" w:name="_Toc409550710"/>
      <w:r w:rsidRPr="004E3E9F">
        <w:rPr>
          <w:i/>
          <w:sz w:val="20"/>
          <w:szCs w:val="20"/>
        </w:rPr>
        <w:t>Kode Sumber 4.</w:t>
      </w:r>
      <w:r w:rsidR="00725214" w:rsidRPr="004E3E9F">
        <w:rPr>
          <w:i/>
          <w:sz w:val="20"/>
          <w:szCs w:val="20"/>
        </w:rPr>
        <w:fldChar w:fldCharType="begin"/>
      </w:r>
      <w:r w:rsidRPr="004E3E9F">
        <w:rPr>
          <w:i/>
          <w:sz w:val="20"/>
          <w:szCs w:val="20"/>
        </w:rPr>
        <w:instrText xml:space="preserve"> SEQ Kode_Sumber_4. \* ARABIC </w:instrText>
      </w:r>
      <w:r w:rsidR="00725214" w:rsidRPr="004E3E9F">
        <w:rPr>
          <w:i/>
          <w:sz w:val="20"/>
          <w:szCs w:val="20"/>
        </w:rPr>
        <w:fldChar w:fldCharType="separate"/>
      </w:r>
      <w:r w:rsidR="00DE4529">
        <w:rPr>
          <w:i/>
          <w:noProof/>
          <w:sz w:val="20"/>
          <w:szCs w:val="20"/>
        </w:rPr>
        <w:t>11</w:t>
      </w:r>
      <w:r w:rsidR="00725214" w:rsidRPr="004E3E9F">
        <w:rPr>
          <w:i/>
          <w:sz w:val="20"/>
          <w:szCs w:val="20"/>
        </w:rPr>
        <w:fldChar w:fldCharType="end"/>
      </w:r>
      <w:bookmarkEnd w:id="199"/>
      <w:r w:rsidRPr="004E3E9F">
        <w:rPr>
          <w:i/>
          <w:sz w:val="20"/>
          <w:szCs w:val="20"/>
        </w:rPr>
        <w:t xml:space="preserve">. Kode Sumber </w:t>
      </w:r>
      <w:r w:rsidR="00D26280">
        <w:rPr>
          <w:i/>
          <w:sz w:val="20"/>
          <w:szCs w:val="20"/>
        </w:rPr>
        <w:t>Perbarui</w:t>
      </w:r>
      <w:r w:rsidR="007F479E">
        <w:rPr>
          <w:i/>
          <w:sz w:val="20"/>
          <w:szCs w:val="20"/>
        </w:rPr>
        <w:t xml:space="preserve"> Nilai Centroid</w:t>
      </w:r>
      <w:bookmarkEnd w:id="200"/>
    </w:p>
    <w:p w:rsidR="00666265" w:rsidRDefault="00070A69" w:rsidP="00666265">
      <w:pPr>
        <w:ind w:firstLine="720"/>
      </w:pPr>
      <w:r>
        <w:fldChar w:fldCharType="begin"/>
      </w:r>
      <w:r>
        <w:instrText xml:space="preserve"> REF _Ref408084137 \h  \* MERGEFORMAT </w:instrText>
      </w:r>
      <w:r>
        <w:fldChar w:fldCharType="separate"/>
      </w:r>
      <w:r w:rsidR="00DE4529" w:rsidRPr="00DE4529">
        <w:t>Kode Sumber 4.8</w:t>
      </w:r>
      <w:r>
        <w:fldChar w:fldCharType="end"/>
      </w:r>
      <w:r w:rsidR="00666265" w:rsidRPr="008366FE">
        <w:t xml:space="preserve">, </w:t>
      </w:r>
      <w:r>
        <w:fldChar w:fldCharType="begin"/>
      </w:r>
      <w:r>
        <w:instrText xml:space="preserve"> REF _Ref408084141 \h  \* MERGEFORMAT </w:instrText>
      </w:r>
      <w:r>
        <w:fldChar w:fldCharType="separate"/>
      </w:r>
      <w:r w:rsidR="00DE4529" w:rsidRPr="00DE4529">
        <w:t>Kode Sumber 4.9</w:t>
      </w:r>
      <w:r>
        <w:fldChar w:fldCharType="end"/>
      </w:r>
      <w:r w:rsidR="00666265" w:rsidRPr="008366FE">
        <w:t xml:space="preserve">, </w:t>
      </w:r>
      <w:r>
        <w:fldChar w:fldCharType="begin"/>
      </w:r>
      <w:r>
        <w:instrText xml:space="preserve"> REF _Ref408084145 \h  \* MERGEFORMAT </w:instrText>
      </w:r>
      <w:r>
        <w:fldChar w:fldCharType="separate"/>
      </w:r>
      <w:r w:rsidR="00DE4529" w:rsidRPr="00DE4529">
        <w:t>Kode Sumber 4.10</w:t>
      </w:r>
      <w:r>
        <w:fldChar w:fldCharType="end"/>
      </w:r>
      <w:r w:rsidR="00666265" w:rsidRPr="008366FE">
        <w:t xml:space="preserve">, dan </w:t>
      </w:r>
      <w:r>
        <w:fldChar w:fldCharType="begin"/>
      </w:r>
      <w:r>
        <w:instrText xml:space="preserve"> REF _Ref406600100 \h  \* MERGEFORMAT </w:instrText>
      </w:r>
      <w:r>
        <w:fldChar w:fldCharType="separate"/>
      </w:r>
      <w:r w:rsidR="00DE4529" w:rsidRPr="00DE4529">
        <w:t>Kode Sumber 4.11</w:t>
      </w:r>
      <w:r>
        <w:fldChar w:fldCharType="end"/>
      </w:r>
      <w:r w:rsidR="00666265">
        <w:t xml:space="preserve">. adalah implementasi algoritma </w:t>
      </w:r>
      <w:r w:rsidR="0040549F">
        <w:rPr>
          <w:i/>
        </w:rPr>
        <w:t>K-Means</w:t>
      </w:r>
      <w:r w:rsidR="00666265">
        <w:t xml:space="preserve"> </w:t>
      </w:r>
      <w:r w:rsidR="008B67DB">
        <w:t xml:space="preserve">sebagai </w:t>
      </w:r>
      <w:r w:rsidR="00666265">
        <w:t xml:space="preserve">proses </w:t>
      </w:r>
      <w:r w:rsidR="008B67DB">
        <w:t xml:space="preserve">awal </w:t>
      </w:r>
      <w:r w:rsidR="00666265">
        <w:t xml:space="preserve">perhitungan nilai </w:t>
      </w:r>
      <w:r w:rsidR="00666265">
        <w:rPr>
          <w:i/>
        </w:rPr>
        <w:t xml:space="preserve">fitness. </w:t>
      </w:r>
      <w:r w:rsidR="00666265">
        <w:t xml:space="preserve">Keempat kode sumber tersebut hanya contoh pengimplementasian untuk kelompok </w:t>
      </w:r>
      <w:r w:rsidR="001A0898">
        <w:t xml:space="preserve">data </w:t>
      </w:r>
      <w:r w:rsidR="001A0898">
        <w:rPr>
          <w:i/>
        </w:rPr>
        <w:t xml:space="preserve">training </w:t>
      </w:r>
      <w:r w:rsidR="00666265">
        <w:t xml:space="preserve">yang </w:t>
      </w:r>
      <w:r w:rsidR="001A0898">
        <w:t xml:space="preserve">berlabel </w:t>
      </w:r>
      <w:r w:rsidR="00666265">
        <w:t xml:space="preserve">positif saja. Perlu dilakukan pengimplementasi untuk kelompok </w:t>
      </w:r>
      <w:r w:rsidR="001A0898">
        <w:t xml:space="preserve">data </w:t>
      </w:r>
      <w:r w:rsidR="001A0898">
        <w:rPr>
          <w:i/>
        </w:rPr>
        <w:t xml:space="preserve">training </w:t>
      </w:r>
      <w:r w:rsidR="00666265">
        <w:t xml:space="preserve">yang </w:t>
      </w:r>
      <w:r w:rsidR="001A0898">
        <w:t xml:space="preserve">berlabel </w:t>
      </w:r>
      <w:r w:rsidR="00666265">
        <w:t>negatif.</w:t>
      </w:r>
    </w:p>
    <w:p w:rsidR="00666265" w:rsidRPr="003C2087" w:rsidRDefault="001A0898" w:rsidP="00A64197">
      <w:pPr>
        <w:spacing w:after="100"/>
        <w:ind w:firstLine="720"/>
      </w:pPr>
      <w:r>
        <w:lastRenderedPageBreak/>
        <w:t>Setelah itu, a</w:t>
      </w:r>
      <w:r w:rsidR="00D26280" w:rsidRPr="003C2087">
        <w:t xml:space="preserve">kan dibandingkan antara </w:t>
      </w:r>
      <w:r w:rsidR="00D26280" w:rsidRPr="009054B5">
        <w:rPr>
          <w:i/>
        </w:rPr>
        <w:t>actual class</w:t>
      </w:r>
      <w:r w:rsidR="00D26280" w:rsidRPr="003C2087">
        <w:t xml:space="preserve"> dengan </w:t>
      </w:r>
      <w:r w:rsidR="00D26280" w:rsidRPr="009054B5">
        <w:rPr>
          <w:i/>
        </w:rPr>
        <w:t>predicted class</w:t>
      </w:r>
      <w:r w:rsidR="00D26280" w:rsidRPr="003C2087">
        <w:t xml:space="preserve">-nya sesuai dengan perhitungan jarak (implementasi perhitungan jarak pada </w:t>
      </w:r>
      <w:r w:rsidR="00070A69">
        <w:fldChar w:fldCharType="begin"/>
      </w:r>
      <w:r w:rsidR="00070A69">
        <w:instrText xml:space="preserve"> REF _Ref408084141 \h  \* MERGEFORMAT </w:instrText>
      </w:r>
      <w:r w:rsidR="00070A69">
        <w:fldChar w:fldCharType="separate"/>
      </w:r>
      <w:r w:rsidR="00DE4529" w:rsidRPr="00DE4529">
        <w:t>Kode Sumber 4.9</w:t>
      </w:r>
      <w:r w:rsidR="00070A69">
        <w:fldChar w:fldCharType="end"/>
      </w:r>
      <w:r w:rsidR="00D26280" w:rsidRPr="003C2087">
        <w:t xml:space="preserve">). Pengimplementasian perhitungan akurasi </w:t>
      </w:r>
      <w:r w:rsidR="003C2087" w:rsidRPr="003C2087">
        <w:t xml:space="preserve">pada </w:t>
      </w:r>
      <w:r w:rsidR="003C2087" w:rsidRPr="00C16904">
        <w:rPr>
          <w:i/>
        </w:rPr>
        <w:t>K-Nearest Neighbor</w:t>
      </w:r>
      <w:r w:rsidR="003C2087" w:rsidRPr="003C2087">
        <w:t xml:space="preserve"> </w:t>
      </w:r>
      <w:r w:rsidR="00D26280" w:rsidRPr="003C2087">
        <w:t xml:space="preserve">ditunjukkan pada </w:t>
      </w:r>
      <w:r w:rsidR="00070A69">
        <w:fldChar w:fldCharType="begin"/>
      </w:r>
      <w:r w:rsidR="00070A69">
        <w:instrText xml:space="preserve"> REF _Ref408159772 \h  \* MERGEFORMAT </w:instrText>
      </w:r>
      <w:r w:rsidR="00070A69">
        <w:fldChar w:fldCharType="separate"/>
      </w:r>
      <w:r w:rsidR="00DE4529" w:rsidRPr="00DE4529">
        <w:t>Kode Sumber 4.12</w:t>
      </w:r>
      <w:r w:rsidR="00070A69">
        <w:fldChar w:fldCharType="end"/>
      </w:r>
    </w:p>
    <w:tbl>
      <w:tblPr>
        <w:tblStyle w:val="TableGrid"/>
        <w:tblW w:w="0" w:type="auto"/>
        <w:tblInd w:w="108" w:type="dxa"/>
        <w:tblLook w:val="04A0" w:firstRow="1" w:lastRow="0" w:firstColumn="1" w:lastColumn="0" w:noHBand="0" w:noVBand="1"/>
      </w:tblPr>
      <w:tblGrid>
        <w:gridCol w:w="630"/>
        <w:gridCol w:w="5220"/>
      </w:tblGrid>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double a=0; int b=0;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i&lt;dataTesting.size();i++){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j=0; j&lt;clusterMix; 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if(dist[i][j]&lt;=a){</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b=j;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if(b&lt;meanPerClusterP.size()){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1.0;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keepNext/>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else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0.0;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i&lt;actualClass.length; 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if(actualClass[i] == predictClass[i]){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A64197" w:rsidP="00A64197">
      <w:pPr>
        <w:pStyle w:val="Caption"/>
        <w:spacing w:before="100"/>
        <w:rPr>
          <w:i/>
          <w:sz w:val="20"/>
          <w:szCs w:val="20"/>
        </w:rPr>
      </w:pPr>
      <w:bookmarkStart w:id="201" w:name="_Ref408159772"/>
      <w:bookmarkStart w:id="202" w:name="_Toc409550711"/>
      <w:r w:rsidRPr="00A64197">
        <w:rPr>
          <w:i/>
          <w:sz w:val="20"/>
          <w:szCs w:val="20"/>
        </w:rPr>
        <w:t>Kode Sumber 4.</w:t>
      </w:r>
      <w:r w:rsidR="00725214" w:rsidRPr="00A64197">
        <w:rPr>
          <w:i/>
          <w:sz w:val="20"/>
          <w:szCs w:val="20"/>
        </w:rPr>
        <w:fldChar w:fldCharType="begin"/>
      </w:r>
      <w:r w:rsidRPr="00A64197">
        <w:rPr>
          <w:i/>
          <w:sz w:val="20"/>
          <w:szCs w:val="20"/>
        </w:rPr>
        <w:instrText xml:space="preserve"> SEQ Kode_Sumber_4. \* ARABIC </w:instrText>
      </w:r>
      <w:r w:rsidR="00725214" w:rsidRPr="00A64197">
        <w:rPr>
          <w:i/>
          <w:sz w:val="20"/>
          <w:szCs w:val="20"/>
        </w:rPr>
        <w:fldChar w:fldCharType="separate"/>
      </w:r>
      <w:r w:rsidR="00DE4529">
        <w:rPr>
          <w:i/>
          <w:noProof/>
          <w:sz w:val="20"/>
          <w:szCs w:val="20"/>
        </w:rPr>
        <w:t>12</w:t>
      </w:r>
      <w:r w:rsidR="00725214" w:rsidRPr="00A64197">
        <w:rPr>
          <w:i/>
          <w:sz w:val="20"/>
          <w:szCs w:val="20"/>
        </w:rPr>
        <w:fldChar w:fldCharType="end"/>
      </w:r>
      <w:bookmarkEnd w:id="201"/>
      <w:r w:rsidRPr="00A64197">
        <w:rPr>
          <w:i/>
          <w:sz w:val="20"/>
          <w:szCs w:val="20"/>
        </w:rPr>
        <w:t xml:space="preserve">. Kode Sumber </w:t>
      </w:r>
      <w:r w:rsidR="003C2087">
        <w:rPr>
          <w:i/>
          <w:sz w:val="20"/>
          <w:szCs w:val="20"/>
        </w:rPr>
        <w:t>Perhitungan Akurasi</w:t>
      </w:r>
      <w:bookmarkEnd w:id="202"/>
    </w:p>
    <w:p w:rsidR="001A0898" w:rsidRDefault="00C46B3A" w:rsidP="001A0898">
      <w:pPr>
        <w:spacing w:after="100"/>
        <w:ind w:firstLine="720"/>
      </w:pPr>
      <w:r>
        <w:t xml:space="preserve">Kembali ke algoritma </w:t>
      </w:r>
      <w:r>
        <w:rPr>
          <w:i/>
        </w:rPr>
        <w:t>K-Means, s</w:t>
      </w:r>
      <w:r w:rsidR="005A5A28">
        <w:t xml:space="preserve">aat pemilihan </w:t>
      </w:r>
      <w:r w:rsidR="005A5A28">
        <w:rPr>
          <w:i/>
        </w:rPr>
        <w:t xml:space="preserve">centroid </w:t>
      </w:r>
      <w:r w:rsidR="005A5A28">
        <w:t xml:space="preserve">awal, diharapkan tidak ada duplikasi data yang terpilih. Artinya apabila terdapat dua klaster dan data ke-1 terpilih sebagai </w:t>
      </w:r>
      <w:r w:rsidR="005A5A28">
        <w:rPr>
          <w:i/>
        </w:rPr>
        <w:t xml:space="preserve">centroid </w:t>
      </w:r>
      <w:r w:rsidR="005A5A28">
        <w:t xml:space="preserve">klaster pertama, maka dia tidak akan boleh terpilih sebagai </w:t>
      </w:r>
      <w:r w:rsidR="005A5A28">
        <w:rPr>
          <w:i/>
        </w:rPr>
        <w:t xml:space="preserve">centroid </w:t>
      </w:r>
      <w:r w:rsidR="005A5A28">
        <w:t xml:space="preserve">klaster kedua. Proses tersebut dicek menggunakan fungsi </w:t>
      </w:r>
      <w:r w:rsidR="005A5A28">
        <w:rPr>
          <w:b/>
        </w:rPr>
        <w:t xml:space="preserve">isCompleted() </w:t>
      </w:r>
      <w:r w:rsidR="005A5A28">
        <w:t xml:space="preserve">dan </w:t>
      </w:r>
      <w:r w:rsidR="005A5A28">
        <w:rPr>
          <w:b/>
        </w:rPr>
        <w:t xml:space="preserve">isDuplicated(). </w:t>
      </w:r>
      <w:r w:rsidR="005A5A28">
        <w:t>Implementasi</w:t>
      </w:r>
      <w:r w:rsidR="005A5A28" w:rsidRPr="005A5A28">
        <w:t xml:space="preserve"> fungsi </w:t>
      </w:r>
      <w:r w:rsidR="005A5A28" w:rsidRPr="005A5A28">
        <w:rPr>
          <w:b/>
        </w:rPr>
        <w:t xml:space="preserve">isCompleted() </w:t>
      </w:r>
      <w:r w:rsidR="005A5A28" w:rsidRPr="005A5A28">
        <w:t xml:space="preserve">dan </w:t>
      </w:r>
      <w:r w:rsidR="005A5A28" w:rsidRPr="005A5A28">
        <w:rPr>
          <w:b/>
        </w:rPr>
        <w:t xml:space="preserve">isDuplicated() </w:t>
      </w:r>
      <w:r w:rsidR="005A5A28" w:rsidRPr="005A5A28">
        <w:t xml:space="preserve">dapat dilihat pada </w:t>
      </w:r>
      <w:r w:rsidR="00725214">
        <w:fldChar w:fldCharType="begin"/>
      </w:r>
      <w:r w:rsidR="00006CC3">
        <w:instrText xml:space="preserve"> REF _Ref408159778 \h  \* MERGEFORMAT </w:instrText>
      </w:r>
      <w:r w:rsidR="00725214">
        <w:fldChar w:fldCharType="separate"/>
      </w:r>
      <w:r w:rsidR="00DE4529">
        <w:rPr>
          <w:b/>
          <w:bCs/>
        </w:rPr>
        <w:t>Error! Reference source not found.</w:t>
      </w:r>
      <w:r w:rsidR="00725214">
        <w:fldChar w:fldCharType="end"/>
      </w:r>
      <w:r w:rsidR="005A5A28" w:rsidRPr="005A5A28">
        <w:t xml:space="preserve">. </w:t>
      </w:r>
    </w:p>
    <w:p w:rsidR="001A0898" w:rsidRDefault="001A0898" w:rsidP="001A0898">
      <w:pPr>
        <w:spacing w:after="100"/>
        <w:ind w:firstLine="720"/>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public static boolean isCompleted(){</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boolean status = true;</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if(centroidP[i]==0){</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9</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ab/>
              <w:t xml:space="preserve"> </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public static boolean isDuplicate</w:t>
            </w:r>
            <w:r w:rsidR="00944BF5" w:rsidRPr="007916FD">
              <w:rPr>
                <w:rFonts w:ascii="Courier New" w:hAnsi="Courier New" w:cs="Courier New"/>
                <w:sz w:val="18"/>
                <w:szCs w:val="18"/>
              </w:rPr>
              <w:t>d</w:t>
            </w:r>
            <w:r w:rsidRPr="007916FD">
              <w:rPr>
                <w:rFonts w:ascii="Courier New" w:hAnsi="Courier New" w:cs="Courier New"/>
                <w:sz w:val="18"/>
                <w:szCs w:val="18"/>
              </w:rPr>
              <w:t>(int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boolean 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if(centroidP[i]==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status = true;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FE3AEF" w:rsidRDefault="00FE3AEF" w:rsidP="00FE3AEF">
      <w:pPr>
        <w:pStyle w:val="Caption"/>
        <w:spacing w:before="100"/>
        <w:rPr>
          <w:i/>
          <w:sz w:val="20"/>
          <w:szCs w:val="20"/>
        </w:rPr>
      </w:pPr>
      <w:bookmarkStart w:id="203" w:name="_Ref406600127"/>
      <w:bookmarkStart w:id="204" w:name="_Toc409550712"/>
      <w:r w:rsidRPr="00FE3AEF">
        <w:rPr>
          <w:i/>
          <w:sz w:val="20"/>
          <w:szCs w:val="20"/>
        </w:rPr>
        <w:t>Kode Sumber 4.</w:t>
      </w:r>
      <w:r w:rsidR="00725214" w:rsidRPr="00FE3AEF">
        <w:rPr>
          <w:i/>
          <w:sz w:val="20"/>
          <w:szCs w:val="20"/>
        </w:rPr>
        <w:fldChar w:fldCharType="begin"/>
      </w:r>
      <w:r w:rsidRPr="00FE3AEF">
        <w:rPr>
          <w:i/>
          <w:sz w:val="20"/>
          <w:szCs w:val="20"/>
        </w:rPr>
        <w:instrText xml:space="preserve"> SEQ Kode_Sumber_4. \* ARABIC </w:instrText>
      </w:r>
      <w:r w:rsidR="00725214" w:rsidRPr="00FE3AEF">
        <w:rPr>
          <w:i/>
          <w:sz w:val="20"/>
          <w:szCs w:val="20"/>
        </w:rPr>
        <w:fldChar w:fldCharType="separate"/>
      </w:r>
      <w:r w:rsidR="00DE4529">
        <w:rPr>
          <w:i/>
          <w:noProof/>
          <w:sz w:val="20"/>
          <w:szCs w:val="20"/>
        </w:rPr>
        <w:t>13</w:t>
      </w:r>
      <w:r w:rsidR="00725214" w:rsidRPr="00FE3AEF">
        <w:rPr>
          <w:i/>
          <w:sz w:val="20"/>
          <w:szCs w:val="20"/>
        </w:rPr>
        <w:fldChar w:fldCharType="end"/>
      </w:r>
      <w:bookmarkEnd w:id="203"/>
      <w:r w:rsidRPr="00FE3AEF">
        <w:rPr>
          <w:i/>
          <w:sz w:val="20"/>
          <w:szCs w:val="20"/>
        </w:rPr>
        <w:t xml:space="preserve">. </w:t>
      </w:r>
      <w:r w:rsidR="00A40891">
        <w:rPr>
          <w:i/>
          <w:sz w:val="20"/>
          <w:szCs w:val="20"/>
        </w:rPr>
        <w:t xml:space="preserve">Kode Sumber </w:t>
      </w:r>
      <w:r w:rsidRPr="00FE3AEF">
        <w:rPr>
          <w:i/>
          <w:sz w:val="20"/>
          <w:szCs w:val="20"/>
        </w:rPr>
        <w:t>Fungsi isCompleted</w:t>
      </w:r>
      <w:r w:rsidR="005A5A28">
        <w:rPr>
          <w:i/>
          <w:sz w:val="20"/>
          <w:szCs w:val="20"/>
        </w:rPr>
        <w:t>()</w:t>
      </w:r>
      <w:r w:rsidRPr="00FE3AEF">
        <w:rPr>
          <w:i/>
          <w:sz w:val="20"/>
          <w:szCs w:val="20"/>
        </w:rPr>
        <w:t xml:space="preserve"> dan isDuplicate</w:t>
      </w:r>
      <w:r w:rsidR="00944BF5">
        <w:rPr>
          <w:i/>
          <w:sz w:val="20"/>
          <w:szCs w:val="20"/>
        </w:rPr>
        <w:t>d</w:t>
      </w:r>
      <w:r w:rsidR="005A5A28">
        <w:rPr>
          <w:i/>
          <w:sz w:val="20"/>
          <w:szCs w:val="20"/>
        </w:rPr>
        <w:t>(2)</w:t>
      </w:r>
      <w:bookmarkEnd w:id="204"/>
    </w:p>
    <w:p w:rsidR="002D4720" w:rsidRDefault="00944BF5" w:rsidP="007916FD">
      <w:pPr>
        <w:spacing w:after="100"/>
        <w:ind w:firstLine="720"/>
        <w:rPr>
          <w:color w:val="FF0000"/>
        </w:rPr>
      </w:pPr>
      <w:r>
        <w:t xml:space="preserve">Pada saat dilakukannya pengklasteran menggunakan </w:t>
      </w:r>
      <w:r w:rsidR="0040549F">
        <w:rPr>
          <w:i/>
        </w:rPr>
        <w:t>K-Means</w:t>
      </w:r>
      <w:r>
        <w:rPr>
          <w:i/>
        </w:rPr>
        <w:t xml:space="preserve">, </w:t>
      </w:r>
      <w:r>
        <w:t xml:space="preserve">iterasi akan berhenti apabila komponen penyusun suatu klaster tidak akan berubah lagi. Untuk melakukan proses pengecekkan tersebut, maka dibuatlah sebuah fungsi </w:t>
      </w:r>
      <w:r>
        <w:rPr>
          <w:b/>
        </w:rPr>
        <w:t>check</w:t>
      </w:r>
      <w:r w:rsidR="004C5819">
        <w:rPr>
          <w:b/>
        </w:rPr>
        <w:t>()</w:t>
      </w:r>
      <w:r>
        <w:rPr>
          <w:b/>
        </w:rPr>
        <w:t xml:space="preserve">. </w:t>
      </w:r>
      <w:r>
        <w:t xml:space="preserve">Implementasi fungsi </w:t>
      </w:r>
      <w:r>
        <w:rPr>
          <w:b/>
        </w:rPr>
        <w:t>check</w:t>
      </w:r>
      <w:r w:rsidR="004C5819">
        <w:rPr>
          <w:b/>
        </w:rPr>
        <w:t>()</w:t>
      </w:r>
      <w:r>
        <w:rPr>
          <w:b/>
        </w:rPr>
        <w:t xml:space="preserve"> </w:t>
      </w:r>
      <w:r>
        <w:t xml:space="preserve">dapat dilihat pada </w:t>
      </w:r>
      <w:r w:rsidR="00070A69">
        <w:fldChar w:fldCharType="begin"/>
      </w:r>
      <w:r w:rsidR="00070A69">
        <w:instrText xml:space="preserve"> REF _Ref406600144 \h  \* MERGEFORMAT </w:instrText>
      </w:r>
      <w:r w:rsidR="00070A69">
        <w:fldChar w:fldCharType="separate"/>
      </w:r>
      <w:r w:rsidR="00DE4529" w:rsidRPr="00DE4529">
        <w:t>Kode Sumber 4.14</w:t>
      </w:r>
      <w:r w:rsidR="00070A69">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1</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 xml:space="preserve">static int check() </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2</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3</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for(int i=0;i&lt;labelDataP.length; 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4</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5</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if(tempLabelDataP[i]!=labelDataP[i])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6</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0;</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7</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8</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1;</w:t>
            </w:r>
          </w:p>
        </w:tc>
      </w:tr>
      <w:tr w:rsidR="00944BF5" w:rsidRPr="00AC077F" w:rsidTr="00A64197">
        <w:trPr>
          <w:trHeight w:val="273"/>
        </w:trPr>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9</w:t>
            </w:r>
          </w:p>
        </w:tc>
        <w:tc>
          <w:tcPr>
            <w:tcW w:w="5310" w:type="dxa"/>
            <w:shd w:val="clear" w:color="auto" w:fill="auto"/>
            <w:vAlign w:val="center"/>
          </w:tcPr>
          <w:p w:rsidR="00944BF5" w:rsidRPr="00AC077F" w:rsidRDefault="00944BF5" w:rsidP="00A64197">
            <w:pPr>
              <w:keepNext/>
              <w:jc w:val="left"/>
              <w:rPr>
                <w:rFonts w:ascii="Courier New" w:hAnsi="Courier New" w:cs="Courier New"/>
                <w:sz w:val="18"/>
                <w:szCs w:val="18"/>
              </w:rPr>
            </w:pPr>
            <w:r w:rsidRPr="00AC077F">
              <w:rPr>
                <w:rFonts w:ascii="Courier New" w:hAnsi="Courier New" w:cs="Courier New"/>
                <w:sz w:val="18"/>
                <w:szCs w:val="18"/>
              </w:rPr>
              <w:t>}</w:t>
            </w:r>
          </w:p>
        </w:tc>
      </w:tr>
    </w:tbl>
    <w:p w:rsidR="00944BF5" w:rsidRDefault="00036939" w:rsidP="003361B3">
      <w:pPr>
        <w:pStyle w:val="Caption"/>
        <w:spacing w:before="100"/>
        <w:rPr>
          <w:i/>
          <w:sz w:val="20"/>
          <w:szCs w:val="20"/>
        </w:rPr>
      </w:pPr>
      <w:bookmarkStart w:id="205" w:name="_Ref406600144"/>
      <w:bookmarkStart w:id="206" w:name="_Toc409550713"/>
      <w:r w:rsidRPr="00036939">
        <w:rPr>
          <w:i/>
          <w:sz w:val="20"/>
          <w:szCs w:val="20"/>
        </w:rPr>
        <w:t>Kode Sumber 4.</w:t>
      </w:r>
      <w:r w:rsidR="00725214" w:rsidRPr="00036939">
        <w:rPr>
          <w:i/>
          <w:sz w:val="20"/>
          <w:szCs w:val="20"/>
        </w:rPr>
        <w:fldChar w:fldCharType="begin"/>
      </w:r>
      <w:r w:rsidRPr="00036939">
        <w:rPr>
          <w:i/>
          <w:sz w:val="20"/>
          <w:szCs w:val="20"/>
        </w:rPr>
        <w:instrText xml:space="preserve"> SEQ Kode_Sumber_4. \* ARABIC </w:instrText>
      </w:r>
      <w:r w:rsidR="00725214" w:rsidRPr="00036939">
        <w:rPr>
          <w:i/>
          <w:sz w:val="20"/>
          <w:szCs w:val="20"/>
        </w:rPr>
        <w:fldChar w:fldCharType="separate"/>
      </w:r>
      <w:r w:rsidR="00DE4529">
        <w:rPr>
          <w:i/>
          <w:noProof/>
          <w:sz w:val="20"/>
          <w:szCs w:val="20"/>
        </w:rPr>
        <w:t>14</w:t>
      </w:r>
      <w:r w:rsidR="00725214" w:rsidRPr="00036939">
        <w:rPr>
          <w:i/>
          <w:sz w:val="20"/>
          <w:szCs w:val="20"/>
        </w:rPr>
        <w:fldChar w:fldCharType="end"/>
      </w:r>
      <w:bookmarkEnd w:id="205"/>
      <w:r w:rsidRPr="00036939">
        <w:rPr>
          <w:i/>
          <w:sz w:val="20"/>
          <w:szCs w:val="20"/>
        </w:rPr>
        <w:t xml:space="preserve">. </w:t>
      </w:r>
      <w:r w:rsidR="00A40891">
        <w:rPr>
          <w:i/>
          <w:sz w:val="20"/>
          <w:szCs w:val="20"/>
        </w:rPr>
        <w:t>Kode Sumber</w:t>
      </w:r>
      <w:r w:rsidRPr="00036939">
        <w:rPr>
          <w:i/>
          <w:sz w:val="20"/>
          <w:szCs w:val="20"/>
        </w:rPr>
        <w:t xml:space="preserve"> Fungsi Check</w:t>
      </w:r>
      <w:r w:rsidR="00A33DFE">
        <w:rPr>
          <w:i/>
          <w:sz w:val="20"/>
          <w:szCs w:val="20"/>
        </w:rPr>
        <w:t>()</w:t>
      </w:r>
      <w:bookmarkEnd w:id="206"/>
    </w:p>
    <w:p w:rsidR="001A0898" w:rsidRPr="001A0898" w:rsidRDefault="001A0898" w:rsidP="001A0898"/>
    <w:p w:rsidR="008467B6" w:rsidRDefault="008467B6" w:rsidP="00C15751">
      <w:pPr>
        <w:pStyle w:val="Heading3"/>
        <w:spacing w:before="300" w:after="200"/>
      </w:pPr>
      <w:bookmarkStart w:id="207" w:name="_Toc416700010"/>
      <w:r>
        <w:lastRenderedPageBreak/>
        <w:t>Implementasi Fungsi doSelection</w:t>
      </w:r>
      <w:r w:rsidR="004C5819">
        <w:t>()</w:t>
      </w:r>
      <w:bookmarkEnd w:id="207"/>
    </w:p>
    <w:p w:rsidR="008467B6" w:rsidRPr="00A40891" w:rsidRDefault="008467B6" w:rsidP="007916FD">
      <w:pPr>
        <w:spacing w:after="100"/>
        <w:ind w:firstLine="720"/>
        <w:rPr>
          <w:color w:val="FF0000"/>
        </w:rPr>
      </w:pPr>
      <w:r>
        <w:rPr>
          <w:lang w:val="id-ID"/>
        </w:rPr>
        <w:t xml:space="preserve">Implementasi fungsi </w:t>
      </w:r>
      <w:r>
        <w:rPr>
          <w:b/>
        </w:rPr>
        <w:t>doSeelection</w:t>
      </w:r>
      <w:r w:rsidR="004C5819">
        <w:rPr>
          <w:b/>
        </w:rPr>
        <w:t>()</w:t>
      </w:r>
      <w:r>
        <w:rPr>
          <w:lang w:val="id-ID"/>
        </w:rPr>
        <w:t xml:space="preserve"> digunakan untuk </w:t>
      </w:r>
      <w:r w:rsidR="00A64197">
        <w:t xml:space="preserve">memilih 50 individu terbaik </w:t>
      </w:r>
      <w:r w:rsidR="006C05BC">
        <w:t>untuk diikutsertakan dalam proses kawin silang (</w:t>
      </w:r>
      <w:r w:rsidR="006C05BC" w:rsidRPr="006C05BC">
        <w:t>crossover</w:t>
      </w:r>
      <w:r w:rsidR="006C05BC">
        <w:t xml:space="preserve">). </w:t>
      </w:r>
      <w:r w:rsidRPr="006C05BC">
        <w:rPr>
          <w:lang w:val="id-ID"/>
        </w:rPr>
        <w:t>Implementasi</w:t>
      </w:r>
      <w:r>
        <w:rPr>
          <w:lang w:val="id-ID"/>
        </w:rPr>
        <w:t xml:space="preserve"> fungsi </w:t>
      </w:r>
      <w:r w:rsidR="00FE2FE4">
        <w:rPr>
          <w:b/>
        </w:rPr>
        <w:t>doSe</w:t>
      </w:r>
      <w:r w:rsidR="006C05BC">
        <w:rPr>
          <w:b/>
        </w:rPr>
        <w:t>lection</w:t>
      </w:r>
      <w:r w:rsidR="004C5819">
        <w:rPr>
          <w:b/>
        </w:rPr>
        <w:t>()</w:t>
      </w:r>
      <w:r w:rsidR="006C05BC">
        <w:rPr>
          <w:lang w:val="id-ID"/>
        </w:rPr>
        <w:t xml:space="preserve"> </w:t>
      </w:r>
      <w:r>
        <w:rPr>
          <w:lang w:val="id-ID"/>
        </w:rPr>
        <w:t xml:space="preserve">dapat dilihat pada </w:t>
      </w:r>
      <w:r w:rsidR="00070A69">
        <w:fldChar w:fldCharType="begin"/>
      </w:r>
      <w:r w:rsidR="00070A69">
        <w:instrText xml:space="preserve"> REF _Ref406600164 \h  \* MERGEFORMAT </w:instrText>
      </w:r>
      <w:r w:rsidR="00070A69">
        <w:fldChar w:fldCharType="separate"/>
      </w:r>
      <w:r w:rsidR="00DE4529" w:rsidRPr="00DE4529">
        <w:t>Kode Sumber 4.15</w:t>
      </w:r>
      <w:r w:rsidR="00070A69">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doSelection(){</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i&lt;50; 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.get(i));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tcPr>
          <w:p w:rsidR="00A64197" w:rsidRPr="007916FD" w:rsidRDefault="00A64197" w:rsidP="00A64197">
            <w:pPr>
              <w:rPr>
                <w:rFonts w:ascii="Courier New" w:hAnsi="Courier New" w:cs="Courier New"/>
                <w:sz w:val="18"/>
                <w:szCs w:val="18"/>
              </w:rPr>
            </w:pPr>
            <w:r w:rsidRPr="007916FD">
              <w:rPr>
                <w:rFonts w:ascii="Courier New" w:hAnsi="Courier New" w:cs="Courier New"/>
                <w:sz w:val="18"/>
                <w:szCs w:val="18"/>
              </w:rPr>
              <w:t>}</w:t>
            </w:r>
          </w:p>
        </w:tc>
      </w:tr>
    </w:tbl>
    <w:p w:rsidR="006C05BC" w:rsidRPr="00F04EB7" w:rsidRDefault="00F04EB7" w:rsidP="00F04EB7">
      <w:pPr>
        <w:pStyle w:val="Caption"/>
        <w:spacing w:before="100"/>
        <w:rPr>
          <w:i/>
          <w:color w:val="FF0000"/>
          <w:sz w:val="20"/>
          <w:szCs w:val="20"/>
        </w:rPr>
      </w:pPr>
      <w:bookmarkStart w:id="208" w:name="_Ref406600164"/>
      <w:bookmarkStart w:id="209" w:name="_Toc409550714"/>
      <w:r w:rsidRPr="00F04EB7">
        <w:rPr>
          <w:i/>
          <w:sz w:val="20"/>
          <w:szCs w:val="20"/>
        </w:rPr>
        <w:t>Kode Sumber 4.</w:t>
      </w:r>
      <w:r w:rsidR="00725214" w:rsidRPr="00F04EB7">
        <w:rPr>
          <w:i/>
          <w:sz w:val="20"/>
          <w:szCs w:val="20"/>
        </w:rPr>
        <w:fldChar w:fldCharType="begin"/>
      </w:r>
      <w:r w:rsidRPr="00F04EB7">
        <w:rPr>
          <w:i/>
          <w:sz w:val="20"/>
          <w:szCs w:val="20"/>
        </w:rPr>
        <w:instrText xml:space="preserve"> SEQ Kode_Sumber_4. \* ARABIC </w:instrText>
      </w:r>
      <w:r w:rsidR="00725214" w:rsidRPr="00F04EB7">
        <w:rPr>
          <w:i/>
          <w:sz w:val="20"/>
          <w:szCs w:val="20"/>
        </w:rPr>
        <w:fldChar w:fldCharType="separate"/>
      </w:r>
      <w:r w:rsidR="00DE4529">
        <w:rPr>
          <w:i/>
          <w:noProof/>
          <w:sz w:val="20"/>
          <w:szCs w:val="20"/>
        </w:rPr>
        <w:t>15</w:t>
      </w:r>
      <w:r w:rsidR="00725214" w:rsidRPr="00F04EB7">
        <w:rPr>
          <w:i/>
          <w:sz w:val="20"/>
          <w:szCs w:val="20"/>
        </w:rPr>
        <w:fldChar w:fldCharType="end"/>
      </w:r>
      <w:bookmarkEnd w:id="208"/>
      <w:r w:rsidRPr="00F04EB7">
        <w:rPr>
          <w:i/>
          <w:sz w:val="20"/>
          <w:szCs w:val="20"/>
        </w:rPr>
        <w:t>. Kode Sumber Fungsi doSelection</w:t>
      </w:r>
      <w:r w:rsidR="004C5819">
        <w:rPr>
          <w:i/>
          <w:sz w:val="20"/>
          <w:szCs w:val="20"/>
        </w:rPr>
        <w:t>()</w:t>
      </w:r>
      <w:bookmarkEnd w:id="209"/>
    </w:p>
    <w:p w:rsidR="00941A06" w:rsidRPr="005975DE" w:rsidRDefault="00F04EB7" w:rsidP="00C15751">
      <w:pPr>
        <w:pStyle w:val="Heading3"/>
        <w:spacing w:before="300" w:after="200"/>
      </w:pPr>
      <w:bookmarkStart w:id="210" w:name="_Toc416700011"/>
      <w:r w:rsidRPr="005975DE">
        <w:t>Implementasi Fungsi doCrossOver</w:t>
      </w:r>
      <w:r w:rsidR="004C5819" w:rsidRPr="005975DE">
        <w:t>()</w:t>
      </w:r>
      <w:bookmarkEnd w:id="210"/>
    </w:p>
    <w:p w:rsidR="002823E9" w:rsidRDefault="00FE2FE4" w:rsidP="00450B90">
      <w:pPr>
        <w:spacing w:after="100"/>
        <w:ind w:firstLine="720"/>
      </w:pPr>
      <w:r>
        <w:rPr>
          <w:lang w:val="id-ID"/>
        </w:rPr>
        <w:t xml:space="preserve">Implementasi fungsi </w:t>
      </w:r>
      <w:r>
        <w:rPr>
          <w:b/>
        </w:rPr>
        <w:t>doCrossOver</w:t>
      </w:r>
      <w:r w:rsidR="004C5819">
        <w:rPr>
          <w:b/>
        </w:rPr>
        <w:t>()</w:t>
      </w:r>
      <w:r>
        <w:rPr>
          <w:lang w:val="id-ID"/>
        </w:rPr>
        <w:t xml:space="preserve"> digunakan untuk </w:t>
      </w:r>
      <w:r w:rsidR="00860551">
        <w:t xml:space="preserve">mengawinkan dua individu sebagai </w:t>
      </w:r>
      <w:r w:rsidR="00860551" w:rsidRPr="00860551">
        <w:rPr>
          <w:i/>
        </w:rPr>
        <w:t>parent</w:t>
      </w:r>
      <w:r w:rsidR="00860551">
        <w:t xml:space="preserve">. </w:t>
      </w:r>
      <w:r w:rsidR="002734A0">
        <w:rPr>
          <w:i/>
        </w:rPr>
        <w:t xml:space="preserve">Parent </w:t>
      </w:r>
      <w:r w:rsidR="002734A0">
        <w:t xml:space="preserve">dapat melakukan kawin silang ataupun tidak melakukan kawin silang tergantung dari hasil random apakah di atas/di bawah nilai </w:t>
      </w:r>
      <w:r w:rsidR="002734A0">
        <w:rPr>
          <w:i/>
        </w:rPr>
        <w:t xml:space="preserve">croossoverRate. </w:t>
      </w:r>
      <w:r w:rsidR="002734A0" w:rsidRPr="00C16904">
        <w:t>Kondisi dua individu yang tidak melakukan kawin silang terdapat pada</w:t>
      </w:r>
      <w:r w:rsidR="00C16904">
        <w:t xml:space="preserve"> </w:t>
      </w:r>
      <w:r w:rsidR="00070A69">
        <w:fldChar w:fldCharType="begin"/>
      </w:r>
      <w:r w:rsidR="00070A69">
        <w:instrText xml:space="preserve"> REF _Ref408160955 \h  \* MERGEFORMAT </w:instrText>
      </w:r>
      <w:r w:rsidR="00070A69">
        <w:fldChar w:fldCharType="separate"/>
      </w:r>
      <w:r w:rsidR="00DE4529" w:rsidRPr="00DE4529">
        <w:t>Kode Sumber 4.16</w:t>
      </w:r>
      <w:r w:rsidR="00070A69">
        <w:fldChar w:fldCharType="end"/>
      </w:r>
      <w:r w:rsidR="00C16904" w:rsidRPr="00C16904">
        <w:t xml:space="preserve">. </w:t>
      </w:r>
    </w:p>
    <w:tbl>
      <w:tblPr>
        <w:tblStyle w:val="TableGrid"/>
        <w:tblW w:w="0" w:type="auto"/>
        <w:tblInd w:w="108" w:type="dxa"/>
        <w:tblLayout w:type="fixed"/>
        <w:tblLook w:val="04A0" w:firstRow="1" w:lastRow="0" w:firstColumn="1" w:lastColumn="0" w:noHBand="0" w:noVBand="1"/>
      </w:tblPr>
      <w:tblGrid>
        <w:gridCol w:w="540"/>
        <w:gridCol w:w="5408"/>
      </w:tblGrid>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Double rcross = 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(rcross&lt;</w:t>
            </w:r>
            <w:r w:rsidRPr="007916FD">
              <w:rPr>
                <w:rFonts w:ascii="Courier New" w:eastAsiaTheme="minorHAnsi" w:hAnsi="Courier New" w:cs="Courier New"/>
                <w:iCs/>
                <w:sz w:val="18"/>
                <w:szCs w:val="18"/>
                <w:lang w:eastAsia="en-US"/>
              </w:rPr>
              <w:t>crossoverRate</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C16904" w:rsidP="00D52775">
            <w:pPr>
              <w:autoSpaceDE w:val="0"/>
              <w:autoSpaceDN w:val="0"/>
              <w:adjustRightInd w:val="0"/>
              <w:jc w:val="left"/>
              <w:rPr>
                <w:rFonts w:ascii="Courier New" w:eastAsiaTheme="minorHAnsi" w:hAnsi="Courier New" w:cs="Courier New"/>
                <w:sz w:val="18"/>
                <w:szCs w:val="18"/>
              </w:rPr>
            </w:pPr>
            <w:r>
              <w:rPr>
                <w:rFonts w:ascii="Courier New" w:eastAsiaTheme="minorHAnsi" w:hAnsi="Courier New" w:cs="Courier New"/>
                <w:sz w:val="18"/>
                <w:szCs w:val="18"/>
              </w:rPr>
              <w:t>}</w:t>
            </w:r>
          </w:p>
        </w:tc>
      </w:tr>
    </w:tbl>
    <w:p w:rsidR="00DA659B" w:rsidRDefault="00A33C1F" w:rsidP="00A33C1F">
      <w:pPr>
        <w:pStyle w:val="Caption"/>
        <w:spacing w:before="100"/>
        <w:rPr>
          <w:i/>
          <w:sz w:val="20"/>
          <w:szCs w:val="20"/>
        </w:rPr>
      </w:pPr>
      <w:bookmarkStart w:id="211" w:name="_Ref408160955"/>
      <w:bookmarkStart w:id="212" w:name="_Toc409550715"/>
      <w:r w:rsidRPr="00A33C1F">
        <w:rPr>
          <w:i/>
          <w:sz w:val="20"/>
          <w:szCs w:val="20"/>
        </w:rPr>
        <w:t>Kode Sumber 4.</w:t>
      </w:r>
      <w:r w:rsidR="00725214" w:rsidRPr="00A33C1F">
        <w:rPr>
          <w:i/>
          <w:sz w:val="20"/>
          <w:szCs w:val="20"/>
        </w:rPr>
        <w:fldChar w:fldCharType="begin"/>
      </w:r>
      <w:r w:rsidRPr="00A33C1F">
        <w:rPr>
          <w:i/>
          <w:sz w:val="20"/>
          <w:szCs w:val="20"/>
        </w:rPr>
        <w:instrText xml:space="preserve"> SEQ Kode_Sumber_4. \* ARABIC </w:instrText>
      </w:r>
      <w:r w:rsidR="00725214" w:rsidRPr="00A33C1F">
        <w:rPr>
          <w:i/>
          <w:sz w:val="20"/>
          <w:szCs w:val="20"/>
        </w:rPr>
        <w:fldChar w:fldCharType="separate"/>
      </w:r>
      <w:r w:rsidR="00DE4529">
        <w:rPr>
          <w:i/>
          <w:noProof/>
          <w:sz w:val="20"/>
          <w:szCs w:val="20"/>
        </w:rPr>
        <w:t>16</w:t>
      </w:r>
      <w:r w:rsidR="00725214" w:rsidRPr="00A33C1F">
        <w:rPr>
          <w:i/>
          <w:sz w:val="20"/>
          <w:szCs w:val="20"/>
        </w:rPr>
        <w:fldChar w:fldCharType="end"/>
      </w:r>
      <w:bookmarkEnd w:id="211"/>
      <w:r w:rsidRPr="00A33C1F">
        <w:rPr>
          <w:i/>
          <w:sz w:val="20"/>
          <w:szCs w:val="20"/>
        </w:rPr>
        <w:t xml:space="preserve">. Kode Sumber </w:t>
      </w:r>
      <w:r w:rsidR="00C16904">
        <w:rPr>
          <w:i/>
          <w:sz w:val="20"/>
          <w:szCs w:val="20"/>
        </w:rPr>
        <w:t>Individu yang Tidak Dikenai Crossover</w:t>
      </w:r>
      <w:bookmarkEnd w:id="212"/>
    </w:p>
    <w:p w:rsidR="00C16904" w:rsidRPr="001A0898" w:rsidRDefault="00C16904" w:rsidP="001A0898">
      <w:pPr>
        <w:spacing w:after="100"/>
        <w:ind w:firstLine="720"/>
      </w:pPr>
      <w:r w:rsidRPr="001A0898">
        <w:lastRenderedPageBreak/>
        <w:t xml:space="preserve">Sedangkan dua individu yang dapat melakukan kawin silang ditunjukkan pada </w:t>
      </w:r>
      <w:r w:rsidR="00070A69">
        <w:fldChar w:fldCharType="begin"/>
      </w:r>
      <w:r w:rsidR="00070A69">
        <w:instrText xml:space="preserve"> REF _Ref406600191 \h  \* MERGEFORMAT </w:instrText>
      </w:r>
      <w:r w:rsidR="00070A69">
        <w:fldChar w:fldCharType="separate"/>
      </w:r>
      <w:r w:rsidR="00DE4529" w:rsidRPr="00DE4529">
        <w:t>Kode Sumber 4.17</w:t>
      </w:r>
      <w:r w:rsidR="00070A69">
        <w:fldChar w:fldCharType="end"/>
      </w:r>
      <w:r w:rsidRPr="001A0898">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poin[]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[2];</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(poin[0]==61){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.length-poin[0]);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tempInd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tempK=0</w:t>
            </w:r>
            <w:r w:rsidR="001A0898">
              <w:rPr>
                <w:rFonts w:ascii="Courier New" w:eastAsiaTheme="minorHAnsi" w:hAnsi="Courier New" w:cs="Courier New"/>
                <w:sz w:val="18"/>
                <w:szCs w:val="18"/>
                <w:lang w:eastAsia="en-US"/>
              </w:rPr>
              <w:t>, a=0, b=0</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a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b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.get(a).getIndex(),tempInd,tempK,0));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.get(b).getIndex(),tempInd,tempK,0));</w:t>
            </w:r>
            <w:r w:rsidR="00450B90">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860551" w:rsidRPr="00C16904" w:rsidRDefault="00860551" w:rsidP="00C16904">
      <w:pPr>
        <w:pStyle w:val="Caption"/>
        <w:spacing w:before="100"/>
        <w:rPr>
          <w:i/>
          <w:color w:val="FF0000"/>
          <w:sz w:val="20"/>
          <w:szCs w:val="20"/>
        </w:rPr>
      </w:pPr>
      <w:bookmarkStart w:id="213" w:name="_Ref406600191"/>
      <w:bookmarkStart w:id="214" w:name="_Toc409550716"/>
      <w:r w:rsidRPr="00860551">
        <w:rPr>
          <w:i/>
          <w:sz w:val="20"/>
          <w:szCs w:val="20"/>
        </w:rPr>
        <w:t>Kode Sumber 4.</w:t>
      </w:r>
      <w:r w:rsidR="00725214" w:rsidRPr="00860551">
        <w:rPr>
          <w:i/>
          <w:sz w:val="20"/>
          <w:szCs w:val="20"/>
        </w:rPr>
        <w:fldChar w:fldCharType="begin"/>
      </w:r>
      <w:r w:rsidRPr="00860551">
        <w:rPr>
          <w:i/>
          <w:sz w:val="20"/>
          <w:szCs w:val="20"/>
        </w:rPr>
        <w:instrText xml:space="preserve"> SEQ Kode_Sumber_4. \* ARABIC </w:instrText>
      </w:r>
      <w:r w:rsidR="00725214" w:rsidRPr="00860551">
        <w:rPr>
          <w:i/>
          <w:sz w:val="20"/>
          <w:szCs w:val="20"/>
        </w:rPr>
        <w:fldChar w:fldCharType="separate"/>
      </w:r>
      <w:r w:rsidR="00DE4529">
        <w:rPr>
          <w:i/>
          <w:noProof/>
          <w:sz w:val="20"/>
          <w:szCs w:val="20"/>
        </w:rPr>
        <w:t>17</w:t>
      </w:r>
      <w:r w:rsidR="00725214" w:rsidRPr="00860551">
        <w:rPr>
          <w:i/>
          <w:sz w:val="20"/>
          <w:szCs w:val="20"/>
        </w:rPr>
        <w:fldChar w:fldCharType="end"/>
      </w:r>
      <w:bookmarkEnd w:id="213"/>
      <w:r w:rsidRPr="00860551">
        <w:rPr>
          <w:i/>
          <w:sz w:val="20"/>
          <w:szCs w:val="20"/>
        </w:rPr>
        <w:t xml:space="preserve">. </w:t>
      </w:r>
      <w:r w:rsidR="00A40891">
        <w:rPr>
          <w:i/>
          <w:sz w:val="20"/>
          <w:szCs w:val="20"/>
        </w:rPr>
        <w:t>Kode Sumber</w:t>
      </w:r>
      <w:r w:rsidR="00A40891" w:rsidRPr="00463B19">
        <w:rPr>
          <w:i/>
          <w:sz w:val="20"/>
          <w:szCs w:val="20"/>
        </w:rPr>
        <w:t xml:space="preserve"> </w:t>
      </w:r>
      <w:r w:rsidR="00C16904">
        <w:rPr>
          <w:i/>
          <w:sz w:val="20"/>
          <w:szCs w:val="20"/>
        </w:rPr>
        <w:t>Individu yang Dikenai Crossover</w:t>
      </w:r>
      <w:bookmarkEnd w:id="214"/>
    </w:p>
    <w:p w:rsidR="002734A0" w:rsidRDefault="002734A0" w:rsidP="00C15751">
      <w:pPr>
        <w:pStyle w:val="Heading3"/>
        <w:spacing w:before="300" w:after="200"/>
      </w:pPr>
      <w:bookmarkStart w:id="215" w:name="_Toc416700012"/>
      <w:r>
        <w:lastRenderedPageBreak/>
        <w:t>Implementasi Fungsi doMutation</w:t>
      </w:r>
      <w:r w:rsidR="004C5819">
        <w:t>()</w:t>
      </w:r>
      <w:bookmarkEnd w:id="215"/>
    </w:p>
    <w:p w:rsidR="002734A0" w:rsidRPr="002734A0" w:rsidRDefault="002734A0" w:rsidP="00450B90">
      <w:pPr>
        <w:spacing w:after="100"/>
        <w:ind w:firstLine="720"/>
        <w:rPr>
          <w:color w:val="FF0000"/>
        </w:rPr>
      </w:pPr>
      <w:r>
        <w:rPr>
          <w:lang w:val="id-ID"/>
        </w:rPr>
        <w:t xml:space="preserve">Implementasi fungsi </w:t>
      </w:r>
      <w:r>
        <w:rPr>
          <w:b/>
        </w:rPr>
        <w:t>doMutation</w:t>
      </w:r>
      <w:r w:rsidR="004C5819">
        <w:rPr>
          <w:b/>
        </w:rPr>
        <w:t>()</w:t>
      </w:r>
      <w:r>
        <w:rPr>
          <w:lang w:val="id-ID"/>
        </w:rPr>
        <w:t xml:space="preserve"> digunakan untuk </w:t>
      </w:r>
      <w:r>
        <w:t xml:space="preserve">menentukan apakah sebuah individu melakukan mutasi atau tidak. </w:t>
      </w:r>
      <w:r w:rsidRPr="006C05BC">
        <w:rPr>
          <w:lang w:val="id-ID"/>
        </w:rPr>
        <w:t>Implementasi</w:t>
      </w:r>
      <w:r>
        <w:rPr>
          <w:lang w:val="id-ID"/>
        </w:rPr>
        <w:t xml:space="preserve"> fungsi </w:t>
      </w:r>
      <w:r>
        <w:rPr>
          <w:b/>
        </w:rPr>
        <w:t>doMutation</w:t>
      </w:r>
      <w:r w:rsidR="004C5819">
        <w:rPr>
          <w:b/>
        </w:rPr>
        <w:t>()</w:t>
      </w:r>
      <w:r>
        <w:rPr>
          <w:lang w:val="id-ID"/>
        </w:rPr>
        <w:t xml:space="preserve"> dapat dilihat pada </w:t>
      </w:r>
      <w:r w:rsidR="00070A69">
        <w:fldChar w:fldCharType="begin"/>
      </w:r>
      <w:r w:rsidR="00070A69">
        <w:instrText xml:space="preserve"> REF _Ref406600215 \h  \* MERGEFORMAT </w:instrText>
      </w:r>
      <w:r w:rsidR="00070A69">
        <w:fldChar w:fldCharType="separate"/>
      </w:r>
      <w:r w:rsidR="00DE4529" w:rsidRPr="00DE4529">
        <w:t>Kode Sumber 4.18</w:t>
      </w:r>
      <w:r w:rsidR="00070A69">
        <w:fldChar w:fldCharType="end"/>
      </w:r>
      <w:r w:rsidR="00A33C1F" w:rsidRPr="00A33C1F">
        <w:t>.</w:t>
      </w:r>
      <w:r w:rsidR="00A33C1F">
        <w:t xml:space="preserve"> </w:t>
      </w:r>
      <w:r w:rsidRPr="00613B75">
        <w:rPr>
          <w:color w:val="000000" w:themeColor="text1"/>
        </w:rPr>
        <w:t>Kondisi individu yang tidak dikenai mutasi</w:t>
      </w:r>
      <w:r w:rsidR="00613B75" w:rsidRPr="00613B75">
        <w:rPr>
          <w:color w:val="000000" w:themeColor="text1"/>
        </w:rPr>
        <w:t xml:space="preserve"> terdapat pada baris 5 sampai 7. Sedangkan </w:t>
      </w:r>
      <w:r w:rsidRPr="00613B75">
        <w:rPr>
          <w:color w:val="000000" w:themeColor="text1"/>
        </w:rPr>
        <w:t>individu yang</w:t>
      </w:r>
      <w:r w:rsidR="00613B75" w:rsidRPr="00613B75">
        <w:rPr>
          <w:color w:val="000000" w:themeColor="text1"/>
        </w:rPr>
        <w:t xml:space="preserve"> dikenai mutasi </w:t>
      </w:r>
      <w:r w:rsidRPr="00613B75">
        <w:rPr>
          <w:color w:val="000000" w:themeColor="text1"/>
        </w:rPr>
        <w:t xml:space="preserve">terdapat pada baris </w:t>
      </w:r>
      <w:r w:rsidR="00613B75" w:rsidRPr="00613B75">
        <w:rPr>
          <w:color w:val="000000" w:themeColor="text1"/>
        </w:rPr>
        <w:t>8 sampai 3</w:t>
      </w:r>
      <w:r w:rsidR="00613B75">
        <w:rPr>
          <w:color w:val="000000" w:themeColor="text1"/>
        </w:rPr>
        <w:t>5</w:t>
      </w:r>
      <w:r w:rsidRPr="00613B75">
        <w:rPr>
          <w:color w:val="000000" w:themeColor="text1"/>
        </w:rPr>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public static void doMutation()</w:t>
            </w:r>
          </w:p>
        </w:tc>
      </w:tr>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3</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Double rmut = Math.random();</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4</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if(rmut&lt;mutationRate){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5</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 nothing</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6</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7</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8</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Random 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 = rand.nextInt(geneLength)+1;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byte[] tempInd = new byte[geneLength];</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 = offspring.get(i+2).getKromosom().clone();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offspring.get(i+2).setKromosom(tempInd);</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maxK = (int) Math.round(Math.sqrt((dataset.size())/2));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range = maxK - 2 + 1;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 + 2;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while(Math.abs(m-offspring.get(i+2).getKromosomK())&gt;2){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rand.nextInt(range)+2;</w:t>
            </w:r>
            <w:r w:rsidR="00450B90">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offspring.get(i+2).setKromosomK(m);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offspring.get(i+2).setAccuracy(0.0);</w:t>
            </w:r>
            <w:r w:rsidR="00A33C1F"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2734A0" w:rsidRPr="00613B75" w:rsidRDefault="00613B75" w:rsidP="00613B75">
      <w:pPr>
        <w:pStyle w:val="Caption"/>
        <w:spacing w:before="100"/>
        <w:rPr>
          <w:i/>
          <w:sz w:val="20"/>
          <w:szCs w:val="20"/>
        </w:rPr>
      </w:pPr>
      <w:bookmarkStart w:id="216" w:name="_Ref406600215"/>
      <w:bookmarkStart w:id="217" w:name="_Toc409550717"/>
      <w:r w:rsidRPr="00613B75">
        <w:rPr>
          <w:i/>
          <w:sz w:val="20"/>
          <w:szCs w:val="20"/>
        </w:rPr>
        <w:t>Kode Sumber 4.</w:t>
      </w:r>
      <w:r w:rsidR="00725214" w:rsidRPr="00613B75">
        <w:rPr>
          <w:i/>
          <w:sz w:val="20"/>
          <w:szCs w:val="20"/>
        </w:rPr>
        <w:fldChar w:fldCharType="begin"/>
      </w:r>
      <w:r w:rsidRPr="00613B75">
        <w:rPr>
          <w:i/>
          <w:sz w:val="20"/>
          <w:szCs w:val="20"/>
        </w:rPr>
        <w:instrText xml:space="preserve"> SEQ Kode_Sumber_4. \* ARABIC </w:instrText>
      </w:r>
      <w:r w:rsidR="00725214" w:rsidRPr="00613B75">
        <w:rPr>
          <w:i/>
          <w:sz w:val="20"/>
          <w:szCs w:val="20"/>
        </w:rPr>
        <w:fldChar w:fldCharType="separate"/>
      </w:r>
      <w:r w:rsidR="00DE4529">
        <w:rPr>
          <w:i/>
          <w:noProof/>
          <w:sz w:val="20"/>
          <w:szCs w:val="20"/>
        </w:rPr>
        <w:t>18</w:t>
      </w:r>
      <w:r w:rsidR="00725214" w:rsidRPr="00613B75">
        <w:rPr>
          <w:i/>
          <w:sz w:val="20"/>
          <w:szCs w:val="20"/>
        </w:rPr>
        <w:fldChar w:fldCharType="end"/>
      </w:r>
      <w:bookmarkEnd w:id="216"/>
      <w:r w:rsidRPr="00613B75">
        <w:rPr>
          <w:i/>
          <w:sz w:val="20"/>
          <w:szCs w:val="20"/>
        </w:rPr>
        <w:t xml:space="preserve">. </w:t>
      </w:r>
      <w:r w:rsidR="00A40891">
        <w:rPr>
          <w:i/>
          <w:sz w:val="20"/>
          <w:szCs w:val="20"/>
        </w:rPr>
        <w:t>Kode Sumber</w:t>
      </w:r>
      <w:r w:rsidR="00A40891" w:rsidRPr="00463B19">
        <w:rPr>
          <w:i/>
          <w:sz w:val="20"/>
          <w:szCs w:val="20"/>
        </w:rPr>
        <w:t xml:space="preserve"> </w:t>
      </w:r>
      <w:r w:rsidRPr="00613B75">
        <w:rPr>
          <w:i/>
          <w:sz w:val="20"/>
          <w:szCs w:val="20"/>
        </w:rPr>
        <w:t>Fungsi doMutation</w:t>
      </w:r>
      <w:r w:rsidR="004C5819">
        <w:rPr>
          <w:i/>
          <w:sz w:val="20"/>
          <w:szCs w:val="20"/>
        </w:rPr>
        <w:t>()</w:t>
      </w:r>
      <w:bookmarkEnd w:id="217"/>
    </w:p>
    <w:p w:rsidR="00613B75" w:rsidRDefault="00613B75" w:rsidP="00C15751">
      <w:pPr>
        <w:pStyle w:val="Heading3"/>
        <w:spacing w:before="300" w:after="200"/>
      </w:pPr>
      <w:bookmarkStart w:id="218" w:name="_Toc416700013"/>
      <w:r>
        <w:lastRenderedPageBreak/>
        <w:t>Implementasi Fungsi do</w:t>
      </w:r>
      <w:r w:rsidR="00A33C1F">
        <w:t>Evaluation</w:t>
      </w:r>
      <w:r w:rsidR="004C5819">
        <w:t>()</w:t>
      </w:r>
      <w:bookmarkEnd w:id="218"/>
    </w:p>
    <w:p w:rsidR="00613B75" w:rsidRPr="00A40891" w:rsidRDefault="00613B75" w:rsidP="00613B75">
      <w:pPr>
        <w:spacing w:after="200"/>
        <w:ind w:firstLine="720"/>
        <w:rPr>
          <w:color w:val="FF0000"/>
        </w:rPr>
      </w:pPr>
      <w:r>
        <w:rPr>
          <w:lang w:val="id-ID"/>
        </w:rPr>
        <w:t xml:space="preserve">Implementasi fungsi </w:t>
      </w:r>
      <w:r w:rsidR="00A33C1F">
        <w:rPr>
          <w:b/>
        </w:rPr>
        <w:t>doEvaluation</w:t>
      </w:r>
      <w:r w:rsidR="004C5819">
        <w:rPr>
          <w:b/>
        </w:rPr>
        <w:t>()</w:t>
      </w:r>
      <w:r>
        <w:rPr>
          <w:lang w:val="id-ID"/>
        </w:rPr>
        <w:t xml:space="preserve"> digunakan untuk </w:t>
      </w:r>
      <w:r w:rsidR="00A33C1F">
        <w:t xml:space="preserve">mengevaluasi populasi yang terbentuk dan memilih </w:t>
      </w:r>
      <w:r w:rsidR="006F6E7B">
        <w:t xml:space="preserve">lagi </w:t>
      </w:r>
      <w:r w:rsidR="00A33C1F">
        <w:t xml:space="preserve">50 populasi terbaik untuk diikutsertakan di generasi selanjutnya. </w:t>
      </w:r>
      <w:r w:rsidRPr="006C05BC">
        <w:rPr>
          <w:lang w:val="id-ID"/>
        </w:rPr>
        <w:t>Implementasi</w:t>
      </w:r>
      <w:r>
        <w:rPr>
          <w:lang w:val="id-ID"/>
        </w:rPr>
        <w:t xml:space="preserve"> fungsi </w:t>
      </w:r>
      <w:r w:rsidR="00A33C1F">
        <w:rPr>
          <w:b/>
        </w:rPr>
        <w:t>doEvaluation</w:t>
      </w:r>
      <w:r w:rsidR="004C5819">
        <w:rPr>
          <w:b/>
        </w:rPr>
        <w:t>()</w:t>
      </w:r>
      <w:r>
        <w:rPr>
          <w:lang w:val="id-ID"/>
        </w:rPr>
        <w:t xml:space="preserve"> dapat dilihat pada</w:t>
      </w:r>
      <w:r w:rsidRPr="002D4720">
        <w:rPr>
          <w:lang w:val="id-ID"/>
        </w:rPr>
        <w:t xml:space="preserve"> </w:t>
      </w:r>
      <w:r w:rsidR="00070A69">
        <w:fldChar w:fldCharType="begin"/>
      </w:r>
      <w:r w:rsidR="00070A69">
        <w:instrText xml:space="preserve"> REF _Ref406600243 \h  \* MERGEFORMAT </w:instrText>
      </w:r>
      <w:r w:rsidR="00070A69">
        <w:fldChar w:fldCharType="separate"/>
      </w:r>
      <w:r w:rsidR="00DE4529" w:rsidRPr="00DE4529">
        <w:t>Kode Sumber 4.19</w:t>
      </w:r>
      <w:r w:rsidR="00070A69">
        <w:fldChar w:fldCharType="end"/>
      </w:r>
      <w:r w:rsidR="00B71D3C" w:rsidRPr="00B71D3C">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public static void doEvaluation</w:t>
            </w:r>
            <w:r w:rsidR="00613B75" w:rsidRPr="007916FD">
              <w:rPr>
                <w:rFonts w:ascii="Courier New" w:hAnsi="Courier New" w:cs="Courier New"/>
                <w:sz w:val="18"/>
                <w:szCs w:val="18"/>
              </w:rPr>
              <w:t>()</w:t>
            </w:r>
            <w:r w:rsidR="009C07BD" w:rsidRPr="007916FD">
              <w:rPr>
                <w:rFonts w:ascii="Courier New" w:hAnsi="Courier New" w:cs="Courier New"/>
                <w:sz w:val="18"/>
                <w:szCs w:val="18"/>
              </w:rPr>
              <w:t>{</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nilaiK = 0;</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for(int g=0; g&lt;(offspring.size()-2); g++){</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int k = offspring.get(g+2).getKromosomK();</w:t>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processCrossValidation();</w:t>
            </w:r>
            <w:r w:rsidR="00613B75" w:rsidRPr="007916FD">
              <w:rPr>
                <w:rFonts w:ascii="Courier New" w:hAnsi="Courier New" w:cs="Courier New"/>
                <w:sz w:val="18"/>
                <w:szCs w:val="18"/>
              </w:rPr>
              <w:tab/>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8</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-1){</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.get(0));</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j=0; j&lt;50; 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printPopulation</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.clear();</w:t>
            </w:r>
          </w:p>
        </w:tc>
      </w:tr>
      <w:tr w:rsidR="00613B75" w:rsidRPr="007916FD" w:rsidTr="00A33C1F">
        <w:tc>
          <w:tcPr>
            <w:tcW w:w="540" w:type="dxa"/>
            <w:shd w:val="clear" w:color="auto" w:fill="auto"/>
          </w:tcPr>
          <w:p w:rsidR="00613B75" w:rsidRPr="007916FD" w:rsidRDefault="00613B75" w:rsidP="007236B7">
            <w:pPr>
              <w:pStyle w:val="NoSpacing"/>
              <w:numPr>
                <w:ilvl w:val="0"/>
                <w:numId w:val="30"/>
              </w:numPr>
              <w:rPr>
                <w:rFonts w:ascii="Courier New" w:hAnsi="Courier New" w:cs="Courier New"/>
                <w:sz w:val="18"/>
                <w:szCs w:val="18"/>
              </w:rPr>
            </w:pP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w:t>
            </w:r>
          </w:p>
        </w:tc>
      </w:tr>
    </w:tbl>
    <w:p w:rsidR="00613B75" w:rsidRPr="004A394F" w:rsidRDefault="004A394F" w:rsidP="004A394F">
      <w:pPr>
        <w:pStyle w:val="Caption"/>
        <w:spacing w:before="100"/>
        <w:rPr>
          <w:i/>
          <w:sz w:val="20"/>
          <w:szCs w:val="20"/>
        </w:rPr>
      </w:pPr>
      <w:bookmarkStart w:id="219" w:name="_Ref406600243"/>
      <w:bookmarkStart w:id="220" w:name="_Toc409550718"/>
      <w:r w:rsidRPr="004A394F">
        <w:rPr>
          <w:i/>
          <w:sz w:val="20"/>
          <w:szCs w:val="20"/>
        </w:rPr>
        <w:t>Kode Sumber 4.</w:t>
      </w:r>
      <w:r w:rsidR="00725214" w:rsidRPr="004A394F">
        <w:rPr>
          <w:i/>
          <w:sz w:val="20"/>
          <w:szCs w:val="20"/>
        </w:rPr>
        <w:fldChar w:fldCharType="begin"/>
      </w:r>
      <w:r w:rsidRPr="004A394F">
        <w:rPr>
          <w:i/>
          <w:sz w:val="20"/>
          <w:szCs w:val="20"/>
        </w:rPr>
        <w:instrText xml:space="preserve"> SEQ Kode_Sumber_4. \* ARABIC </w:instrText>
      </w:r>
      <w:r w:rsidR="00725214" w:rsidRPr="004A394F">
        <w:rPr>
          <w:i/>
          <w:sz w:val="20"/>
          <w:szCs w:val="20"/>
        </w:rPr>
        <w:fldChar w:fldCharType="separate"/>
      </w:r>
      <w:r w:rsidR="00DE4529">
        <w:rPr>
          <w:i/>
          <w:noProof/>
          <w:sz w:val="20"/>
          <w:szCs w:val="20"/>
        </w:rPr>
        <w:t>19</w:t>
      </w:r>
      <w:r w:rsidR="00725214" w:rsidRPr="004A394F">
        <w:rPr>
          <w:i/>
          <w:sz w:val="20"/>
          <w:szCs w:val="20"/>
        </w:rPr>
        <w:fldChar w:fldCharType="end"/>
      </w:r>
      <w:bookmarkEnd w:id="219"/>
      <w:r w:rsidRPr="004A394F">
        <w:rPr>
          <w:i/>
          <w:sz w:val="20"/>
          <w:szCs w:val="20"/>
        </w:rPr>
        <w:t xml:space="preserve">. </w:t>
      </w:r>
      <w:r w:rsidR="00A40891">
        <w:rPr>
          <w:i/>
          <w:sz w:val="20"/>
          <w:szCs w:val="20"/>
        </w:rPr>
        <w:t xml:space="preserve">Kode Sumber </w:t>
      </w:r>
      <w:r w:rsidRPr="004A394F">
        <w:rPr>
          <w:i/>
          <w:sz w:val="20"/>
          <w:szCs w:val="20"/>
        </w:rPr>
        <w:t>Fungsi doE</w:t>
      </w:r>
      <w:r w:rsidR="00A33C1F">
        <w:rPr>
          <w:i/>
          <w:sz w:val="20"/>
          <w:szCs w:val="20"/>
        </w:rPr>
        <w:t>valuation</w:t>
      </w:r>
      <w:r w:rsidR="004C5819">
        <w:rPr>
          <w:i/>
          <w:sz w:val="20"/>
          <w:szCs w:val="20"/>
        </w:rPr>
        <w:t>()</w:t>
      </w:r>
      <w:bookmarkEnd w:id="220"/>
    </w:p>
    <w:p w:rsidR="00F14D74" w:rsidRPr="00F14D74" w:rsidRDefault="00F14D74" w:rsidP="002F5DCF">
      <w:pPr>
        <w:pStyle w:val="Heading3"/>
        <w:spacing w:before="300" w:after="200"/>
        <w:rPr>
          <w:lang w:val="id-ID"/>
        </w:rPr>
      </w:pPr>
      <w:bookmarkStart w:id="221" w:name="_Toc378184531"/>
      <w:bookmarkStart w:id="222" w:name="_Toc416700014"/>
      <w:bookmarkEnd w:id="191"/>
      <w:r>
        <w:rPr>
          <w:lang w:val="id-ID"/>
        </w:rPr>
        <w:t>Implementasi Program Utama</w:t>
      </w:r>
      <w:bookmarkEnd w:id="221"/>
      <w:bookmarkEnd w:id="222"/>
    </w:p>
    <w:p w:rsidR="00F14D74" w:rsidRPr="002D4720" w:rsidRDefault="00F14D74" w:rsidP="009B3D40">
      <w:pPr>
        <w:spacing w:after="160"/>
        <w:ind w:firstLine="720"/>
      </w:pPr>
      <w:r>
        <w:rPr>
          <w:lang w:val="id-ID"/>
        </w:rPr>
        <w:t xml:space="preserve">Program utama yang dibuat adalah program </w:t>
      </w:r>
      <w:r w:rsidRPr="00B41CB2">
        <w:rPr>
          <w:i/>
          <w:lang w:val="id-ID"/>
        </w:rPr>
        <w:t>callback</w:t>
      </w:r>
      <w:r>
        <w:rPr>
          <w:lang w:val="id-ID"/>
        </w:rPr>
        <w:t xml:space="preserve"> dimana dalam program utama ini hanya terdapat pemanggilan </w:t>
      </w:r>
      <w:r>
        <w:rPr>
          <w:lang w:val="id-ID"/>
        </w:rPr>
        <w:lastRenderedPageBreak/>
        <w:t xml:space="preserve">fungsi-fungsi yang telah dibuat sebelumnya. </w:t>
      </w:r>
      <w:r w:rsidRPr="002D4720">
        <w:rPr>
          <w:lang w:val="id-ID"/>
        </w:rPr>
        <w:t xml:space="preserve">Implementasi fungsi utama dapat dilihat pada </w:t>
      </w:r>
      <w:r w:rsidR="00070A69">
        <w:fldChar w:fldCharType="begin"/>
      </w:r>
      <w:r w:rsidR="00070A69">
        <w:instrText xml:space="preserve"> REF _Ref406600297 \h  \* MERGEFORMAT </w:instrText>
      </w:r>
      <w:r w:rsidR="00070A69">
        <w:fldChar w:fldCharType="separate"/>
      </w:r>
      <w:r w:rsidR="00DE4529" w:rsidRPr="00DE4529">
        <w:t>Kode Sumber 4.20</w:t>
      </w:r>
      <w:r w:rsidR="00070A69">
        <w:fldChar w:fldCharType="end"/>
      </w:r>
      <w:r w:rsidR="009B3D40" w:rsidRPr="009B3D4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public static void main(String[] args) throws FileNotFoundException {</w:t>
            </w:r>
          </w:p>
        </w:tc>
      </w:tr>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startTime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readFile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//Genetic Algorithm</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 xml:space="preserve">=0;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&lt;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==0){</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pop=0; pop&lt;</w:t>
            </w:r>
            <w:r w:rsidRPr="007916FD">
              <w:rPr>
                <w:rFonts w:ascii="Courier New" w:eastAsiaTheme="minorHAnsi" w:hAnsi="Courier New" w:cs="Courier New"/>
                <w:iCs/>
                <w:sz w:val="18"/>
                <w:szCs w:val="18"/>
                <w:lang w:eastAsia="en-US"/>
              </w:rPr>
              <w:t>maxPopulation</w:t>
            </w:r>
            <w:r w:rsidRPr="007916FD">
              <w:rPr>
                <w:rFonts w:ascii="Courier New" w:eastAsiaTheme="minorHAnsi" w:hAnsi="Courier New" w:cs="Courier New"/>
                <w:sz w:val="18"/>
                <w:szCs w:val="18"/>
                <w:lang w:eastAsia="en-US"/>
              </w:rPr>
              <w:t>; pop++)</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generateKromosom</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9B3D40"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w:t>
            </w:r>
            <w:r w:rsidR="00B71D3C" w:rsidRPr="007916FD">
              <w:rPr>
                <w:rFonts w:ascii="Courier New" w:eastAsiaTheme="minorHAnsi" w:hAnsi="Courier New" w:cs="Courier New"/>
                <w:bCs/>
                <w:sz w:val="18"/>
                <w:szCs w:val="18"/>
                <w:lang w:eastAsia="en-US"/>
              </w:rPr>
              <w:t>nt</w:t>
            </w:r>
            <w:r w:rsidRPr="007916FD">
              <w:rPr>
                <w:rFonts w:ascii="Courier New" w:eastAsiaTheme="minorHAnsi" w:hAnsi="Courier New" w:cs="Courier New"/>
                <w:sz w:val="18"/>
                <w:szCs w:val="18"/>
                <w:lang w:eastAsia="en-US"/>
              </w:rPr>
              <w:t xml:space="preserve"> maxK </w:t>
            </w:r>
            <w:r w:rsidR="00B71D3C"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 xml:space="preserve"> </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bCs/>
                <w:sz w:val="18"/>
                <w:szCs w:val="18"/>
                <w:lang w:eastAsia="en-US"/>
              </w:rPr>
              <w:t>int</w:t>
            </w:r>
            <w:r w:rsidR="00B71D3C" w:rsidRPr="007916FD">
              <w:rPr>
                <w:rFonts w:ascii="Courier New" w:eastAsiaTheme="minorHAnsi" w:hAnsi="Courier New" w:cs="Courier New"/>
                <w:sz w:val="18"/>
                <w:szCs w:val="18"/>
                <w:lang w:eastAsia="en-US"/>
              </w:rPr>
              <w:t>) Math.</w:t>
            </w:r>
            <w:r w:rsidR="00B71D3C" w:rsidRPr="007916FD">
              <w:rPr>
                <w:rFonts w:ascii="Courier New" w:eastAsiaTheme="minorHAnsi" w:hAnsi="Courier New" w:cs="Courier New"/>
                <w:iCs/>
                <w:sz w:val="18"/>
                <w:szCs w:val="18"/>
                <w:lang w:eastAsia="en-US"/>
              </w:rPr>
              <w:t>round</w:t>
            </w:r>
            <w:r w:rsidR="00B71D3C" w:rsidRPr="007916FD">
              <w:rPr>
                <w:rFonts w:ascii="Courier New" w:eastAsiaTheme="minorHAnsi" w:hAnsi="Courier New" w:cs="Courier New"/>
                <w:sz w:val="18"/>
                <w:szCs w:val="18"/>
                <w:lang w:eastAsia="en-US"/>
              </w:rPr>
              <w:t>(Math.</w:t>
            </w:r>
            <w:r w:rsidR="00B71D3C" w:rsidRPr="007916FD">
              <w:rPr>
                <w:rFonts w:ascii="Courier New" w:eastAsiaTheme="minorHAnsi" w:hAnsi="Courier New" w:cs="Courier New"/>
                <w:iCs/>
                <w:sz w:val="18"/>
                <w:szCs w:val="18"/>
                <w:lang w:eastAsia="en-US"/>
              </w:rPr>
              <w:t>sqrt</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iCs/>
                <w:sz w:val="18"/>
                <w:szCs w:val="18"/>
                <w:lang w:eastAsia="en-US"/>
              </w:rPr>
              <w:t>dataset</w:t>
            </w:r>
            <w:r w:rsidR="00B71D3C" w:rsidRPr="007916FD">
              <w:rPr>
                <w:rFonts w:ascii="Courier New" w:eastAsiaTheme="minorHAnsi" w:hAnsi="Courier New" w:cs="Courier New"/>
                <w:sz w:val="18"/>
                <w:szCs w:val="18"/>
                <w:lang w:eastAsia="en-US"/>
              </w:rPr>
              <w:t>.size())/2));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range = maxK - 2 + 1;</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 xml:space="preserve"> =  rand.nextInt(range) + 2;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processCrossValidation</w:t>
            </w:r>
            <w:r w:rsidRPr="007916FD">
              <w:rPr>
                <w:rFonts w:ascii="Courier New" w:eastAsiaTheme="minorHAnsi" w:hAnsi="Courier New" w:cs="Courier New"/>
                <w:sz w:val="18"/>
                <w:szCs w:val="18"/>
                <w:lang w:eastAsia="en-US"/>
              </w:rPr>
              <w:t xml:space="preserve">(); </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Individu(pop,</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 (ArrayList&lt;Individu&gt;) </w:t>
            </w: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.clone();</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doSelection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doCrossover</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doMutation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doEvaluation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endTime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totalTime = endTime - startTime;</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.println("Running time : "+totalTime+" ms");</w:t>
            </w:r>
          </w:p>
        </w:tc>
      </w:tr>
      <w:tr w:rsidR="004367C8" w:rsidRPr="007916FD" w:rsidTr="002D4720">
        <w:tc>
          <w:tcPr>
            <w:tcW w:w="540" w:type="dxa"/>
            <w:shd w:val="clear" w:color="auto" w:fill="auto"/>
          </w:tcPr>
          <w:p w:rsidR="004367C8" w:rsidRPr="007916FD" w:rsidRDefault="004367C8" w:rsidP="007236B7">
            <w:pPr>
              <w:pStyle w:val="NoSpacing"/>
              <w:numPr>
                <w:ilvl w:val="0"/>
                <w:numId w:val="33"/>
              </w:numPr>
              <w:rPr>
                <w:rFonts w:ascii="Courier New" w:hAnsi="Courier New" w:cs="Courier New"/>
                <w:sz w:val="18"/>
                <w:szCs w:val="18"/>
              </w:rPr>
            </w:pPr>
          </w:p>
        </w:tc>
        <w:tc>
          <w:tcPr>
            <w:tcW w:w="5310" w:type="dxa"/>
            <w:shd w:val="clear" w:color="auto" w:fill="auto"/>
          </w:tcPr>
          <w:p w:rsidR="004367C8" w:rsidRPr="007916FD" w:rsidRDefault="004367C8"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E0736F" w:rsidRDefault="00463B19" w:rsidP="009B3D40">
      <w:pPr>
        <w:pStyle w:val="Caption"/>
        <w:spacing w:before="100"/>
        <w:rPr>
          <w:i/>
          <w:sz w:val="20"/>
          <w:szCs w:val="20"/>
        </w:rPr>
      </w:pPr>
      <w:bookmarkStart w:id="223" w:name="_Ref406600297"/>
      <w:bookmarkStart w:id="224" w:name="_Toc409550719"/>
      <w:r w:rsidRPr="00463B19">
        <w:rPr>
          <w:i/>
          <w:sz w:val="20"/>
          <w:szCs w:val="20"/>
        </w:rPr>
        <w:t>Kode Sumber 4.</w:t>
      </w:r>
      <w:r w:rsidR="00725214" w:rsidRPr="00463B19">
        <w:rPr>
          <w:i/>
          <w:sz w:val="20"/>
          <w:szCs w:val="20"/>
        </w:rPr>
        <w:fldChar w:fldCharType="begin"/>
      </w:r>
      <w:r w:rsidRPr="00463B19">
        <w:rPr>
          <w:i/>
          <w:sz w:val="20"/>
          <w:szCs w:val="20"/>
        </w:rPr>
        <w:instrText xml:space="preserve"> SEQ Kode_Sumber_4. \* ARABIC </w:instrText>
      </w:r>
      <w:r w:rsidR="00725214" w:rsidRPr="00463B19">
        <w:rPr>
          <w:i/>
          <w:sz w:val="20"/>
          <w:szCs w:val="20"/>
        </w:rPr>
        <w:fldChar w:fldCharType="separate"/>
      </w:r>
      <w:r w:rsidR="00DE4529">
        <w:rPr>
          <w:i/>
          <w:noProof/>
          <w:sz w:val="20"/>
          <w:szCs w:val="20"/>
        </w:rPr>
        <w:t>20</w:t>
      </w:r>
      <w:r w:rsidR="00725214" w:rsidRPr="00463B19">
        <w:rPr>
          <w:i/>
          <w:sz w:val="20"/>
          <w:szCs w:val="20"/>
        </w:rPr>
        <w:fldChar w:fldCharType="end"/>
      </w:r>
      <w:bookmarkEnd w:id="223"/>
      <w:r w:rsidRPr="00463B19">
        <w:rPr>
          <w:i/>
          <w:sz w:val="20"/>
          <w:szCs w:val="20"/>
        </w:rPr>
        <w:t xml:space="preserve">. </w:t>
      </w:r>
      <w:r w:rsidR="00A40891">
        <w:rPr>
          <w:i/>
          <w:sz w:val="20"/>
          <w:szCs w:val="20"/>
        </w:rPr>
        <w:t>Kode Sumber</w:t>
      </w:r>
      <w:r w:rsidRPr="00463B19">
        <w:rPr>
          <w:i/>
          <w:sz w:val="20"/>
          <w:szCs w:val="20"/>
        </w:rPr>
        <w:t xml:space="preserve"> Program Utama</w:t>
      </w:r>
      <w:bookmarkEnd w:id="224"/>
    </w:p>
    <w:p w:rsidR="00633E20" w:rsidRDefault="00633E20" w:rsidP="00B92C5C">
      <w:pPr>
        <w:pStyle w:val="Heading1"/>
        <w:rPr>
          <w:lang w:val="id-ID"/>
        </w:rPr>
        <w:sectPr w:rsidR="00633E20" w:rsidSect="00AB3CCE">
          <w:pgSz w:w="8392" w:h="11907" w:code="11"/>
          <w:pgMar w:top="1418" w:right="1134" w:bottom="1418" w:left="1418" w:header="709" w:footer="709" w:gutter="0"/>
          <w:cols w:space="708"/>
          <w:titlePg/>
          <w:docGrid w:linePitch="360"/>
        </w:sectPr>
      </w:pPr>
    </w:p>
    <w:p w:rsidR="00B92C5C" w:rsidRPr="00B92C5C" w:rsidRDefault="00B92C5C" w:rsidP="00893607">
      <w:pPr>
        <w:pStyle w:val="Heading1"/>
        <w:numPr>
          <w:ilvl w:val="0"/>
          <w:numId w:val="0"/>
        </w:numPr>
        <w:rPr>
          <w:lang w:val="id-ID"/>
        </w:rPr>
      </w:pPr>
      <w:bookmarkStart w:id="225" w:name="_Toc416700015"/>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225"/>
    </w:p>
    <w:p w:rsidR="00F90DDB" w:rsidRDefault="00F14D74" w:rsidP="00F90DDB">
      <w:pPr>
        <w:ind w:firstLine="851"/>
      </w:pPr>
      <w:r w:rsidRPr="009E797C">
        <w:t xml:space="preserve">Pada bab ini akan dijelaskan uji coba yang dilakukan  pada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26" w:name="_Toc379144543"/>
      <w:bookmarkStart w:id="227" w:name="_Toc407442703"/>
      <w:bookmarkStart w:id="228" w:name="_Toc408211602"/>
      <w:bookmarkStart w:id="229" w:name="_Toc408211667"/>
      <w:bookmarkStart w:id="230" w:name="_Toc408211732"/>
      <w:bookmarkStart w:id="231" w:name="_Toc408304543"/>
      <w:bookmarkStart w:id="232" w:name="_Toc409207811"/>
      <w:bookmarkStart w:id="233" w:name="_Toc409550568"/>
      <w:bookmarkStart w:id="234" w:name="_Toc409550642"/>
      <w:bookmarkStart w:id="235" w:name="_Toc416700016"/>
      <w:bookmarkEnd w:id="226"/>
      <w:bookmarkEnd w:id="227"/>
      <w:bookmarkEnd w:id="228"/>
      <w:bookmarkEnd w:id="229"/>
      <w:bookmarkEnd w:id="230"/>
      <w:bookmarkEnd w:id="231"/>
      <w:bookmarkEnd w:id="232"/>
      <w:bookmarkEnd w:id="233"/>
      <w:bookmarkEnd w:id="234"/>
      <w:bookmarkEnd w:id="235"/>
    </w:p>
    <w:p w:rsidR="000F04B3" w:rsidRPr="00326ED3" w:rsidRDefault="00F14D74" w:rsidP="007916FD">
      <w:pPr>
        <w:pStyle w:val="Heading2"/>
        <w:rPr>
          <w:sz w:val="20"/>
          <w:lang w:val="id-ID"/>
        </w:rPr>
      </w:pPr>
      <w:bookmarkStart w:id="236" w:name="_Toc416700017"/>
      <w:r>
        <w:rPr>
          <w:lang w:val="id-ID"/>
        </w:rPr>
        <w:t>Lingkungan Uji Coba</w:t>
      </w:r>
      <w:bookmarkEnd w:id="236"/>
    </w:p>
    <w:p w:rsidR="00F14D74" w:rsidRPr="009E797C" w:rsidRDefault="00F14D74" w:rsidP="00C15751">
      <w:pPr>
        <w:spacing w:before="200"/>
        <w:ind w:firstLine="576"/>
      </w:pPr>
      <w:bookmarkStart w:id="237" w:name="_Toc266685510"/>
      <w:bookmarkStart w:id="238" w:name="_Toc283421881"/>
      <w:r w:rsidRPr="009E797C">
        <w:t xml:space="preserve">Lingkungan uji coba menjelaskan lingkungan yang digunakan untuk menguji implementasi </w:t>
      </w:r>
      <w:r w:rsidR="000B15B2">
        <w:rPr>
          <w:lang w:val="id-ID"/>
        </w:rPr>
        <w:t>metode</w:t>
      </w:r>
      <w:r w:rsidR="000B15B2">
        <w:t xml:space="preserve"> gabungan </w:t>
      </w:r>
      <w:r w:rsidR="006F6E7B">
        <w:rPr>
          <w:i/>
        </w:rPr>
        <w:t xml:space="preserve">Genetic Algorithm, </w:t>
      </w:r>
      <w:r w:rsidR="0040549F">
        <w:rPr>
          <w:i/>
        </w:rPr>
        <w:t>K</w:t>
      </w:r>
      <w:r w:rsidR="006F6E7B">
        <w:rPr>
          <w:i/>
        </w:rPr>
        <w:t>-</w:t>
      </w:r>
      <w:r w:rsidR="0040549F">
        <w:rPr>
          <w:i/>
        </w:rPr>
        <w:t>Means</w:t>
      </w:r>
      <w:r w:rsidR="006F6E7B">
        <w:rPr>
          <w:i/>
        </w:rPr>
        <w:t xml:space="preserve">, </w:t>
      </w:r>
      <w:r w:rsidR="006F6E7B">
        <w:t xml:space="preserve">dan </w:t>
      </w:r>
      <w:r w:rsidR="006F6E7B">
        <w:rPr>
          <w:i/>
        </w:rPr>
        <w:t>K-Nearest Neighbor</w:t>
      </w:r>
      <w:r w:rsidRPr="009E797C">
        <w:t xml:space="preserve"> p</w:t>
      </w:r>
      <w:r w:rsidR="000B15B2">
        <w:t>ada Tugas Akhir ini. Lingkungan u</w:t>
      </w:r>
      <w:r w:rsidRPr="009E797C">
        <w:t xml:space="preserve">ji coba meliputi perangkat keras dan perangkat lunak </w:t>
      </w:r>
      <w:r>
        <w:t>yang dijelaskan sebagai berikut</w:t>
      </w:r>
      <w:r w:rsidRPr="009E797C">
        <w:t>:</w:t>
      </w:r>
    </w:p>
    <w:p w:rsidR="00F14D74" w:rsidRDefault="00F14D74" w:rsidP="007236B7">
      <w:pPr>
        <w:pStyle w:val="ListParagraph"/>
        <w:numPr>
          <w:ilvl w:val="6"/>
          <w:numId w:val="15"/>
        </w:numPr>
        <w:ind w:left="360"/>
      </w:pPr>
      <w:r w:rsidRPr="009E797C">
        <w:t>Perangkat keras</w:t>
      </w:r>
    </w:p>
    <w:p w:rsidR="00F14D74" w:rsidRDefault="00F14D74" w:rsidP="007236B7">
      <w:pPr>
        <w:pStyle w:val="ListParagraph"/>
        <w:numPr>
          <w:ilvl w:val="7"/>
          <w:numId w:val="15"/>
        </w:numPr>
        <w:ind w:left="720"/>
      </w:pPr>
      <w:r>
        <w:t>Prosesor:  Intel® Core™</w:t>
      </w:r>
      <w:r>
        <w:rPr>
          <w:lang w:val="id-ID"/>
        </w:rPr>
        <w:t xml:space="preserve"> i</w:t>
      </w:r>
      <w:r w:rsidR="00CA7230">
        <w:t>3</w:t>
      </w:r>
      <w:r>
        <w:rPr>
          <w:lang w:val="id-ID"/>
        </w:rPr>
        <w:t>-</w:t>
      </w:r>
      <w:r w:rsidR="00CA7230">
        <w:t>2310</w:t>
      </w:r>
      <w:r>
        <w:rPr>
          <w:lang w:val="id-ID"/>
        </w:rPr>
        <w:t>0M</w:t>
      </w:r>
      <w:r w:rsidR="00CA7230">
        <w:t xml:space="preserve"> CPU @  2.1</w:t>
      </w:r>
      <w:r>
        <w:t xml:space="preserve">0GHz </w:t>
      </w:r>
    </w:p>
    <w:p w:rsidR="00F14D74" w:rsidRDefault="00F14D74" w:rsidP="007236B7">
      <w:pPr>
        <w:pStyle w:val="ListParagraph"/>
        <w:numPr>
          <w:ilvl w:val="7"/>
          <w:numId w:val="15"/>
        </w:numPr>
        <w:ind w:left="720"/>
      </w:pPr>
      <w:r w:rsidRPr="006F6E7B">
        <w:rPr>
          <w:i/>
        </w:rPr>
        <w:t>Memory</w:t>
      </w:r>
      <w:r>
        <w:t xml:space="preserve">(RAM): </w:t>
      </w:r>
      <w:r>
        <w:rPr>
          <w:lang w:val="id-ID"/>
        </w:rPr>
        <w:t>4,00</w:t>
      </w:r>
      <w:r>
        <w:t xml:space="preserve"> GB</w:t>
      </w:r>
    </w:p>
    <w:p w:rsidR="00F14D74" w:rsidRPr="009E797C" w:rsidRDefault="006F6E7B" w:rsidP="007236B7">
      <w:pPr>
        <w:pStyle w:val="ListParagraph"/>
        <w:numPr>
          <w:ilvl w:val="7"/>
          <w:numId w:val="15"/>
        </w:numPr>
        <w:ind w:left="720"/>
      </w:pPr>
      <w:r>
        <w:t>Tipe si</w:t>
      </w:r>
      <w:r w:rsidR="00F14D74">
        <w:t xml:space="preserve">stem: </w:t>
      </w:r>
      <w:r w:rsidR="00CA7230">
        <w:t>32</w:t>
      </w:r>
      <w:r w:rsidR="00F14D74">
        <w:t>-bit sistem operasi</w:t>
      </w:r>
    </w:p>
    <w:p w:rsidR="00F14D74" w:rsidRDefault="00F14D74" w:rsidP="007236B7">
      <w:pPr>
        <w:pStyle w:val="ListParagraph"/>
        <w:numPr>
          <w:ilvl w:val="6"/>
          <w:numId w:val="15"/>
        </w:numPr>
        <w:ind w:left="360"/>
      </w:pPr>
      <w:r w:rsidRPr="009E797C">
        <w:t>Perangkat lunak</w:t>
      </w:r>
    </w:p>
    <w:p w:rsidR="00F14D74" w:rsidRPr="00F14D74" w:rsidRDefault="00F14D74" w:rsidP="007236B7">
      <w:pPr>
        <w:pStyle w:val="ListParagraph"/>
        <w:numPr>
          <w:ilvl w:val="7"/>
          <w:numId w:val="15"/>
        </w:numPr>
        <w:ind w:left="720"/>
      </w:pPr>
      <w:r>
        <w:t xml:space="preserve">Sistem operasi: </w:t>
      </w:r>
      <w:r w:rsidRPr="006F6E7B">
        <w:rPr>
          <w:i/>
        </w:rPr>
        <w:t>Windows</w:t>
      </w:r>
      <w:r>
        <w:t xml:space="preserve"> 7 </w:t>
      </w:r>
      <w:r w:rsidRPr="006F6E7B">
        <w:rPr>
          <w:i/>
          <w:lang w:val="id-ID"/>
        </w:rPr>
        <w:t xml:space="preserve">Home </w:t>
      </w:r>
      <w:r w:rsidR="00CA7230" w:rsidRPr="006F6E7B">
        <w:rPr>
          <w:i/>
        </w:rPr>
        <w:t>Professional</w:t>
      </w:r>
      <w:r w:rsidR="006F6E7B">
        <w:rPr>
          <w:i/>
        </w:rPr>
        <w:t>.</w:t>
      </w:r>
    </w:p>
    <w:p w:rsidR="004674FD" w:rsidRDefault="00F14D74" w:rsidP="007236B7">
      <w:pPr>
        <w:pStyle w:val="ListParagraph"/>
        <w:numPr>
          <w:ilvl w:val="7"/>
          <w:numId w:val="15"/>
        </w:numPr>
        <w:ind w:left="720"/>
      </w:pPr>
      <w:r>
        <w:t>Perangka</w:t>
      </w:r>
      <w:r w:rsidR="00CA7230">
        <w:t xml:space="preserve">t pengembang: </w:t>
      </w:r>
      <w:r w:rsidR="006F6E7B">
        <w:rPr>
          <w:i/>
        </w:rPr>
        <w:t>Eclipse</w:t>
      </w:r>
      <w:r w:rsidRPr="00F14D74">
        <w:rPr>
          <w:lang w:val="id-ID"/>
        </w:rPr>
        <w:t>.</w:t>
      </w:r>
    </w:p>
    <w:p w:rsidR="007916FD" w:rsidRPr="00F14D74" w:rsidRDefault="007916FD" w:rsidP="007916FD">
      <w:pPr>
        <w:pStyle w:val="ListParagraph"/>
      </w:pPr>
    </w:p>
    <w:p w:rsidR="000F04B3" w:rsidRDefault="00F14D74" w:rsidP="007916FD">
      <w:pPr>
        <w:pStyle w:val="Heading2"/>
        <w:spacing w:after="200"/>
        <w:ind w:left="567" w:hanging="567"/>
      </w:pPr>
      <w:bookmarkStart w:id="239" w:name="_Toc416700018"/>
      <w:bookmarkEnd w:id="237"/>
      <w:bookmarkEnd w:id="238"/>
      <w:r>
        <w:rPr>
          <w:lang w:val="id-ID"/>
        </w:rPr>
        <w:t xml:space="preserve">Data </w:t>
      </w:r>
      <w:r w:rsidR="007916FD">
        <w:rPr>
          <w:i/>
        </w:rPr>
        <w:t xml:space="preserve">Training </w:t>
      </w:r>
      <w:r w:rsidR="007916FD">
        <w:t xml:space="preserve">dan Data </w:t>
      </w:r>
      <w:r w:rsidR="006F6E7B">
        <w:rPr>
          <w:i/>
        </w:rPr>
        <w:t>Testing</w:t>
      </w:r>
      <w:bookmarkEnd w:id="239"/>
    </w:p>
    <w:p w:rsidR="00095B15" w:rsidRDefault="00002D02" w:rsidP="007916FD">
      <w:pPr>
        <w:ind w:firstLine="540"/>
      </w:pPr>
      <w:r>
        <w:t xml:space="preserve">Pembagian data </w:t>
      </w:r>
      <w:r>
        <w:rPr>
          <w:i/>
        </w:rPr>
        <w:t xml:space="preserve">training </w:t>
      </w:r>
      <w:r>
        <w:t xml:space="preserve">dan data </w:t>
      </w:r>
      <w:r w:rsidR="006F6E7B">
        <w:rPr>
          <w:i/>
        </w:rPr>
        <w:t>testing</w:t>
      </w:r>
      <w:r>
        <w:t xml:space="preserve"> menggunakan metode </w:t>
      </w:r>
      <w:r>
        <w:rPr>
          <w:i/>
        </w:rPr>
        <w:t>5-crossvalidation</w:t>
      </w:r>
      <w:r>
        <w:t>, di mana data keseluruhan dibagi menjadi 5 bagian</w:t>
      </w:r>
      <w:r w:rsidR="00095B15">
        <w:t xml:space="preserve">. Visualisasi </w:t>
      </w:r>
      <w:r w:rsidR="00095B15">
        <w:rPr>
          <w:i/>
        </w:rPr>
        <w:t xml:space="preserve">5-crossvalidation </w:t>
      </w:r>
      <w:r w:rsidR="00095B15">
        <w:t xml:space="preserve">dapat dilihat pada </w:t>
      </w:r>
      <w:r w:rsidR="00070A69">
        <w:fldChar w:fldCharType="begin"/>
      </w:r>
      <w:r w:rsidR="00070A69">
        <w:instrText xml:space="preserve"> REF _Ref406659060 \h  \* MERGEFORMAT </w:instrText>
      </w:r>
      <w:r w:rsidR="00070A69">
        <w:fldChar w:fldCharType="separate"/>
      </w:r>
      <w:r w:rsidR="00DE4529" w:rsidRPr="00DE4529">
        <w:t>Gambar 5.1</w:t>
      </w:r>
      <w:r w:rsidR="00070A69">
        <w:fldChar w:fldCharType="end"/>
      </w:r>
      <w:r w:rsidR="00095B15">
        <w:t>.</w:t>
      </w:r>
      <w:r>
        <w:t xml:space="preserve"> </w:t>
      </w:r>
    </w:p>
    <w:p w:rsidR="00CA34B3" w:rsidRDefault="00CA34B3" w:rsidP="007916FD">
      <w:pPr>
        <w:ind w:firstLine="540"/>
      </w:pPr>
      <w:r>
        <w:t xml:space="preserve">Pada </w:t>
      </w:r>
      <w:r>
        <w:rPr>
          <w:i/>
        </w:rPr>
        <w:t xml:space="preserve">crossvalidation </w:t>
      </w:r>
      <w:r>
        <w:t xml:space="preserve">yang pertama, bagian pertama dari data pasien akan digunakan sebagai data </w:t>
      </w:r>
      <w:r w:rsidR="006F6E7B">
        <w:rPr>
          <w:i/>
        </w:rPr>
        <w:t>testing</w:t>
      </w:r>
      <w:r>
        <w:t xml:space="preserve">, sedangkan sisanya menjadi data </w:t>
      </w:r>
      <w:r>
        <w:rPr>
          <w:i/>
        </w:rPr>
        <w:t>training</w:t>
      </w:r>
      <w:r>
        <w:t xml:space="preserve">. Setelah itu, akan dilakukan proses pengklasteran menggunakan </w:t>
      </w:r>
      <w:r w:rsidR="0040549F">
        <w:rPr>
          <w:i/>
        </w:rPr>
        <w:t>K-Means</w:t>
      </w:r>
      <w:r>
        <w:rPr>
          <w:i/>
        </w:rPr>
        <w:t xml:space="preserve"> </w:t>
      </w:r>
      <w:r>
        <w:t xml:space="preserve">pada data </w:t>
      </w:r>
      <w:r>
        <w:rPr>
          <w:i/>
        </w:rPr>
        <w:t xml:space="preserve">training </w:t>
      </w:r>
      <w:r>
        <w:t xml:space="preserve">yang </w:t>
      </w:r>
      <w:r>
        <w:lastRenderedPageBreak/>
        <w:t xml:space="preserve">sebelumnya sudah dipisahkan antara kelompok data positif dan negatif. Data </w:t>
      </w:r>
      <w:r w:rsidR="006F6E7B">
        <w:rPr>
          <w:i/>
        </w:rPr>
        <w:t>testing</w:t>
      </w:r>
      <w:r>
        <w:t xml:space="preserve"> diuji kedekatan kelasnya antar kelompok menggunakan </w:t>
      </w:r>
      <w:r w:rsidR="006F6E7B">
        <w:rPr>
          <w:i/>
        </w:rPr>
        <w:t xml:space="preserve">K-Nearest Neighbor </w:t>
      </w:r>
      <w:r>
        <w:t xml:space="preserve">yang kemudian data tersebut akan dilabeli dengan label kelompok terdekat. Lalu, dari kelas yang diprediksi dihitung berapa jumlah data yang berlabel sama dengan kelas. Pada </w:t>
      </w:r>
      <w:r>
        <w:rPr>
          <w:i/>
        </w:rPr>
        <w:t xml:space="preserve">crossvalidation </w:t>
      </w:r>
      <w:r>
        <w:t xml:space="preserve">yang kedua, bagian kedua dari data pasien akan digunakan sebagai data </w:t>
      </w:r>
      <w:r w:rsidR="006F6E7B">
        <w:rPr>
          <w:i/>
        </w:rPr>
        <w:t>testing</w:t>
      </w:r>
      <w:r>
        <w:t>, sedangkan sisanya menjadi dat</w:t>
      </w:r>
      <w:r w:rsidR="00BD558F">
        <w:t xml:space="preserve">a </w:t>
      </w:r>
      <w:r w:rsidR="00BD558F" w:rsidRPr="006B7303">
        <w:rPr>
          <w:i/>
        </w:rPr>
        <w:t>training</w:t>
      </w:r>
      <w:r w:rsidR="00BD558F">
        <w:t>. Begitu terus hingga</w:t>
      </w:r>
      <w:r>
        <w:t xml:space="preserve"> semua bagian data pasien pernah digunakan sebagai data </w:t>
      </w:r>
      <w:r w:rsidR="006F6E7B">
        <w:rPr>
          <w:i/>
        </w:rPr>
        <w:t>testing</w:t>
      </w:r>
      <w:r>
        <w:t xml:space="preserve">. Hasil dari tahap </w:t>
      </w:r>
      <w:r>
        <w:rPr>
          <w:i/>
        </w:rPr>
        <w:t xml:space="preserve">crossvalidation </w:t>
      </w:r>
      <w:r>
        <w:t>ini adalah jumlah data yang berlabel sama dengan kelas sebenarnya yang kemudian dibagi dengan seluruh data untuk mendapatkan akurasi.</w:t>
      </w:r>
    </w:p>
    <w:p w:rsidR="007916FD" w:rsidRDefault="007916FD" w:rsidP="007916FD">
      <w:pPr>
        <w:ind w:firstLine="540"/>
      </w:pPr>
    </w:p>
    <w:p w:rsidR="0010022E" w:rsidRDefault="00070A69" w:rsidP="0010022E">
      <w:pPr>
        <w:ind w:firstLine="990"/>
      </w:pPr>
      <w:r>
        <w:rPr>
          <w:noProof/>
          <w:lang w:eastAsia="en-US"/>
        </w:rPr>
        <w:pict>
          <v:group id="_x0000_s1243" style="position:absolute;left:0;text-align:left;margin-left:0;margin-top:11.3pt;width:315.6pt;height:208.65pt;z-index:252270592" coordorigin="1134,1038" coordsize="6312,4173">
            <v:rect id="_x0000_s1226" style="position:absolute;left:1134;top:2897;width:1713;height:485" fillcolor="#eae128" strokecolor="#f2f2f2 [3041]" strokeweight="3pt">
              <v:shadow on="t" type="perspective" color="#205867 [1608]" opacity=".5" offset="1pt" offset2="-1pt"/>
              <v:textbox style="mso-next-textbox:#_x0000_s1226">
                <w:txbxContent>
                  <w:p w:rsidR="00070A69" w:rsidRDefault="00070A69" w:rsidP="00002D02">
                    <w:pPr>
                      <w:jc w:val="center"/>
                    </w:pPr>
                    <w:r>
                      <w:t>62 Data Pasien</w:t>
                    </w:r>
                  </w:p>
                </w:txbxContent>
              </v:textbox>
            </v:rect>
            <v:rect id="_x0000_s1227" style="position:absolute;left:3590;top:1038;width:1718;height:485" fillcolor="#eae128" strokecolor="#f2f2f2 [3041]" strokeweight="3pt">
              <v:shadow on="t" type="perspective" color="#205867 [1608]" opacity=".5" offset="1pt" offset2="-1pt"/>
              <v:textbox style="mso-next-textbox:#_x0000_s1227">
                <w:txbxContent>
                  <w:p w:rsidR="00070A69" w:rsidRDefault="00070A69" w:rsidP="00002D02">
                    <w:pPr>
                      <w:jc w:val="center"/>
                    </w:pPr>
                    <w:r>
                      <w:t>12 Data Pasien</w:t>
                    </w:r>
                  </w:p>
                </w:txbxContent>
              </v:textbox>
            </v:rect>
            <v:rect id="_x0000_s1228" style="position:absolute;left:3590;top:1960;width:1718;height:485" fillcolor="#eae128" strokecolor="#f2f2f2 [3041]" strokeweight="3pt">
              <v:shadow on="t" type="perspective" color="#205867 [1608]" opacity=".5" offset="1pt" offset2="-1pt"/>
              <v:textbox style="mso-next-textbox:#_x0000_s1228">
                <w:txbxContent>
                  <w:p w:rsidR="00070A69" w:rsidRDefault="00070A69" w:rsidP="00002D02">
                    <w:pPr>
                      <w:jc w:val="center"/>
                    </w:pPr>
                    <w:r>
                      <w:t>12 Data Pasien</w:t>
                    </w:r>
                  </w:p>
                </w:txbxContent>
              </v:textbox>
            </v:rect>
            <v:rect id="_x0000_s1229" style="position:absolute;left:3590;top:2882;width:1718;height:485" fillcolor="#eae128" strokecolor="#f2f2f2 [3041]" strokeweight="3pt">
              <v:shadow on="t" type="perspective" color="#205867 [1608]" opacity=".5" offset="1pt" offset2="-1pt"/>
              <v:textbox style="mso-next-textbox:#_x0000_s1229">
                <w:txbxContent>
                  <w:p w:rsidR="00070A69" w:rsidRDefault="00070A69" w:rsidP="00002D02">
                    <w:pPr>
                      <w:jc w:val="center"/>
                    </w:pPr>
                    <w:r>
                      <w:t>12 Data Pasien</w:t>
                    </w:r>
                  </w:p>
                </w:txbxContent>
              </v:textbox>
            </v:rect>
            <v:rect id="_x0000_s1230" style="position:absolute;left:3590;top:3804;width:1718;height:485" fillcolor="#eae128" strokecolor="#f2f2f2 [3041]" strokeweight="3pt">
              <v:shadow on="t" type="perspective" color="#205867 [1608]" opacity=".5" offset="1pt" offset2="-1pt"/>
              <v:textbox style="mso-next-textbox:#_x0000_s1230">
                <w:txbxContent>
                  <w:p w:rsidR="00070A69" w:rsidRDefault="00070A69" w:rsidP="00002D02">
                    <w:pPr>
                      <w:jc w:val="center"/>
                    </w:pPr>
                    <w:r>
                      <w:t>12 Data Pasien</w:t>
                    </w:r>
                  </w:p>
                </w:txbxContent>
              </v:textbox>
            </v:rect>
            <v:rect id="_x0000_s1231" style="position:absolute;left:3590;top:4726;width:1718;height:485" fillcolor="#eae128" strokecolor="#f2f2f2 [3041]" strokeweight="3pt">
              <v:shadow on="t" type="perspective" color="#205867 [1608]" opacity=".5" offset="1pt" offset2="-1pt"/>
              <v:textbox style="mso-next-textbox:#_x0000_s1231">
                <w:txbxContent>
                  <w:p w:rsidR="00070A69" w:rsidRDefault="00070A69" w:rsidP="00002D02">
                    <w:pPr>
                      <w:jc w:val="center"/>
                    </w:pPr>
                    <w:r>
                      <w:t>14 Data Pasien</w:t>
                    </w:r>
                  </w:p>
                </w:txbxContent>
              </v:textbox>
            </v:rect>
            <v:rect id="_x0000_s1232" style="position:absolute;left:5638;top:1089;width:1808;height:485" filled="f" fillcolor="#eae128" stroked="f" strokecolor="#f2f2f2 [3041]" strokeweight="3pt">
              <v:shadow on="t" type="perspective" color="#205867 [1608]" opacity=".5" offset="1pt" offset2="-1pt"/>
              <v:textbox style="mso-next-textbox:#_x0000_s1232">
                <w:txbxContent>
                  <w:p w:rsidR="00070A69" w:rsidRDefault="00070A69" w:rsidP="00002D02">
                    <w:pPr>
                      <w:jc w:val="center"/>
                    </w:pPr>
                    <w:r>
                      <w:t xml:space="preserve">Data </w:t>
                    </w:r>
                    <w:r>
                      <w:rPr>
                        <w:i/>
                      </w:rPr>
                      <w:t>Testing</w:t>
                    </w:r>
                  </w:p>
                </w:txbxContent>
              </v:textbox>
            </v:rect>
            <v:rect id="_x0000_s1233" style="position:absolute;left:5574;top:3365;width:1808;height:485" filled="f" fillcolor="#eae128" stroked="f" strokecolor="#f2f2f2 [3041]" strokeweight="3pt">
              <v:shadow on="t" type="perspective" color="#205867 [1608]" opacity=".5" offset="1pt" offset2="-1pt"/>
              <v:textbox style="mso-next-textbox:#_x0000_s1233">
                <w:txbxContent>
                  <w:p w:rsidR="00070A69" w:rsidRDefault="00070A69" w:rsidP="00002D02">
                    <w:pPr>
                      <w:jc w:val="center"/>
                    </w:pPr>
                    <w:r>
                      <w:t xml:space="preserve">Data </w:t>
                    </w:r>
                    <w:r>
                      <w:rPr>
                        <w:i/>
                      </w:rPr>
                      <w:t>Training</w:t>
                    </w:r>
                  </w:p>
                </w:txbxContent>
              </v:textbox>
            </v:rect>
            <v:shape id="_x0000_s1235" type="#_x0000_t32" style="position:absolute;left:5359;top:1257;width:330;height:0" o:connectortype="straight" strokecolor="black [3213]" strokeweight="1.5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36" type="#_x0000_t88" style="position:absolute;left:5526;top:2227;width:163;height:2679" strokecolor="black [3213]" strokeweight="1.5pt"/>
            <v:shape id="_x0000_s1237" type="#_x0000_t32" style="position:absolute;left:2915;top:1271;width:675;height:1878;flip:y" o:connectortype="straight" strokecolor="black [3213]" strokeweight="1.5pt">
              <v:stroke endarrow="block"/>
            </v:shape>
            <v:shape id="_x0000_s1238" type="#_x0000_t32" style="position:absolute;left:2915;top:2227;width:675;height:922;flip:y" o:connectortype="straight" strokecolor="black [3213]" strokeweight="1.5pt">
              <v:stroke endarrow="block"/>
            </v:shape>
            <v:shape id="_x0000_s1239" type="#_x0000_t32" style="position:absolute;left:2915;top:3149;width:675;height:0" o:connectortype="straight" strokecolor="black [3213]" strokeweight="1.5pt">
              <v:stroke endarrow="block"/>
            </v:shape>
            <v:shape id="_x0000_s1240" type="#_x0000_t32" style="position:absolute;left:2915;top:3129;width:675;height:898" o:connectortype="straight" strokecolor="black [3213]" strokeweight="1.5pt">
              <v:stroke endarrow="block"/>
            </v:shape>
            <v:shape id="_x0000_s1241" type="#_x0000_t32" style="position:absolute;left:2920;top:3120;width:670;height:1786" o:connectortype="straight" strokecolor="black [3213]" strokeweight="1.5pt">
              <v:stroke endarrow="block"/>
            </v:shape>
          </v:group>
        </w:pict>
      </w:r>
    </w:p>
    <w:p w:rsidR="00A767D1" w:rsidRPr="00002D02" w:rsidRDefault="00A767D1" w:rsidP="00F14D74">
      <w:pPr>
        <w:ind w:firstLine="567"/>
        <w:rPr>
          <w:lang w:val="id-ID"/>
        </w:rPr>
      </w:pPr>
    </w:p>
    <w:p w:rsidR="00002D02" w:rsidRDefault="00002D02" w:rsidP="00F14D74">
      <w:pPr>
        <w:ind w:firstLine="567"/>
      </w:pPr>
    </w:p>
    <w:p w:rsidR="00002D02" w:rsidRDefault="00070A69" w:rsidP="00F14D74">
      <w:pPr>
        <w:ind w:firstLine="567"/>
      </w:pPr>
      <w:r>
        <w:rPr>
          <w:noProof/>
          <w:lang w:eastAsia="en-US"/>
        </w:rPr>
        <w:pict>
          <v:shape id="_x0000_s1234" type="#_x0000_t32" style="position:absolute;left:0;text-align:left;margin-left:208.7pt;margin-top:-8.1pt;width:16.5pt;height:.05pt;z-index:252262400" o:connectortype="straight" stroked="f">
            <v:stroke endarrow="block"/>
          </v:shape>
        </w:pict>
      </w: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70A69" w:rsidP="00F14D74">
      <w:pPr>
        <w:ind w:firstLine="567"/>
      </w:pPr>
      <w:r>
        <w:rPr>
          <w:noProof/>
        </w:rPr>
        <w:pict>
          <v:shape id="_x0000_s1244" type="#_x0000_t202" style="position:absolute;left:0;text-align:left;margin-left:0;margin-top:6.7pt;width:315.6pt;height:21.5pt;z-index:252272640" stroked="f">
            <v:textbox style="mso-next-textbox:#_x0000_s1244;mso-fit-shape-to-text:t" inset="0,0,0,0">
              <w:txbxContent>
                <w:p w:rsidR="00070A69" w:rsidRPr="00095B15" w:rsidRDefault="00070A69" w:rsidP="00F27D57">
                  <w:pPr>
                    <w:pStyle w:val="Caption"/>
                    <w:rPr>
                      <w:i/>
                      <w:noProof/>
                      <w:sz w:val="20"/>
                      <w:szCs w:val="20"/>
                    </w:rPr>
                  </w:pPr>
                  <w:bookmarkStart w:id="240" w:name="_Ref406659060"/>
                  <w:bookmarkStart w:id="241"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40"/>
                  <w:r w:rsidRPr="00095B15">
                    <w:rPr>
                      <w:i/>
                      <w:sz w:val="20"/>
                      <w:szCs w:val="20"/>
                    </w:rPr>
                    <w:t>. Visualisasi 5-Crossvalidation</w:t>
                  </w:r>
                  <w:bookmarkEnd w:id="241"/>
                </w:p>
              </w:txbxContent>
            </v:textbox>
          </v:shape>
        </w:pict>
      </w:r>
    </w:p>
    <w:p w:rsidR="00002D02" w:rsidRDefault="00002D02" w:rsidP="00F14D74">
      <w:pPr>
        <w:ind w:firstLine="567"/>
      </w:pPr>
    </w:p>
    <w:p w:rsidR="00F14D74" w:rsidRDefault="00F14D74" w:rsidP="002F5DCF">
      <w:pPr>
        <w:pStyle w:val="Heading2"/>
        <w:spacing w:before="300"/>
        <w:rPr>
          <w:lang w:val="id-ID"/>
        </w:rPr>
      </w:pPr>
      <w:bookmarkStart w:id="242" w:name="_Toc416700019"/>
      <w:r>
        <w:rPr>
          <w:lang w:val="id-ID"/>
        </w:rPr>
        <w:lastRenderedPageBreak/>
        <w:t>Skenario dan Evaluasi Pengujian</w:t>
      </w:r>
      <w:bookmarkEnd w:id="242"/>
    </w:p>
    <w:p w:rsidR="00F14D74" w:rsidRDefault="00F14D74" w:rsidP="006F6E7B">
      <w:pPr>
        <w:spacing w:before="200"/>
        <w:ind w:firstLine="540"/>
        <w:rPr>
          <w:lang w:val="id-ID"/>
        </w:rPr>
      </w:pPr>
      <w:r w:rsidRPr="005F6F34">
        <w:rPr>
          <w:lang w:val="id-ID"/>
        </w:rPr>
        <w:t xml:space="preserve">Uji coba ini dilakukan untuk menguji apakah fungsionalitas </w:t>
      </w:r>
      <w:r>
        <w:rPr>
          <w:lang w:val="id-ID"/>
        </w:rPr>
        <w:t xml:space="preserve">program </w:t>
      </w:r>
      <w:r w:rsidRPr="005F6F34">
        <w:rPr>
          <w:lang w:val="id-ID"/>
        </w:rPr>
        <w:t xml:space="preserve">telah diimplementasikan dengan benar dan berjalan sebagaimana mestinya. Uji coba akan didasarkan pada beberapa skenario untuk menguji kesesuaian </w:t>
      </w:r>
      <w:r>
        <w:t xml:space="preserve">dan kinerja </w:t>
      </w:r>
      <w:r w:rsidRPr="005F6F34">
        <w:rPr>
          <w:lang w:val="id-ID"/>
        </w:rPr>
        <w:t>aplikasi.</w:t>
      </w:r>
      <w:r>
        <w:t xml:space="preserve"> </w:t>
      </w:r>
    </w:p>
    <w:p w:rsidR="00F14D74" w:rsidRPr="006F6E7B" w:rsidRDefault="00F14D74" w:rsidP="00F14D74">
      <w:pPr>
        <w:ind w:firstLine="426"/>
      </w:pPr>
      <w:r>
        <w:rPr>
          <w:lang w:val="id-ID"/>
        </w:rPr>
        <w:t xml:space="preserve">Skenario pengujian terdiri dari </w:t>
      </w:r>
      <w:r w:rsidR="00C15751">
        <w:t>3</w:t>
      </w:r>
      <w:r w:rsidR="006F6E7B">
        <w:rPr>
          <w:lang w:val="id-ID"/>
        </w:rPr>
        <w:t xml:space="preserve"> pengujian yaitu</w:t>
      </w:r>
      <w:r w:rsidR="006F6E7B">
        <w:t>:</w:t>
      </w:r>
    </w:p>
    <w:p w:rsidR="00D354D4" w:rsidRPr="00D354D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 xml:space="preserve">metode </w:t>
      </w:r>
      <w:r w:rsidR="00027B8A">
        <w:t xml:space="preserve">gabungan </w:t>
      </w:r>
      <w:r w:rsidR="00D354D4">
        <w:t xml:space="preserve">GA, </w:t>
      </w:r>
      <w:r w:rsidR="0040549F">
        <w:rPr>
          <w:i/>
        </w:rPr>
        <w:t>K-Means</w:t>
      </w:r>
      <w:r w:rsidR="00D354D4">
        <w:t xml:space="preserve">, dan </w:t>
      </w:r>
      <w:r w:rsidR="006F6E7B" w:rsidRPr="002D5562">
        <w:rPr>
          <w:i/>
        </w:rPr>
        <w:t>K-Nearest Neighbor</w:t>
      </w:r>
      <w:r w:rsidR="006F6E7B">
        <w:t xml:space="preserve"> </w:t>
      </w:r>
      <w:r w:rsidR="00D354D4">
        <w:t>dengan menggunakan PCA sebagai reduksi dimensi fitur.</w:t>
      </w:r>
    </w:p>
    <w:p w:rsidR="00F14D74" w:rsidRDefault="00D354D4" w:rsidP="00491D67">
      <w:pPr>
        <w:pStyle w:val="ListParagraph"/>
        <w:numPr>
          <w:ilvl w:val="6"/>
          <w:numId w:val="12"/>
        </w:numPr>
        <w:ind w:left="426" w:hanging="426"/>
        <w:rPr>
          <w:lang w:val="id-ID"/>
        </w:rPr>
      </w:pPr>
      <w:r>
        <w:t xml:space="preserve">Skenario perhitungan akurasi </w:t>
      </w:r>
      <w:r w:rsidR="005E7A90">
        <w:t xml:space="preserve">dan </w:t>
      </w:r>
      <w:r w:rsidR="005E7A90">
        <w:rPr>
          <w:i/>
        </w:rPr>
        <w:t xml:space="preserve">running time </w:t>
      </w:r>
      <w:r>
        <w:t xml:space="preserve">metode </w:t>
      </w:r>
      <w:r w:rsidR="00027B8A">
        <w:t xml:space="preserve">gabungan </w:t>
      </w:r>
      <w:r>
        <w:t xml:space="preserve">GA, </w:t>
      </w:r>
      <w:r w:rsidR="0040549F">
        <w:rPr>
          <w:i/>
        </w:rPr>
        <w:t>K-Means</w:t>
      </w:r>
      <w:r>
        <w:t xml:space="preserve">, dan </w:t>
      </w:r>
      <w:r w:rsidR="006F6E7B" w:rsidRPr="002D5562">
        <w:rPr>
          <w:i/>
        </w:rPr>
        <w:t>K-Nearest Neighbor</w:t>
      </w:r>
      <w:r w:rsidR="006F6E7B">
        <w:t xml:space="preserve"> </w:t>
      </w:r>
      <w:r>
        <w:t xml:space="preserve">tanpa </w:t>
      </w:r>
      <w:r w:rsidR="00B12E78">
        <w:t xml:space="preserve">menggunakan </w:t>
      </w:r>
      <w:r>
        <w:t>PCA</w:t>
      </w:r>
      <w:r w:rsidR="00F14D74">
        <w:rPr>
          <w:lang w:val="id-ID"/>
        </w:rPr>
        <w:t>.</w:t>
      </w:r>
    </w:p>
    <w:p w:rsidR="00F14D7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metode klasifikasi (</w:t>
      </w:r>
      <w:r w:rsidR="006F6E7B" w:rsidRPr="002D5562">
        <w:rPr>
          <w:i/>
        </w:rPr>
        <w:t>K-Nearest Neighbor</w:t>
      </w:r>
      <w:r w:rsidR="00D354D4">
        <w:t>) biasa denga</w:t>
      </w:r>
      <w:r w:rsidR="003C47E5">
        <w:t xml:space="preserve">n beberapa percobaan parameter </w:t>
      </w:r>
      <w:r w:rsidR="006F6E7B">
        <w:rPr>
          <w:i/>
        </w:rPr>
        <w:t>k</w:t>
      </w:r>
      <w:r w:rsidR="003C47E5">
        <w:t xml:space="preserve"> dan menggunakan PCA sebagai reduksi dimensi fitur</w:t>
      </w:r>
      <w:r w:rsidR="00D354D4">
        <w:t xml:space="preserve">. </w:t>
      </w:r>
    </w:p>
    <w:p w:rsidR="0098724F" w:rsidRDefault="0098724F" w:rsidP="00116D00">
      <w:pPr>
        <w:pStyle w:val="Heading3"/>
        <w:spacing w:before="240" w:after="200"/>
        <w:rPr>
          <w:lang w:val="id-ID"/>
        </w:rPr>
      </w:pPr>
      <w:bookmarkStart w:id="243" w:name="_Toc416700020"/>
      <w:r>
        <w:rPr>
          <w:lang w:val="id-ID"/>
        </w:rPr>
        <w:t>Skenario Uji Coba 1</w:t>
      </w:r>
      <w:bookmarkEnd w:id="243"/>
    </w:p>
    <w:p w:rsidR="00942F47" w:rsidRDefault="0098724F" w:rsidP="0098724F">
      <w:pPr>
        <w:pStyle w:val="Normal1"/>
        <w:ind w:firstLine="720"/>
        <w:jc w:val="both"/>
        <w:rPr>
          <w:szCs w:val="22"/>
        </w:rPr>
      </w:pPr>
      <w:r>
        <w:rPr>
          <w:lang w:val="id-ID"/>
        </w:rPr>
        <w:t xml:space="preserve">Skenario uji coba 1 adalah </w:t>
      </w:r>
      <w:r w:rsidR="002D5562">
        <w:t xml:space="preserve">perhitungan akurasi </w:t>
      </w:r>
      <w:r w:rsidR="00027B8A">
        <w:t xml:space="preserve">dan </w:t>
      </w:r>
      <w:r w:rsidR="00027B8A">
        <w:rPr>
          <w:i/>
        </w:rPr>
        <w:t xml:space="preserve">running time </w:t>
      </w:r>
      <w:r w:rsidR="002D5562">
        <w:t>metode</w:t>
      </w:r>
      <w:r w:rsidR="00027B8A">
        <w:t xml:space="preserve"> gabungan</w:t>
      </w:r>
      <w:r w:rsidR="002D5562">
        <w:t xml:space="preserve"> GA, </w:t>
      </w:r>
      <w:r w:rsidR="0040549F">
        <w:rPr>
          <w:i/>
        </w:rPr>
        <w:t>K-Means</w:t>
      </w:r>
      <w:r w:rsidR="002D5562">
        <w:t xml:space="preserve">, dan </w:t>
      </w:r>
      <w:r w:rsidR="00236514" w:rsidRPr="002D5562">
        <w:rPr>
          <w:i/>
        </w:rPr>
        <w:t>K-Nearest Neighbor</w:t>
      </w:r>
      <w:r w:rsidR="002D5562">
        <w:t xml:space="preserve"> dengan menggunakan PCA sebagai reduksi dimensi fitur. </w:t>
      </w:r>
      <w:r w:rsidR="0003269A">
        <w:t>Penulis</w:t>
      </w:r>
      <w:r w:rsidR="002D5562">
        <w:t xml:space="preserve"> mengambil hanya 61 atribut saja</w:t>
      </w:r>
      <w:r w:rsidR="0003269A">
        <w:t xml:space="preserve"> dari total 2000 atribut</w:t>
      </w:r>
      <w:r w:rsidR="007D656B">
        <w:t>. Hal ini di</w:t>
      </w:r>
      <w:r w:rsidR="002D5562">
        <w:t xml:space="preserve">dasarkan </w:t>
      </w:r>
      <w:r w:rsidR="007D656B">
        <w:t xml:space="preserve">pada </w:t>
      </w:r>
      <w:r w:rsidR="00E22EF2">
        <w:t xml:space="preserve">nilai kumulatif varians </w:t>
      </w:r>
      <w:r w:rsidR="002D5562">
        <w:t xml:space="preserve">yang menunjukkan bahwa ketika 61 atribut saja yang digunakan, maka data tetap akan mempunyai </w:t>
      </w:r>
      <w:r w:rsidR="007D656B">
        <w:t xml:space="preserve">99,98% informasi </w:t>
      </w:r>
      <w:r w:rsidR="002D5562">
        <w:t>atau hanya kehilangan 0,02</w:t>
      </w:r>
      <w:r w:rsidR="007D656B">
        <w:t xml:space="preserve">% informasi saja. Setelah itu data yang sudah direduksi fiturnya akan masuk ke dalam proses </w:t>
      </w:r>
      <w:r w:rsidR="007D656B" w:rsidRPr="00942F47">
        <w:rPr>
          <w:szCs w:val="22"/>
        </w:rPr>
        <w:t>GA</w:t>
      </w:r>
      <w:r w:rsidR="00942F47" w:rsidRPr="00942F47">
        <w:rPr>
          <w:szCs w:val="22"/>
        </w:rPr>
        <w:t>. Parameter-parameter yang digunak</w:t>
      </w:r>
      <w:r w:rsidR="00942F47">
        <w:rPr>
          <w:szCs w:val="22"/>
        </w:rPr>
        <w:t xml:space="preserve">an pada proses GA telah dijelaskan </w:t>
      </w:r>
      <w:r w:rsidR="00942F47" w:rsidRPr="00942F47">
        <w:rPr>
          <w:szCs w:val="22"/>
        </w:rPr>
        <w:t xml:space="preserve">pada </w:t>
      </w:r>
      <w:r w:rsidR="00070A69">
        <w:fldChar w:fldCharType="begin"/>
      </w:r>
      <w:r w:rsidR="00070A69">
        <w:instrText xml:space="preserve"> REF _Ref407051318 \h  \* MERGEFORMAT </w:instrText>
      </w:r>
      <w:r w:rsidR="00070A69">
        <w:fldChar w:fldCharType="separate"/>
      </w:r>
      <w:r w:rsidR="00DE4529" w:rsidRPr="00DE4529">
        <w:rPr>
          <w:szCs w:val="22"/>
        </w:rPr>
        <w:t>Tabel 4.1</w:t>
      </w:r>
      <w:r w:rsidR="00070A69">
        <w:fldChar w:fldCharType="end"/>
      </w:r>
      <w:r w:rsidR="00942F47" w:rsidRPr="00942F47">
        <w:rPr>
          <w:szCs w:val="22"/>
        </w:rPr>
        <w:t xml:space="preserve">. </w:t>
      </w:r>
    </w:p>
    <w:p w:rsidR="00CA34B3" w:rsidRDefault="00942F47" w:rsidP="00027B8A">
      <w:pPr>
        <w:pStyle w:val="Normal1"/>
        <w:spacing w:after="100"/>
        <w:ind w:firstLine="720"/>
        <w:jc w:val="both"/>
        <w:rPr>
          <w:szCs w:val="22"/>
          <w:lang w:val="en-US"/>
        </w:rPr>
      </w:pPr>
      <w:r>
        <w:rPr>
          <w:lang w:val="id-ID"/>
        </w:rPr>
        <w:t xml:space="preserve">Setelah dilakukan </w:t>
      </w:r>
      <w:r>
        <w:rPr>
          <w:lang w:val="en-US"/>
        </w:rPr>
        <w:t>percobaan</w:t>
      </w:r>
      <w:r w:rsidR="008552F2">
        <w:rPr>
          <w:lang w:val="en-US"/>
        </w:rPr>
        <w:t>,</w:t>
      </w:r>
      <w:r>
        <w:rPr>
          <w:lang w:val="id-ID"/>
        </w:rPr>
        <w:t xml:space="preserve"> maka harus dilakukan evaluasi untuk melihat sejauh mana kesesuaian program dengan data uji yang disediakan</w:t>
      </w:r>
      <w:r>
        <w:rPr>
          <w:lang w:val="en-US"/>
        </w:rPr>
        <w:t>.</w:t>
      </w:r>
      <w:r w:rsidR="008552F2">
        <w:rPr>
          <w:lang w:val="en-US"/>
        </w:rPr>
        <w:t xml:space="preserve"> </w:t>
      </w:r>
      <w:r w:rsidR="009A3933">
        <w:rPr>
          <w:lang w:val="id-ID"/>
        </w:rPr>
        <w:t>Untuk menentukan kesesuaian keluaran dengan program dan analisa yang telah dibuat diperlukan pengujian akurasi</w:t>
      </w:r>
      <w:r w:rsidR="00027B8A">
        <w:rPr>
          <w:lang w:val="en-US"/>
        </w:rPr>
        <w:t xml:space="preserve"> dan </w:t>
      </w:r>
      <w:r w:rsidR="00027B8A">
        <w:rPr>
          <w:i/>
          <w:lang w:val="en-US"/>
        </w:rPr>
        <w:t>running time</w:t>
      </w:r>
      <w:r w:rsidR="009A3933">
        <w:rPr>
          <w:lang w:val="id-ID"/>
        </w:rPr>
        <w:t xml:space="preserve">. </w:t>
      </w:r>
      <w:r w:rsidR="00D4208E">
        <w:rPr>
          <w:lang w:val="en-US"/>
        </w:rPr>
        <w:t xml:space="preserve">Perhitungan akurasi </w:t>
      </w:r>
      <w:r w:rsidR="00D4208E">
        <w:rPr>
          <w:lang w:val="en-US"/>
        </w:rPr>
        <w:lastRenderedPageBreak/>
        <w:t xml:space="preserve">dilakukan menggunakan persamaan </w:t>
      </w:r>
      <w:r w:rsidR="006C364B">
        <w:rPr>
          <w:lang w:val="en-US"/>
        </w:rPr>
        <w:t>3.</w:t>
      </w:r>
      <w:r w:rsidR="00CD4E1D">
        <w:rPr>
          <w:lang w:val="en-US"/>
        </w:rPr>
        <w:t>1</w:t>
      </w:r>
      <w:r w:rsidR="006C364B">
        <w:rPr>
          <w:lang w:val="en-US"/>
        </w:rPr>
        <w:t xml:space="preserve">. </w:t>
      </w:r>
      <w:r w:rsidR="00070A69">
        <w:fldChar w:fldCharType="begin"/>
      </w:r>
      <w:r w:rsidR="00070A69">
        <w:instrText xml:space="preserve"> REF _Ref407056241 \h  \* MERGEFORMAT </w:instrText>
      </w:r>
      <w:r w:rsidR="00070A69">
        <w:fldChar w:fldCharType="separate"/>
      </w:r>
      <w:r w:rsidR="00DE4529" w:rsidRPr="00DE4529">
        <w:rPr>
          <w:szCs w:val="22"/>
        </w:rPr>
        <w:t>Gambar 5.2</w:t>
      </w:r>
      <w:r w:rsidR="00070A69">
        <w:fldChar w:fldCharType="end"/>
      </w:r>
      <w:r w:rsidR="003C47E5" w:rsidRPr="00E16B32">
        <w:rPr>
          <w:szCs w:val="22"/>
          <w:lang w:val="en-US"/>
        </w:rPr>
        <w:t xml:space="preserve"> </w:t>
      </w:r>
      <w:r w:rsidR="00E22EF2" w:rsidRPr="00E16B32">
        <w:rPr>
          <w:szCs w:val="22"/>
          <w:lang w:val="en-US"/>
        </w:rPr>
        <w:t xml:space="preserve">adalah </w:t>
      </w:r>
      <w:r w:rsidR="00E16B32" w:rsidRPr="00E16B32">
        <w:rPr>
          <w:szCs w:val="22"/>
          <w:lang w:val="en-US"/>
        </w:rPr>
        <w:t xml:space="preserve">grafik hasil akurasi </w:t>
      </w:r>
      <w:r w:rsidR="00027B8A" w:rsidRPr="00E16B32">
        <w:rPr>
          <w:szCs w:val="22"/>
          <w:lang w:val="en-US"/>
        </w:rPr>
        <w:t>skenario uji coba 1</w:t>
      </w:r>
      <w:r w:rsidR="00027B8A">
        <w:rPr>
          <w:szCs w:val="22"/>
          <w:lang w:val="en-US"/>
        </w:rPr>
        <w:t xml:space="preserve">. </w:t>
      </w:r>
      <w:r w:rsidR="00CA34B3">
        <w:rPr>
          <w:szCs w:val="22"/>
          <w:lang w:val="en-US"/>
        </w:rPr>
        <w:t>G</w:t>
      </w:r>
      <w:r w:rsidR="00CA34B3" w:rsidRPr="00E16B32">
        <w:rPr>
          <w:szCs w:val="22"/>
          <w:lang w:val="en-US"/>
        </w:rPr>
        <w:t xml:space="preserve">rafik hasil </w:t>
      </w:r>
      <w:r w:rsidR="00CA34B3" w:rsidRPr="00E16B32">
        <w:rPr>
          <w:i/>
          <w:szCs w:val="22"/>
          <w:lang w:val="en-US"/>
        </w:rPr>
        <w:t>running time</w:t>
      </w:r>
      <w:r w:rsidR="00CA34B3" w:rsidRPr="00E16B32">
        <w:rPr>
          <w:szCs w:val="22"/>
          <w:lang w:val="en-US"/>
        </w:rPr>
        <w:t xml:space="preserve"> skenario uji coba 1</w:t>
      </w:r>
      <w:r w:rsidR="00CA34B3">
        <w:rPr>
          <w:szCs w:val="22"/>
          <w:lang w:val="en-US"/>
        </w:rPr>
        <w:t xml:space="preserve"> dapat dilihat pada </w:t>
      </w:r>
      <w:r w:rsidR="00070A69">
        <w:fldChar w:fldCharType="begin"/>
      </w:r>
      <w:r w:rsidR="00070A69">
        <w:instrText xml:space="preserve"> REF _Ref408176615 \h  \* MERGEFORMAT </w:instrText>
      </w:r>
      <w:r w:rsidR="00070A69">
        <w:fldChar w:fldCharType="separate"/>
      </w:r>
      <w:r w:rsidR="00DE4529" w:rsidRPr="00DE4529">
        <w:rPr>
          <w:szCs w:val="22"/>
        </w:rPr>
        <w:t>Gambar 5.3</w:t>
      </w:r>
      <w:r w:rsidR="00070A69">
        <w:fldChar w:fldCharType="end"/>
      </w:r>
      <w:r w:rsidR="00CA34B3">
        <w:rPr>
          <w:szCs w:val="22"/>
          <w:lang w:val="en-US"/>
        </w:rPr>
        <w:t>.</w:t>
      </w:r>
    </w:p>
    <w:p w:rsidR="003C47E5" w:rsidRDefault="00027B8A" w:rsidP="009A3933">
      <w:pPr>
        <w:pStyle w:val="Normal1"/>
        <w:ind w:firstLine="720"/>
        <w:jc w:val="both"/>
        <w:rPr>
          <w:szCs w:val="22"/>
        </w:rPr>
      </w:pPr>
      <w:r>
        <w:rPr>
          <w:noProof/>
          <w:szCs w:val="22"/>
          <w:lang w:val="en-US"/>
        </w:rPr>
        <w:drawing>
          <wp:anchor distT="0" distB="0" distL="114300" distR="114300" simplePos="0" relativeHeight="252402688" behindDoc="0" locked="0" layoutInCell="1" allowOverlap="1">
            <wp:simplePos x="0" y="0"/>
            <wp:positionH relativeFrom="column">
              <wp:posOffset>33020</wp:posOffset>
            </wp:positionH>
            <wp:positionV relativeFrom="paragraph">
              <wp:posOffset>66372</wp:posOffset>
            </wp:positionV>
            <wp:extent cx="3677266" cy="2156346"/>
            <wp:effectExtent l="19050" t="0" r="18434"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anchor>
        </w:drawing>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070A69" w:rsidP="009A3933">
      <w:pPr>
        <w:pStyle w:val="Normal1"/>
        <w:ind w:firstLine="720"/>
        <w:jc w:val="both"/>
        <w:rPr>
          <w:szCs w:val="22"/>
        </w:rPr>
      </w:pPr>
      <w:r>
        <w:rPr>
          <w:noProof/>
          <w:szCs w:val="22"/>
          <w:lang w:val="en-US"/>
        </w:rPr>
        <w:pict>
          <v:oval id="_x0000_s1387" style="position:absolute;left:0;text-align:left;margin-left:145.2pt;margin-top:6.15pt;width:14.05pt;height:15.9pt;z-index:252404736" filled="f" strokecolor="red" strokeweight="1.5pt"/>
        </w:pict>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070A69" w:rsidP="009A3933">
      <w:pPr>
        <w:pStyle w:val="Normal1"/>
        <w:ind w:firstLine="720"/>
        <w:jc w:val="both"/>
        <w:rPr>
          <w:szCs w:val="22"/>
        </w:rPr>
      </w:pPr>
      <w:r>
        <w:rPr>
          <w:noProof/>
        </w:rPr>
        <w:pict>
          <v:shape id="_x0000_s1247" type="#_x0000_t202" style="position:absolute;left:0;text-align:left;margin-left:2.35pt;margin-top:27.55pt;width:291.25pt;height:21.5pt;z-index:252276736" stroked="f">
            <v:textbox style="mso-next-textbox:#_x0000_s1247;mso-fit-shape-to-text:t" inset="0,0,0,0">
              <w:txbxContent>
                <w:p w:rsidR="00070A69" w:rsidRPr="003C47E5" w:rsidRDefault="00070A69" w:rsidP="003C47E5">
                  <w:pPr>
                    <w:pStyle w:val="Caption"/>
                    <w:rPr>
                      <w:i/>
                      <w:noProof/>
                      <w:sz w:val="20"/>
                      <w:szCs w:val="20"/>
                    </w:rPr>
                  </w:pPr>
                  <w:bookmarkStart w:id="244" w:name="_Ref407056241"/>
                  <w:bookmarkStart w:id="245"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4"/>
                  <w:r>
                    <w:rPr>
                      <w:i/>
                      <w:sz w:val="20"/>
                      <w:szCs w:val="20"/>
                    </w:rPr>
                    <w:t xml:space="preserve">. Grafik </w:t>
                  </w:r>
                  <w:r w:rsidRPr="003C47E5">
                    <w:rPr>
                      <w:i/>
                      <w:sz w:val="20"/>
                      <w:szCs w:val="20"/>
                    </w:rPr>
                    <w:t xml:space="preserve">Hasil </w:t>
                  </w:r>
                  <w:r>
                    <w:rPr>
                      <w:i/>
                      <w:sz w:val="20"/>
                      <w:szCs w:val="20"/>
                    </w:rPr>
                    <w:t>Akurasi Skenario Uji Coba 1</w:t>
                  </w:r>
                  <w:bookmarkEnd w:id="245"/>
                </w:p>
              </w:txbxContent>
            </v:textbox>
          </v:shape>
        </w:pict>
      </w:r>
    </w:p>
    <w:p w:rsidR="00027B8A" w:rsidRDefault="00027B8A" w:rsidP="00027B8A">
      <w:pPr>
        <w:pStyle w:val="Normal1"/>
        <w:spacing w:after="100"/>
        <w:ind w:firstLine="720"/>
        <w:jc w:val="both"/>
        <w:rPr>
          <w:szCs w:val="22"/>
          <w:lang w:val="en-US"/>
        </w:rPr>
      </w:pPr>
    </w:p>
    <w:p w:rsidR="00027B8A" w:rsidRDefault="00027B8A" w:rsidP="009A3933">
      <w:pPr>
        <w:pStyle w:val="Normal1"/>
        <w:ind w:firstLine="720"/>
        <w:jc w:val="both"/>
        <w:rPr>
          <w:szCs w:val="22"/>
        </w:rPr>
      </w:pPr>
    </w:p>
    <w:p w:rsidR="00CA34B3" w:rsidRDefault="00CA34B3" w:rsidP="009A3933">
      <w:pPr>
        <w:pStyle w:val="Normal1"/>
        <w:ind w:firstLine="720"/>
        <w:jc w:val="both"/>
        <w:rPr>
          <w:szCs w:val="22"/>
        </w:rPr>
      </w:pPr>
    </w:p>
    <w:p w:rsidR="004C1DE1" w:rsidRDefault="00DF09DA" w:rsidP="003C47E5">
      <w:pPr>
        <w:pStyle w:val="Normal1"/>
        <w:spacing w:before="200"/>
        <w:ind w:firstLine="720"/>
        <w:jc w:val="both"/>
        <w:rPr>
          <w:szCs w:val="22"/>
        </w:rPr>
      </w:pPr>
      <w:r>
        <w:rPr>
          <w:noProof/>
          <w:lang w:val="en-US"/>
        </w:rPr>
        <w:drawing>
          <wp:anchor distT="0" distB="0" distL="114300" distR="114300" simplePos="0" relativeHeight="252403712" behindDoc="0" locked="0" layoutInCell="1" allowOverlap="1">
            <wp:simplePos x="0" y="0"/>
            <wp:positionH relativeFrom="column">
              <wp:posOffset>-5005</wp:posOffset>
            </wp:positionH>
            <wp:positionV relativeFrom="paragraph">
              <wp:posOffset>-40621</wp:posOffset>
            </wp:positionV>
            <wp:extent cx="3750263" cy="2204587"/>
            <wp:effectExtent l="19050" t="0" r="21637" b="5213"/>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anchor>
        </w:drawing>
      </w: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03269A" w:rsidRDefault="0003269A" w:rsidP="003C47E5">
      <w:pPr>
        <w:pStyle w:val="Normal1"/>
        <w:spacing w:before="200"/>
        <w:ind w:firstLine="720"/>
        <w:jc w:val="both"/>
        <w:rPr>
          <w:szCs w:val="22"/>
        </w:rPr>
      </w:pPr>
    </w:p>
    <w:p w:rsidR="004C1DE1" w:rsidRDefault="00070A69" w:rsidP="003C47E5">
      <w:pPr>
        <w:pStyle w:val="Normal1"/>
        <w:spacing w:before="200"/>
        <w:ind w:firstLine="720"/>
        <w:jc w:val="both"/>
        <w:rPr>
          <w:szCs w:val="22"/>
        </w:rPr>
      </w:pPr>
      <w:r>
        <w:rPr>
          <w:noProof/>
        </w:rPr>
        <w:pict>
          <v:shape id="_x0000_s1388" type="#_x0000_t202" style="position:absolute;left:0;text-align:left;margin-left:-7.8pt;margin-top:18.6pt;width:313pt;height:26.5pt;z-index:252406784" stroked="f">
            <v:textbox style="mso-next-textbox:#_x0000_s1388;mso-fit-shape-to-text:t" inset="0,0,0,0">
              <w:txbxContent>
                <w:p w:rsidR="00070A69" w:rsidRPr="005E7A90" w:rsidRDefault="00070A69" w:rsidP="005E7A90">
                  <w:pPr>
                    <w:pStyle w:val="Caption"/>
                    <w:spacing w:before="100"/>
                    <w:rPr>
                      <w:i/>
                      <w:noProof/>
                      <w:sz w:val="20"/>
                      <w:szCs w:val="20"/>
                    </w:rPr>
                  </w:pPr>
                  <w:bookmarkStart w:id="246" w:name="_Ref408176615"/>
                  <w:bookmarkStart w:id="247"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46"/>
                  <w:r w:rsidRPr="005E7A90">
                    <w:rPr>
                      <w:i/>
                      <w:sz w:val="20"/>
                      <w:szCs w:val="20"/>
                    </w:rPr>
                    <w:t>. Grafik Hasil Running Time Skenario Uji Coba 1</w:t>
                  </w:r>
                  <w:bookmarkEnd w:id="247"/>
                </w:p>
              </w:txbxContent>
            </v:textbox>
          </v:shape>
        </w:pict>
      </w:r>
    </w:p>
    <w:p w:rsidR="0098724F" w:rsidRDefault="00942F47" w:rsidP="00027B8A">
      <w:pPr>
        <w:pStyle w:val="Normal1"/>
        <w:spacing w:before="100"/>
        <w:ind w:firstLine="720"/>
        <w:jc w:val="both"/>
        <w:rPr>
          <w:noProof/>
          <w:lang w:val="id-ID" w:eastAsia="id-ID"/>
        </w:rPr>
      </w:pPr>
      <w:r>
        <w:rPr>
          <w:szCs w:val="22"/>
        </w:rPr>
        <w:lastRenderedPageBreak/>
        <w:t xml:space="preserve">Pada akhir proses percobaan, didapatkan rata-rata </w:t>
      </w:r>
      <w:r w:rsidR="009A3933">
        <w:rPr>
          <w:szCs w:val="22"/>
        </w:rPr>
        <w:t>nilai</w:t>
      </w:r>
      <w:r w:rsidR="00481135">
        <w:rPr>
          <w:szCs w:val="22"/>
        </w:rPr>
        <w:t xml:space="preserve"> akurasi sebesar </w:t>
      </w:r>
      <w:r w:rsidR="0003269A">
        <w:rPr>
          <w:szCs w:val="22"/>
        </w:rPr>
        <w:t>89.52</w:t>
      </w:r>
      <w:r>
        <w:rPr>
          <w:szCs w:val="22"/>
        </w:rPr>
        <w:t>%</w:t>
      </w:r>
      <w:r w:rsidR="0003269A">
        <w:rPr>
          <w:szCs w:val="22"/>
        </w:rPr>
        <w:t xml:space="preserve"> </w:t>
      </w:r>
      <w:r w:rsidR="008552F2">
        <w:rPr>
          <w:szCs w:val="22"/>
        </w:rPr>
        <w:t xml:space="preserve">dengan rata-rata hasil </w:t>
      </w:r>
      <w:r w:rsidR="008552F2">
        <w:rPr>
          <w:i/>
          <w:szCs w:val="22"/>
        </w:rPr>
        <w:t xml:space="preserve">running time </w:t>
      </w:r>
      <w:r w:rsidR="00F3255C">
        <w:rPr>
          <w:szCs w:val="22"/>
        </w:rPr>
        <w:t xml:space="preserve">sebesar </w:t>
      </w:r>
      <w:r w:rsidR="0003269A">
        <w:rPr>
          <w:szCs w:val="22"/>
        </w:rPr>
        <w:t>46.92</w:t>
      </w:r>
      <w:r w:rsidR="008552F2">
        <w:rPr>
          <w:szCs w:val="22"/>
        </w:rPr>
        <w:t xml:space="preserve"> sekon. Dalam 10 kali proses </w:t>
      </w:r>
      <w:r w:rsidR="008552F2">
        <w:rPr>
          <w:i/>
          <w:szCs w:val="22"/>
        </w:rPr>
        <w:t xml:space="preserve">running, </w:t>
      </w:r>
      <w:r w:rsidR="008552F2">
        <w:rPr>
          <w:szCs w:val="22"/>
        </w:rPr>
        <w:t>model terbaik yang pernah terbentuk adalah diikutsertakannya</w:t>
      </w:r>
      <w:r w:rsidR="00F3255C">
        <w:rPr>
          <w:szCs w:val="22"/>
        </w:rPr>
        <w:t xml:space="preserve"> 39</w:t>
      </w:r>
      <w:r w:rsidR="008552F2">
        <w:rPr>
          <w:szCs w:val="22"/>
        </w:rPr>
        <w:t xml:space="preserve"> atribut</w:t>
      </w:r>
      <w:r w:rsidR="00F3255C">
        <w:rPr>
          <w:szCs w:val="22"/>
        </w:rPr>
        <w:t>, yaitu atribut</w:t>
      </w:r>
      <w:r w:rsidR="008552F2">
        <w:rPr>
          <w:szCs w:val="22"/>
        </w:rPr>
        <w:t xml:space="preserve"> </w:t>
      </w:r>
      <w:r w:rsidR="00F828FB" w:rsidRPr="00F828FB">
        <w:rPr>
          <w:szCs w:val="22"/>
          <w:lang w:val="en-US"/>
        </w:rPr>
        <w:t>ke-1, 2, 3, 4, 5, 6, 7, 10, 11, 12, 13, 15, 16, 17, 22, 24, 25, 26, 28, 29, 30, 31, 32, 33, 35, 36,</w:t>
      </w:r>
      <w:r w:rsidR="00F828FB">
        <w:rPr>
          <w:szCs w:val="22"/>
          <w:lang w:val="en-US"/>
        </w:rPr>
        <w:t xml:space="preserve"> </w:t>
      </w:r>
      <w:r w:rsidR="00F828FB" w:rsidRPr="00F828FB">
        <w:rPr>
          <w:szCs w:val="22"/>
          <w:lang w:val="en-US"/>
        </w:rPr>
        <w:t>37,</w:t>
      </w:r>
      <w:r w:rsidR="00F828FB">
        <w:rPr>
          <w:szCs w:val="22"/>
          <w:lang w:val="en-US"/>
        </w:rPr>
        <w:t xml:space="preserve"> </w:t>
      </w:r>
      <w:r w:rsidR="00F828FB" w:rsidRPr="00F828FB">
        <w:rPr>
          <w:szCs w:val="22"/>
          <w:lang w:val="en-US"/>
        </w:rPr>
        <w:t>38,</w:t>
      </w:r>
      <w:r w:rsidR="00F828FB">
        <w:rPr>
          <w:szCs w:val="22"/>
          <w:lang w:val="en-US"/>
        </w:rPr>
        <w:t xml:space="preserve"> </w:t>
      </w:r>
      <w:r w:rsidR="00F828FB" w:rsidRPr="00F828FB">
        <w:rPr>
          <w:szCs w:val="22"/>
          <w:lang w:val="en-US"/>
        </w:rPr>
        <w:t>39, 44,</w:t>
      </w:r>
      <w:r w:rsidR="00F828FB">
        <w:rPr>
          <w:szCs w:val="22"/>
          <w:lang w:val="en-US"/>
        </w:rPr>
        <w:t xml:space="preserve"> </w:t>
      </w:r>
      <w:r w:rsidR="00F828FB" w:rsidRPr="00F828FB">
        <w:rPr>
          <w:szCs w:val="22"/>
          <w:lang w:val="en-US"/>
        </w:rPr>
        <w:t>45,</w:t>
      </w:r>
      <w:r w:rsidR="00F828FB">
        <w:rPr>
          <w:szCs w:val="22"/>
          <w:lang w:val="en-US"/>
        </w:rPr>
        <w:t xml:space="preserve"> </w:t>
      </w:r>
      <w:r w:rsidR="00F828FB" w:rsidRPr="00F828FB">
        <w:rPr>
          <w:szCs w:val="22"/>
          <w:lang w:val="en-US"/>
        </w:rPr>
        <w:t>47, 50, 52, 53, 54, 56,</w:t>
      </w:r>
      <w:r w:rsidR="00F828FB">
        <w:rPr>
          <w:szCs w:val="22"/>
          <w:lang w:val="en-US"/>
        </w:rPr>
        <w:t xml:space="preserve"> </w:t>
      </w:r>
      <w:r w:rsidR="00F828FB" w:rsidRPr="00F828FB">
        <w:rPr>
          <w:szCs w:val="22"/>
          <w:lang w:val="en-US"/>
        </w:rPr>
        <w:t>57,</w:t>
      </w:r>
      <w:r w:rsidR="00F828FB">
        <w:rPr>
          <w:szCs w:val="22"/>
          <w:lang w:val="en-US"/>
        </w:rPr>
        <w:t xml:space="preserve"> dan </w:t>
      </w:r>
      <w:r w:rsidR="00F828FB" w:rsidRPr="00F828FB">
        <w:rPr>
          <w:szCs w:val="22"/>
          <w:lang w:val="en-US"/>
        </w:rPr>
        <w:t>58</w:t>
      </w:r>
      <w:r w:rsidR="008552F2">
        <w:rPr>
          <w:szCs w:val="22"/>
        </w:rPr>
        <w:t xml:space="preserve"> </w:t>
      </w:r>
      <w:r w:rsidR="003732D9">
        <w:rPr>
          <w:szCs w:val="22"/>
        </w:rPr>
        <w:t>dengan nilai akurasi sebesar 93.55</w:t>
      </w:r>
      <w:r w:rsidR="009A3933">
        <w:rPr>
          <w:szCs w:val="22"/>
        </w:rPr>
        <w:t>%</w:t>
      </w:r>
      <w:r w:rsidR="004C1DE1">
        <w:rPr>
          <w:szCs w:val="22"/>
        </w:rPr>
        <w:t xml:space="preserve"> dalam waktu 5</w:t>
      </w:r>
      <w:r w:rsidR="0003269A">
        <w:rPr>
          <w:szCs w:val="22"/>
        </w:rPr>
        <w:t>9.1</w:t>
      </w:r>
      <w:r w:rsidR="00A00DD7">
        <w:rPr>
          <w:szCs w:val="22"/>
        </w:rPr>
        <w:t>2</w:t>
      </w:r>
      <w:r w:rsidR="004C1DE1">
        <w:rPr>
          <w:szCs w:val="22"/>
        </w:rPr>
        <w:t xml:space="preserve"> sekon</w:t>
      </w:r>
      <w:r w:rsidR="009A3933">
        <w:rPr>
          <w:szCs w:val="22"/>
        </w:rPr>
        <w:t xml:space="preserve">. Hasil skenario uji coba 1 secara lengkap dapat dilihat pada </w:t>
      </w:r>
      <w:r w:rsidR="00725214">
        <w:rPr>
          <w:szCs w:val="22"/>
        </w:rPr>
        <w:fldChar w:fldCharType="begin"/>
      </w:r>
      <w:r w:rsidR="009A3933">
        <w:rPr>
          <w:szCs w:val="22"/>
        </w:rPr>
        <w:instrText xml:space="preserve"> REF _Ref407054063 \h </w:instrText>
      </w:r>
      <w:r w:rsidR="00725214">
        <w:rPr>
          <w:szCs w:val="22"/>
        </w:rPr>
      </w:r>
      <w:r w:rsidR="00725214">
        <w:rPr>
          <w:szCs w:val="22"/>
        </w:rPr>
        <w:fldChar w:fldCharType="separate"/>
      </w:r>
      <w:r w:rsidR="00DE4529">
        <w:rPr>
          <w:lang w:val="id-ID"/>
        </w:rPr>
        <w:t>LAMPIRAN</w:t>
      </w:r>
      <w:r w:rsidR="00725214">
        <w:rPr>
          <w:szCs w:val="22"/>
        </w:rPr>
        <w:fldChar w:fldCharType="end"/>
      </w:r>
      <w:r w:rsidR="009A3933">
        <w:rPr>
          <w:szCs w:val="22"/>
        </w:rPr>
        <w:t>.</w:t>
      </w:r>
    </w:p>
    <w:p w:rsidR="003C47E5" w:rsidRDefault="003C47E5" w:rsidP="009A3933">
      <w:pPr>
        <w:pStyle w:val="Heading3"/>
        <w:spacing w:before="240" w:after="200"/>
      </w:pPr>
      <w:bookmarkStart w:id="248" w:name="_Toc416700021"/>
      <w:r>
        <w:t>Skenario Uji Coba 2</w:t>
      </w:r>
      <w:bookmarkEnd w:id="248"/>
    </w:p>
    <w:p w:rsidR="00D4208E" w:rsidRDefault="00D4208E" w:rsidP="00D4208E">
      <w:pPr>
        <w:ind w:firstLine="720"/>
      </w:pPr>
      <w:r>
        <w:t xml:space="preserve">Skenario uji coba 2 merupakan perhitungan akurasi metode GA, </w:t>
      </w:r>
      <w:r w:rsidR="0040549F">
        <w:rPr>
          <w:i/>
        </w:rPr>
        <w:t>K-Means</w:t>
      </w:r>
      <w:r>
        <w:t xml:space="preserve">, dan </w:t>
      </w:r>
      <w:r w:rsidR="00895F59" w:rsidRPr="002D5562">
        <w:rPr>
          <w:i/>
        </w:rPr>
        <w:t>K-Nearest Neighbor</w:t>
      </w:r>
      <w:r w:rsidR="00895F59">
        <w:t xml:space="preserve"> </w:t>
      </w:r>
      <w:r>
        <w:t xml:space="preserve">tanpa menggunakan PCA. Dataset yang digunakan sebagai masukan program adalah dataset dengan 2000 atribut dan 62 sampel. </w:t>
      </w:r>
    </w:p>
    <w:p w:rsidR="003C47E5" w:rsidRDefault="00D4208E" w:rsidP="00D4208E">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Perhitungan akurasi dilakukan menggunakan persamaan </w:t>
      </w:r>
      <w:r w:rsidR="006C364B">
        <w:t>3.</w:t>
      </w:r>
      <w:r w:rsidR="00CD4E1D">
        <w:t>1</w:t>
      </w:r>
      <w:r w:rsidR="006C364B">
        <w:t xml:space="preserve">. </w:t>
      </w:r>
      <w:r w:rsidR="00027B8A">
        <w:t xml:space="preserve">Grafik hasil akurasi skenario uji coba 2 dapat dilihat pada </w:t>
      </w:r>
      <w:r w:rsidR="00070A69">
        <w:fldChar w:fldCharType="begin"/>
      </w:r>
      <w:r w:rsidR="00070A69">
        <w:instrText xml:space="preserve"> REF _Ref408177903 \h  \* MERGEFORMAT </w:instrText>
      </w:r>
      <w:r w:rsidR="00070A69">
        <w:fldChar w:fldCharType="separate"/>
      </w:r>
      <w:r w:rsidR="00DE4529" w:rsidRPr="00DE4529">
        <w:t>Gambar 5.4</w:t>
      </w:r>
      <w:r w:rsidR="00070A69">
        <w:fldChar w:fldCharType="end"/>
      </w:r>
      <w:r w:rsidR="00027B8A">
        <w:t>.</w:t>
      </w:r>
      <w:r w:rsidR="00027B8A" w:rsidRPr="00027B8A">
        <w:t xml:space="preserve"> dan</w:t>
      </w:r>
      <w:r w:rsidR="00027B8A">
        <w:t xml:space="preserve"> grafik hasil </w:t>
      </w:r>
      <w:r w:rsidR="00027B8A">
        <w:rPr>
          <w:i/>
        </w:rPr>
        <w:t xml:space="preserve">running time </w:t>
      </w:r>
      <w:r w:rsidR="00027B8A">
        <w:t xml:space="preserve">skenario uji coba 2 dapat dilihat pada </w:t>
      </w:r>
      <w:r w:rsidR="00070A69">
        <w:fldChar w:fldCharType="begin"/>
      </w:r>
      <w:r w:rsidR="00070A69">
        <w:instrText xml:space="preserve"> REF _Ref408177929 \h  \* MERGEFORMAT </w:instrText>
      </w:r>
      <w:r w:rsidR="00070A69">
        <w:fldChar w:fldCharType="separate"/>
      </w:r>
      <w:r w:rsidR="00DE4529" w:rsidRPr="00DE4529">
        <w:t>Gambar 5.5</w:t>
      </w:r>
      <w:r w:rsidR="00070A69">
        <w:fldChar w:fldCharType="end"/>
      </w:r>
      <w:r w:rsidR="00027B8A" w:rsidRPr="00027B8A">
        <w:t>.</w:t>
      </w:r>
    </w:p>
    <w:p w:rsidR="00CA34B3" w:rsidRDefault="00725135" w:rsidP="00D4208E">
      <w:pPr>
        <w:ind w:firstLine="720"/>
      </w:pPr>
      <w:r>
        <w:t>Pada akhir proses percobaan, didapatkan ra</w:t>
      </w:r>
      <w:r w:rsidR="00A00DD7">
        <w:t>ta-rata nilai akurasi sebesar 92.90</w:t>
      </w:r>
      <w:r>
        <w:t xml:space="preserve">% dengan rata-rata hasil </w:t>
      </w:r>
      <w:r>
        <w:rPr>
          <w:i/>
        </w:rPr>
        <w:t xml:space="preserve">running time </w:t>
      </w:r>
      <w:r w:rsidR="00A00DD7">
        <w:t>sebesar 31.12 menit. Dalam 10</w:t>
      </w:r>
      <w:r>
        <w:t xml:space="preserve"> kali proses </w:t>
      </w:r>
      <w:r>
        <w:rPr>
          <w:i/>
        </w:rPr>
        <w:t xml:space="preserve">running, </w:t>
      </w:r>
      <w:r>
        <w:t>akurasi terbai</w:t>
      </w:r>
      <w:r w:rsidR="00A00DD7">
        <w:t>k yang pernah didapat sebesar 95.16% dalam waktu 30.97</w:t>
      </w:r>
      <w:r>
        <w:t xml:space="preserve"> menit.</w:t>
      </w:r>
      <w:r w:rsidR="00895F59">
        <w:t xml:space="preserve"> Hasil skenario uji coba 2 secara lengkap dapat dilihat pada </w:t>
      </w:r>
      <w:r w:rsidR="00725214">
        <w:fldChar w:fldCharType="begin"/>
      </w:r>
      <w:r w:rsidR="00895F59">
        <w:instrText xml:space="preserve"> REF _Ref407054063 \h </w:instrText>
      </w:r>
      <w:r w:rsidR="00725214">
        <w:fldChar w:fldCharType="separate"/>
      </w:r>
      <w:r w:rsidR="00DE4529">
        <w:rPr>
          <w:lang w:val="id-ID"/>
        </w:rPr>
        <w:t>LAMPIRAN</w:t>
      </w:r>
      <w:r w:rsidR="00725214">
        <w:fldChar w:fldCharType="end"/>
      </w:r>
    </w:p>
    <w:p w:rsidR="00CA34B3" w:rsidRDefault="00CA34B3" w:rsidP="00D4208E">
      <w:pPr>
        <w:ind w:firstLine="720"/>
      </w:pPr>
    </w:p>
    <w:p w:rsidR="00CA34B3" w:rsidRDefault="00CA34B3" w:rsidP="00D4208E">
      <w:pPr>
        <w:ind w:firstLine="720"/>
      </w:pPr>
    </w:p>
    <w:p w:rsidR="00CA34B3" w:rsidRDefault="00CA34B3" w:rsidP="00D4208E">
      <w:pPr>
        <w:ind w:firstLine="720"/>
      </w:pPr>
    </w:p>
    <w:p w:rsidR="00CA34B3" w:rsidRDefault="00CA34B3" w:rsidP="00D4208E">
      <w:pPr>
        <w:ind w:firstLine="720"/>
      </w:pPr>
    </w:p>
    <w:p w:rsidR="00DF09DA" w:rsidRDefault="00070A69" w:rsidP="00DF09DA">
      <w:r>
        <w:rPr>
          <w:noProof/>
        </w:rPr>
        <w:lastRenderedPageBreak/>
        <w:pict>
          <v:shape id="_x0000_s1390" type="#_x0000_t202" style="position:absolute;left:0;text-align:left;margin-left:2.25pt;margin-top:183.25pt;width:292.2pt;height:.05pt;z-index:252411904" stroked="f">
            <v:textbox style="mso-next-textbox:#_x0000_s1390;mso-fit-shape-to-text:t" inset="0,0,0,0">
              <w:txbxContent>
                <w:p w:rsidR="00070A69" w:rsidRPr="00027B8A" w:rsidRDefault="00070A69" w:rsidP="00027B8A">
                  <w:pPr>
                    <w:pStyle w:val="Caption"/>
                    <w:rPr>
                      <w:i/>
                      <w:noProof/>
                      <w:sz w:val="20"/>
                      <w:szCs w:val="20"/>
                    </w:rPr>
                  </w:pPr>
                  <w:bookmarkStart w:id="249" w:name="_Ref408177903"/>
                  <w:bookmarkStart w:id="250"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49"/>
                  <w:r w:rsidRPr="00027B8A">
                    <w:rPr>
                      <w:i/>
                      <w:sz w:val="20"/>
                      <w:szCs w:val="20"/>
                    </w:rPr>
                    <w:t>. Grafik Hasil Akurasi Skenario Uji Coba 2</w:t>
                  </w:r>
                  <w:bookmarkEnd w:id="250"/>
                </w:p>
              </w:txbxContent>
            </v:textbox>
          </v:shape>
        </w:pict>
      </w:r>
      <w:r w:rsidR="00DF09DA">
        <w:rPr>
          <w:noProof/>
          <w:lang w:eastAsia="en-US"/>
        </w:rPr>
        <w:drawing>
          <wp:anchor distT="0" distB="0" distL="114300" distR="114300" simplePos="0" relativeHeight="252407808" behindDoc="0" locked="0" layoutInCell="1" allowOverlap="1">
            <wp:simplePos x="0" y="0"/>
            <wp:positionH relativeFrom="column">
              <wp:posOffset>28585</wp:posOffset>
            </wp:positionH>
            <wp:positionV relativeFrom="paragraph">
              <wp:posOffset>114565</wp:posOffset>
            </wp:positionV>
            <wp:extent cx="3711224" cy="2156347"/>
            <wp:effectExtent l="19050" t="0" r="22576"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anchor>
        </w:drawing>
      </w:r>
    </w:p>
    <w:p w:rsidR="00DF09DA" w:rsidRDefault="00DF09DA" w:rsidP="00DF09DA"/>
    <w:p w:rsidR="00DF09DA" w:rsidRDefault="00DF09DA" w:rsidP="00DF09DA"/>
    <w:p w:rsidR="00DF09DA" w:rsidRDefault="00DF09DA" w:rsidP="00DF09DA"/>
    <w:p w:rsidR="00DF09DA" w:rsidRDefault="00070A69" w:rsidP="00DF09DA">
      <w:r>
        <w:rPr>
          <w:noProof/>
          <w:lang w:eastAsia="en-US"/>
        </w:rPr>
        <w:pict>
          <v:oval id="_x0000_s1389" style="position:absolute;left:0;text-align:left;margin-left:123.3pt;margin-top:-.4pt;width:14.05pt;height:15.9pt;z-index:252408832" filled="f" strokecolor="red" strokeweight="1.5pt"/>
        </w:pict>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027B8A" w:rsidRDefault="00027B8A" w:rsidP="00DF09DA"/>
    <w:p w:rsidR="00DF09DA" w:rsidRDefault="00070A69" w:rsidP="00DF09DA">
      <w:r>
        <w:rPr>
          <w:noProof/>
        </w:rPr>
        <w:pict>
          <v:shape id="_x0000_s1391" type="#_x0000_t202" style="position:absolute;left:0;text-align:left;margin-left:2.6pt;margin-top:181.8pt;width:292.05pt;height:.05pt;z-index:252413952" stroked="f">
            <v:textbox style="mso-next-textbox:#_x0000_s1391;mso-fit-shape-to-text:t" inset="0,0,0,0">
              <w:txbxContent>
                <w:p w:rsidR="00070A69" w:rsidRPr="00027B8A" w:rsidRDefault="00070A69" w:rsidP="00027B8A">
                  <w:pPr>
                    <w:pStyle w:val="Caption"/>
                    <w:rPr>
                      <w:i/>
                      <w:noProof/>
                      <w:sz w:val="20"/>
                      <w:szCs w:val="20"/>
                    </w:rPr>
                  </w:pPr>
                  <w:bookmarkStart w:id="251" w:name="_Ref408177929"/>
                  <w:bookmarkStart w:id="252"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1"/>
                  <w:r w:rsidRPr="00027B8A">
                    <w:rPr>
                      <w:i/>
                      <w:sz w:val="20"/>
                      <w:szCs w:val="20"/>
                    </w:rPr>
                    <w:t>. Grafik Hasil Running Time Skenario Uji Coba 2</w:t>
                  </w:r>
                  <w:bookmarkEnd w:id="252"/>
                </w:p>
              </w:txbxContent>
            </v:textbox>
          </v:shape>
        </w:pict>
      </w:r>
      <w:r w:rsidR="00027B8A">
        <w:rPr>
          <w:noProof/>
          <w:lang w:eastAsia="en-US"/>
        </w:rPr>
        <w:drawing>
          <wp:anchor distT="0" distB="0" distL="114300" distR="114300" simplePos="0" relativeHeight="252409856" behindDoc="0" locked="0" layoutInCell="1" allowOverlap="1">
            <wp:simplePos x="0" y="0"/>
            <wp:positionH relativeFrom="column">
              <wp:posOffset>33020</wp:posOffset>
            </wp:positionH>
            <wp:positionV relativeFrom="paragraph">
              <wp:posOffset>95885</wp:posOffset>
            </wp:positionV>
            <wp:extent cx="3709035" cy="2155825"/>
            <wp:effectExtent l="19050" t="0" r="2476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anchor>
        </w:drawing>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594A53" w:rsidRDefault="00594A53" w:rsidP="00DF09DA"/>
    <w:p w:rsidR="00594A53" w:rsidRDefault="00594A53"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2D3426">
      <w:pPr>
        <w:ind w:firstLine="720"/>
      </w:pPr>
    </w:p>
    <w:p w:rsidR="00CA34B3" w:rsidRDefault="00CA34B3" w:rsidP="00594A53">
      <w:pPr>
        <w:pStyle w:val="Normal1"/>
        <w:spacing w:before="100"/>
        <w:ind w:firstLine="720"/>
        <w:jc w:val="both"/>
        <w:rPr>
          <w:szCs w:val="22"/>
        </w:rPr>
      </w:pPr>
    </w:p>
    <w:p w:rsidR="00594A53" w:rsidRDefault="00594A53" w:rsidP="00594A53">
      <w:pPr>
        <w:pStyle w:val="Normal1"/>
        <w:spacing w:before="100"/>
        <w:ind w:firstLine="720"/>
        <w:jc w:val="both"/>
        <w:rPr>
          <w:szCs w:val="22"/>
        </w:rPr>
      </w:pPr>
    </w:p>
    <w:p w:rsidR="0098724F" w:rsidRDefault="0098724F" w:rsidP="009A3933">
      <w:pPr>
        <w:pStyle w:val="Heading3"/>
        <w:spacing w:before="240" w:after="200"/>
        <w:rPr>
          <w:lang w:val="id-ID"/>
        </w:rPr>
      </w:pPr>
      <w:bookmarkStart w:id="253" w:name="_Toc416700022"/>
      <w:r>
        <w:rPr>
          <w:lang w:val="id-ID"/>
        </w:rPr>
        <w:lastRenderedPageBreak/>
        <w:t xml:space="preserve">Skenario Uji Coba </w:t>
      </w:r>
      <w:r w:rsidR="003C47E5">
        <w:t>3</w:t>
      </w:r>
      <w:bookmarkEnd w:id="253"/>
    </w:p>
    <w:p w:rsidR="003C47E5" w:rsidRDefault="003C47E5" w:rsidP="009A3933">
      <w:pPr>
        <w:ind w:firstLine="720"/>
      </w:pPr>
      <w:r>
        <w:rPr>
          <w:lang w:val="id-ID"/>
        </w:rPr>
        <w:t xml:space="preserve">Skenario uji coba </w:t>
      </w:r>
      <w:r>
        <w:t>3</w:t>
      </w:r>
      <w:r w:rsidR="0098724F">
        <w:rPr>
          <w:lang w:val="id-ID"/>
        </w:rPr>
        <w:t xml:space="preserve"> merupakan </w:t>
      </w:r>
      <w:r>
        <w:t xml:space="preserve">perhitungan akurasi </w:t>
      </w:r>
      <w:r w:rsidR="00594A53">
        <w:t xml:space="preserve">dan </w:t>
      </w:r>
      <w:r w:rsidR="00594A53">
        <w:rPr>
          <w:i/>
        </w:rPr>
        <w:t xml:space="preserve">running time </w:t>
      </w:r>
      <w:r>
        <w:t>metode klasifikasi (</w:t>
      </w:r>
      <w:r w:rsidR="00895F59" w:rsidRPr="002D5562">
        <w:rPr>
          <w:i/>
        </w:rPr>
        <w:t>K-Nearest Neighbor</w:t>
      </w:r>
      <w:r>
        <w:t xml:space="preserve">) biasa dengan beberapa percobaan parameter </w:t>
      </w:r>
      <w:r w:rsidR="00594A53" w:rsidRPr="00594A53">
        <w:rPr>
          <w:i/>
        </w:rPr>
        <w:t>k</w:t>
      </w:r>
      <w:r>
        <w:t xml:space="preserve"> dan menggunakan PCA sebagai reduksi dimensi fitur</w:t>
      </w:r>
      <w:r w:rsidR="009A3933">
        <w:rPr>
          <w:lang w:val="id-ID"/>
        </w:rPr>
        <w:t>.</w:t>
      </w:r>
      <w:r w:rsidR="009A3933">
        <w:t xml:space="preserve"> </w:t>
      </w:r>
      <w:r>
        <w:t xml:space="preserve">Dataset yang digunakan adalah dataset yang telah direduksi dimensi fiturnya sehingga tersisa hanya 61 atribut </w:t>
      </w:r>
      <w:r w:rsidR="00D4208E">
        <w:t>dan 62 sampel</w:t>
      </w:r>
      <w:r>
        <w:t xml:space="preserve">. </w:t>
      </w:r>
    </w:p>
    <w:p w:rsidR="003C47E5" w:rsidRDefault="003C47E5" w:rsidP="009A3933">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w:t>
      </w:r>
      <w:r w:rsidR="00436E21">
        <w:t xml:space="preserve">Grafik hasil akurasi skenario uji coba 2 dapat dilihat </w:t>
      </w:r>
      <w:r w:rsidR="00436E21" w:rsidRPr="00436E21">
        <w:t xml:space="preserve">pada </w:t>
      </w:r>
      <w:r w:rsidR="00070A69">
        <w:fldChar w:fldCharType="begin"/>
      </w:r>
      <w:r w:rsidR="00070A69">
        <w:instrText xml:space="preserve"> REF _Ref409198583 \h  \* MERGEFORMAT </w:instrText>
      </w:r>
      <w:r w:rsidR="00070A69">
        <w:fldChar w:fldCharType="separate"/>
      </w:r>
      <w:r w:rsidR="00DE4529" w:rsidRPr="00DE4529">
        <w:t>Gambar 5.6</w:t>
      </w:r>
      <w:r w:rsidR="00070A69">
        <w:fldChar w:fldCharType="end"/>
      </w:r>
      <w:r w:rsidR="00436E21" w:rsidRPr="00436E21">
        <w:t xml:space="preserve">. dan grafik hasil running time skenario uji coba 2 dapat dilihat pada </w:t>
      </w:r>
      <w:r w:rsidR="00070A69">
        <w:fldChar w:fldCharType="begin"/>
      </w:r>
      <w:r w:rsidR="00070A69">
        <w:instrText xml:space="preserve"> REF _Ref409198589 \h  \* MERGEFORMAT </w:instrText>
      </w:r>
      <w:r w:rsidR="00070A69">
        <w:fldChar w:fldCharType="separate"/>
      </w:r>
      <w:r w:rsidR="00DE4529" w:rsidRPr="00DE4529">
        <w:t>Gambar 5.7</w:t>
      </w:r>
      <w:r w:rsidR="00070A69">
        <w:fldChar w:fldCharType="end"/>
      </w:r>
      <w:r w:rsidR="00436E21" w:rsidRPr="00436E21">
        <w:t>.</w:t>
      </w:r>
    </w:p>
    <w:p w:rsidR="00CA34B3" w:rsidRDefault="00725135" w:rsidP="00726C6E">
      <w:pPr>
        <w:spacing w:after="120"/>
        <w:ind w:firstLine="720"/>
      </w:pPr>
      <w:r>
        <w:t>Pada akhir proses percobaan, didapatkan rata-</w:t>
      </w:r>
      <w:r w:rsidR="00A00DD7">
        <w:t>rata nilai akurasi sebesar 77.42</w:t>
      </w:r>
      <w:r>
        <w:t xml:space="preserve">% dengan rata-rata hasil </w:t>
      </w:r>
      <w:r>
        <w:rPr>
          <w:i/>
        </w:rPr>
        <w:t xml:space="preserve">running time </w:t>
      </w:r>
      <w:r w:rsidR="00A00DD7">
        <w:t>sebesar 1.17 sekon. Dari 10</w:t>
      </w:r>
      <w:r>
        <w:t xml:space="preserve"> variasi parameter </w:t>
      </w:r>
      <w:r w:rsidRPr="000B71F2">
        <w:rPr>
          <w:i/>
        </w:rPr>
        <w:t xml:space="preserve">k </w:t>
      </w:r>
      <w:r>
        <w:t xml:space="preserve">yang digunakan, didapatkan nilai akurasi terbaik yaitu 87.10% dengan waktu 1.34 sekon pada saat nilai </w:t>
      </w:r>
      <w:r w:rsidRPr="000B71F2">
        <w:rPr>
          <w:i/>
        </w:rPr>
        <w:t>k</w:t>
      </w:r>
      <w:r>
        <w:t>=1.</w:t>
      </w:r>
    </w:p>
    <w:p w:rsidR="002C2901" w:rsidRDefault="00070A69">
      <w:pPr>
        <w:spacing w:after="200" w:line="276" w:lineRule="auto"/>
        <w:jc w:val="left"/>
      </w:pPr>
      <w:r>
        <w:rPr>
          <w:noProof/>
        </w:rPr>
        <w:pict>
          <v:shape id="_x0000_s1248" type="#_x0000_t202" style="position:absolute;margin-left:1.25pt;margin-top:175.75pt;width:291.75pt;height:21.5pt;z-index:252281856" stroked="f">
            <v:textbox style="mso-next-textbox:#_x0000_s1248;mso-fit-shape-to-text:t" inset="0,0,0,0">
              <w:txbxContent>
                <w:p w:rsidR="00070A69" w:rsidRPr="002C2901" w:rsidRDefault="00070A69" w:rsidP="002C2901">
                  <w:pPr>
                    <w:pStyle w:val="Caption"/>
                    <w:rPr>
                      <w:i/>
                      <w:noProof/>
                      <w:sz w:val="20"/>
                      <w:szCs w:val="20"/>
                    </w:rPr>
                  </w:pPr>
                  <w:bookmarkStart w:id="254" w:name="_Ref409198583"/>
                  <w:bookmarkStart w:id="255"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54"/>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55"/>
                </w:p>
              </w:txbxContent>
            </v:textbox>
          </v:shape>
        </w:pict>
      </w:r>
      <w:r w:rsidR="00594A53">
        <w:rPr>
          <w:noProof/>
          <w:lang w:eastAsia="en-US"/>
        </w:rPr>
        <w:drawing>
          <wp:anchor distT="0" distB="0" distL="114300" distR="114300" simplePos="0" relativeHeight="252414976" behindDoc="0" locked="0" layoutInCell="1" allowOverlap="1">
            <wp:simplePos x="0" y="0"/>
            <wp:positionH relativeFrom="column">
              <wp:posOffset>19372</wp:posOffset>
            </wp:positionH>
            <wp:positionV relativeFrom="paragraph">
              <wp:posOffset>-6322</wp:posOffset>
            </wp:positionV>
            <wp:extent cx="3708685" cy="2161739"/>
            <wp:effectExtent l="19050" t="0" r="25115"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anchor>
        </w:drawing>
      </w:r>
    </w:p>
    <w:p w:rsidR="00CA34B3" w:rsidRDefault="00070A69">
      <w:pPr>
        <w:spacing w:after="200" w:line="276" w:lineRule="auto"/>
        <w:jc w:val="left"/>
      </w:pPr>
      <w:r>
        <w:rPr>
          <w:noProof/>
          <w:lang w:eastAsia="en-US"/>
        </w:rPr>
        <w:pict>
          <v:oval id="_x0000_s1392" style="position:absolute;margin-left:55.85pt;margin-top:13.25pt;width:14.05pt;height:15.9pt;z-index:252417024" filled="f" strokecolor="red" strokeweight="1.5pt"/>
        </w:pict>
      </w: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577174" w:rsidRDefault="00070A69" w:rsidP="006F0A2F">
      <w:pPr>
        <w:spacing w:after="240"/>
        <w:ind w:firstLine="720"/>
      </w:pPr>
      <w:r>
        <w:rPr>
          <w:noProof/>
        </w:rPr>
        <w:lastRenderedPageBreak/>
        <w:pict>
          <v:shape id="_x0000_s1393" type="#_x0000_t202" style="position:absolute;left:0;text-align:left;margin-left:2.8pt;margin-top:168.9pt;width:292.05pt;height:.05pt;z-index:252419072" stroked="f">
            <v:textbox style="mso-next-textbox:#_x0000_s1393;mso-fit-shape-to-text:t" inset="0,0,0,0">
              <w:txbxContent>
                <w:p w:rsidR="00070A69" w:rsidRPr="00577174" w:rsidRDefault="00070A69" w:rsidP="00577174">
                  <w:pPr>
                    <w:pStyle w:val="Caption"/>
                    <w:rPr>
                      <w:i/>
                      <w:noProof/>
                      <w:sz w:val="20"/>
                      <w:szCs w:val="20"/>
                    </w:rPr>
                  </w:pPr>
                  <w:bookmarkStart w:id="256" w:name="_Ref409198589"/>
                  <w:bookmarkStart w:id="257"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56"/>
                  <w:r w:rsidRPr="00577174">
                    <w:rPr>
                      <w:i/>
                      <w:sz w:val="20"/>
                      <w:szCs w:val="20"/>
                    </w:rPr>
                    <w:t>. Grafik Hasil Running Time Skenario Uji Coba 3</w:t>
                  </w:r>
                  <w:bookmarkEnd w:id="257"/>
                </w:p>
              </w:txbxContent>
            </v:textbox>
          </v:shape>
        </w:pict>
      </w:r>
      <w:r w:rsidR="00577174">
        <w:rPr>
          <w:noProof/>
          <w:lang w:eastAsia="en-US"/>
        </w:rPr>
        <w:drawing>
          <wp:anchor distT="0" distB="0" distL="114300" distR="114300" simplePos="0" relativeHeight="252416000" behindDoc="0" locked="0" layoutInCell="1" allowOverlap="1">
            <wp:simplePos x="0" y="0"/>
            <wp:positionH relativeFrom="column">
              <wp:posOffset>35560</wp:posOffset>
            </wp:positionH>
            <wp:positionV relativeFrom="paragraph">
              <wp:posOffset>-67945</wp:posOffset>
            </wp:positionV>
            <wp:extent cx="3709035" cy="2155825"/>
            <wp:effectExtent l="19050" t="0" r="24765"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anchor>
        </w:drawing>
      </w: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3C47E5" w:rsidP="006F0A2F">
      <w:pPr>
        <w:spacing w:after="240"/>
        <w:ind w:firstLine="720"/>
      </w:pPr>
      <w:r>
        <w:t xml:space="preserve"> </w:t>
      </w:r>
    </w:p>
    <w:p w:rsidR="00577174" w:rsidRDefault="00577174" w:rsidP="006F0A2F">
      <w:pPr>
        <w:spacing w:after="240"/>
        <w:ind w:firstLine="720"/>
      </w:pPr>
    </w:p>
    <w:p w:rsidR="00CA34B3" w:rsidRDefault="00CA34B3" w:rsidP="007916FD">
      <w:pPr>
        <w:spacing w:after="240"/>
      </w:pPr>
    </w:p>
    <w:p w:rsidR="00CA34B3" w:rsidRDefault="00A00DD7" w:rsidP="00436E21">
      <w:pPr>
        <w:pStyle w:val="Heading2"/>
        <w:spacing w:after="200"/>
      </w:pPr>
      <w:bookmarkStart w:id="258" w:name="_Toc416700023"/>
      <w:r>
        <w:t>Analisis Hasil Uji Coba</w:t>
      </w:r>
      <w:bookmarkEnd w:id="258"/>
    </w:p>
    <w:p w:rsidR="00436E21" w:rsidRDefault="00436E21" w:rsidP="00436E21">
      <w:pPr>
        <w:ind w:firstLine="540"/>
      </w:pPr>
      <w:r>
        <w:t>Setelah dihitung rata-rata akurasi, pertanyaan yang sering muncul adalah apakah nilai rata-rata akurasi tersebut betul-betul representasi data yang baik dari akurasi hasil percobaan yang telah dilakukan. Oleh karena itu perlu pula dilakukan perhitungan standar deviasi untuk mengetahui rentang atau variasi hasil. Adapun rumus untuk menghitung standar deviasi adalah sebagai berikut:</w:t>
      </w:r>
    </w:p>
    <w:tbl>
      <w:tblPr>
        <w:tblStyle w:val="TableGrid"/>
        <w:tblW w:w="0" w:type="auto"/>
        <w:tblInd w:w="108" w:type="dxa"/>
        <w:tblLook w:val="04A0" w:firstRow="1" w:lastRow="0" w:firstColumn="1" w:lastColumn="0" w:noHBand="0" w:noVBand="1"/>
      </w:tblPr>
      <w:tblGrid>
        <w:gridCol w:w="5220"/>
        <w:gridCol w:w="630"/>
      </w:tblGrid>
      <w:tr w:rsidR="00C50910" w:rsidTr="00C50910">
        <w:trPr>
          <w:trHeight w:val="822"/>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0910" w:rsidRPr="00C50910" w:rsidRDefault="00C50910" w:rsidP="00C50910">
            <w:pPr>
              <w:ind w:firstLine="540"/>
            </w:pPr>
            <m:oMathPara>
              <m:oMath>
                <m:r>
                  <w:rPr>
                    <w:rFonts w:ascii="Cambria Math" w:hAnsi="Cambria Math"/>
                  </w:rPr>
                  <m:t>S=</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rPr>
                                  <m:t>(Xi-mean)</m:t>
                                </m:r>
                              </m:e>
                              <m:sup>
                                <m:r>
                                  <w:rPr>
                                    <w:rFonts w:ascii="Cambria Math" w:hAnsi="Cambria Math"/>
                                  </w:rPr>
                                  <m:t>2</m:t>
                                </m:r>
                              </m:sup>
                            </m:sSup>
                          </m:e>
                        </m:nary>
                      </m:num>
                      <m:den>
                        <m:r>
                          <w:rPr>
                            <w:rFonts w:ascii="Cambria Math" w:hAnsi="Cambria Math"/>
                          </w:rPr>
                          <m:t>n-1</m:t>
                        </m:r>
                      </m:den>
                    </m:f>
                  </m:e>
                </m:rad>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0910" w:rsidRDefault="00C50910" w:rsidP="00C50910">
            <w:pPr>
              <w:jc w:val="center"/>
            </w:pPr>
            <w:r>
              <w:t>(</w:t>
            </w:r>
            <w:r w:rsidR="00CD4E1D" w:rsidRPr="00CD4E1D">
              <w:t>5.1</w:t>
            </w:r>
            <w:r w:rsidRPr="00CD4E1D">
              <w:t>)</w:t>
            </w:r>
          </w:p>
        </w:tc>
      </w:tr>
    </w:tbl>
    <w:p w:rsidR="00DA324D" w:rsidRDefault="006530E7" w:rsidP="006530E7">
      <w:pPr>
        <w:spacing w:after="200"/>
      </w:pPr>
      <w:r>
        <w:t>d</w:t>
      </w:r>
      <w:r w:rsidR="00C50910">
        <w:t xml:space="preserve">imana </w:t>
      </w:r>
      <w:r w:rsidR="00C50910" w:rsidRPr="00C50910">
        <w:rPr>
          <w:i/>
        </w:rPr>
        <w:t>S</w:t>
      </w:r>
      <w:r w:rsidR="00C50910">
        <w:t xml:space="preserve"> adalah standar deviasi, </w:t>
      </w:r>
      <w:r w:rsidR="00C50910">
        <w:rPr>
          <w:i/>
        </w:rPr>
        <w:t xml:space="preserve">mean </w:t>
      </w:r>
      <w:r w:rsidR="00C50910">
        <w:t xml:space="preserve">adalah rata-rata data, dan </w:t>
      </w:r>
      <w:r w:rsidR="00C50910">
        <w:rPr>
          <w:i/>
        </w:rPr>
        <w:t xml:space="preserve">n </w:t>
      </w:r>
      <w:r w:rsidR="00C50910">
        <w:t>adalah</w:t>
      </w:r>
      <w:r w:rsidR="00C50910">
        <w:rPr>
          <w:i/>
        </w:rPr>
        <w:t xml:space="preserve"> </w:t>
      </w:r>
      <w:r w:rsidR="00C50910">
        <w:t xml:space="preserve">jumlah data. Standar deviasi dapat menggambarkan seberapa jauh bervariasinya data. Jika nilai standar deviasi jauh lebih besar dari </w:t>
      </w:r>
      <w:r w:rsidR="00C50910">
        <w:rPr>
          <w:i/>
        </w:rPr>
        <w:t xml:space="preserve">mean, </w:t>
      </w:r>
      <w:r w:rsidR="00C50910">
        <w:t xml:space="preserve">maka nilai </w:t>
      </w:r>
      <w:r w:rsidR="00C50910">
        <w:rPr>
          <w:i/>
        </w:rPr>
        <w:t xml:space="preserve">mean </w:t>
      </w:r>
      <w:r w:rsidR="00E10576">
        <w:t xml:space="preserve">kurang merepresentasikan performa untuk semua data. </w:t>
      </w:r>
      <w:r w:rsidR="00C50910">
        <w:t xml:space="preserve">Sedangkan jika nilai standar deviasi sangat kecil dibandingkan dengan </w:t>
      </w:r>
      <w:r w:rsidR="00C50910">
        <w:rPr>
          <w:i/>
        </w:rPr>
        <w:t xml:space="preserve">mean, </w:t>
      </w:r>
      <w:r w:rsidR="00C50910">
        <w:t>maka nilai mean dapat digunakan sebagai representasi dari keseluruhan data.</w:t>
      </w:r>
      <w:r w:rsidR="00DA324D">
        <w:t xml:space="preserve"> Nilai </w:t>
      </w:r>
      <w:r w:rsidR="00DA324D">
        <w:lastRenderedPageBreak/>
        <w:t xml:space="preserve">standar deviasi dari hasil akurasi masing-masing skenario ditunjukkan pada </w:t>
      </w:r>
      <w:r w:rsidR="00070A69">
        <w:fldChar w:fldCharType="begin"/>
      </w:r>
      <w:r w:rsidR="00070A69">
        <w:instrText xml:space="preserve"> REF _Ref409199802 \h  \* MERGEFORMAT </w:instrText>
      </w:r>
      <w:r w:rsidR="00070A69">
        <w:fldChar w:fldCharType="separate"/>
      </w:r>
      <w:r w:rsidR="00DE4529" w:rsidRPr="00DE4529">
        <w:t>Tabel 5.1</w:t>
      </w:r>
      <w:r w:rsidR="00070A69">
        <w:fldChar w:fldCharType="end"/>
      </w:r>
      <w:r w:rsidRPr="006530E7">
        <w:t>.</w:t>
      </w:r>
    </w:p>
    <w:p w:rsidR="00DA324D" w:rsidRPr="006530E7" w:rsidRDefault="00DA324D" w:rsidP="006530E7">
      <w:pPr>
        <w:pStyle w:val="Caption"/>
        <w:keepNext/>
        <w:spacing w:after="100"/>
        <w:rPr>
          <w:i/>
          <w:sz w:val="20"/>
          <w:szCs w:val="20"/>
        </w:rPr>
      </w:pPr>
      <w:bookmarkStart w:id="259" w:name="_Ref409199802"/>
      <w:bookmarkStart w:id="260" w:name="_Toc409550685"/>
      <w:r w:rsidRPr="006530E7">
        <w:rPr>
          <w:i/>
          <w:sz w:val="20"/>
          <w:szCs w:val="20"/>
        </w:rPr>
        <w:t>Tabel 5.</w:t>
      </w:r>
      <w:r w:rsidR="00725214" w:rsidRPr="006530E7">
        <w:rPr>
          <w:i/>
          <w:sz w:val="20"/>
          <w:szCs w:val="20"/>
        </w:rPr>
        <w:fldChar w:fldCharType="begin"/>
      </w:r>
      <w:r w:rsidRPr="006530E7">
        <w:rPr>
          <w:i/>
          <w:sz w:val="20"/>
          <w:szCs w:val="20"/>
        </w:rPr>
        <w:instrText xml:space="preserve"> SEQ Tabel_5. \* ARABIC </w:instrText>
      </w:r>
      <w:r w:rsidR="00725214" w:rsidRPr="006530E7">
        <w:rPr>
          <w:i/>
          <w:sz w:val="20"/>
          <w:szCs w:val="20"/>
        </w:rPr>
        <w:fldChar w:fldCharType="separate"/>
      </w:r>
      <w:r w:rsidR="00DE4529">
        <w:rPr>
          <w:i/>
          <w:noProof/>
          <w:sz w:val="20"/>
          <w:szCs w:val="20"/>
        </w:rPr>
        <w:t>1</w:t>
      </w:r>
      <w:r w:rsidR="00725214" w:rsidRPr="006530E7">
        <w:rPr>
          <w:i/>
          <w:sz w:val="20"/>
          <w:szCs w:val="20"/>
        </w:rPr>
        <w:fldChar w:fldCharType="end"/>
      </w:r>
      <w:bookmarkEnd w:id="259"/>
      <w:r w:rsidRPr="006530E7">
        <w:rPr>
          <w:i/>
          <w:sz w:val="20"/>
          <w:szCs w:val="20"/>
        </w:rPr>
        <w:t xml:space="preserve">. Tabel </w:t>
      </w:r>
      <w:r w:rsidR="006530E7" w:rsidRPr="006530E7">
        <w:rPr>
          <w:i/>
          <w:sz w:val="20"/>
          <w:szCs w:val="20"/>
        </w:rPr>
        <w:t>Perbandingan Hasil Akurasi dan Running Time</w:t>
      </w:r>
      <w:bookmarkEnd w:id="260"/>
    </w:p>
    <w:tbl>
      <w:tblPr>
        <w:tblW w:w="5833" w:type="dxa"/>
        <w:tblInd w:w="89" w:type="dxa"/>
        <w:tblLook w:val="04A0" w:firstRow="1" w:lastRow="0" w:firstColumn="1" w:lastColumn="0" w:noHBand="0" w:noVBand="1"/>
      </w:tblPr>
      <w:tblGrid>
        <w:gridCol w:w="2193"/>
        <w:gridCol w:w="1220"/>
        <w:gridCol w:w="1200"/>
        <w:gridCol w:w="1220"/>
      </w:tblGrid>
      <w:tr w:rsidR="00DA324D" w:rsidRPr="00DA324D" w:rsidTr="00DA324D">
        <w:trPr>
          <w:trHeight w:val="315"/>
        </w:trPr>
        <w:tc>
          <w:tcPr>
            <w:tcW w:w="2193"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1</w:t>
            </w:r>
          </w:p>
        </w:tc>
        <w:tc>
          <w:tcPr>
            <w:tcW w:w="120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2</w:t>
            </w: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3</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92D050"/>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Mean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89.52</w:t>
            </w:r>
            <w:r w:rsidR="006530E7">
              <w:rPr>
                <w:color w:val="000000"/>
                <w:sz w:val="20"/>
                <w:szCs w:val="20"/>
                <w:lang w:eastAsia="en-US"/>
              </w:rPr>
              <w:t>%</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92.90</w:t>
            </w:r>
            <w:r w:rsidR="006530E7">
              <w:rPr>
                <w:color w:val="000000"/>
                <w:sz w:val="20"/>
                <w:szCs w:val="20"/>
                <w:lang w:eastAsia="en-US"/>
              </w:rPr>
              <w:t>%</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77.42</w:t>
            </w:r>
            <w:r w:rsidR="006530E7">
              <w:rPr>
                <w:color w:val="000000"/>
                <w:sz w:val="20"/>
                <w:szCs w:val="20"/>
                <w:lang w:eastAsia="en-US"/>
              </w:rPr>
              <w:t>%</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B6DDE8" w:themeFill="accent5"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Standar Deviasi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2.18</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1.13</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4.81</w:t>
            </w:r>
          </w:p>
        </w:tc>
      </w:tr>
      <w:tr w:rsidR="00DA324D" w:rsidRPr="00DA324D" w:rsidTr="00DA324D">
        <w:trPr>
          <w:trHeight w:val="315"/>
        </w:trPr>
        <w:tc>
          <w:tcPr>
            <w:tcW w:w="2193" w:type="dxa"/>
            <w:tcBorders>
              <w:top w:val="nil"/>
              <w:left w:val="single" w:sz="8" w:space="0" w:color="auto"/>
              <w:bottom w:val="single" w:sz="8" w:space="0" w:color="auto"/>
              <w:right w:val="single" w:sz="8" w:space="0" w:color="auto"/>
            </w:tcBorders>
            <w:shd w:val="clear" w:color="auto" w:fill="CCC0D9" w:themeFill="accent4"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Running Time</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46.92 s</w:t>
            </w:r>
          </w:p>
        </w:tc>
        <w:tc>
          <w:tcPr>
            <w:tcW w:w="120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31.129 m</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1.17 s</w:t>
            </w:r>
          </w:p>
        </w:tc>
      </w:tr>
    </w:tbl>
    <w:p w:rsidR="006530E7" w:rsidRPr="00660F2B" w:rsidRDefault="00C50910" w:rsidP="00660F2B">
      <w:pPr>
        <w:spacing w:before="200"/>
        <w:ind w:firstLine="540"/>
      </w:pPr>
      <w:r>
        <w:rPr>
          <w:i/>
        </w:rPr>
        <w:t xml:space="preserve"> </w:t>
      </w:r>
      <w:r>
        <w:t xml:space="preserve"> </w:t>
      </w:r>
      <w:r w:rsidR="006530E7">
        <w:t xml:space="preserve">Berdasarkan </w:t>
      </w:r>
      <w:r w:rsidR="00070A69">
        <w:fldChar w:fldCharType="begin"/>
      </w:r>
      <w:r w:rsidR="00070A69">
        <w:instrText xml:space="preserve"> REF _Ref409199802 \h  \* MERGEFORMAT </w:instrText>
      </w:r>
      <w:r w:rsidR="00070A69">
        <w:fldChar w:fldCharType="separate"/>
      </w:r>
      <w:r w:rsidR="00DE4529" w:rsidRPr="00DE4529">
        <w:t>Tabel 5.1</w:t>
      </w:r>
      <w:r w:rsidR="00070A69">
        <w:fldChar w:fldCharType="end"/>
      </w:r>
      <w:r w:rsidR="00660F2B">
        <w:t>.</w:t>
      </w:r>
      <w:r w:rsidR="006530E7">
        <w:t xml:space="preserve">, nilai standar deviasi yang dihasilkan sangat jauh lebih kecil daripada </w:t>
      </w:r>
      <w:r w:rsidR="006530E7">
        <w:rPr>
          <w:i/>
        </w:rPr>
        <w:t xml:space="preserve">mean. </w:t>
      </w:r>
      <w:r w:rsidR="006530E7">
        <w:t xml:space="preserve">Hal itu menunjukkan bahwa dalam kasus ini, </w:t>
      </w:r>
      <w:r w:rsidR="006530E7">
        <w:rPr>
          <w:i/>
        </w:rPr>
        <w:t xml:space="preserve">mean </w:t>
      </w:r>
      <w:r w:rsidR="006530E7">
        <w:t xml:space="preserve">merupakan representasi yang baik dari </w:t>
      </w:r>
      <w:r w:rsidR="00660F2B">
        <w:t xml:space="preserve">hasil percobaan. </w:t>
      </w:r>
      <w:r w:rsidR="006530E7">
        <w:t xml:space="preserve">Selain itu, standar deviasi juga menyimpan informasi kefluktuatifan data. Semakin tinggi nilai standar deviasi, maka dapat dikatakan data semakin fluktuatif. Di antara tiga skenario yang diujicobakan, maka tingkat akurasi pada skenario </w:t>
      </w:r>
      <w:r w:rsidR="00660F2B" w:rsidRPr="00660F2B">
        <w:rPr>
          <w:bCs/>
          <w:color w:val="000000"/>
          <w:lang w:eastAsia="en-US"/>
        </w:rPr>
        <w:t>uji coba</w:t>
      </w:r>
      <w:r w:rsidR="00660F2B">
        <w:t xml:space="preserve"> </w:t>
      </w:r>
      <w:r w:rsidR="006530E7">
        <w:t xml:space="preserve">3 paling fluktuatif di antara dua skenario yang lain. </w:t>
      </w:r>
      <w:r w:rsidR="00726C6E">
        <w:t>D</w:t>
      </w:r>
      <w:r w:rsidR="00660F2B">
        <w:t xml:space="preserve">itunjukkan pula bahwa skenario 1 mampu mereduksi waktu </w:t>
      </w:r>
      <w:r w:rsidR="00660F2B">
        <w:rPr>
          <w:i/>
        </w:rPr>
        <w:t xml:space="preserve">running </w:t>
      </w:r>
      <w:r w:rsidR="00660F2B">
        <w:t>hampir 40x lebih cepat dibandingkan dengan sken</w:t>
      </w:r>
      <w:r w:rsidR="00726C6E">
        <w:t>a</w:t>
      </w:r>
      <w:r w:rsidR="00660F2B">
        <w:t xml:space="preserve">rio uji coba 2. </w:t>
      </w:r>
    </w:p>
    <w:p w:rsidR="006530E7" w:rsidRDefault="006530E7" w:rsidP="006530E7">
      <w:pPr>
        <w:ind w:firstLine="540"/>
      </w:pPr>
    </w:p>
    <w:p w:rsidR="006530E7" w:rsidRDefault="006530E7"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Pr="006530E7" w:rsidRDefault="00726C6E" w:rsidP="00726C6E">
      <w:pPr>
        <w:jc w:val="center"/>
        <w:sectPr w:rsidR="00726C6E" w:rsidRPr="006530E7" w:rsidSect="00AB3CCE">
          <w:pgSz w:w="8392" w:h="11907" w:code="11"/>
          <w:pgMar w:top="1418" w:right="1134" w:bottom="1418" w:left="1418" w:header="709" w:footer="709" w:gutter="0"/>
          <w:cols w:space="708"/>
          <w:titlePg/>
          <w:docGrid w:linePitch="360"/>
        </w:sectPr>
      </w:pPr>
      <w:r w:rsidRPr="00326ED3">
        <w:rPr>
          <w:b/>
          <w:i/>
          <w:noProof/>
          <w:lang w:val="id-ID"/>
        </w:rPr>
        <w:lastRenderedPageBreak/>
        <w:t>[Halaman ini sengaja dikosongkan]</w:t>
      </w:r>
    </w:p>
    <w:p w:rsidR="0098724F" w:rsidRPr="00893607" w:rsidRDefault="00893607" w:rsidP="00EB02D3">
      <w:pPr>
        <w:pStyle w:val="Heading1"/>
        <w:rPr>
          <w:lang w:val="id-ID"/>
        </w:rPr>
      </w:pPr>
      <w:bookmarkStart w:id="261" w:name="_Toc416700024"/>
      <w:r>
        <w:rPr>
          <w:lang w:val="id-ID"/>
        </w:rPr>
        <w:lastRenderedPageBreak/>
        <w:t>BAB VI</w:t>
      </w:r>
      <w:r w:rsidRPr="00076BC9">
        <w:rPr>
          <w:color w:val="FFFFFF" w:themeColor="background1"/>
          <w:lang w:val="id-ID"/>
        </w:rPr>
        <w:t>ZZZZZ</w:t>
      </w:r>
      <w:r w:rsidRPr="00326ED3">
        <w:rPr>
          <w:lang w:val="id-ID"/>
        </w:rPr>
        <w:br/>
      </w:r>
      <w:r>
        <w:rPr>
          <w:lang w:val="id-ID"/>
        </w:rPr>
        <w:t xml:space="preserve">KESIMPULAN </w:t>
      </w:r>
      <w:r w:rsidR="00833EC5">
        <w:t>DAN</w:t>
      </w:r>
      <w:r>
        <w:rPr>
          <w:lang w:val="id-ID"/>
        </w:rPr>
        <w:t xml:space="preserve"> SARAN</w:t>
      </w:r>
      <w:bookmarkEnd w:id="261"/>
    </w:p>
    <w:p w:rsidR="00893607" w:rsidRDefault="00893607" w:rsidP="00893607">
      <w:pPr>
        <w:ind w:firstLine="720"/>
      </w:pPr>
    </w:p>
    <w:p w:rsidR="0098724F" w:rsidRDefault="00AB66C3" w:rsidP="00C7034C">
      <w:pPr>
        <w:ind w:firstLine="540"/>
        <w:rPr>
          <w:lang w:val="id-ID"/>
        </w:rPr>
      </w:pPr>
      <w:r>
        <w:t xml:space="preserve">Bab </w:t>
      </w:r>
      <w:r w:rsidR="00893607" w:rsidRPr="008F35E2">
        <w:t xml:space="preserve">ini membahas mengenai kesimpulan yang dapat diambil dari hasil uji coba yang telah dilakukan sebagai jawaban dari rumusan masalah yang dikemukakan. Selain kesimpulan, </w:t>
      </w:r>
      <w:r w:rsidR="00893607">
        <w:t>juga terdapat</w:t>
      </w:r>
      <w:r w:rsidR="00893607" w:rsidRPr="008F35E2">
        <w:t xml:space="preserve"> saran yang ditujukan untuk pengembangan </w:t>
      </w:r>
      <w:r w:rsidR="00893607">
        <w:t>p</w:t>
      </w:r>
      <w:r w:rsidR="00893607">
        <w:rPr>
          <w:lang w:val="id-ID"/>
        </w:rPr>
        <w:t>enelitian</w:t>
      </w:r>
      <w:r w:rsidR="00893607">
        <w:t xml:space="preserve"> </w:t>
      </w:r>
      <w:r w:rsidR="00893607" w:rsidRPr="008F35E2">
        <w:t>lebih lanjut</w:t>
      </w:r>
      <w:r w:rsidR="00893607">
        <w:rPr>
          <w:lang w:val="id-ID"/>
        </w:rPr>
        <w:t>.</w:t>
      </w:r>
    </w:p>
    <w:p w:rsidR="00893607" w:rsidRDefault="00893607" w:rsidP="009C4435">
      <w:pPr>
        <w:pStyle w:val="Heading2"/>
        <w:spacing w:after="200"/>
        <w:ind w:left="540" w:hanging="540"/>
        <w:rPr>
          <w:lang w:val="id-ID"/>
        </w:rPr>
      </w:pPr>
      <w:bookmarkStart w:id="262" w:name="_Toc416700025"/>
      <w:r>
        <w:rPr>
          <w:lang w:val="id-ID"/>
        </w:rPr>
        <w:t>Kesimpulan</w:t>
      </w:r>
      <w:bookmarkEnd w:id="262"/>
    </w:p>
    <w:p w:rsidR="00893607" w:rsidRPr="00C7034C" w:rsidRDefault="00893607" w:rsidP="009C4435">
      <w:pPr>
        <w:ind w:firstLine="540"/>
      </w:pPr>
      <w:r w:rsidRPr="00C7034C">
        <w:t xml:space="preserve">Dari hasil uji coba yang telah dilakukan terhadap pembuatan </w:t>
      </w:r>
      <w:r w:rsidR="00CD4E1D">
        <w:t xml:space="preserve">model, </w:t>
      </w:r>
      <w:r w:rsidRPr="00C7034C">
        <w:t>dapat diambil kesimpulan sebagai berikut:</w:t>
      </w:r>
    </w:p>
    <w:p w:rsidR="00893607" w:rsidRPr="00C7034C" w:rsidRDefault="00BA779F" w:rsidP="007236B7">
      <w:pPr>
        <w:pStyle w:val="ListParagraph"/>
        <w:numPr>
          <w:ilvl w:val="0"/>
          <w:numId w:val="16"/>
        </w:numPr>
        <w:ind w:left="360"/>
      </w:pPr>
      <w:r>
        <w:t>M</w:t>
      </w:r>
      <w:r w:rsidR="00D52775">
        <w:t>etode gabungan</w:t>
      </w:r>
      <w:r w:rsidR="00D52775"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sidR="00895F59">
        <w:rPr>
          <w:i/>
        </w:rPr>
        <w:t xml:space="preserve"> </w:t>
      </w:r>
      <w:r w:rsidR="00D52775">
        <w:t xml:space="preserve">dengan menggunakan PCA untuk mereduksi dimensi </w:t>
      </w:r>
      <w:r w:rsidR="00691947">
        <w:t>fitur</w:t>
      </w:r>
      <w:r w:rsidR="00D52775" w:rsidRPr="00C7034C">
        <w:t xml:space="preserve"> </w:t>
      </w:r>
      <w:r w:rsidR="00D52775">
        <w:t xml:space="preserve">dapat menghasilkan model terbaik </w:t>
      </w:r>
      <w:r w:rsidR="00C7034C" w:rsidRPr="00C7034C">
        <w:t xml:space="preserve">untuk pengklasifikasian </w:t>
      </w:r>
      <w:r w:rsidR="00D52775">
        <w:t>penyakit</w:t>
      </w:r>
      <w:r w:rsidR="00C7034C" w:rsidRPr="00C7034C">
        <w:t xml:space="preserve"> kanker </w:t>
      </w:r>
      <w:r w:rsidR="00C7034C" w:rsidRPr="00C7034C">
        <w:rPr>
          <w:i/>
        </w:rPr>
        <w:t>colon</w:t>
      </w:r>
      <w:r w:rsidR="00D52775">
        <w:rPr>
          <w:i/>
        </w:rPr>
        <w:t>.</w:t>
      </w:r>
      <w:r w:rsidR="00C7034C" w:rsidRPr="00C7034C">
        <w:rPr>
          <w:i/>
        </w:rPr>
        <w:t xml:space="preserve"> </w:t>
      </w:r>
    </w:p>
    <w:p w:rsidR="00C7034C" w:rsidRPr="00C7034C" w:rsidRDefault="00660F2B" w:rsidP="007236B7">
      <w:pPr>
        <w:pStyle w:val="ListParagraph"/>
        <w:numPr>
          <w:ilvl w:val="0"/>
          <w:numId w:val="16"/>
        </w:numPr>
        <w:ind w:left="360"/>
      </w:pPr>
      <w:r>
        <w:t>Metode gabungan</w:t>
      </w:r>
      <w:r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Pr>
          <w:i/>
        </w:rPr>
        <w:t xml:space="preserve"> </w:t>
      </w:r>
      <w:r>
        <w:t xml:space="preserve">dengan menggunakan PCA untuk mereduksi dimensi </w:t>
      </w:r>
      <w:r w:rsidR="00691947">
        <w:t>fitur</w:t>
      </w:r>
      <w:r w:rsidRPr="00C7034C">
        <w:t xml:space="preserve"> </w:t>
      </w:r>
      <w:r>
        <w:t xml:space="preserve">mampu menghasilkan model dengan tingkat akurasi 89.52% dalam waktu 46.92 sekon. Hal ini menunjukkan bahwa metode tersebut mampu mengurangi waktu </w:t>
      </w:r>
      <w:r>
        <w:rPr>
          <w:i/>
        </w:rPr>
        <w:t xml:space="preserve">running </w:t>
      </w:r>
      <w:r>
        <w:t xml:space="preserve">secara signifikan dengan selisih akurasi hanya 3.38%. </w:t>
      </w:r>
    </w:p>
    <w:p w:rsidR="00893607" w:rsidRDefault="00C7034C" w:rsidP="007236B7">
      <w:pPr>
        <w:pStyle w:val="ListParagraph"/>
        <w:numPr>
          <w:ilvl w:val="0"/>
          <w:numId w:val="16"/>
        </w:numPr>
        <w:ind w:left="360"/>
      </w:pPr>
      <w:r w:rsidRPr="00C7034C">
        <w:t>Akurasi t</w:t>
      </w:r>
      <w:r w:rsidR="008A442F">
        <w:t>erbaik yang didapatkan adalah 93.55</w:t>
      </w:r>
      <w:r w:rsidRPr="00C7034C">
        <w:t xml:space="preserve">% dengan pengikutsertaan </w:t>
      </w:r>
      <w:r w:rsidR="00D52775">
        <w:t xml:space="preserve">39 atribut, yaitu </w:t>
      </w:r>
      <w:r w:rsidRPr="00C7034C">
        <w:t>atribut ke-</w:t>
      </w:r>
      <w:r w:rsidR="00F828FB" w:rsidRPr="00F828FB">
        <w:t>1, 2, 3, 4, 5, 6, 7, 10, 11, 12, 13, 15, 16, 17, 22, 24, 25, 26, 28, 29, 30, 31, 32, 33, 35, 36,</w:t>
      </w:r>
      <w:r w:rsidR="00F828FB">
        <w:t xml:space="preserve"> </w:t>
      </w:r>
      <w:r w:rsidR="00F828FB" w:rsidRPr="00F828FB">
        <w:t>37,</w:t>
      </w:r>
      <w:r w:rsidR="00F828FB">
        <w:t xml:space="preserve"> </w:t>
      </w:r>
      <w:r w:rsidR="00F828FB" w:rsidRPr="00F828FB">
        <w:t>38,</w:t>
      </w:r>
      <w:r w:rsidR="00F828FB">
        <w:t xml:space="preserve"> </w:t>
      </w:r>
      <w:r w:rsidR="00F828FB" w:rsidRPr="00F828FB">
        <w:t>39, 44,</w:t>
      </w:r>
      <w:r w:rsidR="00F828FB">
        <w:t xml:space="preserve"> </w:t>
      </w:r>
      <w:r w:rsidR="00F828FB" w:rsidRPr="00F828FB">
        <w:t>45,</w:t>
      </w:r>
      <w:r w:rsidR="00F828FB">
        <w:t xml:space="preserve"> </w:t>
      </w:r>
      <w:r w:rsidR="00F828FB" w:rsidRPr="00F828FB">
        <w:t>47, 50, 52, 53, 54, 56,</w:t>
      </w:r>
      <w:r w:rsidR="00F828FB">
        <w:t xml:space="preserve"> </w:t>
      </w:r>
      <w:r w:rsidR="00F828FB" w:rsidRPr="00F828FB">
        <w:t>57,</w:t>
      </w:r>
      <w:r w:rsidR="00F828FB">
        <w:t xml:space="preserve"> dan </w:t>
      </w:r>
      <w:r w:rsidR="00F828FB" w:rsidRPr="00F828FB">
        <w:t>58</w:t>
      </w:r>
      <w:r w:rsidRPr="00C7034C">
        <w:t xml:space="preserve">.  </w:t>
      </w:r>
    </w:p>
    <w:p w:rsidR="00DD4137" w:rsidRDefault="00DD4137" w:rsidP="00DD4137">
      <w:pPr>
        <w:pStyle w:val="ListParagraph"/>
        <w:ind w:left="360"/>
      </w:pPr>
    </w:p>
    <w:p w:rsidR="00DD4137" w:rsidRPr="00C7034C" w:rsidRDefault="00DD4137" w:rsidP="00DD4137">
      <w:pPr>
        <w:pStyle w:val="ListParagraph"/>
        <w:ind w:left="360"/>
      </w:pPr>
    </w:p>
    <w:p w:rsidR="00893607" w:rsidRPr="00111383" w:rsidRDefault="00893607" w:rsidP="00111383">
      <w:pPr>
        <w:pStyle w:val="Heading2"/>
        <w:spacing w:before="240" w:after="200"/>
        <w:ind w:left="540" w:hanging="540"/>
        <w:rPr>
          <w:lang w:val="id-ID"/>
        </w:rPr>
      </w:pPr>
      <w:bookmarkStart w:id="263" w:name="_Toc416700026"/>
      <w:r w:rsidRPr="00111383">
        <w:rPr>
          <w:lang w:val="id-ID"/>
        </w:rPr>
        <w:lastRenderedPageBreak/>
        <w:t>Saran</w:t>
      </w:r>
      <w:bookmarkEnd w:id="263"/>
    </w:p>
    <w:p w:rsidR="00893607" w:rsidRPr="00111383" w:rsidRDefault="00893607" w:rsidP="009C4435">
      <w:pPr>
        <w:ind w:firstLine="540"/>
      </w:pPr>
      <w:r w:rsidRPr="00111383">
        <w:t xml:space="preserve">Saran yang diberikan untuk pengembangan aplikasi </w:t>
      </w:r>
      <w:r w:rsidR="00111383" w:rsidRPr="00111383">
        <w:t>ini adalah:</w:t>
      </w:r>
    </w:p>
    <w:p w:rsidR="00F828FB" w:rsidRDefault="00F828FB" w:rsidP="007236B7">
      <w:pPr>
        <w:pStyle w:val="ListParagraph"/>
        <w:numPr>
          <w:ilvl w:val="0"/>
          <w:numId w:val="17"/>
        </w:numPr>
        <w:ind w:left="360"/>
      </w:pPr>
      <w:r>
        <w:t>Untuk meningkatkan nilai akurasi, dapat dicoba untuk mengubah parameter GA yang digunakan, seperti jumlah populasi dan generasi.</w:t>
      </w:r>
    </w:p>
    <w:p w:rsidR="00893607" w:rsidRPr="00111383" w:rsidRDefault="00111383" w:rsidP="007236B7">
      <w:pPr>
        <w:pStyle w:val="ListParagraph"/>
        <w:numPr>
          <w:ilvl w:val="0"/>
          <w:numId w:val="17"/>
        </w:numPr>
        <w:ind w:left="360"/>
      </w:pPr>
      <w:r w:rsidRPr="00111383">
        <w:t>A</w:t>
      </w:r>
      <w:r w:rsidRPr="00111383">
        <w:rPr>
          <w:lang w:val="id-ID"/>
        </w:rPr>
        <w:t>da baiknya dibuatkan</w:t>
      </w:r>
      <w:r w:rsidRPr="00111383">
        <w:t xml:space="preserve"> </w:t>
      </w:r>
      <w:r w:rsidRPr="00111383">
        <w:rPr>
          <w:i/>
        </w:rPr>
        <w:t xml:space="preserve">user interface </w:t>
      </w:r>
      <w:r w:rsidRPr="00111383">
        <w:t xml:space="preserve">yang memudahkan pengguna dalam memasukkan data dan melihat hasil keluarannya. </w:t>
      </w:r>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AB3CCE">
          <w:pgSz w:w="8392" w:h="11907" w:code="11"/>
          <w:pgMar w:top="1418" w:right="1134" w:bottom="1418" w:left="1418" w:header="709" w:footer="709" w:gutter="0"/>
          <w:cols w:space="708"/>
          <w:titlePg/>
          <w:docGrid w:linePitch="360"/>
        </w:sectPr>
      </w:pPr>
    </w:p>
    <w:p w:rsidR="00EA29D7" w:rsidRDefault="0082174D" w:rsidP="00EA29D7">
      <w:pPr>
        <w:pStyle w:val="Heading1"/>
        <w:numPr>
          <w:ilvl w:val="0"/>
          <w:numId w:val="0"/>
        </w:numPr>
      </w:pPr>
      <w:bookmarkStart w:id="264" w:name="_Toc416700027"/>
      <w:r>
        <w:rPr>
          <w:lang w:val="id-ID"/>
        </w:rPr>
        <w:lastRenderedPageBreak/>
        <w:t>DAFTAR PUSTAKA</w:t>
      </w:r>
      <w:bookmarkEnd w:id="264"/>
    </w:p>
    <w:p w:rsidR="00450B90"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367" w:type="pct"/>
        <w:tblCellSpacing w:w="15" w:type="dxa"/>
        <w:tblInd w:w="-135" w:type="dxa"/>
        <w:tblLayout w:type="fixed"/>
        <w:tblCellMar>
          <w:top w:w="15" w:type="dxa"/>
          <w:left w:w="15" w:type="dxa"/>
          <w:bottom w:w="15" w:type="dxa"/>
          <w:right w:w="15" w:type="dxa"/>
        </w:tblCellMar>
        <w:tblLook w:val="04A0" w:firstRow="1" w:lastRow="0" w:firstColumn="1" w:lastColumn="0" w:noHBand="0" w:noVBand="1"/>
      </w:tblPr>
      <w:tblGrid>
        <w:gridCol w:w="541"/>
        <w:gridCol w:w="5824"/>
      </w:tblGrid>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"Kanker Usus Besar," 27 Juni 2013. [Online]. Available: http://id.wikipedia.org/wiki/Kanker_usus_besar. [Accessed 9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[2]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"Kanker Usus Besar," [Online]. Available: http://prodia.co.id/penyakit-dandiagnosa/. [Accessed 9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[3]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B. Al-Shboul and S.-H. Myaeng, "Initializing K-Means using Genetic Algorithm," </w:t>
            </w:r>
            <w:r w:rsidRPr="00450B90">
              <w:rPr>
                <w:i/>
                <w:iCs/>
                <w:noProof/>
                <w:sz w:val="21"/>
                <w:szCs w:val="21"/>
              </w:rPr>
              <w:t xml:space="preserve">World Academy of Science, Engineering and Technology, </w:t>
            </w:r>
            <w:r w:rsidRPr="00450B90">
              <w:rPr>
                <w:noProof/>
                <w:sz w:val="21"/>
                <w:szCs w:val="21"/>
              </w:rPr>
              <w:t xml:space="preserve">vol. 54, 2009.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[4]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K.-j. Kim and H. Ahn, "A recommender system using GA K-means clustering," </w:t>
            </w:r>
            <w:r w:rsidRPr="00450B90">
              <w:rPr>
                <w:i/>
                <w:iCs/>
                <w:noProof/>
                <w:sz w:val="21"/>
                <w:szCs w:val="21"/>
              </w:rPr>
              <w:t xml:space="preserve">Expert Systems with Applications, </w:t>
            </w:r>
            <w:r w:rsidRPr="00450B90">
              <w:rPr>
                <w:noProof/>
                <w:sz w:val="21"/>
                <w:szCs w:val="21"/>
              </w:rPr>
              <w:t xml:space="preserve">vol. 34, pp. 1200-1209, 2008.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[5]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C. V. and N. Sumathi, "A Modified Genetic Algorithm Initializing K-Means Clustering," </w:t>
            </w:r>
            <w:r w:rsidRPr="00450B90">
              <w:rPr>
                <w:i/>
                <w:iCs/>
                <w:noProof/>
                <w:sz w:val="21"/>
                <w:szCs w:val="21"/>
              </w:rPr>
              <w:t xml:space="preserve">Global Journal of Computer Science and Technology, </w:t>
            </w:r>
            <w:r w:rsidRPr="00450B90">
              <w:rPr>
                <w:noProof/>
                <w:sz w:val="21"/>
                <w:szCs w:val="21"/>
              </w:rPr>
              <w:t xml:space="preserve">vol. 11, no. 2, 2011.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[6]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F. K. Wardhani, E. Suryani and A. Mukhlason, "Penerapan metode GA-Kmeans untuk pengelompokan pengguna pada Bapersip Provinsi Jawa Timur," </w:t>
            </w:r>
            <w:r w:rsidRPr="00450B90">
              <w:rPr>
                <w:i/>
                <w:iCs/>
                <w:noProof/>
                <w:sz w:val="21"/>
                <w:szCs w:val="21"/>
              </w:rPr>
              <w:t xml:space="preserve">JURNAL TEKNIK POMITS, </w:t>
            </w:r>
            <w:r w:rsidRPr="00450B90">
              <w:rPr>
                <w:noProof/>
                <w:sz w:val="21"/>
                <w:szCs w:val="21"/>
              </w:rPr>
              <w:t xml:space="preserve">vol. 1, no. 1, pp. 1-6, 2012.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[7]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M. A. Jabbar, B. L. Deekshatulu and P. Chandra, "Classification of Heart Disease Using K- Nearest Neighbor and," </w:t>
            </w:r>
            <w:r w:rsidRPr="00450B90">
              <w:rPr>
                <w:i/>
                <w:iCs/>
                <w:noProof/>
                <w:sz w:val="21"/>
                <w:szCs w:val="21"/>
              </w:rPr>
              <w:t xml:space="preserve">International Conference on Computational Intelligence: Modeling Techniques and Applications, </w:t>
            </w:r>
            <w:r w:rsidRPr="00450B90">
              <w:rPr>
                <w:noProof/>
                <w:sz w:val="21"/>
                <w:szCs w:val="21"/>
              </w:rPr>
              <w:t xml:space="preserve">vol. 10, pp. 85-94, 2013.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[8]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"Gejala Kanker Usus Besar (Kolon), Penyebab dan Pencegahan," [Online]. Available: http://gejalapenyakitmu.blogspot.com/2013/07/gejala-kanker-ususbesar-. [Accessed 30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[9]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"Accuracy and Precision," [Online]. Available: http://en.wikipedia.org/wiki/Accuracy_and_precision. [Accessed 30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[10]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"Using Matlab in Java," [Online]. Available: </w:t>
            </w:r>
            <w:r w:rsidRPr="00450B90">
              <w:rPr>
                <w:noProof/>
                <w:sz w:val="21"/>
                <w:szCs w:val="21"/>
              </w:rPr>
              <w:lastRenderedPageBreak/>
              <w:t>https://hive.asu.edu/minc/images/originalphotos/groupphotos/196/251/Using%20matlab%20in%20Java.pdf. [Accessed 20 Oktober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lastRenderedPageBreak/>
              <w:t xml:space="preserve">[11]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"Matlab Control," [Online]. Available: https://code.google.com/p/matlabcontrol/. [Accessed 20 Oktober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[12]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"Principal Component Analysis (#1)," 21 Januari 2012. [Online]. Available: http://tyangluhtu.wordpress.com/2012/01/21/principal-component-analysis/. [Accessed 5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[13]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"Bioinformatics Research Group," [Online]. Available: http://www.upo.es/eps/bigs/datasets.html. [Accessed 29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[14]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"Introduction to Genetic Algorithm," [Online]. Available: http://www.obitko.com/tutorials/genetic-algorithms/crossover-mutation.php. [Accessed 5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[15]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"Stack Overflow," [Online]. Available: http://stackoverflow.com/questions/2784514/sort-arraylist-of-custom-objects-by-property. [Accessed 24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[16]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"Evolutionary Algorithms 3 Selection," [Online]. Available: http://www.geatbx.com/docu/algindex-02.html#P363_18910. [Accessed 24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[17]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"Daniweb," 2013. [Online]. Available: https://www.daniweb.com/software-development/java/threads/447515/random-numbers-without-duplicates. [Accessed 24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[18]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"Stikom Surabaya," [Online]. Available: http://sir.stikom.edu/10/5/BAB%20II.pdf. [Accessed 26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[19]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M. S. Mohamad, S. Deris, S. M. Yatim and M. R. Othman, "FEATURE SELECTION METHOD USING GENETIC ALGORITHM FOR THE CLASSIFCATION OF SMALL AND HIGH DIMENSION DATA," </w:t>
            </w:r>
            <w:r w:rsidRPr="00450B90">
              <w:rPr>
                <w:i/>
                <w:iCs/>
                <w:noProof/>
                <w:sz w:val="21"/>
                <w:szCs w:val="21"/>
              </w:rPr>
              <w:t xml:space="preserve">First International Symposium on Information and Communications Technologies, </w:t>
            </w:r>
            <w:r w:rsidRPr="00450B90">
              <w:rPr>
                <w:noProof/>
                <w:sz w:val="21"/>
                <w:szCs w:val="21"/>
              </w:rPr>
              <w:t xml:space="preserve">2004.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[20]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B. A. Minartiningtyas, "Informatika - Artikel Teknik Informatika </w:t>
            </w:r>
            <w:r w:rsidRPr="00450B90">
              <w:rPr>
                <w:noProof/>
                <w:sz w:val="21"/>
                <w:szCs w:val="21"/>
              </w:rPr>
              <w:lastRenderedPageBreak/>
              <w:t>dan Sistem Informasi," 2 Januari 2013. [Online]. Available: http://informatika.web.id/principal-component-analysis-pcaproyeksi-eigen.htm. [Accessed 5 Januari 2015].</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lastRenderedPageBreak/>
              <w:t xml:space="preserve">[21]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"Kecerdasan Buatan," [Online]. Available: http://file.upi.edu/Direktori/FPMIPA/JUR._PEND._FISIKA/196302071991031-WASLALUDDIN/Handout_InsCer.pdf. [Accessed 27 12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[22]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"Data Mining Research," 10 06 2007. [Online]. Available: http://www.dataminingblog.com/standardization-vs-normalization/. [Accessed 12 11 2014].</w:t>
            </w:r>
          </w:p>
        </w:tc>
      </w:tr>
    </w:tbl>
    <w:p w:rsidR="00450B90" w:rsidRDefault="00450B90">
      <w:pPr>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Pr="00C46B3A" w:rsidRDefault="00C46B3A" w:rsidP="00C46B3A">
      <w:pPr>
        <w:jc w:val="center"/>
        <w:sectPr w:rsidR="00C46B3A" w:rsidRPr="00C46B3A"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265" w:name="_Ref406659248"/>
      <w:bookmarkStart w:id="266" w:name="_Ref407054063"/>
      <w:bookmarkStart w:id="267" w:name="_Toc416700028"/>
      <w:r>
        <w:rPr>
          <w:lang w:val="id-ID"/>
        </w:rPr>
        <w:lastRenderedPageBreak/>
        <w:t>LAMPIRAN</w:t>
      </w:r>
      <w:bookmarkEnd w:id="265"/>
      <w:bookmarkEnd w:id="266"/>
      <w:bookmarkEnd w:id="267"/>
    </w:p>
    <w:p w:rsidR="00B0604A" w:rsidRPr="00B0604A" w:rsidRDefault="00B0604A" w:rsidP="00B0604A">
      <w:pPr>
        <w:pStyle w:val="Caption"/>
        <w:keepNext/>
        <w:rPr>
          <w:i/>
          <w:sz w:val="20"/>
          <w:szCs w:val="20"/>
        </w:rPr>
      </w:pPr>
      <w:bookmarkStart w:id="268" w:name="_Toc409550686"/>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1</w:t>
      </w:r>
      <w:r w:rsidR="00725214" w:rsidRPr="00B0604A">
        <w:rPr>
          <w:i/>
          <w:sz w:val="20"/>
          <w:szCs w:val="20"/>
        </w:rPr>
        <w:fldChar w:fldCharType="end"/>
      </w:r>
      <w:r w:rsidRPr="00B0604A">
        <w:rPr>
          <w:i/>
          <w:sz w:val="20"/>
          <w:szCs w:val="20"/>
        </w:rPr>
        <w:t xml:space="preserve">. Rekap Hasil Keluaran Program </w:t>
      </w:r>
      <w:r w:rsidR="002058F7">
        <w:rPr>
          <w:i/>
          <w:sz w:val="20"/>
          <w:szCs w:val="20"/>
        </w:rPr>
        <w:t xml:space="preserve">Skenario Uji Coba 1 </w:t>
      </w:r>
      <w:r w:rsidRPr="00B0604A">
        <w:rPr>
          <w:i/>
          <w:sz w:val="20"/>
          <w:szCs w:val="20"/>
        </w:rPr>
        <w:t xml:space="preserve">pada </w:t>
      </w:r>
      <w:r w:rsidR="00D57462">
        <w:rPr>
          <w:i/>
          <w:sz w:val="20"/>
          <w:szCs w:val="20"/>
        </w:rPr>
        <w:t>Percobaan</w:t>
      </w:r>
      <w:r w:rsidRPr="00B0604A">
        <w:rPr>
          <w:i/>
          <w:sz w:val="20"/>
          <w:szCs w:val="20"/>
        </w:rPr>
        <w:t xml:space="preserve"> 1</w:t>
      </w:r>
      <w:bookmarkEnd w:id="268"/>
    </w:p>
    <w:tbl>
      <w:tblPr>
        <w:tblW w:w="9810" w:type="dxa"/>
        <w:tblInd w:w="-252" w:type="dxa"/>
        <w:tblLook w:val="04A0" w:firstRow="1" w:lastRow="0" w:firstColumn="1" w:lastColumn="0" w:noHBand="0" w:noVBand="1"/>
      </w:tblPr>
      <w:tblGrid>
        <w:gridCol w:w="983"/>
        <w:gridCol w:w="6397"/>
        <w:gridCol w:w="1028"/>
        <w:gridCol w:w="1402"/>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Percobaan</w:t>
            </w:r>
            <w:r w:rsidR="001145F0" w:rsidRPr="00E67BF1">
              <w:rPr>
                <w:b/>
                <w:bCs/>
                <w:color w:val="000000"/>
                <w:sz w:val="20"/>
                <w:szCs w:val="20"/>
                <w:lang w:eastAsia="en-US"/>
              </w:rPr>
              <w:t xml:space="preserve"> 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7"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1028"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02"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408"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02"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45.12</w:t>
            </w:r>
          </w:p>
        </w:tc>
      </w:tr>
    </w:tbl>
    <w:p w:rsidR="001145F0" w:rsidRDefault="001145F0">
      <w:pPr>
        <w:spacing w:after="200" w:line="276" w:lineRule="auto"/>
        <w:jc w:val="left"/>
        <w:rPr>
          <w:rFonts w:eastAsia="MS Mincho"/>
          <w:sz w:val="24"/>
          <w:szCs w:val="24"/>
          <w:lang w:val="id-ID" w:eastAsia="en-US"/>
        </w:rPr>
      </w:pPr>
      <w:r>
        <w:rPr>
          <w:sz w:val="24"/>
          <w:szCs w:val="24"/>
          <w:lang w:val="id-ID"/>
        </w:rPr>
        <w:br w:type="page"/>
      </w:r>
    </w:p>
    <w:p w:rsidR="00C3433B" w:rsidRDefault="00C3433B" w:rsidP="0082174D">
      <w:pPr>
        <w:pStyle w:val="ColorfulList-Accent11"/>
        <w:spacing w:line="276" w:lineRule="auto"/>
        <w:ind w:left="0"/>
        <w:jc w:val="both"/>
        <w:rPr>
          <w:sz w:val="24"/>
          <w:szCs w:val="24"/>
          <w:lang w:val="id-ID"/>
        </w:rPr>
      </w:pPr>
    </w:p>
    <w:p w:rsidR="00B0604A" w:rsidRDefault="00B0604A" w:rsidP="00B0604A">
      <w:pPr>
        <w:pStyle w:val="Caption"/>
        <w:keepNext/>
      </w:pPr>
      <w:bookmarkStart w:id="269" w:name="_Toc409550687"/>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2</w:t>
      </w:r>
      <w:r w:rsidR="00725214" w:rsidRPr="00B0604A">
        <w:rPr>
          <w:i/>
          <w:sz w:val="20"/>
          <w:szCs w:val="20"/>
        </w:rPr>
        <w:fldChar w:fldCharType="end"/>
      </w:r>
      <w:r w:rsidRPr="00B0604A">
        <w:rPr>
          <w:i/>
          <w:sz w:val="20"/>
          <w:szCs w:val="20"/>
        </w:rPr>
        <w:t>. Rekap</w:t>
      </w:r>
      <w:r w:rsidRPr="001B69B7">
        <w:rPr>
          <w:i/>
          <w:sz w:val="20"/>
          <w:szCs w:val="20"/>
        </w:rPr>
        <w:t xml:space="preserve"> Hasil</w:t>
      </w:r>
      <w:r>
        <w:rPr>
          <w:i/>
          <w:sz w:val="20"/>
          <w:szCs w:val="20"/>
        </w:rPr>
        <w:t xml:space="preserve"> Keluaran Program</w:t>
      </w:r>
      <w:r w:rsidR="002058F7" w:rsidRPr="002058F7">
        <w:rPr>
          <w:i/>
          <w:sz w:val="20"/>
          <w:szCs w:val="20"/>
        </w:rPr>
        <w:t xml:space="preserve"> </w:t>
      </w:r>
      <w:r w:rsidR="002058F7">
        <w:rPr>
          <w:i/>
          <w:sz w:val="20"/>
          <w:szCs w:val="20"/>
        </w:rPr>
        <w:t xml:space="preserve">Skenario Uji Coba 1 </w:t>
      </w:r>
      <w:r>
        <w:rPr>
          <w:i/>
          <w:sz w:val="20"/>
          <w:szCs w:val="20"/>
        </w:rPr>
        <w:t xml:space="preserve">pada </w:t>
      </w:r>
      <w:r w:rsidR="00D57462">
        <w:rPr>
          <w:i/>
          <w:sz w:val="20"/>
          <w:szCs w:val="20"/>
        </w:rPr>
        <w:t>Percobaan</w:t>
      </w:r>
      <w:r>
        <w:rPr>
          <w:i/>
          <w:sz w:val="20"/>
          <w:szCs w:val="20"/>
        </w:rPr>
        <w:t xml:space="preserve"> 2</w:t>
      </w:r>
      <w:bookmarkEnd w:id="269"/>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2</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40.064</w:t>
            </w:r>
          </w:p>
        </w:tc>
      </w:tr>
    </w:tbl>
    <w:p w:rsidR="001B69B7" w:rsidRDefault="001B69B7">
      <w:pPr>
        <w:spacing w:after="200" w:line="276" w:lineRule="auto"/>
        <w:jc w:val="left"/>
      </w:pPr>
      <w:r>
        <w:t xml:space="preserve"> </w:t>
      </w:r>
    </w:p>
    <w:p w:rsidR="00B0604A" w:rsidRPr="00BB7056" w:rsidRDefault="001B69B7" w:rsidP="00BB7056">
      <w:pPr>
        <w:spacing w:after="200" w:line="276" w:lineRule="auto"/>
        <w:jc w:val="center"/>
        <w:rPr>
          <w:b/>
        </w:rPr>
      </w:pPr>
      <w:r w:rsidRPr="00BB7056">
        <w:rPr>
          <w:b/>
        </w:rPr>
        <w:br w:type="page"/>
      </w:r>
      <w:bookmarkStart w:id="270" w:name="_Toc409550688"/>
      <w:r w:rsidR="00B0604A" w:rsidRPr="00BB7056">
        <w:rPr>
          <w:b/>
          <w:i/>
          <w:sz w:val="20"/>
          <w:szCs w:val="20"/>
        </w:rPr>
        <w:lastRenderedPageBreak/>
        <w:t>Tabel A.</w:t>
      </w:r>
      <w:r w:rsidR="00725214" w:rsidRPr="00BB7056">
        <w:rPr>
          <w:b/>
          <w:i/>
          <w:sz w:val="20"/>
          <w:szCs w:val="20"/>
        </w:rPr>
        <w:fldChar w:fldCharType="begin"/>
      </w:r>
      <w:r w:rsidR="00B0604A" w:rsidRPr="00BB7056">
        <w:rPr>
          <w:b/>
          <w:i/>
          <w:sz w:val="20"/>
          <w:szCs w:val="20"/>
        </w:rPr>
        <w:instrText xml:space="preserve"> SEQ Tabel_A. \* ARABIC </w:instrText>
      </w:r>
      <w:r w:rsidR="00725214" w:rsidRPr="00BB7056">
        <w:rPr>
          <w:b/>
          <w:i/>
          <w:sz w:val="20"/>
          <w:szCs w:val="20"/>
        </w:rPr>
        <w:fldChar w:fldCharType="separate"/>
      </w:r>
      <w:r w:rsidR="00DE4529">
        <w:rPr>
          <w:b/>
          <w:i/>
          <w:noProof/>
          <w:sz w:val="20"/>
          <w:szCs w:val="20"/>
        </w:rPr>
        <w:t>3</w:t>
      </w:r>
      <w:r w:rsidR="00725214" w:rsidRPr="00BB7056">
        <w:rPr>
          <w:b/>
          <w:i/>
          <w:sz w:val="20"/>
          <w:szCs w:val="20"/>
        </w:rPr>
        <w:fldChar w:fldCharType="end"/>
      </w:r>
      <w:r w:rsidR="00B0604A" w:rsidRPr="00BB7056">
        <w:rPr>
          <w:b/>
          <w:i/>
          <w:sz w:val="20"/>
          <w:szCs w:val="20"/>
        </w:rPr>
        <w:t>.</w:t>
      </w:r>
      <w:r w:rsidR="00B0604A" w:rsidRPr="00BB7056">
        <w:rPr>
          <w:b/>
        </w:rPr>
        <w:t xml:space="preserve"> </w:t>
      </w:r>
      <w:r w:rsidR="00B0604A" w:rsidRPr="00BB7056">
        <w:rPr>
          <w:b/>
          <w:i/>
          <w:sz w:val="20"/>
          <w:szCs w:val="20"/>
        </w:rPr>
        <w:t>Rekap Hasil Keluaran Program</w:t>
      </w:r>
      <w:r w:rsidR="002058F7">
        <w:rPr>
          <w:b/>
          <w:i/>
          <w:sz w:val="20"/>
          <w:szCs w:val="20"/>
        </w:rPr>
        <w:t xml:space="preserve"> </w:t>
      </w:r>
      <w:r w:rsidR="002058F7" w:rsidRPr="002058F7">
        <w:rPr>
          <w:b/>
          <w:i/>
          <w:sz w:val="20"/>
          <w:szCs w:val="20"/>
        </w:rPr>
        <w:t>Skenario Uji Coba 1</w:t>
      </w:r>
      <w:r w:rsidR="00B0604A" w:rsidRPr="00BB7056">
        <w:rPr>
          <w:b/>
          <w:i/>
          <w:sz w:val="20"/>
          <w:szCs w:val="20"/>
        </w:rPr>
        <w:t xml:space="preserve"> pada </w:t>
      </w:r>
      <w:r w:rsidR="00D57462">
        <w:rPr>
          <w:b/>
          <w:i/>
          <w:sz w:val="20"/>
          <w:szCs w:val="20"/>
        </w:rPr>
        <w:t>Percobaan</w:t>
      </w:r>
      <w:r w:rsidR="00B0604A" w:rsidRPr="00BB7056">
        <w:rPr>
          <w:b/>
          <w:i/>
          <w:sz w:val="20"/>
          <w:szCs w:val="20"/>
        </w:rPr>
        <w:t xml:space="preserve"> 3</w:t>
      </w:r>
      <w:bookmarkEnd w:id="270"/>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3</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40</w:t>
            </w:r>
            <w:r w:rsidR="00D57462" w:rsidRPr="00E67BF1">
              <w:rPr>
                <w:b/>
                <w:bCs/>
                <w:color w:val="FFFFFF"/>
                <w:sz w:val="20"/>
                <w:szCs w:val="20"/>
                <w:lang w:eastAsia="en-US"/>
              </w:rPr>
              <w:t>.</w:t>
            </w:r>
            <w:r w:rsidRPr="00E67BF1">
              <w:rPr>
                <w:b/>
                <w:bCs/>
                <w:color w:val="FFFFFF"/>
                <w:sz w:val="20"/>
                <w:szCs w:val="20"/>
                <w:lang w:eastAsia="en-US"/>
              </w:rPr>
              <w:t>522</w:t>
            </w:r>
          </w:p>
        </w:tc>
      </w:tr>
    </w:tbl>
    <w:p w:rsidR="001B69B7" w:rsidRDefault="001B69B7">
      <w:pPr>
        <w:spacing w:after="200" w:line="276" w:lineRule="auto"/>
        <w:jc w:val="left"/>
      </w:pPr>
    </w:p>
    <w:p w:rsidR="001B69B7" w:rsidRDefault="001B69B7">
      <w:pPr>
        <w:spacing w:after="200" w:line="276" w:lineRule="auto"/>
        <w:jc w:val="left"/>
      </w:pPr>
      <w:r>
        <w:br w:type="page"/>
      </w:r>
    </w:p>
    <w:p w:rsidR="00B0604A" w:rsidRDefault="00B0604A" w:rsidP="00B0604A">
      <w:pPr>
        <w:pStyle w:val="Caption"/>
        <w:keepNext/>
      </w:pPr>
      <w:bookmarkStart w:id="271" w:name="_Toc409550689"/>
      <w:r w:rsidRPr="00B0604A">
        <w:rPr>
          <w:i/>
          <w:sz w:val="20"/>
          <w:szCs w:val="20"/>
        </w:rPr>
        <w:lastRenderedPageBreak/>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4</w:t>
      </w:r>
      <w:r w:rsidR="00725214" w:rsidRPr="00B0604A">
        <w:rPr>
          <w:i/>
          <w:sz w:val="20"/>
          <w:szCs w:val="20"/>
        </w:rPr>
        <w:fldChar w:fldCharType="end"/>
      </w:r>
      <w:r w:rsidRPr="00B0604A">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4</w:t>
      </w:r>
      <w:bookmarkEnd w:id="271"/>
    </w:p>
    <w:tbl>
      <w:tblPr>
        <w:tblW w:w="9810" w:type="dxa"/>
        <w:tblInd w:w="-252" w:type="dxa"/>
        <w:tblLook w:val="04A0" w:firstRow="1" w:lastRow="0" w:firstColumn="1" w:lastColumn="0" w:noHBand="0" w:noVBand="1"/>
      </w:tblPr>
      <w:tblGrid>
        <w:gridCol w:w="990"/>
        <w:gridCol w:w="6390"/>
        <w:gridCol w:w="990"/>
        <w:gridCol w:w="1440"/>
      </w:tblGrid>
      <w:tr w:rsidR="001145F0" w:rsidRPr="00DD4137"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DD4137" w:rsidRDefault="00D57462" w:rsidP="001145F0">
            <w:pPr>
              <w:jc w:val="center"/>
              <w:rPr>
                <w:b/>
                <w:bCs/>
                <w:color w:val="000000"/>
                <w:sz w:val="20"/>
                <w:szCs w:val="20"/>
                <w:lang w:eastAsia="en-US"/>
              </w:rPr>
            </w:pPr>
            <w:r w:rsidRPr="00DD4137">
              <w:rPr>
                <w:b/>
                <w:bCs/>
                <w:color w:val="000000"/>
                <w:sz w:val="20"/>
                <w:szCs w:val="20"/>
                <w:lang w:eastAsia="en-US"/>
              </w:rPr>
              <w:t xml:space="preserve">Percobaan </w:t>
            </w:r>
            <w:r w:rsidR="001145F0" w:rsidRPr="00DD4137">
              <w:rPr>
                <w:b/>
                <w:bCs/>
                <w:color w:val="000000"/>
                <w:sz w:val="20"/>
                <w:szCs w:val="20"/>
                <w:lang w:eastAsia="en-US"/>
              </w:rPr>
              <w:t>4</w:t>
            </w:r>
          </w:p>
        </w:tc>
      </w:tr>
      <w:tr w:rsidR="001145F0" w:rsidRPr="00DD4137"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Akurasi</w:t>
            </w:r>
            <w:r w:rsidR="00D57462" w:rsidRPr="00DD4137">
              <w:rPr>
                <w:b/>
                <w:bCs/>
                <w:color w:val="000000"/>
                <w:sz w:val="20"/>
                <w:szCs w:val="20"/>
                <w:lang w:eastAsia="en-US"/>
              </w:rPr>
              <w:t xml:space="preserve"> (%)</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1145F0" w:rsidRPr="00DD4137"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DD4137" w:rsidRDefault="001145F0" w:rsidP="001145F0">
            <w:pPr>
              <w:jc w:val="center"/>
              <w:rPr>
                <w:b/>
                <w:bCs/>
                <w:color w:val="000000"/>
                <w:sz w:val="20"/>
                <w:szCs w:val="20"/>
                <w:lang w:eastAsia="en-US"/>
              </w:rPr>
            </w:pPr>
            <w:r w:rsidRPr="00DD4137">
              <w:rPr>
                <w:b/>
                <w:bCs/>
                <w:i/>
                <w:color w:val="000000"/>
                <w:sz w:val="20"/>
                <w:szCs w:val="20"/>
                <w:lang w:eastAsia="en-US"/>
              </w:rPr>
              <w:t>Running Time</w:t>
            </w:r>
            <w:r w:rsidR="00D57462" w:rsidRPr="00DD4137">
              <w:rPr>
                <w:b/>
                <w:bCs/>
                <w:i/>
                <w:color w:val="000000"/>
                <w:sz w:val="20"/>
                <w:szCs w:val="20"/>
                <w:lang w:eastAsia="en-US"/>
              </w:rPr>
              <w:t xml:space="preserve"> </w:t>
            </w:r>
            <w:r w:rsidR="00D57462" w:rsidRPr="00DD4137">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DD4137" w:rsidRDefault="00DD4137" w:rsidP="001145F0">
            <w:pPr>
              <w:jc w:val="center"/>
              <w:rPr>
                <w:b/>
                <w:bCs/>
                <w:color w:val="FFFFFF"/>
                <w:sz w:val="20"/>
                <w:szCs w:val="20"/>
                <w:lang w:eastAsia="en-US"/>
              </w:rPr>
            </w:pPr>
            <w:r w:rsidRPr="00DD4137">
              <w:rPr>
                <w:b/>
                <w:bCs/>
                <w:color w:val="FFFFFF"/>
                <w:sz w:val="20"/>
                <w:szCs w:val="20"/>
                <w:lang w:eastAsia="en-US"/>
              </w:rPr>
              <w:t>42.321</w:t>
            </w:r>
          </w:p>
        </w:tc>
      </w:tr>
    </w:tbl>
    <w:p w:rsidR="001B69B7" w:rsidRDefault="001B69B7">
      <w:pPr>
        <w:spacing w:after="200" w:line="276" w:lineRule="auto"/>
        <w:jc w:val="left"/>
      </w:pPr>
      <w:r>
        <w:br w:type="page"/>
      </w:r>
    </w:p>
    <w:p w:rsidR="00190FC1" w:rsidRDefault="00190FC1" w:rsidP="00190FC1">
      <w:pPr>
        <w:pStyle w:val="Caption"/>
        <w:keepNext/>
      </w:pPr>
      <w:bookmarkStart w:id="272" w:name="_Toc409550690"/>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5</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5</w:t>
      </w:r>
      <w:bookmarkEnd w:id="272"/>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5</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1110111001010111111100101100001101101101100001111110100100010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i/>
                <w:color w:val="000000"/>
                <w:sz w:val="20"/>
                <w:szCs w:val="20"/>
                <w:lang w:eastAsia="en-US"/>
              </w:rPr>
              <w:t xml:space="preserve"> </w:t>
            </w:r>
            <w:r w:rsidR="00D57462"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59</w:t>
            </w:r>
            <w:r w:rsidR="00D57462" w:rsidRPr="00E67BF1">
              <w:rPr>
                <w:b/>
                <w:bCs/>
                <w:color w:val="FFFFFF"/>
                <w:sz w:val="20"/>
                <w:szCs w:val="20"/>
                <w:lang w:eastAsia="en-US"/>
              </w:rPr>
              <w:t>.</w:t>
            </w:r>
            <w:r w:rsidRPr="00E67BF1">
              <w:rPr>
                <w:b/>
                <w:bCs/>
                <w:color w:val="FFFFFF"/>
                <w:sz w:val="20"/>
                <w:szCs w:val="20"/>
                <w:lang w:eastAsia="en-US"/>
              </w:rPr>
              <w:t>115</w:t>
            </w:r>
          </w:p>
        </w:tc>
      </w:tr>
    </w:tbl>
    <w:p w:rsidR="001B69B7" w:rsidRDefault="001B69B7">
      <w:pPr>
        <w:spacing w:after="200" w:line="276" w:lineRule="auto"/>
        <w:jc w:val="left"/>
      </w:pPr>
      <w:r>
        <w:br w:type="page"/>
      </w:r>
    </w:p>
    <w:p w:rsidR="00190FC1" w:rsidRDefault="00190FC1" w:rsidP="00190FC1">
      <w:pPr>
        <w:pStyle w:val="Caption"/>
        <w:keepNext/>
      </w:pPr>
      <w:bookmarkStart w:id="273" w:name="_Toc409550691"/>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6</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6</w:t>
      </w:r>
      <w:bookmarkEnd w:id="273"/>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6</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1111110100001011001000000001101101100001111001110110001100000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85.48</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45.401</w:t>
            </w:r>
          </w:p>
        </w:tc>
      </w:tr>
    </w:tbl>
    <w:p w:rsidR="001B69B7" w:rsidRDefault="004C1DE1">
      <w:pPr>
        <w:spacing w:after="200" w:line="276" w:lineRule="auto"/>
        <w:jc w:val="left"/>
      </w:pPr>
      <w:r>
        <w:t xml:space="preserve"> </w:t>
      </w:r>
      <w:r w:rsidR="001B69B7">
        <w:br w:type="page"/>
      </w:r>
    </w:p>
    <w:p w:rsidR="00190FC1" w:rsidRDefault="00190FC1" w:rsidP="00190FC1">
      <w:pPr>
        <w:pStyle w:val="Caption"/>
        <w:keepNext/>
      </w:pPr>
      <w:bookmarkStart w:id="274" w:name="_Toc409550692"/>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7</w:t>
      </w:r>
      <w:r w:rsidR="00725214" w:rsidRPr="00190FC1">
        <w:rPr>
          <w:i/>
          <w:sz w:val="20"/>
          <w:szCs w:val="20"/>
        </w:rPr>
        <w:fldChar w:fldCharType="end"/>
      </w:r>
      <w:r w:rsidRPr="00190FC1">
        <w:rPr>
          <w:i/>
          <w:sz w:val="20"/>
          <w:szCs w:val="20"/>
        </w:rPr>
        <w:t>.</w:t>
      </w:r>
      <w:r>
        <w:t xml:space="preserve"> </w:t>
      </w:r>
      <w:r w:rsidRPr="001B69B7">
        <w:rPr>
          <w:i/>
          <w:sz w:val="20"/>
          <w:szCs w:val="20"/>
        </w:rPr>
        <w:t>Rekap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D57462">
        <w:rPr>
          <w:i/>
          <w:sz w:val="20"/>
          <w:szCs w:val="20"/>
        </w:rPr>
        <w:t>Percobaan</w:t>
      </w:r>
      <w:r>
        <w:rPr>
          <w:i/>
          <w:sz w:val="20"/>
          <w:szCs w:val="20"/>
        </w:rPr>
        <w:t xml:space="preserve"> 7</w:t>
      </w:r>
      <w:bookmarkEnd w:id="274"/>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7</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52.32</w:t>
            </w:r>
          </w:p>
        </w:tc>
      </w:tr>
    </w:tbl>
    <w:p w:rsidR="001B69B7" w:rsidRDefault="001B69B7">
      <w:pPr>
        <w:spacing w:after="200" w:line="276" w:lineRule="auto"/>
        <w:jc w:val="left"/>
      </w:pPr>
      <w:r>
        <w:br w:type="page"/>
      </w:r>
    </w:p>
    <w:p w:rsidR="00DD4137" w:rsidRDefault="00190FC1" w:rsidP="00DD4137">
      <w:pPr>
        <w:pStyle w:val="Caption"/>
        <w:keepNext/>
      </w:pPr>
      <w:bookmarkStart w:id="275" w:name="_Toc409550693"/>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8</w:t>
      </w:r>
      <w:r w:rsidR="00725214" w:rsidRPr="00190FC1">
        <w:rPr>
          <w:i/>
          <w:sz w:val="20"/>
          <w:szCs w:val="20"/>
        </w:rPr>
        <w:fldChar w:fldCharType="end"/>
      </w:r>
      <w:r w:rsidRPr="00190FC1">
        <w:rPr>
          <w:i/>
          <w:sz w:val="20"/>
          <w:szCs w:val="20"/>
        </w:rPr>
        <w:t>.</w:t>
      </w:r>
      <w:r>
        <w:t xml:space="preserve"> </w:t>
      </w:r>
      <w:r w:rsidRPr="002058F7">
        <w:rPr>
          <w:i/>
          <w:sz w:val="20"/>
          <w:szCs w:val="20"/>
        </w:rPr>
        <w:t>Rekap Hasil Keluaran Program</w:t>
      </w:r>
      <w:r w:rsidR="002058F7" w:rsidRPr="002058F7">
        <w:rPr>
          <w:i/>
          <w:sz w:val="20"/>
          <w:szCs w:val="20"/>
        </w:rPr>
        <w:t xml:space="preserve"> Skenario Uji Coba 1</w:t>
      </w:r>
      <w:r w:rsidRPr="002058F7">
        <w:rPr>
          <w:i/>
          <w:sz w:val="20"/>
          <w:szCs w:val="20"/>
        </w:rPr>
        <w:t xml:space="preserve"> pada </w:t>
      </w:r>
      <w:r w:rsidR="00D57462" w:rsidRPr="002058F7">
        <w:rPr>
          <w:i/>
          <w:sz w:val="20"/>
          <w:szCs w:val="20"/>
        </w:rPr>
        <w:t>Percobaan</w:t>
      </w:r>
      <w:r w:rsidRPr="002058F7">
        <w:rPr>
          <w:i/>
          <w:sz w:val="20"/>
          <w:szCs w:val="20"/>
        </w:rPr>
        <w:t xml:space="preserve"> 8</w:t>
      </w:r>
      <w:bookmarkEnd w:id="275"/>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8</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51.097</w:t>
            </w:r>
          </w:p>
        </w:tc>
      </w:tr>
    </w:tbl>
    <w:p w:rsidR="0064038D" w:rsidRDefault="0064038D">
      <w:pPr>
        <w:spacing w:after="200" w:line="276" w:lineRule="auto"/>
        <w:jc w:val="left"/>
      </w:pPr>
      <w:r>
        <w:br w:type="page"/>
      </w:r>
    </w:p>
    <w:p w:rsidR="00190FC1" w:rsidRDefault="00190FC1" w:rsidP="00190FC1">
      <w:pPr>
        <w:pStyle w:val="Caption"/>
        <w:keepNext/>
      </w:pPr>
      <w:bookmarkStart w:id="276" w:name="_Toc409550694"/>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9</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9</w:t>
      </w:r>
      <w:bookmarkEnd w:id="276"/>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9</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51.33</w:t>
            </w:r>
          </w:p>
        </w:tc>
      </w:tr>
    </w:tbl>
    <w:p w:rsidR="0064038D" w:rsidRDefault="0064038D">
      <w:pPr>
        <w:spacing w:after="200" w:line="276" w:lineRule="auto"/>
        <w:jc w:val="left"/>
      </w:pPr>
      <w:r>
        <w:br w:type="page"/>
      </w:r>
    </w:p>
    <w:p w:rsidR="00190FC1" w:rsidRDefault="00190FC1" w:rsidP="00190FC1">
      <w:pPr>
        <w:pStyle w:val="Caption"/>
        <w:keepNext/>
      </w:pPr>
      <w:bookmarkStart w:id="277" w:name="_Toc409550695"/>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10</w:t>
      </w:r>
      <w:r w:rsidR="00725214" w:rsidRPr="00190FC1">
        <w:rPr>
          <w:i/>
          <w:sz w:val="20"/>
          <w:szCs w:val="20"/>
        </w:rPr>
        <w:fldChar w:fldCharType="end"/>
      </w:r>
      <w:r w:rsidRPr="00190FC1">
        <w:rPr>
          <w:i/>
          <w:sz w:val="20"/>
          <w:szCs w:val="20"/>
        </w:rPr>
        <w:t>. Rekap</w:t>
      </w:r>
      <w:r w:rsidRPr="001B69B7">
        <w:rPr>
          <w:i/>
          <w:sz w:val="20"/>
          <w:szCs w:val="20"/>
        </w:rPr>
        <w:t xml:space="preserve">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680B7A">
        <w:rPr>
          <w:i/>
          <w:sz w:val="20"/>
          <w:szCs w:val="20"/>
        </w:rPr>
        <w:t>Percobaan</w:t>
      </w:r>
      <w:r>
        <w:rPr>
          <w:i/>
          <w:sz w:val="20"/>
          <w:szCs w:val="20"/>
        </w:rPr>
        <w:t xml:space="preserve"> 10</w:t>
      </w:r>
      <w:bookmarkEnd w:id="277"/>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2058F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680B7A" w:rsidP="00DD4137">
            <w:pPr>
              <w:jc w:val="center"/>
              <w:rPr>
                <w:b/>
                <w:bCs/>
                <w:color w:val="000000"/>
                <w:sz w:val="20"/>
                <w:szCs w:val="20"/>
                <w:lang w:eastAsia="en-US"/>
              </w:rPr>
            </w:pPr>
            <w:r>
              <w:t xml:space="preserve"> </w:t>
            </w:r>
            <w:r w:rsidR="00DD4137" w:rsidRPr="00DD4137">
              <w:rPr>
                <w:b/>
                <w:bCs/>
                <w:color w:val="000000"/>
                <w:sz w:val="20"/>
                <w:szCs w:val="20"/>
                <w:lang w:eastAsia="en-US"/>
              </w:rPr>
              <w:t>Running 10</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sidR="002058F7">
              <w:rPr>
                <w:b/>
                <w:bCs/>
                <w:color w:val="000000"/>
                <w:sz w:val="20"/>
                <w:szCs w:val="20"/>
                <w:lang w:eastAsia="en-US"/>
              </w:rPr>
              <w:t xml:space="preserve"> (%)</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41.961</w:t>
            </w:r>
          </w:p>
        </w:tc>
      </w:tr>
    </w:tbl>
    <w:p w:rsidR="0064038D" w:rsidRDefault="0064038D">
      <w:pPr>
        <w:spacing w:after="200" w:line="276" w:lineRule="auto"/>
        <w:jc w:val="left"/>
      </w:pPr>
      <w:r>
        <w:br w:type="page"/>
      </w:r>
    </w:p>
    <w:p w:rsidR="00190FC1" w:rsidRDefault="00190FC1" w:rsidP="00190FC1">
      <w:pPr>
        <w:pStyle w:val="Caption"/>
        <w:keepNext/>
      </w:pPr>
      <w:bookmarkStart w:id="278" w:name="_Toc409550696"/>
      <w:r w:rsidRPr="00DA47D8">
        <w:rPr>
          <w:i/>
          <w:sz w:val="20"/>
          <w:szCs w:val="20"/>
        </w:rPr>
        <w:lastRenderedPageBreak/>
        <w:t>Tabel A.</w:t>
      </w:r>
      <w:r w:rsidR="00725214" w:rsidRPr="00DA47D8">
        <w:rPr>
          <w:i/>
          <w:sz w:val="20"/>
          <w:szCs w:val="20"/>
        </w:rPr>
        <w:fldChar w:fldCharType="begin"/>
      </w:r>
      <w:r w:rsidRPr="00DA47D8">
        <w:rPr>
          <w:i/>
          <w:sz w:val="20"/>
          <w:szCs w:val="20"/>
        </w:rPr>
        <w:instrText xml:space="preserve"> SEQ Tabel_A. \* ARABIC </w:instrText>
      </w:r>
      <w:r w:rsidR="00725214" w:rsidRPr="00DA47D8">
        <w:rPr>
          <w:i/>
          <w:sz w:val="20"/>
          <w:szCs w:val="20"/>
        </w:rPr>
        <w:fldChar w:fldCharType="separate"/>
      </w:r>
      <w:r w:rsidR="00DE4529">
        <w:rPr>
          <w:i/>
          <w:noProof/>
          <w:sz w:val="20"/>
          <w:szCs w:val="20"/>
        </w:rPr>
        <w:t>11</w:t>
      </w:r>
      <w:r w:rsidR="00725214" w:rsidRPr="00DA47D8">
        <w:rPr>
          <w:i/>
          <w:sz w:val="20"/>
          <w:szCs w:val="20"/>
        </w:rPr>
        <w:fldChar w:fldCharType="end"/>
      </w:r>
      <w:r w:rsidRPr="00DA47D8">
        <w:rPr>
          <w:i/>
          <w:sz w:val="20"/>
          <w:szCs w:val="20"/>
        </w:rPr>
        <w:t>.</w:t>
      </w:r>
      <w:r>
        <w:t xml:space="preserve"> </w:t>
      </w:r>
      <w:r w:rsidRPr="001B69B7">
        <w:rPr>
          <w:i/>
          <w:sz w:val="20"/>
          <w:szCs w:val="20"/>
        </w:rPr>
        <w:t xml:space="preserve">Rekap Hasil Keluaran Program </w:t>
      </w:r>
      <w:r w:rsidR="00277425">
        <w:rPr>
          <w:i/>
          <w:sz w:val="20"/>
          <w:szCs w:val="20"/>
        </w:rPr>
        <w:t>10 Kali Percobaan</w:t>
      </w:r>
      <w:r w:rsidR="00277425" w:rsidRPr="00277425">
        <w:rPr>
          <w:i/>
          <w:sz w:val="20"/>
          <w:szCs w:val="20"/>
        </w:rPr>
        <w:t xml:space="preserve"> </w:t>
      </w:r>
      <w:r w:rsidR="00277425">
        <w:rPr>
          <w:i/>
          <w:sz w:val="20"/>
          <w:szCs w:val="20"/>
        </w:rPr>
        <w:t xml:space="preserve">pada </w:t>
      </w:r>
      <w:r w:rsidR="00277425" w:rsidRPr="00277425">
        <w:rPr>
          <w:i/>
          <w:sz w:val="20"/>
          <w:szCs w:val="20"/>
        </w:rPr>
        <w:t>Skenario Uji Coba 1</w:t>
      </w:r>
      <w:bookmarkEnd w:id="278"/>
      <w:r w:rsidR="00277425" w:rsidRPr="00BB7056">
        <w:rPr>
          <w:b w:val="0"/>
          <w:i/>
          <w:sz w:val="20"/>
          <w:szCs w:val="20"/>
        </w:rPr>
        <w:t xml:space="preserve"> </w:t>
      </w:r>
    </w:p>
    <w:tbl>
      <w:tblPr>
        <w:tblW w:w="9810" w:type="dxa"/>
        <w:tblInd w:w="-252" w:type="dxa"/>
        <w:tblLook w:val="04A0" w:firstRow="1" w:lastRow="0" w:firstColumn="1" w:lastColumn="0" w:noHBand="0" w:noVBand="1"/>
      </w:tblPr>
      <w:tblGrid>
        <w:gridCol w:w="1080"/>
        <w:gridCol w:w="6316"/>
        <w:gridCol w:w="960"/>
        <w:gridCol w:w="1454"/>
      </w:tblGrid>
      <w:tr w:rsidR="002058F7" w:rsidRPr="002058F7" w:rsidTr="002058F7">
        <w:trPr>
          <w:trHeight w:val="315"/>
        </w:trPr>
        <w:tc>
          <w:tcPr>
            <w:tcW w:w="10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Running</w:t>
            </w:r>
          </w:p>
        </w:tc>
        <w:tc>
          <w:tcPr>
            <w:tcW w:w="6316"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Individu</w:t>
            </w:r>
          </w:p>
        </w:tc>
        <w:tc>
          <w:tcPr>
            <w:tcW w:w="960"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454"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w:t>
            </w:r>
            <w:r>
              <w:rPr>
                <w:b/>
                <w:bCs/>
                <w:color w:val="000000"/>
                <w:sz w:val="20"/>
                <w:szCs w:val="20"/>
                <w:lang w:eastAsia="en-US"/>
              </w:rPr>
              <w:t xml:space="preserve"> (%)</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1011110100110010101001110000010111010000100010111010101010001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1011110100111011111111000011100111101011111110000110010010001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1111111110001100001100110101110111101001000101101110001110111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0011110110011110101100110100010000101000000010110000111100110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1111111001111011100001011101111101111110000110100101110111000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0111101110000100100011101010101101111011011010110111111101000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1001101111110011000111001001110111110000010111001000010011110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1111001001000110000010000011011101010011000001111000100101011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1011100011010101000111110111110010100010101001001011000000000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1011011101110000011100011000111100110110101011010101111011010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 - Rata Akurasi</w:t>
            </w:r>
            <w:r>
              <w:rPr>
                <w:b/>
                <w:bCs/>
                <w:color w:val="000000"/>
                <w:sz w:val="20"/>
                <w:szCs w:val="20"/>
                <w:lang w:eastAsia="en-US"/>
              </w:rPr>
              <w:t xml:space="preserve"> (%)</w:t>
            </w:r>
          </w:p>
        </w:tc>
        <w:tc>
          <w:tcPr>
            <w:tcW w:w="1454" w:type="dxa"/>
            <w:tcBorders>
              <w:top w:val="single" w:sz="8" w:space="0" w:color="auto"/>
              <w:left w:val="nil"/>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89.5</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 Akurasi</w:t>
            </w:r>
          </w:p>
        </w:tc>
        <w:tc>
          <w:tcPr>
            <w:tcW w:w="1454" w:type="dxa"/>
            <w:tcBorders>
              <w:top w:val="nil"/>
              <w:left w:val="nil"/>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2.18</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i/>
                <w:color w:val="000000"/>
                <w:sz w:val="20"/>
                <w:szCs w:val="20"/>
                <w:lang w:eastAsia="en-US"/>
              </w:rPr>
              <w:t>Running Time</w:t>
            </w:r>
            <w:r>
              <w:rPr>
                <w:b/>
                <w:bCs/>
                <w:color w:val="000000"/>
                <w:sz w:val="20"/>
                <w:szCs w:val="20"/>
                <w:lang w:eastAsia="en-US"/>
              </w:rPr>
              <w:t xml:space="preserve"> (sekon)</w:t>
            </w:r>
          </w:p>
        </w:tc>
        <w:tc>
          <w:tcPr>
            <w:tcW w:w="1454" w:type="dxa"/>
            <w:tcBorders>
              <w:top w:val="nil"/>
              <w:left w:val="nil"/>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46.92</w:t>
            </w:r>
          </w:p>
        </w:tc>
      </w:tr>
    </w:tbl>
    <w:p w:rsidR="00E227C8" w:rsidRDefault="00E227C8">
      <w:pPr>
        <w:spacing w:after="200" w:line="276" w:lineRule="auto"/>
        <w:jc w:val="left"/>
      </w:pPr>
    </w:p>
    <w:p w:rsidR="00277425" w:rsidRPr="00277425" w:rsidRDefault="00277425" w:rsidP="00277425">
      <w:pPr>
        <w:pStyle w:val="Caption"/>
        <w:keepNext/>
        <w:rPr>
          <w:i/>
          <w:sz w:val="20"/>
          <w:szCs w:val="20"/>
        </w:rPr>
      </w:pPr>
      <w:bookmarkStart w:id="279" w:name="_Toc409550697"/>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12</w:t>
      </w:r>
      <w:r w:rsidR="00725214" w:rsidRPr="00277425">
        <w:rPr>
          <w:i/>
          <w:sz w:val="20"/>
          <w:szCs w:val="20"/>
        </w:rPr>
        <w:fldChar w:fldCharType="end"/>
      </w:r>
      <w:r w:rsidRPr="00277425">
        <w:rPr>
          <w:i/>
          <w:sz w:val="20"/>
          <w:szCs w:val="20"/>
        </w:rPr>
        <w:t>. Rekap Hasil Keluaran Program 10 Kali Percobaan pada Skenario Uji Coba 2</w:t>
      </w:r>
      <w:bookmarkEnd w:id="279"/>
      <w:r w:rsidRPr="00277425">
        <w:rPr>
          <w:b w:val="0"/>
          <w:i/>
          <w:sz w:val="20"/>
          <w:szCs w:val="20"/>
        </w:rPr>
        <w:t xml:space="preserve"> </w:t>
      </w:r>
    </w:p>
    <w:tbl>
      <w:tblPr>
        <w:tblW w:w="6720" w:type="dxa"/>
        <w:jc w:val="center"/>
        <w:tblLook w:val="04A0" w:firstRow="1" w:lastRow="0" w:firstColumn="1" w:lastColumn="0" w:noHBand="0" w:noVBand="1"/>
      </w:tblPr>
      <w:tblGrid>
        <w:gridCol w:w="1480"/>
        <w:gridCol w:w="1300"/>
        <w:gridCol w:w="1580"/>
        <w:gridCol w:w="2360"/>
      </w:tblGrid>
      <w:tr w:rsidR="002058F7" w:rsidRPr="002058F7" w:rsidTr="00277425">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Percobaan</w:t>
            </w:r>
          </w:p>
        </w:tc>
        <w:tc>
          <w:tcPr>
            <w:tcW w:w="130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58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 (%)</w:t>
            </w:r>
          </w:p>
        </w:tc>
        <w:tc>
          <w:tcPr>
            <w:tcW w:w="23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i/>
                <w:iCs/>
                <w:color w:val="000000"/>
                <w:sz w:val="20"/>
                <w:szCs w:val="20"/>
                <w:lang w:eastAsia="en-US"/>
              </w:rPr>
              <w:t>Running Time</w:t>
            </w:r>
            <w:r w:rsidRPr="002058F7">
              <w:rPr>
                <w:b/>
                <w:bCs/>
                <w:color w:val="000000"/>
                <w:sz w:val="20"/>
                <w:szCs w:val="20"/>
                <w:lang w:eastAsia="en-US"/>
              </w:rPr>
              <w:t xml:space="preserve"> (menit)</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sz w:val="20"/>
                <w:szCs w:val="20"/>
                <w:lang w:eastAsia="en-US"/>
              </w:rPr>
            </w:pPr>
            <w:r w:rsidRPr="002058F7">
              <w:rPr>
                <w:sz w:val="20"/>
                <w:szCs w:val="20"/>
                <w:lang w:eastAsia="en-US"/>
              </w:rPr>
              <w:t>26.60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30.86</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32.21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95.16</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30.97</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28.28</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30.31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29.93</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50.85</w:t>
            </w:r>
          </w:p>
        </w:tc>
      </w:tr>
      <w:tr w:rsidR="002058F7" w:rsidRPr="002058F7" w:rsidTr="002058F7">
        <w:trPr>
          <w:trHeight w:val="315"/>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23.08</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E6B9B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Rata-Rata</w:t>
            </w:r>
          </w:p>
        </w:tc>
        <w:tc>
          <w:tcPr>
            <w:tcW w:w="158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92.901</w:t>
            </w:r>
          </w:p>
        </w:tc>
        <w:tc>
          <w:tcPr>
            <w:tcW w:w="236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31.13</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w:t>
            </w:r>
          </w:p>
        </w:tc>
        <w:tc>
          <w:tcPr>
            <w:tcW w:w="158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1.130</w:t>
            </w:r>
          </w:p>
        </w:tc>
        <w:tc>
          <w:tcPr>
            <w:tcW w:w="236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7.412</w:t>
            </w:r>
          </w:p>
        </w:tc>
      </w:tr>
    </w:tbl>
    <w:p w:rsidR="00E227C8" w:rsidRDefault="00E227C8">
      <w:pPr>
        <w:spacing w:after="200" w:line="276" w:lineRule="auto"/>
        <w:jc w:val="left"/>
      </w:pPr>
      <w:r>
        <w:br w:type="page"/>
      </w:r>
    </w:p>
    <w:p w:rsidR="00277425" w:rsidRPr="00277425" w:rsidRDefault="00277425" w:rsidP="00277425">
      <w:pPr>
        <w:pStyle w:val="Caption"/>
        <w:keepNext/>
        <w:rPr>
          <w:i/>
          <w:sz w:val="20"/>
          <w:szCs w:val="20"/>
        </w:rPr>
      </w:pPr>
      <w:bookmarkStart w:id="280" w:name="_Toc409550698"/>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13</w:t>
      </w:r>
      <w:r w:rsidR="00725214" w:rsidRPr="00277425">
        <w:rPr>
          <w:i/>
          <w:sz w:val="20"/>
          <w:szCs w:val="20"/>
        </w:rPr>
        <w:fldChar w:fldCharType="end"/>
      </w:r>
      <w:r w:rsidRPr="00277425">
        <w:rPr>
          <w:i/>
          <w:sz w:val="20"/>
          <w:szCs w:val="20"/>
        </w:rPr>
        <w:t>. Rekap Hasil Keluaran Program 10 Kali Percobaan pada Skenario Uji Coba 3</w:t>
      </w:r>
      <w:bookmarkEnd w:id="280"/>
    </w:p>
    <w:tbl>
      <w:tblPr>
        <w:tblW w:w="6286" w:type="dxa"/>
        <w:jc w:val="center"/>
        <w:tblLook w:val="04A0" w:firstRow="1" w:lastRow="0" w:firstColumn="1" w:lastColumn="0" w:noHBand="0" w:noVBand="1"/>
      </w:tblPr>
      <w:tblGrid>
        <w:gridCol w:w="2158"/>
        <w:gridCol w:w="1540"/>
        <w:gridCol w:w="2588"/>
      </w:tblGrid>
      <w:tr w:rsidR="00277425" w:rsidRPr="00277425" w:rsidTr="00277425">
        <w:trPr>
          <w:trHeight w:val="270"/>
          <w:jc w:val="center"/>
        </w:trPr>
        <w:tc>
          <w:tcPr>
            <w:tcW w:w="2158"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Nilai K</w:t>
            </w:r>
          </w:p>
        </w:tc>
        <w:tc>
          <w:tcPr>
            <w:tcW w:w="1540"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Akurasi (%)</w:t>
            </w:r>
          </w:p>
        </w:tc>
        <w:tc>
          <w:tcPr>
            <w:tcW w:w="2588"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Running Time (sekon)</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87.1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1.341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2.147</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1.531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77.42</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1.134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9</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79.03</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1.912</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0.344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0.256</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0.547</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w:t>
            </w:r>
          </w:p>
        </w:tc>
        <w:tc>
          <w:tcPr>
            <w:tcW w:w="1540"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0.588</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000000" w:fill="E6B9B8"/>
            <w:noWrap/>
            <w:vAlign w:val="center"/>
            <w:hideMark/>
          </w:tcPr>
          <w:p w:rsidR="00277425" w:rsidRPr="00277425" w:rsidRDefault="00277425" w:rsidP="00277425">
            <w:pPr>
              <w:jc w:val="center"/>
              <w:rPr>
                <w:b/>
                <w:bCs/>
                <w:color w:val="000000"/>
                <w:lang w:eastAsia="en-US"/>
              </w:rPr>
            </w:pPr>
            <w:r w:rsidRPr="00277425">
              <w:rPr>
                <w:b/>
                <w:bCs/>
                <w:color w:val="000000"/>
                <w:lang w:eastAsia="en-US"/>
              </w:rPr>
              <w:t>Rata-rata</w:t>
            </w:r>
          </w:p>
        </w:tc>
        <w:tc>
          <w:tcPr>
            <w:tcW w:w="1540"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77.422</w:t>
            </w:r>
          </w:p>
        </w:tc>
        <w:tc>
          <w:tcPr>
            <w:tcW w:w="2588"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1.17</w:t>
            </w:r>
          </w:p>
        </w:tc>
      </w:tr>
      <w:tr w:rsidR="00277425" w:rsidRPr="00277425" w:rsidTr="008864B9">
        <w:trPr>
          <w:trHeight w:val="270"/>
          <w:jc w:val="center"/>
        </w:trPr>
        <w:tc>
          <w:tcPr>
            <w:tcW w:w="2158" w:type="dxa"/>
            <w:tcBorders>
              <w:top w:val="nil"/>
              <w:left w:val="single" w:sz="8" w:space="0" w:color="auto"/>
              <w:bottom w:val="single" w:sz="8" w:space="0" w:color="auto"/>
              <w:right w:val="single" w:sz="8" w:space="0" w:color="auto"/>
            </w:tcBorders>
            <w:shd w:val="clear" w:color="000000" w:fill="C2D69A"/>
            <w:noWrap/>
            <w:vAlign w:val="center"/>
            <w:hideMark/>
          </w:tcPr>
          <w:p w:rsidR="00277425" w:rsidRPr="00277425" w:rsidRDefault="00277425" w:rsidP="00277425">
            <w:pPr>
              <w:jc w:val="center"/>
              <w:rPr>
                <w:b/>
                <w:bCs/>
                <w:color w:val="000000"/>
                <w:lang w:eastAsia="en-US"/>
              </w:rPr>
            </w:pPr>
            <w:r w:rsidRPr="00277425">
              <w:rPr>
                <w:b/>
                <w:bCs/>
                <w:color w:val="000000"/>
                <w:lang w:eastAsia="en-US"/>
              </w:rPr>
              <w:t>Standar Deviasi</w:t>
            </w:r>
          </w:p>
        </w:tc>
        <w:tc>
          <w:tcPr>
            <w:tcW w:w="1540"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4.809</w:t>
            </w:r>
          </w:p>
        </w:tc>
        <w:tc>
          <w:tcPr>
            <w:tcW w:w="2588"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0.704</w:t>
            </w:r>
          </w:p>
        </w:tc>
      </w:tr>
    </w:tbl>
    <w:p w:rsidR="00277425" w:rsidRDefault="00277425" w:rsidP="00277425">
      <w:pPr>
        <w:spacing w:after="200" w:line="276" w:lineRule="auto"/>
        <w:jc w:val="left"/>
        <w:rPr>
          <w:b/>
          <w:i/>
          <w:noProof/>
        </w:rPr>
      </w:pPr>
    </w:p>
    <w:p w:rsidR="00277425" w:rsidRPr="00277425" w:rsidRDefault="00277425" w:rsidP="00277425">
      <w:pPr>
        <w:spacing w:after="200" w:line="276" w:lineRule="auto"/>
        <w:jc w:val="left"/>
        <w:rPr>
          <w:b/>
          <w:noProof/>
        </w:rPr>
      </w:pPr>
    </w:p>
    <w:p w:rsidR="00277425" w:rsidRDefault="00277425" w:rsidP="00E227C8">
      <w:pPr>
        <w:spacing w:after="200" w:line="276" w:lineRule="auto"/>
        <w:jc w:val="center"/>
        <w:rPr>
          <w:b/>
          <w:i/>
          <w:noProof/>
        </w:rPr>
      </w:pPr>
    </w:p>
    <w:p w:rsidR="00614434" w:rsidRPr="00614434" w:rsidRDefault="00614434" w:rsidP="00614434">
      <w:pPr>
        <w:pStyle w:val="Caption"/>
        <w:keepNext/>
        <w:rPr>
          <w:i/>
          <w:sz w:val="20"/>
          <w:szCs w:val="20"/>
        </w:rPr>
      </w:pPr>
      <w:bookmarkStart w:id="281" w:name="_Toc409550699"/>
      <w:r w:rsidRPr="00614434">
        <w:rPr>
          <w:i/>
          <w:sz w:val="20"/>
          <w:szCs w:val="20"/>
        </w:rPr>
        <w:lastRenderedPageBreak/>
        <w:t>Tabel A.</w:t>
      </w:r>
      <w:r w:rsidR="00725214" w:rsidRPr="00614434">
        <w:rPr>
          <w:i/>
          <w:sz w:val="20"/>
          <w:szCs w:val="20"/>
        </w:rPr>
        <w:fldChar w:fldCharType="begin"/>
      </w:r>
      <w:r w:rsidRPr="00614434">
        <w:rPr>
          <w:i/>
          <w:sz w:val="20"/>
          <w:szCs w:val="20"/>
        </w:rPr>
        <w:instrText xml:space="preserve"> SEQ Tabel_A. \* ARABIC </w:instrText>
      </w:r>
      <w:r w:rsidR="00725214" w:rsidRPr="00614434">
        <w:rPr>
          <w:i/>
          <w:sz w:val="20"/>
          <w:szCs w:val="20"/>
        </w:rPr>
        <w:fldChar w:fldCharType="separate"/>
      </w:r>
      <w:r w:rsidR="00DE4529">
        <w:rPr>
          <w:i/>
          <w:noProof/>
          <w:sz w:val="20"/>
          <w:szCs w:val="20"/>
        </w:rPr>
        <w:t>14</w:t>
      </w:r>
      <w:r w:rsidR="00725214" w:rsidRPr="00614434">
        <w:rPr>
          <w:i/>
          <w:sz w:val="20"/>
          <w:szCs w:val="20"/>
        </w:rPr>
        <w:fldChar w:fldCharType="end"/>
      </w:r>
      <w:r w:rsidRPr="00614434">
        <w:rPr>
          <w:i/>
          <w:sz w:val="20"/>
          <w:szCs w:val="20"/>
        </w:rPr>
        <w:t>. Model Terbaik yang Dihasilkan</w:t>
      </w:r>
      <w:bookmarkEnd w:id="281"/>
    </w:p>
    <w:tbl>
      <w:tblPr>
        <w:tblStyle w:val="LightGrid"/>
        <w:tblW w:w="0" w:type="auto"/>
        <w:tblLook w:val="04A0" w:firstRow="1" w:lastRow="0" w:firstColumn="1" w:lastColumn="0" w:noHBand="0" w:noVBand="1"/>
      </w:tblPr>
      <w:tblGrid>
        <w:gridCol w:w="1787"/>
        <w:gridCol w:w="953"/>
        <w:gridCol w:w="954"/>
        <w:gridCol w:w="955"/>
        <w:gridCol w:w="1787"/>
        <w:gridCol w:w="955"/>
        <w:gridCol w:w="955"/>
        <w:gridCol w:w="955"/>
      </w:tblGrid>
      <w:tr w:rsidR="00A62EFA" w:rsidRPr="00A62EFA" w:rsidTr="0061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6" w:type="dxa"/>
            <w:gridSpan w:val="5"/>
            <w:shd w:val="clear" w:color="auto" w:fill="000000" w:themeFill="text1"/>
          </w:tcPr>
          <w:p w:rsidR="00A62EFA" w:rsidRPr="00AD3FBE" w:rsidRDefault="00A62EFA" w:rsidP="00A62EFA">
            <w:pPr>
              <w:spacing w:before="40" w:after="40" w:line="276" w:lineRule="auto"/>
              <w:jc w:val="left"/>
              <w:rPr>
                <w:i/>
                <w:noProof/>
                <w:color w:val="FFFFFF" w:themeColor="background1"/>
                <w:sz w:val="20"/>
                <w:szCs w:val="20"/>
              </w:rPr>
            </w:pPr>
            <w:r w:rsidRPr="00AD3FBE">
              <w:rPr>
                <w:noProof/>
                <w:color w:val="FFFFFF" w:themeColor="background1"/>
              </w:rPr>
              <w:t xml:space="preserve">Nilai </w:t>
            </w:r>
            <w:r w:rsidRPr="00AD3FBE">
              <w:rPr>
                <w:i/>
                <w:noProof/>
                <w:color w:val="FFFFFF" w:themeColor="background1"/>
              </w:rPr>
              <w:t>k</w:t>
            </w:r>
          </w:p>
        </w:tc>
        <w:tc>
          <w:tcPr>
            <w:tcW w:w="2865" w:type="dxa"/>
            <w:gridSpan w:val="3"/>
            <w:shd w:val="clear" w:color="auto" w:fill="000000" w:themeFill="text1"/>
          </w:tcPr>
          <w:p w:rsidR="00A62EFA" w:rsidRPr="00AD3FBE" w:rsidRDefault="00A62EFA" w:rsidP="00A62EF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noProof/>
                <w:color w:val="FFFFFF" w:themeColor="background1"/>
                <w:sz w:val="20"/>
                <w:szCs w:val="20"/>
              </w:rPr>
            </w:pPr>
            <w:r w:rsidRPr="00AD3FBE">
              <w:rPr>
                <w:noProof/>
                <w:color w:val="FFFFFF" w:themeColor="background1"/>
              </w:rPr>
              <w:t>3</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62EFA" w:rsidRDefault="00A62EFA" w:rsidP="00A62EFA">
            <w:pPr>
              <w:spacing w:before="40" w:after="40" w:line="276" w:lineRule="auto"/>
              <w:jc w:val="center"/>
              <w:rPr>
                <w:b w:val="0"/>
                <w:noProof/>
                <w:sz w:val="20"/>
                <w:szCs w:val="20"/>
              </w:rPr>
            </w:pPr>
            <w:r w:rsidRPr="00AD3FBE">
              <w:rPr>
                <w:i/>
                <w:noProof/>
              </w:rPr>
              <w:t>Crossvalidation</w:t>
            </w:r>
            <w:r w:rsidRPr="00A62EFA">
              <w:rPr>
                <w:b w:val="0"/>
                <w:i/>
                <w:noProof/>
              </w:rPr>
              <w:t xml:space="preserve"> </w:t>
            </w:r>
            <w:r w:rsidRPr="00AD3FBE">
              <w:rPr>
                <w:noProof/>
              </w:rPr>
              <w:t>1</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4</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32</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6</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11</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19</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6</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14</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2</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5</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24</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15</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5</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13</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11</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9</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3</w:t>
            </w:r>
          </w:p>
        </w:tc>
        <w:tc>
          <w:tcPr>
            <w:tcW w:w="4652" w:type="dxa"/>
            <w:gridSpan w:val="4"/>
            <w:shd w:val="clear" w:color="auto" w:fill="000000" w:themeFill="text1"/>
          </w:tcPr>
          <w:p w:rsidR="00A62EFA" w:rsidRPr="00AD3FBE"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color w:val="FFFFFF" w:themeColor="background1"/>
                <w:sz w:val="20"/>
                <w:szCs w:val="20"/>
              </w:rPr>
            </w:pPr>
            <w:r w:rsidRPr="00AD3FBE">
              <w:rPr>
                <w:b/>
                <w:noProof/>
                <w:color w:val="FFFFFF" w:themeColor="background1"/>
              </w:rPr>
              <w:t>Atribut yang Digunakan</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4652" w:type="dxa"/>
            <w:gridSpan w:val="4"/>
            <w:vMerge w:val="restart"/>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sidRPr="00A62EFA">
              <w:rPr>
                <w:noProof/>
              </w:rPr>
              <w:t>1, 2, 3, 4, 5, 6, 7, 10, 11, 12, 13, 15, 16, 17, 22, 24, 25, 26, 28, 29, 30, 31, 32, 33, 35, 36,37,38,39, 44,45,47 , 50, 52, 53, 54, 56,57,58</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7</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16</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4652" w:type="dxa"/>
            <w:gridSpan w:val="4"/>
            <w:vMerge/>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i/>
                <w:noProof/>
                <w:sz w:val="20"/>
                <w:szCs w:val="20"/>
              </w:rPr>
            </w:pPr>
          </w:p>
        </w:tc>
      </w:tr>
    </w:tbl>
    <w:p w:rsidR="00FB2E64" w:rsidRDefault="00FB2E64" w:rsidP="00E227C8">
      <w:pPr>
        <w:spacing w:after="200" w:line="276" w:lineRule="auto"/>
        <w:jc w:val="center"/>
        <w:rPr>
          <w:b/>
          <w:bCs/>
          <w:szCs w:val="18"/>
        </w:rPr>
      </w:pPr>
      <w:r>
        <w:br w:type="page"/>
      </w:r>
    </w:p>
    <w:p w:rsidR="00895F59" w:rsidRPr="00895F59" w:rsidRDefault="00895F59" w:rsidP="00C46B3A">
      <w:pPr>
        <w:sectPr w:rsidR="00895F59" w:rsidRPr="00895F59" w:rsidSect="001B69B7">
          <w:headerReference w:type="even" r:id="rId96"/>
          <w:headerReference w:type="default" r:id="rId97"/>
          <w:footerReference w:type="even" r:id="rId98"/>
          <w:footerReference w:type="default" r:id="rId99"/>
          <w:headerReference w:type="first" r:id="rId100"/>
          <w:pgSz w:w="11907" w:h="8392" w:orient="landscape" w:code="11"/>
          <w:pgMar w:top="1411" w:right="1411" w:bottom="1138" w:left="1411" w:header="720" w:footer="720" w:gutter="288"/>
          <w:cols w:space="720"/>
          <w:titlePg/>
          <w:docGrid w:linePitch="360"/>
        </w:sectPr>
      </w:pPr>
      <w:bookmarkStart w:id="282" w:name="_Toc203375468"/>
      <w:bookmarkStart w:id="283" w:name="_Toc266685512"/>
      <w:bookmarkStart w:id="284" w:name="_Toc283421884"/>
    </w:p>
    <w:p w:rsidR="003245CB" w:rsidRDefault="003245CB" w:rsidP="00D23F7B">
      <w:pPr>
        <w:rPr>
          <w:lang w:val="id-ID"/>
        </w:rPr>
      </w:pPr>
    </w:p>
    <w:p w:rsidR="003245CB" w:rsidRDefault="003245CB" w:rsidP="00D23F7B">
      <w:pPr>
        <w:rPr>
          <w:lang w:val="id-ID"/>
        </w:rPr>
      </w:pPr>
    </w:p>
    <w:p w:rsidR="008556FC" w:rsidRDefault="000F04B3" w:rsidP="008556FC">
      <w:pPr>
        <w:pStyle w:val="JUDUL"/>
        <w:rPr>
          <w:lang w:val="id-ID"/>
        </w:rPr>
      </w:pPr>
      <w:bookmarkStart w:id="285" w:name="_Toc416700029"/>
      <w:r w:rsidRPr="00326ED3">
        <w:rPr>
          <w:lang w:val="id-ID"/>
        </w:rPr>
        <w:t>BIODATA PENULI</w:t>
      </w:r>
      <w:bookmarkEnd w:id="282"/>
      <w:bookmarkEnd w:id="283"/>
      <w:bookmarkEnd w:id="284"/>
      <w:r w:rsidR="008556FC">
        <w:rPr>
          <w:lang w:val="id-ID"/>
        </w:rPr>
        <w:t>S</w:t>
      </w:r>
      <w:bookmarkEnd w:id="285"/>
    </w:p>
    <w:p w:rsidR="008556FC" w:rsidRPr="008556FC" w:rsidRDefault="008556FC" w:rsidP="008556FC"/>
    <w:p w:rsidR="008556FC" w:rsidRDefault="00DF4234" w:rsidP="008556FC">
      <w:r>
        <w:rPr>
          <w:noProof/>
          <w:lang w:eastAsia="en-US"/>
        </w:rPr>
        <w:drawing>
          <wp:anchor distT="0" distB="0" distL="114300" distR="114300" simplePos="0" relativeHeight="252289024" behindDoc="1" locked="0" layoutInCell="1" allowOverlap="1">
            <wp:simplePos x="0" y="0"/>
            <wp:positionH relativeFrom="column">
              <wp:posOffset>5080</wp:posOffset>
            </wp:positionH>
            <wp:positionV relativeFrom="paragraph">
              <wp:posOffset>48895</wp:posOffset>
            </wp:positionV>
            <wp:extent cx="1356360" cy="1710690"/>
            <wp:effectExtent l="19050" t="0" r="0" b="0"/>
            <wp:wrapTight wrapText="bothSides">
              <wp:wrapPolygon edited="0">
                <wp:start x="-303" y="0"/>
                <wp:lineTo x="-303" y="21408"/>
                <wp:lineTo x="21539" y="21408"/>
                <wp:lineTo x="21539" y="0"/>
                <wp:lineTo x="-303" y="0"/>
              </wp:wrapPolygon>
            </wp:wrapTight>
            <wp:docPr id="6" name="Picture 1" descr="D:\KULIAH\me\PAS FOTO 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PAS FOTO MERAH.jpg"/>
                    <pic:cNvPicPr>
                      <a:picLocks noChangeAspect="1" noChangeArrowheads="1"/>
                    </pic:cNvPicPr>
                  </pic:nvPicPr>
                  <pic:blipFill>
                    <a:blip r:embed="rId101" cstate="print"/>
                    <a:srcRect l="11308" t="8791" r="8732" b="23901"/>
                    <a:stretch>
                      <a:fillRect/>
                    </a:stretch>
                  </pic:blipFill>
                  <pic:spPr bwMode="auto">
                    <a:xfrm>
                      <a:off x="0" y="0"/>
                      <a:ext cx="1356360" cy="1710690"/>
                    </a:xfrm>
                    <a:prstGeom prst="rect">
                      <a:avLst/>
                    </a:prstGeom>
                    <a:noFill/>
                    <a:ln w="9525">
                      <a:noFill/>
                      <a:miter lim="800000"/>
                      <a:headEnd/>
                      <a:tailEnd/>
                    </a:ln>
                  </pic:spPr>
                </pic:pic>
              </a:graphicData>
            </a:graphic>
          </wp:anchor>
        </w:drawing>
      </w:r>
      <w:r w:rsidR="00DA47D8">
        <w:t>Dini Putri Mandasari</w:t>
      </w:r>
      <w:r w:rsidR="008556FC">
        <w:t xml:space="preserve">, lahir di </w:t>
      </w:r>
      <w:r w:rsidR="008556FC">
        <w:rPr>
          <w:lang w:val="id-ID"/>
        </w:rPr>
        <w:t>Surabaya,</w:t>
      </w:r>
      <w:r w:rsidR="008556FC">
        <w:t xml:space="preserve"> pada tanggal </w:t>
      </w:r>
      <w:r w:rsidR="00DA47D8">
        <w:t>16 November</w:t>
      </w:r>
      <w:r w:rsidR="008556FC">
        <w:rPr>
          <w:lang w:val="id-ID"/>
        </w:rPr>
        <w:t xml:space="preserve"> 1992</w:t>
      </w:r>
      <w:r w:rsidR="008556FC">
        <w:t>. Penulis menempuh pendidikan mulai dari SD</w:t>
      </w:r>
      <w:r w:rsidR="00DA47D8">
        <w:t xml:space="preserve"> Al-Hikmah Surabaya (1999-2005</w:t>
      </w:r>
      <w:r w:rsidR="008556FC">
        <w:t xml:space="preserve">), </w:t>
      </w:r>
      <w:r w:rsidR="00DA47D8">
        <w:t>SMP Al-Hikmah</w:t>
      </w:r>
      <w:r w:rsidR="008556FC">
        <w:rPr>
          <w:lang w:val="id-ID"/>
        </w:rPr>
        <w:t xml:space="preserve"> Surabaya</w:t>
      </w:r>
      <w:r w:rsidR="00DA47D8">
        <w:t xml:space="preserve"> (2005-2008</w:t>
      </w:r>
      <w:r w:rsidR="008556FC">
        <w:t xml:space="preserve">), </w:t>
      </w:r>
      <w:r w:rsidR="00DA47D8">
        <w:t>SMA Al-Hikmah Surabaya (2008-2011</w:t>
      </w:r>
      <w:r w:rsidR="008556FC">
        <w:t>) dan S1 Tek</w:t>
      </w:r>
      <w:r w:rsidR="00DA47D8">
        <w:t>nik Informatika ITS (2011-2015</w:t>
      </w:r>
      <w:r w:rsidR="008556FC">
        <w:t xml:space="preserve">). </w:t>
      </w:r>
    </w:p>
    <w:p w:rsidR="008556FC" w:rsidRPr="005A3DD2" w:rsidRDefault="008556FC" w:rsidP="008556FC">
      <w:pPr>
        <w:rPr>
          <w:lang w:val="id-ID"/>
        </w:rPr>
      </w:pPr>
      <w:r>
        <w:t xml:space="preserve">Selama masa kuliah, penulis aktif dalam organisasi Himpunan Mahasiswa Teknik Computer (HMTC). </w:t>
      </w:r>
      <w:r>
        <w:rPr>
          <w:lang w:val="id-ID"/>
        </w:rPr>
        <w:t>Diantaranya adalah menjadi staff departemen hubungan luar himpun</w:t>
      </w:r>
      <w:r w:rsidR="00DA47D8">
        <w:rPr>
          <w:lang w:val="id-ID"/>
        </w:rPr>
        <w:t>an mahasiswa teknik computer I</w:t>
      </w:r>
      <w:r w:rsidR="00DA47D8">
        <w:t xml:space="preserve">TS 2012-2013 dan sekretaris umum  </w:t>
      </w:r>
      <w:r w:rsidR="00DA47D8">
        <w:rPr>
          <w:lang w:val="id-ID"/>
        </w:rPr>
        <w:t>himpunan mahasiswa teknik computer I</w:t>
      </w:r>
      <w:r w:rsidR="00DA47D8">
        <w:t>TS 2013-2014</w:t>
      </w:r>
      <w:r>
        <w:rPr>
          <w:lang w:val="id-ID"/>
        </w:rPr>
        <w:t xml:space="preserve">. </w:t>
      </w:r>
      <w:r>
        <w:t>P</w:t>
      </w:r>
      <w:r>
        <w:rPr>
          <w:lang w:val="id-ID"/>
        </w:rPr>
        <w:t xml:space="preserve">enulis juga aktif dalam kegiatan kepanitiaan </w:t>
      </w:r>
      <w:r w:rsidR="00DA47D8">
        <w:t>S</w:t>
      </w:r>
      <w:r>
        <w:rPr>
          <w:lang w:val="id-ID"/>
        </w:rPr>
        <w:t>chematics. Diantaran</w:t>
      </w:r>
      <w:r w:rsidR="00DA47D8">
        <w:rPr>
          <w:lang w:val="id-ID"/>
        </w:rPr>
        <w:t xml:space="preserve">ya penulis pernah menjadi </w:t>
      </w:r>
      <w:r w:rsidR="00DA47D8">
        <w:t xml:space="preserve">sekretaris </w:t>
      </w:r>
      <w:r>
        <w:rPr>
          <w:lang w:val="id-ID"/>
        </w:rPr>
        <w:t xml:space="preserve">umum </w:t>
      </w:r>
      <w:r w:rsidR="00DA47D8">
        <w:t xml:space="preserve">II </w:t>
      </w:r>
      <w:r>
        <w:rPr>
          <w:lang w:val="id-ID"/>
        </w:rPr>
        <w:t>Schematics 2012</w:t>
      </w:r>
      <w:r w:rsidR="00DA47D8">
        <w:t xml:space="preserve"> dan staff kesekretariatan </w:t>
      </w:r>
      <w:r w:rsidR="00DA47D8">
        <w:rPr>
          <w:lang w:val="id-ID"/>
        </w:rPr>
        <w:t>Schematics 201</w:t>
      </w:r>
      <w:r w:rsidR="00DA47D8">
        <w:t>3</w:t>
      </w:r>
      <w:r>
        <w:rPr>
          <w:lang w:val="id-ID"/>
        </w:rPr>
        <w:t>.</w:t>
      </w:r>
    </w:p>
    <w:p w:rsidR="008556FC" w:rsidRPr="006C3F76" w:rsidRDefault="008556FC" w:rsidP="008556FC">
      <w:r>
        <w:rPr>
          <w:lang w:val="id-ID"/>
        </w:rPr>
        <w:t>Selama kuliah di teknik informatika ITS</w:t>
      </w:r>
      <w:r w:rsidR="00D61634">
        <w:t>,</w:t>
      </w:r>
      <w:r>
        <w:rPr>
          <w:lang w:val="id-ID"/>
        </w:rPr>
        <w:t xml:space="preserve"> penulis mengambil bidang minat Komputasi Cerdas Visual (KCV). </w:t>
      </w:r>
      <w:r w:rsidR="00D61634">
        <w:t xml:space="preserve">Penulis pernah menjadi asisten dosen mata kuliah manajemen basis data. </w:t>
      </w:r>
      <w:r>
        <w:rPr>
          <w:lang w:val="id-ID"/>
        </w:rPr>
        <w:t xml:space="preserve">Komunikasi dengan penulis </w:t>
      </w:r>
      <w:r w:rsidR="006C3F76">
        <w:t xml:space="preserve">dapat </w:t>
      </w:r>
      <w:r>
        <w:rPr>
          <w:lang w:val="id-ID"/>
        </w:rPr>
        <w:t>melalui</w:t>
      </w:r>
      <w:r w:rsidR="006C3F76">
        <w:t xml:space="preserve"> email</w:t>
      </w:r>
      <w:r>
        <w:rPr>
          <w:lang w:val="id-ID"/>
        </w:rPr>
        <w:t xml:space="preserve">: </w:t>
      </w:r>
      <w:r w:rsidR="00DA47D8" w:rsidRPr="006C3F76">
        <w:rPr>
          <w:b/>
        </w:rPr>
        <w:t>diniputrimandasari</w:t>
      </w:r>
      <w:r w:rsidRPr="006C3F76">
        <w:rPr>
          <w:b/>
          <w:lang w:val="id-ID"/>
        </w:rPr>
        <w:t>@gmail.com</w:t>
      </w:r>
      <w:r w:rsidRPr="006C3F76">
        <w:rPr>
          <w:lang w:val="id-ID"/>
        </w:rPr>
        <w:t>.</w:t>
      </w:r>
    </w:p>
    <w:p w:rsidR="00BE780A" w:rsidRPr="00BE780A" w:rsidRDefault="00BE780A" w:rsidP="00082E18">
      <w:pPr>
        <w:ind w:firstLine="576"/>
        <w:rPr>
          <w:lang w:val="id-ID"/>
        </w:rPr>
      </w:pPr>
    </w:p>
    <w:p w:rsidR="00E07DD7" w:rsidRPr="00E07DD7" w:rsidRDefault="00E07DD7" w:rsidP="00CD009B">
      <w:pPr>
        <w:ind w:firstLine="576"/>
        <w:rPr>
          <w:lang w:val="id-ID"/>
        </w:rPr>
      </w:pPr>
    </w:p>
    <w:p w:rsidR="0088748D" w:rsidRPr="00326ED3" w:rsidRDefault="0088748D" w:rsidP="0088748D">
      <w:pPr>
        <w:rPr>
          <w:lang w:val="id-ID" w:eastAsia="en-US"/>
        </w:rPr>
      </w:pPr>
    </w:p>
    <w:p w:rsidR="004A7D65" w:rsidRPr="00326ED3" w:rsidRDefault="004A7D65">
      <w:pPr>
        <w:rPr>
          <w:lang w:val="id-ID" w:eastAsia="en-US"/>
        </w:rPr>
      </w:pPr>
    </w:p>
    <w:sectPr w:rsidR="004A7D65" w:rsidRPr="00326ED3" w:rsidSect="001B69B7">
      <w:pgSz w:w="8392" w:h="11907" w:code="11"/>
      <w:pgMar w:top="1411" w:right="1138" w:bottom="1411" w:left="1411"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1ED" w:rsidRDefault="007E31ED" w:rsidP="00E774EF">
      <w:r>
        <w:separator/>
      </w:r>
    </w:p>
  </w:endnote>
  <w:endnote w:type="continuationSeparator" w:id="0">
    <w:p w:rsidR="007E31ED" w:rsidRDefault="007E31ED"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vi</w:t>
    </w:r>
    <w:r>
      <w:rPr>
        <w:noProof/>
      </w:rPr>
      <w:fldChar w:fldCharType="end"/>
    </w:r>
  </w:p>
  <w:p w:rsidR="00070A69" w:rsidRDefault="00070A69"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vii</w:t>
    </w:r>
    <w:r>
      <w:rPr>
        <w:noProof/>
      </w:rPr>
      <w:fldChar w:fldCharType="end"/>
    </w:r>
  </w:p>
  <w:p w:rsidR="00070A69" w:rsidRDefault="00070A69"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v</w:t>
    </w:r>
    <w:r>
      <w:rPr>
        <w:noProof/>
      </w:rPr>
      <w:fldChar w:fldCharType="end"/>
    </w:r>
  </w:p>
  <w:p w:rsidR="00070A69" w:rsidRDefault="00070A69">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0D6185">
      <w:rPr>
        <w:noProof/>
      </w:rPr>
      <w:t>viii</w:t>
    </w:r>
    <w:r>
      <w:rPr>
        <w:noProof/>
      </w:rPr>
      <w:fldChar w:fldCharType="end"/>
    </w:r>
  </w:p>
  <w:p w:rsidR="00070A69" w:rsidRDefault="00070A69"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Pr>
        <w:noProof/>
      </w:rPr>
      <w:t>vii</w:t>
    </w:r>
    <w:r>
      <w:rPr>
        <w:noProof/>
      </w:rPr>
      <w:fldChar w:fldCharType="end"/>
    </w:r>
  </w:p>
  <w:p w:rsidR="00070A69" w:rsidRDefault="00070A69">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0D6185">
      <w:rPr>
        <w:noProof/>
      </w:rPr>
      <w:t>x</w:t>
    </w:r>
    <w:r>
      <w:rPr>
        <w:noProof/>
      </w:rPr>
      <w:fldChar w:fldCharType="end"/>
    </w:r>
  </w:p>
  <w:p w:rsidR="00070A69" w:rsidRDefault="00070A69"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viii</w:t>
    </w:r>
    <w:r>
      <w:rPr>
        <w:noProof/>
      </w:rPr>
      <w:fldChar w:fldCharType="end"/>
    </w:r>
  </w:p>
  <w:p w:rsidR="00070A69" w:rsidRDefault="00070A69">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xii</w:t>
    </w:r>
    <w:r>
      <w:rPr>
        <w:noProof/>
      </w:rPr>
      <w:fldChar w:fldCharType="end"/>
    </w:r>
  </w:p>
  <w:p w:rsidR="00070A69" w:rsidRDefault="00070A69"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xi</w:t>
    </w:r>
    <w:r>
      <w:rPr>
        <w:noProof/>
      </w:rPr>
      <w:fldChar w:fldCharType="end"/>
    </w:r>
  </w:p>
  <w:p w:rsidR="00070A69" w:rsidRDefault="00070A69"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ix</w:t>
    </w:r>
    <w:r>
      <w:rPr>
        <w:noProof/>
      </w:rPr>
      <w:fldChar w:fldCharType="end"/>
    </w:r>
  </w:p>
  <w:p w:rsidR="00070A69" w:rsidRDefault="00070A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p>
  <w:p w:rsidR="00070A69" w:rsidRDefault="00070A69"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xvi</w:t>
    </w:r>
    <w:r>
      <w:rPr>
        <w:noProof/>
      </w:rPr>
      <w:fldChar w:fldCharType="end"/>
    </w:r>
  </w:p>
  <w:p w:rsidR="00070A69" w:rsidRDefault="00070A69"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FF5194">
      <w:rPr>
        <w:noProof/>
      </w:rPr>
      <w:t>xvii</w:t>
    </w:r>
    <w:r>
      <w:rPr>
        <w:noProof/>
      </w:rPr>
      <w:fldChar w:fldCharType="end"/>
    </w:r>
  </w:p>
  <w:p w:rsidR="00070A69" w:rsidRDefault="00070A69"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xv</w:t>
    </w:r>
    <w:r>
      <w:rPr>
        <w:noProof/>
      </w:rPr>
      <w:fldChar w:fldCharType="end"/>
    </w:r>
  </w:p>
  <w:p w:rsidR="00070A69" w:rsidRDefault="00070A69">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xx</w:t>
    </w:r>
    <w:r>
      <w:rPr>
        <w:noProof/>
      </w:rPr>
      <w:fldChar w:fldCharType="end"/>
    </w:r>
  </w:p>
  <w:p w:rsidR="00070A69" w:rsidRDefault="00070A69"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xix</w:t>
    </w:r>
    <w:r>
      <w:rPr>
        <w:noProof/>
      </w:rPr>
      <w:fldChar w:fldCharType="end"/>
    </w:r>
  </w:p>
  <w:p w:rsidR="00070A69" w:rsidRDefault="00070A69"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xvii</w:t>
    </w:r>
    <w:r>
      <w:rPr>
        <w:noProof/>
      </w:rPr>
      <w:fldChar w:fldCharType="end"/>
    </w:r>
  </w:p>
  <w:p w:rsidR="00070A69" w:rsidRDefault="00070A69">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Pr="00E0736F" w:rsidRDefault="00070A69">
    <w:pPr>
      <w:pStyle w:val="Footer"/>
      <w:jc w:val="right"/>
      <w:rPr>
        <w:sz w:val="22"/>
        <w:szCs w:val="22"/>
      </w:rPr>
    </w:pPr>
  </w:p>
  <w:p w:rsidR="00070A69" w:rsidRDefault="00070A69"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62227700"/>
      <w:docPartObj>
        <w:docPartGallery w:val="Page Numbers (Bottom of Page)"/>
        <w:docPartUnique/>
      </w:docPartObj>
    </w:sdtPr>
    <w:sdtEndPr>
      <w:rPr>
        <w:noProof/>
      </w:rPr>
    </w:sdtEndPr>
    <w:sdtContent>
      <w:p w:rsidR="00070A69" w:rsidRPr="008F181C" w:rsidRDefault="00070A69" w:rsidP="007E42F5">
        <w:pPr>
          <w:pStyle w:val="Footer"/>
          <w:jc w:val="cen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9A39AE">
          <w:rPr>
            <w:noProof/>
            <w:sz w:val="22"/>
            <w:szCs w:val="22"/>
          </w:rPr>
          <w:t>75</w:t>
        </w:r>
        <w:r w:rsidRPr="008F181C">
          <w:rPr>
            <w:noProof/>
            <w:sz w:val="22"/>
            <w:szCs w:val="22"/>
          </w:rPr>
          <w:fldChar w:fldCharType="end"/>
        </w:r>
      </w:p>
    </w:sdtContent>
  </w:sdt>
  <w:p w:rsidR="00070A69" w:rsidRDefault="00070A69">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7970"/>
      <w:docPartObj>
        <w:docPartGallery w:val="Page Numbers (Bottom of Page)"/>
        <w:docPartUnique/>
      </w:docPartObj>
    </w:sdtPr>
    <w:sdtEndPr>
      <w:rPr>
        <w:noProof/>
      </w:rPr>
    </w:sdtEndPr>
    <w:sdtContent>
      <w:p w:rsidR="00070A69" w:rsidRDefault="00070A69">
        <w:pPr>
          <w:pStyle w:val="Footer"/>
        </w:pPr>
      </w:p>
    </w:sdtContent>
  </w:sdt>
  <w:p w:rsidR="00070A69" w:rsidRDefault="00070A69" w:rsidP="002104C4">
    <w:pPr>
      <w:pStyle w:val="Foote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i</w:t>
    </w:r>
    <w:r>
      <w:rPr>
        <w:noProof/>
      </w:rPr>
      <w:fldChar w:fldCharType="end"/>
    </w:r>
  </w:p>
  <w:p w:rsidR="00070A69" w:rsidRDefault="00070A69" w:rsidP="002104C4">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99244"/>
      <w:docPartObj>
        <w:docPartGallery w:val="Page Numbers (Bottom of Page)"/>
        <w:docPartUnique/>
      </w:docPartObj>
    </w:sdtPr>
    <w:sdtEndPr>
      <w:rPr>
        <w:noProof/>
      </w:rPr>
    </w:sdtEndPr>
    <w:sdtContent>
      <w:p w:rsidR="00070A69" w:rsidRDefault="00070A69" w:rsidP="00F005FF">
        <w:pPr>
          <w:pStyle w:val="Footer"/>
          <w:jc w:val="right"/>
        </w:pPr>
        <w:r>
          <w:fldChar w:fldCharType="begin"/>
        </w:r>
        <w:r>
          <w:instrText xml:space="preserve"> PAGE   \* MERGEFORMAT </w:instrText>
        </w:r>
        <w:r>
          <w:fldChar w:fldCharType="separate"/>
        </w:r>
        <w:r w:rsidR="009A39AE">
          <w:rPr>
            <w:noProof/>
          </w:rPr>
          <w:t>73</w:t>
        </w:r>
        <w:r>
          <w:rPr>
            <w:noProof/>
          </w:rPr>
          <w:fldChar w:fldCharType="end"/>
        </w:r>
      </w:p>
    </w:sdtContent>
  </w:sdt>
  <w:p w:rsidR="00070A69" w:rsidRDefault="00070A69" w:rsidP="002104C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ii</w:t>
    </w:r>
    <w:r>
      <w:rPr>
        <w:noProof/>
      </w:rPr>
      <w:fldChar w:fldCharType="end"/>
    </w:r>
  </w:p>
  <w:p w:rsidR="00070A69" w:rsidRDefault="00070A69"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Pr>
        <w:noProof/>
      </w:rPr>
      <w:t>ii</w:t>
    </w:r>
    <w:r>
      <w:rPr>
        <w:noProof/>
      </w:rPr>
      <w:fldChar w:fldCharType="end"/>
    </w:r>
  </w:p>
  <w:p w:rsidR="00070A69" w:rsidRDefault="00070A69"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i</w:t>
    </w:r>
    <w:r>
      <w:rPr>
        <w:noProof/>
      </w:rPr>
      <w:fldChar w:fldCharType="end"/>
    </w:r>
  </w:p>
  <w:p w:rsidR="00070A69" w:rsidRDefault="00070A69"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sidR="009A39AE">
      <w:rPr>
        <w:noProof/>
      </w:rPr>
      <w:t>iv</w:t>
    </w:r>
    <w:r>
      <w:rPr>
        <w:noProof/>
      </w:rPr>
      <w:fldChar w:fldCharType="end"/>
    </w:r>
  </w:p>
  <w:p w:rsidR="00070A69" w:rsidRDefault="00070A69"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Footer"/>
      <w:jc w:val="center"/>
    </w:pPr>
    <w:r>
      <w:fldChar w:fldCharType="begin"/>
    </w:r>
    <w:r>
      <w:instrText xml:space="preserve"> PAGE   \* MERGEFORMAT </w:instrText>
    </w:r>
    <w:r>
      <w:fldChar w:fldCharType="separate"/>
    </w:r>
    <w:r>
      <w:rPr>
        <w:noProof/>
      </w:rPr>
      <w:t>iv</w:t>
    </w:r>
    <w:r>
      <w:rPr>
        <w:noProof/>
      </w:rPr>
      <w:fldChar w:fldCharType="end"/>
    </w:r>
  </w:p>
  <w:p w:rsidR="00070A69" w:rsidRDefault="00070A69"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Footer"/>
      <w:tabs>
        <w:tab w:val="clear" w:pos="4320"/>
      </w:tabs>
      <w:jc w:val="center"/>
    </w:pPr>
    <w:r>
      <w:fldChar w:fldCharType="begin"/>
    </w:r>
    <w:r>
      <w:instrText xml:space="preserve"> PAGE   \* MERGEFORMAT </w:instrText>
    </w:r>
    <w:r>
      <w:fldChar w:fldCharType="separate"/>
    </w:r>
    <w:r w:rsidR="009A39AE">
      <w:rPr>
        <w:noProof/>
      </w:rPr>
      <w:t>iii</w:t>
    </w:r>
    <w:r>
      <w:rPr>
        <w:noProof/>
      </w:rPr>
      <w:fldChar w:fldCharType="end"/>
    </w:r>
  </w:p>
  <w:p w:rsidR="00070A69" w:rsidRDefault="00070A69"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1ED" w:rsidRDefault="007E31ED" w:rsidP="00E774EF">
      <w:r>
        <w:separator/>
      </w:r>
    </w:p>
  </w:footnote>
  <w:footnote w:type="continuationSeparator" w:id="0">
    <w:p w:rsidR="007E31ED" w:rsidRDefault="007E31ED"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rPr>
        <w:rFonts w:eastAsia="Times New Roman"/>
        <w:lang w:eastAsia="ja-JP"/>
      </w:rPr>
    </w:pPr>
  </w:p>
  <w:p w:rsidR="00070A69" w:rsidRDefault="00070A6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jc w:val="right"/>
    </w:pPr>
  </w:p>
  <w:p w:rsidR="00070A69" w:rsidRDefault="00070A69">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jc w:val="right"/>
    </w:pPr>
  </w:p>
  <w:p w:rsidR="00070A69" w:rsidRDefault="00070A69">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jc w:val="right"/>
    </w:pPr>
  </w:p>
  <w:p w:rsidR="00070A69" w:rsidRDefault="00070A69">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jc w:val="right"/>
    </w:pPr>
  </w:p>
  <w:p w:rsidR="00070A69" w:rsidRDefault="00070A69">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jc w:val="right"/>
    </w:pPr>
  </w:p>
  <w:p w:rsidR="00070A69" w:rsidRDefault="00070A69">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firstLine="0"/>
    </w:pPr>
    <w:r>
      <w:fldChar w:fldCharType="begin"/>
    </w:r>
    <w:r>
      <w:instrText xml:space="preserve"> PAGE   \* MERGEFORMAT </w:instrText>
    </w:r>
    <w:r>
      <w:fldChar w:fldCharType="separate"/>
    </w:r>
    <w:r w:rsidR="009A39AE">
      <w:rPr>
        <w:noProof/>
      </w:rPr>
      <w:t>60</w:t>
    </w:r>
    <w:r>
      <w:rPr>
        <w:noProof/>
      </w:rPr>
      <w:fldChar w:fldCharType="end"/>
    </w:r>
  </w:p>
  <w:p w:rsidR="00070A69" w:rsidRDefault="00070A69">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227699"/>
      <w:docPartObj>
        <w:docPartGallery w:val="Page Numbers (Top of Page)"/>
        <w:docPartUnique/>
      </w:docPartObj>
    </w:sdtPr>
    <w:sdtEndPr>
      <w:rPr>
        <w:noProof/>
      </w:rPr>
    </w:sdtEndPr>
    <w:sdtContent>
      <w:p w:rsidR="00070A69" w:rsidRDefault="00070A69">
        <w:pPr>
          <w:pStyle w:val="Header"/>
          <w:jc w:val="right"/>
        </w:pPr>
        <w:r>
          <w:fldChar w:fldCharType="begin"/>
        </w:r>
        <w:r>
          <w:instrText xml:space="preserve"> PAGE   \* MERGEFORMAT </w:instrText>
        </w:r>
        <w:r>
          <w:fldChar w:fldCharType="separate"/>
        </w:r>
        <w:r w:rsidR="009A39AE">
          <w:rPr>
            <w:noProof/>
          </w:rPr>
          <w:t>59</w:t>
        </w:r>
        <w:r>
          <w:rPr>
            <w:noProof/>
          </w:rPr>
          <w:fldChar w:fldCharType="end"/>
        </w:r>
      </w:p>
    </w:sdtContent>
  </w:sdt>
  <w:p w:rsidR="00070A69" w:rsidRPr="001372C3" w:rsidRDefault="00070A69"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95"/>
      <w:docPartObj>
        <w:docPartGallery w:val="Page Numbers (Top of Page)"/>
        <w:docPartUnique/>
      </w:docPartObj>
    </w:sdtPr>
    <w:sdtContent>
      <w:p w:rsidR="00070A69" w:rsidRDefault="00070A69" w:rsidP="00BA779F">
        <w:pPr>
          <w:pStyle w:val="Header"/>
          <w:ind w:firstLine="0"/>
        </w:pPr>
        <w:r>
          <w:fldChar w:fldCharType="begin"/>
        </w:r>
        <w:r>
          <w:instrText xml:space="preserve"> PAGE   \* MERGEFORMAT </w:instrText>
        </w:r>
        <w:r>
          <w:fldChar w:fldCharType="separate"/>
        </w:r>
        <w:r w:rsidR="009A39AE">
          <w:rPr>
            <w:noProof/>
          </w:rPr>
          <w:t>74</w:t>
        </w:r>
        <w:r>
          <w:rPr>
            <w:noProof/>
          </w:rPr>
          <w:fldChar w:fldCharType="end"/>
        </w:r>
      </w:p>
    </w:sdtContent>
  </w:sdt>
  <w:p w:rsidR="00070A69" w:rsidRDefault="00070A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firstLine="0"/>
      <w:jc w:val="center"/>
    </w:pPr>
  </w:p>
  <w:p w:rsidR="00070A69" w:rsidRDefault="00070A69" w:rsidP="002104C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jc w:val="right"/>
    </w:pPr>
  </w:p>
  <w:p w:rsidR="00070A69" w:rsidRDefault="00070A69">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jc w:val="right"/>
    </w:pPr>
  </w:p>
  <w:p w:rsidR="00070A69" w:rsidRDefault="00070A6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ind w:firstLine="0"/>
      <w:jc w:val="center"/>
    </w:pPr>
  </w:p>
  <w:p w:rsidR="00070A69" w:rsidRDefault="00070A69"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pPr>
      <w:pStyle w:val="Header"/>
      <w:jc w:val="right"/>
    </w:pPr>
  </w:p>
  <w:p w:rsidR="00070A69" w:rsidRDefault="00070A6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69" w:rsidRDefault="00070A69" w:rsidP="002104C4">
    <w:pPr>
      <w:pStyle w:val="Header"/>
      <w:tabs>
        <w:tab w:val="clear" w:pos="4320"/>
      </w:tabs>
      <w:ind w:right="28" w:firstLine="0"/>
      <w:jc w:val="center"/>
    </w:pPr>
  </w:p>
  <w:p w:rsidR="00070A69" w:rsidRDefault="00070A69"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DC7374"/>
    <w:multiLevelType w:val="hybridMultilevel"/>
    <w:tmpl w:val="E4D660BC"/>
    <w:lvl w:ilvl="0" w:tplc="1B784818">
      <w:start w:val="1"/>
      <w:numFmt w:val="decimal"/>
      <w:lvlText w:val="(%1)."/>
      <w:lvlJc w:val="left"/>
      <w:pPr>
        <w:ind w:left="2700" w:hanging="360"/>
      </w:pPr>
      <w:rPr>
        <w:rFonts w:hint="default"/>
      </w:rPr>
    </w:lvl>
    <w:lvl w:ilvl="1" w:tplc="1B7848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D13D3D"/>
    <w:multiLevelType w:val="hybridMultilevel"/>
    <w:tmpl w:val="13BA159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3">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7">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891AAA"/>
    <w:multiLevelType w:val="hybridMultilevel"/>
    <w:tmpl w:val="C6C4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800A11"/>
    <w:multiLevelType w:val="hybridMultilevel"/>
    <w:tmpl w:val="DFC2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E762C66"/>
    <w:multiLevelType w:val="hybridMultilevel"/>
    <w:tmpl w:val="016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D80161"/>
    <w:multiLevelType w:val="hybridMultilevel"/>
    <w:tmpl w:val="1F8EE426"/>
    <w:lvl w:ilvl="0" w:tplc="04090019">
      <w:start w:val="1"/>
      <w:numFmt w:val="lowerLetter"/>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C7E7CA3"/>
    <w:multiLevelType w:val="hybridMultilevel"/>
    <w:tmpl w:val="8F647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nsid w:val="44606932"/>
    <w:multiLevelType w:val="hybridMultilevel"/>
    <w:tmpl w:val="DD383620"/>
    <w:lvl w:ilvl="0" w:tplc="3982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2">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8">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44">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6F0C0207"/>
    <w:multiLevelType w:val="hybridMultilevel"/>
    <w:tmpl w:val="CEE6D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5"/>
  </w:num>
  <w:num w:numId="2">
    <w:abstractNumId w:val="20"/>
  </w:num>
  <w:num w:numId="3">
    <w:abstractNumId w:val="44"/>
  </w:num>
  <w:num w:numId="4">
    <w:abstractNumId w:val="23"/>
  </w:num>
  <w:num w:numId="5">
    <w:abstractNumId w:val="47"/>
  </w:num>
  <w:num w:numId="6">
    <w:abstractNumId w:val="41"/>
  </w:num>
  <w:num w:numId="7">
    <w:abstractNumId w:val="27"/>
  </w:num>
  <w:num w:numId="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40"/>
  </w:num>
  <w:num w:numId="11">
    <w:abstractNumId w:val="17"/>
  </w:num>
  <w:num w:numId="12">
    <w:abstractNumId w:val="14"/>
  </w:num>
  <w:num w:numId="13">
    <w:abstractNumId w:val="31"/>
  </w:num>
  <w:num w:numId="14">
    <w:abstractNumId w:val="46"/>
  </w:num>
  <w:num w:numId="15">
    <w:abstractNumId w:val="10"/>
  </w:num>
  <w:num w:numId="16">
    <w:abstractNumId w:val="43"/>
  </w:num>
  <w:num w:numId="17">
    <w:abstractNumId w:val="16"/>
  </w:num>
  <w:num w:numId="18">
    <w:abstractNumId w:val="19"/>
  </w:num>
  <w:num w:numId="19">
    <w:abstractNumId w:val="24"/>
  </w:num>
  <w:num w:numId="20">
    <w:abstractNumId w:val="45"/>
  </w:num>
  <w:num w:numId="21">
    <w:abstractNumId w:val="22"/>
  </w:num>
  <w:num w:numId="22">
    <w:abstractNumId w:val="8"/>
  </w:num>
  <w:num w:numId="23">
    <w:abstractNumId w:val="12"/>
  </w:num>
  <w:num w:numId="24">
    <w:abstractNumId w:val="26"/>
  </w:num>
  <w:num w:numId="25">
    <w:abstractNumId w:val="37"/>
  </w:num>
  <w:num w:numId="26">
    <w:abstractNumId w:val="13"/>
  </w:num>
  <w:num w:numId="27">
    <w:abstractNumId w:val="4"/>
  </w:num>
  <w:num w:numId="28">
    <w:abstractNumId w:val="6"/>
  </w:num>
  <w:num w:numId="29">
    <w:abstractNumId w:val="9"/>
  </w:num>
  <w:num w:numId="30">
    <w:abstractNumId w:val="15"/>
  </w:num>
  <w:num w:numId="31">
    <w:abstractNumId w:val="38"/>
  </w:num>
  <w:num w:numId="32">
    <w:abstractNumId w:val="25"/>
  </w:num>
  <w:num w:numId="33">
    <w:abstractNumId w:val="39"/>
  </w:num>
  <w:num w:numId="34">
    <w:abstractNumId w:val="21"/>
  </w:num>
  <w:num w:numId="35">
    <w:abstractNumId w:val="18"/>
  </w:num>
  <w:num w:numId="36">
    <w:abstractNumId w:val="28"/>
  </w:num>
  <w:num w:numId="37">
    <w:abstractNumId w:val="5"/>
  </w:num>
  <w:num w:numId="38">
    <w:abstractNumId w:val="30"/>
  </w:num>
  <w:num w:numId="39">
    <w:abstractNumId w:val="7"/>
  </w:num>
  <w:num w:numId="40">
    <w:abstractNumId w:val="11"/>
  </w:num>
  <w:num w:numId="41">
    <w:abstractNumId w:val="36"/>
  </w:num>
  <w:num w:numId="42">
    <w:abstractNumId w:val="29"/>
  </w:num>
  <w:num w:numId="43">
    <w:abstractNumId w:val="33"/>
  </w:num>
  <w:num w:numId="44">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2"/>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713"/>
    <w:rsid w:val="00070A69"/>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C65"/>
    <w:rsid w:val="000D5ECF"/>
    <w:rsid w:val="000D5FFC"/>
    <w:rsid w:val="000D6011"/>
    <w:rsid w:val="000D6185"/>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59C"/>
    <w:rsid w:val="00122649"/>
    <w:rsid w:val="00122E4F"/>
    <w:rsid w:val="00122F38"/>
    <w:rsid w:val="0012301E"/>
    <w:rsid w:val="00123383"/>
    <w:rsid w:val="00123536"/>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91B"/>
    <w:rsid w:val="00150E08"/>
    <w:rsid w:val="001510F0"/>
    <w:rsid w:val="001511CB"/>
    <w:rsid w:val="00151991"/>
    <w:rsid w:val="00151B49"/>
    <w:rsid w:val="0015243A"/>
    <w:rsid w:val="001526B5"/>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D9E"/>
    <w:rsid w:val="001579F4"/>
    <w:rsid w:val="00157EB2"/>
    <w:rsid w:val="00157F64"/>
    <w:rsid w:val="00160328"/>
    <w:rsid w:val="001612F1"/>
    <w:rsid w:val="001614D7"/>
    <w:rsid w:val="0016168F"/>
    <w:rsid w:val="00161AE9"/>
    <w:rsid w:val="00161C71"/>
    <w:rsid w:val="0016201C"/>
    <w:rsid w:val="00162387"/>
    <w:rsid w:val="00162A05"/>
    <w:rsid w:val="00163281"/>
    <w:rsid w:val="0016333F"/>
    <w:rsid w:val="00163A50"/>
    <w:rsid w:val="00163ACF"/>
    <w:rsid w:val="00164AB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E88"/>
    <w:rsid w:val="001722F9"/>
    <w:rsid w:val="00172A7C"/>
    <w:rsid w:val="00173D27"/>
    <w:rsid w:val="001748F3"/>
    <w:rsid w:val="001750AC"/>
    <w:rsid w:val="00175279"/>
    <w:rsid w:val="00175A92"/>
    <w:rsid w:val="001769DA"/>
    <w:rsid w:val="00176A53"/>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34E"/>
    <w:rsid w:val="001A6760"/>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23B"/>
    <w:rsid w:val="00214494"/>
    <w:rsid w:val="00214504"/>
    <w:rsid w:val="0021498C"/>
    <w:rsid w:val="00214C19"/>
    <w:rsid w:val="00214F51"/>
    <w:rsid w:val="00214FE6"/>
    <w:rsid w:val="0021595D"/>
    <w:rsid w:val="00216B98"/>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82A"/>
    <w:rsid w:val="002448D1"/>
    <w:rsid w:val="00244CB9"/>
    <w:rsid w:val="00244D54"/>
    <w:rsid w:val="00244E6E"/>
    <w:rsid w:val="00244F93"/>
    <w:rsid w:val="00245115"/>
    <w:rsid w:val="002453D0"/>
    <w:rsid w:val="002459C2"/>
    <w:rsid w:val="00245A35"/>
    <w:rsid w:val="00245B2A"/>
    <w:rsid w:val="00245B7F"/>
    <w:rsid w:val="00245FD7"/>
    <w:rsid w:val="002472DE"/>
    <w:rsid w:val="00247B28"/>
    <w:rsid w:val="00250C5B"/>
    <w:rsid w:val="00250E19"/>
    <w:rsid w:val="00251F7F"/>
    <w:rsid w:val="002523A7"/>
    <w:rsid w:val="002528F2"/>
    <w:rsid w:val="00252BD1"/>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9EA"/>
    <w:rsid w:val="00272060"/>
    <w:rsid w:val="00272079"/>
    <w:rsid w:val="002725D1"/>
    <w:rsid w:val="0027281F"/>
    <w:rsid w:val="002729D3"/>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2F0"/>
    <w:rsid w:val="002A4544"/>
    <w:rsid w:val="002A5BDA"/>
    <w:rsid w:val="002A5BEF"/>
    <w:rsid w:val="002A6107"/>
    <w:rsid w:val="002A6895"/>
    <w:rsid w:val="002A6ABD"/>
    <w:rsid w:val="002B000D"/>
    <w:rsid w:val="002B0C35"/>
    <w:rsid w:val="002B1CF0"/>
    <w:rsid w:val="002B1FFC"/>
    <w:rsid w:val="002B2407"/>
    <w:rsid w:val="002B2755"/>
    <w:rsid w:val="002B2A49"/>
    <w:rsid w:val="002B2C36"/>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A58"/>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215C"/>
    <w:rsid w:val="002E2602"/>
    <w:rsid w:val="002E348F"/>
    <w:rsid w:val="002E3BF8"/>
    <w:rsid w:val="002E3FF7"/>
    <w:rsid w:val="002E4964"/>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145"/>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482"/>
    <w:rsid w:val="003278BB"/>
    <w:rsid w:val="0032791E"/>
    <w:rsid w:val="00327D8F"/>
    <w:rsid w:val="00330592"/>
    <w:rsid w:val="00330651"/>
    <w:rsid w:val="00330861"/>
    <w:rsid w:val="00330D26"/>
    <w:rsid w:val="00331187"/>
    <w:rsid w:val="00331C26"/>
    <w:rsid w:val="00332607"/>
    <w:rsid w:val="003334BB"/>
    <w:rsid w:val="00333997"/>
    <w:rsid w:val="00333B7E"/>
    <w:rsid w:val="00334BEB"/>
    <w:rsid w:val="00335119"/>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B4C"/>
    <w:rsid w:val="00343C81"/>
    <w:rsid w:val="00343EA4"/>
    <w:rsid w:val="00343F78"/>
    <w:rsid w:val="00344796"/>
    <w:rsid w:val="00345156"/>
    <w:rsid w:val="003451B1"/>
    <w:rsid w:val="00345B87"/>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90644"/>
    <w:rsid w:val="003909AB"/>
    <w:rsid w:val="00390DB8"/>
    <w:rsid w:val="0039115B"/>
    <w:rsid w:val="0039136C"/>
    <w:rsid w:val="003915A7"/>
    <w:rsid w:val="00392056"/>
    <w:rsid w:val="0039277B"/>
    <w:rsid w:val="0039326E"/>
    <w:rsid w:val="003940D0"/>
    <w:rsid w:val="003941A6"/>
    <w:rsid w:val="003941D4"/>
    <w:rsid w:val="00394316"/>
    <w:rsid w:val="00394771"/>
    <w:rsid w:val="0039490F"/>
    <w:rsid w:val="00394CE2"/>
    <w:rsid w:val="00394E3B"/>
    <w:rsid w:val="00395065"/>
    <w:rsid w:val="00395158"/>
    <w:rsid w:val="00395F5F"/>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CF9"/>
    <w:rsid w:val="003A63D8"/>
    <w:rsid w:val="003A7836"/>
    <w:rsid w:val="003B04FA"/>
    <w:rsid w:val="003B053A"/>
    <w:rsid w:val="003B08B8"/>
    <w:rsid w:val="003B09F3"/>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6D0"/>
    <w:rsid w:val="003D2D4C"/>
    <w:rsid w:val="003D2E4D"/>
    <w:rsid w:val="003D3B02"/>
    <w:rsid w:val="003D4457"/>
    <w:rsid w:val="003D4871"/>
    <w:rsid w:val="003D5606"/>
    <w:rsid w:val="003D5757"/>
    <w:rsid w:val="003D57EA"/>
    <w:rsid w:val="003D5E8D"/>
    <w:rsid w:val="003D60B1"/>
    <w:rsid w:val="003D617B"/>
    <w:rsid w:val="003D6819"/>
    <w:rsid w:val="003D6E49"/>
    <w:rsid w:val="003D7163"/>
    <w:rsid w:val="003D7B32"/>
    <w:rsid w:val="003D7CDC"/>
    <w:rsid w:val="003E00EB"/>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71A"/>
    <w:rsid w:val="00402978"/>
    <w:rsid w:val="00403010"/>
    <w:rsid w:val="0040328C"/>
    <w:rsid w:val="00403D60"/>
    <w:rsid w:val="0040482E"/>
    <w:rsid w:val="00404976"/>
    <w:rsid w:val="00404E87"/>
    <w:rsid w:val="00405189"/>
    <w:rsid w:val="00405416"/>
    <w:rsid w:val="0040549F"/>
    <w:rsid w:val="0040568F"/>
    <w:rsid w:val="00405894"/>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74C7"/>
    <w:rsid w:val="00417E11"/>
    <w:rsid w:val="00417E22"/>
    <w:rsid w:val="00417FDE"/>
    <w:rsid w:val="004208B8"/>
    <w:rsid w:val="00420C9F"/>
    <w:rsid w:val="00421246"/>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31B"/>
    <w:rsid w:val="004324AC"/>
    <w:rsid w:val="0043281D"/>
    <w:rsid w:val="0043289C"/>
    <w:rsid w:val="00432E7A"/>
    <w:rsid w:val="004335A2"/>
    <w:rsid w:val="004337EB"/>
    <w:rsid w:val="00434045"/>
    <w:rsid w:val="004347A9"/>
    <w:rsid w:val="00434851"/>
    <w:rsid w:val="00434C0D"/>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13A3"/>
    <w:rsid w:val="00471654"/>
    <w:rsid w:val="00471989"/>
    <w:rsid w:val="004719E9"/>
    <w:rsid w:val="004728DF"/>
    <w:rsid w:val="00472AC1"/>
    <w:rsid w:val="00472E39"/>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D9"/>
    <w:rsid w:val="004E2F36"/>
    <w:rsid w:val="004E2FCA"/>
    <w:rsid w:val="004E3C31"/>
    <w:rsid w:val="004E3E9F"/>
    <w:rsid w:val="004E410B"/>
    <w:rsid w:val="004E429A"/>
    <w:rsid w:val="004E443F"/>
    <w:rsid w:val="004E46A5"/>
    <w:rsid w:val="004E547C"/>
    <w:rsid w:val="004E6156"/>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1062"/>
    <w:rsid w:val="0050138D"/>
    <w:rsid w:val="00501BCB"/>
    <w:rsid w:val="00503391"/>
    <w:rsid w:val="00503E9D"/>
    <w:rsid w:val="00504369"/>
    <w:rsid w:val="00504EF5"/>
    <w:rsid w:val="005058B2"/>
    <w:rsid w:val="005058D9"/>
    <w:rsid w:val="005059CA"/>
    <w:rsid w:val="00505C65"/>
    <w:rsid w:val="00505FE3"/>
    <w:rsid w:val="00506225"/>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D0D"/>
    <w:rsid w:val="005239F7"/>
    <w:rsid w:val="00523E2F"/>
    <w:rsid w:val="00524490"/>
    <w:rsid w:val="00524CCE"/>
    <w:rsid w:val="00524E04"/>
    <w:rsid w:val="00525212"/>
    <w:rsid w:val="00525683"/>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C95"/>
    <w:rsid w:val="00551686"/>
    <w:rsid w:val="0055168B"/>
    <w:rsid w:val="00551FAE"/>
    <w:rsid w:val="005524B0"/>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E80"/>
    <w:rsid w:val="00567FEC"/>
    <w:rsid w:val="005705D7"/>
    <w:rsid w:val="0057065D"/>
    <w:rsid w:val="005734A6"/>
    <w:rsid w:val="0057365D"/>
    <w:rsid w:val="00573BBC"/>
    <w:rsid w:val="00573E82"/>
    <w:rsid w:val="00574281"/>
    <w:rsid w:val="00574331"/>
    <w:rsid w:val="00574E70"/>
    <w:rsid w:val="005757D4"/>
    <w:rsid w:val="00575A0F"/>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975"/>
    <w:rsid w:val="00594A53"/>
    <w:rsid w:val="00594ABB"/>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1B04"/>
    <w:rsid w:val="005E1E13"/>
    <w:rsid w:val="005E240C"/>
    <w:rsid w:val="005E256E"/>
    <w:rsid w:val="005E27B3"/>
    <w:rsid w:val="005E280C"/>
    <w:rsid w:val="005E3019"/>
    <w:rsid w:val="005E309E"/>
    <w:rsid w:val="005E31C2"/>
    <w:rsid w:val="005E3632"/>
    <w:rsid w:val="005E4261"/>
    <w:rsid w:val="005E4B0F"/>
    <w:rsid w:val="005E4DDB"/>
    <w:rsid w:val="005E4FB9"/>
    <w:rsid w:val="005E5AE2"/>
    <w:rsid w:val="005E5DB7"/>
    <w:rsid w:val="005E6422"/>
    <w:rsid w:val="005E7584"/>
    <w:rsid w:val="005E7595"/>
    <w:rsid w:val="005E7A90"/>
    <w:rsid w:val="005E7F78"/>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8F3"/>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6A3"/>
    <w:rsid w:val="00685B84"/>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61E"/>
    <w:rsid w:val="00691947"/>
    <w:rsid w:val="0069290B"/>
    <w:rsid w:val="00692C13"/>
    <w:rsid w:val="00692D56"/>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C40"/>
    <w:rsid w:val="006A409E"/>
    <w:rsid w:val="006A4AF7"/>
    <w:rsid w:val="006A5614"/>
    <w:rsid w:val="006A5AF5"/>
    <w:rsid w:val="006A5F57"/>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231"/>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EBD"/>
    <w:rsid w:val="007711FA"/>
    <w:rsid w:val="00771ADF"/>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54A"/>
    <w:rsid w:val="007916FD"/>
    <w:rsid w:val="00791CB3"/>
    <w:rsid w:val="00792003"/>
    <w:rsid w:val="00792600"/>
    <w:rsid w:val="00792972"/>
    <w:rsid w:val="00792ABE"/>
    <w:rsid w:val="007930ED"/>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1ED"/>
    <w:rsid w:val="007E343B"/>
    <w:rsid w:val="007E4217"/>
    <w:rsid w:val="007E42F5"/>
    <w:rsid w:val="007E4C58"/>
    <w:rsid w:val="007E565F"/>
    <w:rsid w:val="007E588A"/>
    <w:rsid w:val="007E58E4"/>
    <w:rsid w:val="007E5D4B"/>
    <w:rsid w:val="007E5E3B"/>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3A7E"/>
    <w:rsid w:val="00814497"/>
    <w:rsid w:val="008154B3"/>
    <w:rsid w:val="00815579"/>
    <w:rsid w:val="00815C62"/>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5081"/>
    <w:rsid w:val="008854CE"/>
    <w:rsid w:val="00885914"/>
    <w:rsid w:val="00885C26"/>
    <w:rsid w:val="00885D26"/>
    <w:rsid w:val="008860F2"/>
    <w:rsid w:val="00886207"/>
    <w:rsid w:val="008864B9"/>
    <w:rsid w:val="00886690"/>
    <w:rsid w:val="00887423"/>
    <w:rsid w:val="0088748D"/>
    <w:rsid w:val="00887490"/>
    <w:rsid w:val="00887498"/>
    <w:rsid w:val="0089039B"/>
    <w:rsid w:val="00890E9D"/>
    <w:rsid w:val="00891BF4"/>
    <w:rsid w:val="00892D98"/>
    <w:rsid w:val="00893607"/>
    <w:rsid w:val="0089363B"/>
    <w:rsid w:val="00893E5E"/>
    <w:rsid w:val="00893FC8"/>
    <w:rsid w:val="00895600"/>
    <w:rsid w:val="00895CB5"/>
    <w:rsid w:val="00895DBC"/>
    <w:rsid w:val="00895F59"/>
    <w:rsid w:val="00896291"/>
    <w:rsid w:val="00896553"/>
    <w:rsid w:val="00896AFF"/>
    <w:rsid w:val="008973EC"/>
    <w:rsid w:val="008973F9"/>
    <w:rsid w:val="008976C6"/>
    <w:rsid w:val="00897A6D"/>
    <w:rsid w:val="00897FCB"/>
    <w:rsid w:val="008A039C"/>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332"/>
    <w:rsid w:val="008B67DB"/>
    <w:rsid w:val="008B6866"/>
    <w:rsid w:val="008B6D8E"/>
    <w:rsid w:val="008B7BB5"/>
    <w:rsid w:val="008C0618"/>
    <w:rsid w:val="008C16BA"/>
    <w:rsid w:val="008C21B3"/>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B24"/>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31BD"/>
    <w:rsid w:val="009333B1"/>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624A"/>
    <w:rsid w:val="00956602"/>
    <w:rsid w:val="00957C94"/>
    <w:rsid w:val="00957E8E"/>
    <w:rsid w:val="00960116"/>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17F"/>
    <w:rsid w:val="0098161B"/>
    <w:rsid w:val="00981C73"/>
    <w:rsid w:val="00982561"/>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3988"/>
    <w:rsid w:val="00993BA1"/>
    <w:rsid w:val="00993BB9"/>
    <w:rsid w:val="009942DB"/>
    <w:rsid w:val="00994376"/>
    <w:rsid w:val="00994973"/>
    <w:rsid w:val="00994E50"/>
    <w:rsid w:val="00995578"/>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9AE"/>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142E"/>
    <w:rsid w:val="009C1621"/>
    <w:rsid w:val="009C175B"/>
    <w:rsid w:val="009C1B84"/>
    <w:rsid w:val="009C2193"/>
    <w:rsid w:val="009C275D"/>
    <w:rsid w:val="009C2B8F"/>
    <w:rsid w:val="009C2BD5"/>
    <w:rsid w:val="009C2FCC"/>
    <w:rsid w:val="009C3913"/>
    <w:rsid w:val="009C3921"/>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3C4"/>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7458"/>
    <w:rsid w:val="009E7E7F"/>
    <w:rsid w:val="009F0384"/>
    <w:rsid w:val="009F09D6"/>
    <w:rsid w:val="009F0BD1"/>
    <w:rsid w:val="009F0F91"/>
    <w:rsid w:val="009F111D"/>
    <w:rsid w:val="009F19DD"/>
    <w:rsid w:val="009F1A0F"/>
    <w:rsid w:val="009F20C1"/>
    <w:rsid w:val="009F2BCB"/>
    <w:rsid w:val="009F2D5B"/>
    <w:rsid w:val="009F2DF6"/>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5242"/>
    <w:rsid w:val="00A254E9"/>
    <w:rsid w:val="00A25E70"/>
    <w:rsid w:val="00A263CF"/>
    <w:rsid w:val="00A26857"/>
    <w:rsid w:val="00A26911"/>
    <w:rsid w:val="00A26F8D"/>
    <w:rsid w:val="00A2734E"/>
    <w:rsid w:val="00A27FC1"/>
    <w:rsid w:val="00A30220"/>
    <w:rsid w:val="00A30607"/>
    <w:rsid w:val="00A307AE"/>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E6F"/>
    <w:rsid w:val="00B40910"/>
    <w:rsid w:val="00B40BA0"/>
    <w:rsid w:val="00B41339"/>
    <w:rsid w:val="00B415A1"/>
    <w:rsid w:val="00B418D7"/>
    <w:rsid w:val="00B42823"/>
    <w:rsid w:val="00B42C58"/>
    <w:rsid w:val="00B42CF7"/>
    <w:rsid w:val="00B42EE4"/>
    <w:rsid w:val="00B4303D"/>
    <w:rsid w:val="00B43243"/>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DBF"/>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A72"/>
    <w:rsid w:val="00B80129"/>
    <w:rsid w:val="00B8028A"/>
    <w:rsid w:val="00B80D55"/>
    <w:rsid w:val="00B81297"/>
    <w:rsid w:val="00B812FF"/>
    <w:rsid w:val="00B81B1C"/>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B"/>
    <w:rsid w:val="00BB152E"/>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BEF"/>
    <w:rsid w:val="00BF2668"/>
    <w:rsid w:val="00BF2FC9"/>
    <w:rsid w:val="00BF35E3"/>
    <w:rsid w:val="00BF38F4"/>
    <w:rsid w:val="00BF3942"/>
    <w:rsid w:val="00BF47DF"/>
    <w:rsid w:val="00BF4C59"/>
    <w:rsid w:val="00BF567C"/>
    <w:rsid w:val="00BF5BF9"/>
    <w:rsid w:val="00BF5C8B"/>
    <w:rsid w:val="00BF6470"/>
    <w:rsid w:val="00BF693E"/>
    <w:rsid w:val="00BF6A98"/>
    <w:rsid w:val="00BF6BB0"/>
    <w:rsid w:val="00BF6BEB"/>
    <w:rsid w:val="00BF76DA"/>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57C"/>
    <w:rsid w:val="00C056DA"/>
    <w:rsid w:val="00C05755"/>
    <w:rsid w:val="00C05F17"/>
    <w:rsid w:val="00C065C3"/>
    <w:rsid w:val="00C10156"/>
    <w:rsid w:val="00C11343"/>
    <w:rsid w:val="00C113D1"/>
    <w:rsid w:val="00C1168D"/>
    <w:rsid w:val="00C120D0"/>
    <w:rsid w:val="00C127F6"/>
    <w:rsid w:val="00C1349F"/>
    <w:rsid w:val="00C13A4C"/>
    <w:rsid w:val="00C14053"/>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3A3"/>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2B2"/>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18B2"/>
    <w:rsid w:val="00C5299B"/>
    <w:rsid w:val="00C532AA"/>
    <w:rsid w:val="00C534BD"/>
    <w:rsid w:val="00C5371E"/>
    <w:rsid w:val="00C53A4B"/>
    <w:rsid w:val="00C5406B"/>
    <w:rsid w:val="00C543CE"/>
    <w:rsid w:val="00C54874"/>
    <w:rsid w:val="00C54AC3"/>
    <w:rsid w:val="00C54BF1"/>
    <w:rsid w:val="00C553F2"/>
    <w:rsid w:val="00C55404"/>
    <w:rsid w:val="00C555DA"/>
    <w:rsid w:val="00C55825"/>
    <w:rsid w:val="00C56F13"/>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309C"/>
    <w:rsid w:val="00CA34B3"/>
    <w:rsid w:val="00CA3CF0"/>
    <w:rsid w:val="00CA3F0C"/>
    <w:rsid w:val="00CA3F8E"/>
    <w:rsid w:val="00CA464F"/>
    <w:rsid w:val="00CA4A3C"/>
    <w:rsid w:val="00CA5960"/>
    <w:rsid w:val="00CA5C94"/>
    <w:rsid w:val="00CA5CB7"/>
    <w:rsid w:val="00CA628B"/>
    <w:rsid w:val="00CA634C"/>
    <w:rsid w:val="00CA6BD2"/>
    <w:rsid w:val="00CA6D33"/>
    <w:rsid w:val="00CA7230"/>
    <w:rsid w:val="00CB033E"/>
    <w:rsid w:val="00CB0AD3"/>
    <w:rsid w:val="00CB100C"/>
    <w:rsid w:val="00CB11E3"/>
    <w:rsid w:val="00CB221E"/>
    <w:rsid w:val="00CB2A52"/>
    <w:rsid w:val="00CB2C9B"/>
    <w:rsid w:val="00CB2E03"/>
    <w:rsid w:val="00CB3324"/>
    <w:rsid w:val="00CB3EE9"/>
    <w:rsid w:val="00CB406B"/>
    <w:rsid w:val="00CB40CF"/>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425C"/>
    <w:rsid w:val="00CD43E6"/>
    <w:rsid w:val="00CD4646"/>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471F"/>
    <w:rsid w:val="00CF4826"/>
    <w:rsid w:val="00CF4C06"/>
    <w:rsid w:val="00CF4D88"/>
    <w:rsid w:val="00CF6402"/>
    <w:rsid w:val="00CF6768"/>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6005A"/>
    <w:rsid w:val="00D6044B"/>
    <w:rsid w:val="00D60861"/>
    <w:rsid w:val="00D609DA"/>
    <w:rsid w:val="00D60BC7"/>
    <w:rsid w:val="00D60D12"/>
    <w:rsid w:val="00D610B9"/>
    <w:rsid w:val="00D61202"/>
    <w:rsid w:val="00D61634"/>
    <w:rsid w:val="00D61918"/>
    <w:rsid w:val="00D61CEF"/>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404B"/>
    <w:rsid w:val="00D84126"/>
    <w:rsid w:val="00D8421A"/>
    <w:rsid w:val="00D84702"/>
    <w:rsid w:val="00D85A21"/>
    <w:rsid w:val="00D85D74"/>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B0893"/>
    <w:rsid w:val="00DB0996"/>
    <w:rsid w:val="00DB12B5"/>
    <w:rsid w:val="00DB17AD"/>
    <w:rsid w:val="00DB18E8"/>
    <w:rsid w:val="00DB1A98"/>
    <w:rsid w:val="00DB215D"/>
    <w:rsid w:val="00DB2694"/>
    <w:rsid w:val="00DB300C"/>
    <w:rsid w:val="00DB31A8"/>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2EC4"/>
    <w:rsid w:val="00DC3951"/>
    <w:rsid w:val="00DC3D9D"/>
    <w:rsid w:val="00DC3EB3"/>
    <w:rsid w:val="00DC41CE"/>
    <w:rsid w:val="00DC57D7"/>
    <w:rsid w:val="00DC5B03"/>
    <w:rsid w:val="00DC5E41"/>
    <w:rsid w:val="00DC60BD"/>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F0192"/>
    <w:rsid w:val="00DF0398"/>
    <w:rsid w:val="00DF092E"/>
    <w:rsid w:val="00DF09DA"/>
    <w:rsid w:val="00DF13E6"/>
    <w:rsid w:val="00DF2A86"/>
    <w:rsid w:val="00DF2AAA"/>
    <w:rsid w:val="00DF2B1E"/>
    <w:rsid w:val="00DF383B"/>
    <w:rsid w:val="00DF3B86"/>
    <w:rsid w:val="00DF3CF5"/>
    <w:rsid w:val="00DF3E0D"/>
    <w:rsid w:val="00DF4234"/>
    <w:rsid w:val="00DF4264"/>
    <w:rsid w:val="00DF44F0"/>
    <w:rsid w:val="00DF4527"/>
    <w:rsid w:val="00DF4889"/>
    <w:rsid w:val="00DF4943"/>
    <w:rsid w:val="00DF4D7D"/>
    <w:rsid w:val="00DF502E"/>
    <w:rsid w:val="00DF52D3"/>
    <w:rsid w:val="00DF5830"/>
    <w:rsid w:val="00DF5B02"/>
    <w:rsid w:val="00DF5D6F"/>
    <w:rsid w:val="00DF5D76"/>
    <w:rsid w:val="00DF60F6"/>
    <w:rsid w:val="00DF6AAC"/>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4D24"/>
    <w:rsid w:val="00E04EDF"/>
    <w:rsid w:val="00E04F79"/>
    <w:rsid w:val="00E050B0"/>
    <w:rsid w:val="00E052D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73B"/>
    <w:rsid w:val="00E34C29"/>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9B9"/>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139A"/>
    <w:rsid w:val="00E9188B"/>
    <w:rsid w:val="00E92C9F"/>
    <w:rsid w:val="00E92FA1"/>
    <w:rsid w:val="00E932B8"/>
    <w:rsid w:val="00E9355D"/>
    <w:rsid w:val="00E93B41"/>
    <w:rsid w:val="00E93EA9"/>
    <w:rsid w:val="00E93F02"/>
    <w:rsid w:val="00E94784"/>
    <w:rsid w:val="00E95099"/>
    <w:rsid w:val="00E955A6"/>
    <w:rsid w:val="00E962C1"/>
    <w:rsid w:val="00E96396"/>
    <w:rsid w:val="00E96B8F"/>
    <w:rsid w:val="00E96D6C"/>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35A"/>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86"/>
    <w:rsid w:val="00EC48C1"/>
    <w:rsid w:val="00EC527E"/>
    <w:rsid w:val="00EC52C9"/>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469B"/>
    <w:rsid w:val="00ED55C1"/>
    <w:rsid w:val="00ED5664"/>
    <w:rsid w:val="00ED56D9"/>
    <w:rsid w:val="00ED5C41"/>
    <w:rsid w:val="00ED75D7"/>
    <w:rsid w:val="00EE1106"/>
    <w:rsid w:val="00EE1A0C"/>
    <w:rsid w:val="00EE1BA2"/>
    <w:rsid w:val="00EE1FB1"/>
    <w:rsid w:val="00EE253F"/>
    <w:rsid w:val="00EE2562"/>
    <w:rsid w:val="00EE273D"/>
    <w:rsid w:val="00EE2F33"/>
    <w:rsid w:val="00EE3550"/>
    <w:rsid w:val="00EE398B"/>
    <w:rsid w:val="00EE4393"/>
    <w:rsid w:val="00EE5019"/>
    <w:rsid w:val="00EE59C2"/>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51DF"/>
    <w:rsid w:val="00F0591A"/>
    <w:rsid w:val="00F05A6F"/>
    <w:rsid w:val="00F071E6"/>
    <w:rsid w:val="00F0756A"/>
    <w:rsid w:val="00F075CF"/>
    <w:rsid w:val="00F076E4"/>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13CB"/>
    <w:rsid w:val="00F51B55"/>
    <w:rsid w:val="00F52A6D"/>
    <w:rsid w:val="00F52DAB"/>
    <w:rsid w:val="00F53226"/>
    <w:rsid w:val="00F54507"/>
    <w:rsid w:val="00F54E9A"/>
    <w:rsid w:val="00F559C3"/>
    <w:rsid w:val="00F563D6"/>
    <w:rsid w:val="00F56536"/>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236"/>
    <w:rsid w:val="00F7220B"/>
    <w:rsid w:val="00F724BC"/>
    <w:rsid w:val="00F72DAA"/>
    <w:rsid w:val="00F72F22"/>
    <w:rsid w:val="00F73E6D"/>
    <w:rsid w:val="00F740D7"/>
    <w:rsid w:val="00F745B8"/>
    <w:rsid w:val="00F74E12"/>
    <w:rsid w:val="00F75552"/>
    <w:rsid w:val="00F758DD"/>
    <w:rsid w:val="00F75BF7"/>
    <w:rsid w:val="00F763D6"/>
    <w:rsid w:val="00F76473"/>
    <w:rsid w:val="00F764EC"/>
    <w:rsid w:val="00F76F55"/>
    <w:rsid w:val="00F7744A"/>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194"/>
    <w:rsid w:val="00FF5241"/>
    <w:rsid w:val="00FF5F28"/>
    <w:rsid w:val="00FF608C"/>
    <w:rsid w:val="00FF67F4"/>
    <w:rsid w:val="00FF701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rules v:ext="edit">
        <o:r id="V:Rule1" type="connector" idref="#_x0000_s1437"/>
        <o:r id="V:Rule2" type="connector" idref="#_x0000_s1216"/>
        <o:r id="V:Rule3" type="connector" idref="#_x0000_s1403"/>
        <o:r id="V:Rule4" type="connector" idref="#_x0000_s1402"/>
        <o:r id="V:Rule5" type="connector" idref="#_x0000_s1215"/>
        <o:r id="V:Rule6" type="connector" idref="#_x0000_s1168"/>
        <o:r id="V:Rule7" type="connector" idref="#_x0000_s1376"/>
        <o:r id="V:Rule8" type="connector" idref="#_x0000_s1439"/>
        <o:r id="V:Rule9" type="connector" idref="#_x0000_s1443"/>
        <o:r id="V:Rule10" type="connector" idref="#_x0000_s1353"/>
        <o:r id="V:Rule11" type="connector" idref="#_x0000_s1367"/>
        <o:r id="V:Rule12" type="connector" idref="#_x0000_s1167"/>
        <o:r id="V:Rule13" type="connector" idref="#_x0000_s1404"/>
        <o:r id="V:Rule14" type="connector" idref="#_x0000_s1405"/>
        <o:r id="V:Rule15" type="connector" idref="#_x0000_s1287"/>
        <o:r id="V:Rule16" type="connector" idref="#_x0000_s1294"/>
        <o:r id="V:Rule17" type="connector" idref="#_x0000_s1161"/>
        <o:r id="V:Rule18" type="connector" idref="#_x0000_s1422"/>
        <o:r id="V:Rule19" type="connector" idref="#_x0000_s1377"/>
        <o:r id="V:Rule20" type="connector" idref="#_x0000_s1174"/>
        <o:r id="V:Rule21" type="connector" idref="#_x0000_s1298"/>
        <o:r id="V:Rule22" type="connector" idref="#_x0000_s1371"/>
        <o:r id="V:Rule23" type="connector" idref="#_x0000_s1297"/>
        <o:r id="V:Rule24" type="connector" idref="#_x0000_s1162"/>
        <o:r id="V:Rule25" type="connector" idref="#_x0000_s1381"/>
        <o:r id="V:Rule26" type="connector" idref="#_x0000_s1240"/>
        <o:r id="V:Rule27" type="connector" idref="#_x0000_s1295"/>
        <o:r id="V:Rule28" type="connector" idref="#_x0000_s1401"/>
        <o:r id="V:Rule29" type="connector" idref="#_x0000_s1442"/>
        <o:r id="V:Rule30" type="connector" idref="#_x0000_s1382"/>
        <o:r id="V:Rule31" type="connector" idref="#_x0000_s1288"/>
        <o:r id="V:Rule32" type="connector" idref="#_x0000_s1241"/>
        <o:r id="V:Rule33" type="connector" idref="#_x0000_s1169"/>
        <o:r id="V:Rule34" type="connector" idref="#_x0000_s1217"/>
        <o:r id="V:Rule35" type="connector" idref="#_x0000_s1423"/>
        <o:r id="V:Rule36" type="connector" idref="#_x0000_s1420"/>
        <o:r id="V:Rule37" type="connector" idref="#_x0000_s1363"/>
        <o:r id="V:Rule38" type="connector" idref="#_x0000_s1237"/>
        <o:r id="V:Rule39" type="connector" idref="#_x0000_s1234"/>
        <o:r id="V:Rule40" type="connector" idref="#_x0000_s1163"/>
        <o:r id="V:Rule41" type="connector" idref="#_x0000_s1218"/>
        <o:r id="V:Rule42" type="connector" idref="#_x0000_s1156"/>
        <o:r id="V:Rule43" type="connector" idref="#_x0000_s1438"/>
        <o:r id="V:Rule44" type="connector" idref="#_x0000_s1421"/>
        <o:r id="V:Rule45" type="connector" idref="#_x0000_s1364"/>
        <o:r id="V:Rule46" type="connector" idref="#_x0000_s1426"/>
        <o:r id="V:Rule47" type="connector" idref="#_x0000_s1444"/>
        <o:r id="V:Rule48" type="connector" idref="#_x0000_s1238"/>
        <o:r id="V:Rule49" type="connector" idref="#_x0000_s1435"/>
        <o:r id="V:Rule50" type="connector" idref="#_x0000_s1452"/>
        <o:r id="V:Rule51" type="connector" idref="#_x0000_s1424"/>
        <o:r id="V:Rule52" type="connector" idref="#_x0000_s1211"/>
        <o:r id="V:Rule53" type="connector" idref="#_x0000_s1407"/>
        <o:r id="V:Rule54" type="connector" idref="#_x0000_s1409"/>
        <o:r id="V:Rule55" type="connector" idref="#_x0000_s1375"/>
        <o:r id="V:Rule56" type="connector" idref="#_x0000_s1293"/>
        <o:r id="V:Rule57" type="connector" idref="#_x0000_s1209"/>
        <o:r id="V:Rule58" type="connector" idref="#_x0000_s1159"/>
        <o:r id="V:Rule59" type="connector" idref="#_x0000_s1372"/>
        <o:r id="V:Rule60" type="connector" idref="#_x0000_s1292"/>
        <o:r id="V:Rule61" type="connector" idref="#_x0000_s1441"/>
        <o:r id="V:Rule62" type="connector" idref="#_x0000_s1440"/>
        <o:r id="V:Rule63" type="connector" idref="#_x0000_s1368"/>
        <o:r id="V:Rule64" type="connector" idref="#_x0000_s1158"/>
        <o:r id="V:Rule65" type="connector" idref="#_x0000_s1427"/>
        <o:r id="V:Rule66" type="connector" idref="#_x0000_s1366"/>
        <o:r id="V:Rule67" type="connector" idref="#_x0000_s1239"/>
        <o:r id="V:Rule68" type="connector" idref="#_x0000_s1408"/>
        <o:r id="V:Rule69" type="connector" idref="#_x0000_s1373"/>
        <o:r id="V:Rule70" type="connector" idref="#_x0000_s1369"/>
        <o:r id="V:Rule71" type="connector" idref="#_x0000_s1362"/>
        <o:r id="V:Rule72" type="connector" idref="#_x0000_s1219"/>
        <o:r id="V:Rule73" type="connector" idref="#_x0000_s1210"/>
        <o:r id="V:Rule74" type="connector" idref="#_x0000_s1198"/>
        <o:r id="V:Rule75" type="connector" idref="#_x0000_s1406"/>
        <o:r id="V:Rule76" type="connector" idref="#_x0000_s1291"/>
        <o:r id="V:Rule77" type="connector" idref="#_x0000_s1306"/>
        <o:r id="V:Rule78" type="connector" idref="#_x0000_s1425"/>
        <o:r id="V:Rule79" type="connector" idref="#_x0000_s1235"/>
      </o:rules>
    </o:shapelayout>
  </w:shapeDefaults>
  <w:decimalSymbol w:val="."/>
  <w:listSeparator w:val=","/>
  <w15:docId w15:val="{F6543FC8-4431-4E80-A391-88EAA072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uiPriority w:val="9"/>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uiPriority w:val="9"/>
    <w:qFormat/>
    <w:rsid w:val="000D256C"/>
    <w:pPr>
      <w:numPr>
        <w:ilvl w:val="2"/>
        <w:numId w:val="1"/>
      </w:numPr>
      <w:outlineLvl w:val="2"/>
    </w:pPr>
    <w:rPr>
      <w:b/>
    </w:rPr>
  </w:style>
  <w:style w:type="paragraph" w:styleId="Heading4">
    <w:name w:val="heading 4"/>
    <w:basedOn w:val="ListParagraph"/>
    <w:next w:val="Normal"/>
    <w:link w:val="Heading4Char"/>
    <w:uiPriority w:val="9"/>
    <w:qFormat/>
    <w:rsid w:val="000D256C"/>
    <w:pPr>
      <w:numPr>
        <w:ilvl w:val="3"/>
        <w:numId w:val="1"/>
      </w:numPr>
      <w:outlineLvl w:val="3"/>
    </w:pPr>
    <w:rPr>
      <w:b/>
    </w:rPr>
  </w:style>
  <w:style w:type="paragraph" w:styleId="Heading5">
    <w:name w:val="heading 5"/>
    <w:basedOn w:val="Normal"/>
    <w:next w:val="Normal"/>
    <w:link w:val="Heading5Char"/>
    <w:uiPriority w:val="9"/>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iPriority w:val="9"/>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uiPriority w:val="9"/>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0D256C"/>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hyperlink" Target="file:///D:\KULIAH\SEMESTER%207\TA\BUKU%20TA\5111100013_Dini%20Putri%20Mandasari_Buku%20TA.docx" TargetMode="External"/><Relationship Id="rId68" Type="http://schemas.openxmlformats.org/officeDocument/2006/relationships/hyperlink" Target="file:///D:\KULIAH\SEMESTER%207\TA\BUKU%20TA\5111100013_Dini%20Putri%20Mandasari_Buku%20TA.docx" TargetMode="External"/><Relationship Id="rId84" Type="http://schemas.openxmlformats.org/officeDocument/2006/relationships/footer" Target="footer27.xml"/><Relationship Id="rId89" Type="http://schemas.openxmlformats.org/officeDocument/2006/relationships/image" Target="media/image5.png"/><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hyperlink" Target="file:///D:\KULIAH\SEMESTER%207\TA\BUKU%20TA\5111100013_Dini%20Putri%20Mandasari_Buku%20TA.docx" TargetMode="External"/><Relationship Id="rId58" Type="http://schemas.openxmlformats.org/officeDocument/2006/relationships/hyperlink" Target="file:///D:\KULIAH\SEMESTER%207\TA\BUKU%20TA\5111100013_Dini%20Putri%20Mandasari_Buku%20TA.docx" TargetMode="External"/><Relationship Id="rId74" Type="http://schemas.openxmlformats.org/officeDocument/2006/relationships/footer" Target="footer22.xml"/><Relationship Id="rId79" Type="http://schemas.openxmlformats.org/officeDocument/2006/relationships/header" Target="header25.xm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chart" Target="charts/chart1.xml"/><Relationship Id="rId95" Type="http://schemas.openxmlformats.org/officeDocument/2006/relationships/chart" Target="charts/chart6.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hyperlink" Target="file:///D:\KULIAH\SEMESTER%207\TA\BUKU%20TA\5111100013_Dini%20Putri%20Mandasari_Buku%20TA.docx" TargetMode="External"/><Relationship Id="rId64" Type="http://schemas.openxmlformats.org/officeDocument/2006/relationships/hyperlink" Target="file:///D:\KULIAH\SEMESTER%207\TA\BUKU%20TA\5111100013_Dini%20Putri%20Mandasari_Buku%20TA.docx" TargetMode="External"/><Relationship Id="rId69" Type="http://schemas.openxmlformats.org/officeDocument/2006/relationships/header" Target="header20.xml"/><Relationship Id="rId80" Type="http://schemas.openxmlformats.org/officeDocument/2006/relationships/footer" Target="footer25.xml"/><Relationship Id="rId85" Type="http://schemas.openxmlformats.org/officeDocument/2006/relationships/header" Target="header28.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yperlink" Target="file:///D:\KULIAH\SEMESTER%207\TA\BUKU%20TA\5111100013_Dini%20Putri%20Mandasari_Buku%20TA.docx" TargetMode="External"/><Relationship Id="rId67" Type="http://schemas.openxmlformats.org/officeDocument/2006/relationships/hyperlink" Target="file:///D:\KULIAH\SEMESTER%207\TA\BUKU%20TA\5111100013_Dini%20Putri%20Mandasari_Buku%20TA.docx" TargetMode="External"/><Relationship Id="rId103"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yperlink" Target="file:///D:\KULIAH\SEMESTER%207\TA\BUKU%20TA\5111100013_Dini%20Putri%20Mandasari_Buku%20TA.docx" TargetMode="External"/><Relationship Id="rId62" Type="http://schemas.openxmlformats.org/officeDocument/2006/relationships/hyperlink" Target="file:///D:\KULIAH\SEMESTER%207\TA\BUKU%20TA\5111100013_Dini%20Putri%20Mandasari_Buku%20TA.docx" TargetMode="External"/><Relationship Id="rId70" Type="http://schemas.openxmlformats.org/officeDocument/2006/relationships/header" Target="header21.xml"/><Relationship Id="rId75" Type="http://schemas.openxmlformats.org/officeDocument/2006/relationships/header" Target="header23.xml"/><Relationship Id="rId83" Type="http://schemas.openxmlformats.org/officeDocument/2006/relationships/footer" Target="footer26.xml"/><Relationship Id="rId88" Type="http://schemas.openxmlformats.org/officeDocument/2006/relationships/image" Target="media/image4.png"/><Relationship Id="rId91" Type="http://schemas.openxmlformats.org/officeDocument/2006/relationships/chart" Target="charts/chart2.xml"/><Relationship Id="rId96"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yperlink" Target="file:///D:\KULIAH\SEMESTER%207\TA\BUKU%20TA\5111100013_Dini%20Putri%20Mandasari_Buku%20TA.docx" TargetMode="External"/><Relationship Id="rId57" Type="http://schemas.openxmlformats.org/officeDocument/2006/relationships/hyperlink" Target="file:///D:\KULIAH\SEMESTER%207\TA\BUKU%20TA\5111100013_Dini%20Putri%20Mandasari_Buku%20TA.docx" TargetMode="Externa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yperlink" Target="file:///D:\KULIAH\SEMESTER%207\TA\BUKU%20TA\5111100013_Dini%20Putri%20Mandasari_Buku%20TA.docx" TargetMode="External"/><Relationship Id="rId60" Type="http://schemas.openxmlformats.org/officeDocument/2006/relationships/hyperlink" Target="file:///D:\KULIAH\SEMESTER%207\TA\BUKU%20TA\5111100013_Dini%20Putri%20Mandasari_Buku%20TA.docx" TargetMode="External"/><Relationship Id="rId65" Type="http://schemas.openxmlformats.org/officeDocument/2006/relationships/hyperlink" Target="file:///D:\KULIAH\SEMESTER%207\TA\BUKU%20TA\5111100013_Dini%20Putri%20Mandasari_Buku%20TA.docx" TargetMode="External"/><Relationship Id="rId73" Type="http://schemas.openxmlformats.org/officeDocument/2006/relationships/header" Target="header22.xml"/><Relationship Id="rId78" Type="http://schemas.openxmlformats.org/officeDocument/2006/relationships/footer" Target="footer24.xml"/><Relationship Id="rId81" Type="http://schemas.openxmlformats.org/officeDocument/2006/relationships/header" Target="header26.xml"/><Relationship Id="rId86" Type="http://schemas.openxmlformats.org/officeDocument/2006/relationships/footer" Target="footer28.xml"/><Relationship Id="rId94" Type="http://schemas.openxmlformats.org/officeDocument/2006/relationships/chart" Target="charts/chart5.xml"/><Relationship Id="rId99" Type="http://schemas.openxmlformats.org/officeDocument/2006/relationships/footer" Target="footer30.xml"/><Relationship Id="rId10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hyperlink" Target="file:///D:\KULIAH\SEMESTER%207\TA\BUKU%20TA\5111100013_Dini%20Putri%20Mandasari_Buku%20TA.docx" TargetMode="External"/><Relationship Id="rId55" Type="http://schemas.openxmlformats.org/officeDocument/2006/relationships/hyperlink" Target="file:///D:\KULIAH\SEMESTER%207\TA\BUKU%20TA\5111100013_Dini%20Putri%20Mandasari_Buku%20TA.docx" TargetMode="External"/><Relationship Id="rId76" Type="http://schemas.openxmlformats.org/officeDocument/2006/relationships/header" Target="header24.xml"/><Relationship Id="rId97" Type="http://schemas.openxmlformats.org/officeDocument/2006/relationships/header" Target="header30.xml"/><Relationship Id="rId7" Type="http://schemas.openxmlformats.org/officeDocument/2006/relationships/endnotes" Target="endnotes.xml"/><Relationship Id="rId71" Type="http://schemas.openxmlformats.org/officeDocument/2006/relationships/footer" Target="footer20.xml"/><Relationship Id="rId92" Type="http://schemas.openxmlformats.org/officeDocument/2006/relationships/chart" Target="charts/chart3.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footer" Target="footer18.xml"/><Relationship Id="rId66" Type="http://schemas.openxmlformats.org/officeDocument/2006/relationships/hyperlink" Target="file:///D:\KULIAH\SEMESTER%207\TA\BUKU%20TA\5111100013_Dini%20Putri%20Mandasari_Buku%20TA.docx" TargetMode="External"/><Relationship Id="rId87" Type="http://schemas.openxmlformats.org/officeDocument/2006/relationships/image" Target="media/image3.png"/><Relationship Id="rId61" Type="http://schemas.openxmlformats.org/officeDocument/2006/relationships/hyperlink" Target="file:///D:\KULIAH\SEMESTER%207\TA\BUKU%20TA\5111100013_Dini%20Putri%20Mandasari_Buku%20TA.docx" TargetMode="External"/><Relationship Id="rId82" Type="http://schemas.openxmlformats.org/officeDocument/2006/relationships/header" Target="header27.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header" Target="header14.xml"/><Relationship Id="rId56" Type="http://schemas.openxmlformats.org/officeDocument/2006/relationships/hyperlink" Target="file:///D:\KULIAH\SEMESTER%207\TA\BUKU%20TA\5111100013_Dini%20Putri%20Mandasari_Buku%20TA.docx" TargetMode="External"/><Relationship Id="rId77" Type="http://schemas.openxmlformats.org/officeDocument/2006/relationships/footer" Target="footer23.xml"/><Relationship Id="rId100" Type="http://schemas.openxmlformats.org/officeDocument/2006/relationships/header" Target="header31.xml"/><Relationship Id="rId8" Type="http://schemas.openxmlformats.org/officeDocument/2006/relationships/image" Target="media/image1.png"/><Relationship Id="rId51" Type="http://schemas.openxmlformats.org/officeDocument/2006/relationships/hyperlink" Target="file:///D:\KULIAH\SEMESTER%207\TA\BUKU%20TA\5111100013_Dini%20Putri%20Mandasari_Buku%20TA.docx" TargetMode="External"/><Relationship Id="rId72" Type="http://schemas.openxmlformats.org/officeDocument/2006/relationships/footer" Target="footer21.xml"/><Relationship Id="rId93" Type="http://schemas.openxmlformats.org/officeDocument/2006/relationships/chart" Target="charts/chart4.xml"/><Relationship Id="rId98" Type="http://schemas.openxmlformats.org/officeDocument/2006/relationships/footer" Target="footer29.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menggunakan PCA</a:t>
            </a:r>
          </a:p>
        </c:rich>
      </c:tx>
      <c:overlay val="0"/>
    </c:title>
    <c:autoTitleDeleted val="0"/>
    <c:plotArea>
      <c:layout/>
      <c:lineChart>
        <c:grouping val="standard"/>
        <c:varyColors val="0"/>
        <c:ser>
          <c:idx val="0"/>
          <c:order val="0"/>
          <c:tx>
            <c:strRef>
              <c:f>Sheet1!$B$1</c:f>
              <c:strCache>
                <c:ptCount val="1"/>
                <c:pt idx="0">
                  <c:v>Akurasi GA, K-means, dan KNN menggunakan PCA</c:v>
                </c:pt>
              </c:strCache>
            </c:strRef>
          </c:tx>
          <c:dLbls>
            <c:dLbl>
              <c:idx val="0"/>
              <c:layout>
                <c:manualLayout>
                  <c:x val="-2.0721916771862602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1804791929656646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537259362786239E-2"/>
                  <c:y val="6.61512023762344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536527953104225E-2"/>
                  <c:y val="8.245430000565774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098042401990174E-2"/>
                  <c:y val="2.205040079207818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712097520277527E-2"/>
                  <c:y val="7.656470714811089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8351139134346133E-2"/>
                  <c:y val="-5.30063357179228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3.5415693284378512E-2"/>
                  <c:y val="-6.063860217821491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858820138613686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87.1</c:v>
                </c:pt>
                <c:pt idx="1">
                  <c:v>88.710000000000022</c:v>
                </c:pt>
                <c:pt idx="2">
                  <c:v>87.1</c:v>
                </c:pt>
                <c:pt idx="3">
                  <c:v>91.93</c:v>
                </c:pt>
                <c:pt idx="4">
                  <c:v>93.55</c:v>
                </c:pt>
                <c:pt idx="5">
                  <c:v>88.710000000000022</c:v>
                </c:pt>
                <c:pt idx="6">
                  <c:v>88.710000000000022</c:v>
                </c:pt>
                <c:pt idx="7">
                  <c:v>91.93</c:v>
                </c:pt>
                <c:pt idx="8">
                  <c:v>88.710000000000022</c:v>
                </c:pt>
                <c:pt idx="9">
                  <c:v>88.710000000000022</c:v>
                </c:pt>
              </c:numCache>
            </c:numRef>
          </c:val>
          <c:smooth val="0"/>
        </c:ser>
        <c:dLbls>
          <c:showLegendKey val="0"/>
          <c:showVal val="1"/>
          <c:showCatName val="0"/>
          <c:showSerName val="0"/>
          <c:showPercent val="0"/>
          <c:showBubbleSize val="0"/>
        </c:dLbls>
        <c:marker val="1"/>
        <c:smooth val="0"/>
        <c:axId val="-599571904"/>
        <c:axId val="-599575712"/>
      </c:lineChart>
      <c:catAx>
        <c:axId val="-599571904"/>
        <c:scaling>
          <c:orientation val="minMax"/>
        </c:scaling>
        <c:delete val="0"/>
        <c:axPos val="b"/>
        <c:title>
          <c:tx>
            <c:rich>
              <a:bodyPr/>
              <a:lstStyle/>
              <a:p>
                <a:pPr>
                  <a:defRPr sz="900" b="1">
                    <a:latin typeface="Times New Roman" pitchFamily="18" charset="0"/>
                    <a:cs typeface="Times New Roman" pitchFamily="18" charset="0"/>
                  </a:defRPr>
                </a:pPr>
                <a:r>
                  <a:rPr lang="en-US" sz="900" b="1" baseline="0">
                    <a:latin typeface="Times New Roman" pitchFamily="18" charset="0"/>
                    <a:cs typeface="Times New Roman" pitchFamily="18" charset="0"/>
                  </a:rPr>
                  <a:t>Percobaan</a:t>
                </a:r>
                <a:endParaRPr lang="en-US" sz="900" b="1">
                  <a:latin typeface="Times New Roman" pitchFamily="18" charset="0"/>
                  <a:cs typeface="Times New Roman" pitchFamily="18" charset="0"/>
                </a:endParaRPr>
              </a:p>
            </c:rich>
          </c:tx>
          <c:overlay val="0"/>
        </c:title>
        <c:numFmt formatCode="General" sourceLinked="1"/>
        <c:majorTickMark val="none"/>
        <c:minorTickMark val="none"/>
        <c:tickLblPos val="nextTo"/>
        <c:crossAx val="-599575712"/>
        <c:crosses val="autoZero"/>
        <c:auto val="1"/>
        <c:lblAlgn val="ctr"/>
        <c:lblOffset val="100"/>
        <c:noMultiLvlLbl val="0"/>
      </c:catAx>
      <c:valAx>
        <c:axId val="-59957571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5995719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menggunakan PCA</a:t>
            </a:r>
          </a:p>
        </c:rich>
      </c:tx>
      <c:overlay val="0"/>
    </c:title>
    <c:autoTitleDeleted val="0"/>
    <c:plotArea>
      <c:layout/>
      <c:lineChart>
        <c:grouping val="standard"/>
        <c:varyColors val="0"/>
        <c:ser>
          <c:idx val="0"/>
          <c:order val="0"/>
          <c:tx>
            <c:strRef>
              <c:f>Sheet1!$B$1</c:f>
              <c:strCache>
                <c:ptCount val="1"/>
                <c:pt idx="0">
                  <c:v>Running Time GA, K-means, dan KNN menggunakan PCA</c:v>
                </c:pt>
              </c:strCache>
            </c:strRef>
          </c:tx>
          <c:dLbls>
            <c:dLbl>
              <c:idx val="0"/>
              <c:layout>
                <c:manualLayout>
                  <c:x val="-3.8338417030910975E-2"/>
                  <c:y val="7.082238038696216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772858330202457E-3"/>
                  <c:y val="4.60857294359442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4312757460457432E-2"/>
                  <c:y val="-4.358300331505363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194868085909254E-2"/>
                  <c:y val="5.447875414381712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0955724971822084E-2"/>
                  <c:y val="8.0650026512902831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7250720816113546E-2"/>
                  <c:y val="4.032501325645130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7.0157212974130093E-2"/>
                  <c:y val="-7.100558970909284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447875414381712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45.120000000000012</c:v>
                </c:pt>
                <c:pt idx="1">
                  <c:v>40.064</c:v>
                </c:pt>
                <c:pt idx="2">
                  <c:v>40.522000000000013</c:v>
                </c:pt>
                <c:pt idx="3">
                  <c:v>42.321000000000005</c:v>
                </c:pt>
                <c:pt idx="4">
                  <c:v>59.115000000000002</c:v>
                </c:pt>
                <c:pt idx="5">
                  <c:v>45.400999999999996</c:v>
                </c:pt>
                <c:pt idx="6">
                  <c:v>52.32</c:v>
                </c:pt>
                <c:pt idx="7">
                  <c:v>51.097000000000001</c:v>
                </c:pt>
                <c:pt idx="8">
                  <c:v>51.33</c:v>
                </c:pt>
                <c:pt idx="9">
                  <c:v>41.961000000000006</c:v>
                </c:pt>
              </c:numCache>
            </c:numRef>
          </c:val>
          <c:smooth val="0"/>
        </c:ser>
        <c:dLbls>
          <c:showLegendKey val="0"/>
          <c:showVal val="1"/>
          <c:showCatName val="0"/>
          <c:showSerName val="0"/>
          <c:showPercent val="0"/>
          <c:showBubbleSize val="0"/>
        </c:dLbls>
        <c:marker val="1"/>
        <c:smooth val="0"/>
        <c:axId val="-599579520"/>
        <c:axId val="-599562656"/>
      </c:lineChart>
      <c:catAx>
        <c:axId val="-599579520"/>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599562656"/>
        <c:crosses val="autoZero"/>
        <c:auto val="1"/>
        <c:lblAlgn val="ctr"/>
        <c:lblOffset val="100"/>
        <c:noMultiLvlLbl val="0"/>
      </c:catAx>
      <c:valAx>
        <c:axId val="-59956265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a:t>
                </a:r>
                <a:r>
                  <a:rPr lang="en-US" sz="900" baseline="0">
                    <a:latin typeface="Times New Roman" pitchFamily="18" charset="0"/>
                    <a:cs typeface="Times New Roman" pitchFamily="18" charset="0"/>
                  </a:rPr>
                  <a:t> (sekon)</a:t>
                </a:r>
                <a:endParaRPr lang="en-US" sz="900">
                  <a:latin typeface="Times New Roman" pitchFamily="18" charset="0"/>
                  <a:cs typeface="Times New Roman" pitchFamily="18" charset="0"/>
                </a:endParaRPr>
              </a:p>
            </c:rich>
          </c:tx>
          <c:overlay val="0"/>
        </c:title>
        <c:numFmt formatCode="0.00" sourceLinked="1"/>
        <c:majorTickMark val="none"/>
        <c:minorTickMark val="none"/>
        <c:tickLblPos val="nextTo"/>
        <c:crossAx val="-59957952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tanpa PCA</a:t>
            </a:r>
          </a:p>
        </c:rich>
      </c:tx>
      <c:overlay val="0"/>
    </c:title>
    <c:autoTitleDeleted val="0"/>
    <c:plotArea>
      <c:layout/>
      <c:lineChart>
        <c:grouping val="standard"/>
        <c:varyColors val="0"/>
        <c:ser>
          <c:idx val="0"/>
          <c:order val="0"/>
          <c:tx>
            <c:strRef>
              <c:f>Sheet1!$B$1</c:f>
              <c:strCache>
                <c:ptCount val="1"/>
                <c:pt idx="0">
                  <c:v>Akurasi GA, K-means, dan KNN tanpa PCA</c:v>
                </c:pt>
              </c:strCache>
            </c:strRef>
          </c:tx>
          <c:dLbls>
            <c:dLbl>
              <c:idx val="0"/>
              <c:layout>
                <c:manualLayout>
                  <c:x val="-2.0532309556092546E-2"/>
                  <c:y val="4.122666713659717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88206370728359E-2"/>
                  <c:y val="-4.711718475736978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4220515926821002E-2"/>
                  <c:y val="6.4785491388909114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7110257963410459E-2"/>
                  <c:y val="4.7116721010115999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8174877075595495E-2"/>
                  <c:y val="7.06750815151735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4220515926821024E-3"/>
                  <c:y val="-4.122713088385126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93.55</c:v>
                </c:pt>
                <c:pt idx="1">
                  <c:v>93.55</c:v>
                </c:pt>
                <c:pt idx="2">
                  <c:v>91.93</c:v>
                </c:pt>
                <c:pt idx="3">
                  <c:v>95.16</c:v>
                </c:pt>
                <c:pt idx="4">
                  <c:v>93.55</c:v>
                </c:pt>
                <c:pt idx="5">
                  <c:v>91.93</c:v>
                </c:pt>
                <c:pt idx="6">
                  <c:v>91.93</c:v>
                </c:pt>
                <c:pt idx="7">
                  <c:v>93.55</c:v>
                </c:pt>
                <c:pt idx="8">
                  <c:v>91.93</c:v>
                </c:pt>
                <c:pt idx="9">
                  <c:v>91.93</c:v>
                </c:pt>
              </c:numCache>
            </c:numRef>
          </c:val>
          <c:smooth val="0"/>
        </c:ser>
        <c:dLbls>
          <c:showLegendKey val="0"/>
          <c:showVal val="1"/>
          <c:showCatName val="0"/>
          <c:showSerName val="0"/>
          <c:showPercent val="0"/>
          <c:showBubbleSize val="0"/>
        </c:dLbls>
        <c:marker val="1"/>
        <c:smooth val="0"/>
        <c:axId val="-599561568"/>
        <c:axId val="-599583872"/>
      </c:lineChart>
      <c:catAx>
        <c:axId val="-59956156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599583872"/>
        <c:crosses val="autoZero"/>
        <c:auto val="1"/>
        <c:lblAlgn val="ctr"/>
        <c:lblOffset val="100"/>
        <c:noMultiLvlLbl val="0"/>
      </c:catAx>
      <c:valAx>
        <c:axId val="-59958387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a:t>
                </a:r>
                <a:r>
                  <a:rPr lang="en-US" sz="900" baseline="0">
                    <a:latin typeface="Times New Roman" pitchFamily="18" charset="0"/>
                    <a:cs typeface="Times New Roman" pitchFamily="18" charset="0"/>
                  </a:rPr>
                  <a:t> (%)</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59956156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tanpa PCA</a:t>
            </a:r>
          </a:p>
        </c:rich>
      </c:tx>
      <c:overlay val="0"/>
    </c:title>
    <c:autoTitleDeleted val="0"/>
    <c:plotArea>
      <c:layout/>
      <c:lineChart>
        <c:grouping val="standard"/>
        <c:varyColors val="0"/>
        <c:ser>
          <c:idx val="0"/>
          <c:order val="0"/>
          <c:tx>
            <c:strRef>
              <c:f>Sheet1!$B$1</c:f>
              <c:strCache>
                <c:ptCount val="1"/>
                <c:pt idx="0">
                  <c:v>Running Time GA, K-means, dan KNN tanpa PCA</c:v>
                </c:pt>
              </c:strCache>
            </c:strRef>
          </c:tx>
          <c:dLbls>
            <c:dLbl>
              <c:idx val="0"/>
              <c:layout>
                <c:manualLayout>
                  <c:x val="-3.7664783427495296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505735319294649E-2"/>
                  <c:y val="-5.891016200294550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1361068310220852E-2"/>
                  <c:y val="5.30191458026508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4785139530902194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1633281972265024E-2"/>
                  <c:y val="8.836524300441825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209210751583633E-2"/>
                  <c:y val="-4.7128129602356406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5.1361068310220852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2.0544427324088337E-2"/>
                  <c:y val="-2.356406480117816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7.65832106038291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26.59693333333324</c:v>
                </c:pt>
                <c:pt idx="1">
                  <c:v>30.8553</c:v>
                </c:pt>
                <c:pt idx="2">
                  <c:v>32.211283333333213</c:v>
                </c:pt>
                <c:pt idx="3">
                  <c:v>30.974483333333239</c:v>
                </c:pt>
                <c:pt idx="4">
                  <c:v>28.277850000000061</c:v>
                </c:pt>
                <c:pt idx="5">
                  <c:v>30.310366666666695</c:v>
                </c:pt>
                <c:pt idx="6">
                  <c:v>29.928933333333209</c:v>
                </c:pt>
                <c:pt idx="7">
                  <c:v>28.19918333333327</c:v>
                </c:pt>
                <c:pt idx="8">
                  <c:v>50.854966666666307</c:v>
                </c:pt>
                <c:pt idx="9">
                  <c:v>23.08418333333324</c:v>
                </c:pt>
              </c:numCache>
            </c:numRef>
          </c:val>
          <c:smooth val="0"/>
        </c:ser>
        <c:dLbls>
          <c:showLegendKey val="0"/>
          <c:showVal val="1"/>
          <c:showCatName val="0"/>
          <c:showSerName val="0"/>
          <c:showPercent val="0"/>
          <c:showBubbleSize val="0"/>
        </c:dLbls>
        <c:marker val="1"/>
        <c:smooth val="0"/>
        <c:axId val="-599560480"/>
        <c:axId val="-599582784"/>
      </c:lineChart>
      <c:catAx>
        <c:axId val="-599560480"/>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599582784"/>
        <c:crosses val="autoZero"/>
        <c:auto val="1"/>
        <c:lblAlgn val="ctr"/>
        <c:lblOffset val="100"/>
        <c:noMultiLvlLbl val="0"/>
      </c:catAx>
      <c:valAx>
        <c:axId val="-599582784"/>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(menit)</a:t>
                </a:r>
              </a:p>
            </c:rich>
          </c:tx>
          <c:overlay val="0"/>
        </c:title>
        <c:numFmt formatCode="0.00" sourceLinked="1"/>
        <c:majorTickMark val="none"/>
        <c:minorTickMark val="none"/>
        <c:tickLblPos val="nextTo"/>
        <c:crossAx val="-59956048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Metode K-NN menggunakan PCA</a:t>
            </a:r>
          </a:p>
        </c:rich>
      </c:tx>
      <c:overlay val="0"/>
    </c:title>
    <c:autoTitleDeleted val="0"/>
    <c:plotArea>
      <c:layout/>
      <c:lineChart>
        <c:grouping val="standard"/>
        <c:varyColors val="0"/>
        <c:ser>
          <c:idx val="0"/>
          <c:order val="0"/>
          <c:tx>
            <c:strRef>
              <c:f>Sheet1!$B$1</c:f>
              <c:strCache>
                <c:ptCount val="1"/>
                <c:pt idx="0">
                  <c:v>Akurasi Metode KNN menggunakan PCA</c:v>
                </c:pt>
              </c:strCache>
            </c:strRef>
          </c:tx>
          <c:dLbls>
            <c:dLbl>
              <c:idx val="1"/>
              <c:layout>
                <c:manualLayout>
                  <c:x val="-7.191336012629812E-2"/>
                  <c:y val="7.6313560517712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4517935602511591E-2"/>
                  <c:y val="-4.10919172018454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5066728503499233E-2"/>
                  <c:y val="5.27954577310214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8216321957783118E-2"/>
                  <c:y val="-5.8698112954431787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1639098494479745E-2"/>
                  <c:y val="7.6373697287230549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4243943608044503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6.8487887216088811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4790309772870978E-2"/>
                  <c:y val="8.224859707855546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28740981219288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87.1</c:v>
                </c:pt>
                <c:pt idx="1">
                  <c:v>80.649999999999991</c:v>
                </c:pt>
                <c:pt idx="2">
                  <c:v>80.649999999999991</c:v>
                </c:pt>
                <c:pt idx="3">
                  <c:v>77.42</c:v>
                </c:pt>
                <c:pt idx="4">
                  <c:v>79.03</c:v>
                </c:pt>
                <c:pt idx="5">
                  <c:v>75.81</c:v>
                </c:pt>
                <c:pt idx="6">
                  <c:v>75.81</c:v>
                </c:pt>
                <c:pt idx="7">
                  <c:v>75.81</c:v>
                </c:pt>
                <c:pt idx="8">
                  <c:v>70.97</c:v>
                </c:pt>
                <c:pt idx="9">
                  <c:v>70.97</c:v>
                </c:pt>
              </c:numCache>
            </c:numRef>
          </c:val>
          <c:smooth val="0"/>
        </c:ser>
        <c:dLbls>
          <c:showLegendKey val="0"/>
          <c:showVal val="1"/>
          <c:showCatName val="0"/>
          <c:showSerName val="0"/>
          <c:showPercent val="0"/>
          <c:showBubbleSize val="0"/>
        </c:dLbls>
        <c:marker val="1"/>
        <c:smooth val="0"/>
        <c:axId val="-599578432"/>
        <c:axId val="-599577888"/>
      </c:lineChart>
      <c:catAx>
        <c:axId val="-599578432"/>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599577888"/>
        <c:crosses val="autoZero"/>
        <c:auto val="1"/>
        <c:lblAlgn val="ctr"/>
        <c:lblOffset val="100"/>
        <c:noMultiLvlLbl val="0"/>
      </c:catAx>
      <c:valAx>
        <c:axId val="-59957788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59957843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Metode K-NN menggunakan PCA</a:t>
            </a:r>
          </a:p>
        </c:rich>
      </c:tx>
      <c:overlay val="0"/>
    </c:title>
    <c:autoTitleDeleted val="0"/>
    <c:plotArea>
      <c:layout/>
      <c:lineChart>
        <c:grouping val="standard"/>
        <c:varyColors val="0"/>
        <c:ser>
          <c:idx val="0"/>
          <c:order val="0"/>
          <c:tx>
            <c:strRef>
              <c:f>Sheet1!$B$1</c:f>
              <c:strCache>
                <c:ptCount val="1"/>
                <c:pt idx="0">
                  <c:v>Running Time Metode KNN menggunakan PCA</c:v>
                </c:pt>
              </c:strCache>
            </c:strRef>
          </c:tx>
          <c:dLbls>
            <c:dLbl>
              <c:idx val="0"/>
              <c:layout>
                <c:manualLayout>
                  <c:x val="-4.108885464817668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481424413628237E-3"/>
                  <c:y val="-2.356406480117813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4785139530902333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3968498544769731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3.4240712206814066E-3"/>
                  <c:y val="1.767304860088365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6.1633281972265024E-2"/>
                  <c:y val="-8.24742268041236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1.341</c:v>
                </c:pt>
                <c:pt idx="1">
                  <c:v>2.1469999999999998</c:v>
                </c:pt>
                <c:pt idx="2">
                  <c:v>1.5309999999999964</c:v>
                </c:pt>
                <c:pt idx="3">
                  <c:v>1.1339999999999963</c:v>
                </c:pt>
                <c:pt idx="4">
                  <c:v>1.9119999999999964</c:v>
                </c:pt>
                <c:pt idx="5">
                  <c:v>1.911</c:v>
                </c:pt>
                <c:pt idx="6">
                  <c:v>0.34400000000000008</c:v>
                </c:pt>
                <c:pt idx="7">
                  <c:v>0.25600000000000001</c:v>
                </c:pt>
                <c:pt idx="8">
                  <c:v>0.54700000000000004</c:v>
                </c:pt>
                <c:pt idx="9">
                  <c:v>0.58799999999999997</c:v>
                </c:pt>
              </c:numCache>
            </c:numRef>
          </c:val>
          <c:smooth val="0"/>
        </c:ser>
        <c:dLbls>
          <c:showLegendKey val="0"/>
          <c:showVal val="1"/>
          <c:showCatName val="0"/>
          <c:showSerName val="0"/>
          <c:showPercent val="0"/>
          <c:showBubbleSize val="0"/>
        </c:dLbls>
        <c:marker val="1"/>
        <c:smooth val="0"/>
        <c:axId val="-599580608"/>
        <c:axId val="-599569728"/>
      </c:lineChart>
      <c:catAx>
        <c:axId val="-59958060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599569728"/>
        <c:crosses val="autoZero"/>
        <c:auto val="1"/>
        <c:lblAlgn val="ctr"/>
        <c:lblOffset val="100"/>
        <c:noMultiLvlLbl val="0"/>
      </c:catAx>
      <c:valAx>
        <c:axId val="-59956972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(sekon)</a:t>
                </a:r>
              </a:p>
            </c:rich>
          </c:tx>
          <c:overlay val="0"/>
        </c:title>
        <c:numFmt formatCode="General" sourceLinked="1"/>
        <c:majorTickMark val="none"/>
        <c:minorTickMark val="none"/>
        <c:tickLblPos val="nextTo"/>
        <c:crossAx val="-5995806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AlS09</b:Tag>
    <b:SourceType>JournalArticle</b:SourceType>
    <b:Guid>{8BF63258-D5C4-44AE-984B-022559844E13}</b:Guid>
    <b:Author>
      <b:Author>
        <b:NameList>
          <b:Person>
            <b:Last>Al-Shboul</b:Last>
            <b:First>Bashar</b:First>
          </b:Person>
          <b:Person>
            <b:Last>Myaeng</b:Last>
            <b:First>Sung-Hyon</b:First>
          </b:Person>
        </b:NameList>
      </b:Author>
    </b:Author>
    <b:Title>Initializing K-Means using Genetic Algorithm</b:Title>
    <b:JournalName>World Academy of Science, Engineering and Technology</b:JournalName>
    <b:Year>2009</b:Year>
    <b:Volume>54</b:Volume>
    <b:RefOrder>3</b:RefOrder>
  </b:Source>
  <b:Source>
    <b:Tag>Kim08</b:Tag>
    <b:SourceType>JournalArticle</b:SourceType>
    <b:Guid>{F0D8CC61-B829-454E-A154-E0176CFB49B5}</b:Guid>
    <b:Author>
      <b:Author>
        <b:NameList>
          <b:Person>
            <b:Last>Kim</b:Last>
            <b:First>Kyoung-jae</b:First>
          </b:Person>
          <b:Person>
            <b:Last>Ahn</b:Last>
            <b:First>Hyunchul</b:First>
          </b:Person>
        </b:NameList>
      </b:Author>
    </b:Author>
    <b:Title>A recommender system using GA K-means clustering</b:Title>
    <b:JournalName>Expert Systems with Applications</b:JournalName>
    <b:Year>2008</b:Year>
    <b:Pages>1200-1209</b:Pages>
    <b:Volume>34</b:Volume>
    <b:RefOrder>4</b:RefOrder>
  </b:Source>
  <b:Source>
    <b:Tag>VCh11</b:Tag>
    <b:SourceType>JournalArticle</b:SourceType>
    <b:Guid>{ABBEBDD5-8561-4471-A2B4-B7150A27123C}</b:Guid>
    <b:Author>
      <b:Author>
        <b:NameList>
          <b:Person>
            <b:Last>V.</b:Last>
            <b:First>Chittu</b:First>
          </b:Person>
          <b:Person>
            <b:Last>Sumathi</b:Last>
            <b:First>N.</b:First>
          </b:Person>
        </b:NameList>
      </b:Author>
    </b:Author>
    <b:Title>A Modified Genetic Algorithm Initializing K-Means Clustering</b:Title>
    <b:JournalName>Global Journal of Computer Science and Technology</b:JournalName>
    <b:Year>2011</b:Year>
    <b:Volume>11</b:Volume>
    <b:Issue>2</b:Issue>
    <b:RefOrder>5</b:RefOrder>
  </b:Source>
  <b:Source>
    <b:Tag>War12</b:Tag>
    <b:SourceType>JournalArticle</b:SourceType>
    <b:Guid>{CFC9ED12-98BC-46C5-958E-431E1A2E4292}</b:Guid>
    <b:Author>
      <b:Author>
        <b:NameList>
          <b:Person>
            <b:Last>Wardhani</b:Last>
            <b:First>Ferlyna</b:First>
            <b:Middle>K.</b:Middle>
          </b:Person>
          <b:Person>
            <b:Last>Suryani</b:Last>
            <b:First>Erna</b:First>
          </b:Person>
          <b:Person>
            <b:Last>Mukhlason</b:Last>
            <b:First>Ahmad</b:First>
          </b:Person>
        </b:NameList>
      </b:Author>
    </b:Author>
    <b:Title>Penerapan metode GA-Kmeans untuk pengelompokan pengguna pada Bapersip Provinsi Jawa Timur</b:Title>
    <b:JournalName>JURNAL TEKNIK POMITS</b:JournalName>
    <b:Year>2012</b:Year>
    <b:Pages>1-6</b:Pages>
    <b:Volume>1</b:Volume>
    <b:Issue>1</b:Issue>
    <b:RefOrder>6</b:RefOrder>
  </b:Source>
  <b:Source>
    <b:Tag>Jab13</b:Tag>
    <b:SourceType>JournalArticle</b:SourceType>
    <b:Guid>{724FE81B-7FBA-48BC-9D80-BC8C3C68A500}</b:Guid>
    <b:Author>
      <b:Author>
        <b:NameList>
          <b:Person>
            <b:Last>Jabbar</b:Last>
            <b:First>M.</b:First>
            <b:Middle>Akhil</b:Middle>
          </b:Person>
          <b:Person>
            <b:Last>Deekshatulu</b:Last>
            <b:First>B.</b:First>
            <b:Middle>L.</b:Middle>
          </b:Person>
          <b:Person>
            <b:Last>Chandra</b:Last>
            <b:First>Priti</b:First>
          </b:Person>
        </b:NameList>
      </b:Author>
    </b:Author>
    <b:Title>Classification of Heart Disease Using K- Nearest Neighbor and</b:Title>
    <b:JournalName>International Conference on Computational Intelligence: Modeling Techniques and Applications</b:JournalName>
    <b:Year>2013</b:Year>
    <b:Pages>85-94</b:Pages>
    <b:Volume>10</b:Volume>
    <b:RefOrder>7</b:RefOrder>
  </b:Source>
  <b:Source>
    <b:Tag>Kan13</b:Tag>
    <b:SourceType>InternetSite</b:SourceType>
    <b:Guid>{AAE09221-9084-46BB-AD36-0F33E447F299}</b:Guid>
    <b:Title>Kanker Usus Besar</b:Title>
    <b:Year>2013</b:Year>
    <b:Month>Juni</b:Month>
    <b:Day>27</b:Day>
    <b:YearAccessed>2014</b:YearAccessed>
    <b:MonthAccessed>September</b:MonthAccessed>
    <b:DayAccessed>9</b:DayAccessed>
    <b:URL>http://id.wikipedia.org/wiki/Kanker_usus_besar</b:URL>
    <b:RefOrder>1</b:RefOrder>
  </b:Source>
  <b:Source>
    <b:Tag>Kan14</b:Tag>
    <b:SourceType>InternetSite</b:SourceType>
    <b:Guid>{38B8E6D7-2B1E-4A63-A13A-122D4088D7A9}</b:Guid>
    <b:Title>Kanker Usus Besar</b:Title>
    <b:YearAccessed>2014</b:YearAccessed>
    <b:MonthAccessed>September</b:MonthAccessed>
    <b:DayAccessed>9</b:DayAccessed>
    <b:URL>http://prodia.co.id/penyakit-dandiagnosa/</b:URL>
    <b:RefOrder>2</b:RefOrder>
  </b:Source>
  <b:Source>
    <b:Tag>Gej14</b:Tag>
    <b:SourceType>InternetSite</b:SourceType>
    <b:Guid>{3CBA6470-0ADE-4B23-A66B-837BD49CCC94}</b:Guid>
    <b:Title>Gejala Kanker Usus Besar (Kolon), Penyebab dan Pencegahan</b:Title>
    <b:YearAccessed>2014</b:YearAccessed>
    <b:MonthAccessed>September</b:MonthAccessed>
    <b:DayAccessed>30</b:DayAccessed>
    <b:URL>http://gejalapenyakitmu.blogspot.com/2013/07/gejala-kanker-ususbesar-</b:URL>
    <b:RefOrder>8</b:RefOrder>
  </b:Source>
  <b:Source>
    <b:Tag>Acc14</b:Tag>
    <b:SourceType>InternetSite</b:SourceType>
    <b:Guid>{5A251059-3516-43E8-8E58-E44E9B999BB6}</b:Guid>
    <b:Title>Accuracy and Precision</b:Title>
    <b:YearAccessed>2014</b:YearAccessed>
    <b:MonthAccessed>September</b:MonthAccessed>
    <b:DayAccessed>30</b:DayAccessed>
    <b:URL>http://en.wikipedia.org/wiki/Accuracy_and_precision</b:URL>
    <b:RefOrder>9</b:RefOrder>
  </b:Source>
  <b:Source>
    <b:Tag>14Ok</b:Tag>
    <b:SourceType>InternetSite</b:SourceType>
    <b:Guid>{AD6B925F-47E1-4DAF-A2B2-618BBDB8D7B8}</b:Guid>
    <b:YearAccessed>2014</b:YearAccessed>
    <b:MonthAccessed>Oktober</b:MonthAccessed>
    <b:DayAccessed>20</b:DayAccessed>
    <b:URL>https://hive.asu.edu/minc/images/originalphotos/groupphotos/196/251/Using%20matlab%20in%20Java.pdf</b:URL>
    <b:Title>Using Matlab in Java</b:Title>
    <b:RefOrder>10</b:RefOrder>
  </b:Source>
  <b:Source>
    <b:Tag>Mat14</b:Tag>
    <b:SourceType>InternetSite</b:SourceType>
    <b:Guid>{962FF8DD-BF03-4CDD-BD00-7581840B2147}</b:Guid>
    <b:Title>Matlab Control</b:Title>
    <b:YearAccessed>2014</b:YearAccessed>
    <b:MonthAccessed>Oktober</b:MonthAccessed>
    <b:DayAccessed>20</b:DayAccessed>
    <b:URL>https://code.google.com/p/matlabcontrol/</b:URL>
    <b:RefOrder>11</b:RefOrder>
  </b:Source>
  <b:Source>
    <b:Tag>Pri12</b:Tag>
    <b:SourceType>InternetSite</b:SourceType>
    <b:Guid>{FBDD73DA-D86E-485C-8617-32E707F8840E}</b:Guid>
    <b:Title>Principal Component Analysis (#1)</b:Title>
    <b:Year>2012</b:Year>
    <b:Month>Januari</b:Month>
    <b:Day>21</b:Day>
    <b:YearAccessed>2014</b:YearAccessed>
    <b:MonthAccessed>November</b:MonthAccessed>
    <b:DayAccessed>5</b:DayAccessed>
    <b:URL>http://tyangluhtu.wordpress.com/2012/01/21/principal-component-analysis/</b:URL>
    <b:RefOrder>12</b:RefOrder>
  </b:Source>
  <b:Source>
    <b:Tag>Bio14</b:Tag>
    <b:SourceType>InternetSite</b:SourceType>
    <b:Guid>{D3313CC4-79D0-4FCB-93A4-185716F123E9}</b:Guid>
    <b:Title>Bioinformatics Research Group</b:Title>
    <b:YearAccessed>2014</b:YearAccessed>
    <b:MonthAccessed>September</b:MonthAccessed>
    <b:DayAccessed>29</b:DayAccessed>
    <b:URL>http://www.upo.es/eps/bigs/datasets.html</b:URL>
    <b:RefOrder>13</b:RefOrder>
  </b:Source>
  <b:Source>
    <b:Tag>Int14</b:Tag>
    <b:SourceType>InternetSite</b:SourceType>
    <b:Guid>{D738CF7A-85E3-4DD5-BE22-CC14B0D0FF5C}</b:Guid>
    <b:Title>Introduction to Genetic Algorithm</b:Title>
    <b:YearAccessed>2014</b:YearAccessed>
    <b:MonthAccessed>November</b:MonthAccessed>
    <b:DayAccessed>5</b:DayAccessed>
    <b:URL>http://www.obitko.com/tutorials/genetic-algorithms/crossover-mutation.php</b:URL>
    <b:RefOrder>14</b:RefOrder>
  </b:Source>
  <b:Source>
    <b:Tag>Sta14</b:Tag>
    <b:SourceType>InternetSite</b:SourceType>
    <b:Guid>{C57F0E2A-6C63-4425-9367-9929E0339B08}</b:Guid>
    <b:Title>Stack Overflow</b:Title>
    <b:YearAccessed>2014</b:YearAccessed>
    <b:MonthAccessed>November</b:MonthAccessed>
    <b:DayAccessed>24</b:DayAccessed>
    <b:URL>http://stackoverflow.com/questions/2784514/sort-arraylist-of-custom-objects-by-property</b:URL>
    <b:RefOrder>15</b:RefOrder>
  </b:Source>
  <b:Source>
    <b:Tag>Evo14</b:Tag>
    <b:SourceType>InternetSite</b:SourceType>
    <b:Guid>{29226D8B-F805-4614-A63B-56EF60626E9E}</b:Guid>
    <b:Title>Evolutionary Algorithms 3 Selection</b:Title>
    <b:YearAccessed>2014</b:YearAccessed>
    <b:MonthAccessed>November</b:MonthAccessed>
    <b:DayAccessed>24</b:DayAccessed>
    <b:URL>http://www.geatbx.com/docu/algindex-02.html#P363_18910</b:URL>
    <b:RefOrder>16</b:RefOrder>
  </b:Source>
  <b:Source>
    <b:Tag>Dan13</b:Tag>
    <b:SourceType>InternetSite</b:SourceType>
    <b:Guid>{D3747153-31AC-40B3-82A2-A09544CCFDFF}</b:Guid>
    <b:Title>Daniweb</b:Title>
    <b:Year>2013</b:Year>
    <b:YearAccessed>2014</b:YearAccessed>
    <b:MonthAccessed>November</b:MonthAccessed>
    <b:DayAccessed>24</b:DayAccessed>
    <b:URL>https://www.daniweb.com/software-development/java/threads/447515/random-numbers-without-duplicates</b:URL>
    <b:RefOrder>17</b:RefOrder>
  </b:Source>
  <b:Source>
    <b:Tag>Sti14</b:Tag>
    <b:SourceType>InternetSite</b:SourceType>
    <b:Guid>{55F78698-7FC6-47AD-8E08-A477D646FC17}</b:Guid>
    <b:Title>Stikom Surabaya</b:Title>
    <b:YearAccessed>2014</b:YearAccessed>
    <b:MonthAccessed>November</b:MonthAccessed>
    <b:DayAccessed>26</b:DayAccessed>
    <b:URL>http://sir.stikom.edu/10/5/BAB%20II.pdf</b:URL>
    <b:RefOrder>18</b:RefOrder>
  </b:Source>
  <b:Source>
    <b:Tag>Moh04</b:Tag>
    <b:SourceType>JournalArticle</b:SourceType>
    <b:Guid>{08E849B6-F033-4EA7-86E6-9B2CDD759709}</b:Guid>
    <b:Author>
      <b:Author>
        <b:NameList>
          <b:Person>
            <b:Last>Mohamad</b:Last>
            <b:First>Mohd</b:First>
            <b:Middle>Saberi</b:Middle>
          </b:Person>
          <b:Person>
            <b:Last>Deris</b:Last>
            <b:First>Safaai</b:First>
          </b:Person>
          <b:Person>
            <b:Last>Yatim</b:Last>
            <b:First>Safie</b:First>
            <b:Middle>Mat</b:Middle>
          </b:Person>
          <b:Person>
            <b:Last>Othman</b:Last>
            <b:First>Muhammad</b:First>
            <b:Middle>Razib</b:Middle>
          </b:Person>
        </b:NameList>
      </b:Author>
    </b:Author>
    <b:Title>FEATURE SELECTION METHOD USING GENETIC ALGORITHM FOR THE CLASSIFCATION OF SMALL AND HIGH DIMENSION DATA</b:Title>
    <b:Year>2004</b:Year>
    <b:JournalName>First International Symposium on Information and Communications Technologies</b:JournalName>
    <b:RefOrder>19</b:RefOrder>
  </b:Source>
  <b:Source>
    <b:Tag>Min13</b:Tag>
    <b:SourceType>InternetSite</b:SourceType>
    <b:Guid>{FE8F2E25-3781-4165-9E44-311233CA1D61}</b:Guid>
    <b:Author>
      <b:Author>
        <b:NameList>
          <b:Person>
            <b:Last>Minartiningtyas</b:Last>
            <b:First>Brigida</b:First>
            <b:Middle>Arie</b:Middle>
          </b:Person>
        </b:NameList>
      </b:Author>
    </b:Author>
    <b:Title>Informatika - Artikel Teknik Informatika dan Sistem Informasi</b:Title>
    <b:Year>2013</b:Year>
    <b:Month>Januari</b:Month>
    <b:Day>2</b:Day>
    <b:YearAccessed>2015</b:YearAccessed>
    <b:MonthAccessed>Januari</b:MonthAccessed>
    <b:DayAccessed>5</b:DayAccessed>
    <b:URL>http://informatika.web.id/principal-component-analysis-pcaproyeksi-eigen.htm</b:URL>
    <b:RefOrder>20</b:RefOrder>
  </b:Source>
  <b:Source>
    <b:Tag>Kec14</b:Tag>
    <b:SourceType>DocumentFromInternetSite</b:SourceType>
    <b:Guid>{D20BF7A4-D798-4150-8A11-238C6148DA41}</b:Guid>
    <b:Title>Kecerdasan Buatan</b:Title>
    <b:YearAccessed>2014</b:YearAccessed>
    <b:MonthAccessed>12</b:MonthAccessed>
    <b:DayAccessed>27</b:DayAccessed>
    <b:URL>http://file.upi.edu/Direktori/FPMIPA/JUR._PEND._FISIKA/196302071991031-WASLALUDDIN/Handout_InsCer.pdf</b:URL>
    <b:RefOrder>21</b:RefOrder>
  </b:Source>
  <b:Source>
    <b:Tag>BeB11</b:Tag>
    <b:SourceType>InternetSite</b:SourceType>
    <b:Guid>{37852FA8-90E4-45B2-A8E6-E6F90FC4D27D}</b:Guid>
    <b:Title>Data Mining Research</b:Title>
    <b:Year>2007</b:Year>
    <b:Month>06</b:Month>
    <b:Day>10</b:Day>
    <b:YearAccessed>2014</b:YearAccessed>
    <b:MonthAccessed>11</b:MonthAccessed>
    <b:DayAccessed>12</b:DayAccessed>
    <b:URL>http://www.dataminingblog.com/standardization-vs-normalization/</b:URL>
    <b:RefOrder>22</b:RefOrder>
  </b:Source>
</b:Sources>
</file>

<file path=customXml/itemProps1.xml><?xml version="1.0" encoding="utf-8"?>
<ds:datastoreItem xmlns:ds="http://schemas.openxmlformats.org/officeDocument/2006/customXml" ds:itemID="{90519F1F-08D3-4E54-9BBE-01281F252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7248</TotalTime>
  <Pages>97</Pages>
  <Words>14686</Words>
  <Characters>83716</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Yunus</cp:lastModifiedBy>
  <cp:revision>184</cp:revision>
  <cp:lastPrinted>2015-01-21T03:11:00Z</cp:lastPrinted>
  <dcterms:created xsi:type="dcterms:W3CDTF">2014-12-09T08:48:00Z</dcterms:created>
  <dcterms:modified xsi:type="dcterms:W3CDTF">2015-04-13T07:50:00Z</dcterms:modified>
</cp:coreProperties>
</file>